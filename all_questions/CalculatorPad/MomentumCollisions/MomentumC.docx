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699DB" w14:textId="77777777" w:rsidR="00DB190D" w:rsidRPr="00902164" w:rsidRDefault="00DB190D" w:rsidP="00DB190D">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02164">
        <w:rPr>
          <w:rFonts w:ascii="Times New Roman" w:hAnsi="Times New Roman"/>
          <w:b/>
          <w:sz w:val="28"/>
        </w:rPr>
        <w:t xml:space="preserve">The Calculator Pad – </w:t>
      </w:r>
      <w:r w:rsidR="004A3C4C">
        <w:rPr>
          <w:rFonts w:ascii="Times New Roman" w:hAnsi="Times New Roman"/>
          <w:b/>
          <w:sz w:val="28"/>
        </w:rPr>
        <w:t>Momentum and Collisions</w:t>
      </w:r>
    </w:p>
    <w:p w14:paraId="28B96A22" w14:textId="77777777" w:rsidR="00DB190D" w:rsidRDefault="00DB190D" w:rsidP="006914F2">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004A3C4C" w:rsidRPr="004A3C4C">
          <w:rPr>
            <w:rStyle w:val="Hyperlink"/>
            <w:rFonts w:ascii="Times New Roman" w:hAnsi="Times New Roman"/>
            <w:sz w:val="20"/>
          </w:rPr>
          <w:t>http://www.physicsclassroom.com/calcpad/momentum/problems.cfm</w:t>
        </w:r>
      </w:hyperlink>
    </w:p>
    <w:p w14:paraId="6C2972B1" w14:textId="77777777"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0D21D010" w14:textId="77777777"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6537AEAE"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w:t>
      </w:r>
    </w:p>
    <w:p w14:paraId="2435443F"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Determine the momentum of …</w:t>
      </w:r>
    </w:p>
    <w:p w14:paraId="2A87E21B"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a.</w:t>
      </w:r>
      <w:r w:rsidR="00AD12CC">
        <w:rPr>
          <w:rFonts w:ascii="Times New Roman" w:hAnsi="Times New Roman"/>
        </w:rPr>
        <w:tab/>
      </w:r>
      <w:r w:rsidRPr="00AD12CC">
        <w:rPr>
          <w:rFonts w:ascii="Times New Roman" w:hAnsi="Times New Roman"/>
        </w:rPr>
        <w:t>… an electron (m= 9.1 x10</w:t>
      </w:r>
      <w:r w:rsidRPr="00AD12CC">
        <w:rPr>
          <w:rFonts w:ascii="Times New Roman" w:hAnsi="Times New Roman"/>
          <w:vertAlign w:val="superscript"/>
        </w:rPr>
        <w:t>-31</w:t>
      </w:r>
      <w:r w:rsidRPr="00AD12CC">
        <w:rPr>
          <w:rFonts w:ascii="Times New Roman" w:hAnsi="Times New Roman"/>
        </w:rPr>
        <w:t xml:space="preserve"> kg) moving at 2.18 x 10</w:t>
      </w:r>
      <w:r w:rsidRPr="00AD12CC">
        <w:rPr>
          <w:rFonts w:ascii="Times New Roman" w:hAnsi="Times New Roman"/>
          <w:vertAlign w:val="superscript"/>
        </w:rPr>
        <w:t>6</w:t>
      </w:r>
      <w:r w:rsidRPr="00AD12CC">
        <w:rPr>
          <w:rFonts w:ascii="Times New Roman" w:hAnsi="Times New Roman"/>
        </w:rPr>
        <w:t xml:space="preserve"> m/s (as if it were </w:t>
      </w:r>
      <w:r w:rsidR="00B108B6">
        <w:rPr>
          <w:rFonts w:ascii="Times New Roman" w:hAnsi="Times New Roman"/>
        </w:rPr>
        <w:t>in a Bohr orbit in the H atom).</w:t>
      </w:r>
    </w:p>
    <w:p w14:paraId="39F9E8A5"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b.</w:t>
      </w:r>
      <w:r w:rsidR="00AD12CC">
        <w:rPr>
          <w:rFonts w:ascii="Times New Roman" w:hAnsi="Times New Roman"/>
        </w:rPr>
        <w:tab/>
      </w:r>
      <w:r w:rsidRPr="00AD12CC">
        <w:rPr>
          <w:rFonts w:ascii="Times New Roman" w:hAnsi="Times New Roman"/>
        </w:rPr>
        <w:t xml:space="preserve">… a 0.45 Caliber bullet (m = 0.162 kg) leaving </w:t>
      </w:r>
      <w:r w:rsidR="00B108B6">
        <w:rPr>
          <w:rFonts w:ascii="Times New Roman" w:hAnsi="Times New Roman"/>
        </w:rPr>
        <w:t>the muzzle of a gun at 860 m/s.</w:t>
      </w:r>
    </w:p>
    <w:p w14:paraId="435EDCAE"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c.</w:t>
      </w:r>
      <w:r w:rsidR="00AD12CC">
        <w:rPr>
          <w:rFonts w:ascii="Times New Roman" w:hAnsi="Times New Roman"/>
        </w:rPr>
        <w:tab/>
      </w:r>
      <w:r w:rsidRPr="00AD12CC">
        <w:rPr>
          <w:rFonts w:ascii="Times New Roman" w:hAnsi="Times New Roman"/>
        </w:rPr>
        <w:t xml:space="preserve">… </w:t>
      </w:r>
      <w:proofErr w:type="gramStart"/>
      <w:r w:rsidRPr="00AD12CC">
        <w:rPr>
          <w:rFonts w:ascii="Times New Roman" w:hAnsi="Times New Roman"/>
        </w:rPr>
        <w:t>a</w:t>
      </w:r>
      <w:proofErr w:type="gramEnd"/>
      <w:r w:rsidRPr="00AD12CC">
        <w:rPr>
          <w:rFonts w:ascii="Times New Roman" w:hAnsi="Times New Roman"/>
        </w:rPr>
        <w:t xml:space="preserve"> 110-kg professional fullback runn</w:t>
      </w:r>
      <w:r w:rsidR="00B108B6">
        <w:rPr>
          <w:rFonts w:ascii="Times New Roman" w:hAnsi="Times New Roman"/>
        </w:rPr>
        <w:t>ing across the line at 9.2 m/s.</w:t>
      </w:r>
    </w:p>
    <w:p w14:paraId="2944D7C7" w14:textId="77777777" w:rsidR="00387617" w:rsidRPr="00387617"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d.</w:t>
      </w:r>
      <w:r w:rsidR="00AD12CC">
        <w:rPr>
          <w:rFonts w:ascii="Times New Roman" w:hAnsi="Times New Roman"/>
        </w:rPr>
        <w:tab/>
      </w:r>
      <w:r w:rsidRPr="00387617">
        <w:rPr>
          <w:rFonts w:ascii="Times New Roman" w:hAnsi="Times New Roman"/>
        </w:rPr>
        <w:t xml:space="preserve">… </w:t>
      </w:r>
      <w:proofErr w:type="gramStart"/>
      <w:r w:rsidRPr="00387617">
        <w:rPr>
          <w:rFonts w:ascii="Times New Roman" w:hAnsi="Times New Roman"/>
        </w:rPr>
        <w:t>a</w:t>
      </w:r>
      <w:proofErr w:type="gramEnd"/>
      <w:r w:rsidRPr="00387617">
        <w:rPr>
          <w:rFonts w:ascii="Times New Roman" w:hAnsi="Times New Roman"/>
        </w:rPr>
        <w:t xml:space="preserve"> 360,000-kg passenger plane taxiing down a runway at 1.5 m/s</w:t>
      </w:r>
    </w:p>
    <w:p w14:paraId="5116BB98" w14:textId="77777777" w:rsidR="00AD12CC" w:rsidRDefault="00AD12CC" w:rsidP="00387617">
      <w:pPr>
        <w:tabs>
          <w:tab w:val="left" w:pos="450"/>
          <w:tab w:val="left" w:pos="2430"/>
          <w:tab w:val="left" w:pos="4500"/>
          <w:tab w:val="left" w:pos="6570"/>
          <w:tab w:val="left" w:pos="7920"/>
        </w:tabs>
        <w:spacing w:after="0"/>
        <w:ind w:left="450" w:hanging="450"/>
      </w:pPr>
    </w:p>
    <w:p w14:paraId="702788F0" w14:textId="77777777" w:rsidR="00AD12CC" w:rsidRDefault="00AD12CC" w:rsidP="00387617">
      <w:pPr>
        <w:tabs>
          <w:tab w:val="left" w:pos="450"/>
          <w:tab w:val="left" w:pos="2430"/>
          <w:tab w:val="left" w:pos="4500"/>
          <w:tab w:val="left" w:pos="6570"/>
          <w:tab w:val="left" w:pos="7920"/>
        </w:tabs>
        <w:spacing w:after="0"/>
        <w:ind w:left="450" w:hanging="450"/>
      </w:pPr>
    </w:p>
    <w:p w14:paraId="37BD4D68"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w:t>
      </w:r>
    </w:p>
    <w:p w14:paraId="744F701C"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A bicycle has a momentum of 24 </w:t>
      </w:r>
      <w:proofErr w:type="spellStart"/>
      <w:r w:rsidR="00387617" w:rsidRPr="00387617">
        <w:rPr>
          <w:rFonts w:ascii="Times New Roman" w:hAnsi="Times New Roman"/>
        </w:rPr>
        <w:t>kg•m</w:t>
      </w:r>
      <w:proofErr w:type="spellEnd"/>
      <w:r w:rsidR="00387617" w:rsidRPr="00387617">
        <w:rPr>
          <w:rFonts w:ascii="Times New Roman" w:hAnsi="Times New Roman"/>
        </w:rPr>
        <w:t xml:space="preserve">/s. What momentum would the bicycle have if it </w:t>
      </w:r>
      <w:proofErr w:type="gramStart"/>
      <w:r>
        <w:rPr>
          <w:rFonts w:ascii="Times New Roman" w:hAnsi="Times New Roman"/>
        </w:rPr>
        <w:t>were</w:t>
      </w:r>
      <w:r w:rsidR="00387617" w:rsidRPr="00387617">
        <w:rPr>
          <w:rFonts w:ascii="Times New Roman" w:hAnsi="Times New Roman"/>
        </w:rPr>
        <w:t xml:space="preserve"> </w:t>
      </w:r>
      <w:proofErr w:type="gramEnd"/>
      <w:r w:rsidR="00387617" w:rsidRPr="00387617">
        <w:rPr>
          <w:rFonts w:ascii="Times New Roman" w:hAnsi="Times New Roman"/>
        </w:rPr>
        <w:t>…</w:t>
      </w:r>
    </w:p>
    <w:p w14:paraId="268CE081"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a.</w:t>
      </w:r>
      <w:r w:rsidRPr="00AD12CC">
        <w:rPr>
          <w:rFonts w:ascii="Times New Roman" w:hAnsi="Times New Roman"/>
        </w:rPr>
        <w:t xml:space="preserve"> </w:t>
      </w:r>
      <w:r w:rsidR="00AD12CC">
        <w:rPr>
          <w:rFonts w:ascii="Times New Roman" w:hAnsi="Times New Roman"/>
        </w:rPr>
        <w:tab/>
      </w:r>
      <w:r w:rsidRPr="00AD12CC">
        <w:rPr>
          <w:rFonts w:ascii="Times New Roman" w:hAnsi="Times New Roman"/>
        </w:rPr>
        <w:t>… twice the mass an</w:t>
      </w:r>
      <w:r w:rsidR="00B108B6">
        <w:rPr>
          <w:rFonts w:ascii="Times New Roman" w:hAnsi="Times New Roman"/>
        </w:rPr>
        <w:t>d was moving at the same speed?</w:t>
      </w:r>
    </w:p>
    <w:p w14:paraId="058D71EF"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b.</w:t>
      </w:r>
      <w:r w:rsidRPr="00AD12CC">
        <w:rPr>
          <w:rFonts w:ascii="Times New Roman" w:hAnsi="Times New Roman"/>
        </w:rPr>
        <w:t xml:space="preserve"> </w:t>
      </w:r>
      <w:r w:rsidR="00AD12CC">
        <w:rPr>
          <w:rFonts w:ascii="Times New Roman" w:hAnsi="Times New Roman"/>
        </w:rPr>
        <w:tab/>
      </w:r>
      <w:r w:rsidRPr="00AD12CC">
        <w:rPr>
          <w:rFonts w:ascii="Times New Roman" w:hAnsi="Times New Roman"/>
        </w:rPr>
        <w:t>… the same mass and w</w:t>
      </w:r>
      <w:r w:rsidR="00B108B6">
        <w:rPr>
          <w:rFonts w:ascii="Times New Roman" w:hAnsi="Times New Roman"/>
        </w:rPr>
        <w:t>as moving with twice the speed?</w:t>
      </w:r>
    </w:p>
    <w:p w14:paraId="1E5892BA"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c.</w:t>
      </w:r>
      <w:r w:rsidRPr="00AD12CC">
        <w:rPr>
          <w:rFonts w:ascii="Times New Roman" w:hAnsi="Times New Roman"/>
        </w:rPr>
        <w:t xml:space="preserve"> </w:t>
      </w:r>
      <w:r w:rsidR="00AD12CC">
        <w:rPr>
          <w:rFonts w:ascii="Times New Roman" w:hAnsi="Times New Roman"/>
        </w:rPr>
        <w:tab/>
      </w:r>
      <w:r w:rsidRPr="00AD12CC">
        <w:rPr>
          <w:rFonts w:ascii="Times New Roman" w:hAnsi="Times New Roman"/>
        </w:rPr>
        <w:t>… one-half the mass and w</w:t>
      </w:r>
      <w:r w:rsidR="00B108B6">
        <w:rPr>
          <w:rFonts w:ascii="Times New Roman" w:hAnsi="Times New Roman"/>
        </w:rPr>
        <w:t>as moving with twice the speed?</w:t>
      </w:r>
    </w:p>
    <w:p w14:paraId="4701A630"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d.</w:t>
      </w:r>
      <w:r w:rsidRPr="00AD12CC">
        <w:rPr>
          <w:rFonts w:ascii="Times New Roman" w:hAnsi="Times New Roman"/>
        </w:rPr>
        <w:t xml:space="preserve"> </w:t>
      </w:r>
      <w:r w:rsidR="00AD12CC">
        <w:rPr>
          <w:rFonts w:ascii="Times New Roman" w:hAnsi="Times New Roman"/>
        </w:rPr>
        <w:tab/>
      </w:r>
      <w:r w:rsidRPr="00AD12CC">
        <w:rPr>
          <w:rFonts w:ascii="Times New Roman" w:hAnsi="Times New Roman"/>
        </w:rPr>
        <w:t xml:space="preserve">… the same mass and was </w:t>
      </w:r>
      <w:r w:rsidR="00B108B6">
        <w:rPr>
          <w:rFonts w:ascii="Times New Roman" w:hAnsi="Times New Roman"/>
        </w:rPr>
        <w:t>moving with one-half the speed?</w:t>
      </w:r>
    </w:p>
    <w:p w14:paraId="25515741"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e.</w:t>
      </w:r>
      <w:r w:rsidRPr="00AD12CC">
        <w:rPr>
          <w:rFonts w:ascii="Times New Roman" w:hAnsi="Times New Roman"/>
        </w:rPr>
        <w:t xml:space="preserve"> </w:t>
      </w:r>
      <w:r w:rsidR="00AD12CC">
        <w:rPr>
          <w:rFonts w:ascii="Times New Roman" w:hAnsi="Times New Roman"/>
        </w:rPr>
        <w:tab/>
      </w:r>
      <w:r w:rsidRPr="00AD12CC">
        <w:rPr>
          <w:rFonts w:ascii="Times New Roman" w:hAnsi="Times New Roman"/>
        </w:rPr>
        <w:t xml:space="preserve">… three times the mass and was </w:t>
      </w:r>
      <w:r w:rsidR="00B108B6">
        <w:rPr>
          <w:rFonts w:ascii="Times New Roman" w:hAnsi="Times New Roman"/>
        </w:rPr>
        <w:t>moving with one-half the speed?</w:t>
      </w:r>
    </w:p>
    <w:p w14:paraId="3C8D2DF5" w14:textId="77777777" w:rsidR="00387617" w:rsidRPr="00387617"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f.</w:t>
      </w:r>
      <w:r w:rsidRPr="00387617">
        <w:rPr>
          <w:rFonts w:ascii="Times New Roman" w:hAnsi="Times New Roman"/>
        </w:rPr>
        <w:t xml:space="preserve"> </w:t>
      </w:r>
      <w:r w:rsidR="00AD12CC">
        <w:rPr>
          <w:rFonts w:ascii="Times New Roman" w:hAnsi="Times New Roman"/>
        </w:rPr>
        <w:tab/>
      </w:r>
      <w:r w:rsidRPr="00387617">
        <w:rPr>
          <w:rFonts w:ascii="Times New Roman" w:hAnsi="Times New Roman"/>
        </w:rPr>
        <w:t>… three times the mass and was moving with twice the speed?</w:t>
      </w:r>
    </w:p>
    <w:p w14:paraId="0F28E593" w14:textId="77777777" w:rsidR="00AD12CC" w:rsidRDefault="00AD12CC" w:rsidP="00387617">
      <w:pPr>
        <w:tabs>
          <w:tab w:val="left" w:pos="450"/>
          <w:tab w:val="left" w:pos="2430"/>
          <w:tab w:val="left" w:pos="4500"/>
          <w:tab w:val="left" w:pos="6570"/>
          <w:tab w:val="left" w:pos="7920"/>
        </w:tabs>
        <w:spacing w:after="0"/>
        <w:ind w:left="450" w:hanging="450"/>
      </w:pPr>
    </w:p>
    <w:p w14:paraId="2EFBFC83" w14:textId="77777777" w:rsidR="00AD12CC" w:rsidRDefault="00AD12CC" w:rsidP="00387617">
      <w:pPr>
        <w:tabs>
          <w:tab w:val="left" w:pos="450"/>
          <w:tab w:val="left" w:pos="2430"/>
          <w:tab w:val="left" w:pos="4500"/>
          <w:tab w:val="left" w:pos="6570"/>
          <w:tab w:val="left" w:pos="7920"/>
        </w:tabs>
        <w:spacing w:after="0"/>
        <w:ind w:left="450" w:hanging="450"/>
      </w:pPr>
    </w:p>
    <w:p w14:paraId="14130BB4"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3</w:t>
      </w:r>
    </w:p>
    <w:p w14:paraId="39B4B143"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According to the Guinness Book of World Records, the fastest recorded baseball pitch was delivered by Nolan Ryan in 1974. The pitch was clocked at 100.9 mi/hr (45.0 m/s). Determine the impulse required to give a 0.145-kg baseball such a momentum.</w:t>
      </w:r>
    </w:p>
    <w:p w14:paraId="64012C02" w14:textId="77777777" w:rsidR="00AD12CC" w:rsidRDefault="00AD12CC" w:rsidP="00387617">
      <w:pPr>
        <w:tabs>
          <w:tab w:val="left" w:pos="450"/>
          <w:tab w:val="left" w:pos="2430"/>
          <w:tab w:val="left" w:pos="4500"/>
          <w:tab w:val="left" w:pos="6570"/>
          <w:tab w:val="left" w:pos="7920"/>
        </w:tabs>
        <w:spacing w:after="0"/>
        <w:ind w:left="450" w:hanging="450"/>
      </w:pPr>
    </w:p>
    <w:p w14:paraId="1C022C4F" w14:textId="77777777" w:rsidR="00AD12CC" w:rsidRDefault="00AD12CC" w:rsidP="00387617">
      <w:pPr>
        <w:tabs>
          <w:tab w:val="left" w:pos="450"/>
          <w:tab w:val="left" w:pos="2430"/>
          <w:tab w:val="left" w:pos="4500"/>
          <w:tab w:val="left" w:pos="6570"/>
          <w:tab w:val="left" w:pos="7920"/>
        </w:tabs>
        <w:spacing w:after="0"/>
        <w:ind w:left="450" w:hanging="450"/>
      </w:pPr>
    </w:p>
    <w:p w14:paraId="1A6A958A"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4</w:t>
      </w:r>
    </w:p>
    <w:p w14:paraId="05F78383"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Jerome plays middle linebacker for South's varsity football team. In a game against cross-town rival North, he delivered a hit to North's 82-kg running back, changing his eastward velocity of 5.6 m/s into a westward velocity of 2.5 m/s.</w:t>
      </w:r>
    </w:p>
    <w:p w14:paraId="037CEACC"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a.</w:t>
      </w:r>
      <w:r w:rsidR="00AD12CC">
        <w:rPr>
          <w:rFonts w:ascii="Times New Roman" w:hAnsi="Times New Roman"/>
        </w:rPr>
        <w:tab/>
      </w:r>
      <w:r w:rsidRPr="00AD12CC">
        <w:rPr>
          <w:rFonts w:ascii="Times New Roman" w:hAnsi="Times New Roman"/>
        </w:rPr>
        <w:t>Determine the initia</w:t>
      </w:r>
      <w:r w:rsidR="00B108B6">
        <w:rPr>
          <w:rFonts w:ascii="Times New Roman" w:hAnsi="Times New Roman"/>
        </w:rPr>
        <w:t>l momentum of the running back.</w:t>
      </w:r>
    </w:p>
    <w:p w14:paraId="6A483C0B"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b.</w:t>
      </w:r>
      <w:r w:rsidR="00AD12CC">
        <w:rPr>
          <w:rFonts w:ascii="Times New Roman" w:hAnsi="Times New Roman"/>
        </w:rPr>
        <w:tab/>
      </w:r>
      <w:r w:rsidRPr="00AD12CC">
        <w:rPr>
          <w:rFonts w:ascii="Times New Roman" w:hAnsi="Times New Roman"/>
        </w:rPr>
        <w:t>Determine the fina</w:t>
      </w:r>
      <w:r w:rsidR="00B108B6">
        <w:rPr>
          <w:rFonts w:ascii="Times New Roman" w:hAnsi="Times New Roman"/>
        </w:rPr>
        <w:t>l momentum of the running back.</w:t>
      </w:r>
    </w:p>
    <w:p w14:paraId="70346B14"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c.</w:t>
      </w:r>
      <w:r w:rsidR="00AD12CC">
        <w:rPr>
          <w:rFonts w:ascii="Times New Roman" w:hAnsi="Times New Roman"/>
        </w:rPr>
        <w:tab/>
      </w:r>
      <w:r w:rsidRPr="00AD12CC">
        <w:rPr>
          <w:rFonts w:ascii="Times New Roman" w:hAnsi="Times New Roman"/>
        </w:rPr>
        <w:t xml:space="preserve">Determine the momentum change of the </w:t>
      </w:r>
      <w:r w:rsidR="00B108B6">
        <w:rPr>
          <w:rFonts w:ascii="Times New Roman" w:hAnsi="Times New Roman"/>
        </w:rPr>
        <w:t>running back.</w:t>
      </w:r>
    </w:p>
    <w:p w14:paraId="25FCCC7D" w14:textId="77777777" w:rsidR="00387617" w:rsidRPr="00387617"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d</w:t>
      </w:r>
      <w:r w:rsidRPr="00387617">
        <w:rPr>
          <w:rFonts w:ascii="Times New Roman" w:hAnsi="Times New Roman"/>
          <w:b/>
          <w:bCs/>
        </w:rPr>
        <w:t>.</w:t>
      </w:r>
      <w:r w:rsidR="00AD12CC">
        <w:rPr>
          <w:rFonts w:ascii="Times New Roman" w:hAnsi="Times New Roman"/>
        </w:rPr>
        <w:tab/>
      </w:r>
      <w:r w:rsidRPr="00387617">
        <w:rPr>
          <w:rFonts w:ascii="Times New Roman" w:hAnsi="Times New Roman"/>
        </w:rPr>
        <w:t>Determine the impulse delivered to the running back.</w:t>
      </w:r>
    </w:p>
    <w:p w14:paraId="6E3D9260" w14:textId="77777777" w:rsidR="00AD12CC" w:rsidRDefault="00AD12CC" w:rsidP="00387617">
      <w:pPr>
        <w:tabs>
          <w:tab w:val="left" w:pos="450"/>
          <w:tab w:val="left" w:pos="2430"/>
          <w:tab w:val="left" w:pos="4500"/>
          <w:tab w:val="left" w:pos="6570"/>
          <w:tab w:val="left" w:pos="7920"/>
        </w:tabs>
        <w:spacing w:after="0"/>
        <w:ind w:left="450" w:hanging="450"/>
      </w:pPr>
    </w:p>
    <w:p w14:paraId="4B256B34" w14:textId="77777777" w:rsidR="00AD12CC" w:rsidRDefault="00AD12CC" w:rsidP="00387617">
      <w:pPr>
        <w:tabs>
          <w:tab w:val="left" w:pos="450"/>
          <w:tab w:val="left" w:pos="2430"/>
          <w:tab w:val="left" w:pos="4500"/>
          <w:tab w:val="left" w:pos="6570"/>
          <w:tab w:val="left" w:pos="7920"/>
        </w:tabs>
        <w:spacing w:after="0"/>
        <w:ind w:left="450" w:hanging="450"/>
      </w:pPr>
    </w:p>
    <w:p w14:paraId="758E8D51"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5</w:t>
      </w:r>
    </w:p>
    <w:p w14:paraId="78D05E0C" w14:textId="2E7B63DB"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Kara Less was applying her makeup when she drove into South's busy parking lot last Friday morning. Unaware that Li</w:t>
      </w:r>
      <w:r w:rsidR="00EE624A">
        <w:rPr>
          <w:rFonts w:ascii="Times New Roman" w:hAnsi="Times New Roman"/>
        </w:rPr>
        <w:t xml:space="preserve">sa Ford was stopped in her lane </w:t>
      </w:r>
      <w:r w:rsidR="00387617" w:rsidRPr="00387617">
        <w:rPr>
          <w:rFonts w:ascii="Times New Roman" w:hAnsi="Times New Roman"/>
        </w:rPr>
        <w:t>30 feet ahead, Kara rear-ended Lisa's rented Taurus. Kara's 1300-kg car was moving at 11 m/s and stopped in 0.14 seconds.</w:t>
      </w:r>
    </w:p>
    <w:p w14:paraId="6CB4FBDA"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a.</w:t>
      </w:r>
      <w:r w:rsidR="00AD12CC">
        <w:rPr>
          <w:rFonts w:ascii="Times New Roman" w:hAnsi="Times New Roman"/>
        </w:rPr>
        <w:tab/>
      </w:r>
      <w:r w:rsidRPr="00AD12CC">
        <w:rPr>
          <w:rFonts w:ascii="Times New Roman" w:hAnsi="Times New Roman"/>
        </w:rPr>
        <w:t>Determine the</w:t>
      </w:r>
      <w:r w:rsidR="00B108B6">
        <w:rPr>
          <w:rFonts w:ascii="Times New Roman" w:hAnsi="Times New Roman"/>
        </w:rPr>
        <w:t xml:space="preserve"> momentum change of Kara's car.</w:t>
      </w:r>
    </w:p>
    <w:p w14:paraId="762EC005" w14:textId="77777777" w:rsid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lastRenderedPageBreak/>
        <w:t>b</w:t>
      </w:r>
      <w:r w:rsidRPr="00387617">
        <w:rPr>
          <w:rFonts w:ascii="Times New Roman" w:hAnsi="Times New Roman"/>
          <w:b/>
          <w:bCs/>
        </w:rPr>
        <w:t>.</w:t>
      </w:r>
      <w:r w:rsidR="00AD12CC">
        <w:rPr>
          <w:rFonts w:ascii="Times New Roman" w:hAnsi="Times New Roman"/>
        </w:rPr>
        <w:tab/>
      </w:r>
      <w:r w:rsidRPr="00387617">
        <w:rPr>
          <w:rFonts w:ascii="Times New Roman" w:hAnsi="Times New Roman"/>
        </w:rPr>
        <w:t>Determine the imp</w:t>
      </w:r>
      <w:r w:rsidR="00B108B6">
        <w:rPr>
          <w:rFonts w:ascii="Times New Roman" w:hAnsi="Times New Roman"/>
        </w:rPr>
        <w:t>ulse experienced by Kara's car.</w:t>
      </w:r>
    </w:p>
    <w:p w14:paraId="7A897A52" w14:textId="77777777" w:rsidR="00387617" w:rsidRPr="00387617"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c.</w:t>
      </w:r>
      <w:r w:rsidR="00AD12CC">
        <w:rPr>
          <w:rFonts w:ascii="Times New Roman" w:hAnsi="Times New Roman"/>
        </w:rPr>
        <w:tab/>
      </w:r>
      <w:r w:rsidRPr="00387617">
        <w:rPr>
          <w:rFonts w:ascii="Times New Roman" w:hAnsi="Times New Roman"/>
        </w:rPr>
        <w:t>Determine the magnitude of the force experienced by Kara's car.</w:t>
      </w:r>
    </w:p>
    <w:p w14:paraId="07269B65" w14:textId="77777777" w:rsidR="00AD12CC" w:rsidRDefault="00AD12CC" w:rsidP="00AD12CC">
      <w:pPr>
        <w:tabs>
          <w:tab w:val="left" w:pos="450"/>
          <w:tab w:val="left" w:pos="2430"/>
          <w:tab w:val="left" w:pos="4500"/>
          <w:tab w:val="left" w:pos="6570"/>
          <w:tab w:val="left" w:pos="7920"/>
        </w:tabs>
        <w:spacing w:after="0"/>
      </w:pPr>
    </w:p>
    <w:p w14:paraId="6F24320D" w14:textId="77777777" w:rsidR="00387617" w:rsidRPr="00387617" w:rsidRDefault="00387617" w:rsidP="00AD12CC">
      <w:pPr>
        <w:tabs>
          <w:tab w:val="left" w:pos="450"/>
          <w:tab w:val="left" w:pos="2430"/>
          <w:tab w:val="left" w:pos="4500"/>
          <w:tab w:val="left" w:pos="6570"/>
          <w:tab w:val="left" w:pos="7920"/>
        </w:tabs>
        <w:spacing w:after="0"/>
        <w:rPr>
          <w:rFonts w:ascii="Times New Roman" w:hAnsi="Times New Roman"/>
        </w:rPr>
      </w:pPr>
    </w:p>
    <w:p w14:paraId="5AA11E0C"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6</w:t>
      </w:r>
    </w:p>
    <w:p w14:paraId="720A9FFA"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An interesting story is often told of baseball star Johnny Bench when he was a rookie catcher in 1968. During a Spring Training game, he kept signaling to star pitcher Jim Maloney to throw a curve ball. Maloney continuously shook off Bench's signal, opting to throw fastballs instead. The rookie catcher walked to the mound and told the veteran Maloney that his fastball wasn't fast enough and that he should throw some curve balls. Bench again signaled for a curve. Maloney shook of the signal and threw a fastball. Before the ball reached the plate, Bench took off his glove; he then caught the pitch barehanded.</w:t>
      </w:r>
    </w:p>
    <w:p w14:paraId="1CA8300F" w14:textId="77777777" w:rsidR="00AD12CC" w:rsidRPr="00AD12CC"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a.</w:t>
      </w:r>
      <w:r w:rsidR="00AD12CC">
        <w:rPr>
          <w:rFonts w:ascii="Times New Roman" w:hAnsi="Times New Roman"/>
        </w:rPr>
        <w:tab/>
      </w:r>
      <w:r w:rsidRPr="00AD12CC">
        <w:rPr>
          <w:rFonts w:ascii="Times New Roman" w:hAnsi="Times New Roman"/>
        </w:rPr>
        <w:t>Determine the impulse required to stop a 0.145-kg baseball m</w:t>
      </w:r>
      <w:r w:rsidR="00B108B6">
        <w:rPr>
          <w:rFonts w:ascii="Times New Roman" w:hAnsi="Times New Roman"/>
        </w:rPr>
        <w:t>oving at 35.7 m/s (80.0 mi/</w:t>
      </w:r>
      <w:proofErr w:type="spellStart"/>
      <w:r w:rsidR="00B108B6">
        <w:rPr>
          <w:rFonts w:ascii="Times New Roman" w:hAnsi="Times New Roman"/>
        </w:rPr>
        <w:t>hr</w:t>
      </w:r>
      <w:proofErr w:type="spellEnd"/>
      <w:r w:rsidR="00B108B6">
        <w:rPr>
          <w:rFonts w:ascii="Times New Roman" w:hAnsi="Times New Roman"/>
        </w:rPr>
        <w:t>).</w:t>
      </w:r>
    </w:p>
    <w:p w14:paraId="7B487B33" w14:textId="77777777" w:rsidR="00387617" w:rsidRPr="00387617" w:rsidRDefault="00387617" w:rsidP="00AD12CC">
      <w:pPr>
        <w:tabs>
          <w:tab w:val="left" w:pos="810"/>
          <w:tab w:val="left" w:pos="2430"/>
          <w:tab w:val="left" w:pos="4500"/>
          <w:tab w:val="left" w:pos="6570"/>
          <w:tab w:val="left" w:pos="7920"/>
        </w:tabs>
        <w:spacing w:after="0"/>
        <w:ind w:left="810" w:hanging="360"/>
        <w:rPr>
          <w:rFonts w:ascii="Times New Roman" w:hAnsi="Times New Roman"/>
        </w:rPr>
      </w:pPr>
      <w:r w:rsidRPr="00AD12CC">
        <w:rPr>
          <w:rFonts w:ascii="Times New Roman" w:hAnsi="Times New Roman"/>
          <w:bCs/>
        </w:rPr>
        <w:t>b</w:t>
      </w:r>
      <w:r w:rsidRPr="00387617">
        <w:rPr>
          <w:rFonts w:ascii="Times New Roman" w:hAnsi="Times New Roman"/>
          <w:b/>
          <w:bCs/>
        </w:rPr>
        <w:t>.</w:t>
      </w:r>
      <w:r w:rsidR="00AD12CC">
        <w:rPr>
          <w:rFonts w:ascii="Times New Roman" w:hAnsi="Times New Roman"/>
        </w:rPr>
        <w:tab/>
      </w:r>
      <w:r w:rsidRPr="00387617">
        <w:rPr>
          <w:rFonts w:ascii="Times New Roman" w:hAnsi="Times New Roman"/>
        </w:rPr>
        <w:t>If this impulse is delivered to the ball in 0.020 seconds, then what is magnitude of the force acting between the bare hand and the ball?</w:t>
      </w:r>
    </w:p>
    <w:p w14:paraId="26AB45DF" w14:textId="77777777" w:rsidR="00AD12CC" w:rsidRDefault="00AD12CC" w:rsidP="00387617">
      <w:pPr>
        <w:tabs>
          <w:tab w:val="left" w:pos="450"/>
          <w:tab w:val="left" w:pos="2430"/>
          <w:tab w:val="left" w:pos="4500"/>
          <w:tab w:val="left" w:pos="6570"/>
          <w:tab w:val="left" w:pos="7920"/>
        </w:tabs>
        <w:spacing w:after="0"/>
        <w:ind w:left="450" w:hanging="450"/>
      </w:pPr>
    </w:p>
    <w:p w14:paraId="13A436AF" w14:textId="77777777" w:rsidR="00AD12CC" w:rsidRDefault="00AD12CC" w:rsidP="00387617">
      <w:pPr>
        <w:tabs>
          <w:tab w:val="left" w:pos="450"/>
          <w:tab w:val="left" w:pos="2430"/>
          <w:tab w:val="left" w:pos="4500"/>
          <w:tab w:val="left" w:pos="6570"/>
          <w:tab w:val="left" w:pos="7920"/>
        </w:tabs>
        <w:spacing w:after="0"/>
        <w:ind w:left="450" w:hanging="450"/>
      </w:pPr>
    </w:p>
    <w:p w14:paraId="1DD293AB"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7</w:t>
      </w:r>
    </w:p>
    <w:p w14:paraId="3277D486" w14:textId="31FF5A6B"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While playing basketball in PE class, Logan lost his balance aft</w:t>
      </w:r>
      <w:r w:rsidR="00EE624A">
        <w:rPr>
          <w:rFonts w:ascii="Times New Roman" w:hAnsi="Times New Roman"/>
        </w:rPr>
        <w:t>er making a lay-up and collided</w:t>
      </w:r>
      <w:r w:rsidR="00387617" w:rsidRPr="00387617">
        <w:rPr>
          <w:rFonts w:ascii="Times New Roman" w:hAnsi="Times New Roman"/>
        </w:rPr>
        <w:t xml:space="preserve"> with the padded wall behind the basket. His 74-kg body decelerated from 7.6 m/s to 0 m/s in 0.16 seconds.</w:t>
      </w:r>
    </w:p>
    <w:p w14:paraId="3A20E482" w14:textId="77777777" w:rsidR="00AD12CC" w:rsidRPr="00B22BEF" w:rsidRDefault="00387617" w:rsidP="00B22BEF">
      <w:pPr>
        <w:tabs>
          <w:tab w:val="left" w:pos="810"/>
          <w:tab w:val="left" w:pos="2430"/>
          <w:tab w:val="left" w:pos="4500"/>
          <w:tab w:val="left" w:pos="6570"/>
          <w:tab w:val="left" w:pos="7920"/>
        </w:tabs>
        <w:spacing w:after="0"/>
        <w:ind w:left="810" w:hanging="360"/>
        <w:rPr>
          <w:rFonts w:ascii="Times New Roman" w:hAnsi="Times New Roman"/>
        </w:rPr>
      </w:pPr>
      <w:r w:rsidRPr="00B22BEF">
        <w:rPr>
          <w:rFonts w:ascii="Times New Roman" w:hAnsi="Times New Roman"/>
          <w:bCs/>
        </w:rPr>
        <w:t>a.</w:t>
      </w:r>
      <w:r w:rsidR="00B22BEF">
        <w:rPr>
          <w:rFonts w:ascii="Times New Roman" w:hAnsi="Times New Roman"/>
        </w:rPr>
        <w:tab/>
      </w:r>
      <w:r w:rsidRPr="00B22BEF">
        <w:rPr>
          <w:rFonts w:ascii="Times New Roman" w:hAnsi="Times New Roman"/>
        </w:rPr>
        <w:t xml:space="preserve">Determine the </w:t>
      </w:r>
      <w:r w:rsidR="00B108B6">
        <w:rPr>
          <w:rFonts w:ascii="Times New Roman" w:hAnsi="Times New Roman"/>
        </w:rPr>
        <w:t>force acting upon Logan's body.</w:t>
      </w:r>
    </w:p>
    <w:p w14:paraId="1AEB222D" w14:textId="286FFAD4" w:rsidR="00387617" w:rsidRPr="00387617" w:rsidRDefault="00387617" w:rsidP="00B22BEF">
      <w:pPr>
        <w:tabs>
          <w:tab w:val="left" w:pos="810"/>
          <w:tab w:val="left" w:pos="2430"/>
          <w:tab w:val="left" w:pos="4500"/>
          <w:tab w:val="left" w:pos="6570"/>
          <w:tab w:val="left" w:pos="7920"/>
        </w:tabs>
        <w:spacing w:after="0"/>
        <w:ind w:left="810" w:hanging="360"/>
        <w:rPr>
          <w:rFonts w:ascii="Times New Roman" w:hAnsi="Times New Roman"/>
        </w:rPr>
      </w:pPr>
      <w:r w:rsidRPr="00B22BEF">
        <w:rPr>
          <w:rFonts w:ascii="Times New Roman" w:hAnsi="Times New Roman"/>
          <w:bCs/>
        </w:rPr>
        <w:t>b</w:t>
      </w:r>
      <w:r w:rsidRPr="00387617">
        <w:rPr>
          <w:rFonts w:ascii="Times New Roman" w:hAnsi="Times New Roman"/>
          <w:b/>
          <w:bCs/>
        </w:rPr>
        <w:t>.</w:t>
      </w:r>
      <w:r w:rsidR="00B22BEF">
        <w:rPr>
          <w:rFonts w:ascii="Times New Roman" w:hAnsi="Times New Roman"/>
        </w:rPr>
        <w:t xml:space="preserve"> </w:t>
      </w:r>
      <w:r w:rsidR="00B22BEF">
        <w:rPr>
          <w:rFonts w:ascii="Times New Roman" w:hAnsi="Times New Roman"/>
        </w:rPr>
        <w:tab/>
        <w:t>I</w:t>
      </w:r>
      <w:r w:rsidRPr="00387617">
        <w:rPr>
          <w:rFonts w:ascii="Times New Roman" w:hAnsi="Times New Roman"/>
        </w:rPr>
        <w:t xml:space="preserve">f Logan had hit </w:t>
      </w:r>
      <w:r w:rsidR="00EE624A">
        <w:rPr>
          <w:rFonts w:ascii="Times New Roman" w:hAnsi="Times New Roman"/>
        </w:rPr>
        <w:t>an unpadded,</w:t>
      </w:r>
      <w:r w:rsidRPr="00387617">
        <w:rPr>
          <w:rFonts w:ascii="Times New Roman" w:hAnsi="Times New Roman"/>
        </w:rPr>
        <w:t xml:space="preserve"> concrete wall moving at the same speed, his momentum would have been reduced to zero in 0.0080 seconds. Determine what the force on his body would have been for such an abrupt collision.</w:t>
      </w:r>
    </w:p>
    <w:p w14:paraId="498ACEBF" w14:textId="77777777" w:rsidR="00AD12CC" w:rsidRDefault="00AD12CC" w:rsidP="00387617">
      <w:pPr>
        <w:tabs>
          <w:tab w:val="left" w:pos="450"/>
          <w:tab w:val="left" w:pos="2430"/>
          <w:tab w:val="left" w:pos="4500"/>
          <w:tab w:val="left" w:pos="6570"/>
          <w:tab w:val="left" w:pos="7920"/>
        </w:tabs>
        <w:spacing w:after="0"/>
        <w:ind w:left="450" w:hanging="450"/>
      </w:pPr>
    </w:p>
    <w:p w14:paraId="6D2A4A47" w14:textId="77777777" w:rsidR="00AD12CC" w:rsidRDefault="00AD12CC" w:rsidP="00387617">
      <w:pPr>
        <w:tabs>
          <w:tab w:val="left" w:pos="450"/>
          <w:tab w:val="left" w:pos="2430"/>
          <w:tab w:val="left" w:pos="4500"/>
          <w:tab w:val="left" w:pos="6570"/>
          <w:tab w:val="left" w:pos="7920"/>
        </w:tabs>
        <w:spacing w:after="0"/>
        <w:ind w:left="450" w:hanging="450"/>
      </w:pPr>
    </w:p>
    <w:p w14:paraId="0A707E48"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8</w:t>
      </w:r>
    </w:p>
    <w:p w14:paraId="18A946A2"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NASA's Langley Research Center has been experimenting with the use of air bags to soften the landings of crew exploration vehicles (CEV) on land. What stopping time will be required in order to safely stop a 7250 kg CEV moving at 7.65 m/s with an average force of 426000 N (an average force of 6 Gs)?</w:t>
      </w:r>
    </w:p>
    <w:p w14:paraId="31076A5A" w14:textId="77777777" w:rsidR="00AD12CC" w:rsidRDefault="00AD12CC" w:rsidP="00387617">
      <w:pPr>
        <w:tabs>
          <w:tab w:val="left" w:pos="450"/>
          <w:tab w:val="left" w:pos="2430"/>
          <w:tab w:val="left" w:pos="4500"/>
          <w:tab w:val="left" w:pos="6570"/>
          <w:tab w:val="left" w:pos="7920"/>
        </w:tabs>
        <w:spacing w:after="0"/>
        <w:ind w:left="450" w:hanging="450"/>
      </w:pPr>
    </w:p>
    <w:p w14:paraId="0487CCB3" w14:textId="77777777" w:rsidR="00AD12CC" w:rsidRDefault="00AD12CC" w:rsidP="00387617">
      <w:pPr>
        <w:tabs>
          <w:tab w:val="left" w:pos="450"/>
          <w:tab w:val="left" w:pos="2430"/>
          <w:tab w:val="left" w:pos="4500"/>
          <w:tab w:val="left" w:pos="6570"/>
          <w:tab w:val="left" w:pos="7920"/>
        </w:tabs>
        <w:spacing w:after="0"/>
        <w:ind w:left="450" w:hanging="450"/>
      </w:pPr>
    </w:p>
    <w:p w14:paraId="68C4A5DF"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9</w:t>
      </w:r>
    </w:p>
    <w:p w14:paraId="5B1C5AB7"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In a </w:t>
      </w:r>
      <w:hyperlink r:id="rId7" w:history="1">
        <w:r w:rsidR="00387617" w:rsidRPr="00387617">
          <w:rPr>
            <w:rStyle w:val="Hyperlink"/>
            <w:rFonts w:ascii="Times New Roman" w:hAnsi="Times New Roman"/>
          </w:rPr>
          <w:t>study</w:t>
        </w:r>
      </w:hyperlink>
      <w:r w:rsidR="00387617" w:rsidRPr="00387617">
        <w:rPr>
          <w:rFonts w:ascii="Times New Roman" w:hAnsi="Times New Roman"/>
        </w:rPr>
        <w:t xml:space="preserve"> conducted by a University of Illinois researcher, the football team at Unity High School in Tolono, IL was equipped for an entire season with helmets containing accelerometers. Information about every impact in practice and in games was sent to a computer present on the sidelines. The study found that the average force on a top of the head impact was 1770 N and endured for 7.78 milliseconds. Using a head mass of 5.20 kg and presuming the head to be a </w:t>
      </w:r>
      <w:r w:rsidR="00387617" w:rsidRPr="00387617">
        <w:rPr>
          <w:rFonts w:ascii="Times New Roman" w:hAnsi="Times New Roman"/>
          <w:i/>
          <w:iCs/>
        </w:rPr>
        <w:t>free body</w:t>
      </w:r>
      <w:r w:rsidR="00387617" w:rsidRPr="00387617">
        <w:rPr>
          <w:rFonts w:ascii="Times New Roman" w:hAnsi="Times New Roman"/>
        </w:rPr>
        <w:t>, determine the velocity change experienced in such an impact.</w:t>
      </w:r>
    </w:p>
    <w:p w14:paraId="69D0FE3D" w14:textId="77777777" w:rsidR="00AD12CC" w:rsidRDefault="00AD12CC" w:rsidP="00387617">
      <w:pPr>
        <w:tabs>
          <w:tab w:val="left" w:pos="450"/>
          <w:tab w:val="left" w:pos="2430"/>
          <w:tab w:val="left" w:pos="4500"/>
          <w:tab w:val="left" w:pos="6570"/>
          <w:tab w:val="left" w:pos="7920"/>
        </w:tabs>
        <w:spacing w:after="0"/>
        <w:ind w:left="450" w:hanging="450"/>
      </w:pPr>
    </w:p>
    <w:p w14:paraId="11B6493F" w14:textId="77777777" w:rsidR="00AD12CC" w:rsidRDefault="00AD12CC" w:rsidP="00387617">
      <w:pPr>
        <w:tabs>
          <w:tab w:val="left" w:pos="450"/>
          <w:tab w:val="left" w:pos="2430"/>
          <w:tab w:val="left" w:pos="4500"/>
          <w:tab w:val="left" w:pos="6570"/>
          <w:tab w:val="left" w:pos="7920"/>
        </w:tabs>
        <w:spacing w:after="0"/>
        <w:ind w:left="450" w:hanging="450"/>
      </w:pPr>
    </w:p>
    <w:p w14:paraId="1924BC9F"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10</w:t>
      </w:r>
    </w:p>
    <w:p w14:paraId="3164E539"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Cassie has just finished her session on the trampoline during PE. As she prepares to exit the trampoline, her vertical momentum is reduced by a series of three resistive impulses with the bounce mat. Just prior to this series of impulses, her 48.5-kg body is moving downward at 8.20 m/s. On the first impulse, Cassie experiences an average upward force of 230 N for 0.65 seconds. The second impulse of 112 N•s lasts for 0.41 seconds. The last impulse involves an average upward force of 116 N </w:t>
      </w:r>
      <w:r w:rsidR="00B22BEF">
        <w:rPr>
          <w:rFonts w:ascii="Times New Roman" w:hAnsi="Times New Roman"/>
        </w:rPr>
        <w:t>that</w:t>
      </w:r>
      <w:r w:rsidR="00387617" w:rsidRPr="00387617">
        <w:rPr>
          <w:rFonts w:ascii="Times New Roman" w:hAnsi="Times New Roman"/>
        </w:rPr>
        <w:t xml:space="preserve"> ca</w:t>
      </w:r>
      <w:r w:rsidR="00B22BEF">
        <w:rPr>
          <w:rFonts w:ascii="Times New Roman" w:hAnsi="Times New Roman"/>
        </w:rPr>
        <w:t>u</w:t>
      </w:r>
      <w:r w:rsidR="00387617" w:rsidRPr="00387617">
        <w:rPr>
          <w:rFonts w:ascii="Times New Roman" w:hAnsi="Times New Roman"/>
        </w:rPr>
        <w:t xml:space="preserve">ses </w:t>
      </w:r>
      <w:proofErr w:type="gramStart"/>
      <w:r w:rsidR="00387617" w:rsidRPr="00387617">
        <w:rPr>
          <w:rFonts w:ascii="Times New Roman" w:hAnsi="Times New Roman"/>
        </w:rPr>
        <w:t>a</w:t>
      </w:r>
      <w:proofErr w:type="gramEnd"/>
      <w:r w:rsidR="00387617" w:rsidRPr="00387617">
        <w:rPr>
          <w:rFonts w:ascii="Times New Roman" w:hAnsi="Times New Roman"/>
        </w:rPr>
        <w:t xml:space="preserve"> 84 </w:t>
      </w:r>
      <w:proofErr w:type="spellStart"/>
      <w:r w:rsidR="00387617" w:rsidRPr="00387617">
        <w:rPr>
          <w:rFonts w:ascii="Times New Roman" w:hAnsi="Times New Roman"/>
        </w:rPr>
        <w:t>kg•m</w:t>
      </w:r>
      <w:proofErr w:type="spellEnd"/>
      <w:r w:rsidR="00387617" w:rsidRPr="00387617">
        <w:rPr>
          <w:rFonts w:ascii="Times New Roman" w:hAnsi="Times New Roman"/>
        </w:rPr>
        <w:t>/s momentum change. What vertical velocity does Cassie have after these three impulses?</w:t>
      </w:r>
    </w:p>
    <w:p w14:paraId="06BA7DCC" w14:textId="77777777" w:rsidR="00AD12CC" w:rsidRDefault="00AD12CC" w:rsidP="00387617">
      <w:pPr>
        <w:tabs>
          <w:tab w:val="left" w:pos="450"/>
          <w:tab w:val="left" w:pos="2430"/>
          <w:tab w:val="left" w:pos="4500"/>
          <w:tab w:val="left" w:pos="6570"/>
          <w:tab w:val="left" w:pos="7920"/>
        </w:tabs>
        <w:spacing w:after="0"/>
        <w:ind w:left="450" w:hanging="450"/>
      </w:pPr>
    </w:p>
    <w:p w14:paraId="3B78B687" w14:textId="77777777" w:rsidR="00AD12CC" w:rsidRDefault="00AD12CC" w:rsidP="00387617">
      <w:pPr>
        <w:tabs>
          <w:tab w:val="left" w:pos="450"/>
          <w:tab w:val="left" w:pos="2430"/>
          <w:tab w:val="left" w:pos="4500"/>
          <w:tab w:val="left" w:pos="6570"/>
          <w:tab w:val="left" w:pos="7920"/>
        </w:tabs>
        <w:spacing w:after="0"/>
        <w:ind w:left="450" w:hanging="450"/>
      </w:pPr>
    </w:p>
    <w:p w14:paraId="20FF3475"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11</w:t>
      </w:r>
    </w:p>
    <w:p w14:paraId="798C370E"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Aaron </w:t>
      </w:r>
      <w:proofErr w:type="spellStart"/>
      <w:r w:rsidR="00387617" w:rsidRPr="00387617">
        <w:rPr>
          <w:rFonts w:ascii="Times New Roman" w:hAnsi="Times New Roman"/>
        </w:rPr>
        <w:t>Agin</w:t>
      </w:r>
      <w:proofErr w:type="spellEnd"/>
      <w:r w:rsidR="00387617" w:rsidRPr="00387617">
        <w:rPr>
          <w:rFonts w:ascii="Times New Roman" w:hAnsi="Times New Roman"/>
        </w:rPr>
        <w:t xml:space="preserve"> nodded off while driving home from play practice this past Sunday evening. His 1500-kg car hit a series of guardrails while moving at 19.8 m/s. The first </w:t>
      </w:r>
      <w:r w:rsidR="00B22BEF">
        <w:rPr>
          <w:rFonts w:ascii="Times New Roman" w:hAnsi="Times New Roman"/>
        </w:rPr>
        <w:t>guard</w:t>
      </w:r>
      <w:r w:rsidR="00387617" w:rsidRPr="00387617">
        <w:rPr>
          <w:rFonts w:ascii="Times New Roman" w:hAnsi="Times New Roman"/>
        </w:rPr>
        <w:t>rail delivered a resistive impuls</w:t>
      </w:r>
      <w:r w:rsidR="00B22BEF">
        <w:rPr>
          <w:rFonts w:ascii="Times New Roman" w:hAnsi="Times New Roman"/>
        </w:rPr>
        <w:t>e of 5700 N•s. The second guard</w:t>
      </w:r>
      <w:r w:rsidR="00387617" w:rsidRPr="00387617">
        <w:rPr>
          <w:rFonts w:ascii="Times New Roman" w:hAnsi="Times New Roman"/>
        </w:rPr>
        <w:t>rail pushed against his car with a force of 79000 N fo</w:t>
      </w:r>
      <w:r>
        <w:rPr>
          <w:rFonts w:ascii="Times New Roman" w:hAnsi="Times New Roman"/>
        </w:rPr>
        <w:t>r 0.12 seconds. The third guard</w:t>
      </w:r>
      <w:r w:rsidR="00387617" w:rsidRPr="00387617">
        <w:rPr>
          <w:rFonts w:ascii="Times New Roman" w:hAnsi="Times New Roman"/>
        </w:rPr>
        <w:t>rail collision lowered the car's velocity by 3.2 m/s. Determine the final velocity of the car.</w:t>
      </w:r>
    </w:p>
    <w:p w14:paraId="13290A07" w14:textId="77777777" w:rsidR="00AD12CC" w:rsidRDefault="00AD12CC" w:rsidP="00387617">
      <w:pPr>
        <w:tabs>
          <w:tab w:val="left" w:pos="450"/>
          <w:tab w:val="left" w:pos="2430"/>
          <w:tab w:val="left" w:pos="4500"/>
          <w:tab w:val="left" w:pos="6570"/>
          <w:tab w:val="left" w:pos="7920"/>
        </w:tabs>
        <w:spacing w:after="0"/>
        <w:ind w:left="450" w:hanging="450"/>
      </w:pPr>
    </w:p>
    <w:p w14:paraId="28725E6D" w14:textId="77777777" w:rsidR="00AD12CC" w:rsidRDefault="00AD12CC" w:rsidP="00387617">
      <w:pPr>
        <w:tabs>
          <w:tab w:val="left" w:pos="450"/>
          <w:tab w:val="left" w:pos="2430"/>
          <w:tab w:val="left" w:pos="4500"/>
          <w:tab w:val="left" w:pos="6570"/>
          <w:tab w:val="left" w:pos="7920"/>
        </w:tabs>
        <w:spacing w:after="0"/>
        <w:ind w:left="450" w:hanging="450"/>
      </w:pPr>
    </w:p>
    <w:p w14:paraId="469D31B2"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12</w:t>
      </w:r>
    </w:p>
    <w:p w14:paraId="1788590D"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Mr. H ignites the enthusiasm of the class with a </w:t>
      </w:r>
      <w:r w:rsidR="00B22BEF">
        <w:rPr>
          <w:rFonts w:ascii="Times New Roman" w:hAnsi="Times New Roman"/>
        </w:rPr>
        <w:t>home</w:t>
      </w:r>
      <w:r w:rsidR="00387617" w:rsidRPr="00387617">
        <w:rPr>
          <w:rFonts w:ascii="Times New Roman" w:hAnsi="Times New Roman"/>
        </w:rPr>
        <w:t xml:space="preserve">made cannon demonstration. The 1.27-kg cannon is loaded with a 54-gram tennis ball and placed on the floor. Mr. H adds the fuel, waits for its vapors to fill the reaction chamber and then brings a match nearby. The explosion stuns the crowd and propels the ball forward. A </w:t>
      </w:r>
      <w:proofErr w:type="spellStart"/>
      <w:r w:rsidR="00387617" w:rsidRPr="00387617">
        <w:rPr>
          <w:rFonts w:ascii="Times New Roman" w:hAnsi="Times New Roman"/>
        </w:rPr>
        <w:t>photogate</w:t>
      </w:r>
      <w:proofErr w:type="spellEnd"/>
      <w:r w:rsidR="00387617" w:rsidRPr="00387617">
        <w:rPr>
          <w:rFonts w:ascii="Times New Roman" w:hAnsi="Times New Roman"/>
        </w:rPr>
        <w:t xml:space="preserve"> measurement determines that the cannon recoiled backwards with a speed of 7.8 m/s. Determine the speed of the ball.</w:t>
      </w:r>
    </w:p>
    <w:p w14:paraId="64CD03F7" w14:textId="77777777" w:rsidR="00AD12CC" w:rsidRDefault="00AD12CC" w:rsidP="00387617">
      <w:pPr>
        <w:tabs>
          <w:tab w:val="left" w:pos="450"/>
          <w:tab w:val="left" w:pos="2430"/>
          <w:tab w:val="left" w:pos="4500"/>
          <w:tab w:val="left" w:pos="6570"/>
          <w:tab w:val="left" w:pos="7920"/>
        </w:tabs>
        <w:spacing w:after="0"/>
        <w:ind w:left="450" w:hanging="450"/>
      </w:pPr>
    </w:p>
    <w:p w14:paraId="281DF612" w14:textId="77777777" w:rsidR="00AD12CC" w:rsidRDefault="00AD12CC" w:rsidP="00387617">
      <w:pPr>
        <w:tabs>
          <w:tab w:val="left" w:pos="450"/>
          <w:tab w:val="left" w:pos="2430"/>
          <w:tab w:val="left" w:pos="4500"/>
          <w:tab w:val="left" w:pos="6570"/>
          <w:tab w:val="left" w:pos="7920"/>
        </w:tabs>
        <w:spacing w:after="0"/>
        <w:ind w:left="450" w:hanging="450"/>
      </w:pPr>
    </w:p>
    <w:p w14:paraId="2075D420"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13</w:t>
      </w:r>
    </w:p>
    <w:p w14:paraId="6357A351"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An 82-kg male and a 48-kg female pair figure skating team are gliding across the ice at 7.4 m/s, preparing for a throw jump maneuver. The male skater tosses the female skater forward with a speed of 8.6 m/s. Determine the speed of the male skater immediately after the throw.</w:t>
      </w:r>
    </w:p>
    <w:p w14:paraId="34215682" w14:textId="77777777" w:rsidR="00AD12CC" w:rsidRDefault="00AD12CC" w:rsidP="00387617">
      <w:pPr>
        <w:tabs>
          <w:tab w:val="left" w:pos="450"/>
          <w:tab w:val="left" w:pos="2430"/>
          <w:tab w:val="left" w:pos="4500"/>
          <w:tab w:val="left" w:pos="6570"/>
          <w:tab w:val="left" w:pos="7920"/>
        </w:tabs>
        <w:spacing w:after="0"/>
        <w:ind w:left="450" w:hanging="450"/>
      </w:pPr>
    </w:p>
    <w:p w14:paraId="7E008B45" w14:textId="77777777" w:rsidR="00AD12CC" w:rsidRDefault="00AD12CC" w:rsidP="00387617">
      <w:pPr>
        <w:tabs>
          <w:tab w:val="left" w:pos="450"/>
          <w:tab w:val="left" w:pos="2430"/>
          <w:tab w:val="left" w:pos="4500"/>
          <w:tab w:val="left" w:pos="6570"/>
          <w:tab w:val="left" w:pos="7920"/>
        </w:tabs>
        <w:spacing w:after="0"/>
        <w:ind w:left="450" w:hanging="450"/>
      </w:pPr>
    </w:p>
    <w:p w14:paraId="75EBD24B"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14</w:t>
      </w:r>
    </w:p>
    <w:p w14:paraId="72EF8DBD"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A candy-filled piñata is hung from a tree for Matthew's birthday. During an unsuccessful attempt to break the 4.4-kg piñata, Hayden cracks it with a 0.54-kg stick moving at 4.8 m/s. The stick stops and the piñata </w:t>
      </w:r>
      <w:proofErr w:type="gramStart"/>
      <w:r w:rsidR="00387617" w:rsidRPr="00387617">
        <w:rPr>
          <w:rFonts w:ascii="Times New Roman" w:hAnsi="Times New Roman"/>
        </w:rPr>
        <w:t>undergoes</w:t>
      </w:r>
      <w:proofErr w:type="gramEnd"/>
      <w:r w:rsidR="00387617" w:rsidRPr="00387617">
        <w:rPr>
          <w:rFonts w:ascii="Times New Roman" w:hAnsi="Times New Roman"/>
        </w:rPr>
        <w:t xml:space="preserve"> a gentle swinging motion. Determine the swing speed of the piñata immediately after being cracked by the stick.</w:t>
      </w:r>
    </w:p>
    <w:p w14:paraId="6B1D8DA9" w14:textId="77777777" w:rsidR="00AD12CC" w:rsidRDefault="00AD12CC" w:rsidP="00387617">
      <w:pPr>
        <w:tabs>
          <w:tab w:val="left" w:pos="450"/>
          <w:tab w:val="left" w:pos="2430"/>
          <w:tab w:val="left" w:pos="4500"/>
          <w:tab w:val="left" w:pos="6570"/>
          <w:tab w:val="left" w:pos="7920"/>
        </w:tabs>
        <w:spacing w:after="0"/>
        <w:ind w:left="450" w:hanging="450"/>
      </w:pPr>
    </w:p>
    <w:p w14:paraId="67D06BED" w14:textId="77777777" w:rsidR="00AD12CC" w:rsidRDefault="00AD12CC" w:rsidP="00387617">
      <w:pPr>
        <w:tabs>
          <w:tab w:val="left" w:pos="450"/>
          <w:tab w:val="left" w:pos="2430"/>
          <w:tab w:val="left" w:pos="4500"/>
          <w:tab w:val="left" w:pos="6570"/>
          <w:tab w:val="left" w:pos="7920"/>
        </w:tabs>
        <w:spacing w:after="0"/>
        <w:ind w:left="450" w:hanging="450"/>
      </w:pPr>
    </w:p>
    <w:p w14:paraId="41C953B7"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15</w:t>
      </w:r>
    </w:p>
    <w:p w14:paraId="639D6D8B"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During an in-class demonstration of momentum change and impulse, Mr. H asks Jerome (102 kg) and Michael (98 kg) to sit on a large 14-kg skate cart. Mr. H asks Suzie (44 kg) to sit on a second 14-kg skate cart. The two carts are placed on low friction boards in the hallway. Jerome pushes off of Suzie's cart. Measurements are made to determine that Suzie's cart acquired a post-impulse speed of 9.6 m/s. Determine the expected recoil speed of Jerome and Michael's cart.</w:t>
      </w:r>
    </w:p>
    <w:p w14:paraId="29805413" w14:textId="77777777" w:rsidR="00AD12CC" w:rsidRDefault="00AD12CC" w:rsidP="00387617">
      <w:pPr>
        <w:tabs>
          <w:tab w:val="left" w:pos="450"/>
          <w:tab w:val="left" w:pos="2430"/>
          <w:tab w:val="left" w:pos="4500"/>
          <w:tab w:val="left" w:pos="6570"/>
          <w:tab w:val="left" w:pos="7920"/>
        </w:tabs>
        <w:spacing w:after="0"/>
        <w:ind w:left="450" w:hanging="450"/>
      </w:pPr>
    </w:p>
    <w:p w14:paraId="3B2629EE" w14:textId="77777777" w:rsidR="00AD12CC" w:rsidRDefault="00AD12CC" w:rsidP="00387617">
      <w:pPr>
        <w:tabs>
          <w:tab w:val="left" w:pos="450"/>
          <w:tab w:val="left" w:pos="2430"/>
          <w:tab w:val="left" w:pos="4500"/>
          <w:tab w:val="left" w:pos="6570"/>
          <w:tab w:val="left" w:pos="7920"/>
        </w:tabs>
        <w:spacing w:after="0"/>
        <w:ind w:left="450" w:hanging="450"/>
      </w:pPr>
    </w:p>
    <w:p w14:paraId="42235ECF"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16</w:t>
      </w:r>
    </w:p>
    <w:p w14:paraId="61F912C0"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A 70.9-kg boy and a 43.2-kg girl, both wearing skates face each other at rest on a skating rink. The boy pushes the girl, sending her eastward with a speed of 4.64 m/s. Neglecting friction, determine the subsequent velocity of the boy.</w:t>
      </w:r>
    </w:p>
    <w:p w14:paraId="2B512AA4" w14:textId="77777777" w:rsidR="00AD12CC" w:rsidRDefault="00AD12CC" w:rsidP="00387617">
      <w:pPr>
        <w:tabs>
          <w:tab w:val="left" w:pos="450"/>
          <w:tab w:val="left" w:pos="2430"/>
          <w:tab w:val="left" w:pos="4500"/>
          <w:tab w:val="left" w:pos="6570"/>
          <w:tab w:val="left" w:pos="7920"/>
        </w:tabs>
        <w:spacing w:after="0"/>
        <w:ind w:left="450" w:hanging="450"/>
      </w:pPr>
    </w:p>
    <w:p w14:paraId="63DD95B7" w14:textId="77777777" w:rsidR="00AD12CC" w:rsidRDefault="00AD12CC" w:rsidP="00387617">
      <w:pPr>
        <w:tabs>
          <w:tab w:val="left" w:pos="450"/>
          <w:tab w:val="left" w:pos="2430"/>
          <w:tab w:val="left" w:pos="4500"/>
          <w:tab w:val="left" w:pos="6570"/>
          <w:tab w:val="left" w:pos="7920"/>
        </w:tabs>
        <w:spacing w:after="0"/>
        <w:ind w:left="450" w:hanging="450"/>
      </w:pPr>
    </w:p>
    <w:p w14:paraId="46C579E7"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17</w:t>
      </w:r>
    </w:p>
    <w:p w14:paraId="20E26664"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To Mr. H's disgust, a 450-g black crow is raiding the recently</w:t>
      </w:r>
      <w:r w:rsidR="00B22BEF">
        <w:rPr>
          <w:rFonts w:ascii="Times New Roman" w:hAnsi="Times New Roman"/>
        </w:rPr>
        <w:t xml:space="preserve"> </w:t>
      </w:r>
      <w:r w:rsidR="00387617" w:rsidRPr="00387617">
        <w:rPr>
          <w:rFonts w:ascii="Times New Roman" w:hAnsi="Times New Roman"/>
        </w:rPr>
        <w:t>filled bird feeder. As Mr. H runs out the back door with his broom in an effort to scare the crow away, it pushes off the 670-gram feeder with a takeoff speed of 1.5 m/s. Determine the speed at which the feeder initially recoils backwards.</w:t>
      </w:r>
    </w:p>
    <w:p w14:paraId="287ECB25" w14:textId="77777777" w:rsidR="00AD12CC" w:rsidRDefault="00AD12CC" w:rsidP="00387617">
      <w:pPr>
        <w:tabs>
          <w:tab w:val="left" w:pos="450"/>
          <w:tab w:val="left" w:pos="2430"/>
          <w:tab w:val="left" w:pos="4500"/>
          <w:tab w:val="left" w:pos="6570"/>
          <w:tab w:val="left" w:pos="7920"/>
        </w:tabs>
        <w:spacing w:after="0"/>
        <w:ind w:left="450" w:hanging="450"/>
      </w:pPr>
    </w:p>
    <w:p w14:paraId="2344027D" w14:textId="77777777" w:rsidR="00AD12CC" w:rsidRDefault="00AD12CC" w:rsidP="00387617">
      <w:pPr>
        <w:tabs>
          <w:tab w:val="left" w:pos="450"/>
          <w:tab w:val="left" w:pos="2430"/>
          <w:tab w:val="left" w:pos="4500"/>
          <w:tab w:val="left" w:pos="6570"/>
          <w:tab w:val="left" w:pos="7920"/>
        </w:tabs>
        <w:spacing w:after="0"/>
        <w:ind w:left="450" w:hanging="450"/>
      </w:pPr>
    </w:p>
    <w:p w14:paraId="03204A28"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18</w:t>
      </w:r>
    </w:p>
    <w:p w14:paraId="08C9A4B8"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Jaclyn plays singles for South's varsity tennis team. During the match against North, Jaclyn won the sudden death tiebreaker point with a cross-court passing shot. The 57.5-gram ball hit her racket with a northward velocity of 26.7 m/s. Upon impact with her 331-gram racket, the ball rebounded in the exact opposite direction (and along the same general trajectory) with a speed of 29.5 m/s.</w:t>
      </w:r>
    </w:p>
    <w:p w14:paraId="3AC0E590" w14:textId="77777777" w:rsidR="00AD12CC" w:rsidRPr="00B22BEF" w:rsidRDefault="00387617" w:rsidP="00B22BEF">
      <w:pPr>
        <w:tabs>
          <w:tab w:val="left" w:pos="810"/>
          <w:tab w:val="left" w:pos="2430"/>
          <w:tab w:val="left" w:pos="4500"/>
          <w:tab w:val="left" w:pos="6570"/>
          <w:tab w:val="left" w:pos="7920"/>
        </w:tabs>
        <w:spacing w:after="0"/>
        <w:ind w:left="810" w:hanging="360"/>
        <w:rPr>
          <w:rFonts w:ascii="Times New Roman" w:hAnsi="Times New Roman"/>
        </w:rPr>
      </w:pPr>
      <w:r w:rsidRPr="00B22BEF">
        <w:rPr>
          <w:rFonts w:ascii="Times New Roman" w:hAnsi="Times New Roman"/>
          <w:bCs/>
        </w:rPr>
        <w:t>a.</w:t>
      </w:r>
      <w:r w:rsidR="00B22BEF">
        <w:rPr>
          <w:rFonts w:ascii="Times New Roman" w:hAnsi="Times New Roman"/>
        </w:rPr>
        <w:tab/>
      </w:r>
      <w:r w:rsidRPr="00B22BEF">
        <w:rPr>
          <w:rFonts w:ascii="Times New Roman" w:hAnsi="Times New Roman"/>
        </w:rPr>
        <w:t>Determine the pre</w:t>
      </w:r>
      <w:r w:rsidR="00B108B6">
        <w:rPr>
          <w:rFonts w:ascii="Times New Roman" w:hAnsi="Times New Roman"/>
        </w:rPr>
        <w:t>-collision momentum of the ball.</w:t>
      </w:r>
    </w:p>
    <w:p w14:paraId="1533910F" w14:textId="77777777" w:rsidR="00AD12CC" w:rsidRPr="00B22BEF" w:rsidRDefault="00387617" w:rsidP="00B22BEF">
      <w:pPr>
        <w:tabs>
          <w:tab w:val="left" w:pos="810"/>
          <w:tab w:val="left" w:pos="2430"/>
          <w:tab w:val="left" w:pos="4500"/>
          <w:tab w:val="left" w:pos="6570"/>
          <w:tab w:val="left" w:pos="7920"/>
        </w:tabs>
        <w:spacing w:after="0"/>
        <w:ind w:left="810" w:hanging="360"/>
        <w:rPr>
          <w:rFonts w:ascii="Times New Roman" w:hAnsi="Times New Roman"/>
        </w:rPr>
      </w:pPr>
      <w:r w:rsidRPr="00B22BEF">
        <w:rPr>
          <w:rFonts w:ascii="Times New Roman" w:hAnsi="Times New Roman"/>
          <w:bCs/>
        </w:rPr>
        <w:t>b.</w:t>
      </w:r>
      <w:r w:rsidR="00B22BEF">
        <w:rPr>
          <w:rFonts w:ascii="Times New Roman" w:hAnsi="Times New Roman"/>
        </w:rPr>
        <w:tab/>
      </w:r>
      <w:r w:rsidRPr="00B22BEF">
        <w:rPr>
          <w:rFonts w:ascii="Times New Roman" w:hAnsi="Times New Roman"/>
        </w:rPr>
        <w:t>Determine the post-</w:t>
      </w:r>
      <w:r w:rsidR="00B108B6">
        <w:rPr>
          <w:rFonts w:ascii="Times New Roman" w:hAnsi="Times New Roman"/>
        </w:rPr>
        <w:t>collision momentum of the ball.</w:t>
      </w:r>
    </w:p>
    <w:p w14:paraId="7650A923" w14:textId="77777777" w:rsidR="00AD12CC" w:rsidRPr="00B22BEF" w:rsidRDefault="00387617" w:rsidP="00B22BEF">
      <w:pPr>
        <w:tabs>
          <w:tab w:val="left" w:pos="810"/>
          <w:tab w:val="left" w:pos="2430"/>
          <w:tab w:val="left" w:pos="4500"/>
          <w:tab w:val="left" w:pos="6570"/>
          <w:tab w:val="left" w:pos="7920"/>
        </w:tabs>
        <w:spacing w:after="0"/>
        <w:ind w:left="810" w:hanging="360"/>
        <w:rPr>
          <w:rFonts w:ascii="Times New Roman" w:hAnsi="Times New Roman"/>
        </w:rPr>
      </w:pPr>
      <w:r w:rsidRPr="00B22BEF">
        <w:rPr>
          <w:rFonts w:ascii="Times New Roman" w:hAnsi="Times New Roman"/>
          <w:bCs/>
        </w:rPr>
        <w:t>c.</w:t>
      </w:r>
      <w:r w:rsidR="00B22BEF">
        <w:rPr>
          <w:rFonts w:ascii="Times New Roman" w:hAnsi="Times New Roman"/>
        </w:rPr>
        <w:tab/>
      </w:r>
      <w:r w:rsidRPr="00B22BEF">
        <w:rPr>
          <w:rFonts w:ascii="Times New Roman" w:hAnsi="Times New Roman"/>
        </w:rPr>
        <w:t>Determine t</w:t>
      </w:r>
      <w:r w:rsidR="00B108B6">
        <w:rPr>
          <w:rFonts w:ascii="Times New Roman" w:hAnsi="Times New Roman"/>
        </w:rPr>
        <w:t>he momentum change of the ball.</w:t>
      </w:r>
    </w:p>
    <w:p w14:paraId="0F75A8DE" w14:textId="77777777" w:rsidR="00387617" w:rsidRPr="00387617" w:rsidRDefault="00387617" w:rsidP="00B22BEF">
      <w:pPr>
        <w:tabs>
          <w:tab w:val="left" w:pos="810"/>
          <w:tab w:val="left" w:pos="2430"/>
          <w:tab w:val="left" w:pos="4500"/>
          <w:tab w:val="left" w:pos="6570"/>
          <w:tab w:val="left" w:pos="7920"/>
        </w:tabs>
        <w:spacing w:after="0"/>
        <w:ind w:left="810" w:hanging="360"/>
        <w:rPr>
          <w:rFonts w:ascii="Times New Roman" w:hAnsi="Times New Roman"/>
        </w:rPr>
      </w:pPr>
      <w:r w:rsidRPr="00B22BEF">
        <w:rPr>
          <w:rFonts w:ascii="Times New Roman" w:hAnsi="Times New Roman"/>
          <w:bCs/>
        </w:rPr>
        <w:t>d</w:t>
      </w:r>
      <w:r w:rsidRPr="00387617">
        <w:rPr>
          <w:rFonts w:ascii="Times New Roman" w:hAnsi="Times New Roman"/>
          <w:b/>
          <w:bCs/>
        </w:rPr>
        <w:t>.</w:t>
      </w:r>
      <w:r w:rsidR="00B22BEF">
        <w:rPr>
          <w:rFonts w:ascii="Times New Roman" w:hAnsi="Times New Roman"/>
        </w:rPr>
        <w:tab/>
      </w:r>
      <w:r w:rsidRPr="00387617">
        <w:rPr>
          <w:rFonts w:ascii="Times New Roman" w:hAnsi="Times New Roman"/>
        </w:rPr>
        <w:t>Determine the velocity change of the racket.</w:t>
      </w:r>
    </w:p>
    <w:p w14:paraId="2FDBF795" w14:textId="77777777" w:rsidR="00AD12CC" w:rsidRDefault="00AD12CC" w:rsidP="00387617">
      <w:pPr>
        <w:tabs>
          <w:tab w:val="left" w:pos="450"/>
          <w:tab w:val="left" w:pos="2430"/>
          <w:tab w:val="left" w:pos="4500"/>
          <w:tab w:val="left" w:pos="6570"/>
          <w:tab w:val="left" w:pos="7920"/>
        </w:tabs>
        <w:spacing w:after="0"/>
        <w:ind w:left="450" w:hanging="450"/>
      </w:pPr>
    </w:p>
    <w:p w14:paraId="24B5EC0B" w14:textId="77777777" w:rsidR="00AD12CC" w:rsidRDefault="00AD12CC" w:rsidP="00387617">
      <w:pPr>
        <w:tabs>
          <w:tab w:val="left" w:pos="450"/>
          <w:tab w:val="left" w:pos="2430"/>
          <w:tab w:val="left" w:pos="4500"/>
          <w:tab w:val="left" w:pos="6570"/>
          <w:tab w:val="left" w:pos="7920"/>
        </w:tabs>
        <w:spacing w:after="0"/>
        <w:ind w:left="450" w:hanging="450"/>
      </w:pPr>
    </w:p>
    <w:p w14:paraId="722D1E76"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19</w:t>
      </w:r>
    </w:p>
    <w:p w14:paraId="47F6851C"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Anna </w:t>
      </w:r>
      <w:proofErr w:type="spellStart"/>
      <w:r w:rsidR="00387617" w:rsidRPr="00387617">
        <w:rPr>
          <w:rFonts w:ascii="Times New Roman" w:hAnsi="Times New Roman"/>
        </w:rPr>
        <w:t>Litical</w:t>
      </w:r>
      <w:proofErr w:type="spellEnd"/>
      <w:r w:rsidR="00387617" w:rsidRPr="00387617">
        <w:rPr>
          <w:rFonts w:ascii="Times New Roman" w:hAnsi="Times New Roman"/>
        </w:rPr>
        <w:t xml:space="preserve"> and Noah Formula are doing The Cart and the Brick Lab. They drop a brick on a 2.6 kg cart moving at 28.2 cm/s. After the collision, the dropped brick and cart are moving together with a velocity of 15.7 cm/s. Determine the mass of the dropped brick.</w:t>
      </w:r>
    </w:p>
    <w:p w14:paraId="575D60E8" w14:textId="77777777" w:rsidR="00AD12CC" w:rsidRDefault="00AD12CC" w:rsidP="00387617">
      <w:pPr>
        <w:tabs>
          <w:tab w:val="left" w:pos="450"/>
          <w:tab w:val="left" w:pos="2430"/>
          <w:tab w:val="left" w:pos="4500"/>
          <w:tab w:val="left" w:pos="6570"/>
          <w:tab w:val="left" w:pos="7920"/>
        </w:tabs>
        <w:spacing w:after="0"/>
        <w:ind w:left="450" w:hanging="450"/>
      </w:pPr>
    </w:p>
    <w:p w14:paraId="345B870A" w14:textId="77777777" w:rsidR="00AD12CC" w:rsidRDefault="00AD12CC" w:rsidP="00387617">
      <w:pPr>
        <w:tabs>
          <w:tab w:val="left" w:pos="450"/>
          <w:tab w:val="left" w:pos="2430"/>
          <w:tab w:val="left" w:pos="4500"/>
          <w:tab w:val="left" w:pos="6570"/>
          <w:tab w:val="left" w:pos="7920"/>
        </w:tabs>
        <w:spacing w:after="0"/>
        <w:ind w:left="450" w:hanging="450"/>
      </w:pPr>
    </w:p>
    <w:p w14:paraId="36584D8B"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20</w:t>
      </w:r>
    </w:p>
    <w:p w14:paraId="74A3AF33" w14:textId="6AF66803"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A </w:t>
      </w:r>
      <w:hyperlink r:id="rId8" w:history="1">
        <w:r w:rsidR="00387617" w:rsidRPr="00387617">
          <w:rPr>
            <w:rStyle w:val="Hyperlink"/>
            <w:rFonts w:ascii="Times New Roman" w:hAnsi="Times New Roman"/>
          </w:rPr>
          <w:t>Roller Derby exhibition</w:t>
        </w:r>
      </w:hyperlink>
      <w:r w:rsidR="00387617" w:rsidRPr="00387617">
        <w:rPr>
          <w:rFonts w:ascii="Times New Roman" w:hAnsi="Times New Roman"/>
        </w:rPr>
        <w:t xml:space="preserve"> recently came to town. They packed the gym for two consecutive weekend nights at South's field house. On Saturday evening, the 68-kg Anna </w:t>
      </w:r>
      <w:proofErr w:type="spellStart"/>
      <w:r w:rsidR="00387617" w:rsidRPr="00387617">
        <w:rPr>
          <w:rFonts w:ascii="Times New Roman" w:hAnsi="Times New Roman"/>
        </w:rPr>
        <w:t>Mosity</w:t>
      </w:r>
      <w:proofErr w:type="spellEnd"/>
      <w:r w:rsidR="00387617" w:rsidRPr="00387617">
        <w:rPr>
          <w:rFonts w:ascii="Times New Roman" w:hAnsi="Times New Roman"/>
        </w:rPr>
        <w:t xml:space="preserve"> was moving at 17 m/s when she collided with 76-kg Sandra Day </w:t>
      </w:r>
      <w:proofErr w:type="spellStart"/>
      <w:r w:rsidR="00387617" w:rsidRPr="00387617">
        <w:rPr>
          <w:rFonts w:ascii="Times New Roman" w:hAnsi="Times New Roman"/>
        </w:rPr>
        <w:t>O'Klobber</w:t>
      </w:r>
      <w:proofErr w:type="spellEnd"/>
      <w:r w:rsidR="00387617" w:rsidRPr="00387617">
        <w:rPr>
          <w:rFonts w:ascii="Times New Roman" w:hAnsi="Times New Roman"/>
        </w:rPr>
        <w:t xml:space="preserve"> who was moving forward at 12 m/s and directly in Anna's path. Anna jumped onto Sandra's back and the two continued moving together. Determine their speed immediately after the collision.</w:t>
      </w:r>
    </w:p>
    <w:p w14:paraId="46853256" w14:textId="77777777" w:rsidR="00AD12CC" w:rsidRDefault="00AD12CC" w:rsidP="00387617">
      <w:pPr>
        <w:tabs>
          <w:tab w:val="left" w:pos="450"/>
          <w:tab w:val="left" w:pos="2430"/>
          <w:tab w:val="left" w:pos="4500"/>
          <w:tab w:val="left" w:pos="6570"/>
          <w:tab w:val="left" w:pos="7920"/>
        </w:tabs>
        <w:spacing w:after="0"/>
        <w:ind w:left="450" w:hanging="450"/>
      </w:pPr>
    </w:p>
    <w:p w14:paraId="7EE8DBFD" w14:textId="77777777" w:rsidR="00AD12CC" w:rsidRDefault="00AD12CC" w:rsidP="00387617">
      <w:pPr>
        <w:tabs>
          <w:tab w:val="left" w:pos="450"/>
          <w:tab w:val="left" w:pos="2430"/>
          <w:tab w:val="left" w:pos="4500"/>
          <w:tab w:val="left" w:pos="6570"/>
          <w:tab w:val="left" w:pos="7920"/>
        </w:tabs>
        <w:spacing w:after="0"/>
        <w:ind w:left="450" w:hanging="450"/>
      </w:pPr>
    </w:p>
    <w:p w14:paraId="464C7571"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21</w:t>
      </w:r>
    </w:p>
    <w:p w14:paraId="7E4245B1"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spellStart"/>
      <w:r w:rsidR="00387617" w:rsidRPr="00387617">
        <w:rPr>
          <w:rFonts w:ascii="Times New Roman" w:hAnsi="Times New Roman"/>
        </w:rPr>
        <w:t>Ima</w:t>
      </w:r>
      <w:proofErr w:type="spellEnd"/>
      <w:r w:rsidR="00387617" w:rsidRPr="00387617">
        <w:rPr>
          <w:rFonts w:ascii="Times New Roman" w:hAnsi="Times New Roman"/>
        </w:rPr>
        <w:t xml:space="preserve"> </w:t>
      </w:r>
      <w:proofErr w:type="spellStart"/>
      <w:r w:rsidR="00387617" w:rsidRPr="00387617">
        <w:rPr>
          <w:rFonts w:ascii="Times New Roman" w:hAnsi="Times New Roman"/>
        </w:rPr>
        <w:t>Rilla</w:t>
      </w:r>
      <w:proofErr w:type="spellEnd"/>
      <w:r w:rsidR="00387617" w:rsidRPr="00387617">
        <w:rPr>
          <w:rFonts w:ascii="Times New Roman" w:hAnsi="Times New Roman"/>
        </w:rPr>
        <w:t xml:space="preserve"> </w:t>
      </w:r>
      <w:proofErr w:type="spellStart"/>
      <w:r w:rsidR="00387617" w:rsidRPr="00387617">
        <w:rPr>
          <w:rFonts w:ascii="Times New Roman" w:hAnsi="Times New Roman"/>
        </w:rPr>
        <w:t>Saari</w:t>
      </w:r>
      <w:proofErr w:type="spellEnd"/>
      <w:r w:rsidR="00387617" w:rsidRPr="00387617">
        <w:rPr>
          <w:rFonts w:ascii="Times New Roman" w:hAnsi="Times New Roman"/>
        </w:rPr>
        <w:t xml:space="preserve"> rushes to her car in order to hurry home and get dressed for work. Failing to realize the dangers of driving under slick and icy conditions, she collides her 940-kg Mazda Miata into the rear of a 2460-kg pick-up truck </w:t>
      </w:r>
      <w:r>
        <w:rPr>
          <w:rFonts w:ascii="Times New Roman" w:hAnsi="Times New Roman"/>
        </w:rPr>
        <w:t>that</w:t>
      </w:r>
      <w:r w:rsidR="00387617" w:rsidRPr="00387617">
        <w:rPr>
          <w:rFonts w:ascii="Times New Roman" w:hAnsi="Times New Roman"/>
        </w:rPr>
        <w:t xml:space="preserve"> was at rest at the light on Lake Avenue. </w:t>
      </w:r>
      <w:proofErr w:type="spellStart"/>
      <w:r w:rsidR="00387617" w:rsidRPr="00387617">
        <w:rPr>
          <w:rFonts w:ascii="Times New Roman" w:hAnsi="Times New Roman"/>
        </w:rPr>
        <w:lastRenderedPageBreak/>
        <w:t>Ima's</w:t>
      </w:r>
      <w:proofErr w:type="spellEnd"/>
      <w:r w:rsidR="00387617" w:rsidRPr="00387617">
        <w:rPr>
          <w:rFonts w:ascii="Times New Roman" w:hAnsi="Times New Roman"/>
        </w:rPr>
        <w:t xml:space="preserve"> pre-collision speed was 12.5 m/s. Determine the post-collision speed of the two entangled cars as they slide across the ice.</w:t>
      </w:r>
    </w:p>
    <w:p w14:paraId="4F7888BE" w14:textId="77777777" w:rsidR="00AD12CC" w:rsidRDefault="00AD12CC" w:rsidP="00387617">
      <w:pPr>
        <w:tabs>
          <w:tab w:val="left" w:pos="450"/>
          <w:tab w:val="left" w:pos="2430"/>
          <w:tab w:val="left" w:pos="4500"/>
          <w:tab w:val="left" w:pos="6570"/>
          <w:tab w:val="left" w:pos="7920"/>
        </w:tabs>
        <w:spacing w:after="0"/>
        <w:ind w:left="450" w:hanging="450"/>
      </w:pPr>
    </w:p>
    <w:p w14:paraId="5E22BB29" w14:textId="77777777" w:rsidR="00AD12CC" w:rsidRDefault="00AD12CC" w:rsidP="00387617">
      <w:pPr>
        <w:tabs>
          <w:tab w:val="left" w:pos="450"/>
          <w:tab w:val="left" w:pos="2430"/>
          <w:tab w:val="left" w:pos="4500"/>
          <w:tab w:val="left" w:pos="6570"/>
          <w:tab w:val="left" w:pos="7920"/>
        </w:tabs>
        <w:spacing w:after="0"/>
        <w:ind w:left="450" w:hanging="450"/>
      </w:pPr>
    </w:p>
    <w:p w14:paraId="75730170"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22</w:t>
      </w:r>
    </w:p>
    <w:p w14:paraId="580B14F4"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In a goal line stand against New Greer Academy, South's linebackers Jerome (m=102 kg) and Michael (m=98 kg) meet the 84-kg halfback moving southward through the air at 6.4 m/s. Upon contact, Jerome and Michael are both moving at 3.6 m/s in the exact opposite direction. Determine the post-collision speed and direction of the collection of three players. Assume they move together after the collision.</w:t>
      </w:r>
    </w:p>
    <w:p w14:paraId="3C2FCACE" w14:textId="77777777" w:rsidR="00AD12CC" w:rsidRDefault="00AD12CC" w:rsidP="00387617">
      <w:pPr>
        <w:tabs>
          <w:tab w:val="left" w:pos="450"/>
          <w:tab w:val="left" w:pos="2430"/>
          <w:tab w:val="left" w:pos="4500"/>
          <w:tab w:val="left" w:pos="6570"/>
          <w:tab w:val="left" w:pos="7920"/>
        </w:tabs>
        <w:spacing w:after="0"/>
        <w:ind w:left="450" w:hanging="450"/>
      </w:pPr>
    </w:p>
    <w:p w14:paraId="10840579" w14:textId="77777777" w:rsidR="00AD12CC" w:rsidRDefault="00AD12CC" w:rsidP="00387617">
      <w:pPr>
        <w:tabs>
          <w:tab w:val="left" w:pos="450"/>
          <w:tab w:val="left" w:pos="2430"/>
          <w:tab w:val="left" w:pos="4500"/>
          <w:tab w:val="left" w:pos="6570"/>
          <w:tab w:val="left" w:pos="7920"/>
        </w:tabs>
        <w:spacing w:after="0"/>
        <w:ind w:left="450" w:hanging="450"/>
      </w:pPr>
    </w:p>
    <w:p w14:paraId="33D2B51F"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23</w:t>
      </w:r>
    </w:p>
    <w:p w14:paraId="357B28A6"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Hayden (m=24.3-kg) is gliding along the sidewalk on his skateboard at 8.6 ft/s. As he travels under a low-hanging branch of the tree where Matthew is sitting, he grabs the 4.5-kg bag of soccer balls from Matthew's hands. Determine the speed of Hayden immediately after grabbing the bag of soccer balls.</w:t>
      </w:r>
    </w:p>
    <w:p w14:paraId="50D33F98" w14:textId="77777777" w:rsidR="00AD12CC" w:rsidRDefault="00AD12CC" w:rsidP="00387617">
      <w:pPr>
        <w:tabs>
          <w:tab w:val="left" w:pos="450"/>
          <w:tab w:val="left" w:pos="2430"/>
          <w:tab w:val="left" w:pos="4500"/>
          <w:tab w:val="left" w:pos="6570"/>
          <w:tab w:val="left" w:pos="7920"/>
        </w:tabs>
        <w:spacing w:after="0"/>
        <w:ind w:left="450" w:hanging="450"/>
      </w:pPr>
    </w:p>
    <w:p w14:paraId="533B9B82" w14:textId="77777777" w:rsidR="00AD12CC" w:rsidRDefault="00AD12CC" w:rsidP="00387617">
      <w:pPr>
        <w:tabs>
          <w:tab w:val="left" w:pos="450"/>
          <w:tab w:val="left" w:pos="2430"/>
          <w:tab w:val="left" w:pos="4500"/>
          <w:tab w:val="left" w:pos="6570"/>
          <w:tab w:val="left" w:pos="7920"/>
        </w:tabs>
        <w:spacing w:after="0"/>
        <w:ind w:left="450" w:hanging="450"/>
      </w:pPr>
    </w:p>
    <w:p w14:paraId="30C9BCA5"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24</w:t>
      </w:r>
    </w:p>
    <w:p w14:paraId="4656C76E" w14:textId="77777777" w:rsidR="00387617" w:rsidRPr="00387617" w:rsidRDefault="00AD12CC"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387617" w:rsidRPr="00387617">
        <w:rPr>
          <w:rFonts w:ascii="Times New Roman" w:hAnsi="Times New Roman"/>
        </w:rPr>
        <w:t xml:space="preserve">Rex (m=86 kg) and Tex (92 kg) board the bumper cars at the local carnival. Rex is moving at a full speed of 2.05 m/s when he rear-ends Tex who is at rest in his path. Tex and his 125-kg car lunge forward at 1.40 m/s. </w:t>
      </w:r>
      <w:proofErr w:type="gramStart"/>
      <w:r w:rsidR="00387617" w:rsidRPr="00387617">
        <w:rPr>
          <w:rFonts w:ascii="Times New Roman" w:hAnsi="Times New Roman"/>
        </w:rPr>
        <w:t>Determine</w:t>
      </w:r>
      <w:proofErr w:type="gramEnd"/>
      <w:r w:rsidR="00387617" w:rsidRPr="00387617">
        <w:rPr>
          <w:rFonts w:ascii="Times New Roman" w:hAnsi="Times New Roman"/>
        </w:rPr>
        <w:t xml:space="preserve"> the post-collision speed of Rex and his 125-kg car.</w:t>
      </w:r>
    </w:p>
    <w:p w14:paraId="0A2D975D"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12147A71"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36AA089C"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25</w:t>
      </w:r>
    </w:p>
    <w:p w14:paraId="34190E0E"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Abbey and Mia are in the basement playing pool. On Abbey's recent shot, the cue ball was moving east at 82 cm/s when it struck the slower 5-ball moving in the same direction at 24 cm/s. The 5-ball immediately speeds up to 52 cm/s. Determine the post-collision speed of the cue ball.</w:t>
      </w:r>
    </w:p>
    <w:p w14:paraId="403D1091"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01B17095"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0F38B8CF"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26</w:t>
      </w:r>
    </w:p>
    <w:p w14:paraId="0E1684EB"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 xml:space="preserve">Polly Ester and Ray </w:t>
      </w:r>
      <w:proofErr w:type="spellStart"/>
      <w:r w:rsidRPr="00387617">
        <w:rPr>
          <w:rFonts w:ascii="Times New Roman" w:hAnsi="Times New Roman"/>
        </w:rPr>
        <w:t>Ahn</w:t>
      </w:r>
      <w:proofErr w:type="spellEnd"/>
      <w:r w:rsidRPr="00387617">
        <w:rPr>
          <w:rFonts w:ascii="Times New Roman" w:hAnsi="Times New Roman"/>
        </w:rPr>
        <w:t xml:space="preserve"> are doing the Elastic Collision lab on a low-friction track. Cart A has a mass of 1.00 kg and is moving rightward at 27.6 cm/s prior to the collision with Cart B. Cart B has a mass of 0.50 kg and is moving leftward with a speed of 42.9 cm/s. After the magnetic repulsion of the two carts, Cart A is moving leftward at 10.1 cm/s. Determine the post-collision speed and direction of cart B.</w:t>
      </w:r>
    </w:p>
    <w:p w14:paraId="10F5D9D4"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42B2652B"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50E00394"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27</w:t>
      </w:r>
    </w:p>
    <w:p w14:paraId="3CF62041"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Bailey is on the tenth frame of her recent bowling competition and she needs to pick up the last pin for a spare and the first place trophy. She rolls the 7.05-kg ball down the lane and it hits the 1.52-kg pin head</w:t>
      </w:r>
      <w:r w:rsidR="00AD12CC">
        <w:rPr>
          <w:rFonts w:ascii="Times New Roman" w:hAnsi="Times New Roman"/>
        </w:rPr>
        <w:t>-</w:t>
      </w:r>
      <w:r w:rsidRPr="00387617">
        <w:rPr>
          <w:rFonts w:ascii="Times New Roman" w:hAnsi="Times New Roman"/>
        </w:rPr>
        <w:t>on. The ball was moving at 8.24 m/s before the collision. The pin went flying forward at 13.2 m/s. Determine the post-collision speed of the ball.</w:t>
      </w:r>
    </w:p>
    <w:p w14:paraId="49402F23"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3E5D1D2B"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1534D117"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28</w:t>
      </w:r>
    </w:p>
    <w:p w14:paraId="26462A5C"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 xml:space="preserve">Jack D. Ripper flipped out after missing a Must-Do-It question for the third time on his Minds On Physics assignment. Outraged by the futility of his efforts, he flings a 4.0-gram pencil across the room. The pencil lodges into a 221.0-gram Sponge Bob doll </w:t>
      </w:r>
      <w:r w:rsidR="00AD12CC">
        <w:rPr>
          <w:rFonts w:ascii="Times New Roman" w:hAnsi="Times New Roman"/>
        </w:rPr>
        <w:t>that</w:t>
      </w:r>
      <w:r w:rsidRPr="00387617">
        <w:rPr>
          <w:rFonts w:ascii="Times New Roman" w:hAnsi="Times New Roman"/>
        </w:rPr>
        <w:t xml:space="preserve"> is at rest on a countertop. Once in motion, the pencil/doll </w:t>
      </w:r>
      <w:proofErr w:type="gramStart"/>
      <w:r w:rsidRPr="00387617">
        <w:rPr>
          <w:rFonts w:ascii="Times New Roman" w:hAnsi="Times New Roman"/>
        </w:rPr>
        <w:t>combination slide</w:t>
      </w:r>
      <w:proofErr w:type="gramEnd"/>
      <w:r w:rsidRPr="00387617">
        <w:rPr>
          <w:rFonts w:ascii="Times New Roman" w:hAnsi="Times New Roman"/>
        </w:rPr>
        <w:t xml:space="preserve"> a distance of 11.9 cm across the countertop before stopping. The coefficient of friction between the doll and the countertop is 0.325. Determine the speed at which the pencil is moving prior to striking Sponge Bob.</w:t>
      </w:r>
    </w:p>
    <w:p w14:paraId="6CD3DE71"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170978C8"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616B6181"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29</w:t>
      </w:r>
    </w:p>
    <w:p w14:paraId="6F886B53"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 xml:space="preserve">A physics student hurls a 315-gram ball directly into a 3.54-kg box which is at rest on a table top. The baseball strikes the box with a pre-impact speed of 54.1 m/s. The box is filled with towels to help </w:t>
      </w:r>
      <w:r w:rsidRPr="00387617">
        <w:rPr>
          <w:rFonts w:ascii="Times New Roman" w:hAnsi="Times New Roman"/>
          <w:i/>
          <w:iCs/>
        </w:rPr>
        <w:t>absorb the blow</w:t>
      </w:r>
      <w:r w:rsidRPr="00387617">
        <w:rPr>
          <w:rFonts w:ascii="Times New Roman" w:hAnsi="Times New Roman"/>
        </w:rPr>
        <w:t xml:space="preserve"> and effectively </w:t>
      </w:r>
      <w:r w:rsidRPr="00387617">
        <w:rPr>
          <w:rFonts w:ascii="Times New Roman" w:hAnsi="Times New Roman"/>
          <w:i/>
          <w:iCs/>
        </w:rPr>
        <w:t>catch</w:t>
      </w:r>
      <w:r w:rsidRPr="00387617">
        <w:rPr>
          <w:rFonts w:ascii="Times New Roman" w:hAnsi="Times New Roman"/>
        </w:rPr>
        <w:t xml:space="preserve"> the ball. The coefficient of friction between the box and the table is 0.714. Determine the distance </w:t>
      </w:r>
      <w:r w:rsidR="00AD12CC">
        <w:rPr>
          <w:rFonts w:ascii="Times New Roman" w:hAnsi="Times New Roman"/>
        </w:rPr>
        <w:t>that</w:t>
      </w:r>
      <w:r w:rsidRPr="00387617">
        <w:rPr>
          <w:rFonts w:ascii="Times New Roman" w:hAnsi="Times New Roman"/>
        </w:rPr>
        <w:t xml:space="preserve"> the ball and box slide across the table after the collision.</w:t>
      </w:r>
    </w:p>
    <w:p w14:paraId="5F8A4AB5"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5760EFD3"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3CDD44F9"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30</w:t>
      </w:r>
    </w:p>
    <w:p w14:paraId="0FABDDB3"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A 72-kg boy and a 48-kg girl, both wearing ice skates face each other at rest on a skating rink. The boy pushes the girl, sending her eastward with a speed of 6.8 m/s. When the impulse is completed, the boy and girl are a distance of 1.4 meters apart. Determine the distance of separation between the boy and the girl 5.0 seconds after the impulse is completed.</w:t>
      </w:r>
    </w:p>
    <w:p w14:paraId="4F64DC51"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6B64E36B"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18757177"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31</w:t>
      </w:r>
    </w:p>
    <w:p w14:paraId="6C8EA3CA" w14:textId="689508B9"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The city police are in pursuit of Robin Banks after his recent holdup at</w:t>
      </w:r>
      <w:r w:rsidR="00EE624A">
        <w:rPr>
          <w:rFonts w:ascii="Times New Roman" w:hAnsi="Times New Roman"/>
        </w:rPr>
        <w:t xml:space="preserve"> the savings and loan. The high-</w:t>
      </w:r>
      <w:bookmarkStart w:id="0" w:name="_GoBack"/>
      <w:bookmarkEnd w:id="0"/>
      <w:r w:rsidRPr="00387617">
        <w:rPr>
          <w:rFonts w:ascii="Times New Roman" w:hAnsi="Times New Roman"/>
        </w:rPr>
        <w:t>speed police chase ends at an intersection as a 2080-kg Ford Explorer (driven by Robin) traveling north at 32.6 m/s collides with a 18400-kg garbage truck moving east at 12.4 m/s. The Explorer and the garbage truck entangle together in the middle of the intersection and move as a single object. Determine the post-collision speed and direction of the two entangled vehicles.</w:t>
      </w:r>
    </w:p>
    <w:p w14:paraId="372E7A1D"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0D0F7C96" w14:textId="77777777" w:rsid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
    <w:p w14:paraId="262B3600"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b/>
          <w:bCs/>
        </w:rPr>
      </w:pPr>
      <w:r w:rsidRPr="00387617">
        <w:rPr>
          <w:rFonts w:ascii="Times New Roman" w:hAnsi="Times New Roman"/>
          <w:b/>
          <w:bCs/>
        </w:rPr>
        <w:t>Problem 32</w:t>
      </w:r>
    </w:p>
    <w:p w14:paraId="62C3579E" w14:textId="77777777" w:rsidR="00387617" w:rsidRPr="00387617" w:rsidRDefault="00387617" w:rsidP="00387617">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87617">
        <w:rPr>
          <w:rFonts w:ascii="Times New Roman" w:hAnsi="Times New Roman"/>
        </w:rPr>
        <w:t>A 92-kg fullback moving south with a speed of 5.8 m/s is tackled by a 110-kg lineman running west with a speed of 3.6 m/s. Assuming momentum conservation, determine the speed and direction of the two players immediately after the tackle.</w:t>
      </w:r>
    </w:p>
    <w:p w14:paraId="7B053C62" w14:textId="77777777"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12EA82B3" w14:textId="77777777"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49A4D3AF" w14:textId="77777777"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14:paraId="5359C56D" w14:textId="77777777" w:rsidR="00142448" w:rsidRDefault="00142448"/>
    <w:sectPr w:rsidR="00142448" w:rsidSect="00A14F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useFELayout/>
    <w:compatSetting w:name="compatibilityMode" w:uri="http://schemas.microsoft.com/office/word" w:val="12"/>
  </w:compat>
  <w:rsids>
    <w:rsidRoot w:val="00DB190D"/>
    <w:rsid w:val="00142448"/>
    <w:rsid w:val="00387617"/>
    <w:rsid w:val="004A3C4C"/>
    <w:rsid w:val="004C220C"/>
    <w:rsid w:val="00516125"/>
    <w:rsid w:val="006914F2"/>
    <w:rsid w:val="00AD12CC"/>
    <w:rsid w:val="00B108B6"/>
    <w:rsid w:val="00B22BEF"/>
    <w:rsid w:val="00D846F0"/>
    <w:rsid w:val="00DB190D"/>
    <w:rsid w:val="00EE62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C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 w:type="character" w:styleId="FollowedHyperlink">
    <w:name w:val="FollowedHyperlink"/>
    <w:basedOn w:val="DefaultParagraphFont"/>
    <w:uiPriority w:val="99"/>
    <w:semiHidden/>
    <w:unhideWhenUsed/>
    <w:rsid w:val="00AD12C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momentum/problems.cfm" TargetMode="External"/><Relationship Id="rId7" Type="http://schemas.openxmlformats.org/officeDocument/2006/relationships/hyperlink" Target="http://www.nata.org/jat/readers/archives/44.4/attr-44-04-342.pdf" TargetMode="External"/><Relationship Id="rId8" Type="http://schemas.openxmlformats.org/officeDocument/2006/relationships/hyperlink" Target="http://en.wikipedia.org/wiki/Roller_derb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2066</Words>
  <Characters>11782</Characters>
  <Application>Microsoft Macintosh Word</Application>
  <DocSecurity>0</DocSecurity>
  <Lines>98</Lines>
  <Paragraphs>27</Paragraphs>
  <ScaleCrop>false</ScaleCrop>
  <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8</cp:revision>
  <dcterms:created xsi:type="dcterms:W3CDTF">2013-07-03T03:12:00Z</dcterms:created>
  <dcterms:modified xsi:type="dcterms:W3CDTF">2013-07-16T16:13:00Z</dcterms:modified>
</cp:coreProperties>
</file>