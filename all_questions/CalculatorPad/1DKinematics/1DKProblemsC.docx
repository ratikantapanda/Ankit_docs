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CEBFF7" w14:textId="77777777" w:rsidR="00902164" w:rsidRPr="00902164" w:rsidRDefault="00902164" w:rsidP="00902164">
      <w:pPr>
        <w:tabs>
          <w:tab w:val="left" w:pos="450"/>
          <w:tab w:val="left" w:pos="2430"/>
          <w:tab w:val="left" w:pos="4500"/>
          <w:tab w:val="left" w:pos="6570"/>
          <w:tab w:val="left" w:pos="7920"/>
        </w:tabs>
        <w:spacing w:after="0"/>
        <w:ind w:left="450" w:hanging="450"/>
        <w:jc w:val="center"/>
        <w:rPr>
          <w:rFonts w:ascii="Times New Roman" w:hAnsi="Times New Roman"/>
          <w:b/>
          <w:sz w:val="28"/>
        </w:rPr>
      </w:pPr>
      <w:r w:rsidRPr="00902164">
        <w:rPr>
          <w:rFonts w:ascii="Times New Roman" w:hAnsi="Times New Roman"/>
          <w:b/>
          <w:sz w:val="28"/>
        </w:rPr>
        <w:t>The Calculator Pad – 1D Kinemati</w:t>
      </w:r>
      <w:r>
        <w:rPr>
          <w:rFonts w:ascii="Times New Roman" w:hAnsi="Times New Roman"/>
          <w:b/>
          <w:sz w:val="28"/>
        </w:rPr>
        <w:t>c</w:t>
      </w:r>
      <w:r w:rsidRPr="00902164">
        <w:rPr>
          <w:rFonts w:ascii="Times New Roman" w:hAnsi="Times New Roman"/>
          <w:b/>
          <w:sz w:val="28"/>
        </w:rPr>
        <w:t>s</w:t>
      </w:r>
    </w:p>
    <w:p w14:paraId="6AA740A4" w14:textId="77777777" w:rsidR="00CF23A3" w:rsidRPr="00902164" w:rsidRDefault="00902164" w:rsidP="00902164">
      <w:pPr>
        <w:tabs>
          <w:tab w:val="left" w:pos="450"/>
          <w:tab w:val="left" w:pos="2430"/>
          <w:tab w:val="left" w:pos="4500"/>
          <w:tab w:val="left" w:pos="6570"/>
          <w:tab w:val="left" w:pos="7920"/>
        </w:tabs>
        <w:spacing w:after="0"/>
        <w:ind w:left="450" w:hanging="450"/>
        <w:jc w:val="center"/>
        <w:rPr>
          <w:rFonts w:ascii="Times New Roman" w:hAnsi="Times New Roman"/>
          <w:sz w:val="20"/>
        </w:rPr>
      </w:pPr>
      <w:r w:rsidRPr="00902164">
        <w:rPr>
          <w:rFonts w:ascii="Times New Roman" w:hAnsi="Times New Roman"/>
          <w:sz w:val="20"/>
        </w:rPr>
        <w:t>From</w:t>
      </w:r>
      <w:r>
        <w:rPr>
          <w:rFonts w:ascii="Times New Roman" w:hAnsi="Times New Roman"/>
          <w:sz w:val="20"/>
        </w:rPr>
        <w:t xml:space="preserve"> </w:t>
      </w:r>
      <w:hyperlink r:id="rId6" w:history="1">
        <w:r w:rsidRPr="00902164">
          <w:rPr>
            <w:rStyle w:val="Hyperlink"/>
            <w:rFonts w:ascii="Times New Roman" w:hAnsi="Times New Roman"/>
            <w:sz w:val="20"/>
          </w:rPr>
          <w:t>http://www.physicsclassroom.com/calcpad/1dkin/problems.cfm</w:t>
        </w:r>
      </w:hyperlink>
    </w:p>
    <w:p w14:paraId="2D67D295" w14:textId="77777777" w:rsidR="00CF23A3" w:rsidRDefault="00CF23A3" w:rsidP="00CF23A3">
      <w:pPr>
        <w:tabs>
          <w:tab w:val="left" w:pos="450"/>
          <w:tab w:val="left" w:pos="2430"/>
          <w:tab w:val="left" w:pos="4500"/>
          <w:tab w:val="left" w:pos="6570"/>
          <w:tab w:val="left" w:pos="7920"/>
        </w:tabs>
        <w:spacing w:after="0"/>
        <w:ind w:left="450" w:hanging="450"/>
        <w:rPr>
          <w:rFonts w:ascii="Times New Roman" w:hAnsi="Times New Roman"/>
        </w:rPr>
      </w:pPr>
    </w:p>
    <w:p w14:paraId="03067367" w14:textId="77777777" w:rsidR="00CF23A3" w:rsidRDefault="00CF23A3" w:rsidP="00CF23A3">
      <w:pPr>
        <w:tabs>
          <w:tab w:val="left" w:pos="450"/>
          <w:tab w:val="left" w:pos="2430"/>
          <w:tab w:val="left" w:pos="4500"/>
          <w:tab w:val="left" w:pos="6570"/>
          <w:tab w:val="left" w:pos="7920"/>
        </w:tabs>
        <w:spacing w:after="0"/>
        <w:ind w:left="450" w:hanging="450"/>
        <w:rPr>
          <w:rFonts w:ascii="Times New Roman" w:hAnsi="Times New Roman"/>
        </w:rPr>
      </w:pPr>
    </w:p>
    <w:p w14:paraId="2985DEA8" w14:textId="77777777" w:rsidR="00CF23A3" w:rsidRPr="00CF23A3" w:rsidRDefault="00CF23A3" w:rsidP="00CF23A3">
      <w:pPr>
        <w:tabs>
          <w:tab w:val="left" w:pos="450"/>
          <w:tab w:val="left" w:pos="2430"/>
          <w:tab w:val="left" w:pos="4500"/>
          <w:tab w:val="left" w:pos="6570"/>
          <w:tab w:val="left" w:pos="7920"/>
        </w:tabs>
        <w:spacing w:after="0"/>
        <w:ind w:left="450" w:hanging="450"/>
        <w:rPr>
          <w:rFonts w:ascii="Times New Roman" w:hAnsi="Times New Roman"/>
          <w:b/>
          <w:bCs/>
        </w:rPr>
      </w:pPr>
      <w:r w:rsidRPr="00CF23A3">
        <w:rPr>
          <w:rFonts w:ascii="Times New Roman" w:hAnsi="Times New Roman"/>
          <w:b/>
          <w:bCs/>
        </w:rPr>
        <w:t>Problem 1</w:t>
      </w:r>
    </w:p>
    <w:p w14:paraId="0FBB9B45" w14:textId="77777777" w:rsidR="00CF23A3" w:rsidRPr="00CF23A3" w:rsidRDefault="00902164" w:rsidP="00CF23A3">
      <w:pPr>
        <w:tabs>
          <w:tab w:val="left" w:pos="450"/>
          <w:tab w:val="left" w:pos="2430"/>
          <w:tab w:val="left" w:pos="4500"/>
          <w:tab w:val="left" w:pos="6570"/>
          <w:tab w:val="left" w:pos="7920"/>
        </w:tabs>
        <w:spacing w:after="0"/>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CF23A3" w:rsidRPr="00CF23A3">
        <w:rPr>
          <w:rFonts w:ascii="Times New Roman" w:hAnsi="Times New Roman"/>
        </w:rPr>
        <w:t xml:space="preserve">In the 2008 Olympics, Jamaican sprinter </w:t>
      </w:r>
      <w:proofErr w:type="spellStart"/>
      <w:r w:rsidR="00CF23A3" w:rsidRPr="00CF23A3">
        <w:rPr>
          <w:rFonts w:ascii="Times New Roman" w:hAnsi="Times New Roman"/>
        </w:rPr>
        <w:t>Usain</w:t>
      </w:r>
      <w:proofErr w:type="spellEnd"/>
      <w:r w:rsidR="00CF23A3" w:rsidRPr="00CF23A3">
        <w:rPr>
          <w:rFonts w:ascii="Times New Roman" w:hAnsi="Times New Roman"/>
        </w:rPr>
        <w:t xml:space="preserve"> Bolt shocked the world as he ran the 100-meter dash in 9.69 seconds. Determine </w:t>
      </w:r>
      <w:proofErr w:type="spellStart"/>
      <w:r w:rsidR="00CF23A3" w:rsidRPr="00CF23A3">
        <w:rPr>
          <w:rFonts w:ascii="Times New Roman" w:hAnsi="Times New Roman"/>
        </w:rPr>
        <w:t>Usain's</w:t>
      </w:r>
      <w:proofErr w:type="spellEnd"/>
      <w:r w:rsidR="00CF23A3" w:rsidRPr="00CF23A3">
        <w:rPr>
          <w:rFonts w:ascii="Times New Roman" w:hAnsi="Times New Roman"/>
        </w:rPr>
        <w:t xml:space="preserve"> average speed for the race.</w:t>
      </w:r>
    </w:p>
    <w:p w14:paraId="2B404E14" w14:textId="77777777" w:rsidR="00902164" w:rsidRDefault="00902164" w:rsidP="00CF23A3">
      <w:pPr>
        <w:tabs>
          <w:tab w:val="left" w:pos="450"/>
          <w:tab w:val="left" w:pos="2430"/>
          <w:tab w:val="left" w:pos="4500"/>
          <w:tab w:val="left" w:pos="6570"/>
          <w:tab w:val="left" w:pos="7920"/>
        </w:tabs>
        <w:spacing w:after="0"/>
        <w:ind w:left="450" w:hanging="450"/>
        <w:rPr>
          <w:rFonts w:ascii="Times New Roman" w:hAnsi="Times New Roman"/>
        </w:rPr>
      </w:pPr>
    </w:p>
    <w:p w14:paraId="5D002EF4" w14:textId="77777777" w:rsidR="00902164" w:rsidRDefault="00902164" w:rsidP="00CF23A3">
      <w:pPr>
        <w:tabs>
          <w:tab w:val="left" w:pos="450"/>
          <w:tab w:val="left" w:pos="2430"/>
          <w:tab w:val="left" w:pos="4500"/>
          <w:tab w:val="left" w:pos="6570"/>
          <w:tab w:val="left" w:pos="7920"/>
        </w:tabs>
        <w:spacing w:after="0"/>
        <w:ind w:left="450" w:hanging="450"/>
        <w:rPr>
          <w:rFonts w:ascii="Times New Roman" w:hAnsi="Times New Roman"/>
        </w:rPr>
      </w:pPr>
    </w:p>
    <w:p w14:paraId="6B1630BD" w14:textId="77777777" w:rsidR="00CF23A3" w:rsidRPr="00CF23A3" w:rsidRDefault="00CF23A3" w:rsidP="00CF23A3">
      <w:pPr>
        <w:tabs>
          <w:tab w:val="left" w:pos="450"/>
          <w:tab w:val="left" w:pos="2430"/>
          <w:tab w:val="left" w:pos="4500"/>
          <w:tab w:val="left" w:pos="6570"/>
          <w:tab w:val="left" w:pos="7920"/>
        </w:tabs>
        <w:spacing w:after="0"/>
        <w:ind w:left="450" w:hanging="450"/>
        <w:rPr>
          <w:rFonts w:ascii="Times New Roman" w:hAnsi="Times New Roman"/>
          <w:b/>
          <w:bCs/>
        </w:rPr>
      </w:pPr>
      <w:r w:rsidRPr="00CF23A3">
        <w:rPr>
          <w:rFonts w:ascii="Times New Roman" w:hAnsi="Times New Roman"/>
          <w:b/>
          <w:bCs/>
        </w:rPr>
        <w:t>Problem 2</w:t>
      </w:r>
    </w:p>
    <w:p w14:paraId="4D58A44B" w14:textId="77777777" w:rsidR="00CF23A3" w:rsidRPr="00CF23A3" w:rsidRDefault="00902164" w:rsidP="00CF23A3">
      <w:pPr>
        <w:tabs>
          <w:tab w:val="left" w:pos="450"/>
          <w:tab w:val="left" w:pos="2430"/>
          <w:tab w:val="left" w:pos="4500"/>
          <w:tab w:val="left" w:pos="6570"/>
          <w:tab w:val="left" w:pos="7920"/>
        </w:tabs>
        <w:spacing w:after="0"/>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CF23A3" w:rsidRPr="00CF23A3">
        <w:rPr>
          <w:rFonts w:ascii="Times New Roman" w:hAnsi="Times New Roman"/>
        </w:rPr>
        <w:t>In the Funny Car competition at the Joliet Speedway in Joliet, Illinois in October of</w:t>
      </w:r>
      <w:r w:rsidR="004566E2">
        <w:rPr>
          <w:rFonts w:ascii="Times New Roman" w:hAnsi="Times New Roman"/>
        </w:rPr>
        <w:t xml:space="preserve"> 2004, John Force </w:t>
      </w:r>
      <w:proofErr w:type="gramStart"/>
      <w:r w:rsidR="004566E2">
        <w:rPr>
          <w:rFonts w:ascii="Times New Roman" w:hAnsi="Times New Roman"/>
        </w:rPr>
        <w:t>complete</w:t>
      </w:r>
      <w:proofErr w:type="gramEnd"/>
      <w:r w:rsidR="004566E2">
        <w:rPr>
          <w:rFonts w:ascii="Times New Roman" w:hAnsi="Times New Roman"/>
        </w:rPr>
        <w:t xml:space="preserve"> the </w:t>
      </w:r>
      <w:r w:rsidR="00CF23A3" w:rsidRPr="00CF23A3">
        <w:rPr>
          <w:rFonts w:ascii="Times New Roman" w:hAnsi="Times New Roman"/>
        </w:rPr>
        <w:t>¼-mile dragster race in a record time of 4.437 seconds. Determine the average speed of the dragster in mi/hr and m/s. GIVEN: (1.000 mi =1609 m)</w:t>
      </w:r>
    </w:p>
    <w:p w14:paraId="5CA39ECC" w14:textId="77777777" w:rsidR="00902164" w:rsidRDefault="00902164" w:rsidP="00CF23A3">
      <w:pPr>
        <w:tabs>
          <w:tab w:val="left" w:pos="450"/>
          <w:tab w:val="left" w:pos="2430"/>
          <w:tab w:val="left" w:pos="4500"/>
          <w:tab w:val="left" w:pos="6570"/>
          <w:tab w:val="left" w:pos="7920"/>
        </w:tabs>
        <w:spacing w:after="0"/>
        <w:ind w:left="450" w:hanging="450"/>
        <w:rPr>
          <w:rFonts w:ascii="Times New Roman" w:hAnsi="Times New Roman"/>
        </w:rPr>
      </w:pPr>
    </w:p>
    <w:p w14:paraId="0C0FD1E1" w14:textId="77777777" w:rsidR="00902164" w:rsidRDefault="00902164" w:rsidP="00CF23A3">
      <w:pPr>
        <w:tabs>
          <w:tab w:val="left" w:pos="450"/>
          <w:tab w:val="left" w:pos="2430"/>
          <w:tab w:val="left" w:pos="4500"/>
          <w:tab w:val="left" w:pos="6570"/>
          <w:tab w:val="left" w:pos="7920"/>
        </w:tabs>
        <w:spacing w:after="0"/>
        <w:ind w:left="450" w:hanging="450"/>
        <w:rPr>
          <w:rFonts w:ascii="Times New Roman" w:hAnsi="Times New Roman"/>
        </w:rPr>
      </w:pPr>
    </w:p>
    <w:p w14:paraId="55F34914" w14:textId="77777777" w:rsidR="00CF23A3" w:rsidRPr="00CF23A3" w:rsidRDefault="00CF23A3" w:rsidP="00CF23A3">
      <w:pPr>
        <w:tabs>
          <w:tab w:val="left" w:pos="450"/>
          <w:tab w:val="left" w:pos="2430"/>
          <w:tab w:val="left" w:pos="4500"/>
          <w:tab w:val="left" w:pos="6570"/>
          <w:tab w:val="left" w:pos="7920"/>
        </w:tabs>
        <w:spacing w:after="0"/>
        <w:ind w:left="450" w:hanging="450"/>
        <w:rPr>
          <w:rFonts w:ascii="Times New Roman" w:hAnsi="Times New Roman"/>
          <w:b/>
          <w:bCs/>
        </w:rPr>
      </w:pPr>
      <w:r w:rsidRPr="00CF23A3">
        <w:rPr>
          <w:rFonts w:ascii="Times New Roman" w:hAnsi="Times New Roman"/>
          <w:b/>
          <w:bCs/>
        </w:rPr>
        <w:t>Problem 3</w:t>
      </w:r>
    </w:p>
    <w:p w14:paraId="714761C6" w14:textId="77777777" w:rsidR="00CF23A3" w:rsidRPr="00CF23A3" w:rsidRDefault="00902164" w:rsidP="00CF23A3">
      <w:pPr>
        <w:tabs>
          <w:tab w:val="left" w:pos="450"/>
          <w:tab w:val="left" w:pos="2430"/>
          <w:tab w:val="left" w:pos="4500"/>
          <w:tab w:val="left" w:pos="6570"/>
          <w:tab w:val="left" w:pos="7920"/>
        </w:tabs>
        <w:spacing w:after="0"/>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CF23A3" w:rsidRPr="00CF23A3">
        <w:rPr>
          <w:rFonts w:ascii="Times New Roman" w:hAnsi="Times New Roman"/>
        </w:rPr>
        <w:t>In the qualifying round of the 50-yd freestyle in the sectional swimming championship, Dugan got an early lead by finishing the first 25.00 yd in 10.01 seconds. Dugan finished the return leg (25.00 yd distance) in 10.22 seconds.</w:t>
      </w:r>
    </w:p>
    <w:p w14:paraId="5A7EDD24" w14:textId="77777777" w:rsidR="00902164" w:rsidRPr="00902164" w:rsidRDefault="00CF23A3" w:rsidP="00902164">
      <w:pPr>
        <w:tabs>
          <w:tab w:val="left" w:pos="810"/>
          <w:tab w:val="left" w:pos="2430"/>
          <w:tab w:val="left" w:pos="4500"/>
          <w:tab w:val="left" w:pos="6570"/>
          <w:tab w:val="left" w:pos="7920"/>
        </w:tabs>
        <w:spacing w:after="0"/>
        <w:ind w:left="810" w:hanging="360"/>
        <w:rPr>
          <w:rFonts w:ascii="Times New Roman" w:hAnsi="Times New Roman"/>
        </w:rPr>
      </w:pPr>
      <w:r w:rsidRPr="00902164">
        <w:rPr>
          <w:rFonts w:ascii="Times New Roman" w:hAnsi="Times New Roman"/>
          <w:bCs/>
        </w:rPr>
        <w:t>a.</w:t>
      </w:r>
      <w:r w:rsidR="00902164" w:rsidRPr="00902164">
        <w:rPr>
          <w:rFonts w:ascii="Times New Roman" w:hAnsi="Times New Roman"/>
        </w:rPr>
        <w:tab/>
      </w:r>
      <w:r w:rsidRPr="00902164">
        <w:rPr>
          <w:rFonts w:ascii="Times New Roman" w:hAnsi="Times New Roman"/>
        </w:rPr>
        <w:t>Determine Dugan's ave</w:t>
      </w:r>
      <w:r w:rsidR="004566E2">
        <w:rPr>
          <w:rFonts w:ascii="Times New Roman" w:hAnsi="Times New Roman"/>
        </w:rPr>
        <w:t>rage speed for the entire race.</w:t>
      </w:r>
    </w:p>
    <w:p w14:paraId="4FF6A3CA" w14:textId="77777777" w:rsidR="00902164" w:rsidRPr="00902164" w:rsidRDefault="00CF23A3" w:rsidP="00902164">
      <w:pPr>
        <w:tabs>
          <w:tab w:val="left" w:pos="810"/>
          <w:tab w:val="left" w:pos="2430"/>
          <w:tab w:val="left" w:pos="4500"/>
          <w:tab w:val="left" w:pos="6570"/>
          <w:tab w:val="left" w:pos="7920"/>
        </w:tabs>
        <w:spacing w:after="0"/>
        <w:ind w:left="810" w:hanging="360"/>
        <w:rPr>
          <w:rFonts w:ascii="Times New Roman" w:hAnsi="Times New Roman"/>
        </w:rPr>
      </w:pPr>
      <w:r w:rsidRPr="00902164">
        <w:rPr>
          <w:rFonts w:ascii="Times New Roman" w:hAnsi="Times New Roman"/>
          <w:bCs/>
        </w:rPr>
        <w:t>b.</w:t>
      </w:r>
      <w:r w:rsidR="00902164" w:rsidRPr="00902164">
        <w:rPr>
          <w:rFonts w:ascii="Times New Roman" w:hAnsi="Times New Roman"/>
        </w:rPr>
        <w:tab/>
      </w:r>
      <w:r w:rsidRPr="00902164">
        <w:rPr>
          <w:rFonts w:ascii="Times New Roman" w:hAnsi="Times New Roman"/>
        </w:rPr>
        <w:t>Determine Dugan's average speed for the first 25.00 yd leg of the race</w:t>
      </w:r>
      <w:r w:rsidR="004566E2">
        <w:rPr>
          <w:rFonts w:ascii="Times New Roman" w:hAnsi="Times New Roman"/>
        </w:rPr>
        <w:t>.</w:t>
      </w:r>
    </w:p>
    <w:p w14:paraId="43F663EF" w14:textId="77777777" w:rsidR="00CF23A3" w:rsidRPr="00902164" w:rsidRDefault="00CF23A3" w:rsidP="00902164">
      <w:pPr>
        <w:tabs>
          <w:tab w:val="left" w:pos="810"/>
          <w:tab w:val="left" w:pos="2430"/>
          <w:tab w:val="left" w:pos="4500"/>
          <w:tab w:val="left" w:pos="6570"/>
          <w:tab w:val="left" w:pos="7920"/>
        </w:tabs>
        <w:spacing w:after="0"/>
        <w:ind w:left="810" w:hanging="360"/>
        <w:rPr>
          <w:rFonts w:ascii="Times New Roman" w:hAnsi="Times New Roman"/>
        </w:rPr>
      </w:pPr>
      <w:r w:rsidRPr="00902164">
        <w:rPr>
          <w:rFonts w:ascii="Times New Roman" w:hAnsi="Times New Roman"/>
          <w:bCs/>
        </w:rPr>
        <w:t>c.</w:t>
      </w:r>
      <w:r w:rsidR="00902164" w:rsidRPr="00902164">
        <w:rPr>
          <w:rFonts w:ascii="Times New Roman" w:hAnsi="Times New Roman"/>
        </w:rPr>
        <w:t xml:space="preserve"> </w:t>
      </w:r>
      <w:r w:rsidR="00902164" w:rsidRPr="00902164">
        <w:rPr>
          <w:rFonts w:ascii="Times New Roman" w:hAnsi="Times New Roman"/>
        </w:rPr>
        <w:tab/>
        <w:t>D</w:t>
      </w:r>
      <w:r w:rsidRPr="00902164">
        <w:rPr>
          <w:rFonts w:ascii="Times New Roman" w:hAnsi="Times New Roman"/>
        </w:rPr>
        <w:t>etermine Dugan's average velocity for the entire race.</w:t>
      </w:r>
    </w:p>
    <w:p w14:paraId="5E64A2B6" w14:textId="77777777" w:rsidR="00902164" w:rsidRDefault="00902164" w:rsidP="00CF23A3">
      <w:pPr>
        <w:tabs>
          <w:tab w:val="left" w:pos="450"/>
          <w:tab w:val="left" w:pos="2430"/>
          <w:tab w:val="left" w:pos="4500"/>
          <w:tab w:val="left" w:pos="6570"/>
          <w:tab w:val="left" w:pos="7920"/>
        </w:tabs>
        <w:spacing w:after="0"/>
        <w:ind w:left="450" w:hanging="450"/>
        <w:rPr>
          <w:rFonts w:ascii="Times New Roman" w:hAnsi="Times New Roman"/>
        </w:rPr>
      </w:pPr>
    </w:p>
    <w:p w14:paraId="55C3069E" w14:textId="77777777" w:rsidR="00902164" w:rsidRDefault="00902164" w:rsidP="00CF23A3">
      <w:pPr>
        <w:tabs>
          <w:tab w:val="left" w:pos="450"/>
          <w:tab w:val="left" w:pos="2430"/>
          <w:tab w:val="left" w:pos="4500"/>
          <w:tab w:val="left" w:pos="6570"/>
          <w:tab w:val="left" w:pos="7920"/>
        </w:tabs>
        <w:spacing w:after="0"/>
        <w:ind w:left="450" w:hanging="450"/>
        <w:rPr>
          <w:rFonts w:ascii="Times New Roman" w:hAnsi="Times New Roman"/>
        </w:rPr>
      </w:pPr>
    </w:p>
    <w:p w14:paraId="35E1C7D2" w14:textId="77777777" w:rsidR="00CF23A3" w:rsidRPr="00CF23A3" w:rsidRDefault="00CF23A3" w:rsidP="00CF23A3">
      <w:pPr>
        <w:tabs>
          <w:tab w:val="left" w:pos="450"/>
          <w:tab w:val="left" w:pos="2430"/>
          <w:tab w:val="left" w:pos="4500"/>
          <w:tab w:val="left" w:pos="6570"/>
          <w:tab w:val="left" w:pos="7920"/>
        </w:tabs>
        <w:spacing w:after="0"/>
        <w:ind w:left="450" w:hanging="450"/>
        <w:rPr>
          <w:rFonts w:ascii="Times New Roman" w:hAnsi="Times New Roman"/>
          <w:b/>
          <w:bCs/>
        </w:rPr>
      </w:pPr>
      <w:r w:rsidRPr="00CF23A3">
        <w:rPr>
          <w:rFonts w:ascii="Times New Roman" w:hAnsi="Times New Roman"/>
          <w:b/>
          <w:bCs/>
        </w:rPr>
        <w:t>Problem 4</w:t>
      </w:r>
    </w:p>
    <w:p w14:paraId="31BB96C3" w14:textId="77777777" w:rsidR="00CF23A3" w:rsidRPr="00CF23A3" w:rsidRDefault="00902164" w:rsidP="00CF23A3">
      <w:pPr>
        <w:tabs>
          <w:tab w:val="left" w:pos="450"/>
          <w:tab w:val="left" w:pos="2430"/>
          <w:tab w:val="left" w:pos="4500"/>
          <w:tab w:val="left" w:pos="6570"/>
          <w:tab w:val="left" w:pos="7920"/>
        </w:tabs>
        <w:spacing w:after="0"/>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CF23A3" w:rsidRPr="00CF23A3">
        <w:rPr>
          <w:rFonts w:ascii="Times New Roman" w:hAnsi="Times New Roman"/>
        </w:rPr>
        <w:t xml:space="preserve">In last week's Homecoming victory, Al </w:t>
      </w:r>
      <w:proofErr w:type="spellStart"/>
      <w:r w:rsidR="00CF23A3" w:rsidRPr="00CF23A3">
        <w:rPr>
          <w:rFonts w:ascii="Times New Roman" w:hAnsi="Times New Roman"/>
        </w:rPr>
        <w:t>Konfurance</w:t>
      </w:r>
      <w:proofErr w:type="spellEnd"/>
      <w:r w:rsidR="00CF23A3" w:rsidRPr="00CF23A3">
        <w:rPr>
          <w:rFonts w:ascii="Times New Roman" w:hAnsi="Times New Roman"/>
        </w:rPr>
        <w:t xml:space="preserve">, the star halfback of South's football team, broke a tackle at the line of scrimmage and darted </w:t>
      </w:r>
      <w:proofErr w:type="spellStart"/>
      <w:r w:rsidR="00CF23A3" w:rsidRPr="00CF23A3">
        <w:rPr>
          <w:rFonts w:ascii="Times New Roman" w:hAnsi="Times New Roman"/>
        </w:rPr>
        <w:t>upfield</w:t>
      </w:r>
      <w:proofErr w:type="spellEnd"/>
      <w:r w:rsidR="00CF23A3" w:rsidRPr="00CF23A3">
        <w:rPr>
          <w:rFonts w:ascii="Times New Roman" w:hAnsi="Times New Roman"/>
        </w:rPr>
        <w:t xml:space="preserve"> untouched. He averaged 9.8 m/s for an 80-yard (73 m) score. Determine the time for Al to run from the line of scrimmage to the end zone.</w:t>
      </w:r>
    </w:p>
    <w:p w14:paraId="049377A8" w14:textId="77777777" w:rsidR="00902164" w:rsidRDefault="00902164" w:rsidP="00CF23A3">
      <w:pPr>
        <w:tabs>
          <w:tab w:val="left" w:pos="450"/>
          <w:tab w:val="left" w:pos="2430"/>
          <w:tab w:val="left" w:pos="4500"/>
          <w:tab w:val="left" w:pos="6570"/>
          <w:tab w:val="left" w:pos="7920"/>
        </w:tabs>
        <w:spacing w:after="0"/>
        <w:ind w:left="450" w:hanging="450"/>
        <w:rPr>
          <w:rFonts w:ascii="Times New Roman" w:hAnsi="Times New Roman"/>
        </w:rPr>
      </w:pPr>
    </w:p>
    <w:p w14:paraId="28622014" w14:textId="77777777" w:rsidR="00902164" w:rsidRDefault="00902164" w:rsidP="00CF23A3">
      <w:pPr>
        <w:tabs>
          <w:tab w:val="left" w:pos="450"/>
          <w:tab w:val="left" w:pos="2430"/>
          <w:tab w:val="left" w:pos="4500"/>
          <w:tab w:val="left" w:pos="6570"/>
          <w:tab w:val="left" w:pos="7920"/>
        </w:tabs>
        <w:spacing w:after="0"/>
        <w:ind w:left="450" w:hanging="450"/>
        <w:rPr>
          <w:rFonts w:ascii="Times New Roman" w:hAnsi="Times New Roman"/>
        </w:rPr>
      </w:pPr>
    </w:p>
    <w:p w14:paraId="57757402" w14:textId="77777777" w:rsidR="00CF23A3" w:rsidRPr="00CF23A3" w:rsidRDefault="00CF23A3" w:rsidP="00CF23A3">
      <w:pPr>
        <w:tabs>
          <w:tab w:val="left" w:pos="450"/>
          <w:tab w:val="left" w:pos="2430"/>
          <w:tab w:val="left" w:pos="4500"/>
          <w:tab w:val="left" w:pos="6570"/>
          <w:tab w:val="left" w:pos="7920"/>
        </w:tabs>
        <w:spacing w:after="0"/>
        <w:ind w:left="450" w:hanging="450"/>
        <w:rPr>
          <w:rFonts w:ascii="Times New Roman" w:hAnsi="Times New Roman"/>
          <w:b/>
          <w:bCs/>
        </w:rPr>
      </w:pPr>
      <w:r w:rsidRPr="00CF23A3">
        <w:rPr>
          <w:rFonts w:ascii="Times New Roman" w:hAnsi="Times New Roman"/>
          <w:b/>
          <w:bCs/>
        </w:rPr>
        <w:t>Problem 5</w:t>
      </w:r>
    </w:p>
    <w:p w14:paraId="4FF05B46" w14:textId="77777777" w:rsidR="00CF23A3" w:rsidRPr="00CF23A3" w:rsidRDefault="00902164" w:rsidP="00CF23A3">
      <w:pPr>
        <w:tabs>
          <w:tab w:val="left" w:pos="450"/>
          <w:tab w:val="left" w:pos="2430"/>
          <w:tab w:val="left" w:pos="4500"/>
          <w:tab w:val="left" w:pos="6570"/>
          <w:tab w:val="left" w:pos="7920"/>
        </w:tabs>
        <w:spacing w:after="0"/>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CF23A3" w:rsidRPr="00CF23A3">
        <w:rPr>
          <w:rFonts w:ascii="Times New Roman" w:hAnsi="Times New Roman"/>
        </w:rPr>
        <w:t>During the annual shuffleboard competition, Renee gives her puck an initial speed of 9.32 m/s. Once leaving her stick, the puck slows down at a rate of -4.06 m/s/s.</w:t>
      </w:r>
    </w:p>
    <w:p w14:paraId="52EA7182" w14:textId="77777777" w:rsidR="00902164" w:rsidRPr="00902164" w:rsidRDefault="00CF23A3" w:rsidP="00902164">
      <w:pPr>
        <w:tabs>
          <w:tab w:val="left" w:pos="810"/>
          <w:tab w:val="left" w:pos="2430"/>
          <w:tab w:val="left" w:pos="4500"/>
          <w:tab w:val="left" w:pos="6570"/>
          <w:tab w:val="left" w:pos="7920"/>
        </w:tabs>
        <w:spacing w:after="0"/>
        <w:ind w:left="810" w:hanging="360"/>
        <w:rPr>
          <w:rFonts w:ascii="Times New Roman" w:hAnsi="Times New Roman"/>
        </w:rPr>
      </w:pPr>
      <w:r w:rsidRPr="00902164">
        <w:rPr>
          <w:rFonts w:ascii="Times New Roman" w:hAnsi="Times New Roman"/>
          <w:bCs/>
        </w:rPr>
        <w:t>a.</w:t>
      </w:r>
      <w:r w:rsidR="00902164" w:rsidRPr="00902164">
        <w:rPr>
          <w:rFonts w:ascii="Times New Roman" w:hAnsi="Times New Roman"/>
        </w:rPr>
        <w:tab/>
      </w:r>
      <w:r w:rsidRPr="00902164">
        <w:rPr>
          <w:rFonts w:ascii="Times New Roman" w:hAnsi="Times New Roman"/>
        </w:rPr>
        <w:t>Determine the time it ta</w:t>
      </w:r>
      <w:r w:rsidR="004566E2">
        <w:rPr>
          <w:rFonts w:ascii="Times New Roman" w:hAnsi="Times New Roman"/>
        </w:rPr>
        <w:t>kes the puck to slow to a stop.</w:t>
      </w:r>
    </w:p>
    <w:p w14:paraId="07116358" w14:textId="77777777" w:rsidR="00902164" w:rsidRDefault="00CF23A3" w:rsidP="00902164">
      <w:pPr>
        <w:tabs>
          <w:tab w:val="left" w:pos="810"/>
          <w:tab w:val="left" w:pos="2430"/>
          <w:tab w:val="left" w:pos="4500"/>
          <w:tab w:val="left" w:pos="6570"/>
          <w:tab w:val="left" w:pos="7920"/>
        </w:tabs>
        <w:spacing w:after="0"/>
        <w:ind w:left="810" w:hanging="360"/>
        <w:rPr>
          <w:rFonts w:ascii="Times New Roman" w:hAnsi="Times New Roman"/>
        </w:rPr>
      </w:pPr>
      <w:r w:rsidRPr="00902164">
        <w:rPr>
          <w:rFonts w:ascii="Times New Roman" w:hAnsi="Times New Roman"/>
          <w:bCs/>
        </w:rPr>
        <w:t>b.</w:t>
      </w:r>
      <w:r w:rsidR="00902164">
        <w:rPr>
          <w:rFonts w:ascii="Times New Roman" w:hAnsi="Times New Roman"/>
        </w:rPr>
        <w:tab/>
      </w:r>
      <w:r w:rsidRPr="00CF23A3">
        <w:rPr>
          <w:rFonts w:ascii="Times New Roman" w:hAnsi="Times New Roman"/>
        </w:rPr>
        <w:t xml:space="preserve">Use your initial speed and the calculated time to determine the average speed and the distance </w:t>
      </w:r>
      <w:r w:rsidR="00902164">
        <w:rPr>
          <w:rFonts w:ascii="Times New Roman" w:hAnsi="Times New Roman"/>
        </w:rPr>
        <w:t>that</w:t>
      </w:r>
      <w:r w:rsidRPr="00CF23A3">
        <w:rPr>
          <w:rFonts w:ascii="Times New Roman" w:hAnsi="Times New Roman"/>
        </w:rPr>
        <w:t xml:space="preserve"> the puck travels before stopping.</w:t>
      </w:r>
    </w:p>
    <w:p w14:paraId="411CD5A6" w14:textId="77777777" w:rsidR="00902164" w:rsidRDefault="00902164" w:rsidP="00CF23A3">
      <w:pPr>
        <w:tabs>
          <w:tab w:val="left" w:pos="450"/>
          <w:tab w:val="left" w:pos="2430"/>
          <w:tab w:val="left" w:pos="4500"/>
          <w:tab w:val="left" w:pos="6570"/>
          <w:tab w:val="left" w:pos="7920"/>
        </w:tabs>
        <w:spacing w:after="0"/>
        <w:ind w:left="450" w:hanging="450"/>
        <w:rPr>
          <w:rFonts w:ascii="Times New Roman" w:hAnsi="Times New Roman"/>
        </w:rPr>
      </w:pPr>
    </w:p>
    <w:p w14:paraId="0A3D215E" w14:textId="77777777" w:rsidR="00CF23A3" w:rsidRPr="00CF23A3" w:rsidRDefault="00CF23A3" w:rsidP="00CF23A3">
      <w:pPr>
        <w:tabs>
          <w:tab w:val="left" w:pos="450"/>
          <w:tab w:val="left" w:pos="2430"/>
          <w:tab w:val="left" w:pos="4500"/>
          <w:tab w:val="left" w:pos="6570"/>
          <w:tab w:val="left" w:pos="7920"/>
        </w:tabs>
        <w:spacing w:after="0"/>
        <w:ind w:left="450" w:hanging="450"/>
        <w:rPr>
          <w:rFonts w:ascii="Times New Roman" w:hAnsi="Times New Roman"/>
        </w:rPr>
      </w:pPr>
    </w:p>
    <w:p w14:paraId="6635C161" w14:textId="77777777" w:rsidR="00CF23A3" w:rsidRPr="00CF23A3" w:rsidRDefault="00CF23A3" w:rsidP="00902164">
      <w:pPr>
        <w:tabs>
          <w:tab w:val="left" w:pos="450"/>
          <w:tab w:val="left" w:pos="2430"/>
          <w:tab w:val="left" w:pos="4500"/>
          <w:tab w:val="left" w:pos="6570"/>
          <w:tab w:val="left" w:pos="7920"/>
        </w:tabs>
        <w:spacing w:after="0"/>
        <w:rPr>
          <w:rFonts w:ascii="Times New Roman" w:hAnsi="Times New Roman"/>
          <w:b/>
          <w:bCs/>
        </w:rPr>
      </w:pPr>
      <w:r w:rsidRPr="00CF23A3">
        <w:rPr>
          <w:rFonts w:ascii="Times New Roman" w:hAnsi="Times New Roman"/>
          <w:b/>
          <w:bCs/>
        </w:rPr>
        <w:t>Problem 6</w:t>
      </w:r>
    </w:p>
    <w:p w14:paraId="374882DA" w14:textId="77777777" w:rsidR="00CF23A3" w:rsidRPr="00CF23A3" w:rsidRDefault="00902164" w:rsidP="00CF23A3">
      <w:pPr>
        <w:tabs>
          <w:tab w:val="left" w:pos="450"/>
          <w:tab w:val="left" w:pos="2430"/>
          <w:tab w:val="left" w:pos="4500"/>
          <w:tab w:val="left" w:pos="6570"/>
          <w:tab w:val="left" w:pos="7920"/>
        </w:tabs>
        <w:spacing w:after="0"/>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CF23A3" w:rsidRPr="00CF23A3">
        <w:rPr>
          <w:rFonts w:ascii="Times New Roman" w:hAnsi="Times New Roman"/>
        </w:rPr>
        <w:t xml:space="preserve">Ken </w:t>
      </w:r>
      <w:proofErr w:type="spellStart"/>
      <w:r w:rsidR="00CF23A3" w:rsidRPr="00CF23A3">
        <w:rPr>
          <w:rFonts w:ascii="Times New Roman" w:hAnsi="Times New Roman"/>
        </w:rPr>
        <w:t>Runfast</w:t>
      </w:r>
      <w:proofErr w:type="spellEnd"/>
      <w:r w:rsidR="00CF23A3" w:rsidRPr="00CF23A3">
        <w:rPr>
          <w:rFonts w:ascii="Times New Roman" w:hAnsi="Times New Roman"/>
        </w:rPr>
        <w:t xml:space="preserve"> is the star of the cross-country team. During a recent morning run, Ken averaged a speed of 5.8 m/s for 12.9 minutes. Ken then averaged a speed of 6.10 m/s for 7.1 minutes. Determine the total distance </w:t>
      </w:r>
      <w:r>
        <w:rPr>
          <w:rFonts w:ascii="Times New Roman" w:hAnsi="Times New Roman"/>
        </w:rPr>
        <w:t>that</w:t>
      </w:r>
      <w:r w:rsidR="00CF23A3" w:rsidRPr="00CF23A3">
        <w:rPr>
          <w:rFonts w:ascii="Times New Roman" w:hAnsi="Times New Roman"/>
        </w:rPr>
        <w:t xml:space="preserve"> Ken ran during his 20 minute jog.</w:t>
      </w:r>
    </w:p>
    <w:p w14:paraId="73D0AC26" w14:textId="77777777" w:rsidR="00902164" w:rsidRDefault="00902164" w:rsidP="00CF23A3">
      <w:pPr>
        <w:tabs>
          <w:tab w:val="left" w:pos="450"/>
          <w:tab w:val="left" w:pos="2430"/>
          <w:tab w:val="left" w:pos="4500"/>
          <w:tab w:val="left" w:pos="6570"/>
          <w:tab w:val="left" w:pos="7920"/>
        </w:tabs>
        <w:spacing w:after="0"/>
        <w:ind w:left="450" w:hanging="450"/>
        <w:rPr>
          <w:rFonts w:ascii="Times New Roman" w:hAnsi="Times New Roman"/>
        </w:rPr>
      </w:pPr>
    </w:p>
    <w:p w14:paraId="27692E89" w14:textId="77777777" w:rsidR="00902164" w:rsidRDefault="00902164" w:rsidP="00CF23A3">
      <w:pPr>
        <w:tabs>
          <w:tab w:val="left" w:pos="450"/>
          <w:tab w:val="left" w:pos="2430"/>
          <w:tab w:val="left" w:pos="4500"/>
          <w:tab w:val="left" w:pos="6570"/>
          <w:tab w:val="left" w:pos="7920"/>
        </w:tabs>
        <w:spacing w:after="0"/>
        <w:ind w:left="450" w:hanging="450"/>
        <w:rPr>
          <w:rFonts w:ascii="Times New Roman" w:hAnsi="Times New Roman"/>
        </w:rPr>
      </w:pPr>
    </w:p>
    <w:p w14:paraId="092AF3A6" w14:textId="77777777" w:rsidR="00CF23A3" w:rsidRPr="00CF23A3" w:rsidRDefault="00CF23A3" w:rsidP="00CF23A3">
      <w:pPr>
        <w:tabs>
          <w:tab w:val="left" w:pos="450"/>
          <w:tab w:val="left" w:pos="2430"/>
          <w:tab w:val="left" w:pos="4500"/>
          <w:tab w:val="left" w:pos="6570"/>
          <w:tab w:val="left" w:pos="7920"/>
        </w:tabs>
        <w:spacing w:after="0"/>
        <w:ind w:left="450" w:hanging="450"/>
        <w:rPr>
          <w:rFonts w:ascii="Times New Roman" w:hAnsi="Times New Roman"/>
          <w:b/>
          <w:bCs/>
        </w:rPr>
      </w:pPr>
      <w:r w:rsidRPr="00CF23A3">
        <w:rPr>
          <w:rFonts w:ascii="Times New Roman" w:hAnsi="Times New Roman"/>
          <w:b/>
          <w:bCs/>
        </w:rPr>
        <w:t>Problem 7</w:t>
      </w:r>
    </w:p>
    <w:p w14:paraId="4FD1CB6B" w14:textId="77777777" w:rsidR="00CF23A3" w:rsidRPr="00CF23A3" w:rsidRDefault="00902164" w:rsidP="00CF23A3">
      <w:pPr>
        <w:tabs>
          <w:tab w:val="left" w:pos="450"/>
          <w:tab w:val="left" w:pos="2430"/>
          <w:tab w:val="left" w:pos="4500"/>
          <w:tab w:val="left" w:pos="6570"/>
          <w:tab w:val="left" w:pos="7920"/>
        </w:tabs>
        <w:spacing w:after="0"/>
        <w:ind w:left="450" w:hanging="450"/>
        <w:rPr>
          <w:rFonts w:ascii="Times New Roman" w:hAnsi="Times New Roman"/>
        </w:rPr>
      </w:pPr>
      <w:proofErr w:type="spellStart"/>
      <w:proofErr w:type="gramStart"/>
      <w:r>
        <w:rPr>
          <w:rFonts w:ascii="Times New Roman" w:hAnsi="Times New Roman"/>
        </w:rPr>
        <w:lastRenderedPageBreak/>
        <w:t>aa</w:t>
      </w:r>
      <w:proofErr w:type="spellEnd"/>
      <w:proofErr w:type="gramEnd"/>
      <w:r>
        <w:rPr>
          <w:rFonts w:ascii="Times New Roman" w:hAnsi="Times New Roman"/>
        </w:rPr>
        <w:t>.</w:t>
      </w:r>
      <w:r>
        <w:rPr>
          <w:rFonts w:ascii="Times New Roman" w:hAnsi="Times New Roman"/>
        </w:rPr>
        <w:tab/>
      </w:r>
      <w:r w:rsidR="00CF23A3" w:rsidRPr="00CF23A3">
        <w:rPr>
          <w:rFonts w:ascii="Times New Roman" w:hAnsi="Times New Roman"/>
        </w:rPr>
        <w:t xml:space="preserve">The Lamborghini </w:t>
      </w:r>
      <w:proofErr w:type="spellStart"/>
      <w:r w:rsidR="00CF23A3" w:rsidRPr="00CF23A3">
        <w:rPr>
          <w:rFonts w:ascii="Times New Roman" w:hAnsi="Times New Roman"/>
        </w:rPr>
        <w:t>Murcielago</w:t>
      </w:r>
      <w:proofErr w:type="spellEnd"/>
      <w:r w:rsidR="00CF23A3" w:rsidRPr="00CF23A3">
        <w:rPr>
          <w:rFonts w:ascii="Times New Roman" w:hAnsi="Times New Roman"/>
        </w:rPr>
        <w:t xml:space="preserve"> can accelerate from 0 to 27.8 m/s (100 km/hr or 62.2 mi/hr) in a time of 3.40 seconds. Determine the acceleration of this car in both m/s/s and mi/hr/s.</w:t>
      </w:r>
    </w:p>
    <w:p w14:paraId="3E75B6D7" w14:textId="77777777" w:rsidR="00902164" w:rsidRDefault="00902164" w:rsidP="00CF23A3">
      <w:pPr>
        <w:tabs>
          <w:tab w:val="left" w:pos="450"/>
          <w:tab w:val="left" w:pos="2430"/>
          <w:tab w:val="left" w:pos="4500"/>
          <w:tab w:val="left" w:pos="6570"/>
          <w:tab w:val="left" w:pos="7920"/>
        </w:tabs>
        <w:spacing w:after="0"/>
        <w:ind w:left="450" w:hanging="450"/>
        <w:rPr>
          <w:rFonts w:ascii="Times New Roman" w:hAnsi="Times New Roman"/>
        </w:rPr>
      </w:pPr>
    </w:p>
    <w:p w14:paraId="44F43052" w14:textId="77777777" w:rsidR="00902164" w:rsidRDefault="00902164" w:rsidP="00CF23A3">
      <w:pPr>
        <w:tabs>
          <w:tab w:val="left" w:pos="450"/>
          <w:tab w:val="left" w:pos="2430"/>
          <w:tab w:val="left" w:pos="4500"/>
          <w:tab w:val="left" w:pos="6570"/>
          <w:tab w:val="left" w:pos="7920"/>
        </w:tabs>
        <w:spacing w:after="0"/>
        <w:ind w:left="450" w:hanging="450"/>
        <w:rPr>
          <w:rFonts w:ascii="Times New Roman" w:hAnsi="Times New Roman"/>
        </w:rPr>
      </w:pPr>
    </w:p>
    <w:p w14:paraId="66EE87F0" w14:textId="77777777" w:rsidR="00CF23A3" w:rsidRPr="00CF23A3" w:rsidRDefault="00CF23A3" w:rsidP="00CF23A3">
      <w:pPr>
        <w:tabs>
          <w:tab w:val="left" w:pos="450"/>
          <w:tab w:val="left" w:pos="2430"/>
          <w:tab w:val="left" w:pos="4500"/>
          <w:tab w:val="left" w:pos="6570"/>
          <w:tab w:val="left" w:pos="7920"/>
        </w:tabs>
        <w:spacing w:after="0"/>
        <w:ind w:left="450" w:hanging="450"/>
        <w:rPr>
          <w:rFonts w:ascii="Times New Roman" w:hAnsi="Times New Roman"/>
          <w:b/>
          <w:bCs/>
        </w:rPr>
      </w:pPr>
      <w:r w:rsidRPr="00CF23A3">
        <w:rPr>
          <w:rFonts w:ascii="Times New Roman" w:hAnsi="Times New Roman"/>
          <w:b/>
          <w:bCs/>
        </w:rPr>
        <w:t>Problem 8</w:t>
      </w:r>
    </w:p>
    <w:p w14:paraId="67E1ED55" w14:textId="77777777" w:rsidR="00CF23A3" w:rsidRPr="00CF23A3" w:rsidRDefault="00902164" w:rsidP="00CF23A3">
      <w:pPr>
        <w:tabs>
          <w:tab w:val="left" w:pos="450"/>
          <w:tab w:val="left" w:pos="2430"/>
          <w:tab w:val="left" w:pos="4500"/>
          <w:tab w:val="left" w:pos="6570"/>
          <w:tab w:val="left" w:pos="7920"/>
        </w:tabs>
        <w:spacing w:after="0"/>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CF23A3" w:rsidRPr="00CF23A3">
        <w:rPr>
          <w:rFonts w:ascii="Times New Roman" w:hAnsi="Times New Roman"/>
        </w:rPr>
        <w:t xml:space="preserve">Homer </w:t>
      </w:r>
      <w:proofErr w:type="spellStart"/>
      <w:r w:rsidR="00CF23A3" w:rsidRPr="00CF23A3">
        <w:rPr>
          <w:rFonts w:ascii="Times New Roman" w:hAnsi="Times New Roman"/>
        </w:rPr>
        <w:t>Agin</w:t>
      </w:r>
      <w:proofErr w:type="spellEnd"/>
      <w:r w:rsidR="00CF23A3" w:rsidRPr="00CF23A3">
        <w:rPr>
          <w:rFonts w:ascii="Times New Roman" w:hAnsi="Times New Roman"/>
        </w:rPr>
        <w:t xml:space="preserve"> leads the Varsity team in home runs. In a recent game, Homer hit a 96 mi/hr sinking curve ball head on, sending it off his bat in the exact opposite direction at 56 mi/hr. The actually contact between ball and bat lasted for 0.75 milliseconds. Determine the magnitude of the average acceleration of the ball during the contact with the bat. Express your answer in both mi/hr/s and in m/s/s. (Given: 1.00 m/s = 2.24 mi/hr)</w:t>
      </w:r>
    </w:p>
    <w:p w14:paraId="615ACC57" w14:textId="77777777" w:rsidR="00902164" w:rsidRDefault="00902164" w:rsidP="00CF23A3">
      <w:pPr>
        <w:tabs>
          <w:tab w:val="left" w:pos="450"/>
          <w:tab w:val="left" w:pos="2430"/>
          <w:tab w:val="left" w:pos="4500"/>
          <w:tab w:val="left" w:pos="6570"/>
          <w:tab w:val="left" w:pos="7920"/>
        </w:tabs>
        <w:spacing w:after="0"/>
        <w:ind w:left="450" w:hanging="450"/>
        <w:rPr>
          <w:rFonts w:ascii="Times New Roman" w:hAnsi="Times New Roman"/>
        </w:rPr>
      </w:pPr>
    </w:p>
    <w:p w14:paraId="735E061C" w14:textId="77777777" w:rsidR="00902164" w:rsidRDefault="00902164" w:rsidP="00CF23A3">
      <w:pPr>
        <w:tabs>
          <w:tab w:val="left" w:pos="450"/>
          <w:tab w:val="left" w:pos="2430"/>
          <w:tab w:val="left" w:pos="4500"/>
          <w:tab w:val="left" w:pos="6570"/>
          <w:tab w:val="left" w:pos="7920"/>
        </w:tabs>
        <w:spacing w:after="0"/>
        <w:ind w:left="450" w:hanging="450"/>
        <w:rPr>
          <w:rFonts w:ascii="Times New Roman" w:hAnsi="Times New Roman"/>
        </w:rPr>
      </w:pPr>
    </w:p>
    <w:p w14:paraId="791D5E93" w14:textId="77777777" w:rsidR="00CF23A3" w:rsidRPr="00CF23A3" w:rsidRDefault="00CF23A3" w:rsidP="00CF23A3">
      <w:pPr>
        <w:tabs>
          <w:tab w:val="left" w:pos="450"/>
          <w:tab w:val="left" w:pos="2430"/>
          <w:tab w:val="left" w:pos="4500"/>
          <w:tab w:val="left" w:pos="6570"/>
          <w:tab w:val="left" w:pos="7920"/>
        </w:tabs>
        <w:spacing w:after="0"/>
        <w:ind w:left="450" w:hanging="450"/>
        <w:rPr>
          <w:rFonts w:ascii="Times New Roman" w:hAnsi="Times New Roman"/>
          <w:b/>
          <w:bCs/>
        </w:rPr>
      </w:pPr>
      <w:r w:rsidRPr="00CF23A3">
        <w:rPr>
          <w:rFonts w:ascii="Times New Roman" w:hAnsi="Times New Roman"/>
          <w:b/>
          <w:bCs/>
        </w:rPr>
        <w:t>Problem 9</w:t>
      </w:r>
    </w:p>
    <w:p w14:paraId="76C217B9" w14:textId="77777777" w:rsidR="00CF23A3" w:rsidRPr="00CF23A3" w:rsidRDefault="00902164" w:rsidP="00CF23A3">
      <w:pPr>
        <w:tabs>
          <w:tab w:val="left" w:pos="450"/>
          <w:tab w:val="left" w:pos="2430"/>
          <w:tab w:val="left" w:pos="4500"/>
          <w:tab w:val="left" w:pos="6570"/>
          <w:tab w:val="left" w:pos="7920"/>
        </w:tabs>
        <w:spacing w:after="0"/>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CF23A3" w:rsidRPr="00CF23A3">
        <w:rPr>
          <w:rFonts w:ascii="Times New Roman" w:hAnsi="Times New Roman"/>
        </w:rPr>
        <w:t>A Formula One car is a single-seat racing car with an open cockpit and substantial wings located in the front and rear. At high speeds, the aerodynamics of the car help to create a strong downward force which allows the car to brake from 27.8 m/s (100 km/hr or 62.2 mi/hr) to 0 in as small of a distance as 17 meters. Determine the deceleration rate (i.e., acceleration) achieved by such a car.</w:t>
      </w:r>
    </w:p>
    <w:p w14:paraId="0F150AD2" w14:textId="77777777" w:rsidR="00902164" w:rsidRDefault="00902164" w:rsidP="00CF23A3">
      <w:pPr>
        <w:tabs>
          <w:tab w:val="left" w:pos="450"/>
          <w:tab w:val="left" w:pos="2430"/>
          <w:tab w:val="left" w:pos="4500"/>
          <w:tab w:val="left" w:pos="6570"/>
          <w:tab w:val="left" w:pos="7920"/>
        </w:tabs>
        <w:spacing w:after="0"/>
        <w:ind w:left="450" w:hanging="450"/>
        <w:rPr>
          <w:rFonts w:ascii="Times New Roman" w:hAnsi="Times New Roman"/>
        </w:rPr>
      </w:pPr>
    </w:p>
    <w:p w14:paraId="354CE272" w14:textId="77777777" w:rsidR="00902164" w:rsidRDefault="00902164" w:rsidP="00CF23A3">
      <w:pPr>
        <w:tabs>
          <w:tab w:val="left" w:pos="450"/>
          <w:tab w:val="left" w:pos="2430"/>
          <w:tab w:val="left" w:pos="4500"/>
          <w:tab w:val="left" w:pos="6570"/>
          <w:tab w:val="left" w:pos="7920"/>
        </w:tabs>
        <w:spacing w:after="0"/>
        <w:ind w:left="450" w:hanging="450"/>
        <w:rPr>
          <w:rFonts w:ascii="Times New Roman" w:hAnsi="Times New Roman"/>
        </w:rPr>
      </w:pPr>
    </w:p>
    <w:p w14:paraId="6198062E" w14:textId="77777777" w:rsidR="00CF23A3" w:rsidRPr="00CF23A3" w:rsidRDefault="00CF23A3" w:rsidP="00CF23A3">
      <w:pPr>
        <w:tabs>
          <w:tab w:val="left" w:pos="450"/>
          <w:tab w:val="left" w:pos="2430"/>
          <w:tab w:val="left" w:pos="4500"/>
          <w:tab w:val="left" w:pos="6570"/>
          <w:tab w:val="left" w:pos="7920"/>
        </w:tabs>
        <w:spacing w:after="0"/>
        <w:ind w:left="450" w:hanging="450"/>
        <w:rPr>
          <w:rFonts w:ascii="Times New Roman" w:hAnsi="Times New Roman"/>
          <w:b/>
          <w:bCs/>
        </w:rPr>
      </w:pPr>
      <w:r w:rsidRPr="00CF23A3">
        <w:rPr>
          <w:rFonts w:ascii="Times New Roman" w:hAnsi="Times New Roman"/>
          <w:b/>
          <w:bCs/>
        </w:rPr>
        <w:t>Problem 10</w:t>
      </w:r>
    </w:p>
    <w:p w14:paraId="2031F997" w14:textId="77777777" w:rsidR="00902164" w:rsidRDefault="00902164" w:rsidP="00CF23A3">
      <w:pPr>
        <w:tabs>
          <w:tab w:val="left" w:pos="450"/>
          <w:tab w:val="left" w:pos="2430"/>
          <w:tab w:val="left" w:pos="4500"/>
          <w:tab w:val="left" w:pos="6570"/>
          <w:tab w:val="left" w:pos="7920"/>
        </w:tabs>
        <w:spacing w:after="0"/>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CF23A3" w:rsidRPr="00CF23A3">
        <w:rPr>
          <w:rFonts w:ascii="Times New Roman" w:hAnsi="Times New Roman"/>
        </w:rPr>
        <w:t>The position-time graph below represents the motion of South's basketball coach during the last sixteen seconds of overtime during this past weekend's game.</w:t>
      </w:r>
    </w:p>
    <w:p w14:paraId="3840D865" w14:textId="77777777" w:rsidR="00902164" w:rsidRPr="00902164" w:rsidRDefault="00902164" w:rsidP="00CF23A3">
      <w:pPr>
        <w:tabs>
          <w:tab w:val="left" w:pos="450"/>
          <w:tab w:val="left" w:pos="2430"/>
          <w:tab w:val="left" w:pos="4500"/>
          <w:tab w:val="left" w:pos="6570"/>
          <w:tab w:val="left" w:pos="7920"/>
        </w:tabs>
        <w:spacing w:after="0"/>
        <w:ind w:left="450" w:hanging="450"/>
        <w:rPr>
          <w:rFonts w:ascii="Times New Roman" w:hAnsi="Times New Roman"/>
          <w:sz w:val="12"/>
        </w:rPr>
      </w:pPr>
    </w:p>
    <w:p w14:paraId="2ABA598F" w14:textId="77777777" w:rsidR="00902164" w:rsidRPr="00902164" w:rsidRDefault="00902164" w:rsidP="00CF23A3">
      <w:pPr>
        <w:tabs>
          <w:tab w:val="left" w:pos="450"/>
          <w:tab w:val="left" w:pos="2430"/>
          <w:tab w:val="left" w:pos="4500"/>
          <w:tab w:val="left" w:pos="6570"/>
          <w:tab w:val="left" w:pos="7920"/>
        </w:tabs>
        <w:spacing w:after="0"/>
        <w:ind w:left="450" w:hanging="450"/>
        <w:rPr>
          <w:rFonts w:ascii="Times New Roman" w:hAnsi="Times New Roman"/>
          <w:sz w:val="2"/>
        </w:rPr>
      </w:pPr>
    </w:p>
    <w:p w14:paraId="4A0A85A3" w14:textId="77777777" w:rsidR="00CF23A3" w:rsidRPr="00CF23A3" w:rsidRDefault="00902164" w:rsidP="00902164">
      <w:pPr>
        <w:tabs>
          <w:tab w:val="left" w:pos="450"/>
          <w:tab w:val="left" w:pos="2430"/>
          <w:tab w:val="left" w:pos="4500"/>
          <w:tab w:val="left" w:pos="6570"/>
          <w:tab w:val="left" w:pos="7920"/>
        </w:tabs>
        <w:spacing w:after="0"/>
        <w:ind w:left="450" w:hanging="450"/>
        <w:jc w:val="center"/>
        <w:rPr>
          <w:rFonts w:ascii="Times New Roman" w:hAnsi="Times New Roman"/>
        </w:rPr>
      </w:pPr>
      <w:r w:rsidRPr="00902164">
        <w:rPr>
          <w:noProof/>
        </w:rPr>
        <w:drawing>
          <wp:inline distT="0" distB="0" distL="0" distR="0" wp14:anchorId="6063789E" wp14:editId="63172C46">
            <wp:extent cx="3657600" cy="1698725"/>
            <wp:effectExtent l="2540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srcRect/>
                    <a:stretch>
                      <a:fillRect/>
                    </a:stretch>
                  </pic:blipFill>
                  <pic:spPr bwMode="auto">
                    <a:xfrm>
                      <a:off x="0" y="0"/>
                      <a:ext cx="3657600" cy="1698725"/>
                    </a:xfrm>
                    <a:prstGeom prst="rect">
                      <a:avLst/>
                    </a:prstGeom>
                    <a:noFill/>
                    <a:ln w="9525">
                      <a:noFill/>
                      <a:miter lim="800000"/>
                      <a:headEnd/>
                      <a:tailEnd/>
                    </a:ln>
                  </pic:spPr>
                </pic:pic>
              </a:graphicData>
            </a:graphic>
          </wp:inline>
        </w:drawing>
      </w:r>
    </w:p>
    <w:p w14:paraId="10B58B05" w14:textId="77777777" w:rsidR="00CF23A3" w:rsidRPr="00902164" w:rsidRDefault="00CF23A3" w:rsidP="00CF23A3">
      <w:pPr>
        <w:tabs>
          <w:tab w:val="left" w:pos="450"/>
          <w:tab w:val="left" w:pos="2430"/>
          <w:tab w:val="left" w:pos="4500"/>
          <w:tab w:val="left" w:pos="6570"/>
          <w:tab w:val="left" w:pos="7920"/>
        </w:tabs>
        <w:spacing w:after="0"/>
        <w:ind w:left="450" w:hanging="450"/>
        <w:rPr>
          <w:rFonts w:ascii="Times New Roman" w:hAnsi="Times New Roman"/>
          <w:sz w:val="12"/>
        </w:rPr>
      </w:pPr>
    </w:p>
    <w:p w14:paraId="1FA2F943" w14:textId="77777777" w:rsidR="00CF23A3" w:rsidRPr="00CF23A3" w:rsidRDefault="00902164" w:rsidP="00CF23A3">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00CF23A3" w:rsidRPr="00CF23A3">
        <w:rPr>
          <w:rFonts w:ascii="Times New Roman" w:hAnsi="Times New Roman"/>
        </w:rPr>
        <w:t>Use the graph to answer the next several questions.</w:t>
      </w:r>
    </w:p>
    <w:p w14:paraId="4A414CE4" w14:textId="77777777" w:rsidR="00902164" w:rsidRPr="00902164" w:rsidRDefault="00CF23A3" w:rsidP="00902164">
      <w:pPr>
        <w:tabs>
          <w:tab w:val="left" w:pos="810"/>
          <w:tab w:val="left" w:pos="2430"/>
          <w:tab w:val="left" w:pos="4500"/>
          <w:tab w:val="left" w:pos="6570"/>
          <w:tab w:val="left" w:pos="7920"/>
        </w:tabs>
        <w:spacing w:after="0"/>
        <w:ind w:left="810" w:hanging="360"/>
        <w:rPr>
          <w:rFonts w:ascii="Times New Roman" w:hAnsi="Times New Roman"/>
        </w:rPr>
      </w:pPr>
      <w:r w:rsidRPr="00902164">
        <w:rPr>
          <w:rFonts w:ascii="Times New Roman" w:hAnsi="Times New Roman"/>
          <w:bCs/>
        </w:rPr>
        <w:t>a.</w:t>
      </w:r>
      <w:r w:rsidR="00902164">
        <w:rPr>
          <w:rFonts w:ascii="Times New Roman" w:hAnsi="Times New Roman"/>
        </w:rPr>
        <w:tab/>
      </w:r>
      <w:r w:rsidRPr="00902164">
        <w:rPr>
          <w:rFonts w:ascii="Times New Roman" w:hAnsi="Times New Roman"/>
        </w:rPr>
        <w:t>Determine the total distance walked by the</w:t>
      </w:r>
      <w:r w:rsidR="007D4B28">
        <w:rPr>
          <w:rFonts w:ascii="Times New Roman" w:hAnsi="Times New Roman"/>
        </w:rPr>
        <w:t xml:space="preserve"> coach during these 16 seconds.</w:t>
      </w:r>
    </w:p>
    <w:p w14:paraId="462FA098" w14:textId="77777777" w:rsidR="00902164" w:rsidRPr="00902164" w:rsidRDefault="00CF23A3" w:rsidP="00902164">
      <w:pPr>
        <w:tabs>
          <w:tab w:val="left" w:pos="810"/>
          <w:tab w:val="left" w:pos="2430"/>
          <w:tab w:val="left" w:pos="4500"/>
          <w:tab w:val="left" w:pos="6570"/>
          <w:tab w:val="left" w:pos="7920"/>
        </w:tabs>
        <w:spacing w:after="0"/>
        <w:ind w:left="810" w:hanging="360"/>
        <w:rPr>
          <w:rFonts w:ascii="Times New Roman" w:hAnsi="Times New Roman"/>
          <w:bCs/>
        </w:rPr>
      </w:pPr>
      <w:r w:rsidRPr="00902164">
        <w:rPr>
          <w:rFonts w:ascii="Times New Roman" w:hAnsi="Times New Roman"/>
          <w:bCs/>
        </w:rPr>
        <w:t>b.</w:t>
      </w:r>
      <w:r w:rsidR="00902164">
        <w:rPr>
          <w:rFonts w:ascii="Times New Roman" w:hAnsi="Times New Roman"/>
        </w:rPr>
        <w:tab/>
      </w:r>
      <w:r w:rsidRPr="00902164">
        <w:rPr>
          <w:rFonts w:ascii="Times New Roman" w:hAnsi="Times New Roman"/>
        </w:rPr>
        <w:t>Determine the resulting displacement of the</w:t>
      </w:r>
      <w:r w:rsidR="007D4B28">
        <w:rPr>
          <w:rFonts w:ascii="Times New Roman" w:hAnsi="Times New Roman"/>
        </w:rPr>
        <w:t xml:space="preserve"> coach during these 16 seconds.</w:t>
      </w:r>
    </w:p>
    <w:p w14:paraId="2C30B1EC" w14:textId="77777777" w:rsidR="00902164" w:rsidRPr="00902164" w:rsidRDefault="00CF23A3" w:rsidP="00902164">
      <w:pPr>
        <w:tabs>
          <w:tab w:val="left" w:pos="810"/>
          <w:tab w:val="left" w:pos="2430"/>
          <w:tab w:val="left" w:pos="4500"/>
          <w:tab w:val="left" w:pos="6570"/>
          <w:tab w:val="left" w:pos="7920"/>
        </w:tabs>
        <w:spacing w:after="0"/>
        <w:ind w:left="810" w:hanging="360"/>
        <w:rPr>
          <w:rFonts w:ascii="Times New Roman" w:hAnsi="Times New Roman"/>
        </w:rPr>
      </w:pPr>
      <w:r w:rsidRPr="00902164">
        <w:rPr>
          <w:rFonts w:ascii="Times New Roman" w:hAnsi="Times New Roman"/>
          <w:bCs/>
        </w:rPr>
        <w:t>c.</w:t>
      </w:r>
      <w:r w:rsidR="00902164">
        <w:rPr>
          <w:rFonts w:ascii="Times New Roman" w:hAnsi="Times New Roman"/>
        </w:rPr>
        <w:tab/>
      </w:r>
      <w:r w:rsidRPr="00902164">
        <w:rPr>
          <w:rFonts w:ascii="Times New Roman" w:hAnsi="Times New Roman"/>
        </w:rPr>
        <w:t>Determine the displacement o</w:t>
      </w:r>
      <w:r w:rsidR="007D4B28">
        <w:rPr>
          <w:rFonts w:ascii="Times New Roman" w:hAnsi="Times New Roman"/>
        </w:rPr>
        <w:t>f the coach after 12.0 seconds.</w:t>
      </w:r>
    </w:p>
    <w:p w14:paraId="6326883E" w14:textId="77777777" w:rsidR="00902164" w:rsidRPr="00902164" w:rsidRDefault="00CF23A3" w:rsidP="00902164">
      <w:pPr>
        <w:tabs>
          <w:tab w:val="left" w:pos="810"/>
          <w:tab w:val="left" w:pos="2430"/>
          <w:tab w:val="left" w:pos="4500"/>
          <w:tab w:val="left" w:pos="6570"/>
          <w:tab w:val="left" w:pos="7920"/>
        </w:tabs>
        <w:spacing w:after="0"/>
        <w:ind w:left="810" w:hanging="360"/>
        <w:rPr>
          <w:rFonts w:ascii="Times New Roman" w:hAnsi="Times New Roman"/>
        </w:rPr>
      </w:pPr>
      <w:r w:rsidRPr="00902164">
        <w:rPr>
          <w:rFonts w:ascii="Times New Roman" w:hAnsi="Times New Roman"/>
          <w:bCs/>
        </w:rPr>
        <w:t>d.</w:t>
      </w:r>
      <w:r w:rsidR="00902164">
        <w:rPr>
          <w:rFonts w:ascii="Times New Roman" w:hAnsi="Times New Roman"/>
        </w:rPr>
        <w:tab/>
      </w:r>
      <w:r w:rsidRPr="00902164">
        <w:rPr>
          <w:rFonts w:ascii="Times New Roman" w:hAnsi="Times New Roman"/>
        </w:rPr>
        <w:t>At what time did the coach have the greatest displacem</w:t>
      </w:r>
      <w:r w:rsidR="007D4B28">
        <w:rPr>
          <w:rFonts w:ascii="Times New Roman" w:hAnsi="Times New Roman"/>
        </w:rPr>
        <w:t>ent from his starting position?</w:t>
      </w:r>
    </w:p>
    <w:p w14:paraId="5845A6BC" w14:textId="77777777" w:rsidR="00902164" w:rsidRDefault="00CF23A3" w:rsidP="00902164">
      <w:pPr>
        <w:tabs>
          <w:tab w:val="left" w:pos="810"/>
          <w:tab w:val="left" w:pos="2430"/>
          <w:tab w:val="left" w:pos="4500"/>
          <w:tab w:val="left" w:pos="6570"/>
          <w:tab w:val="left" w:pos="7920"/>
        </w:tabs>
        <w:spacing w:after="0"/>
        <w:ind w:left="810" w:hanging="360"/>
        <w:rPr>
          <w:rFonts w:ascii="Times New Roman" w:hAnsi="Times New Roman"/>
        </w:rPr>
      </w:pPr>
      <w:r w:rsidRPr="00902164">
        <w:rPr>
          <w:rFonts w:ascii="Times New Roman" w:hAnsi="Times New Roman"/>
          <w:bCs/>
        </w:rPr>
        <w:t>e</w:t>
      </w:r>
      <w:r w:rsidRPr="00CF23A3">
        <w:rPr>
          <w:rFonts w:ascii="Times New Roman" w:hAnsi="Times New Roman"/>
          <w:b/>
          <w:bCs/>
        </w:rPr>
        <w:t>.</w:t>
      </w:r>
      <w:r w:rsidR="00902164">
        <w:rPr>
          <w:rFonts w:ascii="Times New Roman" w:hAnsi="Times New Roman"/>
        </w:rPr>
        <w:tab/>
      </w:r>
      <w:r w:rsidRPr="00CF23A3">
        <w:rPr>
          <w:rFonts w:ascii="Times New Roman" w:hAnsi="Times New Roman"/>
        </w:rPr>
        <w:t>What was the fastest speed which the coach walked during any of the time inter</w:t>
      </w:r>
      <w:r w:rsidR="007D4B28">
        <w:rPr>
          <w:rFonts w:ascii="Times New Roman" w:hAnsi="Times New Roman"/>
        </w:rPr>
        <w:t>vals for the last 16.0 seconds?</w:t>
      </w:r>
    </w:p>
    <w:p w14:paraId="031A6FF0" w14:textId="77777777" w:rsidR="00CF23A3" w:rsidRPr="00902164" w:rsidRDefault="00CF23A3" w:rsidP="00902164">
      <w:pPr>
        <w:tabs>
          <w:tab w:val="left" w:pos="810"/>
          <w:tab w:val="left" w:pos="2430"/>
          <w:tab w:val="left" w:pos="4500"/>
          <w:tab w:val="left" w:pos="6570"/>
          <w:tab w:val="left" w:pos="7920"/>
        </w:tabs>
        <w:spacing w:after="0"/>
        <w:ind w:left="810" w:hanging="360"/>
        <w:rPr>
          <w:rFonts w:ascii="Times New Roman" w:hAnsi="Times New Roman"/>
        </w:rPr>
      </w:pPr>
      <w:r w:rsidRPr="00902164">
        <w:rPr>
          <w:rFonts w:ascii="Times New Roman" w:hAnsi="Times New Roman"/>
          <w:bCs/>
        </w:rPr>
        <w:t>f.</w:t>
      </w:r>
      <w:r w:rsidR="00902164" w:rsidRPr="00902164">
        <w:rPr>
          <w:rFonts w:ascii="Times New Roman" w:hAnsi="Times New Roman"/>
        </w:rPr>
        <w:tab/>
      </w:r>
      <w:r w:rsidRPr="00902164">
        <w:rPr>
          <w:rFonts w:ascii="Times New Roman" w:hAnsi="Times New Roman"/>
        </w:rPr>
        <w:t>What was the average speed of the coach for these 16.0 seconds?</w:t>
      </w:r>
    </w:p>
    <w:p w14:paraId="28450469" w14:textId="77777777" w:rsidR="00A14F1B" w:rsidRDefault="00A14F1B" w:rsidP="00CF23A3">
      <w:pPr>
        <w:tabs>
          <w:tab w:val="left" w:pos="450"/>
          <w:tab w:val="left" w:pos="2430"/>
          <w:tab w:val="left" w:pos="4500"/>
          <w:tab w:val="left" w:pos="6570"/>
          <w:tab w:val="left" w:pos="7920"/>
        </w:tabs>
        <w:spacing w:after="0"/>
        <w:ind w:left="450" w:hanging="450"/>
        <w:rPr>
          <w:rFonts w:ascii="Times New Roman" w:hAnsi="Times New Roman"/>
        </w:rPr>
      </w:pPr>
    </w:p>
    <w:p w14:paraId="7AC6E8CA" w14:textId="77777777" w:rsidR="00A14F1B" w:rsidRDefault="00A14F1B" w:rsidP="00CF23A3">
      <w:pPr>
        <w:tabs>
          <w:tab w:val="left" w:pos="450"/>
          <w:tab w:val="left" w:pos="2430"/>
          <w:tab w:val="left" w:pos="4500"/>
          <w:tab w:val="left" w:pos="6570"/>
          <w:tab w:val="left" w:pos="7920"/>
        </w:tabs>
        <w:spacing w:after="0"/>
        <w:ind w:left="450" w:hanging="450"/>
        <w:rPr>
          <w:rFonts w:ascii="Times New Roman" w:hAnsi="Times New Roman"/>
        </w:rPr>
      </w:pPr>
    </w:p>
    <w:p w14:paraId="3BDD8A83" w14:textId="77777777" w:rsidR="00CF23A3" w:rsidRPr="00CF23A3" w:rsidRDefault="00CF23A3" w:rsidP="00CF23A3">
      <w:pPr>
        <w:tabs>
          <w:tab w:val="left" w:pos="450"/>
          <w:tab w:val="left" w:pos="2430"/>
          <w:tab w:val="left" w:pos="4500"/>
          <w:tab w:val="left" w:pos="6570"/>
          <w:tab w:val="left" w:pos="7920"/>
        </w:tabs>
        <w:spacing w:after="0"/>
        <w:ind w:left="450" w:hanging="450"/>
        <w:rPr>
          <w:rFonts w:ascii="Times New Roman" w:hAnsi="Times New Roman"/>
          <w:b/>
          <w:bCs/>
        </w:rPr>
      </w:pPr>
      <w:r w:rsidRPr="00CF23A3">
        <w:rPr>
          <w:rFonts w:ascii="Times New Roman" w:hAnsi="Times New Roman"/>
          <w:b/>
          <w:bCs/>
        </w:rPr>
        <w:t>Problem 11</w:t>
      </w:r>
    </w:p>
    <w:p w14:paraId="3D17AA9E" w14:textId="77777777" w:rsidR="00A14F1B" w:rsidRDefault="00A14F1B" w:rsidP="00CF23A3">
      <w:pPr>
        <w:tabs>
          <w:tab w:val="left" w:pos="450"/>
          <w:tab w:val="left" w:pos="2430"/>
          <w:tab w:val="left" w:pos="4500"/>
          <w:tab w:val="left" w:pos="6570"/>
          <w:tab w:val="left" w:pos="7920"/>
        </w:tabs>
        <w:spacing w:after="0"/>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CF23A3" w:rsidRPr="00CF23A3">
        <w:rPr>
          <w:rFonts w:ascii="Times New Roman" w:hAnsi="Times New Roman"/>
        </w:rPr>
        <w:t xml:space="preserve">Mr. H is preparing to show the class a Strobe demonstration when he realizes that his absent-mindedness has struck once more. He left the strobe on the counter in the back of the </w:t>
      </w:r>
      <w:r w:rsidR="00CF23A3" w:rsidRPr="00CF23A3">
        <w:rPr>
          <w:rFonts w:ascii="Times New Roman" w:hAnsi="Times New Roman"/>
        </w:rPr>
        <w:lastRenderedPageBreak/>
        <w:t>lab after the last class period. Starting 1.0 meter from the front of the room, Mr. H walks quickly to the back of the lab, picks up the strobe and returns to the middle of the classroom. The position-time gra</w:t>
      </w:r>
      <w:r w:rsidR="004B2367">
        <w:rPr>
          <w:rFonts w:ascii="Times New Roman" w:hAnsi="Times New Roman"/>
        </w:rPr>
        <w:t>ph below represents his motion.</w:t>
      </w:r>
    </w:p>
    <w:p w14:paraId="4FF93FDF" w14:textId="77777777" w:rsidR="00A14F1B" w:rsidRPr="00A14F1B" w:rsidRDefault="00A14F1B" w:rsidP="00A14F1B">
      <w:pPr>
        <w:tabs>
          <w:tab w:val="left" w:pos="450"/>
          <w:tab w:val="left" w:pos="2430"/>
          <w:tab w:val="left" w:pos="4500"/>
          <w:tab w:val="left" w:pos="6570"/>
          <w:tab w:val="left" w:pos="7920"/>
        </w:tabs>
        <w:spacing w:after="0"/>
        <w:ind w:left="450" w:hanging="450"/>
        <w:rPr>
          <w:rFonts w:ascii="Times New Roman" w:hAnsi="Times New Roman"/>
          <w:sz w:val="12"/>
        </w:rPr>
      </w:pPr>
    </w:p>
    <w:p w14:paraId="28142B00" w14:textId="77777777" w:rsidR="00A14F1B" w:rsidRDefault="00A14F1B" w:rsidP="00A14F1B">
      <w:pPr>
        <w:tabs>
          <w:tab w:val="left" w:pos="450"/>
          <w:tab w:val="left" w:pos="2430"/>
          <w:tab w:val="left" w:pos="4500"/>
          <w:tab w:val="left" w:pos="6570"/>
          <w:tab w:val="left" w:pos="7920"/>
        </w:tabs>
        <w:spacing w:after="0"/>
        <w:ind w:left="450" w:hanging="450"/>
        <w:jc w:val="center"/>
        <w:rPr>
          <w:rFonts w:ascii="Times New Roman" w:hAnsi="Times New Roman"/>
        </w:rPr>
      </w:pPr>
      <w:r w:rsidRPr="00A14F1B">
        <w:rPr>
          <w:noProof/>
        </w:rPr>
        <w:drawing>
          <wp:inline distT="0" distB="0" distL="0" distR="0" wp14:anchorId="0B0A6255" wp14:editId="286B15BF">
            <wp:extent cx="3657600" cy="1995741"/>
            <wp:effectExtent l="2540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3657600" cy="1995741"/>
                    </a:xfrm>
                    <a:prstGeom prst="rect">
                      <a:avLst/>
                    </a:prstGeom>
                    <a:noFill/>
                    <a:ln w="9525">
                      <a:noFill/>
                      <a:miter lim="800000"/>
                      <a:headEnd/>
                      <a:tailEnd/>
                    </a:ln>
                  </pic:spPr>
                </pic:pic>
              </a:graphicData>
            </a:graphic>
          </wp:inline>
        </w:drawing>
      </w:r>
    </w:p>
    <w:p w14:paraId="28C26270" w14:textId="77777777" w:rsidR="00A14F1B" w:rsidRPr="00A14F1B" w:rsidRDefault="00A14F1B" w:rsidP="00CF23A3">
      <w:pPr>
        <w:tabs>
          <w:tab w:val="left" w:pos="450"/>
          <w:tab w:val="left" w:pos="2430"/>
          <w:tab w:val="left" w:pos="4500"/>
          <w:tab w:val="left" w:pos="6570"/>
          <w:tab w:val="left" w:pos="7920"/>
        </w:tabs>
        <w:spacing w:after="0"/>
        <w:ind w:left="450" w:hanging="450"/>
        <w:rPr>
          <w:rFonts w:ascii="Times New Roman" w:hAnsi="Times New Roman"/>
          <w:sz w:val="12"/>
        </w:rPr>
      </w:pPr>
    </w:p>
    <w:p w14:paraId="44472872" w14:textId="77777777" w:rsidR="00CF23A3" w:rsidRPr="00CF23A3" w:rsidRDefault="00A14F1B" w:rsidP="00CF23A3">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00CF23A3" w:rsidRPr="00CF23A3">
        <w:rPr>
          <w:rFonts w:ascii="Times New Roman" w:hAnsi="Times New Roman"/>
        </w:rPr>
        <w:t>Use the graph to answer the next several questions.</w:t>
      </w:r>
    </w:p>
    <w:p w14:paraId="78E77B5F" w14:textId="77777777" w:rsidR="00A14F1B" w:rsidRPr="00A14F1B" w:rsidRDefault="00CF23A3" w:rsidP="00A14F1B">
      <w:pPr>
        <w:tabs>
          <w:tab w:val="left" w:pos="810"/>
          <w:tab w:val="left" w:pos="2430"/>
          <w:tab w:val="left" w:pos="4500"/>
          <w:tab w:val="left" w:pos="6570"/>
          <w:tab w:val="left" w:pos="7920"/>
        </w:tabs>
        <w:spacing w:after="0"/>
        <w:ind w:left="810" w:hanging="360"/>
        <w:rPr>
          <w:rFonts w:ascii="Times New Roman" w:hAnsi="Times New Roman"/>
        </w:rPr>
      </w:pPr>
      <w:r w:rsidRPr="00A14F1B">
        <w:rPr>
          <w:rFonts w:ascii="Times New Roman" w:hAnsi="Times New Roman"/>
          <w:bCs/>
        </w:rPr>
        <w:t>a.</w:t>
      </w:r>
      <w:r w:rsidR="00A14F1B">
        <w:rPr>
          <w:rFonts w:ascii="Times New Roman" w:hAnsi="Times New Roman"/>
        </w:rPr>
        <w:tab/>
      </w:r>
      <w:r w:rsidRPr="00A14F1B">
        <w:rPr>
          <w:rFonts w:ascii="Times New Roman" w:hAnsi="Times New Roman"/>
        </w:rPr>
        <w:t>What is the total distance walked by Mr. H during these 8.0 seconds?</w:t>
      </w:r>
    </w:p>
    <w:p w14:paraId="6374E32C" w14:textId="77777777" w:rsidR="00A14F1B" w:rsidRPr="00A14F1B" w:rsidRDefault="00CF23A3" w:rsidP="00A14F1B">
      <w:pPr>
        <w:tabs>
          <w:tab w:val="left" w:pos="810"/>
          <w:tab w:val="left" w:pos="2430"/>
          <w:tab w:val="left" w:pos="4500"/>
          <w:tab w:val="left" w:pos="6570"/>
          <w:tab w:val="left" w:pos="7920"/>
        </w:tabs>
        <w:spacing w:after="0"/>
        <w:ind w:left="810" w:hanging="360"/>
        <w:rPr>
          <w:rFonts w:ascii="Times New Roman" w:hAnsi="Times New Roman"/>
        </w:rPr>
      </w:pPr>
      <w:r w:rsidRPr="00A14F1B">
        <w:rPr>
          <w:rFonts w:ascii="Times New Roman" w:hAnsi="Times New Roman"/>
          <w:bCs/>
        </w:rPr>
        <w:t>b.</w:t>
      </w:r>
      <w:r w:rsidR="00A14F1B">
        <w:rPr>
          <w:rFonts w:ascii="Times New Roman" w:hAnsi="Times New Roman"/>
        </w:rPr>
        <w:tab/>
      </w:r>
      <w:r w:rsidRPr="00A14F1B">
        <w:rPr>
          <w:rFonts w:ascii="Times New Roman" w:hAnsi="Times New Roman"/>
        </w:rPr>
        <w:t>What is the average speed of</w:t>
      </w:r>
      <w:r w:rsidR="00A14F1B">
        <w:rPr>
          <w:rFonts w:ascii="Times New Roman" w:hAnsi="Times New Roman"/>
        </w:rPr>
        <w:t xml:space="preserve"> Mr. H during these 8.0 seconds?</w:t>
      </w:r>
    </w:p>
    <w:p w14:paraId="163BEBF9" w14:textId="77777777" w:rsidR="00A14F1B" w:rsidRPr="00A14F1B" w:rsidRDefault="00CF23A3" w:rsidP="00A14F1B">
      <w:pPr>
        <w:tabs>
          <w:tab w:val="left" w:pos="810"/>
          <w:tab w:val="left" w:pos="2430"/>
          <w:tab w:val="left" w:pos="4500"/>
          <w:tab w:val="left" w:pos="6570"/>
          <w:tab w:val="left" w:pos="7920"/>
        </w:tabs>
        <w:spacing w:after="0"/>
        <w:ind w:left="810" w:hanging="360"/>
        <w:rPr>
          <w:rFonts w:ascii="Times New Roman" w:hAnsi="Times New Roman"/>
        </w:rPr>
      </w:pPr>
      <w:r w:rsidRPr="00A14F1B">
        <w:rPr>
          <w:rFonts w:ascii="Times New Roman" w:hAnsi="Times New Roman"/>
          <w:bCs/>
        </w:rPr>
        <w:t>c.</w:t>
      </w:r>
      <w:r w:rsidR="00A14F1B">
        <w:rPr>
          <w:rFonts w:ascii="Times New Roman" w:hAnsi="Times New Roman"/>
        </w:rPr>
        <w:tab/>
      </w:r>
      <w:r w:rsidRPr="00A14F1B">
        <w:rPr>
          <w:rFonts w:ascii="Times New Roman" w:hAnsi="Times New Roman"/>
        </w:rPr>
        <w:t>What is the average velocity of Mr. H during these 8.0 seconds?</w:t>
      </w:r>
    </w:p>
    <w:p w14:paraId="13D872E5" w14:textId="77777777" w:rsidR="00A14F1B" w:rsidRPr="00A14F1B" w:rsidRDefault="00CF23A3" w:rsidP="00A14F1B">
      <w:pPr>
        <w:tabs>
          <w:tab w:val="left" w:pos="810"/>
          <w:tab w:val="left" w:pos="2430"/>
          <w:tab w:val="left" w:pos="4500"/>
          <w:tab w:val="left" w:pos="6570"/>
          <w:tab w:val="left" w:pos="7920"/>
        </w:tabs>
        <w:spacing w:after="0"/>
        <w:ind w:left="810" w:hanging="360"/>
        <w:rPr>
          <w:rFonts w:ascii="Times New Roman" w:hAnsi="Times New Roman"/>
        </w:rPr>
      </w:pPr>
      <w:r w:rsidRPr="00A14F1B">
        <w:rPr>
          <w:rFonts w:ascii="Times New Roman" w:hAnsi="Times New Roman"/>
          <w:bCs/>
        </w:rPr>
        <w:t>d.</w:t>
      </w:r>
      <w:r w:rsidR="00A14F1B">
        <w:rPr>
          <w:rFonts w:ascii="Times New Roman" w:hAnsi="Times New Roman"/>
        </w:rPr>
        <w:tab/>
      </w:r>
      <w:r w:rsidRPr="00A14F1B">
        <w:rPr>
          <w:rFonts w:ascii="Times New Roman" w:hAnsi="Times New Roman"/>
        </w:rPr>
        <w:t>How fast did Mr. H wal</w:t>
      </w:r>
      <w:r w:rsidR="004566E2">
        <w:rPr>
          <w:rFonts w:ascii="Times New Roman" w:hAnsi="Times New Roman"/>
        </w:rPr>
        <w:t>k during the first 5.0 seconds?</w:t>
      </w:r>
    </w:p>
    <w:p w14:paraId="71BC80F2" w14:textId="77777777" w:rsidR="00CF23A3" w:rsidRPr="00A14F1B" w:rsidRDefault="00CF23A3" w:rsidP="00A14F1B">
      <w:pPr>
        <w:tabs>
          <w:tab w:val="left" w:pos="810"/>
          <w:tab w:val="left" w:pos="2430"/>
          <w:tab w:val="left" w:pos="4500"/>
          <w:tab w:val="left" w:pos="6570"/>
          <w:tab w:val="left" w:pos="7920"/>
        </w:tabs>
        <w:spacing w:after="0"/>
        <w:ind w:left="810" w:hanging="360"/>
        <w:rPr>
          <w:rFonts w:ascii="Times New Roman" w:hAnsi="Times New Roman"/>
        </w:rPr>
      </w:pPr>
      <w:r w:rsidRPr="00A14F1B">
        <w:rPr>
          <w:rFonts w:ascii="Times New Roman" w:hAnsi="Times New Roman"/>
          <w:bCs/>
        </w:rPr>
        <w:t>e.</w:t>
      </w:r>
      <w:r w:rsidR="00A14F1B">
        <w:rPr>
          <w:rFonts w:ascii="Times New Roman" w:hAnsi="Times New Roman"/>
        </w:rPr>
        <w:tab/>
      </w:r>
      <w:r w:rsidRPr="00A14F1B">
        <w:rPr>
          <w:rFonts w:ascii="Times New Roman" w:hAnsi="Times New Roman"/>
        </w:rPr>
        <w:t>How fast did Mr. H walk during the last 3.0 seconds?</w:t>
      </w:r>
    </w:p>
    <w:p w14:paraId="67ABC83C" w14:textId="77777777" w:rsidR="00A14F1B" w:rsidRDefault="00A14F1B" w:rsidP="00CF23A3">
      <w:pPr>
        <w:tabs>
          <w:tab w:val="left" w:pos="450"/>
          <w:tab w:val="left" w:pos="2430"/>
          <w:tab w:val="left" w:pos="4500"/>
          <w:tab w:val="left" w:pos="6570"/>
          <w:tab w:val="left" w:pos="7920"/>
        </w:tabs>
        <w:spacing w:after="0"/>
        <w:ind w:left="450" w:hanging="450"/>
        <w:rPr>
          <w:rFonts w:ascii="Times New Roman" w:hAnsi="Times New Roman"/>
        </w:rPr>
      </w:pPr>
    </w:p>
    <w:p w14:paraId="442D9D9B" w14:textId="77777777" w:rsidR="00A14F1B" w:rsidRDefault="00A14F1B" w:rsidP="00CF23A3">
      <w:pPr>
        <w:tabs>
          <w:tab w:val="left" w:pos="450"/>
          <w:tab w:val="left" w:pos="2430"/>
          <w:tab w:val="left" w:pos="4500"/>
          <w:tab w:val="left" w:pos="6570"/>
          <w:tab w:val="left" w:pos="7920"/>
        </w:tabs>
        <w:spacing w:after="0"/>
        <w:ind w:left="450" w:hanging="450"/>
        <w:rPr>
          <w:rFonts w:ascii="Times New Roman" w:hAnsi="Times New Roman"/>
        </w:rPr>
      </w:pPr>
    </w:p>
    <w:p w14:paraId="25042E29" w14:textId="77777777" w:rsidR="00CF23A3" w:rsidRPr="00CF23A3" w:rsidRDefault="00CF23A3" w:rsidP="00CF23A3">
      <w:pPr>
        <w:tabs>
          <w:tab w:val="left" w:pos="450"/>
          <w:tab w:val="left" w:pos="2430"/>
          <w:tab w:val="left" w:pos="4500"/>
          <w:tab w:val="left" w:pos="6570"/>
          <w:tab w:val="left" w:pos="7920"/>
        </w:tabs>
        <w:spacing w:after="0"/>
        <w:ind w:left="450" w:hanging="450"/>
        <w:rPr>
          <w:rFonts w:ascii="Times New Roman" w:hAnsi="Times New Roman"/>
          <w:b/>
          <w:bCs/>
        </w:rPr>
      </w:pPr>
      <w:r w:rsidRPr="00CF23A3">
        <w:rPr>
          <w:rFonts w:ascii="Times New Roman" w:hAnsi="Times New Roman"/>
          <w:b/>
          <w:bCs/>
        </w:rPr>
        <w:t>Problem 12</w:t>
      </w:r>
    </w:p>
    <w:p w14:paraId="2C6B8F1F" w14:textId="77777777" w:rsidR="00CF23A3" w:rsidRPr="00CF23A3" w:rsidRDefault="00A14F1B" w:rsidP="00CF23A3">
      <w:pPr>
        <w:tabs>
          <w:tab w:val="left" w:pos="450"/>
          <w:tab w:val="left" w:pos="2430"/>
          <w:tab w:val="left" w:pos="4500"/>
          <w:tab w:val="left" w:pos="6570"/>
          <w:tab w:val="left" w:pos="7920"/>
        </w:tabs>
        <w:spacing w:after="0"/>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00CF23A3" w:rsidRPr="00CF23A3">
        <w:rPr>
          <w:rFonts w:ascii="Times New Roman" w:hAnsi="Times New Roman"/>
        </w:rPr>
        <w:t>The position-time graph below represents the motion of two students - Mac (in red) and Tosh (in blue) - as they enter and exit the school library during a passing period.</w:t>
      </w:r>
    </w:p>
    <w:p w14:paraId="355E62E4" w14:textId="77777777" w:rsidR="00A14F1B" w:rsidRPr="00A14F1B" w:rsidRDefault="00A14F1B" w:rsidP="00A14F1B">
      <w:pPr>
        <w:tabs>
          <w:tab w:val="left" w:pos="450"/>
          <w:tab w:val="left" w:pos="2430"/>
          <w:tab w:val="left" w:pos="4500"/>
          <w:tab w:val="left" w:pos="6570"/>
          <w:tab w:val="left" w:pos="7920"/>
        </w:tabs>
        <w:spacing w:after="0"/>
        <w:ind w:left="450" w:hanging="450"/>
        <w:rPr>
          <w:rFonts w:ascii="Times New Roman" w:hAnsi="Times New Roman"/>
          <w:sz w:val="12"/>
        </w:rPr>
      </w:pPr>
    </w:p>
    <w:p w14:paraId="01049B60" w14:textId="77777777" w:rsidR="00A14F1B" w:rsidRDefault="00A14F1B" w:rsidP="00A14F1B">
      <w:pPr>
        <w:tabs>
          <w:tab w:val="left" w:pos="450"/>
          <w:tab w:val="left" w:pos="2430"/>
          <w:tab w:val="left" w:pos="4500"/>
          <w:tab w:val="left" w:pos="6570"/>
          <w:tab w:val="left" w:pos="7920"/>
        </w:tabs>
        <w:spacing w:after="0"/>
        <w:ind w:left="450" w:hanging="450"/>
        <w:jc w:val="center"/>
        <w:rPr>
          <w:rFonts w:ascii="Times New Roman" w:hAnsi="Times New Roman"/>
        </w:rPr>
      </w:pPr>
      <w:r w:rsidRPr="00A14F1B">
        <w:rPr>
          <w:noProof/>
        </w:rPr>
        <w:drawing>
          <wp:inline distT="0" distB="0" distL="0" distR="0" wp14:anchorId="2F2E0313" wp14:editId="1338BCB5">
            <wp:extent cx="3657600" cy="1995741"/>
            <wp:effectExtent l="2540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3657600" cy="1995741"/>
                    </a:xfrm>
                    <a:prstGeom prst="rect">
                      <a:avLst/>
                    </a:prstGeom>
                    <a:noFill/>
                    <a:ln w="9525">
                      <a:noFill/>
                      <a:miter lim="800000"/>
                      <a:headEnd/>
                      <a:tailEnd/>
                    </a:ln>
                  </pic:spPr>
                </pic:pic>
              </a:graphicData>
            </a:graphic>
          </wp:inline>
        </w:drawing>
      </w:r>
    </w:p>
    <w:p w14:paraId="28C95D7C" w14:textId="77777777" w:rsidR="00A14F1B" w:rsidRPr="00A14F1B" w:rsidRDefault="00A14F1B" w:rsidP="00A14F1B">
      <w:pPr>
        <w:tabs>
          <w:tab w:val="left" w:pos="450"/>
          <w:tab w:val="left" w:pos="2430"/>
          <w:tab w:val="left" w:pos="4500"/>
          <w:tab w:val="left" w:pos="6570"/>
          <w:tab w:val="left" w:pos="7920"/>
        </w:tabs>
        <w:spacing w:after="0"/>
        <w:ind w:left="450" w:hanging="450"/>
        <w:rPr>
          <w:rFonts w:ascii="Times New Roman" w:hAnsi="Times New Roman"/>
          <w:sz w:val="12"/>
        </w:rPr>
      </w:pPr>
    </w:p>
    <w:p w14:paraId="50142CF2" w14:textId="77777777" w:rsidR="00CF23A3" w:rsidRPr="00CF23A3" w:rsidRDefault="00A14F1B" w:rsidP="00CF23A3">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00CF23A3" w:rsidRPr="00CF23A3">
        <w:rPr>
          <w:rFonts w:ascii="Times New Roman" w:hAnsi="Times New Roman"/>
        </w:rPr>
        <w:t>Use the graph to determine the speeds at which the two students move. (Ignore any stationary periods of time.) Then determine how much faster the fastest student moves than the slower student.</w:t>
      </w:r>
    </w:p>
    <w:p w14:paraId="310D2F85" w14:textId="77777777" w:rsidR="00A14F1B" w:rsidRDefault="00A14F1B" w:rsidP="00CF23A3">
      <w:pPr>
        <w:tabs>
          <w:tab w:val="left" w:pos="450"/>
          <w:tab w:val="left" w:pos="2430"/>
          <w:tab w:val="left" w:pos="4500"/>
          <w:tab w:val="left" w:pos="6570"/>
          <w:tab w:val="left" w:pos="7920"/>
        </w:tabs>
        <w:spacing w:after="0"/>
        <w:ind w:left="450" w:hanging="450"/>
        <w:rPr>
          <w:rFonts w:ascii="Times New Roman" w:hAnsi="Times New Roman"/>
        </w:rPr>
      </w:pPr>
    </w:p>
    <w:p w14:paraId="61E4DD2D" w14:textId="77777777" w:rsidR="00A14F1B" w:rsidRDefault="00A14F1B" w:rsidP="00CF23A3">
      <w:pPr>
        <w:tabs>
          <w:tab w:val="left" w:pos="450"/>
          <w:tab w:val="left" w:pos="2430"/>
          <w:tab w:val="left" w:pos="4500"/>
          <w:tab w:val="left" w:pos="6570"/>
          <w:tab w:val="left" w:pos="7920"/>
        </w:tabs>
        <w:spacing w:after="0"/>
        <w:ind w:left="450" w:hanging="450"/>
        <w:rPr>
          <w:rFonts w:ascii="Times New Roman" w:hAnsi="Times New Roman"/>
        </w:rPr>
      </w:pPr>
    </w:p>
    <w:p w14:paraId="2405FBB7" w14:textId="77777777" w:rsidR="00CF23A3" w:rsidRPr="00CF23A3" w:rsidRDefault="00CF23A3" w:rsidP="00CF23A3">
      <w:pPr>
        <w:tabs>
          <w:tab w:val="left" w:pos="450"/>
          <w:tab w:val="left" w:pos="2430"/>
          <w:tab w:val="left" w:pos="4500"/>
          <w:tab w:val="left" w:pos="6570"/>
          <w:tab w:val="left" w:pos="7920"/>
        </w:tabs>
        <w:spacing w:after="0"/>
        <w:ind w:left="450" w:hanging="450"/>
        <w:rPr>
          <w:rFonts w:ascii="Times New Roman" w:hAnsi="Times New Roman"/>
          <w:b/>
          <w:bCs/>
        </w:rPr>
      </w:pPr>
      <w:r w:rsidRPr="00CF23A3">
        <w:rPr>
          <w:rFonts w:ascii="Times New Roman" w:hAnsi="Times New Roman"/>
          <w:b/>
          <w:bCs/>
        </w:rPr>
        <w:t>Problem 13</w:t>
      </w:r>
    </w:p>
    <w:p w14:paraId="14965255" w14:textId="77777777" w:rsidR="00CF23A3" w:rsidRPr="00CF23A3" w:rsidRDefault="00CF23A3" w:rsidP="00CF23A3">
      <w:pPr>
        <w:tabs>
          <w:tab w:val="left" w:pos="450"/>
          <w:tab w:val="left" w:pos="2430"/>
          <w:tab w:val="left" w:pos="4500"/>
          <w:tab w:val="left" w:pos="6570"/>
          <w:tab w:val="left" w:pos="7920"/>
        </w:tabs>
        <w:spacing w:after="0"/>
        <w:ind w:left="450" w:hanging="450"/>
        <w:rPr>
          <w:rFonts w:ascii="Times New Roman" w:hAnsi="Times New Roman"/>
        </w:rPr>
      </w:pPr>
      <w:proofErr w:type="spellStart"/>
      <w:proofErr w:type="gramStart"/>
      <w:r>
        <w:rPr>
          <w:rFonts w:ascii="Times New Roman" w:hAnsi="Times New Roman"/>
        </w:rPr>
        <w:lastRenderedPageBreak/>
        <w:t>aa</w:t>
      </w:r>
      <w:proofErr w:type="spellEnd"/>
      <w:proofErr w:type="gramEnd"/>
      <w:r>
        <w:rPr>
          <w:rFonts w:ascii="Times New Roman" w:hAnsi="Times New Roman"/>
        </w:rPr>
        <w:t>.</w:t>
      </w:r>
      <w:r>
        <w:rPr>
          <w:rFonts w:ascii="Times New Roman" w:hAnsi="Times New Roman"/>
        </w:rPr>
        <w:tab/>
      </w:r>
      <w:proofErr w:type="spellStart"/>
      <w:r w:rsidRPr="00CF23A3">
        <w:rPr>
          <w:rFonts w:ascii="Times New Roman" w:hAnsi="Times New Roman"/>
        </w:rPr>
        <w:t>Renatta</w:t>
      </w:r>
      <w:proofErr w:type="spellEnd"/>
      <w:r w:rsidRPr="00CF23A3">
        <w:rPr>
          <w:rFonts w:ascii="Times New Roman" w:hAnsi="Times New Roman"/>
        </w:rPr>
        <w:t xml:space="preserve"> Gas did it again. She failed to fill up her tank during the last four weeks. The velocity-time graph below represents the last six seconds of motion her car before being stranded on a highway in route to her university.</w:t>
      </w:r>
    </w:p>
    <w:p w14:paraId="65E138DB" w14:textId="77777777" w:rsidR="00A14F1B" w:rsidRPr="00A14F1B" w:rsidRDefault="00A14F1B" w:rsidP="00A14F1B">
      <w:pPr>
        <w:tabs>
          <w:tab w:val="left" w:pos="450"/>
          <w:tab w:val="left" w:pos="2430"/>
          <w:tab w:val="left" w:pos="4500"/>
          <w:tab w:val="left" w:pos="6570"/>
          <w:tab w:val="left" w:pos="7920"/>
        </w:tabs>
        <w:spacing w:after="0"/>
        <w:ind w:left="450" w:hanging="450"/>
        <w:rPr>
          <w:rFonts w:ascii="Times New Roman" w:hAnsi="Times New Roman"/>
          <w:sz w:val="12"/>
        </w:rPr>
      </w:pPr>
    </w:p>
    <w:p w14:paraId="0C4F0952" w14:textId="77777777" w:rsidR="00CF23A3" w:rsidRDefault="00A14F1B" w:rsidP="00A14F1B">
      <w:pPr>
        <w:tabs>
          <w:tab w:val="left" w:pos="450"/>
          <w:tab w:val="left" w:pos="2430"/>
          <w:tab w:val="left" w:pos="4500"/>
          <w:tab w:val="left" w:pos="6570"/>
          <w:tab w:val="left" w:pos="7920"/>
        </w:tabs>
        <w:spacing w:after="0"/>
        <w:ind w:left="450" w:hanging="450"/>
        <w:jc w:val="center"/>
        <w:rPr>
          <w:rFonts w:ascii="Times New Roman" w:hAnsi="Times New Roman"/>
        </w:rPr>
      </w:pPr>
      <w:r w:rsidRPr="00A14F1B">
        <w:rPr>
          <w:noProof/>
        </w:rPr>
        <w:drawing>
          <wp:inline distT="0" distB="0" distL="0" distR="0" wp14:anchorId="02AC2634" wp14:editId="21424015">
            <wp:extent cx="3657600" cy="1783241"/>
            <wp:effectExtent l="2540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3657600" cy="1783241"/>
                    </a:xfrm>
                    <a:prstGeom prst="rect">
                      <a:avLst/>
                    </a:prstGeom>
                    <a:noFill/>
                    <a:ln w="9525">
                      <a:noFill/>
                      <a:miter lim="800000"/>
                      <a:headEnd/>
                      <a:tailEnd/>
                    </a:ln>
                  </pic:spPr>
                </pic:pic>
              </a:graphicData>
            </a:graphic>
          </wp:inline>
        </w:drawing>
      </w:r>
    </w:p>
    <w:p w14:paraId="4F254782" w14:textId="77777777" w:rsidR="00A14F1B" w:rsidRPr="00A14F1B" w:rsidRDefault="00A14F1B" w:rsidP="00A14F1B">
      <w:pPr>
        <w:tabs>
          <w:tab w:val="left" w:pos="450"/>
          <w:tab w:val="left" w:pos="2430"/>
          <w:tab w:val="left" w:pos="4500"/>
          <w:tab w:val="left" w:pos="6570"/>
          <w:tab w:val="left" w:pos="7920"/>
        </w:tabs>
        <w:spacing w:after="0"/>
        <w:ind w:left="450" w:hanging="450"/>
        <w:rPr>
          <w:rFonts w:ascii="Times New Roman" w:hAnsi="Times New Roman"/>
          <w:sz w:val="12"/>
        </w:rPr>
      </w:pPr>
    </w:p>
    <w:p w14:paraId="64353352" w14:textId="77777777" w:rsidR="00CF23A3" w:rsidRPr="00CF23A3" w:rsidRDefault="00CF23A3" w:rsidP="00CF23A3">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Pr="00CF23A3">
        <w:rPr>
          <w:rFonts w:ascii="Times New Roman" w:hAnsi="Times New Roman"/>
        </w:rPr>
        <w:t>Use this graph to determine...</w:t>
      </w:r>
    </w:p>
    <w:p w14:paraId="67FEBC9C" w14:textId="77777777" w:rsidR="00CF23A3" w:rsidRPr="00CF23A3" w:rsidRDefault="00CF23A3" w:rsidP="00CF23A3">
      <w:pPr>
        <w:tabs>
          <w:tab w:val="left" w:pos="810"/>
          <w:tab w:val="left" w:pos="2430"/>
          <w:tab w:val="left" w:pos="4500"/>
          <w:tab w:val="left" w:pos="6570"/>
          <w:tab w:val="left" w:pos="7920"/>
        </w:tabs>
        <w:spacing w:after="0"/>
        <w:ind w:left="810" w:hanging="360"/>
        <w:rPr>
          <w:rFonts w:ascii="Times New Roman" w:hAnsi="Times New Roman"/>
        </w:rPr>
      </w:pPr>
      <w:r w:rsidRPr="00CF23A3">
        <w:rPr>
          <w:rFonts w:ascii="Times New Roman" w:hAnsi="Times New Roman"/>
          <w:bCs/>
        </w:rPr>
        <w:t>a.</w:t>
      </w:r>
      <w:r w:rsidR="00FE16BB">
        <w:rPr>
          <w:rFonts w:ascii="Times New Roman" w:hAnsi="Times New Roman"/>
        </w:rPr>
        <w:tab/>
      </w:r>
      <w:r w:rsidRPr="00CF23A3">
        <w:rPr>
          <w:rFonts w:ascii="Times New Roman" w:hAnsi="Times New Roman"/>
        </w:rPr>
        <w:t>...</w:t>
      </w:r>
      <w:proofErr w:type="gramStart"/>
      <w:r w:rsidRPr="00CF23A3">
        <w:rPr>
          <w:rFonts w:ascii="Times New Roman" w:hAnsi="Times New Roman"/>
        </w:rPr>
        <w:t>the</w:t>
      </w:r>
      <w:proofErr w:type="gramEnd"/>
      <w:r w:rsidR="004566E2">
        <w:rPr>
          <w:rFonts w:ascii="Times New Roman" w:hAnsi="Times New Roman"/>
        </w:rPr>
        <w:t xml:space="preserve"> acceleration of </w:t>
      </w:r>
      <w:proofErr w:type="spellStart"/>
      <w:r w:rsidR="004566E2">
        <w:rPr>
          <w:rFonts w:ascii="Times New Roman" w:hAnsi="Times New Roman"/>
        </w:rPr>
        <w:t>Renatta's</w:t>
      </w:r>
      <w:proofErr w:type="spellEnd"/>
      <w:r w:rsidR="004566E2">
        <w:rPr>
          <w:rFonts w:ascii="Times New Roman" w:hAnsi="Times New Roman"/>
        </w:rPr>
        <w:t xml:space="preserve"> car.</w:t>
      </w:r>
    </w:p>
    <w:p w14:paraId="32969520" w14:textId="77777777" w:rsidR="00CF23A3" w:rsidRPr="00CF23A3" w:rsidRDefault="00CF23A3" w:rsidP="00CF23A3">
      <w:pPr>
        <w:tabs>
          <w:tab w:val="left" w:pos="810"/>
          <w:tab w:val="left" w:pos="2430"/>
          <w:tab w:val="left" w:pos="4500"/>
          <w:tab w:val="left" w:pos="6570"/>
          <w:tab w:val="left" w:pos="7920"/>
        </w:tabs>
        <w:spacing w:after="0"/>
        <w:ind w:left="810" w:hanging="360"/>
        <w:rPr>
          <w:rFonts w:ascii="Times New Roman" w:hAnsi="Times New Roman"/>
        </w:rPr>
      </w:pPr>
      <w:r w:rsidRPr="00CF23A3">
        <w:rPr>
          <w:rFonts w:ascii="Times New Roman" w:hAnsi="Times New Roman"/>
          <w:bCs/>
        </w:rPr>
        <w:t>b</w:t>
      </w:r>
      <w:r w:rsidRPr="00CF23A3">
        <w:rPr>
          <w:rFonts w:ascii="Times New Roman" w:hAnsi="Times New Roman"/>
          <w:b/>
          <w:bCs/>
        </w:rPr>
        <w:t>.</w:t>
      </w:r>
      <w:r w:rsidR="00FE16BB">
        <w:rPr>
          <w:rFonts w:ascii="Times New Roman" w:hAnsi="Times New Roman"/>
        </w:rPr>
        <w:tab/>
      </w:r>
      <w:r w:rsidRPr="00CF23A3">
        <w:rPr>
          <w:rFonts w:ascii="Times New Roman" w:hAnsi="Times New Roman"/>
        </w:rPr>
        <w:t>...the distance traveled during her last 6.0 seconds of motion.</w:t>
      </w:r>
    </w:p>
    <w:p w14:paraId="55E3A80B" w14:textId="77777777" w:rsidR="00CF23A3" w:rsidRDefault="00CF23A3" w:rsidP="00CF23A3">
      <w:pPr>
        <w:tabs>
          <w:tab w:val="left" w:pos="450"/>
          <w:tab w:val="left" w:pos="2430"/>
          <w:tab w:val="left" w:pos="4500"/>
          <w:tab w:val="left" w:pos="6570"/>
          <w:tab w:val="left" w:pos="7920"/>
        </w:tabs>
        <w:spacing w:after="0"/>
        <w:ind w:left="450" w:hanging="450"/>
        <w:rPr>
          <w:rFonts w:ascii="Times New Roman" w:hAnsi="Times New Roman"/>
        </w:rPr>
      </w:pPr>
    </w:p>
    <w:p w14:paraId="19B28969" w14:textId="77777777" w:rsidR="00CF23A3" w:rsidRDefault="00CF23A3" w:rsidP="00CF23A3">
      <w:pPr>
        <w:tabs>
          <w:tab w:val="left" w:pos="450"/>
          <w:tab w:val="left" w:pos="2430"/>
          <w:tab w:val="left" w:pos="4500"/>
          <w:tab w:val="left" w:pos="6570"/>
          <w:tab w:val="left" w:pos="7920"/>
        </w:tabs>
        <w:spacing w:after="0"/>
        <w:ind w:left="450" w:hanging="450"/>
        <w:rPr>
          <w:rFonts w:ascii="Times New Roman" w:hAnsi="Times New Roman"/>
        </w:rPr>
      </w:pPr>
    </w:p>
    <w:p w14:paraId="714E4BB2" w14:textId="77777777" w:rsidR="00CF23A3" w:rsidRPr="00CF23A3" w:rsidRDefault="00CF23A3" w:rsidP="00CF23A3">
      <w:pPr>
        <w:tabs>
          <w:tab w:val="left" w:pos="450"/>
          <w:tab w:val="left" w:pos="2430"/>
          <w:tab w:val="left" w:pos="4500"/>
          <w:tab w:val="left" w:pos="6570"/>
          <w:tab w:val="left" w:pos="7920"/>
        </w:tabs>
        <w:spacing w:after="0"/>
        <w:ind w:left="450" w:hanging="450"/>
        <w:rPr>
          <w:rFonts w:ascii="Times New Roman" w:hAnsi="Times New Roman"/>
          <w:b/>
          <w:bCs/>
        </w:rPr>
      </w:pPr>
      <w:r w:rsidRPr="00CF23A3">
        <w:rPr>
          <w:rFonts w:ascii="Times New Roman" w:hAnsi="Times New Roman"/>
          <w:b/>
          <w:bCs/>
        </w:rPr>
        <w:t>Problem 14</w:t>
      </w:r>
    </w:p>
    <w:p w14:paraId="63BAE199" w14:textId="77777777" w:rsidR="00CF23A3" w:rsidRDefault="00CF23A3" w:rsidP="00CF23A3">
      <w:pPr>
        <w:tabs>
          <w:tab w:val="left" w:pos="450"/>
          <w:tab w:val="left" w:pos="2430"/>
          <w:tab w:val="left" w:pos="4500"/>
          <w:tab w:val="left" w:pos="6570"/>
          <w:tab w:val="left" w:pos="7920"/>
        </w:tabs>
        <w:spacing w:after="0"/>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CF23A3">
        <w:rPr>
          <w:rFonts w:ascii="Times New Roman" w:hAnsi="Times New Roman"/>
        </w:rPr>
        <w:t xml:space="preserve">Marcus </w:t>
      </w:r>
      <w:proofErr w:type="spellStart"/>
      <w:r w:rsidRPr="00CF23A3">
        <w:rPr>
          <w:rFonts w:ascii="Times New Roman" w:hAnsi="Times New Roman"/>
        </w:rPr>
        <w:t>Tardee</w:t>
      </w:r>
      <w:proofErr w:type="spellEnd"/>
      <w:r w:rsidRPr="00CF23A3">
        <w:rPr>
          <w:rFonts w:ascii="Times New Roman" w:hAnsi="Times New Roman"/>
        </w:rPr>
        <w:t xml:space="preserve"> is driving his friends to school. With the start of school being only minutes away, he is unfortunately following a slow garbage truck. The truck finally turns down a side street and Marcus accelerates to a much more customary speed. The velocity-time gra</w:t>
      </w:r>
      <w:r w:rsidR="004B2367">
        <w:rPr>
          <w:rFonts w:ascii="Times New Roman" w:hAnsi="Times New Roman"/>
        </w:rPr>
        <w:t>ph below represents his motion.</w:t>
      </w:r>
    </w:p>
    <w:p w14:paraId="136DA731" w14:textId="77777777" w:rsidR="00A14F1B" w:rsidRPr="00A14F1B" w:rsidRDefault="00A14F1B" w:rsidP="00A14F1B">
      <w:pPr>
        <w:tabs>
          <w:tab w:val="left" w:pos="450"/>
          <w:tab w:val="left" w:pos="2430"/>
          <w:tab w:val="left" w:pos="4500"/>
          <w:tab w:val="left" w:pos="6570"/>
          <w:tab w:val="left" w:pos="7920"/>
        </w:tabs>
        <w:spacing w:after="0"/>
        <w:ind w:left="450" w:hanging="450"/>
        <w:rPr>
          <w:rFonts w:ascii="Times New Roman" w:hAnsi="Times New Roman"/>
          <w:sz w:val="12"/>
        </w:rPr>
      </w:pPr>
    </w:p>
    <w:p w14:paraId="70B3B8E5" w14:textId="77777777" w:rsidR="00CF23A3" w:rsidRDefault="00A14F1B" w:rsidP="00CF23A3">
      <w:pPr>
        <w:tabs>
          <w:tab w:val="left" w:pos="450"/>
          <w:tab w:val="left" w:pos="2430"/>
          <w:tab w:val="left" w:pos="4500"/>
          <w:tab w:val="left" w:pos="6570"/>
          <w:tab w:val="left" w:pos="7920"/>
        </w:tabs>
        <w:spacing w:after="0"/>
        <w:ind w:left="450" w:hanging="450"/>
        <w:jc w:val="center"/>
        <w:rPr>
          <w:rFonts w:ascii="Times New Roman" w:hAnsi="Times New Roman"/>
        </w:rPr>
      </w:pPr>
      <w:r w:rsidRPr="00A14F1B">
        <w:rPr>
          <w:noProof/>
        </w:rPr>
        <w:drawing>
          <wp:inline distT="0" distB="0" distL="0" distR="0" wp14:anchorId="05A11909" wp14:editId="104A299E">
            <wp:extent cx="3657600" cy="1783241"/>
            <wp:effectExtent l="2540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3657600" cy="1783241"/>
                    </a:xfrm>
                    <a:prstGeom prst="rect">
                      <a:avLst/>
                    </a:prstGeom>
                    <a:noFill/>
                    <a:ln w="9525">
                      <a:noFill/>
                      <a:miter lim="800000"/>
                      <a:headEnd/>
                      <a:tailEnd/>
                    </a:ln>
                  </pic:spPr>
                </pic:pic>
              </a:graphicData>
            </a:graphic>
          </wp:inline>
        </w:drawing>
      </w:r>
    </w:p>
    <w:p w14:paraId="39C92EF0" w14:textId="77777777" w:rsidR="00CF23A3" w:rsidRPr="00A14F1B" w:rsidRDefault="00CF23A3" w:rsidP="00CF23A3">
      <w:pPr>
        <w:tabs>
          <w:tab w:val="left" w:pos="450"/>
          <w:tab w:val="left" w:pos="2430"/>
          <w:tab w:val="left" w:pos="4500"/>
          <w:tab w:val="left" w:pos="6570"/>
          <w:tab w:val="left" w:pos="7920"/>
        </w:tabs>
        <w:spacing w:after="0"/>
        <w:ind w:left="450" w:hanging="450"/>
        <w:rPr>
          <w:rFonts w:ascii="Times New Roman" w:hAnsi="Times New Roman"/>
          <w:sz w:val="12"/>
        </w:rPr>
      </w:pPr>
    </w:p>
    <w:p w14:paraId="761A8FDD" w14:textId="77777777" w:rsidR="00CF23A3" w:rsidRPr="00CF23A3" w:rsidRDefault="00CF23A3" w:rsidP="00CF23A3">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Pr="00CF23A3">
        <w:rPr>
          <w:rFonts w:ascii="Times New Roman" w:hAnsi="Times New Roman"/>
        </w:rPr>
        <w:t>Use the graph to answer the following questions.</w:t>
      </w:r>
    </w:p>
    <w:p w14:paraId="740E19F4" w14:textId="77777777" w:rsidR="00CF23A3" w:rsidRPr="00CF23A3" w:rsidRDefault="00CF23A3" w:rsidP="00CF23A3">
      <w:pPr>
        <w:tabs>
          <w:tab w:val="left" w:pos="810"/>
          <w:tab w:val="left" w:pos="2430"/>
          <w:tab w:val="left" w:pos="4500"/>
          <w:tab w:val="left" w:pos="6570"/>
          <w:tab w:val="left" w:pos="7920"/>
        </w:tabs>
        <w:spacing w:after="0"/>
        <w:ind w:left="810" w:hanging="360"/>
        <w:rPr>
          <w:rFonts w:ascii="Times New Roman" w:hAnsi="Times New Roman"/>
        </w:rPr>
      </w:pPr>
      <w:r w:rsidRPr="00CF23A3">
        <w:rPr>
          <w:rFonts w:ascii="Times New Roman" w:hAnsi="Times New Roman"/>
          <w:bCs/>
        </w:rPr>
        <w:t>a.</w:t>
      </w:r>
      <w:r>
        <w:rPr>
          <w:rFonts w:ascii="Times New Roman" w:hAnsi="Times New Roman"/>
        </w:rPr>
        <w:tab/>
      </w:r>
      <w:r w:rsidRPr="00CF23A3">
        <w:rPr>
          <w:rFonts w:ascii="Times New Roman" w:hAnsi="Times New Roman"/>
        </w:rPr>
        <w:t>How fast was Marcus traveling while following the garbage truck?</w:t>
      </w:r>
    </w:p>
    <w:p w14:paraId="5C068B77" w14:textId="77777777" w:rsidR="00CF23A3" w:rsidRPr="00CF23A3" w:rsidRDefault="00CF23A3" w:rsidP="00CF23A3">
      <w:pPr>
        <w:tabs>
          <w:tab w:val="left" w:pos="810"/>
          <w:tab w:val="left" w:pos="2430"/>
          <w:tab w:val="left" w:pos="4500"/>
          <w:tab w:val="left" w:pos="6570"/>
          <w:tab w:val="left" w:pos="7920"/>
        </w:tabs>
        <w:spacing w:after="0"/>
        <w:ind w:left="810" w:hanging="360"/>
        <w:rPr>
          <w:rFonts w:ascii="Times New Roman" w:hAnsi="Times New Roman"/>
        </w:rPr>
      </w:pPr>
      <w:r w:rsidRPr="00CF23A3">
        <w:rPr>
          <w:rFonts w:ascii="Times New Roman" w:hAnsi="Times New Roman"/>
          <w:bCs/>
        </w:rPr>
        <w:t>b.</w:t>
      </w:r>
      <w:r w:rsidR="00FE16BB">
        <w:rPr>
          <w:rFonts w:ascii="Times New Roman" w:hAnsi="Times New Roman"/>
        </w:rPr>
        <w:tab/>
      </w:r>
      <w:r w:rsidRPr="00CF23A3">
        <w:rPr>
          <w:rFonts w:ascii="Times New Roman" w:hAnsi="Times New Roman"/>
        </w:rPr>
        <w:t>Determine the distance traveled during the first 4.0 se</w:t>
      </w:r>
      <w:r w:rsidR="004566E2">
        <w:rPr>
          <w:rFonts w:ascii="Times New Roman" w:hAnsi="Times New Roman"/>
        </w:rPr>
        <w:t>conds represented on the graph.</w:t>
      </w:r>
    </w:p>
    <w:p w14:paraId="02214EBE" w14:textId="77777777" w:rsidR="00CF23A3" w:rsidRPr="00CF23A3" w:rsidRDefault="00CF23A3" w:rsidP="00CF23A3">
      <w:pPr>
        <w:tabs>
          <w:tab w:val="left" w:pos="810"/>
          <w:tab w:val="left" w:pos="2430"/>
          <w:tab w:val="left" w:pos="4500"/>
          <w:tab w:val="left" w:pos="6570"/>
          <w:tab w:val="left" w:pos="7920"/>
        </w:tabs>
        <w:spacing w:after="0"/>
        <w:ind w:left="810" w:hanging="360"/>
        <w:rPr>
          <w:rFonts w:ascii="Times New Roman" w:hAnsi="Times New Roman"/>
        </w:rPr>
      </w:pPr>
      <w:r w:rsidRPr="00CF23A3">
        <w:rPr>
          <w:rFonts w:ascii="Times New Roman" w:hAnsi="Times New Roman"/>
          <w:bCs/>
        </w:rPr>
        <w:t>c.</w:t>
      </w:r>
      <w:r w:rsidR="00FE16BB">
        <w:rPr>
          <w:rFonts w:ascii="Times New Roman" w:hAnsi="Times New Roman"/>
        </w:rPr>
        <w:tab/>
      </w:r>
      <w:r w:rsidRPr="00CF23A3">
        <w:rPr>
          <w:rFonts w:ascii="Times New Roman" w:hAnsi="Times New Roman"/>
        </w:rPr>
        <w:t>Determine the acceleration of the car once the garbage tru</w:t>
      </w:r>
      <w:r w:rsidR="004566E2">
        <w:rPr>
          <w:rFonts w:ascii="Times New Roman" w:hAnsi="Times New Roman"/>
        </w:rPr>
        <w:t>ck turned onto the side street.</w:t>
      </w:r>
    </w:p>
    <w:p w14:paraId="52D681D3" w14:textId="77777777" w:rsidR="00CF23A3" w:rsidRPr="00CF23A3" w:rsidRDefault="00CF23A3" w:rsidP="00CF23A3">
      <w:pPr>
        <w:tabs>
          <w:tab w:val="left" w:pos="810"/>
          <w:tab w:val="left" w:pos="2430"/>
          <w:tab w:val="left" w:pos="4500"/>
          <w:tab w:val="left" w:pos="6570"/>
          <w:tab w:val="left" w:pos="7920"/>
        </w:tabs>
        <w:spacing w:after="0"/>
        <w:ind w:left="810" w:hanging="360"/>
        <w:rPr>
          <w:rFonts w:ascii="Times New Roman" w:hAnsi="Times New Roman"/>
        </w:rPr>
      </w:pPr>
      <w:r w:rsidRPr="00CF23A3">
        <w:rPr>
          <w:rFonts w:ascii="Times New Roman" w:hAnsi="Times New Roman"/>
          <w:bCs/>
        </w:rPr>
        <w:t>d.</w:t>
      </w:r>
      <w:r w:rsidR="00FE16BB">
        <w:rPr>
          <w:rFonts w:ascii="Times New Roman" w:hAnsi="Times New Roman"/>
        </w:rPr>
        <w:tab/>
      </w:r>
      <w:r w:rsidRPr="00CF23A3">
        <w:rPr>
          <w:rFonts w:ascii="Times New Roman" w:hAnsi="Times New Roman"/>
        </w:rPr>
        <w:t>Determine the distance traveled by the car during the last 6.0 seconds of motion.</w:t>
      </w:r>
    </w:p>
    <w:p w14:paraId="0A3F5B57" w14:textId="77777777" w:rsidR="00CF23A3" w:rsidRDefault="00CF23A3" w:rsidP="00CF23A3">
      <w:pPr>
        <w:tabs>
          <w:tab w:val="left" w:pos="450"/>
          <w:tab w:val="left" w:pos="2430"/>
          <w:tab w:val="left" w:pos="4500"/>
          <w:tab w:val="left" w:pos="6570"/>
          <w:tab w:val="left" w:pos="7920"/>
        </w:tabs>
        <w:spacing w:after="0"/>
        <w:ind w:left="450" w:hanging="450"/>
        <w:rPr>
          <w:rFonts w:ascii="Times New Roman" w:hAnsi="Times New Roman"/>
        </w:rPr>
      </w:pPr>
    </w:p>
    <w:p w14:paraId="3B9FE15D" w14:textId="77777777" w:rsidR="00CF23A3" w:rsidRDefault="00CF23A3" w:rsidP="00CF23A3">
      <w:pPr>
        <w:tabs>
          <w:tab w:val="left" w:pos="450"/>
          <w:tab w:val="left" w:pos="2430"/>
          <w:tab w:val="left" w:pos="4500"/>
          <w:tab w:val="left" w:pos="6570"/>
          <w:tab w:val="left" w:pos="7920"/>
        </w:tabs>
        <w:spacing w:after="0"/>
        <w:ind w:left="450" w:hanging="450"/>
        <w:rPr>
          <w:rFonts w:ascii="Times New Roman" w:hAnsi="Times New Roman"/>
        </w:rPr>
      </w:pPr>
    </w:p>
    <w:p w14:paraId="7F956E92" w14:textId="77777777" w:rsidR="00CF23A3" w:rsidRPr="00CF23A3" w:rsidRDefault="00CF23A3" w:rsidP="00CF23A3">
      <w:pPr>
        <w:tabs>
          <w:tab w:val="left" w:pos="450"/>
          <w:tab w:val="left" w:pos="2430"/>
          <w:tab w:val="left" w:pos="4500"/>
          <w:tab w:val="left" w:pos="6570"/>
          <w:tab w:val="left" w:pos="7920"/>
        </w:tabs>
        <w:spacing w:after="0"/>
        <w:ind w:left="450" w:hanging="450"/>
        <w:rPr>
          <w:rFonts w:ascii="Times New Roman" w:hAnsi="Times New Roman"/>
          <w:b/>
          <w:bCs/>
        </w:rPr>
      </w:pPr>
      <w:r w:rsidRPr="00CF23A3">
        <w:rPr>
          <w:rFonts w:ascii="Times New Roman" w:hAnsi="Times New Roman"/>
          <w:b/>
          <w:bCs/>
        </w:rPr>
        <w:t>Problem 15</w:t>
      </w:r>
    </w:p>
    <w:p w14:paraId="22BFC350" w14:textId="77777777" w:rsidR="00CF23A3" w:rsidRPr="00CF23A3" w:rsidRDefault="00CF23A3" w:rsidP="00CF23A3">
      <w:pPr>
        <w:tabs>
          <w:tab w:val="left" w:pos="450"/>
          <w:tab w:val="left" w:pos="2430"/>
          <w:tab w:val="left" w:pos="4500"/>
          <w:tab w:val="left" w:pos="6570"/>
          <w:tab w:val="left" w:pos="7920"/>
        </w:tabs>
        <w:spacing w:after="0"/>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CF23A3">
        <w:rPr>
          <w:rFonts w:ascii="Times New Roman" w:hAnsi="Times New Roman"/>
        </w:rPr>
        <w:t>The velocity-time graph below represents the motion of a car on a city street.</w:t>
      </w:r>
    </w:p>
    <w:p w14:paraId="31B499AC" w14:textId="77777777" w:rsidR="00CF23A3" w:rsidRPr="00A14F1B" w:rsidRDefault="00CF23A3" w:rsidP="00CF23A3">
      <w:pPr>
        <w:tabs>
          <w:tab w:val="left" w:pos="450"/>
          <w:tab w:val="left" w:pos="2430"/>
          <w:tab w:val="left" w:pos="4500"/>
          <w:tab w:val="left" w:pos="6570"/>
          <w:tab w:val="left" w:pos="7920"/>
        </w:tabs>
        <w:spacing w:after="0"/>
        <w:ind w:left="450" w:hanging="450"/>
        <w:rPr>
          <w:rFonts w:ascii="Times New Roman" w:hAnsi="Times New Roman"/>
          <w:sz w:val="12"/>
        </w:rPr>
      </w:pPr>
    </w:p>
    <w:p w14:paraId="78782B81" w14:textId="77777777" w:rsidR="00CF23A3" w:rsidRDefault="00A14F1B" w:rsidP="00CF23A3">
      <w:pPr>
        <w:tabs>
          <w:tab w:val="left" w:pos="450"/>
          <w:tab w:val="left" w:pos="2430"/>
          <w:tab w:val="left" w:pos="4500"/>
          <w:tab w:val="left" w:pos="6570"/>
          <w:tab w:val="left" w:pos="7920"/>
        </w:tabs>
        <w:spacing w:after="0"/>
        <w:ind w:left="450" w:hanging="450"/>
        <w:jc w:val="center"/>
        <w:rPr>
          <w:rFonts w:ascii="Times New Roman" w:hAnsi="Times New Roman"/>
        </w:rPr>
      </w:pPr>
      <w:r w:rsidRPr="00A14F1B">
        <w:rPr>
          <w:noProof/>
        </w:rPr>
        <w:lastRenderedPageBreak/>
        <w:drawing>
          <wp:inline distT="0" distB="0" distL="0" distR="0" wp14:anchorId="082B407C" wp14:editId="7E557D5B">
            <wp:extent cx="3657600" cy="1783241"/>
            <wp:effectExtent l="2540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3657600" cy="1783241"/>
                    </a:xfrm>
                    <a:prstGeom prst="rect">
                      <a:avLst/>
                    </a:prstGeom>
                    <a:noFill/>
                    <a:ln w="9525">
                      <a:noFill/>
                      <a:miter lim="800000"/>
                      <a:headEnd/>
                      <a:tailEnd/>
                    </a:ln>
                  </pic:spPr>
                </pic:pic>
              </a:graphicData>
            </a:graphic>
          </wp:inline>
        </w:drawing>
      </w:r>
    </w:p>
    <w:p w14:paraId="3529F3C4" w14:textId="77777777" w:rsidR="00CF23A3" w:rsidRPr="00A14F1B" w:rsidRDefault="00CF23A3" w:rsidP="00CF23A3">
      <w:pPr>
        <w:tabs>
          <w:tab w:val="left" w:pos="450"/>
          <w:tab w:val="left" w:pos="2430"/>
          <w:tab w:val="left" w:pos="4500"/>
          <w:tab w:val="left" w:pos="6570"/>
          <w:tab w:val="left" w:pos="7920"/>
        </w:tabs>
        <w:spacing w:after="0"/>
        <w:ind w:left="450" w:hanging="450"/>
        <w:rPr>
          <w:rFonts w:ascii="Times New Roman" w:hAnsi="Times New Roman"/>
          <w:sz w:val="12"/>
        </w:rPr>
      </w:pPr>
    </w:p>
    <w:p w14:paraId="25798271" w14:textId="77777777" w:rsidR="00CF23A3" w:rsidRPr="00CF23A3" w:rsidRDefault="00CF23A3" w:rsidP="00CF23A3">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Pr="00CF23A3">
        <w:rPr>
          <w:rFonts w:ascii="Times New Roman" w:hAnsi="Times New Roman"/>
        </w:rPr>
        <w:t xml:space="preserve">Use the graph to determine the acceleration values of the car </w:t>
      </w:r>
      <w:proofErr w:type="gramStart"/>
      <w:r w:rsidRPr="00CF23A3">
        <w:rPr>
          <w:rFonts w:ascii="Times New Roman" w:hAnsi="Times New Roman"/>
        </w:rPr>
        <w:t>at ...</w:t>
      </w:r>
      <w:proofErr w:type="gramEnd"/>
    </w:p>
    <w:p w14:paraId="418DF388" w14:textId="77777777" w:rsidR="00CF23A3" w:rsidRPr="00CF23A3" w:rsidRDefault="00CF23A3" w:rsidP="00CF23A3">
      <w:pPr>
        <w:tabs>
          <w:tab w:val="left" w:pos="810"/>
          <w:tab w:val="left" w:pos="2430"/>
          <w:tab w:val="left" w:pos="4500"/>
          <w:tab w:val="left" w:pos="6570"/>
          <w:tab w:val="left" w:pos="7920"/>
        </w:tabs>
        <w:spacing w:after="0"/>
        <w:ind w:left="810" w:hanging="360"/>
        <w:rPr>
          <w:rFonts w:ascii="Times New Roman" w:hAnsi="Times New Roman"/>
        </w:rPr>
      </w:pPr>
      <w:r w:rsidRPr="00CF23A3">
        <w:rPr>
          <w:rFonts w:ascii="Times New Roman" w:hAnsi="Times New Roman"/>
          <w:bCs/>
        </w:rPr>
        <w:t>a.</w:t>
      </w:r>
      <w:r>
        <w:rPr>
          <w:rFonts w:ascii="Times New Roman" w:hAnsi="Times New Roman"/>
        </w:rPr>
        <w:tab/>
      </w:r>
      <w:r w:rsidR="004566E2">
        <w:rPr>
          <w:rFonts w:ascii="Times New Roman" w:hAnsi="Times New Roman"/>
        </w:rPr>
        <w:t>1.4 seconds.</w:t>
      </w:r>
    </w:p>
    <w:p w14:paraId="7DC47102" w14:textId="77777777" w:rsidR="00CF23A3" w:rsidRPr="00CF23A3" w:rsidRDefault="00CF23A3" w:rsidP="00CF23A3">
      <w:pPr>
        <w:tabs>
          <w:tab w:val="left" w:pos="810"/>
          <w:tab w:val="left" w:pos="2430"/>
          <w:tab w:val="left" w:pos="4500"/>
          <w:tab w:val="left" w:pos="6570"/>
          <w:tab w:val="left" w:pos="7920"/>
        </w:tabs>
        <w:spacing w:after="0"/>
        <w:ind w:left="810" w:hanging="360"/>
        <w:rPr>
          <w:rFonts w:ascii="Times New Roman" w:hAnsi="Times New Roman"/>
        </w:rPr>
      </w:pPr>
      <w:r w:rsidRPr="00CF23A3">
        <w:rPr>
          <w:rFonts w:ascii="Times New Roman" w:hAnsi="Times New Roman"/>
          <w:bCs/>
        </w:rPr>
        <w:t>b.</w:t>
      </w:r>
      <w:r>
        <w:rPr>
          <w:rFonts w:ascii="Times New Roman" w:hAnsi="Times New Roman"/>
        </w:rPr>
        <w:tab/>
      </w:r>
      <w:r w:rsidR="004566E2">
        <w:rPr>
          <w:rFonts w:ascii="Times New Roman" w:hAnsi="Times New Roman"/>
        </w:rPr>
        <w:t>6.8 seconds.</w:t>
      </w:r>
    </w:p>
    <w:p w14:paraId="74305A4D" w14:textId="77777777" w:rsidR="00CF23A3" w:rsidRPr="00CF23A3" w:rsidRDefault="00CF23A3" w:rsidP="00CF23A3">
      <w:pPr>
        <w:tabs>
          <w:tab w:val="left" w:pos="810"/>
          <w:tab w:val="left" w:pos="2430"/>
          <w:tab w:val="left" w:pos="4500"/>
          <w:tab w:val="left" w:pos="6570"/>
          <w:tab w:val="left" w:pos="7920"/>
        </w:tabs>
        <w:spacing w:after="0"/>
        <w:ind w:left="810" w:hanging="360"/>
        <w:rPr>
          <w:rFonts w:ascii="Times New Roman" w:hAnsi="Times New Roman"/>
        </w:rPr>
      </w:pPr>
      <w:r w:rsidRPr="00CF23A3">
        <w:rPr>
          <w:rFonts w:ascii="Times New Roman" w:hAnsi="Times New Roman"/>
          <w:bCs/>
        </w:rPr>
        <w:t>c.</w:t>
      </w:r>
      <w:r>
        <w:rPr>
          <w:rFonts w:ascii="Times New Roman" w:hAnsi="Times New Roman"/>
        </w:rPr>
        <w:tab/>
      </w:r>
      <w:r w:rsidR="004566E2">
        <w:rPr>
          <w:rFonts w:ascii="Times New Roman" w:hAnsi="Times New Roman"/>
        </w:rPr>
        <w:t>11.6 seconds.</w:t>
      </w:r>
    </w:p>
    <w:p w14:paraId="7E05307C" w14:textId="77777777" w:rsidR="00CF23A3" w:rsidRPr="00CF23A3" w:rsidRDefault="00CF23A3" w:rsidP="00CF23A3">
      <w:pPr>
        <w:tabs>
          <w:tab w:val="left" w:pos="810"/>
          <w:tab w:val="left" w:pos="2430"/>
          <w:tab w:val="left" w:pos="4500"/>
          <w:tab w:val="left" w:pos="6570"/>
          <w:tab w:val="left" w:pos="7920"/>
        </w:tabs>
        <w:spacing w:after="0"/>
        <w:ind w:left="810" w:hanging="360"/>
        <w:rPr>
          <w:rFonts w:ascii="Times New Roman" w:hAnsi="Times New Roman"/>
        </w:rPr>
      </w:pPr>
      <w:r w:rsidRPr="00CF23A3">
        <w:rPr>
          <w:rFonts w:ascii="Times New Roman" w:hAnsi="Times New Roman"/>
          <w:bCs/>
        </w:rPr>
        <w:t>d.</w:t>
      </w:r>
      <w:r>
        <w:rPr>
          <w:rFonts w:ascii="Times New Roman" w:hAnsi="Times New Roman"/>
        </w:rPr>
        <w:tab/>
      </w:r>
      <w:r w:rsidRPr="00CF23A3">
        <w:rPr>
          <w:rFonts w:ascii="Times New Roman" w:hAnsi="Times New Roman"/>
        </w:rPr>
        <w:t>17.6 seconds.</w:t>
      </w:r>
    </w:p>
    <w:p w14:paraId="2821F045" w14:textId="77777777" w:rsidR="00CF23A3" w:rsidRDefault="00CF23A3" w:rsidP="00CF23A3">
      <w:pPr>
        <w:tabs>
          <w:tab w:val="left" w:pos="450"/>
          <w:tab w:val="left" w:pos="2430"/>
          <w:tab w:val="left" w:pos="4500"/>
          <w:tab w:val="left" w:pos="6570"/>
          <w:tab w:val="left" w:pos="7920"/>
        </w:tabs>
        <w:spacing w:after="0"/>
        <w:ind w:left="450" w:hanging="450"/>
        <w:rPr>
          <w:rFonts w:ascii="Times New Roman" w:hAnsi="Times New Roman"/>
        </w:rPr>
      </w:pPr>
    </w:p>
    <w:p w14:paraId="390B5E35" w14:textId="77777777" w:rsidR="00CF23A3" w:rsidRDefault="00CF23A3" w:rsidP="00CF23A3">
      <w:pPr>
        <w:tabs>
          <w:tab w:val="left" w:pos="450"/>
          <w:tab w:val="left" w:pos="2430"/>
          <w:tab w:val="left" w:pos="4500"/>
          <w:tab w:val="left" w:pos="6570"/>
          <w:tab w:val="left" w:pos="7920"/>
        </w:tabs>
        <w:spacing w:after="0"/>
        <w:ind w:left="450" w:hanging="450"/>
        <w:rPr>
          <w:rFonts w:ascii="Times New Roman" w:hAnsi="Times New Roman"/>
        </w:rPr>
      </w:pPr>
    </w:p>
    <w:p w14:paraId="0429FA9D" w14:textId="77777777" w:rsidR="00CF23A3" w:rsidRPr="00CF23A3" w:rsidRDefault="00CF23A3" w:rsidP="00CF23A3">
      <w:pPr>
        <w:tabs>
          <w:tab w:val="left" w:pos="450"/>
          <w:tab w:val="left" w:pos="2430"/>
          <w:tab w:val="left" w:pos="4500"/>
          <w:tab w:val="left" w:pos="6570"/>
          <w:tab w:val="left" w:pos="7920"/>
        </w:tabs>
        <w:spacing w:after="0"/>
        <w:ind w:left="450" w:hanging="450"/>
        <w:rPr>
          <w:rFonts w:ascii="Times New Roman" w:hAnsi="Times New Roman"/>
          <w:b/>
          <w:bCs/>
        </w:rPr>
      </w:pPr>
      <w:r w:rsidRPr="00CF23A3">
        <w:rPr>
          <w:rFonts w:ascii="Times New Roman" w:hAnsi="Times New Roman"/>
          <w:b/>
          <w:bCs/>
        </w:rPr>
        <w:t>Problem 16</w:t>
      </w:r>
    </w:p>
    <w:p w14:paraId="598006F7" w14:textId="77777777" w:rsidR="00A14F1B" w:rsidRDefault="00CF23A3" w:rsidP="00CF23A3">
      <w:pPr>
        <w:tabs>
          <w:tab w:val="left" w:pos="450"/>
          <w:tab w:val="left" w:pos="2430"/>
          <w:tab w:val="left" w:pos="4500"/>
          <w:tab w:val="left" w:pos="6570"/>
          <w:tab w:val="left" w:pos="7920"/>
        </w:tabs>
        <w:spacing w:after="0"/>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CF23A3">
        <w:rPr>
          <w:rFonts w:ascii="Times New Roman" w:hAnsi="Times New Roman"/>
        </w:rPr>
        <w:t xml:space="preserve">After a long soccer practice down at the neighborhood soccer fields, Suzie begins walking up the steep hill towards her home. She gives her soccer ball a kick up the hill and continues walking towards it, meeting the ball as it is rolling back down. The velocity-time graph below </w:t>
      </w:r>
      <w:r w:rsidR="004B2367">
        <w:rPr>
          <w:rFonts w:ascii="Times New Roman" w:hAnsi="Times New Roman"/>
        </w:rPr>
        <w:t>depicts the motion of the ball.</w:t>
      </w:r>
    </w:p>
    <w:p w14:paraId="1F9818D6" w14:textId="77777777" w:rsidR="00A14F1B" w:rsidRPr="00A14F1B" w:rsidRDefault="00A14F1B" w:rsidP="00CF23A3">
      <w:pPr>
        <w:tabs>
          <w:tab w:val="left" w:pos="450"/>
          <w:tab w:val="left" w:pos="2430"/>
          <w:tab w:val="left" w:pos="4500"/>
          <w:tab w:val="left" w:pos="6570"/>
          <w:tab w:val="left" w:pos="7920"/>
        </w:tabs>
        <w:spacing w:after="0"/>
        <w:ind w:left="450" w:hanging="450"/>
        <w:rPr>
          <w:rFonts w:ascii="Times New Roman" w:hAnsi="Times New Roman"/>
          <w:sz w:val="16"/>
        </w:rPr>
      </w:pPr>
    </w:p>
    <w:p w14:paraId="28FD7AD2" w14:textId="77777777" w:rsidR="00A14F1B" w:rsidRDefault="00A14F1B" w:rsidP="00A14F1B">
      <w:pPr>
        <w:tabs>
          <w:tab w:val="left" w:pos="450"/>
          <w:tab w:val="left" w:pos="2430"/>
          <w:tab w:val="left" w:pos="4500"/>
          <w:tab w:val="left" w:pos="6570"/>
          <w:tab w:val="left" w:pos="7920"/>
        </w:tabs>
        <w:spacing w:after="0"/>
        <w:ind w:left="450" w:hanging="450"/>
        <w:jc w:val="center"/>
        <w:rPr>
          <w:rFonts w:ascii="Times New Roman" w:hAnsi="Times New Roman"/>
        </w:rPr>
      </w:pPr>
      <w:r w:rsidRPr="00A14F1B">
        <w:rPr>
          <w:noProof/>
        </w:rPr>
        <w:drawing>
          <wp:inline distT="0" distB="0" distL="0" distR="0" wp14:anchorId="30B7019F" wp14:editId="77C60A73">
            <wp:extent cx="3657600" cy="1783241"/>
            <wp:effectExtent l="2540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3657600" cy="1783241"/>
                    </a:xfrm>
                    <a:prstGeom prst="rect">
                      <a:avLst/>
                    </a:prstGeom>
                    <a:noFill/>
                    <a:ln w="9525">
                      <a:noFill/>
                      <a:miter lim="800000"/>
                      <a:headEnd/>
                      <a:tailEnd/>
                    </a:ln>
                  </pic:spPr>
                </pic:pic>
              </a:graphicData>
            </a:graphic>
          </wp:inline>
        </w:drawing>
      </w:r>
    </w:p>
    <w:p w14:paraId="1F5DA328" w14:textId="77777777" w:rsidR="00A14F1B" w:rsidRPr="00A14F1B" w:rsidRDefault="00A14F1B" w:rsidP="00CF23A3">
      <w:pPr>
        <w:tabs>
          <w:tab w:val="left" w:pos="450"/>
          <w:tab w:val="left" w:pos="2430"/>
          <w:tab w:val="left" w:pos="4500"/>
          <w:tab w:val="left" w:pos="6570"/>
          <w:tab w:val="left" w:pos="7920"/>
        </w:tabs>
        <w:spacing w:after="0"/>
        <w:ind w:left="450" w:hanging="450"/>
        <w:rPr>
          <w:rFonts w:ascii="Times New Roman" w:hAnsi="Times New Roman"/>
          <w:sz w:val="8"/>
        </w:rPr>
      </w:pPr>
    </w:p>
    <w:p w14:paraId="6648F957" w14:textId="77777777" w:rsidR="00CF23A3" w:rsidRPr="00CF23A3" w:rsidRDefault="00A14F1B" w:rsidP="00CF23A3">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00CF23A3" w:rsidRPr="00CF23A3">
        <w:rPr>
          <w:rFonts w:ascii="Times New Roman" w:hAnsi="Times New Roman"/>
        </w:rPr>
        <w:t>Use the graph to answer the following questions.</w:t>
      </w:r>
    </w:p>
    <w:p w14:paraId="18926735" w14:textId="77777777" w:rsidR="00CF23A3" w:rsidRPr="00CF23A3" w:rsidRDefault="00CF23A3" w:rsidP="00CF23A3">
      <w:pPr>
        <w:tabs>
          <w:tab w:val="left" w:pos="810"/>
          <w:tab w:val="left" w:pos="2430"/>
          <w:tab w:val="left" w:pos="4500"/>
          <w:tab w:val="left" w:pos="6570"/>
          <w:tab w:val="left" w:pos="7920"/>
        </w:tabs>
        <w:spacing w:after="0"/>
        <w:ind w:left="810" w:hanging="360"/>
        <w:rPr>
          <w:rFonts w:ascii="Times New Roman" w:hAnsi="Times New Roman"/>
        </w:rPr>
      </w:pPr>
      <w:r w:rsidRPr="00CF23A3">
        <w:rPr>
          <w:rFonts w:ascii="Times New Roman" w:hAnsi="Times New Roman"/>
          <w:bCs/>
        </w:rPr>
        <w:t>a.</w:t>
      </w:r>
      <w:r>
        <w:rPr>
          <w:rFonts w:ascii="Times New Roman" w:hAnsi="Times New Roman"/>
        </w:rPr>
        <w:tab/>
      </w:r>
      <w:r w:rsidRPr="00CF23A3">
        <w:rPr>
          <w:rFonts w:ascii="Times New Roman" w:hAnsi="Times New Roman"/>
        </w:rPr>
        <w:t>At what time did the ball change directions and begin rolling back down the hill?</w:t>
      </w:r>
    </w:p>
    <w:p w14:paraId="438E259C" w14:textId="77777777" w:rsidR="00CF23A3" w:rsidRPr="00CF23A3" w:rsidRDefault="00CF23A3" w:rsidP="00CF23A3">
      <w:pPr>
        <w:tabs>
          <w:tab w:val="left" w:pos="810"/>
          <w:tab w:val="left" w:pos="2430"/>
          <w:tab w:val="left" w:pos="4500"/>
          <w:tab w:val="left" w:pos="6570"/>
          <w:tab w:val="left" w:pos="7920"/>
        </w:tabs>
        <w:spacing w:after="0"/>
        <w:ind w:left="810" w:hanging="360"/>
        <w:rPr>
          <w:rFonts w:ascii="Times New Roman" w:hAnsi="Times New Roman"/>
        </w:rPr>
      </w:pPr>
      <w:r w:rsidRPr="00CF23A3">
        <w:rPr>
          <w:rFonts w:ascii="Times New Roman" w:hAnsi="Times New Roman"/>
          <w:bCs/>
        </w:rPr>
        <w:t>b.</w:t>
      </w:r>
      <w:r>
        <w:rPr>
          <w:rFonts w:ascii="Times New Roman" w:hAnsi="Times New Roman"/>
        </w:rPr>
        <w:tab/>
      </w:r>
      <w:r w:rsidRPr="00CF23A3">
        <w:rPr>
          <w:rFonts w:ascii="Times New Roman" w:hAnsi="Times New Roman"/>
        </w:rPr>
        <w:t xml:space="preserve">What is the acceleration of the ball as it rolls up the </w:t>
      </w:r>
      <w:r w:rsidR="004566E2">
        <w:rPr>
          <w:rFonts w:ascii="Times New Roman" w:hAnsi="Times New Roman"/>
        </w:rPr>
        <w:t xml:space="preserve">hill? </w:t>
      </w:r>
      <w:proofErr w:type="gramStart"/>
      <w:r w:rsidR="004566E2">
        <w:rPr>
          <w:rFonts w:ascii="Times New Roman" w:hAnsi="Times New Roman"/>
        </w:rPr>
        <w:t>down</w:t>
      </w:r>
      <w:proofErr w:type="gramEnd"/>
      <w:r w:rsidR="004566E2">
        <w:rPr>
          <w:rFonts w:ascii="Times New Roman" w:hAnsi="Times New Roman"/>
        </w:rPr>
        <w:t xml:space="preserve"> the hill?</w:t>
      </w:r>
    </w:p>
    <w:p w14:paraId="3F45A4D8" w14:textId="77777777" w:rsidR="00CF23A3" w:rsidRPr="00CF23A3" w:rsidRDefault="00CF23A3" w:rsidP="00CF23A3">
      <w:pPr>
        <w:tabs>
          <w:tab w:val="left" w:pos="810"/>
          <w:tab w:val="left" w:pos="2430"/>
          <w:tab w:val="left" w:pos="4500"/>
          <w:tab w:val="left" w:pos="6570"/>
          <w:tab w:val="left" w:pos="7920"/>
        </w:tabs>
        <w:spacing w:after="0"/>
        <w:ind w:left="810" w:hanging="360"/>
        <w:rPr>
          <w:rFonts w:ascii="Times New Roman" w:hAnsi="Times New Roman"/>
        </w:rPr>
      </w:pPr>
      <w:r w:rsidRPr="00CF23A3">
        <w:rPr>
          <w:rFonts w:ascii="Times New Roman" w:hAnsi="Times New Roman"/>
          <w:bCs/>
        </w:rPr>
        <w:t>c.</w:t>
      </w:r>
      <w:r>
        <w:rPr>
          <w:rFonts w:ascii="Times New Roman" w:hAnsi="Times New Roman"/>
        </w:rPr>
        <w:tab/>
      </w:r>
      <w:r w:rsidRPr="00CF23A3">
        <w:rPr>
          <w:rFonts w:ascii="Times New Roman" w:hAnsi="Times New Roman"/>
        </w:rPr>
        <w:t>How far up the hill did the ball roll bef</w:t>
      </w:r>
      <w:r w:rsidR="00FE16BB">
        <w:rPr>
          <w:rFonts w:ascii="Times New Roman" w:hAnsi="Times New Roman"/>
        </w:rPr>
        <w:t>ore it began to roll back down?</w:t>
      </w:r>
    </w:p>
    <w:p w14:paraId="6DD1BDC5" w14:textId="77777777" w:rsidR="00CF23A3" w:rsidRPr="00CF23A3" w:rsidRDefault="00CF23A3" w:rsidP="00CF23A3">
      <w:pPr>
        <w:tabs>
          <w:tab w:val="left" w:pos="810"/>
          <w:tab w:val="left" w:pos="2430"/>
          <w:tab w:val="left" w:pos="4500"/>
          <w:tab w:val="left" w:pos="6570"/>
          <w:tab w:val="left" w:pos="7920"/>
        </w:tabs>
        <w:spacing w:after="0"/>
        <w:ind w:left="810" w:hanging="360"/>
        <w:rPr>
          <w:rFonts w:ascii="Times New Roman" w:hAnsi="Times New Roman"/>
        </w:rPr>
      </w:pPr>
      <w:r w:rsidRPr="00CF23A3">
        <w:rPr>
          <w:rFonts w:ascii="Times New Roman" w:hAnsi="Times New Roman"/>
          <w:bCs/>
        </w:rPr>
        <w:t>d.</w:t>
      </w:r>
      <w:r>
        <w:rPr>
          <w:rFonts w:ascii="Times New Roman" w:hAnsi="Times New Roman"/>
        </w:rPr>
        <w:tab/>
      </w:r>
      <w:r w:rsidRPr="00CF23A3">
        <w:rPr>
          <w:rFonts w:ascii="Times New Roman" w:hAnsi="Times New Roman"/>
        </w:rPr>
        <w:t>Determine the total distance traveled by the ball during the 5.00 seconds - both the distance</w:t>
      </w:r>
      <w:r w:rsidR="00FE16BB">
        <w:rPr>
          <w:rFonts w:ascii="Times New Roman" w:hAnsi="Times New Roman"/>
        </w:rPr>
        <w:t xml:space="preserve"> up the hill and down the hill.</w:t>
      </w:r>
    </w:p>
    <w:p w14:paraId="226A1D76" w14:textId="77777777" w:rsidR="00CF23A3" w:rsidRPr="00CF23A3" w:rsidRDefault="00CF23A3" w:rsidP="00CF23A3">
      <w:pPr>
        <w:tabs>
          <w:tab w:val="left" w:pos="810"/>
          <w:tab w:val="left" w:pos="2430"/>
          <w:tab w:val="left" w:pos="4500"/>
          <w:tab w:val="left" w:pos="6570"/>
          <w:tab w:val="left" w:pos="7920"/>
        </w:tabs>
        <w:spacing w:after="0"/>
        <w:ind w:left="810" w:hanging="360"/>
        <w:rPr>
          <w:rFonts w:ascii="Times New Roman" w:hAnsi="Times New Roman"/>
        </w:rPr>
      </w:pPr>
      <w:r w:rsidRPr="00CF23A3">
        <w:rPr>
          <w:rFonts w:ascii="Times New Roman" w:hAnsi="Times New Roman"/>
          <w:bCs/>
        </w:rPr>
        <w:t>e</w:t>
      </w:r>
      <w:r w:rsidRPr="00CF23A3">
        <w:rPr>
          <w:rFonts w:ascii="Times New Roman" w:hAnsi="Times New Roman"/>
          <w:b/>
          <w:bCs/>
        </w:rPr>
        <w:t>.</w:t>
      </w:r>
      <w:r>
        <w:rPr>
          <w:rFonts w:ascii="Times New Roman" w:hAnsi="Times New Roman"/>
        </w:rPr>
        <w:tab/>
      </w:r>
      <w:r w:rsidRPr="00CF23A3">
        <w:rPr>
          <w:rFonts w:ascii="Times New Roman" w:hAnsi="Times New Roman"/>
        </w:rPr>
        <w:t>How far up the hill did Suzie walk between the time when she kicked the ball and the time she met up with the ball (at 5.0 seconds)?</w:t>
      </w:r>
    </w:p>
    <w:p w14:paraId="5BF90B1C" w14:textId="77777777" w:rsidR="00CF23A3" w:rsidRDefault="00CF23A3" w:rsidP="00CF23A3">
      <w:pPr>
        <w:tabs>
          <w:tab w:val="left" w:pos="450"/>
          <w:tab w:val="left" w:pos="2430"/>
          <w:tab w:val="left" w:pos="4500"/>
          <w:tab w:val="left" w:pos="6570"/>
          <w:tab w:val="left" w:pos="7920"/>
        </w:tabs>
        <w:spacing w:after="0"/>
        <w:ind w:left="450" w:hanging="450"/>
        <w:rPr>
          <w:rFonts w:ascii="Times New Roman" w:hAnsi="Times New Roman"/>
        </w:rPr>
      </w:pPr>
    </w:p>
    <w:p w14:paraId="7C2C29CE" w14:textId="77777777" w:rsidR="00CF23A3" w:rsidRDefault="00CF23A3" w:rsidP="00CF23A3">
      <w:pPr>
        <w:tabs>
          <w:tab w:val="left" w:pos="450"/>
          <w:tab w:val="left" w:pos="2430"/>
          <w:tab w:val="left" w:pos="4500"/>
          <w:tab w:val="left" w:pos="6570"/>
          <w:tab w:val="left" w:pos="7920"/>
        </w:tabs>
        <w:spacing w:after="0"/>
        <w:ind w:left="450" w:hanging="450"/>
        <w:rPr>
          <w:rFonts w:ascii="Times New Roman" w:hAnsi="Times New Roman"/>
        </w:rPr>
      </w:pPr>
    </w:p>
    <w:p w14:paraId="454CAE9C" w14:textId="77777777" w:rsidR="00CF23A3" w:rsidRPr="00CF23A3" w:rsidRDefault="00CF23A3" w:rsidP="00CF23A3">
      <w:pPr>
        <w:tabs>
          <w:tab w:val="left" w:pos="450"/>
          <w:tab w:val="left" w:pos="2430"/>
          <w:tab w:val="left" w:pos="4500"/>
          <w:tab w:val="left" w:pos="6570"/>
          <w:tab w:val="left" w:pos="7920"/>
        </w:tabs>
        <w:spacing w:after="0"/>
        <w:ind w:left="450" w:hanging="450"/>
        <w:rPr>
          <w:rFonts w:ascii="Times New Roman" w:hAnsi="Times New Roman"/>
          <w:b/>
          <w:bCs/>
        </w:rPr>
      </w:pPr>
      <w:r w:rsidRPr="00CF23A3">
        <w:rPr>
          <w:rFonts w:ascii="Times New Roman" w:hAnsi="Times New Roman"/>
          <w:b/>
          <w:bCs/>
        </w:rPr>
        <w:t>Problem 17</w:t>
      </w:r>
    </w:p>
    <w:p w14:paraId="5F5A5543" w14:textId="77777777" w:rsidR="00040063" w:rsidRDefault="00CF23A3" w:rsidP="00CF23A3">
      <w:pPr>
        <w:tabs>
          <w:tab w:val="left" w:pos="450"/>
          <w:tab w:val="left" w:pos="2430"/>
          <w:tab w:val="left" w:pos="4500"/>
          <w:tab w:val="left" w:pos="6570"/>
          <w:tab w:val="left" w:pos="7920"/>
        </w:tabs>
        <w:spacing w:after="0"/>
        <w:ind w:left="450" w:hanging="450"/>
        <w:rPr>
          <w:rFonts w:ascii="Times New Roman" w:hAnsi="Times New Roman"/>
        </w:rPr>
      </w:pPr>
      <w:proofErr w:type="spellStart"/>
      <w:proofErr w:type="gramStart"/>
      <w:r>
        <w:rPr>
          <w:rFonts w:ascii="Times New Roman" w:hAnsi="Times New Roman"/>
        </w:rPr>
        <w:lastRenderedPageBreak/>
        <w:t>aa</w:t>
      </w:r>
      <w:proofErr w:type="spellEnd"/>
      <w:proofErr w:type="gramEnd"/>
      <w:r>
        <w:rPr>
          <w:rFonts w:ascii="Times New Roman" w:hAnsi="Times New Roman"/>
        </w:rPr>
        <w:t>.</w:t>
      </w:r>
      <w:r>
        <w:rPr>
          <w:rFonts w:ascii="Times New Roman" w:hAnsi="Times New Roman"/>
        </w:rPr>
        <w:tab/>
      </w:r>
      <w:r w:rsidRPr="00CF23A3">
        <w:rPr>
          <w:rFonts w:ascii="Times New Roman" w:hAnsi="Times New Roman"/>
        </w:rPr>
        <w:t xml:space="preserve">Jeremy has recently taken up snowboarding as a hobby. He is practicing making smooth turns while traveling up sloped inclines. The velocity-time graph below depicts his motion traveling up an embankment and </w:t>
      </w:r>
      <w:proofErr w:type="gramStart"/>
      <w:r w:rsidRPr="00CF23A3">
        <w:rPr>
          <w:rFonts w:ascii="Times New Roman" w:hAnsi="Times New Roman"/>
        </w:rPr>
        <w:t>part-way</w:t>
      </w:r>
      <w:proofErr w:type="gramEnd"/>
      <w:r w:rsidRPr="00CF23A3">
        <w:rPr>
          <w:rFonts w:ascii="Times New Roman" w:hAnsi="Times New Roman"/>
        </w:rPr>
        <w:t xml:space="preserve"> down. </w:t>
      </w:r>
    </w:p>
    <w:p w14:paraId="56F20D72" w14:textId="77777777" w:rsidR="00040063" w:rsidRDefault="00040063" w:rsidP="00CF23A3">
      <w:pPr>
        <w:tabs>
          <w:tab w:val="left" w:pos="450"/>
          <w:tab w:val="left" w:pos="2430"/>
          <w:tab w:val="left" w:pos="4500"/>
          <w:tab w:val="left" w:pos="6570"/>
          <w:tab w:val="left" w:pos="7920"/>
        </w:tabs>
        <w:spacing w:after="0"/>
        <w:ind w:left="450" w:hanging="450"/>
        <w:rPr>
          <w:rFonts w:ascii="Times New Roman" w:hAnsi="Times New Roman"/>
        </w:rPr>
      </w:pPr>
    </w:p>
    <w:p w14:paraId="1EFAA303" w14:textId="4DAFF61D" w:rsidR="00040063" w:rsidRDefault="00040063" w:rsidP="00040063">
      <w:pPr>
        <w:tabs>
          <w:tab w:val="left" w:pos="450"/>
          <w:tab w:val="left" w:pos="2430"/>
          <w:tab w:val="left" w:pos="4500"/>
          <w:tab w:val="left" w:pos="6570"/>
          <w:tab w:val="left" w:pos="7920"/>
        </w:tabs>
        <w:spacing w:after="0"/>
        <w:ind w:left="450" w:hanging="450"/>
        <w:jc w:val="center"/>
        <w:rPr>
          <w:rFonts w:ascii="Times New Roman" w:hAnsi="Times New Roman"/>
        </w:rPr>
      </w:pPr>
      <w:bookmarkStart w:id="0" w:name="_GoBack"/>
      <w:r w:rsidRPr="00040063">
        <w:drawing>
          <wp:inline distT="0" distB="0" distL="0" distR="0" wp14:anchorId="684A2B89" wp14:editId="78A4BBE5">
            <wp:extent cx="3657600" cy="1775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7600" cy="1775460"/>
                    </a:xfrm>
                    <a:prstGeom prst="rect">
                      <a:avLst/>
                    </a:prstGeom>
                    <a:noFill/>
                    <a:ln>
                      <a:noFill/>
                    </a:ln>
                  </pic:spPr>
                </pic:pic>
              </a:graphicData>
            </a:graphic>
          </wp:inline>
        </w:drawing>
      </w:r>
      <w:bookmarkEnd w:id="0"/>
    </w:p>
    <w:p w14:paraId="104C6057" w14:textId="77777777" w:rsidR="00040063" w:rsidRDefault="00040063" w:rsidP="00CF23A3">
      <w:pPr>
        <w:tabs>
          <w:tab w:val="left" w:pos="450"/>
          <w:tab w:val="left" w:pos="2430"/>
          <w:tab w:val="left" w:pos="4500"/>
          <w:tab w:val="left" w:pos="6570"/>
          <w:tab w:val="left" w:pos="7920"/>
        </w:tabs>
        <w:spacing w:after="0"/>
        <w:ind w:left="450" w:hanging="450"/>
        <w:rPr>
          <w:rFonts w:ascii="Times New Roman" w:hAnsi="Times New Roman"/>
        </w:rPr>
      </w:pPr>
    </w:p>
    <w:p w14:paraId="29D36A5E" w14:textId="5D18B090" w:rsidR="00CF23A3" w:rsidRPr="00CF23A3" w:rsidRDefault="00040063" w:rsidP="00CF23A3">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00CF23A3" w:rsidRPr="00CF23A3">
        <w:rPr>
          <w:rFonts w:ascii="Times New Roman" w:hAnsi="Times New Roman"/>
        </w:rPr>
        <w:t>Use the graph to answer the following questions.</w:t>
      </w:r>
    </w:p>
    <w:p w14:paraId="2EA46DDE" w14:textId="77777777" w:rsidR="00CF23A3" w:rsidRPr="00CF23A3" w:rsidRDefault="00CF23A3" w:rsidP="00CF23A3">
      <w:pPr>
        <w:tabs>
          <w:tab w:val="left" w:pos="810"/>
          <w:tab w:val="left" w:pos="2430"/>
          <w:tab w:val="left" w:pos="4500"/>
          <w:tab w:val="left" w:pos="6570"/>
          <w:tab w:val="left" w:pos="7920"/>
        </w:tabs>
        <w:spacing w:after="0"/>
        <w:ind w:left="810" w:hanging="360"/>
        <w:rPr>
          <w:rFonts w:ascii="Times New Roman" w:hAnsi="Times New Roman"/>
        </w:rPr>
      </w:pPr>
      <w:r w:rsidRPr="00CF23A3">
        <w:rPr>
          <w:rFonts w:ascii="Times New Roman" w:hAnsi="Times New Roman"/>
          <w:bCs/>
        </w:rPr>
        <w:t>a.</w:t>
      </w:r>
      <w:r>
        <w:rPr>
          <w:rFonts w:ascii="Times New Roman" w:hAnsi="Times New Roman"/>
        </w:rPr>
        <w:tab/>
      </w:r>
      <w:r w:rsidRPr="00CF23A3">
        <w:rPr>
          <w:rFonts w:ascii="Times New Roman" w:hAnsi="Times New Roman"/>
        </w:rPr>
        <w:t>Determine Jeremy</w:t>
      </w:r>
      <w:r w:rsidR="00FE16BB">
        <w:rPr>
          <w:rFonts w:ascii="Times New Roman" w:hAnsi="Times New Roman"/>
        </w:rPr>
        <w:t>'s acceleration at 8.0 seconds.</w:t>
      </w:r>
    </w:p>
    <w:p w14:paraId="7517AFB1" w14:textId="77777777" w:rsidR="00CF23A3" w:rsidRPr="00CF23A3" w:rsidRDefault="00CF23A3" w:rsidP="00CF23A3">
      <w:pPr>
        <w:tabs>
          <w:tab w:val="left" w:pos="810"/>
          <w:tab w:val="left" w:pos="2430"/>
          <w:tab w:val="left" w:pos="4500"/>
          <w:tab w:val="left" w:pos="6570"/>
          <w:tab w:val="left" w:pos="7920"/>
        </w:tabs>
        <w:spacing w:after="0"/>
        <w:ind w:left="810" w:hanging="360"/>
        <w:rPr>
          <w:rFonts w:ascii="Times New Roman" w:hAnsi="Times New Roman"/>
        </w:rPr>
      </w:pPr>
      <w:r w:rsidRPr="00CF23A3">
        <w:rPr>
          <w:rFonts w:ascii="Times New Roman" w:hAnsi="Times New Roman"/>
          <w:bCs/>
        </w:rPr>
        <w:t>b.</w:t>
      </w:r>
      <w:r>
        <w:rPr>
          <w:rFonts w:ascii="Times New Roman" w:hAnsi="Times New Roman"/>
        </w:rPr>
        <w:tab/>
      </w:r>
      <w:r w:rsidRPr="00CF23A3">
        <w:rPr>
          <w:rFonts w:ascii="Times New Roman" w:hAnsi="Times New Roman"/>
        </w:rPr>
        <w:t>Determine the distance Jeremy tr</w:t>
      </w:r>
      <w:r w:rsidR="00FE16BB">
        <w:rPr>
          <w:rFonts w:ascii="Times New Roman" w:hAnsi="Times New Roman"/>
        </w:rPr>
        <w:t>aveled from 0.0 to 5.0 seconds.</w:t>
      </w:r>
    </w:p>
    <w:p w14:paraId="28BC1589" w14:textId="77777777" w:rsidR="00CF23A3" w:rsidRPr="00CF23A3" w:rsidRDefault="00CF23A3" w:rsidP="00CF23A3">
      <w:pPr>
        <w:tabs>
          <w:tab w:val="left" w:pos="810"/>
          <w:tab w:val="left" w:pos="2430"/>
          <w:tab w:val="left" w:pos="4500"/>
          <w:tab w:val="left" w:pos="6570"/>
          <w:tab w:val="left" w:pos="7920"/>
        </w:tabs>
        <w:spacing w:after="0"/>
        <w:ind w:left="810" w:hanging="360"/>
        <w:rPr>
          <w:rFonts w:ascii="Times New Roman" w:hAnsi="Times New Roman"/>
        </w:rPr>
      </w:pPr>
      <w:r w:rsidRPr="00CF23A3">
        <w:rPr>
          <w:rFonts w:ascii="Times New Roman" w:hAnsi="Times New Roman"/>
          <w:bCs/>
        </w:rPr>
        <w:t>c</w:t>
      </w:r>
      <w:r w:rsidRPr="00CF23A3">
        <w:rPr>
          <w:rFonts w:ascii="Times New Roman" w:hAnsi="Times New Roman"/>
          <w:b/>
          <w:bCs/>
        </w:rPr>
        <w:t>.</w:t>
      </w:r>
      <w:r>
        <w:rPr>
          <w:rFonts w:ascii="Times New Roman" w:hAnsi="Times New Roman"/>
        </w:rPr>
        <w:tab/>
      </w:r>
      <w:r w:rsidRPr="00CF23A3">
        <w:rPr>
          <w:rFonts w:ascii="Times New Roman" w:hAnsi="Times New Roman"/>
        </w:rPr>
        <w:t>At what time did Jeremy begin to travel back down the embankment?</w:t>
      </w:r>
    </w:p>
    <w:p w14:paraId="5292E28A" w14:textId="77777777" w:rsidR="00CF23A3" w:rsidRDefault="00CF23A3" w:rsidP="00CF23A3">
      <w:pPr>
        <w:tabs>
          <w:tab w:val="left" w:pos="450"/>
          <w:tab w:val="left" w:pos="2430"/>
          <w:tab w:val="left" w:pos="4500"/>
          <w:tab w:val="left" w:pos="6570"/>
          <w:tab w:val="left" w:pos="7920"/>
        </w:tabs>
        <w:spacing w:after="0"/>
        <w:ind w:left="450" w:hanging="450"/>
        <w:rPr>
          <w:rFonts w:ascii="Times New Roman" w:hAnsi="Times New Roman"/>
        </w:rPr>
      </w:pPr>
    </w:p>
    <w:p w14:paraId="6809A3B1" w14:textId="77777777" w:rsidR="00CF23A3" w:rsidRDefault="00CF23A3" w:rsidP="00CF23A3">
      <w:pPr>
        <w:tabs>
          <w:tab w:val="left" w:pos="450"/>
          <w:tab w:val="left" w:pos="2430"/>
          <w:tab w:val="left" w:pos="4500"/>
          <w:tab w:val="left" w:pos="6570"/>
          <w:tab w:val="left" w:pos="7920"/>
        </w:tabs>
        <w:spacing w:after="0"/>
        <w:ind w:left="450" w:hanging="450"/>
        <w:rPr>
          <w:rFonts w:ascii="Times New Roman" w:hAnsi="Times New Roman"/>
        </w:rPr>
      </w:pPr>
    </w:p>
    <w:p w14:paraId="54D9BC27" w14:textId="77777777" w:rsidR="00CF23A3" w:rsidRPr="00CF23A3" w:rsidRDefault="00CF23A3" w:rsidP="00CF23A3">
      <w:pPr>
        <w:tabs>
          <w:tab w:val="left" w:pos="450"/>
          <w:tab w:val="left" w:pos="2430"/>
          <w:tab w:val="left" w:pos="4500"/>
          <w:tab w:val="left" w:pos="6570"/>
          <w:tab w:val="left" w:pos="7920"/>
        </w:tabs>
        <w:spacing w:after="0"/>
        <w:ind w:left="450" w:hanging="450"/>
        <w:rPr>
          <w:rFonts w:ascii="Times New Roman" w:hAnsi="Times New Roman"/>
          <w:b/>
          <w:bCs/>
        </w:rPr>
      </w:pPr>
      <w:r w:rsidRPr="00CF23A3">
        <w:rPr>
          <w:rFonts w:ascii="Times New Roman" w:hAnsi="Times New Roman"/>
          <w:b/>
          <w:bCs/>
        </w:rPr>
        <w:t>Problem 18</w:t>
      </w:r>
    </w:p>
    <w:p w14:paraId="401411DD" w14:textId="77777777" w:rsidR="00CF23A3" w:rsidRPr="00CF23A3" w:rsidRDefault="00CF23A3" w:rsidP="00CF23A3">
      <w:pPr>
        <w:tabs>
          <w:tab w:val="left" w:pos="450"/>
          <w:tab w:val="left" w:pos="2430"/>
          <w:tab w:val="left" w:pos="4500"/>
          <w:tab w:val="left" w:pos="6570"/>
          <w:tab w:val="left" w:pos="7920"/>
        </w:tabs>
        <w:spacing w:after="0"/>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CF23A3">
        <w:rPr>
          <w:rFonts w:ascii="Times New Roman" w:hAnsi="Times New Roman"/>
        </w:rPr>
        <w:t>A Cessna 150 airplane has a takeoff speed of 28 m/s (63 mi/hr). Determine the minimum length of the runway which would be required for the plane to take off if it averages an acceleration of 1.9 m/s/s.</w:t>
      </w:r>
    </w:p>
    <w:p w14:paraId="5CFE2220" w14:textId="77777777" w:rsidR="00CF23A3" w:rsidRDefault="00CF23A3" w:rsidP="00CF23A3">
      <w:pPr>
        <w:tabs>
          <w:tab w:val="left" w:pos="450"/>
          <w:tab w:val="left" w:pos="2430"/>
          <w:tab w:val="left" w:pos="4500"/>
          <w:tab w:val="left" w:pos="6570"/>
          <w:tab w:val="left" w:pos="7920"/>
        </w:tabs>
        <w:spacing w:after="0"/>
        <w:ind w:left="450" w:hanging="450"/>
        <w:rPr>
          <w:rFonts w:ascii="Times New Roman" w:hAnsi="Times New Roman"/>
        </w:rPr>
      </w:pPr>
    </w:p>
    <w:p w14:paraId="1C701379" w14:textId="77777777" w:rsidR="00CF23A3" w:rsidRDefault="00CF23A3" w:rsidP="00CF23A3">
      <w:pPr>
        <w:tabs>
          <w:tab w:val="left" w:pos="450"/>
          <w:tab w:val="left" w:pos="2430"/>
          <w:tab w:val="left" w:pos="4500"/>
          <w:tab w:val="left" w:pos="6570"/>
          <w:tab w:val="left" w:pos="7920"/>
        </w:tabs>
        <w:spacing w:after="0"/>
        <w:ind w:left="450" w:hanging="450"/>
        <w:rPr>
          <w:rFonts w:ascii="Times New Roman" w:hAnsi="Times New Roman"/>
        </w:rPr>
      </w:pPr>
    </w:p>
    <w:p w14:paraId="12A7C760" w14:textId="77777777" w:rsidR="00CF23A3" w:rsidRPr="00CF23A3" w:rsidRDefault="00CF23A3" w:rsidP="00CF23A3">
      <w:pPr>
        <w:tabs>
          <w:tab w:val="left" w:pos="450"/>
          <w:tab w:val="left" w:pos="2430"/>
          <w:tab w:val="left" w:pos="4500"/>
          <w:tab w:val="left" w:pos="6570"/>
          <w:tab w:val="left" w:pos="7920"/>
        </w:tabs>
        <w:spacing w:after="0"/>
        <w:ind w:left="450" w:hanging="450"/>
        <w:rPr>
          <w:rFonts w:ascii="Times New Roman" w:hAnsi="Times New Roman"/>
          <w:b/>
          <w:bCs/>
        </w:rPr>
      </w:pPr>
      <w:r w:rsidRPr="00CF23A3">
        <w:rPr>
          <w:rFonts w:ascii="Times New Roman" w:hAnsi="Times New Roman"/>
          <w:b/>
          <w:bCs/>
        </w:rPr>
        <w:t>Problem 19</w:t>
      </w:r>
    </w:p>
    <w:p w14:paraId="49986D1D" w14:textId="77777777" w:rsidR="00CF23A3" w:rsidRPr="00CF23A3" w:rsidRDefault="00CF23A3" w:rsidP="00CF23A3">
      <w:pPr>
        <w:tabs>
          <w:tab w:val="left" w:pos="450"/>
          <w:tab w:val="left" w:pos="2430"/>
          <w:tab w:val="left" w:pos="4500"/>
          <w:tab w:val="left" w:pos="6570"/>
          <w:tab w:val="left" w:pos="7920"/>
        </w:tabs>
        <w:spacing w:after="0"/>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CF23A3">
        <w:rPr>
          <w:rFonts w:ascii="Times New Roman" w:hAnsi="Times New Roman"/>
        </w:rPr>
        <w:t>Cynthia competes in luge competitions during the winter months. She rides solo on a small sled 3 inches off the ground down icy slopes, turning only by use of her feet and the shifting of her weight on the sled. During the initial stage of one downhill luge, Cynthia accelerated from rest at 6.84 m/s/s for 2.39 seconds. Determine the distance she moved during this acceleration phase.</w:t>
      </w:r>
    </w:p>
    <w:p w14:paraId="779ED70F" w14:textId="77777777" w:rsidR="00CF23A3" w:rsidRDefault="00CF23A3" w:rsidP="00CF23A3">
      <w:pPr>
        <w:tabs>
          <w:tab w:val="left" w:pos="450"/>
          <w:tab w:val="left" w:pos="2430"/>
          <w:tab w:val="left" w:pos="4500"/>
          <w:tab w:val="left" w:pos="6570"/>
          <w:tab w:val="left" w:pos="7920"/>
        </w:tabs>
        <w:spacing w:after="0"/>
        <w:ind w:left="450" w:hanging="450"/>
        <w:rPr>
          <w:rFonts w:ascii="Times New Roman" w:hAnsi="Times New Roman"/>
        </w:rPr>
      </w:pPr>
    </w:p>
    <w:p w14:paraId="23AD5F60" w14:textId="77777777" w:rsidR="00CF23A3" w:rsidRDefault="00CF23A3" w:rsidP="00CF23A3">
      <w:pPr>
        <w:tabs>
          <w:tab w:val="left" w:pos="450"/>
          <w:tab w:val="left" w:pos="2430"/>
          <w:tab w:val="left" w:pos="4500"/>
          <w:tab w:val="left" w:pos="6570"/>
          <w:tab w:val="left" w:pos="7920"/>
        </w:tabs>
        <w:spacing w:after="0"/>
        <w:ind w:left="450" w:hanging="450"/>
        <w:rPr>
          <w:rFonts w:ascii="Times New Roman" w:hAnsi="Times New Roman"/>
        </w:rPr>
      </w:pPr>
    </w:p>
    <w:p w14:paraId="4D30A257" w14:textId="77777777" w:rsidR="00CF23A3" w:rsidRPr="00CF23A3" w:rsidRDefault="00CF23A3" w:rsidP="00CF23A3">
      <w:pPr>
        <w:tabs>
          <w:tab w:val="left" w:pos="450"/>
          <w:tab w:val="left" w:pos="2430"/>
          <w:tab w:val="left" w:pos="4500"/>
          <w:tab w:val="left" w:pos="6570"/>
          <w:tab w:val="left" w:pos="7920"/>
        </w:tabs>
        <w:spacing w:after="0"/>
        <w:ind w:left="450" w:hanging="450"/>
        <w:rPr>
          <w:rFonts w:ascii="Times New Roman" w:hAnsi="Times New Roman"/>
          <w:b/>
          <w:bCs/>
        </w:rPr>
      </w:pPr>
      <w:r w:rsidRPr="00CF23A3">
        <w:rPr>
          <w:rFonts w:ascii="Times New Roman" w:hAnsi="Times New Roman"/>
          <w:b/>
          <w:bCs/>
        </w:rPr>
        <w:t>Problem 20</w:t>
      </w:r>
    </w:p>
    <w:p w14:paraId="5DD0D3D9" w14:textId="77777777" w:rsidR="00CF23A3" w:rsidRPr="00CF23A3" w:rsidRDefault="00CF23A3" w:rsidP="00CF23A3">
      <w:pPr>
        <w:tabs>
          <w:tab w:val="left" w:pos="450"/>
          <w:tab w:val="left" w:pos="2430"/>
          <w:tab w:val="left" w:pos="4500"/>
          <w:tab w:val="left" w:pos="6570"/>
          <w:tab w:val="left" w:pos="7920"/>
        </w:tabs>
        <w:spacing w:after="0"/>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CF23A3">
        <w:rPr>
          <w:rFonts w:ascii="Times New Roman" w:hAnsi="Times New Roman"/>
        </w:rPr>
        <w:t xml:space="preserve">Suzie </w:t>
      </w:r>
      <w:proofErr w:type="spellStart"/>
      <w:r w:rsidRPr="00CF23A3">
        <w:rPr>
          <w:rFonts w:ascii="Times New Roman" w:hAnsi="Times New Roman"/>
        </w:rPr>
        <w:t>Lavtaski</w:t>
      </w:r>
      <w:proofErr w:type="spellEnd"/>
      <w:r w:rsidRPr="00CF23A3">
        <w:rPr>
          <w:rFonts w:ascii="Times New Roman" w:hAnsi="Times New Roman"/>
        </w:rPr>
        <w:t xml:space="preserve"> has reached the end of the ski slope and abruptly decelerates from 29.0 m/s to 1.8 m/s in 1.45 seconds. Determine Suzie' acceleration rate and the distance she moved during this braking period.</w:t>
      </w:r>
    </w:p>
    <w:p w14:paraId="2F5C096B" w14:textId="77777777" w:rsidR="00CF23A3" w:rsidRDefault="00CF23A3" w:rsidP="00CF23A3">
      <w:pPr>
        <w:tabs>
          <w:tab w:val="left" w:pos="450"/>
          <w:tab w:val="left" w:pos="2430"/>
          <w:tab w:val="left" w:pos="4500"/>
          <w:tab w:val="left" w:pos="6570"/>
          <w:tab w:val="left" w:pos="7920"/>
        </w:tabs>
        <w:spacing w:after="0"/>
        <w:ind w:left="450" w:hanging="450"/>
        <w:rPr>
          <w:rFonts w:ascii="Times New Roman" w:hAnsi="Times New Roman"/>
        </w:rPr>
      </w:pPr>
    </w:p>
    <w:p w14:paraId="78E222B0" w14:textId="77777777" w:rsidR="00CF23A3" w:rsidRDefault="00CF23A3" w:rsidP="00CF23A3">
      <w:pPr>
        <w:tabs>
          <w:tab w:val="left" w:pos="450"/>
          <w:tab w:val="left" w:pos="2430"/>
          <w:tab w:val="left" w:pos="4500"/>
          <w:tab w:val="left" w:pos="6570"/>
          <w:tab w:val="left" w:pos="7920"/>
        </w:tabs>
        <w:spacing w:after="0"/>
        <w:ind w:left="450" w:hanging="450"/>
        <w:rPr>
          <w:rFonts w:ascii="Times New Roman" w:hAnsi="Times New Roman"/>
        </w:rPr>
      </w:pPr>
    </w:p>
    <w:p w14:paraId="1659AB75" w14:textId="77777777" w:rsidR="00CF23A3" w:rsidRPr="00CF23A3" w:rsidRDefault="00CF23A3" w:rsidP="00CF23A3">
      <w:pPr>
        <w:tabs>
          <w:tab w:val="left" w:pos="450"/>
          <w:tab w:val="left" w:pos="2430"/>
          <w:tab w:val="left" w:pos="4500"/>
          <w:tab w:val="left" w:pos="6570"/>
          <w:tab w:val="left" w:pos="7920"/>
        </w:tabs>
        <w:spacing w:after="0"/>
        <w:ind w:left="450" w:hanging="450"/>
        <w:rPr>
          <w:rFonts w:ascii="Times New Roman" w:hAnsi="Times New Roman"/>
          <w:b/>
          <w:bCs/>
        </w:rPr>
      </w:pPr>
      <w:r w:rsidRPr="00CF23A3">
        <w:rPr>
          <w:rFonts w:ascii="Times New Roman" w:hAnsi="Times New Roman"/>
          <w:b/>
          <w:bCs/>
        </w:rPr>
        <w:t>Problem 21</w:t>
      </w:r>
    </w:p>
    <w:p w14:paraId="0913622D" w14:textId="77777777" w:rsidR="00CF23A3" w:rsidRPr="00CF23A3" w:rsidRDefault="00CF23A3" w:rsidP="00CF23A3">
      <w:pPr>
        <w:tabs>
          <w:tab w:val="left" w:pos="450"/>
          <w:tab w:val="left" w:pos="2430"/>
          <w:tab w:val="left" w:pos="4500"/>
          <w:tab w:val="left" w:pos="6570"/>
          <w:tab w:val="left" w:pos="7920"/>
        </w:tabs>
        <w:spacing w:after="0"/>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CF23A3">
        <w:rPr>
          <w:rFonts w:ascii="Times New Roman" w:hAnsi="Times New Roman"/>
        </w:rPr>
        <w:t xml:space="preserve">Captain John </w:t>
      </w:r>
      <w:proofErr w:type="spellStart"/>
      <w:r w:rsidRPr="00CF23A3">
        <w:rPr>
          <w:rFonts w:ascii="Times New Roman" w:hAnsi="Times New Roman"/>
        </w:rPr>
        <w:t>Stapp</w:t>
      </w:r>
      <w:proofErr w:type="spellEnd"/>
      <w:r w:rsidRPr="00CF23A3">
        <w:rPr>
          <w:rFonts w:ascii="Times New Roman" w:hAnsi="Times New Roman"/>
        </w:rPr>
        <w:t xml:space="preserve"> is often referred to as the "fastest man on Earth." In the late 1940s and early 1950s, </w:t>
      </w:r>
      <w:proofErr w:type="spellStart"/>
      <w:r w:rsidRPr="00CF23A3">
        <w:rPr>
          <w:rFonts w:ascii="Times New Roman" w:hAnsi="Times New Roman"/>
        </w:rPr>
        <w:t>Stapp</w:t>
      </w:r>
      <w:proofErr w:type="spellEnd"/>
      <w:r w:rsidRPr="00CF23A3">
        <w:rPr>
          <w:rFonts w:ascii="Times New Roman" w:hAnsi="Times New Roman"/>
        </w:rPr>
        <w:t xml:space="preserve"> ran the U.S. Air Force's Aero Med lab, pioneering research into the accelerations </w:t>
      </w:r>
      <w:r>
        <w:rPr>
          <w:rFonts w:ascii="Times New Roman" w:hAnsi="Times New Roman"/>
        </w:rPr>
        <w:t>that</w:t>
      </w:r>
      <w:r w:rsidRPr="00CF23A3">
        <w:rPr>
          <w:rFonts w:ascii="Times New Roman" w:hAnsi="Times New Roman"/>
        </w:rPr>
        <w:t xml:space="preserve"> humans could tolerate and the types of physiological </w:t>
      </w:r>
      <w:r w:rsidR="00FE16BB">
        <w:rPr>
          <w:rFonts w:ascii="Times New Roman" w:hAnsi="Times New Roman"/>
        </w:rPr>
        <w:t>a</w:t>
      </w:r>
      <w:r w:rsidRPr="00CF23A3">
        <w:rPr>
          <w:rFonts w:ascii="Times New Roman" w:hAnsi="Times New Roman"/>
        </w:rPr>
        <w:t xml:space="preserve">ffects </w:t>
      </w:r>
      <w:r w:rsidR="00FE16BB">
        <w:rPr>
          <w:rFonts w:ascii="Times New Roman" w:hAnsi="Times New Roman"/>
        </w:rPr>
        <w:t>that</w:t>
      </w:r>
      <w:r w:rsidRPr="00CF23A3">
        <w:rPr>
          <w:rFonts w:ascii="Times New Roman" w:hAnsi="Times New Roman"/>
        </w:rPr>
        <w:t xml:space="preserve"> would result. After several runs with a 185-pound dummy named Oscar </w:t>
      </w:r>
      <w:proofErr w:type="spellStart"/>
      <w:r w:rsidRPr="00CF23A3">
        <w:rPr>
          <w:rFonts w:ascii="Times New Roman" w:hAnsi="Times New Roman"/>
        </w:rPr>
        <w:t>Eightball</w:t>
      </w:r>
      <w:proofErr w:type="spellEnd"/>
      <w:r w:rsidRPr="00CF23A3">
        <w:rPr>
          <w:rFonts w:ascii="Times New Roman" w:hAnsi="Times New Roman"/>
        </w:rPr>
        <w:t xml:space="preserve">, Captain </w:t>
      </w:r>
      <w:proofErr w:type="spellStart"/>
      <w:r w:rsidRPr="00CF23A3">
        <w:rPr>
          <w:rFonts w:ascii="Times New Roman" w:hAnsi="Times New Roman"/>
        </w:rPr>
        <w:t>Stapp</w:t>
      </w:r>
      <w:proofErr w:type="spellEnd"/>
      <w:r w:rsidRPr="00CF23A3">
        <w:rPr>
          <w:rFonts w:ascii="Times New Roman" w:hAnsi="Times New Roman"/>
        </w:rPr>
        <w:t xml:space="preserve"> </w:t>
      </w:r>
      <w:r w:rsidRPr="00CF23A3">
        <w:rPr>
          <w:rFonts w:ascii="Times New Roman" w:hAnsi="Times New Roman"/>
        </w:rPr>
        <w:lastRenderedPageBreak/>
        <w:t xml:space="preserve">decided that tests should be conducted upon humans. Demonstrating his valor and commitment to the cause, </w:t>
      </w:r>
      <w:proofErr w:type="spellStart"/>
      <w:r w:rsidRPr="00CF23A3">
        <w:rPr>
          <w:rFonts w:ascii="Times New Roman" w:hAnsi="Times New Roman"/>
        </w:rPr>
        <w:t>Stapp</w:t>
      </w:r>
      <w:proofErr w:type="spellEnd"/>
      <w:r w:rsidRPr="00CF23A3">
        <w:rPr>
          <w:rFonts w:ascii="Times New Roman" w:hAnsi="Times New Roman"/>
        </w:rPr>
        <w:t xml:space="preserve"> volunteered to be the main subject of subsequent testing.</w:t>
      </w:r>
    </w:p>
    <w:p w14:paraId="47AA1471" w14:textId="77777777" w:rsidR="00CF23A3" w:rsidRDefault="00CF23A3" w:rsidP="00CF23A3">
      <w:pPr>
        <w:tabs>
          <w:tab w:val="left" w:pos="450"/>
          <w:tab w:val="left" w:pos="2430"/>
          <w:tab w:val="left" w:pos="4500"/>
          <w:tab w:val="left" w:pos="6570"/>
          <w:tab w:val="left" w:pos="7920"/>
        </w:tabs>
        <w:spacing w:after="0"/>
        <w:ind w:left="450" w:hanging="450"/>
        <w:rPr>
          <w:rFonts w:ascii="Times New Roman" w:hAnsi="Times New Roman"/>
        </w:rPr>
      </w:pPr>
    </w:p>
    <w:p w14:paraId="62DF0073" w14:textId="77777777" w:rsidR="00CF23A3" w:rsidRPr="00CF23A3" w:rsidRDefault="00CF23A3" w:rsidP="00CF23A3">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r>
      <w:r w:rsidRPr="00CF23A3">
        <w:rPr>
          <w:rFonts w:ascii="Times New Roman" w:hAnsi="Times New Roman"/>
        </w:rPr>
        <w:t xml:space="preserve">Manning the rocket sled on the famed Gee Whiz track, </w:t>
      </w:r>
      <w:proofErr w:type="spellStart"/>
      <w:r w:rsidRPr="00CF23A3">
        <w:rPr>
          <w:rFonts w:ascii="Times New Roman" w:hAnsi="Times New Roman"/>
        </w:rPr>
        <w:t>Stapp</w:t>
      </w:r>
      <w:proofErr w:type="spellEnd"/>
      <w:r w:rsidRPr="00CF23A3">
        <w:rPr>
          <w:rFonts w:ascii="Times New Roman" w:hAnsi="Times New Roman"/>
        </w:rPr>
        <w:t xml:space="preserve"> tested acceleration and deceleration rates in both the forward-sitting and backward-sitting positions. He would accelerate to aircraft speeds along the 1200-foot track and abruptly decelerate under the influence of a hydraulic braking system. On one of his most intense runs, his sled decelerated from 282 m/s (632 mi/hr) to a stop at -201 m/s/s. Determine the stopping distance and the stopping time.</w:t>
      </w:r>
    </w:p>
    <w:p w14:paraId="20212DF8" w14:textId="77777777" w:rsidR="00CF23A3" w:rsidRDefault="00CF23A3" w:rsidP="00CF23A3">
      <w:pPr>
        <w:tabs>
          <w:tab w:val="left" w:pos="450"/>
          <w:tab w:val="left" w:pos="2430"/>
          <w:tab w:val="left" w:pos="4500"/>
          <w:tab w:val="left" w:pos="6570"/>
          <w:tab w:val="left" w:pos="7920"/>
        </w:tabs>
        <w:spacing w:after="0"/>
        <w:ind w:left="450" w:hanging="450"/>
        <w:rPr>
          <w:rFonts w:ascii="Times New Roman" w:hAnsi="Times New Roman"/>
        </w:rPr>
      </w:pPr>
    </w:p>
    <w:p w14:paraId="33ED560A" w14:textId="77777777" w:rsidR="00CF23A3" w:rsidRDefault="00CF23A3" w:rsidP="00CF23A3">
      <w:pPr>
        <w:tabs>
          <w:tab w:val="left" w:pos="450"/>
          <w:tab w:val="left" w:pos="2430"/>
          <w:tab w:val="left" w:pos="4500"/>
          <w:tab w:val="left" w:pos="6570"/>
          <w:tab w:val="left" w:pos="7920"/>
        </w:tabs>
        <w:spacing w:after="0"/>
        <w:ind w:left="450" w:hanging="450"/>
        <w:rPr>
          <w:rFonts w:ascii="Times New Roman" w:hAnsi="Times New Roman"/>
        </w:rPr>
      </w:pPr>
    </w:p>
    <w:p w14:paraId="330A9A65" w14:textId="77777777" w:rsidR="00CF23A3" w:rsidRPr="00CF23A3" w:rsidRDefault="00CF23A3" w:rsidP="00CF23A3">
      <w:pPr>
        <w:tabs>
          <w:tab w:val="left" w:pos="450"/>
          <w:tab w:val="left" w:pos="2430"/>
          <w:tab w:val="left" w:pos="4500"/>
          <w:tab w:val="left" w:pos="6570"/>
          <w:tab w:val="left" w:pos="7920"/>
        </w:tabs>
        <w:spacing w:after="0"/>
        <w:ind w:left="450" w:hanging="450"/>
        <w:rPr>
          <w:rFonts w:ascii="Times New Roman" w:hAnsi="Times New Roman"/>
          <w:b/>
          <w:bCs/>
        </w:rPr>
      </w:pPr>
      <w:r w:rsidRPr="00CF23A3">
        <w:rPr>
          <w:rFonts w:ascii="Times New Roman" w:hAnsi="Times New Roman"/>
          <w:b/>
          <w:bCs/>
        </w:rPr>
        <w:t>Problem 22</w:t>
      </w:r>
    </w:p>
    <w:p w14:paraId="38D1E996" w14:textId="77777777" w:rsidR="00CF23A3" w:rsidRPr="00CF23A3" w:rsidRDefault="00CF23A3" w:rsidP="00CF23A3">
      <w:pPr>
        <w:tabs>
          <w:tab w:val="left" w:pos="450"/>
          <w:tab w:val="left" w:pos="2430"/>
          <w:tab w:val="left" w:pos="4500"/>
          <w:tab w:val="left" w:pos="6570"/>
          <w:tab w:val="left" w:pos="7920"/>
        </w:tabs>
        <w:spacing w:after="0"/>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proofErr w:type="spellStart"/>
      <w:r w:rsidRPr="00CF23A3">
        <w:rPr>
          <w:rFonts w:ascii="Times New Roman" w:hAnsi="Times New Roman"/>
        </w:rPr>
        <w:t>Julietta</w:t>
      </w:r>
      <w:proofErr w:type="spellEnd"/>
      <w:r w:rsidRPr="00CF23A3">
        <w:rPr>
          <w:rFonts w:ascii="Times New Roman" w:hAnsi="Times New Roman"/>
        </w:rPr>
        <w:t xml:space="preserve"> and Jackson are playing miniature golf. </w:t>
      </w:r>
      <w:proofErr w:type="spellStart"/>
      <w:r w:rsidRPr="00CF23A3">
        <w:rPr>
          <w:rFonts w:ascii="Times New Roman" w:hAnsi="Times New Roman"/>
        </w:rPr>
        <w:t>Julietta's</w:t>
      </w:r>
      <w:proofErr w:type="spellEnd"/>
      <w:r w:rsidRPr="00CF23A3">
        <w:rPr>
          <w:rFonts w:ascii="Times New Roman" w:hAnsi="Times New Roman"/>
        </w:rPr>
        <w:t xml:space="preserve"> ball rolls into a long</w:t>
      </w:r>
      <w:r w:rsidR="00FE16BB">
        <w:rPr>
          <w:rFonts w:ascii="Times New Roman" w:hAnsi="Times New Roman"/>
        </w:rPr>
        <w:t>,</w:t>
      </w:r>
      <w:r w:rsidRPr="00CF23A3">
        <w:rPr>
          <w:rFonts w:ascii="Times New Roman" w:hAnsi="Times New Roman"/>
        </w:rPr>
        <w:t xml:space="preserve"> straight upward incline with a speed of 2.95 m/s and accelerates at -0.876 m/s/s for 1.54 seconds until it reaches the top of the incline and then continues along an elevated section. Determine the length of the incline.</w:t>
      </w:r>
    </w:p>
    <w:p w14:paraId="67FAF19D" w14:textId="77777777" w:rsidR="00CF23A3" w:rsidRDefault="00CF23A3" w:rsidP="00CF23A3">
      <w:pPr>
        <w:tabs>
          <w:tab w:val="left" w:pos="450"/>
          <w:tab w:val="left" w:pos="2430"/>
          <w:tab w:val="left" w:pos="4500"/>
          <w:tab w:val="left" w:pos="6570"/>
          <w:tab w:val="left" w:pos="7920"/>
        </w:tabs>
        <w:spacing w:after="0"/>
        <w:ind w:left="450" w:hanging="450"/>
        <w:rPr>
          <w:rFonts w:ascii="Times New Roman" w:hAnsi="Times New Roman"/>
        </w:rPr>
      </w:pPr>
    </w:p>
    <w:p w14:paraId="2113F0E0" w14:textId="77777777" w:rsidR="00CF23A3" w:rsidRDefault="00CF23A3" w:rsidP="00CF23A3">
      <w:pPr>
        <w:tabs>
          <w:tab w:val="left" w:pos="450"/>
          <w:tab w:val="left" w:pos="2430"/>
          <w:tab w:val="left" w:pos="4500"/>
          <w:tab w:val="left" w:pos="6570"/>
          <w:tab w:val="left" w:pos="7920"/>
        </w:tabs>
        <w:spacing w:after="0"/>
        <w:ind w:left="450" w:hanging="450"/>
        <w:rPr>
          <w:rFonts w:ascii="Times New Roman" w:hAnsi="Times New Roman"/>
        </w:rPr>
      </w:pPr>
    </w:p>
    <w:p w14:paraId="150C76E0" w14:textId="77777777" w:rsidR="00CF23A3" w:rsidRPr="00CF23A3" w:rsidRDefault="00CF23A3" w:rsidP="00CF23A3">
      <w:pPr>
        <w:tabs>
          <w:tab w:val="left" w:pos="450"/>
          <w:tab w:val="left" w:pos="2430"/>
          <w:tab w:val="left" w:pos="4500"/>
          <w:tab w:val="left" w:pos="6570"/>
          <w:tab w:val="left" w:pos="7920"/>
        </w:tabs>
        <w:spacing w:after="0"/>
        <w:ind w:left="450" w:hanging="450"/>
        <w:rPr>
          <w:rFonts w:ascii="Times New Roman" w:hAnsi="Times New Roman"/>
          <w:b/>
          <w:bCs/>
        </w:rPr>
      </w:pPr>
      <w:r w:rsidRPr="00CF23A3">
        <w:rPr>
          <w:rFonts w:ascii="Times New Roman" w:hAnsi="Times New Roman"/>
          <w:b/>
          <w:bCs/>
        </w:rPr>
        <w:t>Problem 23</w:t>
      </w:r>
    </w:p>
    <w:p w14:paraId="1A393D61" w14:textId="77777777" w:rsidR="00CF23A3" w:rsidRPr="00CF23A3" w:rsidRDefault="00CF23A3" w:rsidP="00CF23A3">
      <w:pPr>
        <w:tabs>
          <w:tab w:val="left" w:pos="450"/>
          <w:tab w:val="left" w:pos="2430"/>
          <w:tab w:val="left" w:pos="4500"/>
          <w:tab w:val="left" w:pos="6570"/>
          <w:tab w:val="left" w:pos="7920"/>
        </w:tabs>
        <w:spacing w:after="0"/>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CF23A3">
        <w:rPr>
          <w:rFonts w:ascii="Times New Roman" w:hAnsi="Times New Roman"/>
        </w:rPr>
        <w:t>Rickey Henderson, baseball's record holder for stolen bases, approaches third base. He dives head first, hitting the ground at 6.75 m/s and reaching the base at 5.91 m/s, accelerating at -5.11 m/s/s. Determine the distance Rickey slides across the ground before touching the base.</w:t>
      </w:r>
    </w:p>
    <w:p w14:paraId="20F46917" w14:textId="77777777" w:rsidR="00CF23A3" w:rsidRDefault="00CF23A3" w:rsidP="00CF23A3">
      <w:pPr>
        <w:tabs>
          <w:tab w:val="left" w:pos="450"/>
          <w:tab w:val="left" w:pos="2430"/>
          <w:tab w:val="left" w:pos="4500"/>
          <w:tab w:val="left" w:pos="6570"/>
          <w:tab w:val="left" w:pos="7920"/>
        </w:tabs>
        <w:spacing w:after="0"/>
        <w:ind w:left="450" w:hanging="450"/>
        <w:rPr>
          <w:rFonts w:ascii="Times New Roman" w:hAnsi="Times New Roman"/>
        </w:rPr>
      </w:pPr>
    </w:p>
    <w:p w14:paraId="5B704955" w14:textId="77777777" w:rsidR="00CF23A3" w:rsidRDefault="00CF23A3" w:rsidP="00CF23A3">
      <w:pPr>
        <w:tabs>
          <w:tab w:val="left" w:pos="450"/>
          <w:tab w:val="left" w:pos="2430"/>
          <w:tab w:val="left" w:pos="4500"/>
          <w:tab w:val="left" w:pos="6570"/>
          <w:tab w:val="left" w:pos="7920"/>
        </w:tabs>
        <w:spacing w:after="0"/>
        <w:ind w:left="450" w:hanging="450"/>
        <w:rPr>
          <w:rFonts w:ascii="Times New Roman" w:hAnsi="Times New Roman"/>
        </w:rPr>
      </w:pPr>
    </w:p>
    <w:p w14:paraId="7DBA21A2" w14:textId="77777777" w:rsidR="00CF23A3" w:rsidRPr="00CF23A3" w:rsidRDefault="00CF23A3" w:rsidP="00CF23A3">
      <w:pPr>
        <w:tabs>
          <w:tab w:val="left" w:pos="450"/>
          <w:tab w:val="left" w:pos="2430"/>
          <w:tab w:val="left" w:pos="4500"/>
          <w:tab w:val="left" w:pos="6570"/>
          <w:tab w:val="left" w:pos="7920"/>
        </w:tabs>
        <w:spacing w:after="0"/>
        <w:ind w:left="450" w:hanging="450"/>
        <w:rPr>
          <w:rFonts w:ascii="Times New Roman" w:hAnsi="Times New Roman"/>
          <w:b/>
          <w:bCs/>
        </w:rPr>
      </w:pPr>
      <w:r w:rsidRPr="00CF23A3">
        <w:rPr>
          <w:rFonts w:ascii="Times New Roman" w:hAnsi="Times New Roman"/>
          <w:b/>
          <w:bCs/>
        </w:rPr>
        <w:t>Problem 24</w:t>
      </w:r>
    </w:p>
    <w:p w14:paraId="68A9494C" w14:textId="77777777" w:rsidR="00CF23A3" w:rsidRPr="00CF23A3" w:rsidRDefault="00CF23A3" w:rsidP="00CF23A3">
      <w:pPr>
        <w:tabs>
          <w:tab w:val="left" w:pos="450"/>
          <w:tab w:val="left" w:pos="2430"/>
          <w:tab w:val="left" w:pos="4500"/>
          <w:tab w:val="left" w:pos="6570"/>
          <w:tab w:val="left" w:pos="7920"/>
        </w:tabs>
        <w:spacing w:after="0"/>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CF23A3">
        <w:rPr>
          <w:rFonts w:ascii="Times New Roman" w:hAnsi="Times New Roman"/>
        </w:rPr>
        <w:t xml:space="preserve">Win </w:t>
      </w:r>
      <w:proofErr w:type="spellStart"/>
      <w:r w:rsidRPr="00CF23A3">
        <w:rPr>
          <w:rFonts w:ascii="Times New Roman" w:hAnsi="Times New Roman"/>
        </w:rPr>
        <w:t>Blonehare</w:t>
      </w:r>
      <w:proofErr w:type="spellEnd"/>
      <w:r w:rsidRPr="00CF23A3">
        <w:rPr>
          <w:rFonts w:ascii="Times New Roman" w:hAnsi="Times New Roman"/>
        </w:rPr>
        <w:t xml:space="preserve"> and Kent </w:t>
      </w:r>
      <w:proofErr w:type="spellStart"/>
      <w:r w:rsidRPr="00CF23A3">
        <w:rPr>
          <w:rFonts w:ascii="Times New Roman" w:hAnsi="Times New Roman"/>
        </w:rPr>
        <w:t>Swimtashore</w:t>
      </w:r>
      <w:proofErr w:type="spellEnd"/>
      <w:r w:rsidRPr="00CF23A3">
        <w:rPr>
          <w:rFonts w:ascii="Times New Roman" w:hAnsi="Times New Roman"/>
        </w:rPr>
        <w:t xml:space="preserve"> are </w:t>
      </w:r>
      <w:proofErr w:type="spellStart"/>
      <w:r w:rsidRPr="00CF23A3">
        <w:rPr>
          <w:rFonts w:ascii="Times New Roman" w:hAnsi="Times New Roman"/>
        </w:rPr>
        <w:t>sailboating</w:t>
      </w:r>
      <w:proofErr w:type="spellEnd"/>
      <w:r w:rsidRPr="00CF23A3">
        <w:rPr>
          <w:rFonts w:ascii="Times New Roman" w:hAnsi="Times New Roman"/>
        </w:rPr>
        <w:t xml:space="preserve"> in Lake </w:t>
      </w:r>
      <w:proofErr w:type="spellStart"/>
      <w:r w:rsidRPr="00CF23A3">
        <w:rPr>
          <w:rFonts w:ascii="Times New Roman" w:hAnsi="Times New Roman"/>
        </w:rPr>
        <w:t>Gustastorm</w:t>
      </w:r>
      <w:proofErr w:type="spellEnd"/>
      <w:r w:rsidRPr="00CF23A3">
        <w:rPr>
          <w:rFonts w:ascii="Times New Roman" w:hAnsi="Times New Roman"/>
        </w:rPr>
        <w:t>. Starting from rest near the shore, they accelerate with a uniform acceleration of 0.29 m/s/s, How far are they from the shore after 18 seconds?</w:t>
      </w:r>
    </w:p>
    <w:p w14:paraId="416DD5C8" w14:textId="77777777" w:rsidR="00CF23A3" w:rsidRDefault="00CF23A3" w:rsidP="00CF23A3">
      <w:pPr>
        <w:tabs>
          <w:tab w:val="left" w:pos="450"/>
          <w:tab w:val="left" w:pos="2430"/>
          <w:tab w:val="left" w:pos="4500"/>
          <w:tab w:val="left" w:pos="6570"/>
          <w:tab w:val="left" w:pos="7920"/>
        </w:tabs>
        <w:spacing w:after="0"/>
        <w:ind w:left="450" w:hanging="450"/>
        <w:rPr>
          <w:rFonts w:ascii="Times New Roman" w:hAnsi="Times New Roman"/>
        </w:rPr>
      </w:pPr>
    </w:p>
    <w:p w14:paraId="2DAF2616" w14:textId="77777777" w:rsidR="00CF23A3" w:rsidRDefault="00CF23A3" w:rsidP="00CF23A3">
      <w:pPr>
        <w:tabs>
          <w:tab w:val="left" w:pos="450"/>
          <w:tab w:val="left" w:pos="2430"/>
          <w:tab w:val="left" w:pos="4500"/>
          <w:tab w:val="left" w:pos="6570"/>
          <w:tab w:val="left" w:pos="7920"/>
        </w:tabs>
        <w:spacing w:after="0"/>
        <w:ind w:left="450" w:hanging="450"/>
        <w:rPr>
          <w:rFonts w:ascii="Times New Roman" w:hAnsi="Times New Roman"/>
        </w:rPr>
      </w:pPr>
    </w:p>
    <w:p w14:paraId="3354D7F6" w14:textId="77777777" w:rsidR="00CF23A3" w:rsidRPr="00CF23A3" w:rsidRDefault="00CF23A3" w:rsidP="00CF23A3">
      <w:pPr>
        <w:tabs>
          <w:tab w:val="left" w:pos="450"/>
          <w:tab w:val="left" w:pos="2430"/>
          <w:tab w:val="left" w:pos="4500"/>
          <w:tab w:val="left" w:pos="6570"/>
          <w:tab w:val="left" w:pos="7920"/>
        </w:tabs>
        <w:spacing w:after="0"/>
        <w:ind w:left="450" w:hanging="450"/>
        <w:rPr>
          <w:rFonts w:ascii="Times New Roman" w:hAnsi="Times New Roman"/>
          <w:b/>
          <w:bCs/>
        </w:rPr>
      </w:pPr>
      <w:r w:rsidRPr="00CF23A3">
        <w:rPr>
          <w:rFonts w:ascii="Times New Roman" w:hAnsi="Times New Roman"/>
          <w:b/>
          <w:bCs/>
        </w:rPr>
        <w:t>Problem 25</w:t>
      </w:r>
    </w:p>
    <w:p w14:paraId="58EDB429" w14:textId="77777777" w:rsidR="00CF23A3" w:rsidRPr="00CF23A3" w:rsidRDefault="00CF23A3" w:rsidP="00CF23A3">
      <w:pPr>
        <w:tabs>
          <w:tab w:val="left" w:pos="450"/>
          <w:tab w:val="left" w:pos="2430"/>
          <w:tab w:val="left" w:pos="4500"/>
          <w:tab w:val="left" w:pos="6570"/>
          <w:tab w:val="left" w:pos="7920"/>
        </w:tabs>
        <w:spacing w:after="0"/>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CF23A3">
        <w:rPr>
          <w:rFonts w:ascii="Times New Roman" w:hAnsi="Times New Roman"/>
        </w:rPr>
        <w:t>For years, the tallest tower in the United States was the Phoenix Shot Tower in Baltimore, Maryland. The shot tower was used from 1828 to1892 to make lead shot for pistols and rifles and molded shot for cannons and other instruments of warfare. Molten lead was dropped from the top of the 234-foot (71.3 meter) tall tower into a vat of water. During its free fall, the lead would form a perfectly spherical droplet and solidify. Determine the time of fall and the speed of a lead shot upon hitting the water at the bottom.</w:t>
      </w:r>
    </w:p>
    <w:p w14:paraId="322560C9" w14:textId="77777777" w:rsidR="00CF23A3" w:rsidRDefault="00CF23A3" w:rsidP="00CF23A3">
      <w:pPr>
        <w:tabs>
          <w:tab w:val="left" w:pos="450"/>
          <w:tab w:val="left" w:pos="2430"/>
          <w:tab w:val="left" w:pos="4500"/>
          <w:tab w:val="left" w:pos="6570"/>
          <w:tab w:val="left" w:pos="7920"/>
        </w:tabs>
        <w:spacing w:after="0"/>
        <w:ind w:left="450" w:hanging="450"/>
        <w:rPr>
          <w:rFonts w:ascii="Times New Roman" w:hAnsi="Times New Roman"/>
        </w:rPr>
      </w:pPr>
    </w:p>
    <w:p w14:paraId="5EFEDB54" w14:textId="77777777" w:rsidR="00CF23A3" w:rsidRDefault="00CF23A3" w:rsidP="00CF23A3">
      <w:pPr>
        <w:tabs>
          <w:tab w:val="left" w:pos="450"/>
          <w:tab w:val="left" w:pos="2430"/>
          <w:tab w:val="left" w:pos="4500"/>
          <w:tab w:val="left" w:pos="6570"/>
          <w:tab w:val="left" w:pos="7920"/>
        </w:tabs>
        <w:spacing w:after="0"/>
        <w:ind w:left="450" w:hanging="450"/>
        <w:rPr>
          <w:rFonts w:ascii="Times New Roman" w:hAnsi="Times New Roman"/>
        </w:rPr>
      </w:pPr>
    </w:p>
    <w:p w14:paraId="72311D53" w14:textId="77777777" w:rsidR="00CF23A3" w:rsidRPr="00CF23A3" w:rsidRDefault="00CF23A3" w:rsidP="00CF23A3">
      <w:pPr>
        <w:tabs>
          <w:tab w:val="left" w:pos="450"/>
          <w:tab w:val="left" w:pos="2430"/>
          <w:tab w:val="left" w:pos="4500"/>
          <w:tab w:val="left" w:pos="6570"/>
          <w:tab w:val="left" w:pos="7920"/>
        </w:tabs>
        <w:spacing w:after="0"/>
        <w:ind w:left="450" w:hanging="450"/>
        <w:rPr>
          <w:rFonts w:ascii="Times New Roman" w:hAnsi="Times New Roman"/>
          <w:b/>
          <w:bCs/>
        </w:rPr>
      </w:pPr>
      <w:r w:rsidRPr="00CF23A3">
        <w:rPr>
          <w:rFonts w:ascii="Times New Roman" w:hAnsi="Times New Roman"/>
          <w:b/>
          <w:bCs/>
        </w:rPr>
        <w:t>Problem 26</w:t>
      </w:r>
    </w:p>
    <w:p w14:paraId="613EE400" w14:textId="77777777" w:rsidR="00CF23A3" w:rsidRPr="00CF23A3" w:rsidRDefault="00CF23A3" w:rsidP="00CF23A3">
      <w:pPr>
        <w:tabs>
          <w:tab w:val="left" w:pos="450"/>
          <w:tab w:val="left" w:pos="2430"/>
          <w:tab w:val="left" w:pos="4500"/>
          <w:tab w:val="left" w:pos="6570"/>
          <w:tab w:val="left" w:pos="7920"/>
        </w:tabs>
        <w:spacing w:after="0"/>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CF23A3">
        <w:rPr>
          <w:rFonts w:ascii="Times New Roman" w:hAnsi="Times New Roman"/>
        </w:rPr>
        <w:t xml:space="preserve">According to Guinness, the tallest man to have ever lived was Robert Pershing </w:t>
      </w:r>
      <w:proofErr w:type="spellStart"/>
      <w:r w:rsidRPr="00CF23A3">
        <w:rPr>
          <w:rFonts w:ascii="Times New Roman" w:hAnsi="Times New Roman"/>
        </w:rPr>
        <w:t>Wadlow</w:t>
      </w:r>
      <w:proofErr w:type="spellEnd"/>
      <w:r w:rsidRPr="00CF23A3">
        <w:rPr>
          <w:rFonts w:ascii="Times New Roman" w:hAnsi="Times New Roman"/>
        </w:rPr>
        <w:t xml:space="preserve"> of Alton, Illinois. He was last measured in 1940 to be 2.72 meters tall (8 feet, 11 inches). Determine the speed </w:t>
      </w:r>
      <w:r w:rsidR="00FE16BB">
        <w:rPr>
          <w:rFonts w:ascii="Times New Roman" w:hAnsi="Times New Roman"/>
        </w:rPr>
        <w:t>that</w:t>
      </w:r>
      <w:r w:rsidRPr="00CF23A3">
        <w:rPr>
          <w:rFonts w:ascii="Times New Roman" w:hAnsi="Times New Roman"/>
        </w:rPr>
        <w:t xml:space="preserve"> a quarter would have reached before contact with the ground if dropped from rest from the top of his head.</w:t>
      </w:r>
    </w:p>
    <w:p w14:paraId="44BDAEBD" w14:textId="77777777" w:rsidR="00CF23A3" w:rsidRDefault="00CF23A3" w:rsidP="00CF23A3">
      <w:pPr>
        <w:tabs>
          <w:tab w:val="left" w:pos="450"/>
          <w:tab w:val="left" w:pos="2430"/>
          <w:tab w:val="left" w:pos="4500"/>
          <w:tab w:val="left" w:pos="6570"/>
          <w:tab w:val="left" w:pos="7920"/>
        </w:tabs>
        <w:spacing w:after="0"/>
        <w:ind w:left="450" w:hanging="450"/>
        <w:rPr>
          <w:rFonts w:ascii="Times New Roman" w:hAnsi="Times New Roman"/>
        </w:rPr>
      </w:pPr>
    </w:p>
    <w:p w14:paraId="3BE5613A" w14:textId="77777777" w:rsidR="00CF23A3" w:rsidRDefault="00CF23A3" w:rsidP="00CF23A3">
      <w:pPr>
        <w:tabs>
          <w:tab w:val="left" w:pos="450"/>
          <w:tab w:val="left" w:pos="2430"/>
          <w:tab w:val="left" w:pos="4500"/>
          <w:tab w:val="left" w:pos="6570"/>
          <w:tab w:val="left" w:pos="7920"/>
        </w:tabs>
        <w:spacing w:after="0"/>
        <w:ind w:left="450" w:hanging="450"/>
        <w:rPr>
          <w:rFonts w:ascii="Times New Roman" w:hAnsi="Times New Roman"/>
        </w:rPr>
      </w:pPr>
    </w:p>
    <w:p w14:paraId="69CFBC5E" w14:textId="77777777" w:rsidR="00CF23A3" w:rsidRPr="00CF23A3" w:rsidRDefault="00CF23A3" w:rsidP="00CF23A3">
      <w:pPr>
        <w:tabs>
          <w:tab w:val="left" w:pos="450"/>
          <w:tab w:val="left" w:pos="2430"/>
          <w:tab w:val="left" w:pos="4500"/>
          <w:tab w:val="left" w:pos="6570"/>
          <w:tab w:val="left" w:pos="7920"/>
        </w:tabs>
        <w:spacing w:after="0"/>
        <w:ind w:left="450" w:hanging="450"/>
        <w:rPr>
          <w:rFonts w:ascii="Times New Roman" w:hAnsi="Times New Roman"/>
          <w:b/>
          <w:bCs/>
        </w:rPr>
      </w:pPr>
      <w:r w:rsidRPr="00CF23A3">
        <w:rPr>
          <w:rFonts w:ascii="Times New Roman" w:hAnsi="Times New Roman"/>
          <w:b/>
          <w:bCs/>
        </w:rPr>
        <w:lastRenderedPageBreak/>
        <w:t>Problem 27</w:t>
      </w:r>
    </w:p>
    <w:p w14:paraId="617A5B3B" w14:textId="77777777" w:rsidR="00CF23A3" w:rsidRPr="00CF23A3" w:rsidRDefault="00CF23A3" w:rsidP="00CF23A3">
      <w:pPr>
        <w:tabs>
          <w:tab w:val="left" w:pos="450"/>
          <w:tab w:val="left" w:pos="2430"/>
          <w:tab w:val="left" w:pos="4500"/>
          <w:tab w:val="left" w:pos="6570"/>
          <w:tab w:val="left" w:pos="7920"/>
        </w:tabs>
        <w:spacing w:after="0"/>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CF23A3">
        <w:rPr>
          <w:rFonts w:ascii="Times New Roman" w:hAnsi="Times New Roman"/>
        </w:rPr>
        <w:t xml:space="preserve">A California </w:t>
      </w:r>
      <w:proofErr w:type="gramStart"/>
      <w:r w:rsidRPr="00CF23A3">
        <w:rPr>
          <w:rFonts w:ascii="Times New Roman" w:hAnsi="Times New Roman"/>
        </w:rPr>
        <w:t>Condor</w:t>
      </w:r>
      <w:proofErr w:type="gramEnd"/>
      <w:r w:rsidRPr="00CF23A3">
        <w:rPr>
          <w:rFonts w:ascii="Times New Roman" w:hAnsi="Times New Roman"/>
        </w:rPr>
        <w:t xml:space="preserve"> is approaching its nest with a large chunk of carrion in its beak. As it approaches, it makes an upward swoop, achieving a momentary upward velocity of 12.8 m/s when the carrion falls from its mouth, hitting a cliff outcropping 32.1 m below. Determine the speed of the carrion upon hitting the outcropping.</w:t>
      </w:r>
    </w:p>
    <w:p w14:paraId="2E0AD4A8" w14:textId="77777777" w:rsidR="00CF23A3" w:rsidRDefault="00CF23A3" w:rsidP="00CF23A3">
      <w:pPr>
        <w:tabs>
          <w:tab w:val="left" w:pos="450"/>
          <w:tab w:val="left" w:pos="2430"/>
          <w:tab w:val="left" w:pos="4500"/>
          <w:tab w:val="left" w:pos="6570"/>
          <w:tab w:val="left" w:pos="7920"/>
        </w:tabs>
        <w:spacing w:after="0"/>
        <w:ind w:left="450" w:hanging="450"/>
        <w:rPr>
          <w:rFonts w:ascii="Times New Roman" w:hAnsi="Times New Roman"/>
        </w:rPr>
      </w:pPr>
    </w:p>
    <w:p w14:paraId="708CEBEC" w14:textId="77777777" w:rsidR="00CF23A3" w:rsidRDefault="00CF23A3" w:rsidP="00CF23A3">
      <w:pPr>
        <w:tabs>
          <w:tab w:val="left" w:pos="450"/>
          <w:tab w:val="left" w:pos="2430"/>
          <w:tab w:val="left" w:pos="4500"/>
          <w:tab w:val="left" w:pos="6570"/>
          <w:tab w:val="left" w:pos="7920"/>
        </w:tabs>
        <w:spacing w:after="0"/>
        <w:ind w:left="450" w:hanging="450"/>
        <w:rPr>
          <w:rFonts w:ascii="Times New Roman" w:hAnsi="Times New Roman"/>
        </w:rPr>
      </w:pPr>
    </w:p>
    <w:p w14:paraId="6943B418" w14:textId="77777777" w:rsidR="00CF23A3" w:rsidRPr="00CF23A3" w:rsidRDefault="00CF23A3" w:rsidP="00CF23A3">
      <w:pPr>
        <w:tabs>
          <w:tab w:val="left" w:pos="450"/>
          <w:tab w:val="left" w:pos="2430"/>
          <w:tab w:val="left" w:pos="4500"/>
          <w:tab w:val="left" w:pos="6570"/>
          <w:tab w:val="left" w:pos="7920"/>
        </w:tabs>
        <w:spacing w:after="0"/>
        <w:ind w:left="450" w:hanging="450"/>
        <w:rPr>
          <w:rFonts w:ascii="Times New Roman" w:hAnsi="Times New Roman"/>
          <w:b/>
          <w:bCs/>
        </w:rPr>
      </w:pPr>
      <w:r w:rsidRPr="00CF23A3">
        <w:rPr>
          <w:rFonts w:ascii="Times New Roman" w:hAnsi="Times New Roman"/>
          <w:b/>
          <w:bCs/>
        </w:rPr>
        <w:t>Problem 28</w:t>
      </w:r>
    </w:p>
    <w:p w14:paraId="6560E431" w14:textId="77777777" w:rsidR="00CF23A3" w:rsidRPr="00CF23A3" w:rsidRDefault="00CF23A3" w:rsidP="00CF23A3">
      <w:pPr>
        <w:tabs>
          <w:tab w:val="left" w:pos="450"/>
          <w:tab w:val="left" w:pos="2430"/>
          <w:tab w:val="left" w:pos="4500"/>
          <w:tab w:val="left" w:pos="6570"/>
          <w:tab w:val="left" w:pos="7920"/>
        </w:tabs>
        <w:spacing w:after="0"/>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CF23A3">
        <w:rPr>
          <w:rFonts w:ascii="Times New Roman" w:hAnsi="Times New Roman"/>
        </w:rPr>
        <w:t xml:space="preserve">During his recent skydiving adventure, Luke </w:t>
      </w:r>
      <w:proofErr w:type="spellStart"/>
      <w:r w:rsidRPr="00CF23A3">
        <w:rPr>
          <w:rFonts w:ascii="Times New Roman" w:hAnsi="Times New Roman"/>
        </w:rPr>
        <w:t>Autbeloe</w:t>
      </w:r>
      <w:proofErr w:type="spellEnd"/>
      <w:r w:rsidRPr="00CF23A3">
        <w:rPr>
          <w:rFonts w:ascii="Times New Roman" w:hAnsi="Times New Roman"/>
        </w:rPr>
        <w:t xml:space="preserve"> had reached a terminal speed of 10.4 m/s as he approached the ground with his parachute. During an attempt to snap one last photo with his camera, Luke fumbled it from a height of 52.1 m above the ground.</w:t>
      </w:r>
    </w:p>
    <w:p w14:paraId="511F2615" w14:textId="77777777" w:rsidR="00CF23A3" w:rsidRPr="00CF23A3" w:rsidRDefault="00CF23A3" w:rsidP="00CF23A3">
      <w:pPr>
        <w:tabs>
          <w:tab w:val="left" w:pos="810"/>
          <w:tab w:val="left" w:pos="2430"/>
          <w:tab w:val="left" w:pos="4500"/>
          <w:tab w:val="left" w:pos="6570"/>
          <w:tab w:val="left" w:pos="7920"/>
        </w:tabs>
        <w:spacing w:after="0"/>
        <w:ind w:left="810" w:hanging="360"/>
        <w:rPr>
          <w:rFonts w:ascii="Times New Roman" w:hAnsi="Times New Roman"/>
        </w:rPr>
      </w:pPr>
      <w:r w:rsidRPr="00CF23A3">
        <w:rPr>
          <w:rFonts w:ascii="Times New Roman" w:hAnsi="Times New Roman"/>
          <w:bCs/>
        </w:rPr>
        <w:t>a.</w:t>
      </w:r>
      <w:r w:rsidRPr="00CF23A3">
        <w:rPr>
          <w:rFonts w:ascii="Times New Roman" w:hAnsi="Times New Roman"/>
        </w:rPr>
        <w:tab/>
        <w:t>Determine the speed with which the camera hits the ground.</w:t>
      </w:r>
    </w:p>
    <w:p w14:paraId="3304DE41" w14:textId="77777777" w:rsidR="00CF23A3" w:rsidRPr="00CF23A3" w:rsidRDefault="00CF23A3" w:rsidP="00CF23A3">
      <w:pPr>
        <w:tabs>
          <w:tab w:val="left" w:pos="810"/>
          <w:tab w:val="left" w:pos="2430"/>
          <w:tab w:val="left" w:pos="4500"/>
          <w:tab w:val="left" w:pos="6570"/>
          <w:tab w:val="left" w:pos="7920"/>
        </w:tabs>
        <w:spacing w:after="0"/>
        <w:ind w:left="810" w:hanging="360"/>
        <w:rPr>
          <w:rFonts w:ascii="Times New Roman" w:hAnsi="Times New Roman"/>
        </w:rPr>
      </w:pPr>
      <w:r w:rsidRPr="00CF23A3">
        <w:rPr>
          <w:rFonts w:ascii="Times New Roman" w:hAnsi="Times New Roman"/>
          <w:bCs/>
        </w:rPr>
        <w:t>b.</w:t>
      </w:r>
      <w:r>
        <w:rPr>
          <w:rFonts w:ascii="Times New Roman" w:hAnsi="Times New Roman"/>
        </w:rPr>
        <w:tab/>
      </w:r>
      <w:r w:rsidRPr="00CF23A3">
        <w:rPr>
          <w:rFonts w:ascii="Times New Roman" w:hAnsi="Times New Roman"/>
        </w:rPr>
        <w:t>Determine the time for the camera to free fall from Luke's hands to the ground.</w:t>
      </w:r>
    </w:p>
    <w:p w14:paraId="5CCF294C" w14:textId="77777777" w:rsidR="00CF23A3" w:rsidRDefault="00CF23A3" w:rsidP="00CF23A3">
      <w:pPr>
        <w:tabs>
          <w:tab w:val="left" w:pos="450"/>
          <w:tab w:val="left" w:pos="2430"/>
          <w:tab w:val="left" w:pos="4500"/>
          <w:tab w:val="left" w:pos="6570"/>
          <w:tab w:val="left" w:pos="7920"/>
        </w:tabs>
        <w:spacing w:after="0"/>
        <w:ind w:left="450" w:hanging="450"/>
        <w:rPr>
          <w:rFonts w:ascii="Times New Roman" w:hAnsi="Times New Roman"/>
        </w:rPr>
      </w:pPr>
    </w:p>
    <w:p w14:paraId="12701F9B" w14:textId="77777777" w:rsidR="00CF23A3" w:rsidRDefault="00CF23A3" w:rsidP="00CF23A3">
      <w:pPr>
        <w:tabs>
          <w:tab w:val="left" w:pos="450"/>
          <w:tab w:val="left" w:pos="2430"/>
          <w:tab w:val="left" w:pos="4500"/>
          <w:tab w:val="left" w:pos="6570"/>
          <w:tab w:val="left" w:pos="7920"/>
        </w:tabs>
        <w:spacing w:after="0"/>
        <w:ind w:left="450" w:hanging="450"/>
        <w:rPr>
          <w:rFonts w:ascii="Times New Roman" w:hAnsi="Times New Roman"/>
        </w:rPr>
      </w:pPr>
    </w:p>
    <w:p w14:paraId="72792C5C" w14:textId="77777777" w:rsidR="00CF23A3" w:rsidRPr="00CF23A3" w:rsidRDefault="00CF23A3" w:rsidP="00CF23A3">
      <w:pPr>
        <w:tabs>
          <w:tab w:val="left" w:pos="450"/>
          <w:tab w:val="left" w:pos="2430"/>
          <w:tab w:val="left" w:pos="4500"/>
          <w:tab w:val="left" w:pos="6570"/>
          <w:tab w:val="left" w:pos="7920"/>
        </w:tabs>
        <w:spacing w:after="0"/>
        <w:ind w:left="450" w:hanging="450"/>
        <w:rPr>
          <w:rFonts w:ascii="Times New Roman" w:hAnsi="Times New Roman"/>
          <w:b/>
          <w:bCs/>
        </w:rPr>
      </w:pPr>
      <w:r w:rsidRPr="00CF23A3">
        <w:rPr>
          <w:rFonts w:ascii="Times New Roman" w:hAnsi="Times New Roman"/>
          <w:b/>
          <w:bCs/>
        </w:rPr>
        <w:t>Problem 29</w:t>
      </w:r>
    </w:p>
    <w:p w14:paraId="2DA7C853" w14:textId="77777777" w:rsidR="00CF23A3" w:rsidRPr="00CF23A3" w:rsidRDefault="00CF23A3" w:rsidP="00CF23A3">
      <w:pPr>
        <w:tabs>
          <w:tab w:val="left" w:pos="450"/>
          <w:tab w:val="left" w:pos="2430"/>
          <w:tab w:val="left" w:pos="4500"/>
          <w:tab w:val="left" w:pos="6570"/>
          <w:tab w:val="left" w:pos="7920"/>
        </w:tabs>
        <w:spacing w:after="0"/>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CF23A3">
        <w:rPr>
          <w:rFonts w:ascii="Times New Roman" w:hAnsi="Times New Roman"/>
        </w:rPr>
        <w:t>The speed required of a military jet when taking off from the deck of an aircraft carrier is dependent upon the speed of the carrier and the speed of the wind into which the carrier is moving. The takeoff speed required of a military jet relative to the deck of the carrier is 45 m/s when the carrier travels at 45 mi/hr into a 20 mi/hr wind. And when the aircraft carrier is traveling at 10 mi/hr into a 5 mi/hr wind, the takeoff speed relative to the deck of the carrier is 71 m/s. Determine the acceleration which a military jet must have to take off under these two conditions from the 126-m long runway of the USS Ronald Reagan aircraft carrier.</w:t>
      </w:r>
    </w:p>
    <w:p w14:paraId="18BCD838" w14:textId="77777777" w:rsidR="00CF23A3" w:rsidRDefault="00CF23A3" w:rsidP="00CF23A3">
      <w:pPr>
        <w:tabs>
          <w:tab w:val="left" w:pos="450"/>
          <w:tab w:val="left" w:pos="2430"/>
          <w:tab w:val="left" w:pos="4500"/>
          <w:tab w:val="left" w:pos="6570"/>
          <w:tab w:val="left" w:pos="7920"/>
        </w:tabs>
        <w:spacing w:after="0"/>
        <w:ind w:left="450" w:hanging="450"/>
        <w:rPr>
          <w:rFonts w:ascii="Times New Roman" w:hAnsi="Times New Roman"/>
        </w:rPr>
      </w:pPr>
    </w:p>
    <w:p w14:paraId="1FBF9B70" w14:textId="77777777" w:rsidR="00CF23A3" w:rsidRDefault="00CF23A3" w:rsidP="00CF23A3">
      <w:pPr>
        <w:tabs>
          <w:tab w:val="left" w:pos="450"/>
          <w:tab w:val="left" w:pos="2430"/>
          <w:tab w:val="left" w:pos="4500"/>
          <w:tab w:val="left" w:pos="6570"/>
          <w:tab w:val="left" w:pos="7920"/>
        </w:tabs>
        <w:spacing w:after="0"/>
        <w:ind w:left="450" w:hanging="450"/>
        <w:rPr>
          <w:rFonts w:ascii="Times New Roman" w:hAnsi="Times New Roman"/>
        </w:rPr>
      </w:pPr>
    </w:p>
    <w:p w14:paraId="14BAC8EB" w14:textId="77777777" w:rsidR="00CF23A3" w:rsidRPr="00CF23A3" w:rsidRDefault="00CF23A3" w:rsidP="00CF23A3">
      <w:pPr>
        <w:tabs>
          <w:tab w:val="left" w:pos="450"/>
          <w:tab w:val="left" w:pos="2430"/>
          <w:tab w:val="left" w:pos="4500"/>
          <w:tab w:val="left" w:pos="6570"/>
          <w:tab w:val="left" w:pos="7920"/>
        </w:tabs>
        <w:spacing w:after="0"/>
        <w:ind w:left="450" w:hanging="450"/>
        <w:rPr>
          <w:rFonts w:ascii="Times New Roman" w:hAnsi="Times New Roman"/>
          <w:b/>
          <w:bCs/>
        </w:rPr>
      </w:pPr>
      <w:r w:rsidRPr="00CF23A3">
        <w:rPr>
          <w:rFonts w:ascii="Times New Roman" w:hAnsi="Times New Roman"/>
          <w:b/>
          <w:bCs/>
        </w:rPr>
        <w:t>Problem 30</w:t>
      </w:r>
    </w:p>
    <w:p w14:paraId="5CBA9FCF" w14:textId="77777777" w:rsidR="00CF23A3" w:rsidRPr="00CF23A3" w:rsidRDefault="00CF23A3" w:rsidP="00CF23A3">
      <w:pPr>
        <w:tabs>
          <w:tab w:val="left" w:pos="450"/>
          <w:tab w:val="left" w:pos="2430"/>
          <w:tab w:val="left" w:pos="4500"/>
          <w:tab w:val="left" w:pos="6570"/>
          <w:tab w:val="left" w:pos="7920"/>
        </w:tabs>
        <w:spacing w:after="0"/>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CF23A3">
        <w:rPr>
          <w:rFonts w:ascii="Times New Roman" w:hAnsi="Times New Roman"/>
        </w:rPr>
        <w:t xml:space="preserve">The Zero Gravity Research Facility at NASA-operated Glenn Research Center in Ohio is used to test the behavior of fluids, flames, equipment and other objects in free fall. It consists of a 467-foot long, 12-foot diameter, steel vacuum chamber. The steel chamber resides inside of a concrete lined shaft </w:t>
      </w:r>
      <w:r>
        <w:rPr>
          <w:rFonts w:ascii="Times New Roman" w:hAnsi="Times New Roman"/>
        </w:rPr>
        <w:t>that</w:t>
      </w:r>
      <w:r w:rsidRPr="00CF23A3">
        <w:rPr>
          <w:rFonts w:ascii="Times New Roman" w:hAnsi="Times New Roman"/>
        </w:rPr>
        <w:t xml:space="preserve"> extends 510 feet below ground level. Objects falling through the tower experience free fall over a distance of 432 feet (132 meters).</w:t>
      </w:r>
    </w:p>
    <w:p w14:paraId="7E91AA21" w14:textId="77777777" w:rsidR="00CF23A3" w:rsidRPr="00CF23A3" w:rsidRDefault="00CF23A3" w:rsidP="00CF23A3">
      <w:pPr>
        <w:tabs>
          <w:tab w:val="left" w:pos="810"/>
          <w:tab w:val="left" w:pos="2430"/>
          <w:tab w:val="left" w:pos="4500"/>
          <w:tab w:val="left" w:pos="6570"/>
          <w:tab w:val="left" w:pos="7920"/>
        </w:tabs>
        <w:spacing w:after="0"/>
        <w:ind w:left="810" w:hanging="360"/>
        <w:rPr>
          <w:rFonts w:ascii="Times New Roman" w:hAnsi="Times New Roman"/>
        </w:rPr>
      </w:pPr>
      <w:r w:rsidRPr="00CF23A3">
        <w:rPr>
          <w:rFonts w:ascii="Times New Roman" w:hAnsi="Times New Roman"/>
          <w:bCs/>
        </w:rPr>
        <w:t>a.</w:t>
      </w:r>
      <w:r>
        <w:rPr>
          <w:rFonts w:ascii="Times New Roman" w:hAnsi="Times New Roman"/>
        </w:rPr>
        <w:tab/>
      </w:r>
      <w:r w:rsidRPr="00CF23A3">
        <w:rPr>
          <w:rFonts w:ascii="Times New Roman" w:hAnsi="Times New Roman"/>
        </w:rPr>
        <w:t>Determine the falling time for objects dropped from rest.</w:t>
      </w:r>
    </w:p>
    <w:p w14:paraId="35389D57" w14:textId="77777777" w:rsidR="00CF23A3" w:rsidRPr="00CF23A3" w:rsidRDefault="00CF23A3" w:rsidP="00CF23A3">
      <w:pPr>
        <w:tabs>
          <w:tab w:val="left" w:pos="810"/>
          <w:tab w:val="left" w:pos="2430"/>
          <w:tab w:val="left" w:pos="4500"/>
          <w:tab w:val="left" w:pos="6570"/>
          <w:tab w:val="left" w:pos="7920"/>
        </w:tabs>
        <w:spacing w:after="0"/>
        <w:ind w:left="810" w:hanging="360"/>
        <w:rPr>
          <w:rFonts w:ascii="Times New Roman" w:hAnsi="Times New Roman"/>
        </w:rPr>
      </w:pPr>
      <w:r w:rsidRPr="00CF23A3">
        <w:rPr>
          <w:rFonts w:ascii="Times New Roman" w:hAnsi="Times New Roman"/>
          <w:bCs/>
        </w:rPr>
        <w:t>b</w:t>
      </w:r>
      <w:r w:rsidRPr="00CF23A3">
        <w:rPr>
          <w:rFonts w:ascii="Times New Roman" w:hAnsi="Times New Roman"/>
          <w:b/>
          <w:bCs/>
        </w:rPr>
        <w:t>.</w:t>
      </w:r>
      <w:r>
        <w:rPr>
          <w:rFonts w:ascii="Times New Roman" w:hAnsi="Times New Roman"/>
        </w:rPr>
        <w:tab/>
      </w:r>
      <w:r w:rsidRPr="00CF23A3">
        <w:rPr>
          <w:rFonts w:ascii="Times New Roman" w:hAnsi="Times New Roman"/>
        </w:rPr>
        <w:t>Determine the final speed of the objects before the braking period begins.</w:t>
      </w:r>
    </w:p>
    <w:p w14:paraId="57F8D511" w14:textId="77777777" w:rsidR="00CF23A3" w:rsidRDefault="00CF23A3" w:rsidP="00CF23A3">
      <w:pPr>
        <w:tabs>
          <w:tab w:val="left" w:pos="450"/>
          <w:tab w:val="left" w:pos="2430"/>
          <w:tab w:val="left" w:pos="4500"/>
          <w:tab w:val="left" w:pos="6570"/>
          <w:tab w:val="left" w:pos="7920"/>
        </w:tabs>
        <w:spacing w:after="0"/>
        <w:ind w:left="450" w:hanging="450"/>
        <w:rPr>
          <w:rFonts w:ascii="Times New Roman" w:hAnsi="Times New Roman"/>
        </w:rPr>
      </w:pPr>
    </w:p>
    <w:p w14:paraId="0012CB71" w14:textId="77777777" w:rsidR="00CF23A3" w:rsidRDefault="00CF23A3" w:rsidP="00CF23A3">
      <w:pPr>
        <w:tabs>
          <w:tab w:val="left" w:pos="450"/>
          <w:tab w:val="left" w:pos="2430"/>
          <w:tab w:val="left" w:pos="4500"/>
          <w:tab w:val="left" w:pos="6570"/>
          <w:tab w:val="left" w:pos="7920"/>
        </w:tabs>
        <w:spacing w:after="0"/>
        <w:ind w:left="450" w:hanging="450"/>
        <w:rPr>
          <w:rFonts w:ascii="Times New Roman" w:hAnsi="Times New Roman"/>
        </w:rPr>
      </w:pPr>
    </w:p>
    <w:p w14:paraId="6C134E7E" w14:textId="77777777" w:rsidR="00CF23A3" w:rsidRPr="00CF23A3" w:rsidRDefault="00CF23A3" w:rsidP="00CF23A3">
      <w:pPr>
        <w:tabs>
          <w:tab w:val="left" w:pos="450"/>
          <w:tab w:val="left" w:pos="2430"/>
          <w:tab w:val="left" w:pos="4500"/>
          <w:tab w:val="left" w:pos="6570"/>
          <w:tab w:val="left" w:pos="7920"/>
        </w:tabs>
        <w:spacing w:after="0"/>
        <w:ind w:left="450" w:hanging="450"/>
        <w:rPr>
          <w:rFonts w:ascii="Times New Roman" w:hAnsi="Times New Roman"/>
          <w:b/>
          <w:bCs/>
        </w:rPr>
      </w:pPr>
      <w:r w:rsidRPr="00CF23A3">
        <w:rPr>
          <w:rFonts w:ascii="Times New Roman" w:hAnsi="Times New Roman"/>
          <w:b/>
          <w:bCs/>
        </w:rPr>
        <w:t>Problem 31</w:t>
      </w:r>
    </w:p>
    <w:p w14:paraId="3BB72A91" w14:textId="77777777" w:rsidR="00CF23A3" w:rsidRDefault="00CF23A3" w:rsidP="00CF23A3">
      <w:pPr>
        <w:tabs>
          <w:tab w:val="left" w:pos="450"/>
          <w:tab w:val="left" w:pos="2430"/>
          <w:tab w:val="left" w:pos="4500"/>
          <w:tab w:val="left" w:pos="6570"/>
          <w:tab w:val="left" w:pos="7920"/>
        </w:tabs>
        <w:spacing w:after="0"/>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CF23A3">
        <w:rPr>
          <w:rFonts w:ascii="Times New Roman" w:hAnsi="Times New Roman"/>
        </w:rPr>
        <w:t>It's breakfast time and Mr. H entertains himself once more by watching the daily beetle race across the 35.7-cm length of the Wheaties box top. Angie the beetle typically averages 3.77 mm/s and Bessie the beetle averages 4.78 mm/s. If Bessie gives Angie a 5.4 cm head start, then which beetle wins and by what distance?</w:t>
      </w:r>
    </w:p>
    <w:p w14:paraId="7CE8C86D" w14:textId="77777777" w:rsidR="00CF23A3" w:rsidRDefault="00CF23A3" w:rsidP="00CF23A3">
      <w:pPr>
        <w:tabs>
          <w:tab w:val="left" w:pos="450"/>
          <w:tab w:val="left" w:pos="2430"/>
          <w:tab w:val="left" w:pos="4500"/>
          <w:tab w:val="left" w:pos="6570"/>
          <w:tab w:val="left" w:pos="7920"/>
        </w:tabs>
        <w:spacing w:after="0"/>
        <w:ind w:left="450" w:hanging="450"/>
        <w:rPr>
          <w:rFonts w:ascii="Times New Roman" w:hAnsi="Times New Roman"/>
        </w:rPr>
      </w:pPr>
    </w:p>
    <w:p w14:paraId="095DEFF1" w14:textId="77777777" w:rsidR="00CF23A3" w:rsidRPr="00CF23A3" w:rsidRDefault="00CF23A3" w:rsidP="00CF23A3">
      <w:pPr>
        <w:tabs>
          <w:tab w:val="left" w:pos="450"/>
          <w:tab w:val="left" w:pos="2430"/>
          <w:tab w:val="left" w:pos="4500"/>
          <w:tab w:val="left" w:pos="6570"/>
          <w:tab w:val="left" w:pos="7920"/>
        </w:tabs>
        <w:spacing w:after="0"/>
        <w:ind w:left="450" w:hanging="450"/>
        <w:rPr>
          <w:rFonts w:ascii="Times New Roman" w:hAnsi="Times New Roman"/>
        </w:rPr>
      </w:pPr>
    </w:p>
    <w:p w14:paraId="73CAAB38" w14:textId="77777777" w:rsidR="00CF23A3" w:rsidRPr="00CF23A3" w:rsidRDefault="00CF23A3" w:rsidP="00CF23A3">
      <w:pPr>
        <w:tabs>
          <w:tab w:val="left" w:pos="450"/>
          <w:tab w:val="left" w:pos="2430"/>
          <w:tab w:val="left" w:pos="4500"/>
          <w:tab w:val="left" w:pos="6570"/>
          <w:tab w:val="left" w:pos="7920"/>
        </w:tabs>
        <w:spacing w:after="0"/>
        <w:ind w:left="450" w:hanging="450"/>
        <w:rPr>
          <w:rFonts w:ascii="Times New Roman" w:hAnsi="Times New Roman"/>
          <w:b/>
          <w:bCs/>
        </w:rPr>
      </w:pPr>
      <w:r w:rsidRPr="00CF23A3">
        <w:rPr>
          <w:rFonts w:ascii="Times New Roman" w:hAnsi="Times New Roman"/>
          <w:b/>
          <w:bCs/>
        </w:rPr>
        <w:t>Problem 32</w:t>
      </w:r>
    </w:p>
    <w:p w14:paraId="411765CD" w14:textId="77777777" w:rsidR="00CF23A3" w:rsidRDefault="00CF23A3" w:rsidP="00CF23A3">
      <w:pPr>
        <w:tabs>
          <w:tab w:val="left" w:pos="450"/>
          <w:tab w:val="left" w:pos="2430"/>
          <w:tab w:val="left" w:pos="4500"/>
          <w:tab w:val="left" w:pos="6570"/>
          <w:tab w:val="left" w:pos="7920"/>
        </w:tabs>
        <w:spacing w:after="0"/>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CF23A3">
        <w:rPr>
          <w:rFonts w:ascii="Times New Roman" w:hAnsi="Times New Roman"/>
        </w:rPr>
        <w:t xml:space="preserve">Alexander's hobby is dirt biking. On one occasion last weekend, he accelerated from rest to 17.8 m/s/s in 1.56 seconds. He then maintained this speed for 9.47 seconds. Seeing a coyote </w:t>
      </w:r>
      <w:r w:rsidRPr="00CF23A3">
        <w:rPr>
          <w:rFonts w:ascii="Times New Roman" w:hAnsi="Times New Roman"/>
        </w:rPr>
        <w:lastRenderedPageBreak/>
        <w:t>cross the trail ahead of him, he abruptly stops in 2.79 seconds. Determine Alexander's average speed for this motion.</w:t>
      </w:r>
    </w:p>
    <w:p w14:paraId="39A93706" w14:textId="77777777" w:rsidR="00CF23A3" w:rsidRDefault="00CF23A3" w:rsidP="00CF23A3">
      <w:pPr>
        <w:tabs>
          <w:tab w:val="left" w:pos="450"/>
          <w:tab w:val="left" w:pos="2430"/>
          <w:tab w:val="left" w:pos="4500"/>
          <w:tab w:val="left" w:pos="6570"/>
          <w:tab w:val="left" w:pos="7920"/>
        </w:tabs>
        <w:spacing w:after="0"/>
        <w:ind w:left="450" w:hanging="450"/>
        <w:rPr>
          <w:rFonts w:ascii="Times New Roman" w:hAnsi="Times New Roman"/>
        </w:rPr>
      </w:pPr>
    </w:p>
    <w:p w14:paraId="2BB0BAF2" w14:textId="77777777" w:rsidR="00CF23A3" w:rsidRPr="00CF23A3" w:rsidRDefault="00CF23A3" w:rsidP="00CF23A3">
      <w:pPr>
        <w:tabs>
          <w:tab w:val="left" w:pos="450"/>
          <w:tab w:val="left" w:pos="2430"/>
          <w:tab w:val="left" w:pos="4500"/>
          <w:tab w:val="left" w:pos="6570"/>
          <w:tab w:val="left" w:pos="7920"/>
        </w:tabs>
        <w:spacing w:after="0"/>
        <w:ind w:left="450" w:hanging="450"/>
        <w:rPr>
          <w:rFonts w:ascii="Times New Roman" w:hAnsi="Times New Roman"/>
        </w:rPr>
      </w:pPr>
    </w:p>
    <w:p w14:paraId="3600A09E" w14:textId="77777777" w:rsidR="00CF23A3" w:rsidRPr="00CF23A3" w:rsidRDefault="00CF23A3" w:rsidP="00CF23A3">
      <w:pPr>
        <w:tabs>
          <w:tab w:val="left" w:pos="450"/>
          <w:tab w:val="left" w:pos="2430"/>
          <w:tab w:val="left" w:pos="4500"/>
          <w:tab w:val="left" w:pos="6570"/>
          <w:tab w:val="left" w:pos="7920"/>
        </w:tabs>
        <w:spacing w:after="0"/>
        <w:ind w:left="450" w:hanging="450"/>
        <w:rPr>
          <w:rFonts w:ascii="Times New Roman" w:hAnsi="Times New Roman"/>
          <w:b/>
          <w:bCs/>
        </w:rPr>
      </w:pPr>
      <w:r w:rsidRPr="00CF23A3">
        <w:rPr>
          <w:rFonts w:ascii="Times New Roman" w:hAnsi="Times New Roman"/>
          <w:b/>
          <w:bCs/>
        </w:rPr>
        <w:t>Problem 33</w:t>
      </w:r>
    </w:p>
    <w:p w14:paraId="511EAAE9" w14:textId="77777777" w:rsidR="00CF23A3" w:rsidRPr="00CF23A3" w:rsidRDefault="00CF23A3" w:rsidP="00CF23A3">
      <w:pPr>
        <w:tabs>
          <w:tab w:val="left" w:pos="450"/>
          <w:tab w:val="left" w:pos="2430"/>
          <w:tab w:val="left" w:pos="4500"/>
          <w:tab w:val="left" w:pos="6570"/>
          <w:tab w:val="left" w:pos="7920"/>
        </w:tabs>
        <w:spacing w:after="0"/>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proofErr w:type="spellStart"/>
      <w:r w:rsidRPr="00CF23A3">
        <w:rPr>
          <w:rFonts w:ascii="Times New Roman" w:hAnsi="Times New Roman"/>
        </w:rPr>
        <w:t>Ima</w:t>
      </w:r>
      <w:proofErr w:type="spellEnd"/>
      <w:r w:rsidRPr="00CF23A3">
        <w:rPr>
          <w:rFonts w:ascii="Times New Roman" w:hAnsi="Times New Roman"/>
        </w:rPr>
        <w:t xml:space="preserve"> </w:t>
      </w:r>
      <w:proofErr w:type="spellStart"/>
      <w:r w:rsidRPr="00CF23A3">
        <w:rPr>
          <w:rFonts w:ascii="Times New Roman" w:hAnsi="Times New Roman"/>
        </w:rPr>
        <w:t>Rushin</w:t>
      </w:r>
      <w:proofErr w:type="spellEnd"/>
      <w:r w:rsidRPr="00CF23A3">
        <w:rPr>
          <w:rFonts w:ascii="Times New Roman" w:hAnsi="Times New Roman"/>
        </w:rPr>
        <w:t xml:space="preserve"> can travel from Milwaukee Avenue to the school entrance gate at a constant speed of 22.5 m/s when the lights are green and there is no traffic. On Wednesday, </w:t>
      </w:r>
      <w:proofErr w:type="spellStart"/>
      <w:r w:rsidRPr="00CF23A3">
        <w:rPr>
          <w:rFonts w:ascii="Times New Roman" w:hAnsi="Times New Roman"/>
        </w:rPr>
        <w:t>Ima</w:t>
      </w:r>
      <w:proofErr w:type="spellEnd"/>
      <w:r w:rsidRPr="00CF23A3">
        <w:rPr>
          <w:rFonts w:ascii="Times New Roman" w:hAnsi="Times New Roman"/>
        </w:rPr>
        <w:t xml:space="preserve"> is stopped by a red light at </w:t>
      </w:r>
      <w:proofErr w:type="spellStart"/>
      <w:r w:rsidRPr="00CF23A3">
        <w:rPr>
          <w:rFonts w:ascii="Times New Roman" w:hAnsi="Times New Roman"/>
        </w:rPr>
        <w:t>Landwehr</w:t>
      </w:r>
      <w:proofErr w:type="spellEnd"/>
      <w:r w:rsidRPr="00CF23A3">
        <w:rPr>
          <w:rFonts w:ascii="Times New Roman" w:hAnsi="Times New Roman"/>
        </w:rPr>
        <w:t xml:space="preserve"> Road. She decelerates at -3.95 m/s/s, waits for 45.0 seconds before the light turns green and accelerates back up to speed at 4.91 m/s/s.</w:t>
      </w:r>
    </w:p>
    <w:p w14:paraId="208F7A7F" w14:textId="77777777" w:rsidR="00CF23A3" w:rsidRDefault="00CF23A3" w:rsidP="00CF23A3">
      <w:pPr>
        <w:tabs>
          <w:tab w:val="left" w:pos="810"/>
          <w:tab w:val="left" w:pos="2430"/>
          <w:tab w:val="left" w:pos="4500"/>
          <w:tab w:val="left" w:pos="6570"/>
          <w:tab w:val="left" w:pos="7920"/>
        </w:tabs>
        <w:spacing w:after="0"/>
        <w:ind w:left="810" w:hanging="360"/>
        <w:rPr>
          <w:rFonts w:ascii="Times New Roman" w:hAnsi="Times New Roman"/>
        </w:rPr>
      </w:pPr>
      <w:r w:rsidRPr="00CF23A3">
        <w:rPr>
          <w:rFonts w:ascii="Times New Roman" w:hAnsi="Times New Roman"/>
          <w:bCs/>
        </w:rPr>
        <w:t>a.</w:t>
      </w:r>
      <w:r>
        <w:rPr>
          <w:rFonts w:ascii="Times New Roman" w:hAnsi="Times New Roman"/>
        </w:rPr>
        <w:tab/>
      </w:r>
      <w:r w:rsidRPr="00CF23A3">
        <w:rPr>
          <w:rFonts w:ascii="Times New Roman" w:hAnsi="Times New Roman"/>
        </w:rPr>
        <w:t>Determine the total time required to decelerate, stop an</w:t>
      </w:r>
      <w:r w:rsidR="004B2367">
        <w:rPr>
          <w:rFonts w:ascii="Times New Roman" w:hAnsi="Times New Roman"/>
        </w:rPr>
        <w:t>d accelerate back up to speed.</w:t>
      </w:r>
    </w:p>
    <w:p w14:paraId="3B5B2969" w14:textId="77777777" w:rsidR="00CF23A3" w:rsidRPr="00CF23A3" w:rsidRDefault="00CF23A3" w:rsidP="00CF23A3">
      <w:pPr>
        <w:tabs>
          <w:tab w:val="left" w:pos="810"/>
          <w:tab w:val="left" w:pos="2430"/>
          <w:tab w:val="left" w:pos="4500"/>
          <w:tab w:val="left" w:pos="6570"/>
          <w:tab w:val="left" w:pos="7920"/>
        </w:tabs>
        <w:spacing w:after="0"/>
        <w:ind w:left="810" w:hanging="360"/>
        <w:rPr>
          <w:rFonts w:ascii="Times New Roman" w:hAnsi="Times New Roman"/>
        </w:rPr>
      </w:pPr>
      <w:r w:rsidRPr="00CF23A3">
        <w:rPr>
          <w:rFonts w:ascii="Times New Roman" w:hAnsi="Times New Roman"/>
          <w:bCs/>
        </w:rPr>
        <w:t>b.</w:t>
      </w:r>
      <w:r>
        <w:rPr>
          <w:rFonts w:ascii="Times New Roman" w:hAnsi="Times New Roman"/>
        </w:rPr>
        <w:tab/>
      </w:r>
      <w:r w:rsidRPr="00CF23A3">
        <w:rPr>
          <w:rFonts w:ascii="Times New Roman" w:hAnsi="Times New Roman"/>
        </w:rPr>
        <w:t>Determine the amount of time the red light costs the driver (compared to if the car had not been stopped by the red light).</w:t>
      </w:r>
    </w:p>
    <w:p w14:paraId="335081BA" w14:textId="77777777" w:rsidR="00CF23A3" w:rsidRDefault="00CF23A3" w:rsidP="00CF23A3">
      <w:pPr>
        <w:tabs>
          <w:tab w:val="left" w:pos="450"/>
          <w:tab w:val="left" w:pos="2430"/>
          <w:tab w:val="left" w:pos="4500"/>
          <w:tab w:val="left" w:pos="6570"/>
          <w:tab w:val="left" w:pos="7920"/>
        </w:tabs>
        <w:spacing w:after="0"/>
        <w:ind w:left="450" w:hanging="450"/>
        <w:rPr>
          <w:rFonts w:ascii="Times New Roman" w:hAnsi="Times New Roman"/>
        </w:rPr>
      </w:pPr>
    </w:p>
    <w:p w14:paraId="328D9B95" w14:textId="77777777" w:rsidR="00CF23A3" w:rsidRDefault="00CF23A3" w:rsidP="00CF23A3">
      <w:pPr>
        <w:tabs>
          <w:tab w:val="left" w:pos="450"/>
          <w:tab w:val="left" w:pos="2430"/>
          <w:tab w:val="left" w:pos="4500"/>
          <w:tab w:val="left" w:pos="6570"/>
          <w:tab w:val="left" w:pos="7920"/>
        </w:tabs>
        <w:spacing w:after="0"/>
        <w:ind w:left="450" w:hanging="450"/>
        <w:rPr>
          <w:rFonts w:ascii="Times New Roman" w:hAnsi="Times New Roman"/>
        </w:rPr>
      </w:pPr>
    </w:p>
    <w:p w14:paraId="7D9662E4" w14:textId="77777777" w:rsidR="00CF23A3" w:rsidRPr="00CF23A3" w:rsidRDefault="00CF23A3" w:rsidP="00CF23A3">
      <w:pPr>
        <w:tabs>
          <w:tab w:val="left" w:pos="450"/>
          <w:tab w:val="left" w:pos="2430"/>
          <w:tab w:val="left" w:pos="4500"/>
          <w:tab w:val="left" w:pos="6570"/>
          <w:tab w:val="left" w:pos="7920"/>
        </w:tabs>
        <w:spacing w:after="0"/>
        <w:ind w:left="450" w:hanging="450"/>
        <w:rPr>
          <w:rFonts w:ascii="Times New Roman" w:hAnsi="Times New Roman"/>
          <w:b/>
          <w:bCs/>
        </w:rPr>
      </w:pPr>
      <w:r w:rsidRPr="00CF23A3">
        <w:rPr>
          <w:rFonts w:ascii="Times New Roman" w:hAnsi="Times New Roman"/>
          <w:b/>
          <w:bCs/>
        </w:rPr>
        <w:t>Problem 34</w:t>
      </w:r>
    </w:p>
    <w:p w14:paraId="0D5CB4C6" w14:textId="77777777" w:rsidR="00CF23A3" w:rsidRPr="00CF23A3" w:rsidRDefault="00CF23A3" w:rsidP="00CF23A3">
      <w:pPr>
        <w:tabs>
          <w:tab w:val="left" w:pos="450"/>
          <w:tab w:val="left" w:pos="2430"/>
          <w:tab w:val="left" w:pos="4500"/>
          <w:tab w:val="left" w:pos="6570"/>
          <w:tab w:val="left" w:pos="7920"/>
        </w:tabs>
        <w:spacing w:after="0"/>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CF23A3">
        <w:rPr>
          <w:rFonts w:ascii="Times New Roman" w:hAnsi="Times New Roman"/>
        </w:rPr>
        <w:t>A tortoise and a hare are having a 1000-meter race. The tortoise runs the race at a constant speed of 2.30 cm/s. The hare moves at an average speed of 1.50 m/s for 10.0 minutes and then decides to take a nap. After waking up from the nap, the hare recognizes that the tortoise is about to cross the finish line and immediately accelerates from rest with a constant acceleration of 0.500 m/s/s for the remaining distance of the race. If the tortoise wins by a hair (no pun intended), then what is the time in hours that the hare napped?</w:t>
      </w:r>
    </w:p>
    <w:p w14:paraId="388FD1CB" w14:textId="77777777" w:rsidR="00CF23A3" w:rsidRDefault="00CF23A3" w:rsidP="00CF23A3">
      <w:pPr>
        <w:tabs>
          <w:tab w:val="left" w:pos="450"/>
          <w:tab w:val="left" w:pos="2430"/>
          <w:tab w:val="left" w:pos="4500"/>
          <w:tab w:val="left" w:pos="6570"/>
          <w:tab w:val="left" w:pos="7920"/>
        </w:tabs>
        <w:spacing w:after="0"/>
        <w:rPr>
          <w:rFonts w:ascii="Times New Roman" w:hAnsi="Times New Roman"/>
        </w:rPr>
      </w:pPr>
    </w:p>
    <w:p w14:paraId="007025A0" w14:textId="77777777" w:rsidR="00CF23A3" w:rsidRPr="00CF23A3" w:rsidRDefault="00CF23A3" w:rsidP="00CF23A3">
      <w:pPr>
        <w:tabs>
          <w:tab w:val="left" w:pos="450"/>
          <w:tab w:val="left" w:pos="2430"/>
          <w:tab w:val="left" w:pos="4500"/>
          <w:tab w:val="left" w:pos="6570"/>
          <w:tab w:val="left" w:pos="7920"/>
        </w:tabs>
        <w:spacing w:after="0"/>
        <w:rPr>
          <w:rFonts w:ascii="Times New Roman" w:hAnsi="Times New Roman"/>
        </w:rPr>
      </w:pPr>
    </w:p>
    <w:p w14:paraId="69602C89" w14:textId="77777777" w:rsidR="00CF23A3" w:rsidRPr="00CF23A3" w:rsidRDefault="00CF23A3" w:rsidP="00CF23A3">
      <w:pPr>
        <w:tabs>
          <w:tab w:val="left" w:pos="450"/>
          <w:tab w:val="left" w:pos="2430"/>
          <w:tab w:val="left" w:pos="4500"/>
          <w:tab w:val="left" w:pos="6570"/>
          <w:tab w:val="left" w:pos="7920"/>
        </w:tabs>
        <w:spacing w:after="0"/>
        <w:ind w:left="450" w:hanging="450"/>
        <w:rPr>
          <w:rFonts w:ascii="Times New Roman" w:hAnsi="Times New Roman"/>
          <w:b/>
          <w:bCs/>
        </w:rPr>
      </w:pPr>
      <w:r w:rsidRPr="00CF23A3">
        <w:rPr>
          <w:rFonts w:ascii="Times New Roman" w:hAnsi="Times New Roman"/>
          <w:b/>
          <w:bCs/>
        </w:rPr>
        <w:t>Problem 35</w:t>
      </w:r>
    </w:p>
    <w:p w14:paraId="29997391" w14:textId="77777777" w:rsidR="00CF23A3" w:rsidRPr="00CF23A3" w:rsidRDefault="00CF23A3" w:rsidP="00CF23A3">
      <w:pPr>
        <w:tabs>
          <w:tab w:val="left" w:pos="450"/>
          <w:tab w:val="left" w:pos="2430"/>
          <w:tab w:val="left" w:pos="4500"/>
          <w:tab w:val="left" w:pos="6570"/>
          <w:tab w:val="left" w:pos="7920"/>
        </w:tabs>
        <w:spacing w:after="0"/>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CF23A3">
        <w:rPr>
          <w:rFonts w:ascii="Times New Roman" w:hAnsi="Times New Roman"/>
        </w:rPr>
        <w:t>Hayden and Matthew are riding around the neighborhood on their scooters. Hayden is at rest when Matthew passes him moving at a constant speed of 0.37 m/s. After 1.8 seconds, Hayden decides to chase after Matthew, accelerating at 0.91 m/s/s. How much time must Hayden accelerate before he is side-by-side with Matthew?</w:t>
      </w:r>
    </w:p>
    <w:p w14:paraId="7EF340E9" w14:textId="77777777" w:rsidR="00CF23A3" w:rsidRDefault="00CF23A3" w:rsidP="00CF23A3">
      <w:pPr>
        <w:tabs>
          <w:tab w:val="left" w:pos="450"/>
          <w:tab w:val="left" w:pos="2430"/>
          <w:tab w:val="left" w:pos="4500"/>
          <w:tab w:val="left" w:pos="6570"/>
          <w:tab w:val="left" w:pos="7920"/>
        </w:tabs>
        <w:spacing w:after="0"/>
        <w:ind w:left="450" w:hanging="450"/>
        <w:rPr>
          <w:rFonts w:ascii="Times New Roman" w:hAnsi="Times New Roman"/>
        </w:rPr>
      </w:pPr>
    </w:p>
    <w:p w14:paraId="550E3689" w14:textId="77777777" w:rsidR="00CF23A3" w:rsidRDefault="00CF23A3" w:rsidP="00CF23A3">
      <w:pPr>
        <w:tabs>
          <w:tab w:val="left" w:pos="450"/>
          <w:tab w:val="left" w:pos="2430"/>
          <w:tab w:val="left" w:pos="4500"/>
          <w:tab w:val="left" w:pos="6570"/>
          <w:tab w:val="left" w:pos="7920"/>
        </w:tabs>
        <w:spacing w:after="0"/>
        <w:ind w:left="450" w:hanging="450"/>
        <w:rPr>
          <w:rFonts w:ascii="Times New Roman" w:hAnsi="Times New Roman"/>
        </w:rPr>
      </w:pPr>
    </w:p>
    <w:p w14:paraId="1D4F0468" w14:textId="77777777" w:rsidR="00CF23A3" w:rsidRPr="00CF23A3" w:rsidRDefault="00CF23A3" w:rsidP="00CF23A3">
      <w:pPr>
        <w:tabs>
          <w:tab w:val="left" w:pos="450"/>
          <w:tab w:val="left" w:pos="2430"/>
          <w:tab w:val="left" w:pos="4500"/>
          <w:tab w:val="left" w:pos="6570"/>
          <w:tab w:val="left" w:pos="7920"/>
        </w:tabs>
        <w:spacing w:after="0"/>
        <w:ind w:left="450" w:hanging="450"/>
        <w:rPr>
          <w:rFonts w:ascii="Times New Roman" w:hAnsi="Times New Roman"/>
        </w:rPr>
      </w:pPr>
    </w:p>
    <w:p w14:paraId="7B68CD10" w14:textId="77777777" w:rsidR="00CF23A3" w:rsidRPr="00CF23A3" w:rsidRDefault="00CF23A3" w:rsidP="00CF23A3">
      <w:pPr>
        <w:tabs>
          <w:tab w:val="left" w:pos="450"/>
          <w:tab w:val="left" w:pos="2430"/>
          <w:tab w:val="left" w:pos="4500"/>
          <w:tab w:val="left" w:pos="6570"/>
          <w:tab w:val="left" w:pos="7920"/>
        </w:tabs>
        <w:spacing w:after="0"/>
        <w:ind w:left="450" w:hanging="450"/>
        <w:rPr>
          <w:rFonts w:ascii="Times New Roman" w:hAnsi="Times New Roman"/>
        </w:rPr>
      </w:pPr>
    </w:p>
    <w:p w14:paraId="7E8FE35B" w14:textId="77777777" w:rsidR="00CF23A3" w:rsidRPr="00CF23A3" w:rsidRDefault="00CF23A3" w:rsidP="00CF23A3">
      <w:pPr>
        <w:tabs>
          <w:tab w:val="left" w:pos="450"/>
          <w:tab w:val="left" w:pos="2430"/>
          <w:tab w:val="left" w:pos="4500"/>
          <w:tab w:val="left" w:pos="6570"/>
          <w:tab w:val="left" w:pos="7920"/>
        </w:tabs>
        <w:spacing w:after="0"/>
        <w:ind w:left="450" w:hanging="450"/>
        <w:rPr>
          <w:rFonts w:ascii="Times New Roman" w:hAnsi="Times New Roman"/>
        </w:rPr>
      </w:pPr>
    </w:p>
    <w:p w14:paraId="711226B2" w14:textId="77777777" w:rsidR="00A14F1B" w:rsidRPr="00CF23A3" w:rsidRDefault="00A14F1B" w:rsidP="00CF23A3">
      <w:pPr>
        <w:tabs>
          <w:tab w:val="left" w:pos="450"/>
          <w:tab w:val="left" w:pos="2430"/>
          <w:tab w:val="left" w:pos="4500"/>
          <w:tab w:val="left" w:pos="6570"/>
          <w:tab w:val="left" w:pos="7920"/>
        </w:tabs>
        <w:spacing w:after="0"/>
        <w:ind w:left="450" w:hanging="450"/>
        <w:rPr>
          <w:rFonts w:ascii="Times New Roman" w:hAnsi="Times New Roman"/>
        </w:rPr>
      </w:pPr>
    </w:p>
    <w:sectPr w:rsidR="00A14F1B" w:rsidRPr="00CF23A3" w:rsidSect="00A14F1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D"/>
    <w:multiLevelType w:val="hybridMultilevel"/>
    <w:tmpl w:val="0000000D"/>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E"/>
    <w:multiLevelType w:val="hybridMultilevel"/>
    <w:tmpl w:val="0000000E"/>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00F"/>
    <w:multiLevelType w:val="hybridMultilevel"/>
    <w:tmpl w:val="0000000F"/>
    <w:lvl w:ilvl="0" w:tplc="0000057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0010"/>
    <w:multiLevelType w:val="hybridMultilevel"/>
    <w:tmpl w:val="00000010"/>
    <w:lvl w:ilvl="0" w:tplc="000005D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0011"/>
    <w:multiLevelType w:val="hybridMultilevel"/>
    <w:tmpl w:val="00000011"/>
    <w:lvl w:ilvl="0" w:tplc="0000064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0012"/>
    <w:multiLevelType w:val="hybridMultilevel"/>
    <w:tmpl w:val="00000012"/>
    <w:lvl w:ilvl="0" w:tplc="000006A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0013"/>
    <w:multiLevelType w:val="hybridMultilevel"/>
    <w:tmpl w:val="00000013"/>
    <w:lvl w:ilvl="0" w:tplc="0000070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0014"/>
    <w:multiLevelType w:val="hybridMultilevel"/>
    <w:tmpl w:val="00000014"/>
    <w:lvl w:ilvl="0" w:tplc="0000076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0015"/>
    <w:multiLevelType w:val="hybridMultilevel"/>
    <w:tmpl w:val="00000015"/>
    <w:lvl w:ilvl="0" w:tplc="000007D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0016"/>
    <w:multiLevelType w:val="hybridMultilevel"/>
    <w:tmpl w:val="00000016"/>
    <w:lvl w:ilvl="0" w:tplc="0000083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0017"/>
    <w:multiLevelType w:val="hybridMultilevel"/>
    <w:tmpl w:val="00000017"/>
    <w:lvl w:ilvl="0" w:tplc="0000089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0000018"/>
    <w:multiLevelType w:val="hybridMultilevel"/>
    <w:tmpl w:val="00000018"/>
    <w:lvl w:ilvl="0" w:tplc="000008F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00000019"/>
    <w:multiLevelType w:val="hybridMultilevel"/>
    <w:tmpl w:val="00000019"/>
    <w:lvl w:ilvl="0" w:tplc="0000096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0000001A"/>
    <w:multiLevelType w:val="hybridMultilevel"/>
    <w:tmpl w:val="0000001A"/>
    <w:lvl w:ilvl="0" w:tplc="000009C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0000001B"/>
    <w:multiLevelType w:val="hybridMultilevel"/>
    <w:tmpl w:val="0000001B"/>
    <w:lvl w:ilvl="0" w:tplc="00000A2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0000001C"/>
    <w:multiLevelType w:val="hybridMultilevel"/>
    <w:tmpl w:val="0000001C"/>
    <w:lvl w:ilvl="0" w:tplc="00000A8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0000001D"/>
    <w:multiLevelType w:val="hybridMultilevel"/>
    <w:tmpl w:val="0000001D"/>
    <w:lvl w:ilvl="0" w:tplc="00000AF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nsid w:val="0000001E"/>
    <w:multiLevelType w:val="hybridMultilevel"/>
    <w:tmpl w:val="0000001E"/>
    <w:lvl w:ilvl="0" w:tplc="00000B5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nsid w:val="0000001F"/>
    <w:multiLevelType w:val="hybridMultilevel"/>
    <w:tmpl w:val="0000001F"/>
    <w:lvl w:ilvl="0" w:tplc="00000BB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nsid w:val="00000020"/>
    <w:multiLevelType w:val="hybridMultilevel"/>
    <w:tmpl w:val="00000020"/>
    <w:lvl w:ilvl="0" w:tplc="00000C1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nsid w:val="00000021"/>
    <w:multiLevelType w:val="hybridMultilevel"/>
    <w:tmpl w:val="00000021"/>
    <w:lvl w:ilvl="0" w:tplc="00000C8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nsid w:val="00000022"/>
    <w:multiLevelType w:val="hybridMultilevel"/>
    <w:tmpl w:val="00000022"/>
    <w:lvl w:ilvl="0" w:tplc="00000CE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nsid w:val="00000023"/>
    <w:multiLevelType w:val="hybridMultilevel"/>
    <w:tmpl w:val="00000023"/>
    <w:lvl w:ilvl="0" w:tplc="00000D4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doNotValidateAgainstSchema/>
  <w:doNotDemarcateInvalidXml/>
  <w:compat>
    <w:doNotAutofitConstrainedTables/>
    <w:splitPgBreakAndParaMark/>
    <w:doNotVertAlignCellWithSp/>
    <w:doNotBreakConstrainedForcedTable/>
    <w:useAnsiKerningPairs/>
    <w:cachedColBalance/>
    <w:compatSetting w:name="compatibilityMode" w:uri="http://schemas.microsoft.com/office/word" w:val="12"/>
  </w:compat>
  <w:rsids>
    <w:rsidRoot w:val="00CF23A3"/>
    <w:rsid w:val="00040063"/>
    <w:rsid w:val="004566E2"/>
    <w:rsid w:val="004B2367"/>
    <w:rsid w:val="007D4B28"/>
    <w:rsid w:val="00902164"/>
    <w:rsid w:val="00A14F1B"/>
    <w:rsid w:val="00CF23A3"/>
    <w:rsid w:val="00FE16B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247FB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0833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CF23A3"/>
    <w:rPr>
      <w:color w:val="0000FF" w:themeColor="hyperlink"/>
      <w:u w:val="single"/>
    </w:rPr>
  </w:style>
  <w:style w:type="paragraph" w:styleId="BalloonText">
    <w:name w:val="Balloon Text"/>
    <w:basedOn w:val="Normal"/>
    <w:link w:val="BalloonTextChar"/>
    <w:rsid w:val="007D4B28"/>
    <w:pPr>
      <w:spacing w:after="0"/>
    </w:pPr>
    <w:rPr>
      <w:rFonts w:ascii="Tahoma" w:hAnsi="Tahoma" w:cs="Tahoma"/>
      <w:sz w:val="16"/>
      <w:szCs w:val="16"/>
    </w:rPr>
  </w:style>
  <w:style w:type="character" w:customStyle="1" w:styleId="BalloonTextChar">
    <w:name w:val="Balloon Text Char"/>
    <w:basedOn w:val="DefaultParagraphFont"/>
    <w:link w:val="BalloonText"/>
    <w:rsid w:val="007D4B28"/>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physicsclassroom.com/calcpad/1dkin/problems.cfm"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9</Pages>
  <Words>2302</Words>
  <Characters>13123</Characters>
  <Application>Microsoft Macintosh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15395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District Administrator</dc:creator>
  <cp:keywords/>
  <cp:lastModifiedBy>District Administrator</cp:lastModifiedBy>
  <cp:revision>8</cp:revision>
  <dcterms:created xsi:type="dcterms:W3CDTF">2013-07-02T19:56:00Z</dcterms:created>
  <dcterms:modified xsi:type="dcterms:W3CDTF">2013-07-16T15:40:00Z</dcterms:modified>
</cp:coreProperties>
</file>