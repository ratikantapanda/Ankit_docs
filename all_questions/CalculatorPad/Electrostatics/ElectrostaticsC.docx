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EE9A3" w14:textId="77777777" w:rsidR="00695194" w:rsidRPr="00902164" w:rsidRDefault="00695194" w:rsidP="00695194">
      <w:pPr>
        <w:tabs>
          <w:tab w:val="left" w:pos="450"/>
          <w:tab w:val="left" w:pos="2430"/>
          <w:tab w:val="left" w:pos="4500"/>
          <w:tab w:val="left" w:pos="6570"/>
          <w:tab w:val="left" w:pos="7920"/>
        </w:tabs>
        <w:spacing w:after="0"/>
        <w:ind w:left="450" w:hanging="450"/>
        <w:jc w:val="center"/>
        <w:rPr>
          <w:rFonts w:ascii="Times New Roman" w:hAnsi="Times New Roman"/>
          <w:b/>
          <w:sz w:val="28"/>
        </w:rPr>
      </w:pPr>
      <w:bookmarkStart w:id="0" w:name="_GoBack"/>
      <w:bookmarkEnd w:id="0"/>
      <w:r w:rsidRPr="00902164">
        <w:rPr>
          <w:rFonts w:ascii="Times New Roman" w:hAnsi="Times New Roman"/>
          <w:b/>
          <w:sz w:val="28"/>
        </w:rPr>
        <w:t xml:space="preserve">The Calculator Pad – </w:t>
      </w:r>
      <w:r>
        <w:rPr>
          <w:rFonts w:ascii="Times New Roman" w:hAnsi="Times New Roman"/>
          <w:b/>
          <w:sz w:val="28"/>
        </w:rPr>
        <w:t>Static Electricity</w:t>
      </w:r>
    </w:p>
    <w:p w14:paraId="7BB5E562" w14:textId="77777777" w:rsidR="00695194" w:rsidRDefault="00695194" w:rsidP="00695194">
      <w:pPr>
        <w:tabs>
          <w:tab w:val="left" w:pos="450"/>
          <w:tab w:val="left" w:pos="2430"/>
          <w:tab w:val="left" w:pos="4500"/>
          <w:tab w:val="left" w:pos="6570"/>
          <w:tab w:val="left" w:pos="7920"/>
        </w:tabs>
        <w:spacing w:after="0"/>
        <w:ind w:left="450" w:hanging="450"/>
        <w:jc w:val="center"/>
        <w:rPr>
          <w:rFonts w:ascii="Times New Roman" w:hAnsi="Times New Roman"/>
        </w:rPr>
      </w:pPr>
      <w:r w:rsidRPr="00902164">
        <w:rPr>
          <w:rFonts w:ascii="Times New Roman" w:hAnsi="Times New Roman"/>
          <w:sz w:val="20"/>
        </w:rPr>
        <w:t>From</w:t>
      </w:r>
      <w:r>
        <w:rPr>
          <w:rFonts w:ascii="Times New Roman" w:hAnsi="Times New Roman"/>
          <w:sz w:val="20"/>
        </w:rPr>
        <w:t xml:space="preserve"> </w:t>
      </w:r>
      <w:hyperlink r:id="rId6" w:history="1">
        <w:r w:rsidRPr="00695194">
          <w:rPr>
            <w:rStyle w:val="Hyperlink"/>
            <w:rFonts w:ascii="Times New Roman" w:hAnsi="Times New Roman"/>
            <w:sz w:val="20"/>
          </w:rPr>
          <w:t>http://www.physicsclassroom.com/calcpad/estatics/problems.cfm</w:t>
        </w:r>
      </w:hyperlink>
    </w:p>
    <w:p w14:paraId="0C2DD245" w14:textId="77777777" w:rsidR="00695194" w:rsidRDefault="00695194" w:rsidP="00695194">
      <w:pPr>
        <w:tabs>
          <w:tab w:val="left" w:pos="450"/>
          <w:tab w:val="left" w:pos="2430"/>
          <w:tab w:val="left" w:pos="4500"/>
          <w:tab w:val="left" w:pos="6570"/>
          <w:tab w:val="left" w:pos="7920"/>
        </w:tabs>
        <w:spacing w:after="0"/>
        <w:ind w:left="450" w:hanging="450"/>
        <w:rPr>
          <w:rFonts w:ascii="Times New Roman" w:hAnsi="Times New Roman"/>
        </w:rPr>
      </w:pPr>
    </w:p>
    <w:p w14:paraId="54E869AC" w14:textId="77777777" w:rsid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p>
    <w:p w14:paraId="732AC5B2"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1:</w:t>
      </w:r>
    </w:p>
    <w:p w14:paraId="4AEF322D" w14:textId="77777777" w:rsidR="00B670ED"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Determi</w:t>
      </w:r>
      <w:r w:rsidR="00387510">
        <w:rPr>
          <w:rFonts w:ascii="Times New Roman" w:hAnsi="Times New Roman"/>
          <w:bCs/>
        </w:rPr>
        <w:t xml:space="preserve">ne the quantity of charge on … </w:t>
      </w:r>
    </w:p>
    <w:p w14:paraId="5564D392" w14:textId="77777777" w:rsidR="00B670ED" w:rsidRDefault="00B670ED" w:rsidP="00B670ED">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00695194" w:rsidRPr="00695194">
        <w:rPr>
          <w:rFonts w:ascii="Times New Roman" w:hAnsi="Times New Roman"/>
          <w:bCs/>
        </w:rPr>
        <w:t>… a plastic tube which has been rubbed with animal fur and gained 3.8x10</w:t>
      </w:r>
      <w:r w:rsidR="00695194" w:rsidRPr="00695194">
        <w:rPr>
          <w:rFonts w:ascii="Times New Roman" w:hAnsi="Times New Roman"/>
          <w:bCs/>
          <w:vertAlign w:val="superscript"/>
        </w:rPr>
        <w:t>9</w:t>
      </w:r>
      <w:r w:rsidR="00387510">
        <w:rPr>
          <w:rFonts w:ascii="Times New Roman" w:hAnsi="Times New Roman"/>
          <w:bCs/>
        </w:rPr>
        <w:t xml:space="preserve"> electrons.</w:t>
      </w:r>
    </w:p>
    <w:p w14:paraId="18155F1C" w14:textId="77777777" w:rsidR="00B670ED" w:rsidRDefault="00B670ED" w:rsidP="00B670ED">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00695194" w:rsidRPr="00695194">
        <w:rPr>
          <w:rFonts w:ascii="Times New Roman" w:hAnsi="Times New Roman"/>
          <w:bCs/>
        </w:rPr>
        <w:t>… a vinyl balloon which has been rubbed with animal fur and gained 1.7x10</w:t>
      </w:r>
      <w:r w:rsidR="00695194" w:rsidRPr="00695194">
        <w:rPr>
          <w:rFonts w:ascii="Times New Roman" w:hAnsi="Times New Roman"/>
          <w:bCs/>
          <w:vertAlign w:val="superscript"/>
        </w:rPr>
        <w:t>12</w:t>
      </w:r>
      <w:r w:rsidR="00387510">
        <w:rPr>
          <w:rFonts w:ascii="Times New Roman" w:hAnsi="Times New Roman"/>
          <w:bCs/>
        </w:rPr>
        <w:t xml:space="preserve"> electrons.</w:t>
      </w:r>
    </w:p>
    <w:p w14:paraId="06EE6B33" w14:textId="77777777" w:rsidR="00695194" w:rsidRPr="00695194" w:rsidRDefault="00B670ED" w:rsidP="00B670ED">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c.</w:t>
      </w:r>
      <w:r>
        <w:rPr>
          <w:rFonts w:ascii="Times New Roman" w:hAnsi="Times New Roman"/>
          <w:bCs/>
        </w:rPr>
        <w:tab/>
      </w:r>
      <w:r w:rsidR="00695194" w:rsidRPr="00695194">
        <w:rPr>
          <w:rFonts w:ascii="Times New Roman" w:hAnsi="Times New Roman"/>
          <w:bCs/>
        </w:rPr>
        <w:t>… an acetate strip which has been rubbed with wool and lost 7.3x10</w:t>
      </w:r>
      <w:r w:rsidR="00695194" w:rsidRPr="00695194">
        <w:rPr>
          <w:rFonts w:ascii="Times New Roman" w:hAnsi="Times New Roman"/>
          <w:bCs/>
          <w:vertAlign w:val="superscript"/>
        </w:rPr>
        <w:t>8</w:t>
      </w:r>
      <w:r w:rsidR="00695194" w:rsidRPr="00695194">
        <w:rPr>
          <w:rFonts w:ascii="Times New Roman" w:hAnsi="Times New Roman"/>
          <w:bCs/>
        </w:rPr>
        <w:t xml:space="preserve"> electrons.</w:t>
      </w:r>
    </w:p>
    <w:p w14:paraId="03933595" w14:textId="77777777" w:rsidR="0022413B" w:rsidRDefault="0022413B" w:rsidP="00695194">
      <w:pPr>
        <w:tabs>
          <w:tab w:val="left" w:pos="450"/>
          <w:tab w:val="left" w:pos="2430"/>
          <w:tab w:val="left" w:pos="4500"/>
          <w:tab w:val="left" w:pos="6570"/>
          <w:tab w:val="left" w:pos="7920"/>
        </w:tabs>
        <w:spacing w:after="0"/>
        <w:ind w:left="450" w:hanging="450"/>
      </w:pPr>
    </w:p>
    <w:p w14:paraId="417B557E" w14:textId="77777777" w:rsidR="0022413B" w:rsidRDefault="0022413B" w:rsidP="00695194">
      <w:pPr>
        <w:tabs>
          <w:tab w:val="left" w:pos="450"/>
          <w:tab w:val="left" w:pos="2430"/>
          <w:tab w:val="left" w:pos="4500"/>
          <w:tab w:val="left" w:pos="6570"/>
          <w:tab w:val="left" w:pos="7920"/>
        </w:tabs>
        <w:spacing w:after="0"/>
        <w:ind w:left="450" w:hanging="450"/>
      </w:pPr>
    </w:p>
    <w:p w14:paraId="338B9DBD"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2:</w:t>
      </w:r>
    </w:p>
    <w:p w14:paraId="0E2F22C5" w14:textId="77777777" w:rsidR="00695194" w:rsidRPr="00695194"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A 250 mL aqueous solution contains 2.37 g of copper(II) chloride. The dissolved copper(II) chloride is dissociated into copper(II) and chloride ions. Each copper(II) ion has two less electrons than protons. A scientist wishes to use an electroplating process to reduce the 1.12 g of copper ions to solid copper atoms. To be reduced from the ion form to the atom form, a copper(II) ion must gain two electrons. Each gram of copper(II) ions contains 9.48 x 10</w:t>
      </w:r>
      <w:r w:rsidR="00695194" w:rsidRPr="00695194">
        <w:rPr>
          <w:rFonts w:ascii="Times New Roman" w:hAnsi="Times New Roman"/>
          <w:bCs/>
          <w:vertAlign w:val="superscript"/>
        </w:rPr>
        <w:t>21</w:t>
      </w:r>
      <w:r w:rsidR="00695194" w:rsidRPr="00695194">
        <w:rPr>
          <w:rFonts w:ascii="Times New Roman" w:hAnsi="Times New Roman"/>
          <w:bCs/>
        </w:rPr>
        <w:t xml:space="preserve"> ions. Determine the total quantity of charge that must be supplied to turn the copper(II) ions into solid copper at</w:t>
      </w:r>
      <w:r>
        <w:rPr>
          <w:rFonts w:ascii="Times New Roman" w:hAnsi="Times New Roman"/>
          <w:bCs/>
        </w:rPr>
        <w:t>o</w:t>
      </w:r>
      <w:r w:rsidR="00695194" w:rsidRPr="00695194">
        <w:rPr>
          <w:rFonts w:ascii="Times New Roman" w:hAnsi="Times New Roman"/>
          <w:bCs/>
        </w:rPr>
        <w:t>ms.</w:t>
      </w:r>
    </w:p>
    <w:p w14:paraId="4155A181" w14:textId="77777777" w:rsidR="0022413B" w:rsidRDefault="0022413B" w:rsidP="00695194">
      <w:pPr>
        <w:tabs>
          <w:tab w:val="left" w:pos="450"/>
          <w:tab w:val="left" w:pos="2430"/>
          <w:tab w:val="left" w:pos="4500"/>
          <w:tab w:val="left" w:pos="6570"/>
          <w:tab w:val="left" w:pos="7920"/>
        </w:tabs>
        <w:spacing w:after="0"/>
        <w:ind w:left="450" w:hanging="450"/>
      </w:pPr>
    </w:p>
    <w:p w14:paraId="0D21A5B6" w14:textId="77777777" w:rsidR="0022413B" w:rsidRDefault="0022413B" w:rsidP="00695194">
      <w:pPr>
        <w:tabs>
          <w:tab w:val="left" w:pos="450"/>
          <w:tab w:val="left" w:pos="2430"/>
          <w:tab w:val="left" w:pos="4500"/>
          <w:tab w:val="left" w:pos="6570"/>
          <w:tab w:val="left" w:pos="7920"/>
        </w:tabs>
        <w:spacing w:after="0"/>
        <w:ind w:left="450" w:hanging="450"/>
      </w:pPr>
    </w:p>
    <w:p w14:paraId="5EDEF468"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3:</w:t>
      </w:r>
    </w:p>
    <w:p w14:paraId="2A5329F3" w14:textId="74CE3782" w:rsidR="00695194" w:rsidRPr="00695194"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Two ping</w:t>
      </w:r>
      <w:r w:rsidR="0092721F">
        <w:rPr>
          <w:rFonts w:ascii="Times New Roman" w:hAnsi="Times New Roman"/>
          <w:bCs/>
        </w:rPr>
        <w:t>-</w:t>
      </w:r>
      <w:r w:rsidR="00695194" w:rsidRPr="00695194">
        <w:rPr>
          <w:rFonts w:ascii="Times New Roman" w:hAnsi="Times New Roman"/>
          <w:bCs/>
        </w:rPr>
        <w:t>pong balls have been painted with metallic pain</w:t>
      </w:r>
      <w:r w:rsidR="002450E0">
        <w:rPr>
          <w:rFonts w:ascii="Times New Roman" w:hAnsi="Times New Roman"/>
          <w:bCs/>
        </w:rPr>
        <w:t>t and charged by contact with a</w:t>
      </w:r>
      <w:r w:rsidR="00695194" w:rsidRPr="00695194">
        <w:rPr>
          <w:rFonts w:ascii="Times New Roman" w:hAnsi="Times New Roman"/>
          <w:bCs/>
        </w:rPr>
        <w:t xml:space="preserve"> Van de Graaff generator. The charge</w:t>
      </w:r>
      <w:r w:rsidR="00B670ED">
        <w:rPr>
          <w:rFonts w:ascii="Times New Roman" w:hAnsi="Times New Roman"/>
          <w:bCs/>
        </w:rPr>
        <w:t>s</w:t>
      </w:r>
      <w:r w:rsidR="00695194" w:rsidRPr="00695194">
        <w:rPr>
          <w:rFonts w:ascii="Times New Roman" w:hAnsi="Times New Roman"/>
          <w:bCs/>
        </w:rPr>
        <w:t xml:space="preserve"> on the balls are -3.1x10</w:t>
      </w:r>
      <w:r w:rsidR="00695194" w:rsidRPr="00695194">
        <w:rPr>
          <w:rFonts w:ascii="Times New Roman" w:hAnsi="Times New Roman"/>
          <w:bCs/>
          <w:vertAlign w:val="superscript"/>
        </w:rPr>
        <w:t>-7</w:t>
      </w:r>
      <w:r w:rsidR="00695194" w:rsidRPr="00695194">
        <w:rPr>
          <w:rFonts w:ascii="Times New Roman" w:hAnsi="Times New Roman"/>
          <w:bCs/>
        </w:rPr>
        <w:t xml:space="preserve"> C and -3.7x10</w:t>
      </w:r>
      <w:r w:rsidR="00695194" w:rsidRPr="00695194">
        <w:rPr>
          <w:rFonts w:ascii="Times New Roman" w:hAnsi="Times New Roman"/>
          <w:bCs/>
          <w:vertAlign w:val="superscript"/>
        </w:rPr>
        <w:t>-7</w:t>
      </w:r>
      <w:r w:rsidR="00695194" w:rsidRPr="00695194">
        <w:rPr>
          <w:rFonts w:ascii="Times New Roman" w:hAnsi="Times New Roman"/>
          <w:bCs/>
        </w:rPr>
        <w:t xml:space="preserve"> C. Determine the force of electrical repulsion when held a distance of 42 cm apart.</w:t>
      </w:r>
    </w:p>
    <w:p w14:paraId="537D25E5" w14:textId="77777777" w:rsidR="0022413B" w:rsidRDefault="0022413B" w:rsidP="00695194">
      <w:pPr>
        <w:tabs>
          <w:tab w:val="left" w:pos="450"/>
          <w:tab w:val="left" w:pos="2430"/>
          <w:tab w:val="left" w:pos="4500"/>
          <w:tab w:val="left" w:pos="6570"/>
          <w:tab w:val="left" w:pos="7920"/>
        </w:tabs>
        <w:spacing w:after="0"/>
        <w:ind w:left="450" w:hanging="450"/>
      </w:pPr>
    </w:p>
    <w:p w14:paraId="03239B23" w14:textId="77777777" w:rsidR="0022413B" w:rsidRDefault="0022413B" w:rsidP="00695194">
      <w:pPr>
        <w:tabs>
          <w:tab w:val="left" w:pos="450"/>
          <w:tab w:val="left" w:pos="2430"/>
          <w:tab w:val="left" w:pos="4500"/>
          <w:tab w:val="left" w:pos="6570"/>
          <w:tab w:val="left" w:pos="7920"/>
        </w:tabs>
        <w:spacing w:after="0"/>
        <w:ind w:left="450" w:hanging="450"/>
      </w:pPr>
    </w:p>
    <w:p w14:paraId="08033222"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4:</w:t>
      </w:r>
    </w:p>
    <w:p w14:paraId="7DA70077" w14:textId="77777777" w:rsidR="00695194" w:rsidRPr="00695194"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A Styrofoam plate with a negative charge of -4.86x10</w:t>
      </w:r>
      <w:r w:rsidR="00695194" w:rsidRPr="00695194">
        <w:rPr>
          <w:rFonts w:ascii="Times New Roman" w:hAnsi="Times New Roman"/>
          <w:bCs/>
          <w:vertAlign w:val="superscript"/>
        </w:rPr>
        <w:t>-7</w:t>
      </w:r>
      <w:r w:rsidR="00695194" w:rsidRPr="00695194">
        <w:rPr>
          <w:rFonts w:ascii="Times New Roman" w:hAnsi="Times New Roman"/>
          <w:bCs/>
        </w:rPr>
        <w:t xml:space="preserve"> C is placed near an aluminum dish </w:t>
      </w:r>
      <w:r w:rsidR="0092721F">
        <w:rPr>
          <w:rFonts w:ascii="Times New Roman" w:hAnsi="Times New Roman"/>
          <w:bCs/>
        </w:rPr>
        <w:t>that</w:t>
      </w:r>
      <w:r w:rsidR="00695194" w:rsidRPr="00695194">
        <w:rPr>
          <w:rFonts w:ascii="Times New Roman" w:hAnsi="Times New Roman"/>
          <w:bCs/>
        </w:rPr>
        <w:t xml:space="preserve"> has been charged positively by induction to a charge of +8.29x10</w:t>
      </w:r>
      <w:r w:rsidR="00695194" w:rsidRPr="00695194">
        <w:rPr>
          <w:rFonts w:ascii="Times New Roman" w:hAnsi="Times New Roman"/>
          <w:bCs/>
          <w:vertAlign w:val="superscript"/>
        </w:rPr>
        <w:t>-8</w:t>
      </w:r>
      <w:r w:rsidR="00695194" w:rsidRPr="00695194">
        <w:rPr>
          <w:rFonts w:ascii="Times New Roman" w:hAnsi="Times New Roman"/>
          <w:bCs/>
        </w:rPr>
        <w:t xml:space="preserve"> C. The centers of positive and negative charge are positioned 1.85 cm apart. Determine the magnitude of the force of attraction between the Styrofoam plate and the aluminum dish.</w:t>
      </w:r>
    </w:p>
    <w:p w14:paraId="0AC9DC52" w14:textId="77777777" w:rsidR="0022413B" w:rsidRDefault="0022413B" w:rsidP="00695194">
      <w:pPr>
        <w:tabs>
          <w:tab w:val="left" w:pos="450"/>
          <w:tab w:val="left" w:pos="2430"/>
          <w:tab w:val="left" w:pos="4500"/>
          <w:tab w:val="left" w:pos="6570"/>
          <w:tab w:val="left" w:pos="7920"/>
        </w:tabs>
        <w:spacing w:after="0"/>
        <w:ind w:left="450" w:hanging="450"/>
      </w:pPr>
    </w:p>
    <w:p w14:paraId="7D15ED28" w14:textId="77777777" w:rsidR="0022413B" w:rsidRDefault="0022413B" w:rsidP="00695194">
      <w:pPr>
        <w:tabs>
          <w:tab w:val="left" w:pos="450"/>
          <w:tab w:val="left" w:pos="2430"/>
          <w:tab w:val="left" w:pos="4500"/>
          <w:tab w:val="left" w:pos="6570"/>
          <w:tab w:val="left" w:pos="7920"/>
        </w:tabs>
        <w:spacing w:after="0"/>
        <w:ind w:left="450" w:hanging="450"/>
      </w:pPr>
    </w:p>
    <w:p w14:paraId="4D3820A6"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5:</w:t>
      </w:r>
    </w:p>
    <w:p w14:paraId="7D4969BA" w14:textId="77777777" w:rsidR="0022413B"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Let's just suppose that Tyrone transferred a Coulomb of negative charge to Mia so that Tyrone had a +1.0 C charge and Mia had a -1.0 C charge. Determine the force of electrical attraction between Tyrone a</w:t>
      </w:r>
      <w:r w:rsidR="00387510">
        <w:rPr>
          <w:rFonts w:ascii="Times New Roman" w:hAnsi="Times New Roman"/>
          <w:bCs/>
        </w:rPr>
        <w:t>nd Mia if they are positioned …</w:t>
      </w:r>
    </w:p>
    <w:p w14:paraId="0469F438" w14:textId="77777777" w:rsidR="0022413B"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00695194" w:rsidRPr="00695194">
        <w:rPr>
          <w:rFonts w:ascii="Times New Roman" w:hAnsi="Times New Roman"/>
          <w:bCs/>
        </w:rPr>
        <w:t xml:space="preserve">… in their seats with </w:t>
      </w:r>
      <w:r w:rsidR="00387510">
        <w:rPr>
          <w:rFonts w:ascii="Times New Roman" w:hAnsi="Times New Roman"/>
          <w:bCs/>
        </w:rPr>
        <w:t>a separation distance of 1.0 m.</w:t>
      </w:r>
    </w:p>
    <w:p w14:paraId="6FCAAE54" w14:textId="77777777" w:rsidR="0022413B"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00695194" w:rsidRPr="00695194">
        <w:rPr>
          <w:rFonts w:ascii="Times New Roman" w:hAnsi="Times New Roman"/>
          <w:bCs/>
        </w:rPr>
        <w:t>… in South's physics classro</w:t>
      </w:r>
      <w:r w:rsidR="00387510">
        <w:rPr>
          <w:rFonts w:ascii="Times New Roman" w:hAnsi="Times New Roman"/>
          <w:bCs/>
        </w:rPr>
        <w:t>om and at Navy Pier 52 km away.</w:t>
      </w:r>
    </w:p>
    <w:p w14:paraId="4D8ED03D" w14:textId="77777777" w:rsidR="00695194" w:rsidRPr="00695194"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c.</w:t>
      </w:r>
      <w:r>
        <w:rPr>
          <w:rFonts w:ascii="Times New Roman" w:hAnsi="Times New Roman"/>
          <w:bCs/>
        </w:rPr>
        <w:tab/>
      </w:r>
      <w:r w:rsidR="00695194" w:rsidRPr="00695194">
        <w:rPr>
          <w:rFonts w:ascii="Times New Roman" w:hAnsi="Times New Roman"/>
          <w:bCs/>
        </w:rPr>
        <w:t>… in South's physics classroom and Disney World in Orlando, Florida 1900 km away.</w:t>
      </w:r>
    </w:p>
    <w:p w14:paraId="7AD79A95" w14:textId="77777777" w:rsidR="0022413B" w:rsidRDefault="0022413B" w:rsidP="00695194">
      <w:pPr>
        <w:tabs>
          <w:tab w:val="left" w:pos="450"/>
          <w:tab w:val="left" w:pos="2430"/>
          <w:tab w:val="left" w:pos="4500"/>
          <w:tab w:val="left" w:pos="6570"/>
          <w:tab w:val="left" w:pos="7920"/>
        </w:tabs>
        <w:spacing w:after="0"/>
        <w:ind w:left="450" w:hanging="450"/>
      </w:pPr>
    </w:p>
    <w:p w14:paraId="3C5251F2" w14:textId="77777777" w:rsidR="0022413B" w:rsidRDefault="0022413B" w:rsidP="00695194">
      <w:pPr>
        <w:tabs>
          <w:tab w:val="left" w:pos="450"/>
          <w:tab w:val="left" w:pos="2430"/>
          <w:tab w:val="left" w:pos="4500"/>
          <w:tab w:val="left" w:pos="6570"/>
          <w:tab w:val="left" w:pos="7920"/>
        </w:tabs>
        <w:spacing w:after="0"/>
        <w:ind w:left="450" w:hanging="450"/>
      </w:pPr>
    </w:p>
    <w:p w14:paraId="3D1E88A8"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6:</w:t>
      </w:r>
    </w:p>
    <w:p w14:paraId="576D6368" w14:textId="77777777" w:rsidR="0022413B"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Mr. H gives two large vinyl balloons ten good rubs on what's left of his hair, transferring a total of 2.1x10</w:t>
      </w:r>
      <w:r w:rsidR="00695194" w:rsidRPr="00695194">
        <w:rPr>
          <w:rFonts w:ascii="Times New Roman" w:hAnsi="Times New Roman"/>
          <w:bCs/>
          <w:vertAlign w:val="superscript"/>
        </w:rPr>
        <w:t>12</w:t>
      </w:r>
      <w:r w:rsidR="00695194" w:rsidRPr="00695194">
        <w:rPr>
          <w:rFonts w:ascii="Times New Roman" w:hAnsi="Times New Roman"/>
          <w:bCs/>
        </w:rPr>
        <w:t xml:space="preserve"> electrons from his hair to each balloon. He walks away, leaving the </w:t>
      </w:r>
      <w:r w:rsidR="00695194" w:rsidRPr="00695194">
        <w:rPr>
          <w:rFonts w:ascii="Times New Roman" w:hAnsi="Times New Roman"/>
          <w:bCs/>
        </w:rPr>
        <w:lastRenderedPageBreak/>
        <w:t xml:space="preserve">balloons to be held by strings from a single pivot point on the ceiling. The balloons repel and reach an equilibrium position with </w:t>
      </w:r>
      <w:r w:rsidR="00387510">
        <w:rPr>
          <w:rFonts w:ascii="Times New Roman" w:hAnsi="Times New Roman"/>
          <w:bCs/>
        </w:rPr>
        <w:t>a separation distance of 58 cm.</w:t>
      </w:r>
    </w:p>
    <w:p w14:paraId="1A8B6679" w14:textId="77777777" w:rsidR="0022413B"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00695194" w:rsidRPr="00695194">
        <w:rPr>
          <w:rFonts w:ascii="Times New Roman" w:hAnsi="Times New Roman"/>
          <w:bCs/>
        </w:rPr>
        <w:t>Determine the quan</w:t>
      </w:r>
      <w:r w:rsidR="00387510">
        <w:rPr>
          <w:rFonts w:ascii="Times New Roman" w:hAnsi="Times New Roman"/>
          <w:bCs/>
        </w:rPr>
        <w:t>tity of charge on each balloon.</w:t>
      </w:r>
    </w:p>
    <w:p w14:paraId="70E6F3B1" w14:textId="77777777" w:rsidR="00695194" w:rsidRPr="00695194"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00695194" w:rsidRPr="00695194">
        <w:rPr>
          <w:rFonts w:ascii="Times New Roman" w:hAnsi="Times New Roman"/>
          <w:bCs/>
        </w:rPr>
        <w:t>Determine the Coulomb force of repulsion between the two balloons.</w:t>
      </w:r>
    </w:p>
    <w:p w14:paraId="671FAEEE" w14:textId="77777777" w:rsidR="0022413B" w:rsidRDefault="0022413B" w:rsidP="00695194">
      <w:pPr>
        <w:tabs>
          <w:tab w:val="left" w:pos="450"/>
          <w:tab w:val="left" w:pos="2430"/>
          <w:tab w:val="left" w:pos="4500"/>
          <w:tab w:val="left" w:pos="6570"/>
          <w:tab w:val="left" w:pos="7920"/>
        </w:tabs>
        <w:spacing w:after="0"/>
        <w:ind w:left="450" w:hanging="450"/>
      </w:pPr>
    </w:p>
    <w:p w14:paraId="4586D460" w14:textId="77777777" w:rsidR="0022413B" w:rsidRDefault="0022413B" w:rsidP="00695194">
      <w:pPr>
        <w:tabs>
          <w:tab w:val="left" w:pos="450"/>
          <w:tab w:val="left" w:pos="2430"/>
          <w:tab w:val="left" w:pos="4500"/>
          <w:tab w:val="left" w:pos="6570"/>
          <w:tab w:val="left" w:pos="7920"/>
        </w:tabs>
        <w:spacing w:after="0"/>
        <w:ind w:left="450" w:hanging="450"/>
      </w:pPr>
    </w:p>
    <w:p w14:paraId="608E40A3"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7:</w:t>
      </w:r>
    </w:p>
    <w:p w14:paraId="4C529E48" w14:textId="77777777" w:rsidR="00695194" w:rsidRPr="00695194"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It happened during Wednesday's physics lesson on charging by friction. A small white object began to slowly emerge from beneath the sleeve of Mr. H's sweater. It took several laughs and giggles from the class before the emerging sheet of fabric softener caught Mr. H's attention. He turned the potentially embarrassing moment into a serendipitous moment. Pulling the sheet out from beneath the sweater, Mr. H wrote the following problem on the board.</w:t>
      </w:r>
    </w:p>
    <w:p w14:paraId="188F0DAB" w14:textId="77777777" w:rsidR="0022413B" w:rsidRPr="0022413B" w:rsidRDefault="0022413B" w:rsidP="00695194">
      <w:pPr>
        <w:tabs>
          <w:tab w:val="left" w:pos="450"/>
          <w:tab w:val="left" w:pos="2430"/>
          <w:tab w:val="left" w:pos="4500"/>
          <w:tab w:val="left" w:pos="6570"/>
          <w:tab w:val="left" w:pos="7920"/>
        </w:tabs>
        <w:spacing w:after="0"/>
        <w:ind w:left="450" w:hanging="450"/>
        <w:rPr>
          <w:rFonts w:ascii="Times New Roman" w:hAnsi="Times New Roman"/>
          <w:bCs/>
          <w:sz w:val="12"/>
        </w:rPr>
      </w:pPr>
    </w:p>
    <w:p w14:paraId="430C26F9" w14:textId="77777777" w:rsidR="00695194" w:rsidRPr="00695194" w:rsidRDefault="00695194" w:rsidP="0022413B">
      <w:pPr>
        <w:tabs>
          <w:tab w:val="left" w:pos="2430"/>
          <w:tab w:val="left" w:pos="4500"/>
          <w:tab w:val="left" w:pos="6570"/>
          <w:tab w:val="left" w:pos="8280"/>
        </w:tabs>
        <w:spacing w:after="0"/>
        <w:ind w:left="1080" w:right="1080"/>
        <w:rPr>
          <w:rFonts w:ascii="Times New Roman" w:hAnsi="Times New Roman"/>
          <w:bCs/>
        </w:rPr>
      </w:pPr>
      <w:r w:rsidRPr="00695194">
        <w:rPr>
          <w:rFonts w:ascii="Times New Roman" w:hAnsi="Times New Roman"/>
          <w:bCs/>
        </w:rPr>
        <w:t>A sheet of cationic fabric softener having a surface charge of 3.6x10</w:t>
      </w:r>
      <w:r w:rsidRPr="00695194">
        <w:rPr>
          <w:rFonts w:ascii="Times New Roman" w:hAnsi="Times New Roman"/>
          <w:bCs/>
          <w:vertAlign w:val="superscript"/>
        </w:rPr>
        <w:t>-12</w:t>
      </w:r>
      <w:r w:rsidRPr="00695194">
        <w:rPr>
          <w:rFonts w:ascii="Times New Roman" w:hAnsi="Times New Roman"/>
          <w:bCs/>
        </w:rPr>
        <w:t xml:space="preserve"> C (positive) clings to a wool sweater with a negative charge of 6.8x10</w:t>
      </w:r>
      <w:r w:rsidRPr="00695194">
        <w:rPr>
          <w:rFonts w:ascii="Times New Roman" w:hAnsi="Times New Roman"/>
          <w:bCs/>
          <w:vertAlign w:val="superscript"/>
        </w:rPr>
        <w:t>-9</w:t>
      </w:r>
      <w:r w:rsidRPr="00695194">
        <w:rPr>
          <w:rFonts w:ascii="Times New Roman" w:hAnsi="Times New Roman"/>
          <w:bCs/>
        </w:rPr>
        <w:t xml:space="preserve"> C. Determine the force of electrical attraction if they can be treated as point objects with a separation distance of 0.019 cm.</w:t>
      </w:r>
    </w:p>
    <w:p w14:paraId="443FEDBB" w14:textId="77777777" w:rsidR="0022413B" w:rsidRPr="0022413B" w:rsidRDefault="0022413B" w:rsidP="00695194">
      <w:pPr>
        <w:tabs>
          <w:tab w:val="left" w:pos="450"/>
          <w:tab w:val="left" w:pos="2430"/>
          <w:tab w:val="left" w:pos="4500"/>
          <w:tab w:val="left" w:pos="6570"/>
          <w:tab w:val="left" w:pos="7920"/>
        </w:tabs>
        <w:spacing w:after="0"/>
        <w:ind w:left="450" w:hanging="450"/>
        <w:rPr>
          <w:rFonts w:ascii="Times New Roman" w:hAnsi="Times New Roman"/>
          <w:bCs/>
          <w:sz w:val="12"/>
        </w:rPr>
      </w:pPr>
    </w:p>
    <w:p w14:paraId="638FFF84" w14:textId="77777777" w:rsidR="00695194" w:rsidRPr="00695194"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b/>
      </w:r>
      <w:r w:rsidR="00695194" w:rsidRPr="00695194">
        <w:rPr>
          <w:rFonts w:ascii="Times New Roman" w:hAnsi="Times New Roman"/>
          <w:bCs/>
        </w:rPr>
        <w:t>What is the answer to this problem?</w:t>
      </w:r>
    </w:p>
    <w:p w14:paraId="264A49F7" w14:textId="77777777" w:rsidR="0022413B" w:rsidRDefault="0022413B" w:rsidP="00695194">
      <w:pPr>
        <w:tabs>
          <w:tab w:val="left" w:pos="450"/>
          <w:tab w:val="left" w:pos="2430"/>
          <w:tab w:val="left" w:pos="4500"/>
          <w:tab w:val="left" w:pos="6570"/>
          <w:tab w:val="left" w:pos="7920"/>
        </w:tabs>
        <w:spacing w:after="0"/>
        <w:ind w:left="450" w:hanging="450"/>
      </w:pPr>
    </w:p>
    <w:p w14:paraId="0B04487F" w14:textId="77777777" w:rsidR="0022413B" w:rsidRDefault="0022413B" w:rsidP="00695194">
      <w:pPr>
        <w:tabs>
          <w:tab w:val="left" w:pos="450"/>
          <w:tab w:val="left" w:pos="2430"/>
          <w:tab w:val="left" w:pos="4500"/>
          <w:tab w:val="left" w:pos="6570"/>
          <w:tab w:val="left" w:pos="7920"/>
        </w:tabs>
        <w:spacing w:after="0"/>
        <w:ind w:left="450" w:hanging="450"/>
      </w:pPr>
    </w:p>
    <w:p w14:paraId="3E5DF9B7"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8:</w:t>
      </w:r>
    </w:p>
    <w:p w14:paraId="3641C98F" w14:textId="77777777" w:rsidR="00695194" w:rsidRPr="00695194"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Two vinyl balloons with an identical charge are given a separation distance of 52 cm. The balloons experience a repulsive force of 2.74x10</w:t>
      </w:r>
      <w:r w:rsidR="00695194" w:rsidRPr="00695194">
        <w:rPr>
          <w:rFonts w:ascii="Times New Roman" w:hAnsi="Times New Roman"/>
          <w:bCs/>
          <w:vertAlign w:val="superscript"/>
        </w:rPr>
        <w:t>-3</w:t>
      </w:r>
      <w:r w:rsidR="00695194" w:rsidRPr="00695194">
        <w:rPr>
          <w:rFonts w:ascii="Times New Roman" w:hAnsi="Times New Roman"/>
          <w:bCs/>
        </w:rPr>
        <w:t xml:space="preserve"> N. Determine the magnitude of charge on each one of the balloons.</w:t>
      </w:r>
    </w:p>
    <w:p w14:paraId="14DE31E4" w14:textId="77777777" w:rsidR="0022413B" w:rsidRDefault="0022413B" w:rsidP="00695194">
      <w:pPr>
        <w:tabs>
          <w:tab w:val="left" w:pos="450"/>
          <w:tab w:val="left" w:pos="2430"/>
          <w:tab w:val="left" w:pos="4500"/>
          <w:tab w:val="left" w:pos="6570"/>
          <w:tab w:val="left" w:pos="7920"/>
        </w:tabs>
        <w:spacing w:after="0"/>
        <w:ind w:left="450" w:hanging="450"/>
      </w:pPr>
    </w:p>
    <w:p w14:paraId="2B2CC17C" w14:textId="77777777" w:rsidR="0022413B" w:rsidRDefault="0022413B" w:rsidP="00695194">
      <w:pPr>
        <w:tabs>
          <w:tab w:val="left" w:pos="450"/>
          <w:tab w:val="left" w:pos="2430"/>
          <w:tab w:val="left" w:pos="4500"/>
          <w:tab w:val="left" w:pos="6570"/>
          <w:tab w:val="left" w:pos="7920"/>
        </w:tabs>
        <w:spacing w:after="0"/>
        <w:ind w:left="450" w:hanging="450"/>
      </w:pPr>
    </w:p>
    <w:p w14:paraId="6F077ABA"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9:</w:t>
      </w:r>
    </w:p>
    <w:p w14:paraId="0CFC12C1" w14:textId="77777777" w:rsidR="00695194" w:rsidRPr="00695194"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Two different objects are given charges of +3.27 μC and -4.91 μC. What separation distance will cause the force of attraction between the two objects to be 0.358 N? (GIVEN: 1 C = 10</w:t>
      </w:r>
      <w:r w:rsidR="00695194" w:rsidRPr="00695194">
        <w:rPr>
          <w:rFonts w:ascii="Times New Roman" w:hAnsi="Times New Roman"/>
          <w:bCs/>
          <w:vertAlign w:val="superscript"/>
        </w:rPr>
        <w:t>6</w:t>
      </w:r>
      <w:r w:rsidR="00695194" w:rsidRPr="00695194">
        <w:rPr>
          <w:rFonts w:ascii="Times New Roman" w:hAnsi="Times New Roman"/>
          <w:bCs/>
        </w:rPr>
        <w:t xml:space="preserve"> μC)</w:t>
      </w:r>
    </w:p>
    <w:p w14:paraId="3D684038" w14:textId="77777777" w:rsidR="0022413B" w:rsidRDefault="0022413B" w:rsidP="00695194">
      <w:pPr>
        <w:tabs>
          <w:tab w:val="left" w:pos="450"/>
          <w:tab w:val="left" w:pos="2430"/>
          <w:tab w:val="left" w:pos="4500"/>
          <w:tab w:val="left" w:pos="6570"/>
          <w:tab w:val="left" w:pos="7920"/>
        </w:tabs>
        <w:spacing w:after="0"/>
        <w:ind w:left="450" w:hanging="450"/>
      </w:pPr>
    </w:p>
    <w:p w14:paraId="63747078" w14:textId="77777777" w:rsidR="0022413B" w:rsidRDefault="0022413B" w:rsidP="00695194">
      <w:pPr>
        <w:tabs>
          <w:tab w:val="left" w:pos="450"/>
          <w:tab w:val="left" w:pos="2430"/>
          <w:tab w:val="left" w:pos="4500"/>
          <w:tab w:val="left" w:pos="6570"/>
          <w:tab w:val="left" w:pos="7920"/>
        </w:tabs>
        <w:spacing w:after="0"/>
        <w:ind w:left="450" w:hanging="450"/>
      </w:pPr>
    </w:p>
    <w:p w14:paraId="050B9A6B"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10:</w:t>
      </w:r>
    </w:p>
    <w:p w14:paraId="292FA0C9" w14:textId="77777777" w:rsidR="00695194" w:rsidRPr="00695194"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What mass would a pair of electrons have in order for their gravitational force of attraction to be equal to the electrical force of repulsion? (Use G=6.67x10</w:t>
      </w:r>
      <w:r w:rsidR="00695194" w:rsidRPr="00695194">
        <w:rPr>
          <w:rFonts w:ascii="Times New Roman" w:hAnsi="Times New Roman"/>
          <w:bCs/>
          <w:vertAlign w:val="superscript"/>
        </w:rPr>
        <w:t>-11</w:t>
      </w:r>
      <w:r w:rsidR="00695194" w:rsidRPr="00695194">
        <w:rPr>
          <w:rFonts w:ascii="Times New Roman" w:hAnsi="Times New Roman"/>
          <w:bCs/>
        </w:rPr>
        <w:t xml:space="preserve"> N•m</w:t>
      </w:r>
      <w:r w:rsidR="00695194" w:rsidRPr="00695194">
        <w:rPr>
          <w:rFonts w:ascii="Times New Roman" w:hAnsi="Times New Roman"/>
          <w:bCs/>
          <w:vertAlign w:val="superscript"/>
        </w:rPr>
        <w:t>2</w:t>
      </w:r>
      <w:r w:rsidR="00695194" w:rsidRPr="00695194">
        <w:rPr>
          <w:rFonts w:ascii="Times New Roman" w:hAnsi="Times New Roman"/>
          <w:bCs/>
        </w:rPr>
        <w:t>/kg</w:t>
      </w:r>
      <w:r w:rsidR="00695194" w:rsidRPr="00695194">
        <w:rPr>
          <w:rFonts w:ascii="Times New Roman" w:hAnsi="Times New Roman"/>
          <w:bCs/>
          <w:vertAlign w:val="superscript"/>
        </w:rPr>
        <w:t>2</w:t>
      </w:r>
      <w:r w:rsidR="00695194" w:rsidRPr="00695194">
        <w:rPr>
          <w:rFonts w:ascii="Times New Roman" w:hAnsi="Times New Roman"/>
          <w:bCs/>
        </w:rPr>
        <w:t>.)</w:t>
      </w:r>
    </w:p>
    <w:p w14:paraId="2338156A" w14:textId="77777777" w:rsidR="0022413B" w:rsidRDefault="0022413B" w:rsidP="0022413B">
      <w:pPr>
        <w:tabs>
          <w:tab w:val="left" w:pos="450"/>
          <w:tab w:val="left" w:pos="2430"/>
          <w:tab w:val="left" w:pos="4500"/>
          <w:tab w:val="left" w:pos="6570"/>
          <w:tab w:val="left" w:pos="7920"/>
        </w:tabs>
        <w:spacing w:after="0"/>
      </w:pPr>
    </w:p>
    <w:p w14:paraId="399A478B" w14:textId="77777777" w:rsidR="00695194" w:rsidRPr="00695194" w:rsidRDefault="00695194" w:rsidP="0022413B">
      <w:pPr>
        <w:tabs>
          <w:tab w:val="left" w:pos="450"/>
          <w:tab w:val="left" w:pos="2430"/>
          <w:tab w:val="left" w:pos="4500"/>
          <w:tab w:val="left" w:pos="6570"/>
          <w:tab w:val="left" w:pos="7920"/>
        </w:tabs>
        <w:spacing w:after="0"/>
        <w:rPr>
          <w:rFonts w:ascii="Times New Roman" w:hAnsi="Times New Roman"/>
          <w:bCs/>
        </w:rPr>
      </w:pPr>
    </w:p>
    <w:p w14:paraId="6EB776A3"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11:</w:t>
      </w:r>
    </w:p>
    <w:p w14:paraId="0F4F2E93" w14:textId="77777777" w:rsidR="00695194" w:rsidRPr="00695194"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An electron has a mass of 9.11x10</w:t>
      </w:r>
      <w:r w:rsidR="00695194" w:rsidRPr="00695194">
        <w:rPr>
          <w:rFonts w:ascii="Times New Roman" w:hAnsi="Times New Roman"/>
          <w:bCs/>
          <w:vertAlign w:val="superscript"/>
        </w:rPr>
        <w:t>-31</w:t>
      </w:r>
      <w:r w:rsidR="00695194" w:rsidRPr="00695194">
        <w:rPr>
          <w:rFonts w:ascii="Times New Roman" w:hAnsi="Times New Roman"/>
          <w:bCs/>
        </w:rPr>
        <w:t xml:space="preserve"> kg. In the Bohr model of the hydrogen atom, the electron was viewed as orbiting the lone proton of the nucleus; the centripetal force requirement was met by the electrical attraction between the oppositely charged proton and electron. The radius of orbit was 5.29x10</w:t>
      </w:r>
      <w:r w:rsidR="00695194" w:rsidRPr="00695194">
        <w:rPr>
          <w:rFonts w:ascii="Times New Roman" w:hAnsi="Times New Roman"/>
          <w:bCs/>
          <w:vertAlign w:val="superscript"/>
        </w:rPr>
        <w:t>-11</w:t>
      </w:r>
      <w:r w:rsidR="00695194" w:rsidRPr="00695194">
        <w:rPr>
          <w:rFonts w:ascii="Times New Roman" w:hAnsi="Times New Roman"/>
          <w:bCs/>
        </w:rPr>
        <w:t xml:space="preserve"> m. Use circular motion and electrostatic principles to determine the speed at which the electron moves as it orbits the proton.</w:t>
      </w:r>
    </w:p>
    <w:p w14:paraId="6BBA6B7B" w14:textId="77777777" w:rsidR="0022413B" w:rsidRDefault="0022413B" w:rsidP="00695194">
      <w:pPr>
        <w:tabs>
          <w:tab w:val="left" w:pos="450"/>
          <w:tab w:val="left" w:pos="2430"/>
          <w:tab w:val="left" w:pos="4500"/>
          <w:tab w:val="left" w:pos="6570"/>
          <w:tab w:val="left" w:pos="7920"/>
        </w:tabs>
        <w:spacing w:after="0"/>
        <w:ind w:left="450" w:hanging="450"/>
      </w:pPr>
    </w:p>
    <w:p w14:paraId="69BA42B8" w14:textId="77777777" w:rsidR="0022413B" w:rsidRDefault="0022413B" w:rsidP="00695194">
      <w:pPr>
        <w:tabs>
          <w:tab w:val="left" w:pos="450"/>
          <w:tab w:val="left" w:pos="2430"/>
          <w:tab w:val="left" w:pos="4500"/>
          <w:tab w:val="left" w:pos="6570"/>
          <w:tab w:val="left" w:pos="7920"/>
        </w:tabs>
        <w:spacing w:after="0"/>
        <w:ind w:left="450" w:hanging="450"/>
      </w:pPr>
    </w:p>
    <w:p w14:paraId="299E828F"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lastRenderedPageBreak/>
        <w:t>Problem 12:</w:t>
      </w:r>
    </w:p>
    <w:p w14:paraId="41036923" w14:textId="77777777" w:rsidR="00695194" w:rsidRPr="00695194"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Two bowling balls with a mass of 7.25 kg are positioned in a vertical cylinder such that they fit one above the other. What quantity of charge must the two bowling balls have such that the electrical force of repulsion causes the top ball to levitate above the bottom ball such that their nearest surfaces are distanced 25 cm apart? The diameter of a bowling ball is 21.8 cm. Assume the bowling balls have an identical charge.</w:t>
      </w:r>
    </w:p>
    <w:p w14:paraId="3AE53E9A" w14:textId="77777777" w:rsidR="0022413B" w:rsidRDefault="0022413B" w:rsidP="00695194">
      <w:pPr>
        <w:tabs>
          <w:tab w:val="left" w:pos="450"/>
          <w:tab w:val="left" w:pos="2430"/>
          <w:tab w:val="left" w:pos="4500"/>
          <w:tab w:val="left" w:pos="6570"/>
          <w:tab w:val="left" w:pos="7920"/>
        </w:tabs>
        <w:spacing w:after="0"/>
        <w:ind w:left="450" w:hanging="450"/>
      </w:pPr>
    </w:p>
    <w:p w14:paraId="079F8073" w14:textId="77777777" w:rsidR="0022413B" w:rsidRDefault="0022413B" w:rsidP="00695194">
      <w:pPr>
        <w:tabs>
          <w:tab w:val="left" w:pos="450"/>
          <w:tab w:val="left" w:pos="2430"/>
          <w:tab w:val="left" w:pos="4500"/>
          <w:tab w:val="left" w:pos="6570"/>
          <w:tab w:val="left" w:pos="7920"/>
        </w:tabs>
        <w:spacing w:after="0"/>
        <w:ind w:left="450" w:hanging="450"/>
      </w:pPr>
    </w:p>
    <w:p w14:paraId="0D0F81D7"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13:</w:t>
      </w:r>
    </w:p>
    <w:p w14:paraId="26F4C237" w14:textId="77777777" w:rsidR="00695194" w:rsidRPr="00695194"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Mr. H rubs a long plastic tube with wool and imparts a charge of -45.6 nC to the tube. Ariel then blows a soap bubble into the air. Mr. H holds the plastic tube above the bubble, causing it to morph into an oblong shape and suspend motionless just below the tube. As the 22.8-mg bubble polarizes, the center of positive charge of the bubble is positioned 11.4 cm from the charge on the plastic tube; the center of negative charge is positioned 16.9 cm from the charge on the plastic tube. Ignoring buoyant forces, determine the effective positive and negative charge on the polarized bubble. (GIVEN: 1 C = 10</w:t>
      </w:r>
      <w:r w:rsidR="00695194" w:rsidRPr="00695194">
        <w:rPr>
          <w:rFonts w:ascii="Times New Roman" w:hAnsi="Times New Roman"/>
          <w:bCs/>
          <w:vertAlign w:val="superscript"/>
        </w:rPr>
        <w:t>9</w:t>
      </w:r>
      <w:r w:rsidR="00695194" w:rsidRPr="00695194">
        <w:rPr>
          <w:rFonts w:ascii="Times New Roman" w:hAnsi="Times New Roman"/>
          <w:bCs/>
        </w:rPr>
        <w:t xml:space="preserve"> nC)</w:t>
      </w:r>
    </w:p>
    <w:p w14:paraId="16CB78CC" w14:textId="77777777" w:rsidR="0022413B" w:rsidRDefault="0022413B" w:rsidP="00695194">
      <w:pPr>
        <w:tabs>
          <w:tab w:val="left" w:pos="450"/>
          <w:tab w:val="left" w:pos="2430"/>
          <w:tab w:val="left" w:pos="4500"/>
          <w:tab w:val="left" w:pos="6570"/>
          <w:tab w:val="left" w:pos="7920"/>
        </w:tabs>
        <w:spacing w:after="0"/>
        <w:ind w:left="450" w:hanging="450"/>
      </w:pPr>
    </w:p>
    <w:p w14:paraId="16E5E229" w14:textId="77777777" w:rsidR="0022413B" w:rsidRDefault="0022413B" w:rsidP="00695194">
      <w:pPr>
        <w:tabs>
          <w:tab w:val="left" w:pos="450"/>
          <w:tab w:val="left" w:pos="2430"/>
          <w:tab w:val="left" w:pos="4500"/>
          <w:tab w:val="left" w:pos="6570"/>
          <w:tab w:val="left" w:pos="7920"/>
        </w:tabs>
        <w:spacing w:after="0"/>
        <w:ind w:left="450" w:hanging="450"/>
      </w:pPr>
    </w:p>
    <w:p w14:paraId="0C21ED47"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14:</w:t>
      </w:r>
    </w:p>
    <w:p w14:paraId="0C9880FB" w14:textId="77777777" w:rsidR="0022413B"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 xml:space="preserve">Two objects with charges </w:t>
      </w:r>
      <w:r w:rsidR="00695194" w:rsidRPr="00695194">
        <w:rPr>
          <w:rFonts w:ascii="Times New Roman" w:hAnsi="Times New Roman"/>
          <w:b/>
          <w:bCs/>
        </w:rPr>
        <w:t>Q</w:t>
      </w:r>
      <w:r w:rsidR="00695194" w:rsidRPr="00695194">
        <w:rPr>
          <w:rFonts w:ascii="Times New Roman" w:hAnsi="Times New Roman"/>
          <w:b/>
          <w:bCs/>
          <w:vertAlign w:val="subscript"/>
        </w:rPr>
        <w:t>1</w:t>
      </w:r>
      <w:r w:rsidR="00695194" w:rsidRPr="00695194">
        <w:rPr>
          <w:rFonts w:ascii="Times New Roman" w:hAnsi="Times New Roman"/>
          <w:bCs/>
        </w:rPr>
        <w:t xml:space="preserve"> and </w:t>
      </w:r>
      <w:r w:rsidR="00695194" w:rsidRPr="00695194">
        <w:rPr>
          <w:rFonts w:ascii="Times New Roman" w:hAnsi="Times New Roman"/>
          <w:b/>
          <w:bCs/>
        </w:rPr>
        <w:t>Q</w:t>
      </w:r>
      <w:r w:rsidR="00695194" w:rsidRPr="00695194">
        <w:rPr>
          <w:rFonts w:ascii="Times New Roman" w:hAnsi="Times New Roman"/>
          <w:b/>
          <w:bCs/>
          <w:vertAlign w:val="subscript"/>
        </w:rPr>
        <w:t>2</w:t>
      </w:r>
      <w:r w:rsidR="00695194" w:rsidRPr="00695194">
        <w:rPr>
          <w:rFonts w:ascii="Times New Roman" w:hAnsi="Times New Roman"/>
          <w:bCs/>
        </w:rPr>
        <w:t xml:space="preserve"> experience an electrical force of attraction of 8.0x10</w:t>
      </w:r>
      <w:r w:rsidR="00695194" w:rsidRPr="00695194">
        <w:rPr>
          <w:rFonts w:ascii="Times New Roman" w:hAnsi="Times New Roman"/>
          <w:bCs/>
          <w:vertAlign w:val="superscript"/>
        </w:rPr>
        <w:t>-4</w:t>
      </w:r>
      <w:r w:rsidR="00695194" w:rsidRPr="00695194">
        <w:rPr>
          <w:rFonts w:ascii="Times New Roman" w:hAnsi="Times New Roman"/>
          <w:bCs/>
        </w:rPr>
        <w:t xml:space="preserve"> N when separated by a distance of </w:t>
      </w:r>
      <w:r w:rsidR="00695194" w:rsidRPr="00695194">
        <w:rPr>
          <w:rFonts w:ascii="Times New Roman" w:hAnsi="Times New Roman"/>
          <w:b/>
          <w:bCs/>
        </w:rPr>
        <w:t>d</w:t>
      </w:r>
      <w:r w:rsidR="00695194" w:rsidRPr="00695194">
        <w:rPr>
          <w:rFonts w:ascii="Times New Roman" w:hAnsi="Times New Roman"/>
          <w:bCs/>
        </w:rPr>
        <w:t xml:space="preserve">. Determine the force of attraction if the </w:t>
      </w:r>
      <w:r w:rsidR="00387510">
        <w:rPr>
          <w:rFonts w:ascii="Times New Roman" w:hAnsi="Times New Roman"/>
          <w:bCs/>
        </w:rPr>
        <w:t>same objects are separated by …</w:t>
      </w:r>
    </w:p>
    <w:p w14:paraId="5198DBE6" w14:textId="77777777" w:rsidR="0022413B"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00695194" w:rsidRPr="00695194">
        <w:rPr>
          <w:rFonts w:ascii="Times New Roman" w:hAnsi="Times New Roman"/>
          <w:bCs/>
        </w:rPr>
        <w:t xml:space="preserve">… a distance of </w:t>
      </w:r>
      <w:r w:rsidR="00695194" w:rsidRPr="00695194">
        <w:rPr>
          <w:rFonts w:ascii="Times New Roman" w:hAnsi="Times New Roman"/>
          <w:b/>
          <w:bCs/>
        </w:rPr>
        <w:t>2•d</w:t>
      </w:r>
      <w:r w:rsidR="00387510">
        <w:rPr>
          <w:rFonts w:ascii="Times New Roman" w:hAnsi="Times New Roman"/>
          <w:bCs/>
        </w:rPr>
        <w:t>.</w:t>
      </w:r>
    </w:p>
    <w:p w14:paraId="7038E1AA" w14:textId="77777777" w:rsidR="0022413B"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00695194" w:rsidRPr="00695194">
        <w:rPr>
          <w:rFonts w:ascii="Times New Roman" w:hAnsi="Times New Roman"/>
          <w:bCs/>
        </w:rPr>
        <w:t xml:space="preserve">… a distance of </w:t>
      </w:r>
      <w:r w:rsidR="00695194" w:rsidRPr="00695194">
        <w:rPr>
          <w:rFonts w:ascii="Times New Roman" w:hAnsi="Times New Roman"/>
          <w:b/>
          <w:bCs/>
        </w:rPr>
        <w:t>3•d</w:t>
      </w:r>
      <w:r w:rsidR="00387510">
        <w:rPr>
          <w:rFonts w:ascii="Times New Roman" w:hAnsi="Times New Roman"/>
          <w:bCs/>
        </w:rPr>
        <w:t>.</w:t>
      </w:r>
    </w:p>
    <w:p w14:paraId="5136322A" w14:textId="77777777" w:rsidR="0022413B"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c.</w:t>
      </w:r>
      <w:r>
        <w:rPr>
          <w:rFonts w:ascii="Times New Roman" w:hAnsi="Times New Roman"/>
          <w:bCs/>
        </w:rPr>
        <w:tab/>
      </w:r>
      <w:r w:rsidR="00695194" w:rsidRPr="00695194">
        <w:rPr>
          <w:rFonts w:ascii="Times New Roman" w:hAnsi="Times New Roman"/>
          <w:bCs/>
        </w:rPr>
        <w:t xml:space="preserve">… a distance of </w:t>
      </w:r>
      <w:r w:rsidR="00695194" w:rsidRPr="00695194">
        <w:rPr>
          <w:rFonts w:ascii="Times New Roman" w:hAnsi="Times New Roman"/>
          <w:b/>
          <w:bCs/>
        </w:rPr>
        <w:t>0.5•d</w:t>
      </w:r>
      <w:r w:rsidR="00387510">
        <w:rPr>
          <w:rFonts w:ascii="Times New Roman" w:hAnsi="Times New Roman"/>
          <w:bCs/>
        </w:rPr>
        <w:t>.</w:t>
      </w:r>
    </w:p>
    <w:p w14:paraId="272F5565" w14:textId="77777777" w:rsidR="00695194" w:rsidRPr="00695194"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d.</w:t>
      </w:r>
      <w:r>
        <w:rPr>
          <w:rFonts w:ascii="Times New Roman" w:hAnsi="Times New Roman"/>
          <w:bCs/>
        </w:rPr>
        <w:tab/>
      </w:r>
      <w:r w:rsidR="00695194" w:rsidRPr="00695194">
        <w:rPr>
          <w:rFonts w:ascii="Times New Roman" w:hAnsi="Times New Roman"/>
          <w:bCs/>
        </w:rPr>
        <w:t xml:space="preserve">… a distance of </w:t>
      </w:r>
      <w:r w:rsidR="00695194" w:rsidRPr="00695194">
        <w:rPr>
          <w:rFonts w:ascii="Times New Roman" w:hAnsi="Times New Roman"/>
          <w:b/>
          <w:bCs/>
        </w:rPr>
        <w:t>2d</w:t>
      </w:r>
      <w:r w:rsidR="00695194" w:rsidRPr="00695194">
        <w:rPr>
          <w:rFonts w:ascii="Times New Roman" w:hAnsi="Times New Roman"/>
          <w:bCs/>
        </w:rPr>
        <w:t xml:space="preserve"> and each object having double the charge.</w:t>
      </w:r>
    </w:p>
    <w:p w14:paraId="5DEBB8E4" w14:textId="77777777" w:rsidR="0022413B" w:rsidRDefault="0022413B" w:rsidP="00695194">
      <w:pPr>
        <w:tabs>
          <w:tab w:val="left" w:pos="450"/>
          <w:tab w:val="left" w:pos="2430"/>
          <w:tab w:val="left" w:pos="4500"/>
          <w:tab w:val="left" w:pos="6570"/>
          <w:tab w:val="left" w:pos="7920"/>
        </w:tabs>
        <w:spacing w:after="0"/>
        <w:ind w:left="450" w:hanging="450"/>
      </w:pPr>
    </w:p>
    <w:p w14:paraId="3720DB52" w14:textId="77777777" w:rsidR="0022413B" w:rsidRDefault="0022413B" w:rsidP="00695194">
      <w:pPr>
        <w:tabs>
          <w:tab w:val="left" w:pos="450"/>
          <w:tab w:val="left" w:pos="2430"/>
          <w:tab w:val="left" w:pos="4500"/>
          <w:tab w:val="left" w:pos="6570"/>
          <w:tab w:val="left" w:pos="7920"/>
        </w:tabs>
        <w:spacing w:after="0"/>
        <w:ind w:left="450" w:hanging="450"/>
      </w:pPr>
    </w:p>
    <w:p w14:paraId="028AA020"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15:</w:t>
      </w:r>
    </w:p>
    <w:p w14:paraId="1B2D9C1B" w14:textId="77777777" w:rsidR="0022413B"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The electric field intensity at a particular location surrounding a Van de Graaff generator is 4.5x10</w:t>
      </w:r>
      <w:r w:rsidR="00695194" w:rsidRPr="00695194">
        <w:rPr>
          <w:rFonts w:ascii="Times New Roman" w:hAnsi="Times New Roman"/>
          <w:bCs/>
          <w:vertAlign w:val="superscript"/>
        </w:rPr>
        <w:t>3</w:t>
      </w:r>
      <w:r w:rsidR="00695194" w:rsidRPr="00695194">
        <w:rPr>
          <w:rFonts w:ascii="Times New Roman" w:hAnsi="Times New Roman"/>
          <w:bCs/>
        </w:rPr>
        <w:t xml:space="preserve"> N/C. Determine the magnitude of the force </w:t>
      </w:r>
      <w:r w:rsidR="0092721F">
        <w:rPr>
          <w:rFonts w:ascii="Times New Roman" w:hAnsi="Times New Roman"/>
          <w:bCs/>
        </w:rPr>
        <w:t>that</w:t>
      </w:r>
      <w:r w:rsidR="00387510">
        <w:rPr>
          <w:rFonts w:ascii="Times New Roman" w:hAnsi="Times New Roman"/>
          <w:bCs/>
        </w:rPr>
        <w:t xml:space="preserve"> this field would exert upon …</w:t>
      </w:r>
    </w:p>
    <w:p w14:paraId="3FCA7F4B" w14:textId="77777777" w:rsidR="0022413B"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00695194" w:rsidRPr="00695194">
        <w:rPr>
          <w:rFonts w:ascii="Times New Roman" w:hAnsi="Times New Roman"/>
          <w:bCs/>
        </w:rPr>
        <w:t>… an electron wh</w:t>
      </w:r>
      <w:r w:rsidR="00387510">
        <w:rPr>
          <w:rFonts w:ascii="Times New Roman" w:hAnsi="Times New Roman"/>
          <w:bCs/>
        </w:rPr>
        <w:t>en positioned at this location.</w:t>
      </w:r>
    </w:p>
    <w:p w14:paraId="568235AA" w14:textId="77777777" w:rsidR="0022413B"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00695194" w:rsidRPr="00695194">
        <w:rPr>
          <w:rFonts w:ascii="Times New Roman" w:hAnsi="Times New Roman"/>
          <w:bCs/>
        </w:rPr>
        <w:t>… a charged balloon with 1.8 μC of charge wh</w:t>
      </w:r>
      <w:r w:rsidR="00387510">
        <w:rPr>
          <w:rFonts w:ascii="Times New Roman" w:hAnsi="Times New Roman"/>
          <w:bCs/>
        </w:rPr>
        <w:t>en positioned at this location.</w:t>
      </w:r>
    </w:p>
    <w:p w14:paraId="5C51974B" w14:textId="77777777" w:rsidR="00695194" w:rsidRPr="00695194"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c.</w:t>
      </w:r>
      <w:r>
        <w:rPr>
          <w:rFonts w:ascii="Times New Roman" w:hAnsi="Times New Roman"/>
          <w:bCs/>
        </w:rPr>
        <w:tab/>
      </w:r>
      <w:r w:rsidR="00695194" w:rsidRPr="00695194">
        <w:rPr>
          <w:rFonts w:ascii="Times New Roman" w:hAnsi="Times New Roman"/>
          <w:bCs/>
        </w:rPr>
        <w:t>… a pith ball with 6.8x10</w:t>
      </w:r>
      <w:r w:rsidR="00695194" w:rsidRPr="00695194">
        <w:rPr>
          <w:rFonts w:ascii="Times New Roman" w:hAnsi="Times New Roman"/>
          <w:bCs/>
          <w:vertAlign w:val="superscript"/>
        </w:rPr>
        <w:t>-8</w:t>
      </w:r>
      <w:r w:rsidR="00695194" w:rsidRPr="00695194">
        <w:rPr>
          <w:rFonts w:ascii="Times New Roman" w:hAnsi="Times New Roman"/>
          <w:bCs/>
        </w:rPr>
        <w:t xml:space="preserve"> C of charge when positioned at this location.</w:t>
      </w:r>
    </w:p>
    <w:p w14:paraId="4125FE99" w14:textId="77777777" w:rsidR="0022413B" w:rsidRDefault="0022413B" w:rsidP="00695194">
      <w:pPr>
        <w:tabs>
          <w:tab w:val="left" w:pos="450"/>
          <w:tab w:val="left" w:pos="2430"/>
          <w:tab w:val="left" w:pos="4500"/>
          <w:tab w:val="left" w:pos="6570"/>
          <w:tab w:val="left" w:pos="7920"/>
        </w:tabs>
        <w:spacing w:after="0"/>
        <w:ind w:left="450" w:hanging="450"/>
      </w:pPr>
    </w:p>
    <w:p w14:paraId="69A51210" w14:textId="77777777" w:rsidR="0022413B" w:rsidRDefault="0022413B" w:rsidP="00695194">
      <w:pPr>
        <w:tabs>
          <w:tab w:val="left" w:pos="450"/>
          <w:tab w:val="left" w:pos="2430"/>
          <w:tab w:val="left" w:pos="4500"/>
          <w:tab w:val="left" w:pos="6570"/>
          <w:tab w:val="left" w:pos="7920"/>
        </w:tabs>
        <w:spacing w:after="0"/>
        <w:ind w:left="450" w:hanging="450"/>
      </w:pPr>
    </w:p>
    <w:p w14:paraId="7CB2F1E2"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16:</w:t>
      </w:r>
    </w:p>
    <w:p w14:paraId="77F677E4" w14:textId="77777777" w:rsidR="00695194" w:rsidRPr="00695194"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 xml:space="preserve">There is an electric field in the atmosphere surrounding the Earth </w:t>
      </w:r>
      <w:r w:rsidR="0092721F">
        <w:rPr>
          <w:rFonts w:ascii="Times New Roman" w:hAnsi="Times New Roman"/>
          <w:bCs/>
        </w:rPr>
        <w:t>that</w:t>
      </w:r>
      <w:r w:rsidR="00695194" w:rsidRPr="00695194">
        <w:rPr>
          <w:rFonts w:ascii="Times New Roman" w:hAnsi="Times New Roman"/>
          <w:bCs/>
        </w:rPr>
        <w:t xml:space="preserve"> has a magnitude of roughly 150 N/C and a direction pointing towards the center of the Earth. Determine the magnitude and the direction of the force experienced by a dust particle having a negative charge of 9.2x10</w:t>
      </w:r>
      <w:r w:rsidR="00695194" w:rsidRPr="00695194">
        <w:rPr>
          <w:rFonts w:ascii="Times New Roman" w:hAnsi="Times New Roman"/>
          <w:bCs/>
          <w:vertAlign w:val="superscript"/>
        </w:rPr>
        <w:t>-16</w:t>
      </w:r>
      <w:r w:rsidR="00695194" w:rsidRPr="00695194">
        <w:rPr>
          <w:rFonts w:ascii="Times New Roman" w:hAnsi="Times New Roman"/>
          <w:bCs/>
        </w:rPr>
        <w:t xml:space="preserve"> C.</w:t>
      </w:r>
    </w:p>
    <w:p w14:paraId="45624B5B" w14:textId="77777777" w:rsidR="0022413B" w:rsidRDefault="0022413B" w:rsidP="00695194">
      <w:pPr>
        <w:tabs>
          <w:tab w:val="left" w:pos="450"/>
          <w:tab w:val="left" w:pos="2430"/>
          <w:tab w:val="left" w:pos="4500"/>
          <w:tab w:val="left" w:pos="6570"/>
          <w:tab w:val="left" w:pos="7920"/>
        </w:tabs>
        <w:spacing w:after="0"/>
        <w:ind w:left="450" w:hanging="450"/>
      </w:pPr>
    </w:p>
    <w:p w14:paraId="66F1C0B1" w14:textId="77777777" w:rsidR="0022413B" w:rsidRDefault="0022413B" w:rsidP="00695194">
      <w:pPr>
        <w:tabs>
          <w:tab w:val="left" w:pos="450"/>
          <w:tab w:val="left" w:pos="2430"/>
          <w:tab w:val="left" w:pos="4500"/>
          <w:tab w:val="left" w:pos="6570"/>
          <w:tab w:val="left" w:pos="7920"/>
        </w:tabs>
        <w:spacing w:after="0"/>
        <w:ind w:left="450" w:hanging="450"/>
      </w:pPr>
    </w:p>
    <w:p w14:paraId="637A2FF3"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17:</w:t>
      </w:r>
    </w:p>
    <w:p w14:paraId="618E5B76" w14:textId="77777777" w:rsidR="00695194" w:rsidRPr="00695194"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 xml:space="preserve">High voltage electrical cables generate an electric field in the region of space surrounding the cables. This field can be strong enough to cause a coronal glow in grounded objects and </w:t>
      </w:r>
      <w:r w:rsidR="00695194" w:rsidRPr="00695194">
        <w:rPr>
          <w:rFonts w:ascii="Times New Roman" w:hAnsi="Times New Roman"/>
          <w:bCs/>
        </w:rPr>
        <w:lastRenderedPageBreak/>
        <w:t>to ignite combustible fuels. According to one source, utility companies take measures to insure that the electrical field intensity is no greater than 1000 N/C at the perimeter of their public lands. Determine the force that would be experienced by a 1.0 μC charge when placed at this location.</w:t>
      </w:r>
    </w:p>
    <w:p w14:paraId="2D57A412" w14:textId="77777777" w:rsidR="0022413B" w:rsidRDefault="0022413B" w:rsidP="00695194">
      <w:pPr>
        <w:tabs>
          <w:tab w:val="left" w:pos="450"/>
          <w:tab w:val="left" w:pos="2430"/>
          <w:tab w:val="left" w:pos="4500"/>
          <w:tab w:val="left" w:pos="6570"/>
          <w:tab w:val="left" w:pos="7920"/>
        </w:tabs>
        <w:spacing w:after="0"/>
        <w:ind w:left="450" w:hanging="450"/>
      </w:pPr>
    </w:p>
    <w:p w14:paraId="163E1717" w14:textId="77777777" w:rsidR="0022413B" w:rsidRDefault="0022413B" w:rsidP="00695194">
      <w:pPr>
        <w:tabs>
          <w:tab w:val="left" w:pos="450"/>
          <w:tab w:val="left" w:pos="2430"/>
          <w:tab w:val="left" w:pos="4500"/>
          <w:tab w:val="left" w:pos="6570"/>
          <w:tab w:val="left" w:pos="7920"/>
        </w:tabs>
        <w:spacing w:after="0"/>
        <w:ind w:left="450" w:hanging="450"/>
      </w:pPr>
    </w:p>
    <w:p w14:paraId="67088AF2"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18:</w:t>
      </w:r>
    </w:p>
    <w:p w14:paraId="4DC74B97" w14:textId="77777777" w:rsidR="0022413B"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 xml:space="preserve">A </w:t>
      </w:r>
      <w:r w:rsidR="00695194" w:rsidRPr="00695194">
        <w:rPr>
          <w:rFonts w:ascii="Times New Roman" w:hAnsi="Times New Roman"/>
          <w:bCs/>
          <w:i/>
          <w:iCs/>
        </w:rPr>
        <w:t>test charge</w:t>
      </w:r>
      <w:r w:rsidR="00695194" w:rsidRPr="00695194">
        <w:rPr>
          <w:rFonts w:ascii="Times New Roman" w:hAnsi="Times New Roman"/>
          <w:bCs/>
        </w:rPr>
        <w:t xml:space="preserve"> with a negative charge of 2.18x10</w:t>
      </w:r>
      <w:r w:rsidR="00695194" w:rsidRPr="00695194">
        <w:rPr>
          <w:rFonts w:ascii="Times New Roman" w:hAnsi="Times New Roman"/>
          <w:bCs/>
          <w:vertAlign w:val="superscript"/>
        </w:rPr>
        <w:t>-8</w:t>
      </w:r>
      <w:r w:rsidR="00695194" w:rsidRPr="00695194">
        <w:rPr>
          <w:rFonts w:ascii="Times New Roman" w:hAnsi="Times New Roman"/>
          <w:bCs/>
        </w:rPr>
        <w:t xml:space="preserve"> C experiences a northward force of 4.50x10</w:t>
      </w:r>
      <w:r w:rsidR="00695194" w:rsidRPr="00695194">
        <w:rPr>
          <w:rFonts w:ascii="Times New Roman" w:hAnsi="Times New Roman"/>
          <w:bCs/>
          <w:vertAlign w:val="superscript"/>
        </w:rPr>
        <w:t>-5</w:t>
      </w:r>
      <w:r w:rsidR="00695194" w:rsidRPr="00695194">
        <w:rPr>
          <w:rFonts w:ascii="Times New Roman" w:hAnsi="Times New Roman"/>
          <w:bCs/>
        </w:rPr>
        <w:t xml:space="preserve"> N when placed a distance o</w:t>
      </w:r>
      <w:r w:rsidR="00387510">
        <w:rPr>
          <w:rFonts w:ascii="Times New Roman" w:hAnsi="Times New Roman"/>
          <w:bCs/>
        </w:rPr>
        <w:t>f 25.0 cm from a source charge.</w:t>
      </w:r>
    </w:p>
    <w:p w14:paraId="71ABCC59" w14:textId="77777777" w:rsidR="0022413B"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00695194" w:rsidRPr="00695194">
        <w:rPr>
          <w:rFonts w:ascii="Times New Roman" w:hAnsi="Times New Roman"/>
          <w:bCs/>
        </w:rPr>
        <w:t>Determine the magnitude and direction of the e</w:t>
      </w:r>
      <w:r w:rsidR="00387510">
        <w:rPr>
          <w:rFonts w:ascii="Times New Roman" w:hAnsi="Times New Roman"/>
          <w:bCs/>
        </w:rPr>
        <w:t>lectric field at this location.</w:t>
      </w:r>
    </w:p>
    <w:p w14:paraId="66CB7322" w14:textId="77777777" w:rsidR="0022413B"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00695194" w:rsidRPr="00695194">
        <w:rPr>
          <w:rFonts w:ascii="Times New Roman" w:hAnsi="Times New Roman"/>
          <w:bCs/>
        </w:rPr>
        <w:t>Determine the magnitude an</w:t>
      </w:r>
      <w:r w:rsidR="00387510">
        <w:rPr>
          <w:rFonts w:ascii="Times New Roman" w:hAnsi="Times New Roman"/>
          <w:bCs/>
        </w:rPr>
        <w:t>d type of charge on the source.</w:t>
      </w:r>
    </w:p>
    <w:p w14:paraId="260CC27C" w14:textId="77777777" w:rsidR="00695194" w:rsidRPr="00695194"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c.</w:t>
      </w:r>
      <w:r>
        <w:rPr>
          <w:rFonts w:ascii="Times New Roman" w:hAnsi="Times New Roman"/>
          <w:bCs/>
        </w:rPr>
        <w:tab/>
      </w:r>
      <w:r w:rsidR="00695194" w:rsidRPr="00695194">
        <w:rPr>
          <w:rFonts w:ascii="Times New Roman" w:hAnsi="Times New Roman"/>
          <w:bCs/>
        </w:rPr>
        <w:t>Determine the strength of the electric field at a distance of 75.0 cm from the source.</w:t>
      </w:r>
    </w:p>
    <w:p w14:paraId="528DCE6F" w14:textId="77777777" w:rsidR="0022413B" w:rsidRDefault="0022413B" w:rsidP="00695194">
      <w:pPr>
        <w:tabs>
          <w:tab w:val="left" w:pos="450"/>
          <w:tab w:val="left" w:pos="2430"/>
          <w:tab w:val="left" w:pos="4500"/>
          <w:tab w:val="left" w:pos="6570"/>
          <w:tab w:val="left" w:pos="7920"/>
        </w:tabs>
        <w:spacing w:after="0"/>
        <w:ind w:left="450" w:hanging="450"/>
      </w:pPr>
    </w:p>
    <w:p w14:paraId="25356BCA" w14:textId="77777777" w:rsidR="0022413B" w:rsidRDefault="0022413B" w:rsidP="00695194">
      <w:pPr>
        <w:tabs>
          <w:tab w:val="left" w:pos="450"/>
          <w:tab w:val="left" w:pos="2430"/>
          <w:tab w:val="left" w:pos="4500"/>
          <w:tab w:val="left" w:pos="6570"/>
          <w:tab w:val="left" w:pos="7920"/>
        </w:tabs>
        <w:spacing w:after="0"/>
        <w:ind w:left="450" w:hanging="450"/>
      </w:pPr>
    </w:p>
    <w:p w14:paraId="0D74FAB4"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19:</w:t>
      </w:r>
    </w:p>
    <w:p w14:paraId="5BC28875" w14:textId="77777777" w:rsidR="0022413B"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A small balloon with a 4.36x10</w:t>
      </w:r>
      <w:r w:rsidR="00695194" w:rsidRPr="00695194">
        <w:rPr>
          <w:rFonts w:ascii="Times New Roman" w:hAnsi="Times New Roman"/>
          <w:bCs/>
          <w:vertAlign w:val="superscript"/>
        </w:rPr>
        <w:t>-9</w:t>
      </w:r>
      <w:r w:rsidR="00695194" w:rsidRPr="00695194">
        <w:rPr>
          <w:rFonts w:ascii="Times New Roman" w:hAnsi="Times New Roman"/>
          <w:bCs/>
        </w:rPr>
        <w:t xml:space="preserve"> C charge is placed a distance o</w:t>
      </w:r>
      <w:r w:rsidR="001D5196">
        <w:rPr>
          <w:rFonts w:ascii="Times New Roman" w:hAnsi="Times New Roman"/>
          <w:bCs/>
        </w:rPr>
        <w:t>f 41 cm from a 1.28 μC charge.</w:t>
      </w:r>
    </w:p>
    <w:p w14:paraId="50F9CBC4" w14:textId="77777777" w:rsidR="0022413B"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00695194" w:rsidRPr="00695194">
        <w:rPr>
          <w:rFonts w:ascii="Times New Roman" w:hAnsi="Times New Roman"/>
          <w:bCs/>
        </w:rPr>
        <w:t>Determine the electric field intensity at the</w:t>
      </w:r>
      <w:r w:rsidR="00387510">
        <w:rPr>
          <w:rFonts w:ascii="Times New Roman" w:hAnsi="Times New Roman"/>
          <w:bCs/>
        </w:rPr>
        <w:t xml:space="preserve"> location where the balloon is.</w:t>
      </w:r>
    </w:p>
    <w:p w14:paraId="1A0B0130" w14:textId="77777777" w:rsidR="00695194" w:rsidRPr="00695194"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00695194" w:rsidRPr="00695194">
        <w:rPr>
          <w:rFonts w:ascii="Times New Roman" w:hAnsi="Times New Roman"/>
          <w:bCs/>
        </w:rPr>
        <w:t>Determine the electrical force experienced by the balloon at this location.</w:t>
      </w:r>
    </w:p>
    <w:p w14:paraId="33393FE4" w14:textId="77777777" w:rsidR="0022413B" w:rsidRDefault="0022413B" w:rsidP="00695194">
      <w:pPr>
        <w:tabs>
          <w:tab w:val="left" w:pos="450"/>
          <w:tab w:val="left" w:pos="2430"/>
          <w:tab w:val="left" w:pos="4500"/>
          <w:tab w:val="left" w:pos="6570"/>
          <w:tab w:val="left" w:pos="7920"/>
        </w:tabs>
        <w:spacing w:after="0"/>
        <w:ind w:left="450" w:hanging="450"/>
      </w:pPr>
    </w:p>
    <w:p w14:paraId="3654E32C" w14:textId="77777777" w:rsidR="0022413B" w:rsidRDefault="0022413B" w:rsidP="00695194">
      <w:pPr>
        <w:tabs>
          <w:tab w:val="left" w:pos="450"/>
          <w:tab w:val="left" w:pos="2430"/>
          <w:tab w:val="left" w:pos="4500"/>
          <w:tab w:val="left" w:pos="6570"/>
          <w:tab w:val="left" w:pos="7920"/>
        </w:tabs>
        <w:spacing w:after="0"/>
        <w:ind w:left="450" w:hanging="450"/>
      </w:pPr>
    </w:p>
    <w:p w14:paraId="719BE48D"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20:</w:t>
      </w:r>
    </w:p>
    <w:p w14:paraId="049BDFB3" w14:textId="77777777" w:rsidR="00695194" w:rsidRPr="00695194"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Dry air is generally a good insulator. It’s insulating ability breaks down when the electric field approaches a value of approximately 3x10</w:t>
      </w:r>
      <w:r w:rsidR="00695194" w:rsidRPr="00695194">
        <w:rPr>
          <w:rFonts w:ascii="Times New Roman" w:hAnsi="Times New Roman"/>
          <w:bCs/>
          <w:vertAlign w:val="superscript"/>
        </w:rPr>
        <w:t>6</w:t>
      </w:r>
      <w:r w:rsidR="00695194" w:rsidRPr="00695194">
        <w:rPr>
          <w:rFonts w:ascii="Times New Roman" w:hAnsi="Times New Roman"/>
          <w:bCs/>
        </w:rPr>
        <w:t xml:space="preserve"> N/C. Determine the quantity of charge on a Van de Graaff generator that will produce an electric field strength of 3.0x10</w:t>
      </w:r>
      <w:r w:rsidR="00695194" w:rsidRPr="00695194">
        <w:rPr>
          <w:rFonts w:ascii="Times New Roman" w:hAnsi="Times New Roman"/>
          <w:bCs/>
          <w:vertAlign w:val="superscript"/>
        </w:rPr>
        <w:t>6</w:t>
      </w:r>
      <w:r w:rsidR="00695194" w:rsidRPr="00695194">
        <w:rPr>
          <w:rFonts w:ascii="Times New Roman" w:hAnsi="Times New Roman"/>
          <w:bCs/>
        </w:rPr>
        <w:t xml:space="preserve"> N/C at a distance of 50. cm from the generator. Treat the generator as a point charge.</w:t>
      </w:r>
    </w:p>
    <w:p w14:paraId="6AE18DD9" w14:textId="77777777" w:rsidR="0022413B" w:rsidRDefault="0022413B" w:rsidP="00695194">
      <w:pPr>
        <w:tabs>
          <w:tab w:val="left" w:pos="450"/>
          <w:tab w:val="left" w:pos="2430"/>
          <w:tab w:val="left" w:pos="4500"/>
          <w:tab w:val="left" w:pos="6570"/>
          <w:tab w:val="left" w:pos="7920"/>
        </w:tabs>
        <w:spacing w:after="0"/>
        <w:ind w:left="450" w:hanging="450"/>
      </w:pPr>
    </w:p>
    <w:p w14:paraId="6A0BA408" w14:textId="77777777" w:rsidR="0022413B" w:rsidRDefault="0022413B" w:rsidP="00695194">
      <w:pPr>
        <w:tabs>
          <w:tab w:val="left" w:pos="450"/>
          <w:tab w:val="left" w:pos="2430"/>
          <w:tab w:val="left" w:pos="4500"/>
          <w:tab w:val="left" w:pos="6570"/>
          <w:tab w:val="left" w:pos="7920"/>
        </w:tabs>
        <w:spacing w:after="0"/>
        <w:ind w:left="450" w:hanging="450"/>
      </w:pPr>
    </w:p>
    <w:p w14:paraId="5BA0BDD1"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21:</w:t>
      </w:r>
    </w:p>
    <w:p w14:paraId="409EDEE1" w14:textId="77777777" w:rsidR="00695194" w:rsidRPr="00695194"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The electric field between the plates of the cathode ray tube of an older television set can be as high as 2.5x10</w:t>
      </w:r>
      <w:r w:rsidR="00695194" w:rsidRPr="00695194">
        <w:rPr>
          <w:rFonts w:ascii="Times New Roman" w:hAnsi="Times New Roman"/>
          <w:bCs/>
          <w:vertAlign w:val="superscript"/>
        </w:rPr>
        <w:t>4</w:t>
      </w:r>
      <w:r w:rsidR="00695194" w:rsidRPr="00695194">
        <w:rPr>
          <w:rFonts w:ascii="Times New Roman" w:hAnsi="Times New Roman"/>
          <w:bCs/>
        </w:rPr>
        <w:t xml:space="preserve"> N/C. Determine the force and resulting acceleration of an electron (m = 9.11x10</w:t>
      </w:r>
      <w:r w:rsidR="00695194" w:rsidRPr="00695194">
        <w:rPr>
          <w:rFonts w:ascii="Times New Roman" w:hAnsi="Times New Roman"/>
          <w:bCs/>
          <w:vertAlign w:val="superscript"/>
        </w:rPr>
        <w:t>-31</w:t>
      </w:r>
      <w:r w:rsidR="00695194" w:rsidRPr="00695194">
        <w:rPr>
          <w:rFonts w:ascii="Times New Roman" w:hAnsi="Times New Roman"/>
          <w:bCs/>
        </w:rPr>
        <w:t xml:space="preserve"> kg) as it travels through this electric field towards the television screen.</w:t>
      </w:r>
    </w:p>
    <w:p w14:paraId="29D9436B" w14:textId="77777777" w:rsidR="0022413B" w:rsidRDefault="0022413B" w:rsidP="00695194">
      <w:pPr>
        <w:tabs>
          <w:tab w:val="left" w:pos="450"/>
          <w:tab w:val="left" w:pos="2430"/>
          <w:tab w:val="left" w:pos="4500"/>
          <w:tab w:val="left" w:pos="6570"/>
          <w:tab w:val="left" w:pos="7920"/>
        </w:tabs>
        <w:spacing w:after="0"/>
        <w:ind w:left="450" w:hanging="450"/>
      </w:pPr>
    </w:p>
    <w:p w14:paraId="0EFC2602" w14:textId="77777777" w:rsidR="0022413B" w:rsidRDefault="0022413B" w:rsidP="00695194">
      <w:pPr>
        <w:tabs>
          <w:tab w:val="left" w:pos="450"/>
          <w:tab w:val="left" w:pos="2430"/>
          <w:tab w:val="left" w:pos="4500"/>
          <w:tab w:val="left" w:pos="6570"/>
          <w:tab w:val="left" w:pos="7920"/>
        </w:tabs>
        <w:spacing w:after="0"/>
        <w:ind w:left="450" w:hanging="450"/>
      </w:pPr>
    </w:p>
    <w:p w14:paraId="7A4ACECC"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22:</w:t>
      </w:r>
    </w:p>
    <w:p w14:paraId="22EC7188" w14:textId="77777777" w:rsidR="00695194" w:rsidRPr="00695194"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Mr. H inflates a 1.4-gram balloon and charges it negatively by rubbing it on his head. He then rubs a plastic tube with animal fur to impart a charge of -4.3x10</w:t>
      </w:r>
      <w:r w:rsidR="00695194" w:rsidRPr="00695194">
        <w:rPr>
          <w:rFonts w:ascii="Times New Roman" w:hAnsi="Times New Roman"/>
          <w:bCs/>
          <w:vertAlign w:val="superscript"/>
        </w:rPr>
        <w:t>-8</w:t>
      </w:r>
      <w:r w:rsidR="00695194" w:rsidRPr="00695194">
        <w:rPr>
          <w:rFonts w:ascii="Times New Roman" w:hAnsi="Times New Roman"/>
          <w:bCs/>
        </w:rPr>
        <w:t xml:space="preserve"> C. By holding the plastic tube at a position of 12 cm below the balloon, he is able to levitate the balloon. Consider the two objects to be </w:t>
      </w:r>
      <w:r w:rsidR="00695194" w:rsidRPr="00695194">
        <w:rPr>
          <w:rFonts w:ascii="Times New Roman" w:hAnsi="Times New Roman"/>
          <w:bCs/>
          <w:i/>
          <w:iCs/>
        </w:rPr>
        <w:t>point charges</w:t>
      </w:r>
      <w:r w:rsidR="00695194" w:rsidRPr="00695194">
        <w:rPr>
          <w:rFonts w:ascii="Times New Roman" w:hAnsi="Times New Roman"/>
          <w:bCs/>
        </w:rPr>
        <w:t xml:space="preserve"> and determine the quantity of charge upon the balloon.</w:t>
      </w:r>
    </w:p>
    <w:p w14:paraId="63CC26FA" w14:textId="77777777" w:rsidR="0022413B" w:rsidRDefault="0022413B" w:rsidP="00695194">
      <w:pPr>
        <w:tabs>
          <w:tab w:val="left" w:pos="450"/>
          <w:tab w:val="left" w:pos="2430"/>
          <w:tab w:val="left" w:pos="4500"/>
          <w:tab w:val="left" w:pos="6570"/>
          <w:tab w:val="left" w:pos="7920"/>
        </w:tabs>
        <w:spacing w:after="0"/>
        <w:ind w:left="450" w:hanging="450"/>
      </w:pPr>
    </w:p>
    <w:p w14:paraId="2A0023FB" w14:textId="77777777" w:rsidR="0022413B" w:rsidRDefault="0022413B" w:rsidP="00695194">
      <w:pPr>
        <w:tabs>
          <w:tab w:val="left" w:pos="450"/>
          <w:tab w:val="left" w:pos="2430"/>
          <w:tab w:val="left" w:pos="4500"/>
          <w:tab w:val="left" w:pos="6570"/>
          <w:tab w:val="left" w:pos="7920"/>
        </w:tabs>
        <w:spacing w:after="0"/>
        <w:ind w:left="450" w:hanging="450"/>
      </w:pPr>
    </w:p>
    <w:p w14:paraId="627121E2" w14:textId="77777777" w:rsidR="00695194" w:rsidRPr="00695194" w:rsidRDefault="0092721F" w:rsidP="00695194">
      <w:pPr>
        <w:tabs>
          <w:tab w:val="left" w:pos="450"/>
          <w:tab w:val="left" w:pos="2430"/>
          <w:tab w:val="left" w:pos="4500"/>
          <w:tab w:val="left" w:pos="6570"/>
          <w:tab w:val="left" w:pos="7920"/>
        </w:tabs>
        <w:spacing w:after="0"/>
        <w:ind w:left="450" w:hanging="450"/>
        <w:rPr>
          <w:rFonts w:ascii="Times New Roman" w:hAnsi="Times New Roman"/>
          <w:b/>
          <w:bCs/>
        </w:rPr>
      </w:pPr>
      <w:r>
        <w:rPr>
          <w:noProof/>
        </w:rPr>
        <w:drawing>
          <wp:anchor distT="0" distB="0" distL="114300" distR="114300" simplePos="0" relativeHeight="251670528" behindDoc="0" locked="0" layoutInCell="1" allowOverlap="1" wp14:anchorId="5FEFAEC4" wp14:editId="09108DFE">
            <wp:simplePos x="0" y="0"/>
            <wp:positionH relativeFrom="column">
              <wp:posOffset>4343400</wp:posOffset>
            </wp:positionH>
            <wp:positionV relativeFrom="paragraph">
              <wp:posOffset>168275</wp:posOffset>
            </wp:positionV>
            <wp:extent cx="1422400" cy="1337945"/>
            <wp:effectExtent l="25400" t="0" r="0" b="0"/>
            <wp:wrapSquare wrapText="bothSides"/>
            <wp:docPr id="168"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7"/>
                    <a:srcRect/>
                    <a:stretch>
                      <a:fillRect/>
                    </a:stretch>
                  </pic:blipFill>
                  <pic:spPr bwMode="auto">
                    <a:xfrm>
                      <a:off x="0" y="0"/>
                      <a:ext cx="1422400" cy="1337945"/>
                    </a:xfrm>
                    <a:prstGeom prst="rect">
                      <a:avLst/>
                    </a:prstGeom>
                    <a:noFill/>
                    <a:ln w="9525">
                      <a:noFill/>
                      <a:miter lim="800000"/>
                      <a:headEnd/>
                      <a:tailEnd/>
                    </a:ln>
                  </pic:spPr>
                </pic:pic>
              </a:graphicData>
            </a:graphic>
          </wp:anchor>
        </w:drawing>
      </w:r>
      <w:r w:rsidR="00695194" w:rsidRPr="00695194">
        <w:rPr>
          <w:rFonts w:ascii="Times New Roman" w:hAnsi="Times New Roman"/>
          <w:b/>
          <w:bCs/>
        </w:rPr>
        <w:t>Problem 23:</w:t>
      </w:r>
    </w:p>
    <w:p w14:paraId="292DC2CE" w14:textId="77777777" w:rsidR="00C65FC6"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 xml:space="preserve">Two identical balloons are inflated and charged in the same manner. They are tied by threads and hung from the same pivot point on the ceiling. The balloons hang down, with the threads </w:t>
      </w:r>
      <w:r w:rsidR="00695194" w:rsidRPr="00695194">
        <w:rPr>
          <w:rFonts w:ascii="Times New Roman" w:hAnsi="Times New Roman"/>
          <w:bCs/>
        </w:rPr>
        <w:lastRenderedPageBreak/>
        <w:t>making an angle of 14° with each other and the balloons being separated by a distance of 58 cm (center-to-center). Each balloon has a charge of -3.5x10</w:t>
      </w:r>
      <w:r w:rsidR="00695194" w:rsidRPr="00695194">
        <w:rPr>
          <w:rFonts w:ascii="Times New Roman" w:hAnsi="Times New Roman"/>
          <w:bCs/>
          <w:vertAlign w:val="superscript"/>
        </w:rPr>
        <w:t>-7</w:t>
      </w:r>
      <w:r w:rsidR="00695194" w:rsidRPr="00695194">
        <w:rPr>
          <w:rFonts w:ascii="Times New Roman" w:hAnsi="Times New Roman"/>
          <w:bCs/>
        </w:rPr>
        <w:t xml:space="preserve"> C. Draw a free-body diagram for the balloons and consider them to act as </w:t>
      </w:r>
      <w:r w:rsidR="00695194" w:rsidRPr="00695194">
        <w:rPr>
          <w:rFonts w:ascii="Times New Roman" w:hAnsi="Times New Roman"/>
          <w:bCs/>
          <w:i/>
          <w:iCs/>
        </w:rPr>
        <w:t>point objects</w:t>
      </w:r>
      <w:r w:rsidR="00387510">
        <w:rPr>
          <w:rFonts w:ascii="Times New Roman" w:hAnsi="Times New Roman"/>
          <w:bCs/>
        </w:rPr>
        <w:t>.</w:t>
      </w:r>
    </w:p>
    <w:p w14:paraId="5B971B4C" w14:textId="77777777" w:rsidR="00C65FC6" w:rsidRDefault="00C65FC6" w:rsidP="00C65FC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00695194" w:rsidRPr="00695194">
        <w:rPr>
          <w:rFonts w:ascii="Times New Roman" w:hAnsi="Times New Roman"/>
          <w:bCs/>
        </w:rPr>
        <w:t>Calculate the force of electrical r</w:t>
      </w:r>
      <w:r w:rsidR="001D5196">
        <w:rPr>
          <w:rFonts w:ascii="Times New Roman" w:hAnsi="Times New Roman"/>
          <w:bCs/>
        </w:rPr>
        <w:t>epulsion between the balloons.</w:t>
      </w:r>
    </w:p>
    <w:p w14:paraId="4EFF10DE" w14:textId="77777777" w:rsidR="00C65FC6" w:rsidRDefault="00C65FC6" w:rsidP="00C65FC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00695194" w:rsidRPr="00695194">
        <w:rPr>
          <w:rFonts w:ascii="Times New Roman" w:hAnsi="Times New Roman"/>
          <w:bCs/>
        </w:rPr>
        <w:t>What is the horizontal component of force in the thread that suppo</w:t>
      </w:r>
      <w:r w:rsidR="00387510">
        <w:rPr>
          <w:rFonts w:ascii="Times New Roman" w:hAnsi="Times New Roman"/>
          <w:bCs/>
        </w:rPr>
        <w:t>rts either one of the balloons?</w:t>
      </w:r>
    </w:p>
    <w:p w14:paraId="2A3701D2" w14:textId="77777777" w:rsidR="00C65FC6" w:rsidRDefault="00C65FC6" w:rsidP="00C65FC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c.</w:t>
      </w:r>
      <w:r>
        <w:rPr>
          <w:rFonts w:ascii="Times New Roman" w:hAnsi="Times New Roman"/>
          <w:bCs/>
        </w:rPr>
        <w:tab/>
      </w:r>
      <w:r w:rsidR="00695194" w:rsidRPr="00695194">
        <w:rPr>
          <w:rFonts w:ascii="Times New Roman" w:hAnsi="Times New Roman"/>
          <w:bCs/>
        </w:rPr>
        <w:t>What is the vertical component of force in the thread that suppo</w:t>
      </w:r>
      <w:r w:rsidR="00387510">
        <w:rPr>
          <w:rFonts w:ascii="Times New Roman" w:hAnsi="Times New Roman"/>
          <w:bCs/>
        </w:rPr>
        <w:t>rts either one of the balloons?</w:t>
      </w:r>
    </w:p>
    <w:p w14:paraId="1B4DA1B8" w14:textId="77777777" w:rsidR="00695194" w:rsidRPr="00695194" w:rsidRDefault="00C65FC6" w:rsidP="00C65FC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d.</w:t>
      </w:r>
      <w:r>
        <w:rPr>
          <w:rFonts w:ascii="Times New Roman" w:hAnsi="Times New Roman"/>
          <w:bCs/>
        </w:rPr>
        <w:tab/>
      </w:r>
      <w:r w:rsidR="00695194" w:rsidRPr="00695194">
        <w:rPr>
          <w:rFonts w:ascii="Times New Roman" w:hAnsi="Times New Roman"/>
          <w:bCs/>
        </w:rPr>
        <w:t>What is the mass of either one of the balloons?</w:t>
      </w:r>
    </w:p>
    <w:p w14:paraId="0C41CDD0" w14:textId="77777777" w:rsidR="0022413B" w:rsidRDefault="0022413B" w:rsidP="00695194">
      <w:pPr>
        <w:tabs>
          <w:tab w:val="left" w:pos="450"/>
          <w:tab w:val="left" w:pos="2430"/>
          <w:tab w:val="left" w:pos="4500"/>
          <w:tab w:val="left" w:pos="6570"/>
          <w:tab w:val="left" w:pos="7920"/>
        </w:tabs>
        <w:spacing w:after="0"/>
        <w:ind w:left="450" w:hanging="450"/>
      </w:pPr>
    </w:p>
    <w:p w14:paraId="5381605B" w14:textId="77777777" w:rsidR="0022413B" w:rsidRDefault="0022413B" w:rsidP="00695194">
      <w:pPr>
        <w:tabs>
          <w:tab w:val="left" w:pos="450"/>
          <w:tab w:val="left" w:pos="2430"/>
          <w:tab w:val="left" w:pos="4500"/>
          <w:tab w:val="left" w:pos="6570"/>
          <w:tab w:val="left" w:pos="7920"/>
        </w:tabs>
        <w:spacing w:after="0"/>
        <w:ind w:left="450" w:hanging="450"/>
      </w:pPr>
    </w:p>
    <w:p w14:paraId="255A5AF4"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24:</w:t>
      </w:r>
    </w:p>
    <w:p w14:paraId="165FF898" w14:textId="77777777" w:rsidR="0022413B"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Consider the diagram below.</w:t>
      </w:r>
    </w:p>
    <w:p w14:paraId="7AD08A4D" w14:textId="77777777" w:rsidR="00695194" w:rsidRPr="0022413B" w:rsidRDefault="00695194" w:rsidP="00695194">
      <w:pPr>
        <w:tabs>
          <w:tab w:val="left" w:pos="450"/>
          <w:tab w:val="left" w:pos="2430"/>
          <w:tab w:val="left" w:pos="4500"/>
          <w:tab w:val="left" w:pos="6570"/>
          <w:tab w:val="left" w:pos="7920"/>
        </w:tabs>
        <w:spacing w:after="0"/>
        <w:ind w:left="450" w:hanging="450"/>
        <w:rPr>
          <w:rFonts w:ascii="Times New Roman" w:hAnsi="Times New Roman"/>
          <w:bCs/>
          <w:sz w:val="12"/>
        </w:rPr>
      </w:pPr>
    </w:p>
    <w:p w14:paraId="2D5696D2" w14:textId="5CED172A" w:rsidR="00695194" w:rsidRPr="00695194" w:rsidRDefault="00C52FFA" w:rsidP="0022413B">
      <w:pPr>
        <w:tabs>
          <w:tab w:val="left" w:pos="450"/>
          <w:tab w:val="left" w:pos="2430"/>
          <w:tab w:val="left" w:pos="4500"/>
          <w:tab w:val="left" w:pos="6570"/>
          <w:tab w:val="left" w:pos="7920"/>
        </w:tabs>
        <w:spacing w:after="0"/>
        <w:ind w:left="450" w:hanging="450"/>
        <w:jc w:val="center"/>
        <w:rPr>
          <w:rFonts w:ascii="Times New Roman" w:hAnsi="Times New Roman"/>
          <w:bCs/>
        </w:rPr>
      </w:pPr>
      <w:r>
        <w:rPr>
          <w:rFonts w:ascii="Times New Roman" w:hAnsi="Times New Roman"/>
          <w:noProof/>
        </w:rPr>
        <w:drawing>
          <wp:inline distT="0" distB="0" distL="0" distR="0" wp14:anchorId="5B23F541" wp14:editId="4D980B0F">
            <wp:extent cx="3886200" cy="431800"/>
            <wp:effectExtent l="0" t="0" r="0" b="0"/>
            <wp:docPr id="1"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431800"/>
                    </a:xfrm>
                    <a:prstGeom prst="rect">
                      <a:avLst/>
                    </a:prstGeom>
                    <a:noFill/>
                    <a:ln>
                      <a:noFill/>
                    </a:ln>
                  </pic:spPr>
                </pic:pic>
              </a:graphicData>
            </a:graphic>
          </wp:inline>
        </w:drawing>
      </w:r>
    </w:p>
    <w:p w14:paraId="6DE4D106" w14:textId="77777777" w:rsidR="0022413B" w:rsidRPr="0022413B" w:rsidRDefault="0022413B" w:rsidP="00695194">
      <w:pPr>
        <w:tabs>
          <w:tab w:val="left" w:pos="450"/>
          <w:tab w:val="left" w:pos="2430"/>
          <w:tab w:val="left" w:pos="4500"/>
          <w:tab w:val="left" w:pos="6570"/>
          <w:tab w:val="left" w:pos="7920"/>
        </w:tabs>
        <w:spacing w:after="0"/>
        <w:ind w:left="450" w:hanging="450"/>
        <w:rPr>
          <w:rFonts w:ascii="Times New Roman" w:hAnsi="Times New Roman"/>
          <w:bCs/>
          <w:sz w:val="12"/>
        </w:rPr>
      </w:pPr>
    </w:p>
    <w:p w14:paraId="7E33D21B" w14:textId="77777777" w:rsidR="0092721F" w:rsidRPr="002450E0" w:rsidRDefault="00695194" w:rsidP="0092721F">
      <w:pPr>
        <w:tabs>
          <w:tab w:val="left" w:pos="2430"/>
          <w:tab w:val="left" w:pos="4500"/>
          <w:tab w:val="left" w:pos="6570"/>
          <w:tab w:val="left" w:pos="7920"/>
        </w:tabs>
        <w:spacing w:after="0"/>
        <w:ind w:left="1080"/>
        <w:rPr>
          <w:rFonts w:ascii="Times New Roman" w:hAnsi="Times New Roman"/>
          <w:b/>
          <w:bCs/>
        </w:rPr>
      </w:pPr>
      <w:r w:rsidRPr="002450E0">
        <w:rPr>
          <w:rFonts w:ascii="Times New Roman" w:hAnsi="Times New Roman"/>
          <w:b/>
          <w:bCs/>
        </w:rPr>
        <w:t xml:space="preserve">GIVEN: </w:t>
      </w:r>
    </w:p>
    <w:p w14:paraId="25104AA0" w14:textId="77777777" w:rsidR="0092721F" w:rsidRDefault="00695194" w:rsidP="0092721F">
      <w:pPr>
        <w:tabs>
          <w:tab w:val="left" w:pos="2430"/>
          <w:tab w:val="left" w:pos="4500"/>
          <w:tab w:val="left" w:pos="6570"/>
          <w:tab w:val="left" w:pos="7920"/>
        </w:tabs>
        <w:spacing w:after="0"/>
        <w:ind w:left="1080"/>
        <w:rPr>
          <w:rFonts w:ascii="Times New Roman" w:hAnsi="Times New Roman"/>
          <w:bCs/>
        </w:rPr>
      </w:pPr>
      <w:r w:rsidRPr="00695194">
        <w:rPr>
          <w:rFonts w:ascii="Times New Roman" w:hAnsi="Times New Roman"/>
          <w:bCs/>
        </w:rPr>
        <w:t>Q</w:t>
      </w:r>
      <w:r w:rsidRPr="00695194">
        <w:rPr>
          <w:rFonts w:ascii="Times New Roman" w:hAnsi="Times New Roman"/>
          <w:bCs/>
          <w:vertAlign w:val="subscript"/>
        </w:rPr>
        <w:t>1</w:t>
      </w:r>
      <w:r w:rsidRPr="00695194">
        <w:rPr>
          <w:rFonts w:ascii="Times New Roman" w:hAnsi="Times New Roman"/>
          <w:bCs/>
        </w:rPr>
        <w:t xml:space="preserve"> = +5.00x10</w:t>
      </w:r>
      <w:r w:rsidRPr="00695194">
        <w:rPr>
          <w:rFonts w:ascii="Times New Roman" w:hAnsi="Times New Roman"/>
          <w:bCs/>
          <w:vertAlign w:val="superscript"/>
        </w:rPr>
        <w:t>-7</w:t>
      </w:r>
      <w:r w:rsidR="0092721F">
        <w:rPr>
          <w:rFonts w:ascii="Times New Roman" w:hAnsi="Times New Roman"/>
          <w:bCs/>
        </w:rPr>
        <w:t xml:space="preserve"> C</w:t>
      </w:r>
    </w:p>
    <w:p w14:paraId="7D0B967E" w14:textId="77777777" w:rsidR="0092721F" w:rsidRDefault="00695194" w:rsidP="0092721F">
      <w:pPr>
        <w:tabs>
          <w:tab w:val="left" w:pos="2430"/>
          <w:tab w:val="left" w:pos="4500"/>
          <w:tab w:val="left" w:pos="6570"/>
          <w:tab w:val="left" w:pos="7920"/>
        </w:tabs>
        <w:spacing w:after="0"/>
        <w:ind w:left="1080"/>
        <w:rPr>
          <w:rFonts w:ascii="Times New Roman" w:hAnsi="Times New Roman"/>
          <w:bCs/>
        </w:rPr>
      </w:pPr>
      <w:r w:rsidRPr="00695194">
        <w:rPr>
          <w:rFonts w:ascii="Times New Roman" w:hAnsi="Times New Roman"/>
          <w:bCs/>
        </w:rPr>
        <w:t>Q</w:t>
      </w:r>
      <w:r w:rsidRPr="00695194">
        <w:rPr>
          <w:rFonts w:ascii="Times New Roman" w:hAnsi="Times New Roman"/>
          <w:bCs/>
          <w:vertAlign w:val="subscript"/>
        </w:rPr>
        <w:t>2</w:t>
      </w:r>
      <w:r w:rsidRPr="00695194">
        <w:rPr>
          <w:rFonts w:ascii="Times New Roman" w:hAnsi="Times New Roman"/>
          <w:bCs/>
        </w:rPr>
        <w:t xml:space="preserve"> = +4.00x10</w:t>
      </w:r>
      <w:r w:rsidRPr="00695194">
        <w:rPr>
          <w:rFonts w:ascii="Times New Roman" w:hAnsi="Times New Roman"/>
          <w:bCs/>
          <w:vertAlign w:val="superscript"/>
        </w:rPr>
        <w:t>-7</w:t>
      </w:r>
      <w:r w:rsidR="0092721F">
        <w:rPr>
          <w:rFonts w:ascii="Times New Roman" w:hAnsi="Times New Roman"/>
          <w:bCs/>
        </w:rPr>
        <w:t xml:space="preserve"> C</w:t>
      </w:r>
    </w:p>
    <w:p w14:paraId="40994CB8" w14:textId="77777777" w:rsidR="0092721F" w:rsidRDefault="00695194" w:rsidP="0092721F">
      <w:pPr>
        <w:tabs>
          <w:tab w:val="left" w:pos="2430"/>
          <w:tab w:val="left" w:pos="4500"/>
          <w:tab w:val="left" w:pos="6570"/>
          <w:tab w:val="left" w:pos="7920"/>
        </w:tabs>
        <w:spacing w:after="0"/>
        <w:ind w:left="1080"/>
        <w:rPr>
          <w:rFonts w:ascii="Times New Roman" w:hAnsi="Times New Roman"/>
          <w:bCs/>
        </w:rPr>
      </w:pPr>
      <w:r w:rsidRPr="00695194">
        <w:rPr>
          <w:rFonts w:ascii="Times New Roman" w:hAnsi="Times New Roman"/>
          <w:bCs/>
        </w:rPr>
        <w:t>Q</w:t>
      </w:r>
      <w:r w:rsidRPr="00695194">
        <w:rPr>
          <w:rFonts w:ascii="Times New Roman" w:hAnsi="Times New Roman"/>
          <w:bCs/>
          <w:vertAlign w:val="subscript"/>
        </w:rPr>
        <w:t>3</w:t>
      </w:r>
      <w:r w:rsidRPr="00695194">
        <w:rPr>
          <w:rFonts w:ascii="Times New Roman" w:hAnsi="Times New Roman"/>
          <w:bCs/>
        </w:rPr>
        <w:t xml:space="preserve"> = -8.00x10</w:t>
      </w:r>
      <w:r w:rsidRPr="00695194">
        <w:rPr>
          <w:rFonts w:ascii="Times New Roman" w:hAnsi="Times New Roman"/>
          <w:bCs/>
          <w:vertAlign w:val="superscript"/>
        </w:rPr>
        <w:t>-7</w:t>
      </w:r>
      <w:r w:rsidR="0092721F">
        <w:rPr>
          <w:rFonts w:ascii="Times New Roman" w:hAnsi="Times New Roman"/>
          <w:bCs/>
        </w:rPr>
        <w:t xml:space="preserve"> C</w:t>
      </w:r>
    </w:p>
    <w:p w14:paraId="54210CE1" w14:textId="77777777" w:rsidR="0092721F" w:rsidRDefault="00695194" w:rsidP="0092721F">
      <w:pPr>
        <w:tabs>
          <w:tab w:val="left" w:pos="2430"/>
          <w:tab w:val="left" w:pos="4500"/>
          <w:tab w:val="left" w:pos="6570"/>
          <w:tab w:val="left" w:pos="7920"/>
        </w:tabs>
        <w:spacing w:after="0"/>
        <w:ind w:left="1080"/>
        <w:rPr>
          <w:rFonts w:ascii="Times New Roman" w:hAnsi="Times New Roman"/>
          <w:bCs/>
        </w:rPr>
      </w:pPr>
      <w:r w:rsidRPr="00695194">
        <w:rPr>
          <w:rFonts w:ascii="Times New Roman" w:hAnsi="Times New Roman"/>
          <w:bCs/>
        </w:rPr>
        <w:t>d</w:t>
      </w:r>
      <w:r w:rsidRPr="00695194">
        <w:rPr>
          <w:rFonts w:ascii="Times New Roman" w:hAnsi="Times New Roman"/>
          <w:bCs/>
          <w:vertAlign w:val="subscript"/>
        </w:rPr>
        <w:t>1</w:t>
      </w:r>
      <w:r w:rsidR="0092721F">
        <w:rPr>
          <w:rFonts w:ascii="Times New Roman" w:hAnsi="Times New Roman"/>
          <w:bCs/>
        </w:rPr>
        <w:t xml:space="preserve"> = 5.00 cm</w:t>
      </w:r>
    </w:p>
    <w:p w14:paraId="12F7EC02" w14:textId="77777777" w:rsidR="00C65FC6" w:rsidRDefault="00695194" w:rsidP="0092721F">
      <w:pPr>
        <w:tabs>
          <w:tab w:val="left" w:pos="2430"/>
          <w:tab w:val="left" w:pos="4500"/>
          <w:tab w:val="left" w:pos="6570"/>
          <w:tab w:val="left" w:pos="7920"/>
        </w:tabs>
        <w:spacing w:after="0"/>
        <w:ind w:left="1080"/>
        <w:rPr>
          <w:rFonts w:ascii="Times New Roman" w:hAnsi="Times New Roman"/>
          <w:bCs/>
        </w:rPr>
      </w:pPr>
      <w:r w:rsidRPr="00695194">
        <w:rPr>
          <w:rFonts w:ascii="Times New Roman" w:hAnsi="Times New Roman"/>
          <w:bCs/>
        </w:rPr>
        <w:t>d</w:t>
      </w:r>
      <w:r w:rsidRPr="00695194">
        <w:rPr>
          <w:rFonts w:ascii="Times New Roman" w:hAnsi="Times New Roman"/>
          <w:bCs/>
          <w:vertAlign w:val="subscript"/>
        </w:rPr>
        <w:t>2</w:t>
      </w:r>
      <w:r w:rsidR="0092721F">
        <w:rPr>
          <w:rFonts w:ascii="Times New Roman" w:hAnsi="Times New Roman"/>
          <w:bCs/>
        </w:rPr>
        <w:t xml:space="preserve"> = 8.00 cm.</w:t>
      </w:r>
    </w:p>
    <w:p w14:paraId="4C25BB27" w14:textId="77777777" w:rsidR="0092721F" w:rsidRPr="0022413B" w:rsidRDefault="0092721F" w:rsidP="0092721F">
      <w:pPr>
        <w:tabs>
          <w:tab w:val="left" w:pos="450"/>
          <w:tab w:val="left" w:pos="2430"/>
          <w:tab w:val="left" w:pos="4500"/>
          <w:tab w:val="left" w:pos="6570"/>
          <w:tab w:val="left" w:pos="7920"/>
        </w:tabs>
        <w:spacing w:after="0"/>
        <w:ind w:left="450" w:hanging="450"/>
        <w:rPr>
          <w:rFonts w:ascii="Times New Roman" w:hAnsi="Times New Roman"/>
          <w:bCs/>
          <w:sz w:val="12"/>
        </w:rPr>
      </w:pPr>
    </w:p>
    <w:p w14:paraId="5E89AA5F" w14:textId="77777777" w:rsidR="00C65FC6" w:rsidRDefault="00C65FC6" w:rsidP="00C65FC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00695194" w:rsidRPr="00695194">
        <w:rPr>
          <w:rFonts w:ascii="Times New Roman" w:hAnsi="Times New Roman"/>
          <w:bCs/>
        </w:rPr>
        <w:t>Determine the magnitude and direction of the force exerted by Q</w:t>
      </w:r>
      <w:r w:rsidR="00695194" w:rsidRPr="00695194">
        <w:rPr>
          <w:rFonts w:ascii="Times New Roman" w:hAnsi="Times New Roman"/>
          <w:bCs/>
          <w:vertAlign w:val="subscript"/>
        </w:rPr>
        <w:t>2</w:t>
      </w:r>
      <w:r w:rsidR="00695194" w:rsidRPr="00695194">
        <w:rPr>
          <w:rFonts w:ascii="Times New Roman" w:hAnsi="Times New Roman"/>
          <w:bCs/>
        </w:rPr>
        <w:t xml:space="preserve"> upon Q</w:t>
      </w:r>
      <w:r w:rsidR="00695194" w:rsidRPr="00695194">
        <w:rPr>
          <w:rFonts w:ascii="Times New Roman" w:hAnsi="Times New Roman"/>
          <w:bCs/>
          <w:vertAlign w:val="subscript"/>
        </w:rPr>
        <w:t>1</w:t>
      </w:r>
      <w:r w:rsidR="00387510">
        <w:rPr>
          <w:rFonts w:ascii="Times New Roman" w:hAnsi="Times New Roman"/>
          <w:bCs/>
        </w:rPr>
        <w:t>.</w:t>
      </w:r>
    </w:p>
    <w:p w14:paraId="6259EB3B" w14:textId="77777777" w:rsidR="00C65FC6" w:rsidRDefault="00C65FC6" w:rsidP="00C65FC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00695194" w:rsidRPr="00695194">
        <w:rPr>
          <w:rFonts w:ascii="Times New Roman" w:hAnsi="Times New Roman"/>
          <w:bCs/>
        </w:rPr>
        <w:t>Determine the magnitude and direction of the force exerted by Q</w:t>
      </w:r>
      <w:r w:rsidR="00695194" w:rsidRPr="00695194">
        <w:rPr>
          <w:rFonts w:ascii="Times New Roman" w:hAnsi="Times New Roman"/>
          <w:bCs/>
          <w:vertAlign w:val="subscript"/>
        </w:rPr>
        <w:t>3</w:t>
      </w:r>
      <w:r w:rsidR="00695194" w:rsidRPr="00695194">
        <w:rPr>
          <w:rFonts w:ascii="Times New Roman" w:hAnsi="Times New Roman"/>
          <w:bCs/>
        </w:rPr>
        <w:t xml:space="preserve"> upon Q</w:t>
      </w:r>
      <w:r w:rsidR="00695194" w:rsidRPr="00695194">
        <w:rPr>
          <w:rFonts w:ascii="Times New Roman" w:hAnsi="Times New Roman"/>
          <w:bCs/>
          <w:vertAlign w:val="subscript"/>
        </w:rPr>
        <w:t>1</w:t>
      </w:r>
      <w:r w:rsidR="00387510">
        <w:rPr>
          <w:rFonts w:ascii="Times New Roman" w:hAnsi="Times New Roman"/>
          <w:bCs/>
        </w:rPr>
        <w:t>.</w:t>
      </w:r>
    </w:p>
    <w:p w14:paraId="2EA225C7" w14:textId="77777777" w:rsidR="00695194" w:rsidRPr="00695194" w:rsidRDefault="00C65FC6" w:rsidP="00C65FC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c.</w:t>
      </w:r>
      <w:r>
        <w:rPr>
          <w:rFonts w:ascii="Times New Roman" w:hAnsi="Times New Roman"/>
          <w:bCs/>
        </w:rPr>
        <w:tab/>
      </w:r>
      <w:r w:rsidR="00695194" w:rsidRPr="00695194">
        <w:rPr>
          <w:rFonts w:ascii="Times New Roman" w:hAnsi="Times New Roman"/>
          <w:bCs/>
        </w:rPr>
        <w:t>Determine the magnitude and direction of the net electric force on Q</w:t>
      </w:r>
      <w:r w:rsidR="00695194" w:rsidRPr="00695194">
        <w:rPr>
          <w:rFonts w:ascii="Times New Roman" w:hAnsi="Times New Roman"/>
          <w:bCs/>
          <w:vertAlign w:val="subscript"/>
        </w:rPr>
        <w:t>1</w:t>
      </w:r>
      <w:r w:rsidR="00695194" w:rsidRPr="00695194">
        <w:rPr>
          <w:rFonts w:ascii="Times New Roman" w:hAnsi="Times New Roman"/>
          <w:bCs/>
        </w:rPr>
        <w:t>.</w:t>
      </w:r>
    </w:p>
    <w:p w14:paraId="1D9019FD" w14:textId="77777777" w:rsidR="0022413B" w:rsidRDefault="0022413B" w:rsidP="00695194">
      <w:pPr>
        <w:tabs>
          <w:tab w:val="left" w:pos="450"/>
          <w:tab w:val="left" w:pos="2430"/>
          <w:tab w:val="left" w:pos="4500"/>
          <w:tab w:val="left" w:pos="6570"/>
          <w:tab w:val="left" w:pos="7920"/>
        </w:tabs>
        <w:spacing w:after="0"/>
        <w:ind w:left="450" w:hanging="450"/>
      </w:pPr>
    </w:p>
    <w:p w14:paraId="3C41B875" w14:textId="77777777" w:rsidR="0022413B" w:rsidRDefault="0022413B" w:rsidP="00695194">
      <w:pPr>
        <w:tabs>
          <w:tab w:val="left" w:pos="450"/>
          <w:tab w:val="left" w:pos="2430"/>
          <w:tab w:val="left" w:pos="4500"/>
          <w:tab w:val="left" w:pos="6570"/>
          <w:tab w:val="left" w:pos="7920"/>
        </w:tabs>
        <w:spacing w:after="0"/>
        <w:ind w:left="450" w:hanging="450"/>
      </w:pPr>
    </w:p>
    <w:p w14:paraId="404E2729"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25:</w:t>
      </w:r>
    </w:p>
    <w:p w14:paraId="114134C0" w14:textId="77777777" w:rsidR="0022413B" w:rsidRDefault="00C65FC6" w:rsidP="00695194">
      <w:pPr>
        <w:tabs>
          <w:tab w:val="left" w:pos="450"/>
          <w:tab w:val="left" w:pos="2430"/>
          <w:tab w:val="left" w:pos="4500"/>
          <w:tab w:val="left" w:pos="6570"/>
          <w:tab w:val="left" w:pos="7920"/>
        </w:tabs>
        <w:spacing w:after="0"/>
        <w:ind w:left="450" w:hanging="450"/>
        <w:rPr>
          <w:rFonts w:ascii="Times New Roman" w:hAnsi="Times New Roman"/>
          <w:bCs/>
        </w:rPr>
      </w:pPr>
      <w:r>
        <w:rPr>
          <w:noProof/>
        </w:rPr>
        <w:drawing>
          <wp:anchor distT="0" distB="0" distL="114300" distR="114300" simplePos="0" relativeHeight="251668480" behindDoc="0" locked="0" layoutInCell="1" allowOverlap="1" wp14:anchorId="0D84B05C" wp14:editId="366E628F">
            <wp:simplePos x="0" y="0"/>
            <wp:positionH relativeFrom="column">
              <wp:posOffset>3771900</wp:posOffset>
            </wp:positionH>
            <wp:positionV relativeFrom="paragraph">
              <wp:posOffset>23495</wp:posOffset>
            </wp:positionV>
            <wp:extent cx="2074545" cy="1998345"/>
            <wp:effectExtent l="25400" t="0" r="8255" b="0"/>
            <wp:wrapSquare wrapText="bothSides"/>
            <wp:docPr id="167"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
                    <a:srcRect/>
                    <a:stretch>
                      <a:fillRect/>
                    </a:stretch>
                  </pic:blipFill>
                  <pic:spPr bwMode="auto">
                    <a:xfrm>
                      <a:off x="0" y="0"/>
                      <a:ext cx="2074545" cy="1998345"/>
                    </a:xfrm>
                    <a:prstGeom prst="rect">
                      <a:avLst/>
                    </a:prstGeom>
                    <a:noFill/>
                    <a:ln w="9525">
                      <a:noFill/>
                      <a:miter lim="800000"/>
                      <a:headEnd/>
                      <a:tailEnd/>
                    </a:ln>
                  </pic:spPr>
                </pic:pic>
              </a:graphicData>
            </a:graphic>
          </wp:anchor>
        </w:drawing>
      </w:r>
      <w:r w:rsidR="0022413B">
        <w:rPr>
          <w:rFonts w:ascii="Times New Roman" w:hAnsi="Times New Roman"/>
          <w:bCs/>
        </w:rPr>
        <w:t>aa.</w:t>
      </w:r>
      <w:r w:rsidR="0022413B">
        <w:rPr>
          <w:rFonts w:ascii="Times New Roman" w:hAnsi="Times New Roman"/>
          <w:bCs/>
        </w:rPr>
        <w:tab/>
      </w:r>
      <w:r w:rsidR="00695194" w:rsidRPr="00695194">
        <w:rPr>
          <w:rFonts w:ascii="Times New Roman" w:hAnsi="Times New Roman"/>
          <w:bCs/>
        </w:rPr>
        <w:t>Three charges are arranged as shown in the diagram at the right.</w:t>
      </w:r>
    </w:p>
    <w:p w14:paraId="0D916FF6" w14:textId="77777777" w:rsidR="00695194" w:rsidRPr="0022413B" w:rsidRDefault="00695194" w:rsidP="00695194">
      <w:pPr>
        <w:tabs>
          <w:tab w:val="left" w:pos="450"/>
          <w:tab w:val="left" w:pos="2430"/>
          <w:tab w:val="left" w:pos="4500"/>
          <w:tab w:val="left" w:pos="6570"/>
          <w:tab w:val="left" w:pos="7920"/>
        </w:tabs>
        <w:spacing w:after="0"/>
        <w:ind w:left="450" w:hanging="450"/>
        <w:rPr>
          <w:rFonts w:ascii="Times New Roman" w:hAnsi="Times New Roman"/>
          <w:bCs/>
          <w:sz w:val="12"/>
        </w:rPr>
      </w:pPr>
    </w:p>
    <w:p w14:paraId="1F80EB6A" w14:textId="77777777" w:rsidR="00C65FC6" w:rsidRDefault="00387510" w:rsidP="00B670ED">
      <w:pPr>
        <w:tabs>
          <w:tab w:val="left" w:pos="2430"/>
          <w:tab w:val="left" w:pos="4500"/>
          <w:tab w:val="left" w:pos="6570"/>
          <w:tab w:val="left" w:pos="7920"/>
        </w:tabs>
        <w:spacing w:after="0"/>
        <w:ind w:left="1080"/>
        <w:rPr>
          <w:rFonts w:ascii="Times New Roman" w:hAnsi="Times New Roman"/>
          <w:bCs/>
        </w:rPr>
      </w:pPr>
      <w:r>
        <w:rPr>
          <w:rFonts w:ascii="Times New Roman" w:hAnsi="Times New Roman"/>
          <w:bCs/>
        </w:rPr>
        <w:t xml:space="preserve">GIVEN: </w:t>
      </w:r>
    </w:p>
    <w:p w14:paraId="2FD3FA14" w14:textId="77777777" w:rsidR="00B670ED" w:rsidRDefault="00695194" w:rsidP="00B670ED">
      <w:pPr>
        <w:tabs>
          <w:tab w:val="left" w:pos="2430"/>
          <w:tab w:val="left" w:pos="4500"/>
          <w:tab w:val="left" w:pos="6570"/>
          <w:tab w:val="left" w:pos="7920"/>
        </w:tabs>
        <w:spacing w:after="0"/>
        <w:ind w:left="1080"/>
        <w:rPr>
          <w:rFonts w:ascii="Times New Roman" w:hAnsi="Times New Roman"/>
          <w:bCs/>
        </w:rPr>
      </w:pPr>
      <w:r w:rsidRPr="00695194">
        <w:rPr>
          <w:rFonts w:ascii="Times New Roman" w:hAnsi="Times New Roman"/>
          <w:bCs/>
        </w:rPr>
        <w:t>Q</w:t>
      </w:r>
      <w:r w:rsidRPr="00695194">
        <w:rPr>
          <w:rFonts w:ascii="Times New Roman" w:hAnsi="Times New Roman"/>
          <w:bCs/>
          <w:vertAlign w:val="subscript"/>
        </w:rPr>
        <w:t>1</w:t>
      </w:r>
      <w:r w:rsidR="00387510">
        <w:rPr>
          <w:rFonts w:ascii="Times New Roman" w:hAnsi="Times New Roman"/>
          <w:bCs/>
        </w:rPr>
        <w:t xml:space="preserve"> = -15 nC</w:t>
      </w:r>
    </w:p>
    <w:p w14:paraId="722DB06C" w14:textId="77777777" w:rsidR="00B670ED" w:rsidRDefault="00695194" w:rsidP="00B670ED">
      <w:pPr>
        <w:tabs>
          <w:tab w:val="left" w:pos="2430"/>
          <w:tab w:val="left" w:pos="4500"/>
          <w:tab w:val="left" w:pos="6570"/>
          <w:tab w:val="left" w:pos="7920"/>
        </w:tabs>
        <w:spacing w:after="0"/>
        <w:ind w:left="1080"/>
        <w:rPr>
          <w:rFonts w:ascii="Times New Roman" w:hAnsi="Times New Roman"/>
          <w:bCs/>
        </w:rPr>
      </w:pPr>
      <w:r w:rsidRPr="00695194">
        <w:rPr>
          <w:rFonts w:ascii="Times New Roman" w:hAnsi="Times New Roman"/>
          <w:bCs/>
        </w:rPr>
        <w:t>Q</w:t>
      </w:r>
      <w:r w:rsidRPr="00695194">
        <w:rPr>
          <w:rFonts w:ascii="Times New Roman" w:hAnsi="Times New Roman"/>
          <w:bCs/>
          <w:vertAlign w:val="subscript"/>
        </w:rPr>
        <w:t>2</w:t>
      </w:r>
      <w:r w:rsidR="00387510">
        <w:rPr>
          <w:rFonts w:ascii="Times New Roman" w:hAnsi="Times New Roman"/>
          <w:bCs/>
        </w:rPr>
        <w:t xml:space="preserve"> = +14 nC</w:t>
      </w:r>
    </w:p>
    <w:p w14:paraId="5DD6134C" w14:textId="77777777" w:rsidR="00B670ED" w:rsidRDefault="00695194" w:rsidP="00B670ED">
      <w:pPr>
        <w:tabs>
          <w:tab w:val="left" w:pos="2430"/>
          <w:tab w:val="left" w:pos="4500"/>
          <w:tab w:val="left" w:pos="6570"/>
          <w:tab w:val="left" w:pos="7920"/>
        </w:tabs>
        <w:spacing w:after="0"/>
        <w:ind w:left="1080"/>
        <w:rPr>
          <w:rFonts w:ascii="Times New Roman" w:hAnsi="Times New Roman"/>
          <w:bCs/>
        </w:rPr>
      </w:pPr>
      <w:r w:rsidRPr="00695194">
        <w:rPr>
          <w:rFonts w:ascii="Times New Roman" w:hAnsi="Times New Roman"/>
          <w:bCs/>
        </w:rPr>
        <w:t>Q</w:t>
      </w:r>
      <w:r w:rsidRPr="00695194">
        <w:rPr>
          <w:rFonts w:ascii="Times New Roman" w:hAnsi="Times New Roman"/>
          <w:bCs/>
          <w:vertAlign w:val="subscript"/>
        </w:rPr>
        <w:t>3</w:t>
      </w:r>
      <w:r w:rsidR="00387510">
        <w:rPr>
          <w:rFonts w:ascii="Times New Roman" w:hAnsi="Times New Roman"/>
          <w:bCs/>
        </w:rPr>
        <w:t xml:space="preserve"> = +11 nC</w:t>
      </w:r>
    </w:p>
    <w:p w14:paraId="78AF3262" w14:textId="77777777" w:rsidR="0022413B" w:rsidRDefault="00695194" w:rsidP="00B670ED">
      <w:pPr>
        <w:tabs>
          <w:tab w:val="left" w:pos="2430"/>
          <w:tab w:val="left" w:pos="4500"/>
          <w:tab w:val="left" w:pos="6570"/>
          <w:tab w:val="left" w:pos="7920"/>
        </w:tabs>
        <w:spacing w:after="0"/>
        <w:ind w:left="1080"/>
        <w:rPr>
          <w:rFonts w:ascii="Times New Roman" w:hAnsi="Times New Roman"/>
          <w:bCs/>
        </w:rPr>
      </w:pPr>
      <w:r w:rsidRPr="00695194">
        <w:rPr>
          <w:rFonts w:ascii="Times New Roman" w:hAnsi="Times New Roman"/>
          <w:bCs/>
        </w:rPr>
        <w:t>1 nC = 1 nanoCoulomb = 1x10</w:t>
      </w:r>
      <w:r w:rsidRPr="00695194">
        <w:rPr>
          <w:rFonts w:ascii="Times New Roman" w:hAnsi="Times New Roman"/>
          <w:bCs/>
          <w:vertAlign w:val="superscript"/>
        </w:rPr>
        <w:t>-9</w:t>
      </w:r>
      <w:r w:rsidRPr="00695194">
        <w:rPr>
          <w:rFonts w:ascii="Times New Roman" w:hAnsi="Times New Roman"/>
          <w:bCs/>
        </w:rPr>
        <w:t xml:space="preserve"> C</w:t>
      </w:r>
    </w:p>
    <w:p w14:paraId="742CC964" w14:textId="77777777" w:rsidR="00695194" w:rsidRPr="0022413B" w:rsidRDefault="00695194" w:rsidP="00695194">
      <w:pPr>
        <w:tabs>
          <w:tab w:val="left" w:pos="450"/>
          <w:tab w:val="left" w:pos="2430"/>
          <w:tab w:val="left" w:pos="4500"/>
          <w:tab w:val="left" w:pos="6570"/>
          <w:tab w:val="left" w:pos="7920"/>
        </w:tabs>
        <w:spacing w:after="0"/>
        <w:ind w:left="450" w:hanging="450"/>
        <w:rPr>
          <w:rFonts w:ascii="Times New Roman" w:hAnsi="Times New Roman"/>
          <w:bCs/>
          <w:sz w:val="12"/>
        </w:rPr>
      </w:pPr>
    </w:p>
    <w:p w14:paraId="753701D4" w14:textId="77777777" w:rsidR="0022413B"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00695194" w:rsidRPr="00695194">
        <w:rPr>
          <w:rFonts w:ascii="Times New Roman" w:hAnsi="Times New Roman"/>
          <w:bCs/>
        </w:rPr>
        <w:t>Determine the magnitude and direction of the force exerted by Q</w:t>
      </w:r>
      <w:r w:rsidR="00695194" w:rsidRPr="00695194">
        <w:rPr>
          <w:rFonts w:ascii="Times New Roman" w:hAnsi="Times New Roman"/>
          <w:bCs/>
          <w:vertAlign w:val="subscript"/>
        </w:rPr>
        <w:t>1</w:t>
      </w:r>
      <w:r w:rsidR="00695194" w:rsidRPr="00695194">
        <w:rPr>
          <w:rFonts w:ascii="Times New Roman" w:hAnsi="Times New Roman"/>
          <w:bCs/>
        </w:rPr>
        <w:t xml:space="preserve"> upon Q</w:t>
      </w:r>
      <w:r w:rsidR="00695194" w:rsidRPr="00695194">
        <w:rPr>
          <w:rFonts w:ascii="Times New Roman" w:hAnsi="Times New Roman"/>
          <w:bCs/>
          <w:vertAlign w:val="subscript"/>
        </w:rPr>
        <w:t>2</w:t>
      </w:r>
      <w:r w:rsidR="00387510">
        <w:rPr>
          <w:rFonts w:ascii="Times New Roman" w:hAnsi="Times New Roman"/>
          <w:bCs/>
        </w:rPr>
        <w:t>.</w:t>
      </w:r>
    </w:p>
    <w:p w14:paraId="5A4E0FA2" w14:textId="77777777" w:rsidR="0022413B"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00695194" w:rsidRPr="00695194">
        <w:rPr>
          <w:rFonts w:ascii="Times New Roman" w:hAnsi="Times New Roman"/>
          <w:bCs/>
        </w:rPr>
        <w:t>Determine the magnitude and direction of the force exerted by Q</w:t>
      </w:r>
      <w:r w:rsidR="00695194" w:rsidRPr="00695194">
        <w:rPr>
          <w:rFonts w:ascii="Times New Roman" w:hAnsi="Times New Roman"/>
          <w:bCs/>
          <w:vertAlign w:val="subscript"/>
        </w:rPr>
        <w:t>3</w:t>
      </w:r>
      <w:r w:rsidR="00695194" w:rsidRPr="00695194">
        <w:rPr>
          <w:rFonts w:ascii="Times New Roman" w:hAnsi="Times New Roman"/>
          <w:bCs/>
        </w:rPr>
        <w:t xml:space="preserve"> upon Q</w:t>
      </w:r>
      <w:r w:rsidR="00695194" w:rsidRPr="00695194">
        <w:rPr>
          <w:rFonts w:ascii="Times New Roman" w:hAnsi="Times New Roman"/>
          <w:bCs/>
          <w:vertAlign w:val="subscript"/>
        </w:rPr>
        <w:t>2</w:t>
      </w:r>
      <w:r w:rsidR="00387510">
        <w:rPr>
          <w:rFonts w:ascii="Times New Roman" w:hAnsi="Times New Roman"/>
          <w:bCs/>
        </w:rPr>
        <w:t>.</w:t>
      </w:r>
    </w:p>
    <w:p w14:paraId="7FBAB029" w14:textId="77777777" w:rsidR="00695194" w:rsidRPr="00695194"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c.</w:t>
      </w:r>
      <w:r>
        <w:rPr>
          <w:rFonts w:ascii="Times New Roman" w:hAnsi="Times New Roman"/>
          <w:bCs/>
        </w:rPr>
        <w:tab/>
      </w:r>
      <w:r w:rsidR="00695194" w:rsidRPr="00695194">
        <w:rPr>
          <w:rFonts w:ascii="Times New Roman" w:hAnsi="Times New Roman"/>
          <w:bCs/>
        </w:rPr>
        <w:t>Determine the magnitude and direction of the net electrostatic force on Q</w:t>
      </w:r>
      <w:r w:rsidR="00695194" w:rsidRPr="00695194">
        <w:rPr>
          <w:rFonts w:ascii="Times New Roman" w:hAnsi="Times New Roman"/>
          <w:bCs/>
          <w:vertAlign w:val="subscript"/>
        </w:rPr>
        <w:t>2</w:t>
      </w:r>
      <w:r w:rsidR="00695194" w:rsidRPr="00695194">
        <w:rPr>
          <w:rFonts w:ascii="Times New Roman" w:hAnsi="Times New Roman"/>
          <w:bCs/>
        </w:rPr>
        <w:t>.</w:t>
      </w:r>
    </w:p>
    <w:p w14:paraId="38050DD4" w14:textId="77777777" w:rsidR="0022413B" w:rsidRDefault="0022413B" w:rsidP="00695194">
      <w:pPr>
        <w:tabs>
          <w:tab w:val="left" w:pos="450"/>
          <w:tab w:val="left" w:pos="2430"/>
          <w:tab w:val="left" w:pos="4500"/>
          <w:tab w:val="left" w:pos="6570"/>
          <w:tab w:val="left" w:pos="7920"/>
        </w:tabs>
        <w:spacing w:after="0"/>
        <w:ind w:left="450" w:hanging="450"/>
      </w:pPr>
    </w:p>
    <w:p w14:paraId="34F05E73" w14:textId="77777777" w:rsidR="00C65FC6" w:rsidRDefault="00C65FC6" w:rsidP="00695194">
      <w:pPr>
        <w:tabs>
          <w:tab w:val="left" w:pos="450"/>
          <w:tab w:val="left" w:pos="2430"/>
          <w:tab w:val="left" w:pos="4500"/>
          <w:tab w:val="left" w:pos="6570"/>
          <w:tab w:val="left" w:pos="7920"/>
        </w:tabs>
        <w:spacing w:after="0"/>
        <w:ind w:left="450" w:hanging="450"/>
      </w:pPr>
    </w:p>
    <w:p w14:paraId="046432DB" w14:textId="77777777" w:rsidR="0022413B" w:rsidRDefault="0022413B" w:rsidP="00695194">
      <w:pPr>
        <w:tabs>
          <w:tab w:val="left" w:pos="450"/>
          <w:tab w:val="left" w:pos="2430"/>
          <w:tab w:val="left" w:pos="4500"/>
          <w:tab w:val="left" w:pos="6570"/>
          <w:tab w:val="left" w:pos="7920"/>
        </w:tabs>
        <w:spacing w:after="0"/>
        <w:ind w:left="450" w:hanging="450"/>
      </w:pPr>
    </w:p>
    <w:p w14:paraId="12FF9D34"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26:</w:t>
      </w:r>
    </w:p>
    <w:p w14:paraId="733E9CB8" w14:textId="6E5BF582" w:rsidR="00695194" w:rsidRPr="00695194"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lastRenderedPageBreak/>
        <w:t>aa.</w:t>
      </w:r>
      <w:r>
        <w:rPr>
          <w:rFonts w:ascii="Times New Roman" w:hAnsi="Times New Roman"/>
          <w:bCs/>
        </w:rPr>
        <w:tab/>
      </w:r>
      <w:r w:rsidR="00695194" w:rsidRPr="00695194">
        <w:rPr>
          <w:rFonts w:ascii="Times New Roman" w:hAnsi="Times New Roman"/>
          <w:bCs/>
        </w:rPr>
        <w:t>Determine the strength of the net electric field at a location midway between two point charges. The charges are Q</w:t>
      </w:r>
      <w:r w:rsidR="00695194" w:rsidRPr="00695194">
        <w:rPr>
          <w:rFonts w:ascii="Times New Roman" w:hAnsi="Times New Roman"/>
          <w:bCs/>
          <w:vertAlign w:val="subscript"/>
        </w:rPr>
        <w:t>1</w:t>
      </w:r>
      <w:r w:rsidR="00695194" w:rsidRPr="00695194">
        <w:rPr>
          <w:rFonts w:ascii="Times New Roman" w:hAnsi="Times New Roman"/>
          <w:bCs/>
        </w:rPr>
        <w:t xml:space="preserve"> = +8.32x10</w:t>
      </w:r>
      <w:r w:rsidR="00695194" w:rsidRPr="00695194">
        <w:rPr>
          <w:rFonts w:ascii="Times New Roman" w:hAnsi="Times New Roman"/>
          <w:bCs/>
          <w:vertAlign w:val="superscript"/>
        </w:rPr>
        <w:t>-9</w:t>
      </w:r>
      <w:r w:rsidR="00695194" w:rsidRPr="00695194">
        <w:rPr>
          <w:rFonts w:ascii="Times New Roman" w:hAnsi="Times New Roman"/>
          <w:bCs/>
        </w:rPr>
        <w:t xml:space="preserve"> C and Q</w:t>
      </w:r>
      <w:r w:rsidR="00695194" w:rsidRPr="00695194">
        <w:rPr>
          <w:rFonts w:ascii="Times New Roman" w:hAnsi="Times New Roman"/>
          <w:bCs/>
          <w:vertAlign w:val="subscript"/>
        </w:rPr>
        <w:t>2</w:t>
      </w:r>
      <w:r w:rsidR="00695194" w:rsidRPr="00695194">
        <w:rPr>
          <w:rFonts w:ascii="Times New Roman" w:hAnsi="Times New Roman"/>
          <w:bCs/>
        </w:rPr>
        <w:t xml:space="preserve"> = +6.04x10</w:t>
      </w:r>
      <w:r w:rsidR="00695194" w:rsidRPr="00695194">
        <w:rPr>
          <w:rFonts w:ascii="Times New Roman" w:hAnsi="Times New Roman"/>
          <w:bCs/>
          <w:vertAlign w:val="superscript"/>
        </w:rPr>
        <w:t>-9</w:t>
      </w:r>
      <w:r w:rsidR="00695194" w:rsidRPr="00695194">
        <w:rPr>
          <w:rFonts w:ascii="Times New Roman" w:hAnsi="Times New Roman"/>
          <w:bCs/>
        </w:rPr>
        <w:t xml:space="preserve"> C. The separation distance is 24.6 cm. Suggestion: construct a diagram of the arrangement of two charges and compute e</w:t>
      </w:r>
      <w:r w:rsidR="002450E0">
        <w:rPr>
          <w:rFonts w:ascii="Times New Roman" w:hAnsi="Times New Roman"/>
          <w:bCs/>
        </w:rPr>
        <w:t>ach individual electric field. T</w:t>
      </w:r>
      <w:r w:rsidR="00695194" w:rsidRPr="00695194">
        <w:rPr>
          <w:rFonts w:ascii="Times New Roman" w:hAnsi="Times New Roman"/>
          <w:bCs/>
        </w:rPr>
        <w:t xml:space="preserve">hen </w:t>
      </w:r>
      <w:r w:rsidR="002450E0">
        <w:rPr>
          <w:rFonts w:ascii="Times New Roman" w:hAnsi="Times New Roman"/>
          <w:bCs/>
        </w:rPr>
        <w:t>compute the vector sum of these field vectors</w:t>
      </w:r>
      <w:r w:rsidR="00695194" w:rsidRPr="00695194">
        <w:rPr>
          <w:rFonts w:ascii="Times New Roman" w:hAnsi="Times New Roman"/>
          <w:bCs/>
        </w:rPr>
        <w:t xml:space="preserve"> to determine the net electric field.</w:t>
      </w:r>
    </w:p>
    <w:p w14:paraId="440F2DF6" w14:textId="77777777" w:rsidR="0022413B" w:rsidRDefault="0022413B" w:rsidP="00695194">
      <w:pPr>
        <w:tabs>
          <w:tab w:val="left" w:pos="450"/>
          <w:tab w:val="left" w:pos="2430"/>
          <w:tab w:val="left" w:pos="4500"/>
          <w:tab w:val="left" w:pos="6570"/>
          <w:tab w:val="left" w:pos="7920"/>
        </w:tabs>
        <w:spacing w:after="0"/>
        <w:ind w:left="450" w:hanging="450"/>
      </w:pPr>
    </w:p>
    <w:p w14:paraId="15631E98" w14:textId="77777777" w:rsidR="0022413B" w:rsidRDefault="0022413B" w:rsidP="00695194">
      <w:pPr>
        <w:tabs>
          <w:tab w:val="left" w:pos="450"/>
          <w:tab w:val="left" w:pos="2430"/>
          <w:tab w:val="left" w:pos="4500"/>
          <w:tab w:val="left" w:pos="6570"/>
          <w:tab w:val="left" w:pos="7920"/>
        </w:tabs>
        <w:spacing w:after="0"/>
        <w:ind w:left="450" w:hanging="450"/>
      </w:pPr>
    </w:p>
    <w:p w14:paraId="16997A19"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27:</w:t>
      </w:r>
    </w:p>
    <w:p w14:paraId="18EDD27F" w14:textId="77777777" w:rsidR="00C65FC6"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Two charges are separated by a distance of 40 cm. Q</w:t>
      </w:r>
      <w:r w:rsidR="00695194" w:rsidRPr="00695194">
        <w:rPr>
          <w:rFonts w:ascii="Times New Roman" w:hAnsi="Times New Roman"/>
          <w:bCs/>
          <w:vertAlign w:val="subscript"/>
        </w:rPr>
        <w:t>1</w:t>
      </w:r>
      <w:r w:rsidR="00695194" w:rsidRPr="00695194">
        <w:rPr>
          <w:rFonts w:ascii="Times New Roman" w:hAnsi="Times New Roman"/>
          <w:bCs/>
        </w:rPr>
        <w:t xml:space="preserve"> has a charge of -4.5 nC and Q</w:t>
      </w:r>
      <w:r w:rsidR="00695194" w:rsidRPr="00695194">
        <w:rPr>
          <w:rFonts w:ascii="Times New Roman" w:hAnsi="Times New Roman"/>
          <w:bCs/>
          <w:vertAlign w:val="subscript"/>
        </w:rPr>
        <w:t>2</w:t>
      </w:r>
      <w:r w:rsidR="00695194" w:rsidRPr="00695194">
        <w:rPr>
          <w:rFonts w:ascii="Times New Roman" w:hAnsi="Times New Roman"/>
          <w:bCs/>
        </w:rPr>
        <w:t xml:space="preserve"> has a charge of +9.1 nC. (GIVEN: 1 C = 10</w:t>
      </w:r>
      <w:r w:rsidR="00695194" w:rsidRPr="00695194">
        <w:rPr>
          <w:rFonts w:ascii="Times New Roman" w:hAnsi="Times New Roman"/>
          <w:bCs/>
          <w:vertAlign w:val="superscript"/>
        </w:rPr>
        <w:t>9</w:t>
      </w:r>
      <w:r w:rsidR="00695194" w:rsidRPr="00695194">
        <w:rPr>
          <w:rFonts w:ascii="Times New Roman" w:hAnsi="Times New Roman"/>
          <w:bCs/>
        </w:rPr>
        <w:t xml:space="preserve"> nC.)</w:t>
      </w:r>
    </w:p>
    <w:p w14:paraId="76B11B90" w14:textId="77777777" w:rsidR="00695194" w:rsidRPr="00C65FC6" w:rsidRDefault="00695194" w:rsidP="00695194">
      <w:pPr>
        <w:tabs>
          <w:tab w:val="left" w:pos="450"/>
          <w:tab w:val="left" w:pos="2430"/>
          <w:tab w:val="left" w:pos="4500"/>
          <w:tab w:val="left" w:pos="6570"/>
          <w:tab w:val="left" w:pos="7920"/>
        </w:tabs>
        <w:spacing w:after="0"/>
        <w:ind w:left="450" w:hanging="450"/>
        <w:rPr>
          <w:rFonts w:ascii="Times New Roman" w:hAnsi="Times New Roman"/>
          <w:bCs/>
          <w:sz w:val="12"/>
        </w:rPr>
      </w:pPr>
    </w:p>
    <w:p w14:paraId="037B63D2" w14:textId="36FA4391" w:rsidR="00695194" w:rsidRPr="00695194" w:rsidRDefault="00C52FFA" w:rsidP="0022413B">
      <w:pPr>
        <w:tabs>
          <w:tab w:val="left" w:pos="450"/>
          <w:tab w:val="left" w:pos="2430"/>
          <w:tab w:val="left" w:pos="4500"/>
          <w:tab w:val="left" w:pos="6570"/>
          <w:tab w:val="left" w:pos="7920"/>
        </w:tabs>
        <w:spacing w:after="0"/>
        <w:ind w:left="450" w:hanging="450"/>
        <w:jc w:val="center"/>
        <w:rPr>
          <w:rFonts w:ascii="Times New Roman" w:hAnsi="Times New Roman"/>
          <w:bCs/>
        </w:rPr>
      </w:pPr>
      <w:r>
        <w:rPr>
          <w:rFonts w:ascii="Times New Roman" w:hAnsi="Times New Roman"/>
          <w:noProof/>
        </w:rPr>
        <w:drawing>
          <wp:inline distT="0" distB="0" distL="0" distR="0" wp14:anchorId="43C7D713" wp14:editId="5D91A1D5">
            <wp:extent cx="5300345" cy="880745"/>
            <wp:effectExtent l="0" t="0" r="8255" b="8255"/>
            <wp:docPr id="2"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0345" cy="880745"/>
                    </a:xfrm>
                    <a:prstGeom prst="rect">
                      <a:avLst/>
                    </a:prstGeom>
                    <a:noFill/>
                    <a:ln>
                      <a:noFill/>
                    </a:ln>
                  </pic:spPr>
                </pic:pic>
              </a:graphicData>
            </a:graphic>
          </wp:inline>
        </w:drawing>
      </w:r>
    </w:p>
    <w:p w14:paraId="2FB1102F" w14:textId="77777777" w:rsidR="00C65FC6" w:rsidRPr="00C65FC6" w:rsidRDefault="00C65FC6" w:rsidP="00C65FC6">
      <w:pPr>
        <w:tabs>
          <w:tab w:val="left" w:pos="450"/>
          <w:tab w:val="left" w:pos="2430"/>
          <w:tab w:val="left" w:pos="4500"/>
          <w:tab w:val="left" w:pos="6570"/>
          <w:tab w:val="left" w:pos="7920"/>
        </w:tabs>
        <w:spacing w:after="0"/>
        <w:ind w:left="450" w:hanging="450"/>
        <w:rPr>
          <w:rFonts w:ascii="Times New Roman" w:hAnsi="Times New Roman"/>
          <w:bCs/>
          <w:sz w:val="12"/>
        </w:rPr>
      </w:pPr>
    </w:p>
    <w:p w14:paraId="36C6AAF3" w14:textId="77777777" w:rsidR="00695194" w:rsidRPr="00695194"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b/>
      </w:r>
      <w:r w:rsidR="00695194" w:rsidRPr="00695194">
        <w:rPr>
          <w:rFonts w:ascii="Times New Roman" w:hAnsi="Times New Roman"/>
          <w:bCs/>
        </w:rPr>
        <w:t>Determine the location where the net electric field is 0 N/C. Express your answer as an x-coordinate location (in cm), with Q</w:t>
      </w:r>
      <w:r w:rsidR="00695194" w:rsidRPr="00695194">
        <w:rPr>
          <w:rFonts w:ascii="Times New Roman" w:hAnsi="Times New Roman"/>
          <w:bCs/>
          <w:vertAlign w:val="subscript"/>
        </w:rPr>
        <w:t>1</w:t>
      </w:r>
      <w:r w:rsidR="00695194" w:rsidRPr="00695194">
        <w:rPr>
          <w:rFonts w:ascii="Times New Roman" w:hAnsi="Times New Roman"/>
          <w:bCs/>
        </w:rPr>
        <w:t xml:space="preserve"> being located at x=0 cm and Q</w:t>
      </w:r>
      <w:r w:rsidR="00695194" w:rsidRPr="00695194">
        <w:rPr>
          <w:rFonts w:ascii="Times New Roman" w:hAnsi="Times New Roman"/>
          <w:bCs/>
          <w:vertAlign w:val="subscript"/>
        </w:rPr>
        <w:t>2</w:t>
      </w:r>
      <w:r w:rsidR="00695194" w:rsidRPr="00695194">
        <w:rPr>
          <w:rFonts w:ascii="Times New Roman" w:hAnsi="Times New Roman"/>
          <w:bCs/>
        </w:rPr>
        <w:t xml:space="preserve"> being located at x = +40 cm (as shown in the diagram).</w:t>
      </w:r>
    </w:p>
    <w:p w14:paraId="7E98F7E0" w14:textId="77777777" w:rsidR="0022413B" w:rsidRDefault="0022413B" w:rsidP="00695194">
      <w:pPr>
        <w:tabs>
          <w:tab w:val="left" w:pos="450"/>
          <w:tab w:val="left" w:pos="2430"/>
          <w:tab w:val="left" w:pos="4500"/>
          <w:tab w:val="left" w:pos="6570"/>
          <w:tab w:val="left" w:pos="7920"/>
        </w:tabs>
        <w:spacing w:after="0"/>
        <w:ind w:left="450" w:hanging="450"/>
      </w:pPr>
    </w:p>
    <w:p w14:paraId="4D6A5724" w14:textId="77777777" w:rsidR="0022413B" w:rsidRDefault="0022413B" w:rsidP="00695194">
      <w:pPr>
        <w:tabs>
          <w:tab w:val="left" w:pos="450"/>
          <w:tab w:val="left" w:pos="2430"/>
          <w:tab w:val="left" w:pos="4500"/>
          <w:tab w:val="left" w:pos="6570"/>
          <w:tab w:val="left" w:pos="7920"/>
        </w:tabs>
        <w:spacing w:after="0"/>
        <w:ind w:left="450" w:hanging="450"/>
      </w:pPr>
    </w:p>
    <w:p w14:paraId="039DE935"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28:</w:t>
      </w:r>
    </w:p>
    <w:p w14:paraId="5C0843A9" w14:textId="77777777" w:rsidR="0022413B" w:rsidRDefault="00C65FC6" w:rsidP="00695194">
      <w:pPr>
        <w:tabs>
          <w:tab w:val="left" w:pos="450"/>
          <w:tab w:val="left" w:pos="2430"/>
          <w:tab w:val="left" w:pos="4500"/>
          <w:tab w:val="left" w:pos="6570"/>
          <w:tab w:val="left" w:pos="7920"/>
        </w:tabs>
        <w:spacing w:after="0"/>
        <w:ind w:left="450" w:hanging="450"/>
        <w:rPr>
          <w:rFonts w:ascii="Times New Roman" w:hAnsi="Times New Roman"/>
          <w:bCs/>
        </w:rPr>
      </w:pPr>
      <w:r>
        <w:rPr>
          <w:noProof/>
        </w:rPr>
        <w:drawing>
          <wp:anchor distT="0" distB="0" distL="114300" distR="114300" simplePos="0" relativeHeight="251666432" behindDoc="0" locked="0" layoutInCell="1" allowOverlap="1" wp14:anchorId="6492C68C" wp14:editId="6DD7D01C">
            <wp:simplePos x="0" y="0"/>
            <wp:positionH relativeFrom="column">
              <wp:posOffset>3657600</wp:posOffset>
            </wp:positionH>
            <wp:positionV relativeFrom="paragraph">
              <wp:posOffset>108585</wp:posOffset>
            </wp:positionV>
            <wp:extent cx="2133600" cy="1490345"/>
            <wp:effectExtent l="25400" t="0" r="0" b="0"/>
            <wp:wrapSquare wrapText="bothSides"/>
            <wp:docPr id="166"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1"/>
                    <a:srcRect/>
                    <a:stretch>
                      <a:fillRect/>
                    </a:stretch>
                  </pic:blipFill>
                  <pic:spPr bwMode="auto">
                    <a:xfrm>
                      <a:off x="0" y="0"/>
                      <a:ext cx="2133600" cy="1490345"/>
                    </a:xfrm>
                    <a:prstGeom prst="rect">
                      <a:avLst/>
                    </a:prstGeom>
                    <a:noFill/>
                    <a:ln w="9525">
                      <a:noFill/>
                      <a:miter lim="800000"/>
                      <a:headEnd/>
                      <a:tailEnd/>
                    </a:ln>
                  </pic:spPr>
                </pic:pic>
              </a:graphicData>
            </a:graphic>
          </wp:anchor>
        </w:drawing>
      </w:r>
      <w:r w:rsidR="0022413B">
        <w:rPr>
          <w:rFonts w:ascii="Times New Roman" w:hAnsi="Times New Roman"/>
          <w:bCs/>
        </w:rPr>
        <w:t>aa.</w:t>
      </w:r>
      <w:r w:rsidR="0022413B">
        <w:rPr>
          <w:rFonts w:ascii="Times New Roman" w:hAnsi="Times New Roman"/>
          <w:bCs/>
        </w:rPr>
        <w:tab/>
      </w:r>
      <w:r w:rsidR="00695194" w:rsidRPr="00695194">
        <w:rPr>
          <w:rFonts w:ascii="Times New Roman" w:hAnsi="Times New Roman"/>
          <w:bCs/>
        </w:rPr>
        <w:t>A thread is tied to a 2.50-gram pith ball and attached to the ceiling at a location of a uniform electric field with an intensity of 5.00x10</w:t>
      </w:r>
      <w:r w:rsidR="00695194" w:rsidRPr="00695194">
        <w:rPr>
          <w:rFonts w:ascii="Times New Roman" w:hAnsi="Times New Roman"/>
          <w:bCs/>
          <w:vertAlign w:val="superscript"/>
        </w:rPr>
        <w:t>2</w:t>
      </w:r>
      <w:r w:rsidR="00695194" w:rsidRPr="00695194">
        <w:rPr>
          <w:rFonts w:ascii="Times New Roman" w:hAnsi="Times New Roman"/>
          <w:bCs/>
        </w:rPr>
        <w:t xml:space="preserve"> N/C. The pith ball experiences a force which causes it to deflect from an otherwise vertical alignment by an angle of 12.6° from the vertical. Use a free-body diagram and electrostatic principles to perf</w:t>
      </w:r>
      <w:r w:rsidR="00387510">
        <w:rPr>
          <w:rFonts w:ascii="Times New Roman" w:hAnsi="Times New Roman"/>
          <w:bCs/>
        </w:rPr>
        <w:t>orm the following calculations.</w:t>
      </w:r>
    </w:p>
    <w:p w14:paraId="44188715" w14:textId="77777777" w:rsidR="0022413B"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00695194" w:rsidRPr="00695194">
        <w:rPr>
          <w:rFonts w:ascii="Times New Roman" w:hAnsi="Times New Roman"/>
          <w:bCs/>
        </w:rPr>
        <w:t>Determine the force of gra</w:t>
      </w:r>
      <w:r w:rsidR="00387510">
        <w:rPr>
          <w:rFonts w:ascii="Times New Roman" w:hAnsi="Times New Roman"/>
          <w:bCs/>
        </w:rPr>
        <w:t>vity acting upon the pith ball.</w:t>
      </w:r>
    </w:p>
    <w:p w14:paraId="7C02FE8D" w14:textId="77777777" w:rsidR="0022413B"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00695194" w:rsidRPr="00695194">
        <w:rPr>
          <w:rFonts w:ascii="Times New Roman" w:hAnsi="Times New Roman"/>
          <w:bCs/>
        </w:rPr>
        <w:t>Determine the vertical component of t</w:t>
      </w:r>
      <w:r w:rsidR="00387510">
        <w:rPr>
          <w:rFonts w:ascii="Times New Roman" w:hAnsi="Times New Roman"/>
          <w:bCs/>
        </w:rPr>
        <w:t>he tension force of the thread.</w:t>
      </w:r>
    </w:p>
    <w:p w14:paraId="19EC63D5" w14:textId="77777777" w:rsidR="0022413B"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c.</w:t>
      </w:r>
      <w:r>
        <w:rPr>
          <w:rFonts w:ascii="Times New Roman" w:hAnsi="Times New Roman"/>
          <w:bCs/>
        </w:rPr>
        <w:tab/>
      </w:r>
      <w:r w:rsidR="00695194" w:rsidRPr="00695194">
        <w:rPr>
          <w:rFonts w:ascii="Times New Roman" w:hAnsi="Times New Roman"/>
          <w:bCs/>
        </w:rPr>
        <w:t>Determine the horizontal component of t</w:t>
      </w:r>
      <w:r w:rsidR="00387510">
        <w:rPr>
          <w:rFonts w:ascii="Times New Roman" w:hAnsi="Times New Roman"/>
          <w:bCs/>
        </w:rPr>
        <w:t>he tension force of the thread.</w:t>
      </w:r>
    </w:p>
    <w:p w14:paraId="1CBE988E" w14:textId="77777777" w:rsidR="0022413B"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d.</w:t>
      </w:r>
      <w:r>
        <w:rPr>
          <w:rFonts w:ascii="Times New Roman" w:hAnsi="Times New Roman"/>
          <w:bCs/>
        </w:rPr>
        <w:tab/>
      </w:r>
      <w:r w:rsidR="00695194" w:rsidRPr="00695194">
        <w:rPr>
          <w:rFonts w:ascii="Times New Roman" w:hAnsi="Times New Roman"/>
          <w:bCs/>
        </w:rPr>
        <w:t>Determine the quant</w:t>
      </w:r>
      <w:r w:rsidR="00387510">
        <w:rPr>
          <w:rFonts w:ascii="Times New Roman" w:hAnsi="Times New Roman"/>
          <w:bCs/>
        </w:rPr>
        <w:t>ity of charge on the pith ball.</w:t>
      </w:r>
    </w:p>
    <w:p w14:paraId="56EF3F93" w14:textId="77777777" w:rsidR="00695194" w:rsidRPr="00695194" w:rsidRDefault="0022413B" w:rsidP="0022413B">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e.</w:t>
      </w:r>
      <w:r>
        <w:rPr>
          <w:rFonts w:ascii="Times New Roman" w:hAnsi="Times New Roman"/>
          <w:bCs/>
        </w:rPr>
        <w:tab/>
      </w:r>
      <w:r w:rsidR="00695194" w:rsidRPr="00695194">
        <w:rPr>
          <w:rFonts w:ascii="Times New Roman" w:hAnsi="Times New Roman"/>
          <w:bCs/>
        </w:rPr>
        <w:t>What type of charge - positive or negative - does the pith ball possess?</w:t>
      </w:r>
    </w:p>
    <w:p w14:paraId="3366C8E3" w14:textId="77777777" w:rsidR="0022413B" w:rsidRDefault="0022413B" w:rsidP="00695194">
      <w:pPr>
        <w:tabs>
          <w:tab w:val="left" w:pos="450"/>
          <w:tab w:val="left" w:pos="2430"/>
          <w:tab w:val="left" w:pos="4500"/>
          <w:tab w:val="left" w:pos="6570"/>
          <w:tab w:val="left" w:pos="7920"/>
        </w:tabs>
        <w:spacing w:after="0"/>
        <w:ind w:left="450" w:hanging="450"/>
      </w:pPr>
    </w:p>
    <w:p w14:paraId="0935882E" w14:textId="77777777" w:rsidR="0022413B" w:rsidRDefault="0022413B" w:rsidP="00695194">
      <w:pPr>
        <w:tabs>
          <w:tab w:val="left" w:pos="450"/>
          <w:tab w:val="left" w:pos="2430"/>
          <w:tab w:val="left" w:pos="4500"/>
          <w:tab w:val="left" w:pos="6570"/>
          <w:tab w:val="left" w:pos="7920"/>
        </w:tabs>
        <w:spacing w:after="0"/>
        <w:ind w:left="450" w:hanging="450"/>
      </w:pPr>
    </w:p>
    <w:p w14:paraId="65B60CC6"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29:</w:t>
      </w:r>
    </w:p>
    <w:p w14:paraId="1414ED63" w14:textId="77777777" w:rsidR="00695194" w:rsidRPr="00695194"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Two negatively-charged balloons with a mass of 1.78 g are suspended by threads from a common point on the ceiling. The two balloons repel to an equilibrium position in which the angle between the two threads is 13.1 degrees. The distance from ceiling to the center of either one of the balloons is 155 cm. Determine the charge on each balloon. Assume the same amount of charge is on each balloon.</w:t>
      </w:r>
    </w:p>
    <w:p w14:paraId="01E3A032" w14:textId="77777777" w:rsidR="0022413B" w:rsidRDefault="0022413B" w:rsidP="00695194">
      <w:pPr>
        <w:tabs>
          <w:tab w:val="left" w:pos="450"/>
          <w:tab w:val="left" w:pos="2430"/>
          <w:tab w:val="left" w:pos="4500"/>
          <w:tab w:val="left" w:pos="6570"/>
          <w:tab w:val="left" w:pos="7920"/>
        </w:tabs>
        <w:spacing w:after="0"/>
        <w:ind w:left="450" w:hanging="450"/>
      </w:pPr>
    </w:p>
    <w:p w14:paraId="14855E9B" w14:textId="77777777" w:rsidR="0022413B" w:rsidRDefault="0022413B" w:rsidP="00695194">
      <w:pPr>
        <w:tabs>
          <w:tab w:val="left" w:pos="450"/>
          <w:tab w:val="left" w:pos="2430"/>
          <w:tab w:val="left" w:pos="4500"/>
          <w:tab w:val="left" w:pos="6570"/>
          <w:tab w:val="left" w:pos="7920"/>
        </w:tabs>
        <w:spacing w:after="0"/>
        <w:ind w:left="450" w:hanging="450"/>
      </w:pPr>
    </w:p>
    <w:p w14:paraId="5B8B1BE1"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lastRenderedPageBreak/>
        <w:t>Problem 30:</w:t>
      </w:r>
    </w:p>
    <w:p w14:paraId="02B960BB" w14:textId="08F30841" w:rsidR="00695194" w:rsidRPr="00695194" w:rsidRDefault="00C52FFA" w:rsidP="00695194">
      <w:pPr>
        <w:tabs>
          <w:tab w:val="left" w:pos="450"/>
          <w:tab w:val="left" w:pos="2430"/>
          <w:tab w:val="left" w:pos="4500"/>
          <w:tab w:val="left" w:pos="6570"/>
          <w:tab w:val="left" w:pos="7920"/>
        </w:tabs>
        <w:spacing w:after="0"/>
        <w:ind w:left="450" w:hanging="450"/>
        <w:rPr>
          <w:rFonts w:ascii="Times New Roman" w:hAnsi="Times New Roman"/>
          <w:bCs/>
        </w:rPr>
      </w:pPr>
      <w:r>
        <w:rPr>
          <w:noProof/>
        </w:rPr>
        <w:drawing>
          <wp:anchor distT="0" distB="0" distL="114300" distR="114300" simplePos="0" relativeHeight="251664384" behindDoc="0" locked="0" layoutInCell="1" allowOverlap="1" wp14:anchorId="0B57A78E" wp14:editId="3F826896">
            <wp:simplePos x="0" y="0"/>
            <wp:positionH relativeFrom="column">
              <wp:posOffset>3086100</wp:posOffset>
            </wp:positionH>
            <wp:positionV relativeFrom="paragraph">
              <wp:posOffset>15875</wp:posOffset>
            </wp:positionV>
            <wp:extent cx="2743200" cy="2150745"/>
            <wp:effectExtent l="0" t="0" r="0" b="8255"/>
            <wp:wrapSquare wrapText="bothSides"/>
            <wp:docPr id="165"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150745"/>
                    </a:xfrm>
                    <a:prstGeom prst="rect">
                      <a:avLst/>
                    </a:prstGeom>
                    <a:noFill/>
                  </pic:spPr>
                </pic:pic>
              </a:graphicData>
            </a:graphic>
            <wp14:sizeRelH relativeFrom="page">
              <wp14:pctWidth>0</wp14:pctWidth>
            </wp14:sizeRelH>
            <wp14:sizeRelV relativeFrom="page">
              <wp14:pctHeight>0</wp14:pctHeight>
            </wp14:sizeRelV>
          </wp:anchor>
        </w:drawing>
      </w:r>
      <w:r w:rsidR="0022413B">
        <w:rPr>
          <w:rFonts w:ascii="Times New Roman" w:hAnsi="Times New Roman"/>
          <w:bCs/>
        </w:rPr>
        <w:t>aa.</w:t>
      </w:r>
      <w:r w:rsidR="0022413B">
        <w:rPr>
          <w:rFonts w:ascii="Times New Roman" w:hAnsi="Times New Roman"/>
          <w:bCs/>
        </w:rPr>
        <w:tab/>
      </w:r>
      <w:r w:rsidR="00695194" w:rsidRPr="00695194">
        <w:rPr>
          <w:rFonts w:ascii="Times New Roman" w:hAnsi="Times New Roman"/>
          <w:bCs/>
        </w:rPr>
        <w:t xml:space="preserve">Four positive charges are positioned in such a manner than they form a square with sides </w:t>
      </w:r>
      <w:r w:rsidR="0092721F">
        <w:rPr>
          <w:rFonts w:ascii="Times New Roman" w:hAnsi="Times New Roman"/>
          <w:bCs/>
        </w:rPr>
        <w:t>that</w:t>
      </w:r>
      <w:r w:rsidR="00695194" w:rsidRPr="00695194">
        <w:rPr>
          <w:rFonts w:ascii="Times New Roman" w:hAnsi="Times New Roman"/>
          <w:bCs/>
        </w:rPr>
        <w:t xml:space="preserve"> are 5.0 cm long. A 3.0 μC charge is placed at the (0 cm, 0 cm) mark. A 9.0</w:t>
      </w:r>
      <w:r w:rsidR="0092721F">
        <w:rPr>
          <w:rFonts w:ascii="Times New Roman" w:hAnsi="Times New Roman"/>
          <w:bCs/>
        </w:rPr>
        <w:t>-</w:t>
      </w:r>
      <w:r w:rsidR="00695194" w:rsidRPr="00695194">
        <w:rPr>
          <w:rFonts w:ascii="Times New Roman" w:hAnsi="Times New Roman"/>
          <w:bCs/>
        </w:rPr>
        <w:t>μC charge is placed at the (0 cm, 5 cm) mark, a 3</w:t>
      </w:r>
      <w:r w:rsidR="0092721F">
        <w:rPr>
          <w:rFonts w:ascii="Times New Roman" w:hAnsi="Times New Roman"/>
          <w:bCs/>
        </w:rPr>
        <w:t>.0-</w:t>
      </w:r>
      <w:r w:rsidR="00695194" w:rsidRPr="00695194">
        <w:rPr>
          <w:rFonts w:ascii="Times New Roman" w:hAnsi="Times New Roman"/>
          <w:bCs/>
        </w:rPr>
        <w:t>μC charge is placed at the (5 cm, 5 cm) mark, and a 6.0 μC charge is placed at the (5 cm, 0cm) mark. Determine the magnitude and direction of the electric field at the exact center of the square.</w:t>
      </w:r>
    </w:p>
    <w:p w14:paraId="1CC09F2E" w14:textId="77777777" w:rsidR="0022413B" w:rsidRDefault="0022413B" w:rsidP="00695194">
      <w:pPr>
        <w:tabs>
          <w:tab w:val="left" w:pos="450"/>
          <w:tab w:val="left" w:pos="2430"/>
          <w:tab w:val="left" w:pos="4500"/>
          <w:tab w:val="left" w:pos="6570"/>
          <w:tab w:val="left" w:pos="7920"/>
        </w:tabs>
        <w:spacing w:after="0"/>
        <w:ind w:left="450" w:hanging="450"/>
      </w:pPr>
    </w:p>
    <w:p w14:paraId="24A778DD" w14:textId="77777777" w:rsidR="00C65FC6" w:rsidRDefault="00C65FC6" w:rsidP="00695194">
      <w:pPr>
        <w:tabs>
          <w:tab w:val="left" w:pos="450"/>
          <w:tab w:val="left" w:pos="2430"/>
          <w:tab w:val="left" w:pos="4500"/>
          <w:tab w:val="left" w:pos="6570"/>
          <w:tab w:val="left" w:pos="7920"/>
        </w:tabs>
        <w:spacing w:after="0"/>
        <w:ind w:left="450" w:hanging="450"/>
      </w:pPr>
    </w:p>
    <w:p w14:paraId="47D475E6" w14:textId="77777777" w:rsidR="00C65FC6" w:rsidRDefault="00C65FC6" w:rsidP="00695194">
      <w:pPr>
        <w:tabs>
          <w:tab w:val="left" w:pos="450"/>
          <w:tab w:val="left" w:pos="2430"/>
          <w:tab w:val="left" w:pos="4500"/>
          <w:tab w:val="left" w:pos="6570"/>
          <w:tab w:val="left" w:pos="7920"/>
        </w:tabs>
        <w:spacing w:after="0"/>
        <w:ind w:left="450" w:hanging="450"/>
      </w:pPr>
    </w:p>
    <w:p w14:paraId="3CBBDA90" w14:textId="77777777" w:rsidR="0022413B" w:rsidRDefault="0022413B" w:rsidP="00695194">
      <w:pPr>
        <w:tabs>
          <w:tab w:val="left" w:pos="450"/>
          <w:tab w:val="left" w:pos="2430"/>
          <w:tab w:val="left" w:pos="4500"/>
          <w:tab w:val="left" w:pos="6570"/>
          <w:tab w:val="left" w:pos="7920"/>
        </w:tabs>
        <w:spacing w:after="0"/>
        <w:ind w:left="450" w:hanging="450"/>
      </w:pPr>
    </w:p>
    <w:p w14:paraId="0DBC9045"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31:</w:t>
      </w:r>
    </w:p>
    <w:p w14:paraId="15F76543" w14:textId="77777777" w:rsidR="00695194" w:rsidRPr="00695194" w:rsidRDefault="00C65FC6" w:rsidP="00695194">
      <w:pPr>
        <w:tabs>
          <w:tab w:val="left" w:pos="450"/>
          <w:tab w:val="left" w:pos="2430"/>
          <w:tab w:val="left" w:pos="4500"/>
          <w:tab w:val="left" w:pos="6570"/>
          <w:tab w:val="left" w:pos="7920"/>
        </w:tabs>
        <w:spacing w:after="0"/>
        <w:ind w:left="450" w:hanging="450"/>
        <w:rPr>
          <w:rFonts w:ascii="Times New Roman" w:hAnsi="Times New Roman"/>
          <w:bCs/>
        </w:rPr>
      </w:pPr>
      <w:r>
        <w:rPr>
          <w:noProof/>
        </w:rPr>
        <w:drawing>
          <wp:anchor distT="0" distB="0" distL="114300" distR="114300" simplePos="0" relativeHeight="251662336" behindDoc="0" locked="0" layoutInCell="1" allowOverlap="1" wp14:anchorId="3CC39CEC" wp14:editId="3767D543">
            <wp:simplePos x="0" y="0"/>
            <wp:positionH relativeFrom="column">
              <wp:posOffset>2980055</wp:posOffset>
            </wp:positionH>
            <wp:positionV relativeFrom="paragraph">
              <wp:posOffset>0</wp:posOffset>
            </wp:positionV>
            <wp:extent cx="2734945" cy="1947545"/>
            <wp:effectExtent l="25400" t="0" r="8255" b="0"/>
            <wp:wrapSquare wrapText="bothSides"/>
            <wp:docPr id="164"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3"/>
                    <a:srcRect/>
                    <a:stretch>
                      <a:fillRect/>
                    </a:stretch>
                  </pic:blipFill>
                  <pic:spPr bwMode="auto">
                    <a:xfrm>
                      <a:off x="0" y="0"/>
                      <a:ext cx="2734945" cy="1947545"/>
                    </a:xfrm>
                    <a:prstGeom prst="rect">
                      <a:avLst/>
                    </a:prstGeom>
                    <a:noFill/>
                    <a:ln w="9525">
                      <a:noFill/>
                      <a:miter lim="800000"/>
                      <a:headEnd/>
                      <a:tailEnd/>
                    </a:ln>
                  </pic:spPr>
                </pic:pic>
              </a:graphicData>
            </a:graphic>
          </wp:anchor>
        </w:drawing>
      </w:r>
      <w:r w:rsidR="0022413B">
        <w:rPr>
          <w:rFonts w:ascii="Times New Roman" w:hAnsi="Times New Roman"/>
          <w:bCs/>
        </w:rPr>
        <w:t>aa.</w:t>
      </w:r>
      <w:r w:rsidR="0022413B">
        <w:rPr>
          <w:rFonts w:ascii="Times New Roman" w:hAnsi="Times New Roman"/>
          <w:bCs/>
        </w:rPr>
        <w:tab/>
      </w:r>
      <w:r w:rsidR="00695194" w:rsidRPr="00695194">
        <w:rPr>
          <w:rFonts w:ascii="Times New Roman" w:hAnsi="Times New Roman"/>
          <w:bCs/>
        </w:rPr>
        <w:t>The diagram at the right shows three charges positioned to form an equilateral triangle. Each side has a length of 46 cm and each charge has a positive charge of 7.8 nC. Determine the magnitude and direction of the net electric force exerted upon the charge at point P at the top of the triangle.</w:t>
      </w:r>
    </w:p>
    <w:p w14:paraId="4EF465AC" w14:textId="77777777" w:rsidR="00C65FC6" w:rsidRDefault="00C65FC6" w:rsidP="00695194">
      <w:pPr>
        <w:tabs>
          <w:tab w:val="left" w:pos="450"/>
          <w:tab w:val="left" w:pos="2430"/>
          <w:tab w:val="left" w:pos="4500"/>
          <w:tab w:val="left" w:pos="6570"/>
          <w:tab w:val="left" w:pos="7920"/>
        </w:tabs>
        <w:spacing w:after="0"/>
        <w:ind w:left="450" w:hanging="450"/>
      </w:pPr>
    </w:p>
    <w:p w14:paraId="10ED6961" w14:textId="77777777" w:rsidR="00C65FC6" w:rsidRDefault="00C65FC6" w:rsidP="00695194">
      <w:pPr>
        <w:tabs>
          <w:tab w:val="left" w:pos="450"/>
          <w:tab w:val="left" w:pos="2430"/>
          <w:tab w:val="left" w:pos="4500"/>
          <w:tab w:val="left" w:pos="6570"/>
          <w:tab w:val="left" w:pos="7920"/>
        </w:tabs>
        <w:spacing w:after="0"/>
        <w:ind w:left="450" w:hanging="450"/>
      </w:pPr>
    </w:p>
    <w:p w14:paraId="7EF0654F" w14:textId="77777777" w:rsidR="00C65FC6" w:rsidRDefault="00C65FC6" w:rsidP="00695194">
      <w:pPr>
        <w:tabs>
          <w:tab w:val="left" w:pos="450"/>
          <w:tab w:val="left" w:pos="2430"/>
          <w:tab w:val="left" w:pos="4500"/>
          <w:tab w:val="left" w:pos="6570"/>
          <w:tab w:val="left" w:pos="7920"/>
        </w:tabs>
        <w:spacing w:after="0"/>
        <w:ind w:left="450" w:hanging="450"/>
      </w:pPr>
    </w:p>
    <w:p w14:paraId="676B74F1" w14:textId="77777777" w:rsidR="0022413B" w:rsidRDefault="0022413B" w:rsidP="00695194">
      <w:pPr>
        <w:tabs>
          <w:tab w:val="left" w:pos="450"/>
          <w:tab w:val="left" w:pos="2430"/>
          <w:tab w:val="left" w:pos="4500"/>
          <w:tab w:val="left" w:pos="6570"/>
          <w:tab w:val="left" w:pos="7920"/>
        </w:tabs>
        <w:spacing w:after="0"/>
        <w:ind w:left="450" w:hanging="450"/>
      </w:pPr>
    </w:p>
    <w:p w14:paraId="20723B76" w14:textId="77777777" w:rsidR="0022413B" w:rsidRDefault="0022413B" w:rsidP="00695194">
      <w:pPr>
        <w:tabs>
          <w:tab w:val="left" w:pos="450"/>
          <w:tab w:val="left" w:pos="2430"/>
          <w:tab w:val="left" w:pos="4500"/>
          <w:tab w:val="left" w:pos="6570"/>
          <w:tab w:val="left" w:pos="7920"/>
        </w:tabs>
        <w:spacing w:after="0"/>
        <w:ind w:left="450" w:hanging="450"/>
      </w:pPr>
    </w:p>
    <w:p w14:paraId="595FE5A6"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32:</w:t>
      </w:r>
    </w:p>
    <w:p w14:paraId="4EF9EB98" w14:textId="77777777" w:rsidR="0022413B"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695194" w:rsidRPr="00695194">
        <w:rPr>
          <w:rFonts w:ascii="Times New Roman" w:hAnsi="Times New Roman"/>
          <w:bCs/>
        </w:rPr>
        <w:t>Two point charges (Q</w:t>
      </w:r>
      <w:r w:rsidR="00695194" w:rsidRPr="00695194">
        <w:rPr>
          <w:rFonts w:ascii="Times New Roman" w:hAnsi="Times New Roman"/>
          <w:bCs/>
          <w:vertAlign w:val="subscript"/>
        </w:rPr>
        <w:t>1</w:t>
      </w:r>
      <w:r w:rsidR="00695194" w:rsidRPr="00695194">
        <w:rPr>
          <w:rFonts w:ascii="Times New Roman" w:hAnsi="Times New Roman"/>
          <w:bCs/>
        </w:rPr>
        <w:t xml:space="preserve"> and Q</w:t>
      </w:r>
      <w:r w:rsidR="00695194" w:rsidRPr="00695194">
        <w:rPr>
          <w:rFonts w:ascii="Times New Roman" w:hAnsi="Times New Roman"/>
          <w:bCs/>
          <w:vertAlign w:val="subscript"/>
        </w:rPr>
        <w:t>2</w:t>
      </w:r>
      <w:r w:rsidR="00695194" w:rsidRPr="00695194">
        <w:rPr>
          <w:rFonts w:ascii="Times New Roman" w:hAnsi="Times New Roman"/>
          <w:bCs/>
        </w:rPr>
        <w:t>) are positioned along the x-axis as shown below.</w:t>
      </w:r>
    </w:p>
    <w:p w14:paraId="64CFFB56" w14:textId="77777777" w:rsidR="00695194" w:rsidRPr="0022413B" w:rsidRDefault="00695194" w:rsidP="00695194">
      <w:pPr>
        <w:tabs>
          <w:tab w:val="left" w:pos="450"/>
          <w:tab w:val="left" w:pos="2430"/>
          <w:tab w:val="left" w:pos="4500"/>
          <w:tab w:val="left" w:pos="6570"/>
          <w:tab w:val="left" w:pos="7920"/>
        </w:tabs>
        <w:spacing w:after="0"/>
        <w:ind w:left="450" w:hanging="450"/>
        <w:rPr>
          <w:rFonts w:ascii="Times New Roman" w:hAnsi="Times New Roman"/>
          <w:bCs/>
          <w:sz w:val="12"/>
        </w:rPr>
      </w:pPr>
    </w:p>
    <w:p w14:paraId="19E9F945" w14:textId="66A31A4E" w:rsidR="0022413B" w:rsidRDefault="00C52FFA" w:rsidP="0022413B">
      <w:pPr>
        <w:tabs>
          <w:tab w:val="left" w:pos="450"/>
          <w:tab w:val="left" w:pos="2430"/>
          <w:tab w:val="left" w:pos="4500"/>
          <w:tab w:val="left" w:pos="6570"/>
          <w:tab w:val="left" w:pos="7920"/>
        </w:tabs>
        <w:spacing w:after="0"/>
        <w:ind w:left="450" w:hanging="450"/>
        <w:jc w:val="center"/>
        <w:rPr>
          <w:rFonts w:ascii="Times New Roman" w:hAnsi="Times New Roman"/>
          <w:noProof/>
        </w:rPr>
      </w:pPr>
      <w:r>
        <w:rPr>
          <w:rFonts w:ascii="Times New Roman" w:hAnsi="Times New Roman"/>
          <w:noProof/>
        </w:rPr>
        <w:drawing>
          <wp:inline distT="0" distB="0" distL="0" distR="0" wp14:anchorId="256D48C7" wp14:editId="0E8D87E5">
            <wp:extent cx="5359400" cy="982345"/>
            <wp:effectExtent l="0" t="0" r="0" b="8255"/>
            <wp:docPr id="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9400" cy="982345"/>
                    </a:xfrm>
                    <a:prstGeom prst="rect">
                      <a:avLst/>
                    </a:prstGeom>
                    <a:noFill/>
                    <a:ln>
                      <a:noFill/>
                    </a:ln>
                  </pic:spPr>
                </pic:pic>
              </a:graphicData>
            </a:graphic>
          </wp:inline>
        </w:drawing>
      </w:r>
    </w:p>
    <w:p w14:paraId="400C9C8A" w14:textId="77777777" w:rsidR="00695194" w:rsidRPr="0022413B" w:rsidRDefault="00695194" w:rsidP="0022413B">
      <w:pPr>
        <w:tabs>
          <w:tab w:val="left" w:pos="450"/>
          <w:tab w:val="left" w:pos="2430"/>
          <w:tab w:val="left" w:pos="4500"/>
          <w:tab w:val="left" w:pos="6570"/>
          <w:tab w:val="left" w:pos="7920"/>
        </w:tabs>
        <w:spacing w:after="0"/>
        <w:ind w:left="450" w:hanging="450"/>
        <w:jc w:val="center"/>
        <w:rPr>
          <w:rFonts w:ascii="Times New Roman" w:hAnsi="Times New Roman"/>
          <w:bCs/>
          <w:sz w:val="2"/>
        </w:rPr>
      </w:pPr>
    </w:p>
    <w:p w14:paraId="3EDE371F" w14:textId="77777777" w:rsidR="00C65FC6" w:rsidRPr="0022413B" w:rsidRDefault="00C65FC6" w:rsidP="00C65FC6">
      <w:pPr>
        <w:tabs>
          <w:tab w:val="left" w:pos="450"/>
          <w:tab w:val="left" w:pos="2430"/>
          <w:tab w:val="left" w:pos="4500"/>
          <w:tab w:val="left" w:pos="6570"/>
          <w:tab w:val="left" w:pos="7920"/>
        </w:tabs>
        <w:spacing w:after="0"/>
        <w:ind w:left="450" w:hanging="450"/>
        <w:rPr>
          <w:rFonts w:ascii="Times New Roman" w:hAnsi="Times New Roman"/>
          <w:bCs/>
          <w:sz w:val="12"/>
        </w:rPr>
      </w:pPr>
    </w:p>
    <w:p w14:paraId="6DF563B2" w14:textId="77777777" w:rsidR="00695194" w:rsidRPr="00695194"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b/>
      </w:r>
      <w:r w:rsidR="00695194" w:rsidRPr="00695194">
        <w:rPr>
          <w:rFonts w:ascii="Times New Roman" w:hAnsi="Times New Roman"/>
          <w:bCs/>
        </w:rPr>
        <w:t>They are spaced 50. cm apart and have charges of +38 nC (Q</w:t>
      </w:r>
      <w:r w:rsidR="00695194" w:rsidRPr="00695194">
        <w:rPr>
          <w:rFonts w:ascii="Times New Roman" w:hAnsi="Times New Roman"/>
          <w:bCs/>
          <w:vertAlign w:val="subscript"/>
        </w:rPr>
        <w:t>1</w:t>
      </w:r>
      <w:r w:rsidR="00695194" w:rsidRPr="00695194">
        <w:rPr>
          <w:rFonts w:ascii="Times New Roman" w:hAnsi="Times New Roman"/>
          <w:bCs/>
        </w:rPr>
        <w:t>) and -18 nC (Q</w:t>
      </w:r>
      <w:r w:rsidR="00695194" w:rsidRPr="00695194">
        <w:rPr>
          <w:rFonts w:ascii="Times New Roman" w:hAnsi="Times New Roman"/>
          <w:bCs/>
          <w:vertAlign w:val="subscript"/>
        </w:rPr>
        <w:t>2</w:t>
      </w:r>
      <w:r w:rsidR="00695194" w:rsidRPr="00695194">
        <w:rPr>
          <w:rFonts w:ascii="Times New Roman" w:hAnsi="Times New Roman"/>
          <w:bCs/>
        </w:rPr>
        <w:t>). Determine the location along the axis where the net electric field is 0 N/C.</w:t>
      </w:r>
    </w:p>
    <w:p w14:paraId="79FE8FC8" w14:textId="77777777" w:rsidR="004060BA" w:rsidRDefault="004060BA" w:rsidP="00695194">
      <w:pPr>
        <w:tabs>
          <w:tab w:val="left" w:pos="450"/>
          <w:tab w:val="left" w:pos="2430"/>
          <w:tab w:val="left" w:pos="4500"/>
          <w:tab w:val="left" w:pos="6570"/>
          <w:tab w:val="left" w:pos="7920"/>
        </w:tabs>
        <w:spacing w:after="0"/>
        <w:ind w:left="450" w:hanging="450"/>
        <w:rPr>
          <w:rFonts w:ascii="Times New Roman" w:hAnsi="Times New Roman"/>
          <w:bCs/>
        </w:rPr>
      </w:pPr>
    </w:p>
    <w:p w14:paraId="35DEF00E" w14:textId="77777777" w:rsidR="004060BA" w:rsidRDefault="004060BA" w:rsidP="00695194">
      <w:pPr>
        <w:tabs>
          <w:tab w:val="left" w:pos="450"/>
          <w:tab w:val="left" w:pos="2430"/>
          <w:tab w:val="left" w:pos="4500"/>
          <w:tab w:val="left" w:pos="6570"/>
          <w:tab w:val="left" w:pos="7920"/>
        </w:tabs>
        <w:spacing w:after="0"/>
        <w:ind w:left="450" w:hanging="450"/>
        <w:rPr>
          <w:rFonts w:ascii="Times New Roman" w:hAnsi="Times New Roman"/>
          <w:bCs/>
        </w:rPr>
      </w:pPr>
    </w:p>
    <w:p w14:paraId="44AC216D"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
          <w:bCs/>
        </w:rPr>
      </w:pPr>
      <w:r w:rsidRPr="00695194">
        <w:rPr>
          <w:rFonts w:ascii="Times New Roman" w:hAnsi="Times New Roman"/>
          <w:b/>
          <w:bCs/>
        </w:rPr>
        <w:t>Problem 33:</w:t>
      </w:r>
    </w:p>
    <w:p w14:paraId="1A8B325C" w14:textId="1102BDCA" w:rsidR="0022413B" w:rsidRDefault="00C52FFA" w:rsidP="00695194">
      <w:pPr>
        <w:tabs>
          <w:tab w:val="left" w:pos="450"/>
          <w:tab w:val="left" w:pos="2430"/>
          <w:tab w:val="left" w:pos="4500"/>
          <w:tab w:val="left" w:pos="6570"/>
          <w:tab w:val="left" w:pos="7920"/>
        </w:tabs>
        <w:spacing w:after="0"/>
        <w:ind w:left="450" w:hanging="450"/>
        <w:rPr>
          <w:rFonts w:ascii="Times New Roman" w:hAnsi="Times New Roman"/>
          <w:bCs/>
        </w:rPr>
      </w:pPr>
      <w:r>
        <w:rPr>
          <w:noProof/>
        </w:rPr>
        <w:drawing>
          <wp:anchor distT="0" distB="0" distL="114300" distR="114300" simplePos="0" relativeHeight="251660288" behindDoc="0" locked="0" layoutInCell="1" allowOverlap="1" wp14:anchorId="6C8DC12C" wp14:editId="1D7E4AA8">
            <wp:simplePos x="0" y="0"/>
            <wp:positionH relativeFrom="column">
              <wp:posOffset>3657600</wp:posOffset>
            </wp:positionH>
            <wp:positionV relativeFrom="paragraph">
              <wp:posOffset>27940</wp:posOffset>
            </wp:positionV>
            <wp:extent cx="2184400" cy="2235200"/>
            <wp:effectExtent l="0" t="0" r="0" b="0"/>
            <wp:wrapSquare wrapText="left"/>
            <wp:docPr id="16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4400" cy="2235200"/>
                    </a:xfrm>
                    <a:prstGeom prst="rect">
                      <a:avLst/>
                    </a:prstGeom>
                    <a:noFill/>
                  </pic:spPr>
                </pic:pic>
              </a:graphicData>
            </a:graphic>
            <wp14:sizeRelH relativeFrom="page">
              <wp14:pctWidth>0</wp14:pctWidth>
            </wp14:sizeRelH>
            <wp14:sizeRelV relativeFrom="page">
              <wp14:pctHeight>0</wp14:pctHeight>
            </wp14:sizeRelV>
          </wp:anchor>
        </w:drawing>
      </w:r>
      <w:r w:rsidR="0022413B">
        <w:rPr>
          <w:rFonts w:ascii="Times New Roman" w:hAnsi="Times New Roman"/>
          <w:bCs/>
        </w:rPr>
        <w:t>aa.</w:t>
      </w:r>
      <w:r w:rsidR="0022413B">
        <w:rPr>
          <w:rFonts w:ascii="Times New Roman" w:hAnsi="Times New Roman"/>
          <w:bCs/>
        </w:rPr>
        <w:tab/>
      </w:r>
      <w:r w:rsidR="00695194" w:rsidRPr="00695194">
        <w:rPr>
          <w:rFonts w:ascii="Times New Roman" w:hAnsi="Times New Roman"/>
          <w:bCs/>
        </w:rPr>
        <w:t>Three negative charges are arranged as shown in the diagram at the right. The charges of the three objects are:</w:t>
      </w:r>
    </w:p>
    <w:p w14:paraId="6917AC24" w14:textId="77777777" w:rsidR="00695194" w:rsidRPr="0022413B" w:rsidRDefault="00695194" w:rsidP="00695194">
      <w:pPr>
        <w:tabs>
          <w:tab w:val="left" w:pos="450"/>
          <w:tab w:val="left" w:pos="2430"/>
          <w:tab w:val="left" w:pos="4500"/>
          <w:tab w:val="left" w:pos="6570"/>
          <w:tab w:val="left" w:pos="7920"/>
        </w:tabs>
        <w:spacing w:after="0"/>
        <w:ind w:left="450" w:hanging="450"/>
        <w:rPr>
          <w:rFonts w:ascii="Times New Roman" w:hAnsi="Times New Roman"/>
          <w:bCs/>
          <w:sz w:val="12"/>
        </w:rPr>
      </w:pPr>
    </w:p>
    <w:p w14:paraId="4C33CE2C" w14:textId="77777777" w:rsidR="00695194" w:rsidRPr="00695194" w:rsidRDefault="00695194" w:rsidP="0022413B">
      <w:pPr>
        <w:tabs>
          <w:tab w:val="left" w:pos="2430"/>
          <w:tab w:val="left" w:pos="4500"/>
          <w:tab w:val="left" w:pos="6570"/>
          <w:tab w:val="left" w:pos="7920"/>
        </w:tabs>
        <w:spacing w:after="0"/>
        <w:ind w:left="1080"/>
        <w:rPr>
          <w:rFonts w:ascii="Times New Roman" w:hAnsi="Times New Roman"/>
          <w:bCs/>
        </w:rPr>
      </w:pPr>
      <w:r w:rsidRPr="00695194">
        <w:rPr>
          <w:rFonts w:ascii="Times New Roman" w:hAnsi="Times New Roman"/>
          <w:bCs/>
        </w:rPr>
        <w:t>Q</w:t>
      </w:r>
      <w:r w:rsidRPr="00695194">
        <w:rPr>
          <w:rFonts w:ascii="Times New Roman" w:hAnsi="Times New Roman"/>
          <w:bCs/>
          <w:vertAlign w:val="subscript"/>
        </w:rPr>
        <w:t>1</w:t>
      </w:r>
      <w:r w:rsidRPr="00695194">
        <w:rPr>
          <w:rFonts w:ascii="Times New Roman" w:hAnsi="Times New Roman"/>
          <w:bCs/>
        </w:rPr>
        <w:t xml:space="preserve"> = -6.2 nC</w:t>
      </w:r>
    </w:p>
    <w:p w14:paraId="7A7959CE" w14:textId="77777777" w:rsidR="00695194" w:rsidRPr="00695194" w:rsidRDefault="00695194" w:rsidP="0022413B">
      <w:pPr>
        <w:tabs>
          <w:tab w:val="left" w:pos="2430"/>
          <w:tab w:val="left" w:pos="4500"/>
          <w:tab w:val="left" w:pos="6570"/>
          <w:tab w:val="left" w:pos="7920"/>
        </w:tabs>
        <w:spacing w:after="0"/>
        <w:ind w:left="1080"/>
        <w:rPr>
          <w:rFonts w:ascii="Times New Roman" w:hAnsi="Times New Roman"/>
          <w:bCs/>
        </w:rPr>
      </w:pPr>
      <w:r w:rsidRPr="00695194">
        <w:rPr>
          <w:rFonts w:ascii="Times New Roman" w:hAnsi="Times New Roman"/>
          <w:bCs/>
        </w:rPr>
        <w:t>Q</w:t>
      </w:r>
      <w:r w:rsidRPr="00695194">
        <w:rPr>
          <w:rFonts w:ascii="Times New Roman" w:hAnsi="Times New Roman"/>
          <w:bCs/>
          <w:vertAlign w:val="subscript"/>
        </w:rPr>
        <w:t>2</w:t>
      </w:r>
      <w:r w:rsidRPr="00695194">
        <w:rPr>
          <w:rFonts w:ascii="Times New Roman" w:hAnsi="Times New Roman"/>
          <w:bCs/>
        </w:rPr>
        <w:t xml:space="preserve"> = -3.8 nC</w:t>
      </w:r>
    </w:p>
    <w:p w14:paraId="1C771C4A" w14:textId="77777777" w:rsidR="00695194" w:rsidRPr="00695194" w:rsidRDefault="00695194" w:rsidP="0022413B">
      <w:pPr>
        <w:tabs>
          <w:tab w:val="left" w:pos="2430"/>
          <w:tab w:val="left" w:pos="4500"/>
          <w:tab w:val="left" w:pos="6570"/>
          <w:tab w:val="left" w:pos="7920"/>
        </w:tabs>
        <w:spacing w:after="0"/>
        <w:ind w:left="1080"/>
        <w:rPr>
          <w:rFonts w:ascii="Times New Roman" w:hAnsi="Times New Roman"/>
          <w:bCs/>
        </w:rPr>
      </w:pPr>
      <w:r w:rsidRPr="00695194">
        <w:rPr>
          <w:rFonts w:ascii="Times New Roman" w:hAnsi="Times New Roman"/>
          <w:bCs/>
        </w:rPr>
        <w:t>Q</w:t>
      </w:r>
      <w:r w:rsidRPr="00695194">
        <w:rPr>
          <w:rFonts w:ascii="Times New Roman" w:hAnsi="Times New Roman"/>
          <w:bCs/>
          <w:vertAlign w:val="subscript"/>
        </w:rPr>
        <w:t>3</w:t>
      </w:r>
      <w:r w:rsidRPr="00695194">
        <w:rPr>
          <w:rFonts w:ascii="Times New Roman" w:hAnsi="Times New Roman"/>
          <w:bCs/>
        </w:rPr>
        <w:t xml:space="preserve"> = -5.5 nC</w:t>
      </w:r>
    </w:p>
    <w:p w14:paraId="2084FE74" w14:textId="77777777" w:rsidR="0022413B" w:rsidRDefault="00695194" w:rsidP="0022413B">
      <w:pPr>
        <w:tabs>
          <w:tab w:val="left" w:pos="2430"/>
          <w:tab w:val="left" w:pos="4500"/>
          <w:tab w:val="left" w:pos="6570"/>
          <w:tab w:val="left" w:pos="7920"/>
        </w:tabs>
        <w:spacing w:after="0"/>
        <w:ind w:left="1080"/>
        <w:rPr>
          <w:rFonts w:ascii="Times New Roman" w:hAnsi="Times New Roman"/>
          <w:bCs/>
        </w:rPr>
      </w:pPr>
      <w:r w:rsidRPr="00695194">
        <w:rPr>
          <w:rFonts w:ascii="Times New Roman" w:hAnsi="Times New Roman"/>
          <w:bCs/>
        </w:rPr>
        <w:t>(1 nC = 1 nanoCoulomb = 1x10</w:t>
      </w:r>
      <w:r w:rsidRPr="00695194">
        <w:rPr>
          <w:rFonts w:ascii="Times New Roman" w:hAnsi="Times New Roman"/>
          <w:bCs/>
          <w:vertAlign w:val="superscript"/>
        </w:rPr>
        <w:t>-9</w:t>
      </w:r>
      <w:r w:rsidRPr="00695194">
        <w:rPr>
          <w:rFonts w:ascii="Times New Roman" w:hAnsi="Times New Roman"/>
          <w:bCs/>
        </w:rPr>
        <w:t xml:space="preserve"> C)</w:t>
      </w:r>
    </w:p>
    <w:p w14:paraId="29226B21" w14:textId="77777777" w:rsidR="00695194" w:rsidRPr="0022413B" w:rsidRDefault="00695194" w:rsidP="0022413B">
      <w:pPr>
        <w:tabs>
          <w:tab w:val="left" w:pos="2430"/>
          <w:tab w:val="left" w:pos="4500"/>
          <w:tab w:val="left" w:pos="6570"/>
          <w:tab w:val="left" w:pos="7920"/>
        </w:tabs>
        <w:spacing w:after="0"/>
        <w:ind w:left="1080"/>
        <w:rPr>
          <w:rFonts w:ascii="Times New Roman" w:hAnsi="Times New Roman"/>
          <w:bCs/>
          <w:sz w:val="12"/>
        </w:rPr>
      </w:pPr>
    </w:p>
    <w:p w14:paraId="2874934D" w14:textId="77777777" w:rsidR="00695194" w:rsidRPr="00695194" w:rsidRDefault="0022413B" w:rsidP="00695194">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b/>
      </w:r>
      <w:r w:rsidR="00695194" w:rsidRPr="00695194">
        <w:rPr>
          <w:rFonts w:ascii="Times New Roman" w:hAnsi="Times New Roman"/>
          <w:bCs/>
        </w:rPr>
        <w:t>Determine the magnitude of the net electric force exerted on Q</w:t>
      </w:r>
      <w:r w:rsidR="00695194" w:rsidRPr="00695194">
        <w:rPr>
          <w:rFonts w:ascii="Times New Roman" w:hAnsi="Times New Roman"/>
          <w:bCs/>
          <w:vertAlign w:val="subscript"/>
        </w:rPr>
        <w:t>3</w:t>
      </w:r>
      <w:r w:rsidR="00695194" w:rsidRPr="00695194">
        <w:rPr>
          <w:rFonts w:ascii="Times New Roman" w:hAnsi="Times New Roman"/>
          <w:bCs/>
        </w:rPr>
        <w:t>.</w:t>
      </w:r>
    </w:p>
    <w:p w14:paraId="1B43C14C"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Cs/>
        </w:rPr>
      </w:pPr>
    </w:p>
    <w:p w14:paraId="115B4FA9"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Cs/>
        </w:rPr>
      </w:pPr>
    </w:p>
    <w:p w14:paraId="770BD212"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bCs/>
        </w:rPr>
      </w:pPr>
    </w:p>
    <w:p w14:paraId="1B86E7EA"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rPr>
      </w:pPr>
    </w:p>
    <w:p w14:paraId="217BBABA"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rPr>
      </w:pPr>
    </w:p>
    <w:p w14:paraId="22B72652"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rPr>
      </w:pPr>
    </w:p>
    <w:p w14:paraId="6745ECD5"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rPr>
      </w:pPr>
    </w:p>
    <w:p w14:paraId="009B8771" w14:textId="77777777" w:rsidR="00695194" w:rsidRPr="00695194" w:rsidRDefault="00695194" w:rsidP="00695194">
      <w:pPr>
        <w:tabs>
          <w:tab w:val="left" w:pos="450"/>
          <w:tab w:val="left" w:pos="2430"/>
          <w:tab w:val="left" w:pos="4500"/>
          <w:tab w:val="left" w:pos="6570"/>
          <w:tab w:val="left" w:pos="7920"/>
        </w:tabs>
        <w:spacing w:after="0"/>
        <w:ind w:left="450" w:hanging="450"/>
        <w:rPr>
          <w:rFonts w:ascii="Times New Roman" w:hAnsi="Times New Roman"/>
        </w:rPr>
      </w:pPr>
    </w:p>
    <w:p w14:paraId="69A7A848" w14:textId="77777777" w:rsidR="00695194" w:rsidRPr="00CF23A3" w:rsidRDefault="00695194" w:rsidP="00695194">
      <w:pPr>
        <w:tabs>
          <w:tab w:val="left" w:pos="450"/>
          <w:tab w:val="left" w:pos="2430"/>
          <w:tab w:val="left" w:pos="4500"/>
          <w:tab w:val="left" w:pos="6570"/>
          <w:tab w:val="left" w:pos="7920"/>
        </w:tabs>
        <w:spacing w:after="0"/>
        <w:ind w:left="450" w:hanging="450"/>
        <w:rPr>
          <w:rFonts w:ascii="Times New Roman" w:hAnsi="Times New Roman"/>
        </w:rPr>
      </w:pPr>
    </w:p>
    <w:sectPr w:rsidR="00695194" w:rsidRPr="00CF23A3" w:rsidSect="00C65FC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MS Mincho">
    <w:altName w:val="ＭＳ 明朝"/>
    <w:charset w:val="80"/>
    <w:family w:val="modern"/>
    <w:pitch w:val="fixed"/>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194"/>
    <w:rsid w:val="00142448"/>
    <w:rsid w:val="001D5196"/>
    <w:rsid w:val="0022413B"/>
    <w:rsid w:val="002450E0"/>
    <w:rsid w:val="00387510"/>
    <w:rsid w:val="004060BA"/>
    <w:rsid w:val="00484395"/>
    <w:rsid w:val="00695194"/>
    <w:rsid w:val="0092721F"/>
    <w:rsid w:val="00B670ED"/>
    <w:rsid w:val="00C52FFA"/>
    <w:rsid w:val="00C65FC6"/>
    <w:rsid w:val="00D846F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93"/>
    <o:shapelayout v:ext="edit">
      <o:idmap v:ext="edit" data="1"/>
    </o:shapelayout>
  </w:shapeDefaults>
  <w:decimalSymbol w:val="."/>
  <w:listSeparator w:val=","/>
  <w14:docId w14:val="3A94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194"/>
    <w:pPr>
      <w:spacing w:after="200"/>
    </w:pPr>
    <w:rPr>
      <w:rFonts w:eastAsia="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5194"/>
    <w:rPr>
      <w:color w:val="0000FF"/>
      <w:u w:val="single"/>
    </w:rPr>
  </w:style>
  <w:style w:type="paragraph" w:styleId="BalloonText">
    <w:name w:val="Balloon Text"/>
    <w:basedOn w:val="Normal"/>
    <w:link w:val="BalloonTextChar"/>
    <w:uiPriority w:val="99"/>
    <w:semiHidden/>
    <w:unhideWhenUsed/>
    <w:rsid w:val="00695194"/>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695194"/>
    <w:rPr>
      <w:rFonts w:ascii="Lucida Grande" w:eastAsia="Cambria" w:hAnsi="Lucida Grande" w:cs="Lucida Grande"/>
      <w:sz w:val="18"/>
      <w:szCs w:val="18"/>
    </w:rPr>
  </w:style>
  <w:style w:type="character" w:styleId="FollowedHyperlink">
    <w:name w:val="FollowedHyperlink"/>
    <w:basedOn w:val="DefaultParagraphFont"/>
    <w:uiPriority w:val="99"/>
    <w:semiHidden/>
    <w:unhideWhenUsed/>
    <w:rsid w:val="0022413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194"/>
    <w:pPr>
      <w:spacing w:after="200"/>
    </w:pPr>
    <w:rPr>
      <w:rFonts w:eastAsia="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5194"/>
    <w:rPr>
      <w:color w:val="0000FF"/>
      <w:u w:val="single"/>
    </w:rPr>
  </w:style>
  <w:style w:type="paragraph" w:styleId="BalloonText">
    <w:name w:val="Balloon Text"/>
    <w:basedOn w:val="Normal"/>
    <w:link w:val="BalloonTextChar"/>
    <w:uiPriority w:val="99"/>
    <w:semiHidden/>
    <w:unhideWhenUsed/>
    <w:rsid w:val="00695194"/>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695194"/>
    <w:rPr>
      <w:rFonts w:ascii="Lucida Grande" w:eastAsia="Cambria" w:hAnsi="Lucida Grande" w:cs="Lucida Grande"/>
      <w:sz w:val="18"/>
      <w:szCs w:val="18"/>
    </w:rPr>
  </w:style>
  <w:style w:type="character" w:styleId="FollowedHyperlink">
    <w:name w:val="FollowedHyperlink"/>
    <w:basedOn w:val="DefaultParagraphFont"/>
    <w:uiPriority w:val="99"/>
    <w:semiHidden/>
    <w:unhideWhenUsed/>
    <w:rsid w:val="002241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gif"/><Relationship Id="rId12" Type="http://schemas.openxmlformats.org/officeDocument/2006/relationships/image" Target="media/image6.gif"/><Relationship Id="rId13" Type="http://schemas.openxmlformats.org/officeDocument/2006/relationships/image" Target="media/image7.gif"/><Relationship Id="rId14" Type="http://schemas.openxmlformats.org/officeDocument/2006/relationships/image" Target="media/image8.gif"/><Relationship Id="rId15" Type="http://schemas.openxmlformats.org/officeDocument/2006/relationships/image" Target="media/image9.gi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hysicsclassroom.com/calcpad/estatics/problems.cfm" TargetMode="External"/><Relationship Id="rId7" Type="http://schemas.openxmlformats.org/officeDocument/2006/relationships/image" Target="media/image1.gif"/><Relationship Id="rId8" Type="http://schemas.openxmlformats.org/officeDocument/2006/relationships/image" Target="media/image2.gif"/><Relationship Id="rId9" Type="http://schemas.openxmlformats.org/officeDocument/2006/relationships/image" Target="media/image3.gif"/><Relationship Id="rId10"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2035</Words>
  <Characters>11605</Characters>
  <Application>Microsoft Macintosh Word</Application>
  <DocSecurity>0</DocSecurity>
  <Lines>96</Lines>
  <Paragraphs>27</Paragraphs>
  <ScaleCrop>false</ScaleCrop>
  <Company/>
  <LinksUpToDate>false</LinksUpToDate>
  <CharactersWithSpaces>13613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District Administrator</cp:lastModifiedBy>
  <cp:revision>2</cp:revision>
  <dcterms:created xsi:type="dcterms:W3CDTF">2013-08-02T18:33:00Z</dcterms:created>
  <dcterms:modified xsi:type="dcterms:W3CDTF">2013-08-02T18:33:00Z</dcterms:modified>
</cp:coreProperties>
</file>