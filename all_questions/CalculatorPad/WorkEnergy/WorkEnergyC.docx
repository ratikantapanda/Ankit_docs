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8C24F" w14:textId="77777777" w:rsidR="00DB190D" w:rsidRPr="00902164" w:rsidRDefault="00DB190D" w:rsidP="00DB190D">
      <w:pPr>
        <w:tabs>
          <w:tab w:val="left" w:pos="450"/>
          <w:tab w:val="left" w:pos="2430"/>
          <w:tab w:val="left" w:pos="4500"/>
          <w:tab w:val="left" w:pos="6570"/>
          <w:tab w:val="left" w:pos="7920"/>
        </w:tabs>
        <w:spacing w:after="0"/>
        <w:ind w:left="450" w:hanging="450"/>
        <w:jc w:val="center"/>
        <w:rPr>
          <w:rFonts w:ascii="Times New Roman" w:hAnsi="Times New Roman"/>
          <w:b/>
          <w:sz w:val="28"/>
        </w:rPr>
      </w:pPr>
      <w:r w:rsidRPr="00902164">
        <w:rPr>
          <w:rFonts w:ascii="Times New Roman" w:hAnsi="Times New Roman"/>
          <w:b/>
          <w:sz w:val="28"/>
        </w:rPr>
        <w:t xml:space="preserve">The Calculator Pad – </w:t>
      </w:r>
      <w:r w:rsidR="003A63C0">
        <w:rPr>
          <w:rFonts w:ascii="Times New Roman" w:hAnsi="Times New Roman"/>
          <w:b/>
          <w:sz w:val="28"/>
        </w:rPr>
        <w:t>Work, Energy and Power</w:t>
      </w:r>
    </w:p>
    <w:p w14:paraId="0283089A" w14:textId="77777777" w:rsidR="00DB190D" w:rsidRDefault="00DB190D" w:rsidP="006914F2">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6" w:history="1">
        <w:r w:rsidR="003A63C0" w:rsidRPr="003A63C0">
          <w:rPr>
            <w:rStyle w:val="Hyperlink"/>
            <w:rFonts w:ascii="Times New Roman" w:hAnsi="Times New Roman"/>
            <w:sz w:val="20"/>
          </w:rPr>
          <w:t>http://www.physicsclassroom.com/calcpad/energy/problems.cfm</w:t>
        </w:r>
      </w:hyperlink>
    </w:p>
    <w:p w14:paraId="77ED9C63" w14:textId="77777777"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719574C1" w14:textId="77777777"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0DAD0B86"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w:t>
      </w:r>
    </w:p>
    <w:p w14:paraId="429FCD73"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spellStart"/>
      <w:r w:rsidR="00F40D2D" w:rsidRPr="00F40D2D">
        <w:rPr>
          <w:rFonts w:ascii="Times New Roman" w:hAnsi="Times New Roman"/>
        </w:rPr>
        <w:t>Renatta</w:t>
      </w:r>
      <w:proofErr w:type="spellEnd"/>
      <w:r w:rsidR="00F40D2D" w:rsidRPr="00F40D2D">
        <w:rPr>
          <w:rFonts w:ascii="Times New Roman" w:hAnsi="Times New Roman"/>
        </w:rPr>
        <w:t xml:space="preserve"> </w:t>
      </w:r>
      <w:proofErr w:type="spellStart"/>
      <w:r w:rsidR="00F40D2D" w:rsidRPr="00F40D2D">
        <w:rPr>
          <w:rFonts w:ascii="Times New Roman" w:hAnsi="Times New Roman"/>
        </w:rPr>
        <w:t>Gass</w:t>
      </w:r>
      <w:proofErr w:type="spellEnd"/>
      <w:r w:rsidR="00F40D2D" w:rsidRPr="00F40D2D">
        <w:rPr>
          <w:rFonts w:ascii="Times New Roman" w:hAnsi="Times New Roman"/>
        </w:rPr>
        <w:t xml:space="preserve"> is out with her friends. Misfortune occurs and </w:t>
      </w:r>
      <w:proofErr w:type="spellStart"/>
      <w:r w:rsidR="00F40D2D" w:rsidRPr="00F40D2D">
        <w:rPr>
          <w:rFonts w:ascii="Times New Roman" w:hAnsi="Times New Roman"/>
        </w:rPr>
        <w:t>Renatta</w:t>
      </w:r>
      <w:proofErr w:type="spellEnd"/>
      <w:r w:rsidR="00F40D2D" w:rsidRPr="00F40D2D">
        <w:rPr>
          <w:rFonts w:ascii="Times New Roman" w:hAnsi="Times New Roman"/>
        </w:rPr>
        <w:t xml:space="preserve"> and her friends find themselves getting a </w:t>
      </w:r>
      <w:r w:rsidR="00F40D2D" w:rsidRPr="00F40D2D">
        <w:rPr>
          <w:rFonts w:ascii="Times New Roman" w:hAnsi="Times New Roman"/>
          <w:i/>
          <w:iCs/>
        </w:rPr>
        <w:t>work</w:t>
      </w:r>
      <w:r w:rsidR="00F40D2D" w:rsidRPr="00F40D2D">
        <w:rPr>
          <w:rFonts w:ascii="Times New Roman" w:hAnsi="Times New Roman"/>
        </w:rPr>
        <w:t>out. They apply a cumulative force of 1080 N to push the car 218 m to the nearest fuel station. Determine the work done on the car.</w:t>
      </w:r>
    </w:p>
    <w:p w14:paraId="07999058" w14:textId="77777777" w:rsidR="00C26859" w:rsidRDefault="00C26859" w:rsidP="00F40D2D">
      <w:pPr>
        <w:tabs>
          <w:tab w:val="left" w:pos="450"/>
          <w:tab w:val="left" w:pos="2430"/>
          <w:tab w:val="left" w:pos="4500"/>
          <w:tab w:val="left" w:pos="6570"/>
          <w:tab w:val="left" w:pos="7920"/>
        </w:tabs>
        <w:spacing w:after="0"/>
        <w:ind w:left="450" w:hanging="450"/>
      </w:pPr>
    </w:p>
    <w:p w14:paraId="29433219" w14:textId="77777777" w:rsidR="00C26859" w:rsidRDefault="00C26859" w:rsidP="00F40D2D">
      <w:pPr>
        <w:tabs>
          <w:tab w:val="left" w:pos="450"/>
          <w:tab w:val="left" w:pos="2430"/>
          <w:tab w:val="left" w:pos="4500"/>
          <w:tab w:val="left" w:pos="6570"/>
          <w:tab w:val="left" w:pos="7920"/>
        </w:tabs>
        <w:spacing w:after="0"/>
        <w:ind w:left="450" w:hanging="450"/>
      </w:pPr>
    </w:p>
    <w:p w14:paraId="11E5B06B"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w:t>
      </w:r>
    </w:p>
    <w:p w14:paraId="33ADA95A"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Hans Full is pulling on a rope to drag his backpack to school across the ice. He pulls upwards and rightwa</w:t>
      </w:r>
      <w:r w:rsidR="00EB7A39">
        <w:rPr>
          <w:rFonts w:ascii="Times New Roman" w:hAnsi="Times New Roman"/>
        </w:rPr>
        <w:t>rds with a force of 22.9 Newton</w:t>
      </w:r>
      <w:r w:rsidR="00F40D2D" w:rsidRPr="00F40D2D">
        <w:rPr>
          <w:rFonts w:ascii="Times New Roman" w:hAnsi="Times New Roman"/>
        </w:rPr>
        <w:t xml:space="preserve"> at an angle of 35 degrees above the horizontal to drag his backpack a horizontal distance of 129 meters to the right. Determine the work (in Joules) done upon the backpack.</w:t>
      </w:r>
    </w:p>
    <w:p w14:paraId="2846A92E" w14:textId="77777777" w:rsidR="00C26859" w:rsidRDefault="00C26859" w:rsidP="00F40D2D">
      <w:pPr>
        <w:tabs>
          <w:tab w:val="left" w:pos="450"/>
          <w:tab w:val="left" w:pos="2430"/>
          <w:tab w:val="left" w:pos="4500"/>
          <w:tab w:val="left" w:pos="6570"/>
          <w:tab w:val="left" w:pos="7920"/>
        </w:tabs>
        <w:spacing w:after="0"/>
        <w:ind w:left="450" w:hanging="450"/>
      </w:pPr>
    </w:p>
    <w:p w14:paraId="39D50820" w14:textId="77777777" w:rsidR="00C26859" w:rsidRDefault="00C26859" w:rsidP="00F40D2D">
      <w:pPr>
        <w:tabs>
          <w:tab w:val="left" w:pos="450"/>
          <w:tab w:val="left" w:pos="2430"/>
          <w:tab w:val="left" w:pos="4500"/>
          <w:tab w:val="left" w:pos="6570"/>
          <w:tab w:val="left" w:pos="7920"/>
        </w:tabs>
        <w:spacing w:after="0"/>
        <w:ind w:left="450" w:hanging="450"/>
      </w:pPr>
    </w:p>
    <w:p w14:paraId="3CA5993A"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3</w:t>
      </w:r>
    </w:p>
    <w:p w14:paraId="37F42B99"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Lamar Gant, U.S. powerlifting star, became the first man to deadlift five times his own body weight in 1985. Deadlifting involves raising a loaded barbell from the floor to a position above the head with outstretched arms. Determine the work done by Lamar in deadlifting 300 kg to a height of 0.90 m above the ground.</w:t>
      </w:r>
    </w:p>
    <w:p w14:paraId="2D396B25" w14:textId="77777777" w:rsidR="00C26859" w:rsidRDefault="00C26859" w:rsidP="00F40D2D">
      <w:pPr>
        <w:tabs>
          <w:tab w:val="left" w:pos="450"/>
          <w:tab w:val="left" w:pos="2430"/>
          <w:tab w:val="left" w:pos="4500"/>
          <w:tab w:val="left" w:pos="6570"/>
          <w:tab w:val="left" w:pos="7920"/>
        </w:tabs>
        <w:spacing w:after="0"/>
        <w:ind w:left="450" w:hanging="450"/>
      </w:pPr>
    </w:p>
    <w:p w14:paraId="0ED026C3" w14:textId="77777777" w:rsidR="00C26859" w:rsidRDefault="00C26859" w:rsidP="00F40D2D">
      <w:pPr>
        <w:tabs>
          <w:tab w:val="left" w:pos="450"/>
          <w:tab w:val="left" w:pos="2430"/>
          <w:tab w:val="left" w:pos="4500"/>
          <w:tab w:val="left" w:pos="6570"/>
          <w:tab w:val="left" w:pos="7920"/>
        </w:tabs>
        <w:spacing w:after="0"/>
        <w:ind w:left="450" w:hanging="450"/>
      </w:pPr>
    </w:p>
    <w:p w14:paraId="626BC2C8"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4</w:t>
      </w:r>
    </w:p>
    <w:p w14:paraId="5B1C587C"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Sheila has just arrived at the airport and is dragging her suitcase to the luggage check-in desk. She pulls on the strap with a force of 190 N at an angle of 35° to the horizontal to displace it 45 m to the desk. Determine the work done by Sheila on the suitcase.</w:t>
      </w:r>
    </w:p>
    <w:p w14:paraId="697B611D" w14:textId="77777777" w:rsidR="00C26859" w:rsidRDefault="00C26859" w:rsidP="00F40D2D">
      <w:pPr>
        <w:tabs>
          <w:tab w:val="left" w:pos="450"/>
          <w:tab w:val="left" w:pos="2430"/>
          <w:tab w:val="left" w:pos="4500"/>
          <w:tab w:val="left" w:pos="6570"/>
          <w:tab w:val="left" w:pos="7920"/>
        </w:tabs>
        <w:spacing w:after="0"/>
        <w:ind w:left="450" w:hanging="450"/>
      </w:pPr>
    </w:p>
    <w:p w14:paraId="3D498E18" w14:textId="77777777" w:rsidR="00C26859" w:rsidRDefault="00C26859" w:rsidP="00F40D2D">
      <w:pPr>
        <w:tabs>
          <w:tab w:val="left" w:pos="450"/>
          <w:tab w:val="left" w:pos="2430"/>
          <w:tab w:val="left" w:pos="4500"/>
          <w:tab w:val="left" w:pos="6570"/>
          <w:tab w:val="left" w:pos="7920"/>
        </w:tabs>
        <w:spacing w:after="0"/>
        <w:ind w:left="450" w:hanging="450"/>
      </w:pPr>
    </w:p>
    <w:p w14:paraId="49DD1286"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5</w:t>
      </w:r>
    </w:p>
    <w:p w14:paraId="411C766C"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While training for breeding season, a 380</w:t>
      </w:r>
      <w:r w:rsidR="00EB7A39">
        <w:rPr>
          <w:rFonts w:ascii="Times New Roman" w:hAnsi="Times New Roman"/>
        </w:rPr>
        <w:t>-</w:t>
      </w:r>
      <w:r w:rsidR="00F40D2D" w:rsidRPr="00F40D2D">
        <w:rPr>
          <w:rFonts w:ascii="Times New Roman" w:hAnsi="Times New Roman"/>
        </w:rPr>
        <w:t>gram male squirrel does 32 pushups in a minute, displacing its center of mass by a distance of 8.5 cm for each pushup. Determine the total work done on the squirrel while moving upward (32 times).</w:t>
      </w:r>
    </w:p>
    <w:p w14:paraId="7BF7DB9B" w14:textId="77777777" w:rsidR="00C26859" w:rsidRDefault="00C26859" w:rsidP="00F40D2D">
      <w:pPr>
        <w:tabs>
          <w:tab w:val="left" w:pos="450"/>
          <w:tab w:val="left" w:pos="2430"/>
          <w:tab w:val="left" w:pos="4500"/>
          <w:tab w:val="left" w:pos="6570"/>
          <w:tab w:val="left" w:pos="7920"/>
        </w:tabs>
        <w:spacing w:after="0"/>
        <w:ind w:left="450" w:hanging="450"/>
      </w:pPr>
    </w:p>
    <w:p w14:paraId="6EB0C95C" w14:textId="77777777" w:rsidR="00C26859" w:rsidRDefault="00C26859" w:rsidP="00F40D2D">
      <w:pPr>
        <w:tabs>
          <w:tab w:val="left" w:pos="450"/>
          <w:tab w:val="left" w:pos="2430"/>
          <w:tab w:val="left" w:pos="4500"/>
          <w:tab w:val="left" w:pos="6570"/>
          <w:tab w:val="left" w:pos="7920"/>
        </w:tabs>
        <w:spacing w:after="0"/>
        <w:ind w:left="450" w:hanging="450"/>
      </w:pPr>
    </w:p>
    <w:p w14:paraId="0F29B899"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6</w:t>
      </w:r>
    </w:p>
    <w:p w14:paraId="4E9B87E5"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During the Powerhouse lab, Jerome runs up the stairs, elevating his 102 kg body a vertical distance of 2.29 meters in a time of 1.32 seconds at a constant speed.</w:t>
      </w:r>
    </w:p>
    <w:p w14:paraId="3FB92C84" w14:textId="77777777" w:rsidR="00C26859" w:rsidRPr="00436809"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a.</w:t>
      </w:r>
      <w:r w:rsidR="00436809">
        <w:rPr>
          <w:rFonts w:ascii="Times New Roman" w:hAnsi="Times New Roman"/>
        </w:rPr>
        <w:tab/>
      </w:r>
      <w:r w:rsidRPr="00436809">
        <w:rPr>
          <w:rFonts w:ascii="Times New Roman" w:hAnsi="Times New Roman"/>
        </w:rPr>
        <w:t>Determine the work done by Jer</w:t>
      </w:r>
      <w:r w:rsidR="000A48BD">
        <w:rPr>
          <w:rFonts w:ascii="Times New Roman" w:hAnsi="Times New Roman"/>
        </w:rPr>
        <w:t>ome in climbing the stair case.</w:t>
      </w:r>
    </w:p>
    <w:p w14:paraId="3DED9301" w14:textId="77777777" w:rsidR="00F40D2D" w:rsidRPr="00F40D2D"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b.</w:t>
      </w:r>
      <w:r w:rsidR="00436809">
        <w:rPr>
          <w:rFonts w:ascii="Times New Roman" w:hAnsi="Times New Roman"/>
        </w:rPr>
        <w:tab/>
      </w:r>
      <w:r w:rsidRPr="00F40D2D">
        <w:rPr>
          <w:rFonts w:ascii="Times New Roman" w:hAnsi="Times New Roman"/>
        </w:rPr>
        <w:t>Determine the power generated by Jerome.</w:t>
      </w:r>
    </w:p>
    <w:p w14:paraId="5E2D590A" w14:textId="77777777" w:rsidR="00C26859" w:rsidRDefault="00C26859" w:rsidP="00F40D2D">
      <w:pPr>
        <w:tabs>
          <w:tab w:val="left" w:pos="450"/>
          <w:tab w:val="left" w:pos="2430"/>
          <w:tab w:val="left" w:pos="4500"/>
          <w:tab w:val="left" w:pos="6570"/>
          <w:tab w:val="left" w:pos="7920"/>
        </w:tabs>
        <w:spacing w:after="0"/>
        <w:ind w:left="450" w:hanging="450"/>
      </w:pPr>
    </w:p>
    <w:p w14:paraId="0CBDC002" w14:textId="77777777" w:rsidR="00C26859" w:rsidRDefault="00C26859" w:rsidP="00F40D2D">
      <w:pPr>
        <w:tabs>
          <w:tab w:val="left" w:pos="450"/>
          <w:tab w:val="left" w:pos="2430"/>
          <w:tab w:val="left" w:pos="4500"/>
          <w:tab w:val="left" w:pos="6570"/>
          <w:tab w:val="left" w:pos="7920"/>
        </w:tabs>
        <w:spacing w:after="0"/>
        <w:ind w:left="450" w:hanging="450"/>
      </w:pPr>
    </w:p>
    <w:p w14:paraId="667BCB5D"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7</w:t>
      </w:r>
    </w:p>
    <w:p w14:paraId="3635A94B" w14:textId="7F65C2CD"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A new conveyor system at the local packaging plan</w:t>
      </w:r>
      <w:r w:rsidR="00F1043A">
        <w:rPr>
          <w:rFonts w:ascii="Times New Roman" w:hAnsi="Times New Roman"/>
        </w:rPr>
        <w:t>t</w:t>
      </w:r>
      <w:r w:rsidR="00F40D2D" w:rsidRPr="00F40D2D">
        <w:rPr>
          <w:rFonts w:ascii="Times New Roman" w:hAnsi="Times New Roman"/>
        </w:rPr>
        <w:t xml:space="preserve"> will utilize a motor-powered mechanical arm to exert an average force of 890 N to push large crates a distance of 12 meters in 22 seconds. Determine the power output required of such a motor.</w:t>
      </w:r>
    </w:p>
    <w:p w14:paraId="43AC7B69" w14:textId="77777777" w:rsidR="00C26859" w:rsidRDefault="00C26859" w:rsidP="00F40D2D">
      <w:pPr>
        <w:tabs>
          <w:tab w:val="left" w:pos="450"/>
          <w:tab w:val="left" w:pos="2430"/>
          <w:tab w:val="left" w:pos="4500"/>
          <w:tab w:val="left" w:pos="6570"/>
          <w:tab w:val="left" w:pos="7920"/>
        </w:tabs>
        <w:spacing w:after="0"/>
        <w:ind w:left="450" w:hanging="450"/>
      </w:pPr>
    </w:p>
    <w:p w14:paraId="4B074AD4" w14:textId="77777777" w:rsidR="00C26859" w:rsidRDefault="00C26859" w:rsidP="00F40D2D">
      <w:pPr>
        <w:tabs>
          <w:tab w:val="left" w:pos="450"/>
          <w:tab w:val="left" w:pos="2430"/>
          <w:tab w:val="left" w:pos="4500"/>
          <w:tab w:val="left" w:pos="6570"/>
          <w:tab w:val="left" w:pos="7920"/>
        </w:tabs>
        <w:spacing w:after="0"/>
        <w:ind w:left="450" w:hanging="450"/>
      </w:pPr>
    </w:p>
    <w:p w14:paraId="71CE7F21"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8</w:t>
      </w:r>
    </w:p>
    <w:p w14:paraId="19F00635"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The Taipei 101 in Taiwan is a 1667-foot tall, 101-story skyscraper. The skyscraper is the home of the world’s fastest elevator. The elevators transport visitors from the ground floor to the Observation Deck on the 89th floor at speeds up to 16.8 m/s. Determine the power delivered by the motor to lift the 10 passengers at this speed. The combined mass of the passengers and cabin is 1250 kg.</w:t>
      </w:r>
    </w:p>
    <w:p w14:paraId="282AE46A" w14:textId="77777777" w:rsidR="00C26859" w:rsidRDefault="00C26859" w:rsidP="00F40D2D">
      <w:pPr>
        <w:tabs>
          <w:tab w:val="left" w:pos="450"/>
          <w:tab w:val="left" w:pos="2430"/>
          <w:tab w:val="left" w:pos="4500"/>
          <w:tab w:val="left" w:pos="6570"/>
          <w:tab w:val="left" w:pos="7920"/>
        </w:tabs>
        <w:spacing w:after="0"/>
        <w:ind w:left="450" w:hanging="450"/>
      </w:pPr>
    </w:p>
    <w:p w14:paraId="10898316" w14:textId="77777777" w:rsidR="00C26859" w:rsidRDefault="00C26859" w:rsidP="00F40D2D">
      <w:pPr>
        <w:tabs>
          <w:tab w:val="left" w:pos="450"/>
          <w:tab w:val="left" w:pos="2430"/>
          <w:tab w:val="left" w:pos="4500"/>
          <w:tab w:val="left" w:pos="6570"/>
          <w:tab w:val="left" w:pos="7920"/>
        </w:tabs>
        <w:spacing w:after="0"/>
        <w:ind w:left="450" w:hanging="450"/>
      </w:pPr>
    </w:p>
    <w:p w14:paraId="0676AEE6"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9</w:t>
      </w:r>
    </w:p>
    <w:p w14:paraId="1220611C"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The ski slopes at Bluebird Mountain make use of </w:t>
      </w:r>
      <w:r w:rsidR="00436809" w:rsidRPr="00F40D2D">
        <w:rPr>
          <w:rFonts w:ascii="Times New Roman" w:hAnsi="Times New Roman"/>
        </w:rPr>
        <w:t>tow</w:t>
      </w:r>
      <w:r w:rsidR="00436809">
        <w:rPr>
          <w:rFonts w:ascii="Times New Roman" w:hAnsi="Times New Roman"/>
        </w:rPr>
        <w:t xml:space="preserve"> </w:t>
      </w:r>
      <w:r w:rsidR="00436809" w:rsidRPr="00F40D2D">
        <w:rPr>
          <w:rFonts w:ascii="Times New Roman" w:hAnsi="Times New Roman"/>
        </w:rPr>
        <w:t>ropes</w:t>
      </w:r>
      <w:r w:rsidR="00F40D2D" w:rsidRPr="00F40D2D">
        <w:rPr>
          <w:rFonts w:ascii="Times New Roman" w:hAnsi="Times New Roman"/>
        </w:rPr>
        <w:t xml:space="preserve"> to transport snowboarders and skiers to the sum</w:t>
      </w:r>
      <w:r w:rsidR="00436809">
        <w:rPr>
          <w:rFonts w:ascii="Times New Roman" w:hAnsi="Times New Roman"/>
        </w:rPr>
        <w:t xml:space="preserve">mit of the hill. One of the tow </w:t>
      </w:r>
      <w:r w:rsidR="00F40D2D" w:rsidRPr="00F40D2D">
        <w:rPr>
          <w:rFonts w:ascii="Times New Roman" w:hAnsi="Times New Roman"/>
        </w:rPr>
        <w:t>ropes is powered by a 22-kW motor which pulls skiers along an icy incline of 14° at a constant speed. Suppose that 18 skiers with an average mass of 48 kg hold onto the rope and suppose that the motor operates at full power.</w:t>
      </w:r>
    </w:p>
    <w:p w14:paraId="7F3A2172" w14:textId="77777777" w:rsidR="00C26859" w:rsidRPr="00436809"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a.</w:t>
      </w:r>
      <w:r w:rsidR="00436809">
        <w:rPr>
          <w:rFonts w:ascii="Times New Roman" w:hAnsi="Times New Roman"/>
        </w:rPr>
        <w:tab/>
      </w:r>
      <w:r w:rsidRPr="00436809">
        <w:rPr>
          <w:rFonts w:ascii="Times New Roman" w:hAnsi="Times New Roman"/>
        </w:rPr>
        <w:t xml:space="preserve">Determine the cumulative weight of all these </w:t>
      </w:r>
      <w:r w:rsidR="000A48BD">
        <w:rPr>
          <w:rFonts w:ascii="Times New Roman" w:hAnsi="Times New Roman"/>
        </w:rPr>
        <w:t>skiers.</w:t>
      </w:r>
    </w:p>
    <w:p w14:paraId="74220E0B" w14:textId="77777777" w:rsidR="00C26859" w:rsidRPr="00436809"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b.</w:t>
      </w:r>
      <w:r w:rsidR="00436809">
        <w:rPr>
          <w:rFonts w:ascii="Times New Roman" w:hAnsi="Times New Roman"/>
        </w:rPr>
        <w:tab/>
      </w:r>
      <w:r w:rsidRPr="00436809">
        <w:rPr>
          <w:rFonts w:ascii="Times New Roman" w:hAnsi="Times New Roman"/>
        </w:rPr>
        <w:t>Determine the force required to pull this amount of weight up a 1</w:t>
      </w:r>
      <w:r w:rsidR="000A48BD">
        <w:rPr>
          <w:rFonts w:ascii="Times New Roman" w:hAnsi="Times New Roman"/>
        </w:rPr>
        <w:t>4° incline at a constant speed.</w:t>
      </w:r>
    </w:p>
    <w:p w14:paraId="5981B11C" w14:textId="77777777" w:rsidR="00F40D2D" w:rsidRPr="00F40D2D"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c.</w:t>
      </w:r>
      <w:r w:rsidR="00436809">
        <w:rPr>
          <w:rFonts w:ascii="Times New Roman" w:hAnsi="Times New Roman"/>
        </w:rPr>
        <w:tab/>
      </w:r>
      <w:r w:rsidRPr="00F40D2D">
        <w:rPr>
          <w:rFonts w:ascii="Times New Roman" w:hAnsi="Times New Roman"/>
        </w:rPr>
        <w:t>Determine the speed at which the skiers will ascend the hill.</w:t>
      </w:r>
    </w:p>
    <w:p w14:paraId="5F74556A" w14:textId="77777777" w:rsidR="00C26859" w:rsidRDefault="00C26859" w:rsidP="00F40D2D">
      <w:pPr>
        <w:tabs>
          <w:tab w:val="left" w:pos="450"/>
          <w:tab w:val="left" w:pos="2430"/>
          <w:tab w:val="left" w:pos="4500"/>
          <w:tab w:val="left" w:pos="6570"/>
          <w:tab w:val="left" w:pos="7920"/>
        </w:tabs>
        <w:spacing w:after="0"/>
        <w:ind w:left="450" w:hanging="450"/>
      </w:pPr>
    </w:p>
    <w:p w14:paraId="0CFD9FF9" w14:textId="77777777" w:rsidR="00C26859" w:rsidRDefault="00C26859" w:rsidP="00F40D2D">
      <w:pPr>
        <w:tabs>
          <w:tab w:val="left" w:pos="450"/>
          <w:tab w:val="left" w:pos="2430"/>
          <w:tab w:val="left" w:pos="4500"/>
          <w:tab w:val="left" w:pos="6570"/>
          <w:tab w:val="left" w:pos="7920"/>
        </w:tabs>
        <w:spacing w:after="0"/>
        <w:ind w:left="450" w:hanging="450"/>
      </w:pPr>
    </w:p>
    <w:p w14:paraId="78EECC79"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10</w:t>
      </w:r>
    </w:p>
    <w:p w14:paraId="7C2746EC" w14:textId="5D88FC62"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The first asteroid to be discovered is Ceres. It is the largest </w:t>
      </w:r>
      <w:r w:rsidR="00F1043A">
        <w:rPr>
          <w:rFonts w:ascii="Times New Roman" w:hAnsi="Times New Roman"/>
        </w:rPr>
        <w:t>and most massive asteroid in</w:t>
      </w:r>
      <w:r w:rsidR="00F40D2D" w:rsidRPr="00F40D2D">
        <w:rPr>
          <w:rFonts w:ascii="Times New Roman" w:hAnsi="Times New Roman"/>
        </w:rPr>
        <w:t xml:space="preserve"> our solar system’s asteroid belt, having an estimated mass of 3.0 x 10</w:t>
      </w:r>
      <w:r w:rsidR="00F40D2D" w:rsidRPr="00F40D2D">
        <w:rPr>
          <w:rFonts w:ascii="Times New Roman" w:hAnsi="Times New Roman"/>
          <w:vertAlign w:val="superscript"/>
        </w:rPr>
        <w:t>21</w:t>
      </w:r>
      <w:r w:rsidR="00F40D2D" w:rsidRPr="00F40D2D">
        <w:rPr>
          <w:rFonts w:ascii="Times New Roman" w:hAnsi="Times New Roman"/>
        </w:rPr>
        <w:t xml:space="preserve"> kg and an orbital speed of 17900 m/s. Determine the amount of kinetic energy possessed by Ceres.</w:t>
      </w:r>
    </w:p>
    <w:p w14:paraId="09D8CD70" w14:textId="77777777" w:rsidR="00C26859" w:rsidRDefault="00C26859" w:rsidP="00F40D2D">
      <w:pPr>
        <w:tabs>
          <w:tab w:val="left" w:pos="450"/>
          <w:tab w:val="left" w:pos="2430"/>
          <w:tab w:val="left" w:pos="4500"/>
          <w:tab w:val="left" w:pos="6570"/>
          <w:tab w:val="left" w:pos="7920"/>
        </w:tabs>
        <w:spacing w:after="0"/>
        <w:ind w:left="450" w:hanging="450"/>
      </w:pPr>
    </w:p>
    <w:p w14:paraId="5D4E0559" w14:textId="77777777" w:rsidR="00C26859" w:rsidRDefault="00C26859" w:rsidP="00F40D2D">
      <w:pPr>
        <w:tabs>
          <w:tab w:val="left" w:pos="450"/>
          <w:tab w:val="left" w:pos="2430"/>
          <w:tab w:val="left" w:pos="4500"/>
          <w:tab w:val="left" w:pos="6570"/>
          <w:tab w:val="left" w:pos="7920"/>
        </w:tabs>
        <w:spacing w:after="0"/>
        <w:ind w:left="450" w:hanging="450"/>
      </w:pPr>
    </w:p>
    <w:p w14:paraId="15300200"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11</w:t>
      </w:r>
    </w:p>
    <w:p w14:paraId="6DC9653B"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A bicycle has a kinetic energy of 124 J. What kinetic energy would the bicycle have if it </w:t>
      </w:r>
      <w:proofErr w:type="gramStart"/>
      <w:r w:rsidR="00F40D2D" w:rsidRPr="00F40D2D">
        <w:rPr>
          <w:rFonts w:ascii="Times New Roman" w:hAnsi="Times New Roman"/>
        </w:rPr>
        <w:t xml:space="preserve">had </w:t>
      </w:r>
      <w:proofErr w:type="gramEnd"/>
      <w:r w:rsidR="00F40D2D" w:rsidRPr="00F40D2D">
        <w:rPr>
          <w:rFonts w:ascii="Times New Roman" w:hAnsi="Times New Roman"/>
        </w:rPr>
        <w:t>…</w:t>
      </w:r>
    </w:p>
    <w:p w14:paraId="623D8137" w14:textId="77777777" w:rsidR="00C26859" w:rsidRPr="00436809"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a.</w:t>
      </w:r>
      <w:r w:rsidR="00436809">
        <w:rPr>
          <w:rFonts w:ascii="Times New Roman" w:hAnsi="Times New Roman"/>
        </w:rPr>
        <w:tab/>
      </w:r>
      <w:r w:rsidRPr="00436809">
        <w:rPr>
          <w:rFonts w:ascii="Times New Roman" w:hAnsi="Times New Roman"/>
        </w:rPr>
        <w:t>… twice the mass an</w:t>
      </w:r>
      <w:r w:rsidR="000A48BD">
        <w:rPr>
          <w:rFonts w:ascii="Times New Roman" w:hAnsi="Times New Roman"/>
        </w:rPr>
        <w:t>d was moving at the same speed?</w:t>
      </w:r>
    </w:p>
    <w:p w14:paraId="6C9313B0" w14:textId="77777777" w:rsidR="00C26859" w:rsidRPr="00436809"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b.</w:t>
      </w:r>
      <w:r w:rsidR="00436809">
        <w:rPr>
          <w:rFonts w:ascii="Times New Roman" w:hAnsi="Times New Roman"/>
        </w:rPr>
        <w:tab/>
      </w:r>
      <w:r w:rsidRPr="00436809">
        <w:rPr>
          <w:rFonts w:ascii="Times New Roman" w:hAnsi="Times New Roman"/>
        </w:rPr>
        <w:t>… the same mass and w</w:t>
      </w:r>
      <w:r w:rsidR="000A48BD">
        <w:rPr>
          <w:rFonts w:ascii="Times New Roman" w:hAnsi="Times New Roman"/>
        </w:rPr>
        <w:t>as moving with twice the speed?</w:t>
      </w:r>
    </w:p>
    <w:p w14:paraId="616738AD" w14:textId="77777777" w:rsidR="00C26859" w:rsidRPr="00436809"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c.</w:t>
      </w:r>
      <w:r w:rsidR="00436809">
        <w:rPr>
          <w:rFonts w:ascii="Times New Roman" w:hAnsi="Times New Roman"/>
        </w:rPr>
        <w:tab/>
      </w:r>
      <w:r w:rsidRPr="00436809">
        <w:rPr>
          <w:rFonts w:ascii="Times New Roman" w:hAnsi="Times New Roman"/>
        </w:rPr>
        <w:t>… one-half the mass and w</w:t>
      </w:r>
      <w:r w:rsidR="000A48BD">
        <w:rPr>
          <w:rFonts w:ascii="Times New Roman" w:hAnsi="Times New Roman"/>
        </w:rPr>
        <w:t>as moving with twice the speed?</w:t>
      </w:r>
    </w:p>
    <w:p w14:paraId="4FF63ADC" w14:textId="77777777" w:rsidR="00C26859" w:rsidRPr="00436809"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d.</w:t>
      </w:r>
      <w:r w:rsidR="00436809">
        <w:rPr>
          <w:rFonts w:ascii="Times New Roman" w:hAnsi="Times New Roman"/>
        </w:rPr>
        <w:tab/>
      </w:r>
      <w:r w:rsidRPr="00436809">
        <w:rPr>
          <w:rFonts w:ascii="Times New Roman" w:hAnsi="Times New Roman"/>
        </w:rPr>
        <w:t xml:space="preserve">… the same mass and was </w:t>
      </w:r>
      <w:r w:rsidR="000A48BD">
        <w:rPr>
          <w:rFonts w:ascii="Times New Roman" w:hAnsi="Times New Roman"/>
        </w:rPr>
        <w:t>moving with one-half the speed?</w:t>
      </w:r>
    </w:p>
    <w:p w14:paraId="343CE6FC" w14:textId="77777777" w:rsidR="00F40D2D" w:rsidRPr="00F40D2D" w:rsidRDefault="00F40D2D" w:rsidP="00436809">
      <w:pPr>
        <w:tabs>
          <w:tab w:val="left" w:pos="810"/>
          <w:tab w:val="left" w:pos="2430"/>
          <w:tab w:val="left" w:pos="4500"/>
          <w:tab w:val="left" w:pos="6570"/>
          <w:tab w:val="left" w:pos="7920"/>
        </w:tabs>
        <w:spacing w:after="0"/>
        <w:ind w:left="810" w:hanging="360"/>
        <w:rPr>
          <w:rFonts w:ascii="Times New Roman" w:hAnsi="Times New Roman"/>
        </w:rPr>
      </w:pPr>
      <w:r w:rsidRPr="00436809">
        <w:rPr>
          <w:rFonts w:ascii="Times New Roman" w:hAnsi="Times New Roman"/>
          <w:bCs/>
        </w:rPr>
        <w:t>e.</w:t>
      </w:r>
      <w:r w:rsidR="00436809">
        <w:rPr>
          <w:rFonts w:ascii="Times New Roman" w:hAnsi="Times New Roman"/>
        </w:rPr>
        <w:tab/>
      </w:r>
      <w:r w:rsidRPr="00F40D2D">
        <w:rPr>
          <w:rFonts w:ascii="Times New Roman" w:hAnsi="Times New Roman"/>
        </w:rPr>
        <w:t>… three times the mass and was moving with one-half the speed?</w:t>
      </w:r>
    </w:p>
    <w:p w14:paraId="1F761BF4" w14:textId="77777777" w:rsidR="00C26859" w:rsidRDefault="00C26859" w:rsidP="00F40D2D">
      <w:pPr>
        <w:tabs>
          <w:tab w:val="left" w:pos="450"/>
          <w:tab w:val="left" w:pos="2430"/>
          <w:tab w:val="left" w:pos="4500"/>
          <w:tab w:val="left" w:pos="6570"/>
          <w:tab w:val="left" w:pos="7920"/>
        </w:tabs>
        <w:spacing w:after="0"/>
        <w:ind w:left="450" w:hanging="450"/>
      </w:pPr>
    </w:p>
    <w:p w14:paraId="111B2148" w14:textId="77777777" w:rsidR="00C26859" w:rsidRDefault="00C26859" w:rsidP="00F40D2D">
      <w:pPr>
        <w:tabs>
          <w:tab w:val="left" w:pos="450"/>
          <w:tab w:val="left" w:pos="2430"/>
          <w:tab w:val="left" w:pos="4500"/>
          <w:tab w:val="left" w:pos="6570"/>
          <w:tab w:val="left" w:pos="7920"/>
        </w:tabs>
        <w:spacing w:after="0"/>
        <w:ind w:left="450" w:hanging="450"/>
      </w:pPr>
    </w:p>
    <w:p w14:paraId="58D87F20"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12</w:t>
      </w:r>
    </w:p>
    <w:p w14:paraId="0491E2C5"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A 78-kg skydiver has a speed of 62 m/s at an altitude of 870 m above the ground.</w:t>
      </w:r>
    </w:p>
    <w:p w14:paraId="6BB54182"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a.</w:t>
      </w:r>
      <w:r w:rsidR="006A1963">
        <w:rPr>
          <w:rFonts w:ascii="Times New Roman" w:hAnsi="Times New Roman"/>
        </w:rPr>
        <w:tab/>
      </w:r>
      <w:r w:rsidRPr="006A1963">
        <w:rPr>
          <w:rFonts w:ascii="Times New Roman" w:hAnsi="Times New Roman"/>
        </w:rPr>
        <w:t>Determine the kinetic en</w:t>
      </w:r>
      <w:r w:rsidR="000A48BD">
        <w:rPr>
          <w:rFonts w:ascii="Times New Roman" w:hAnsi="Times New Roman"/>
        </w:rPr>
        <w:t>ergy possessed by the skydiver.</w:t>
      </w:r>
    </w:p>
    <w:p w14:paraId="239EFCEF"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b.</w:t>
      </w:r>
      <w:r w:rsidR="006A1963">
        <w:rPr>
          <w:rFonts w:ascii="Times New Roman" w:hAnsi="Times New Roman"/>
        </w:rPr>
        <w:tab/>
      </w:r>
      <w:r w:rsidRPr="006A1963">
        <w:rPr>
          <w:rFonts w:ascii="Times New Roman" w:hAnsi="Times New Roman"/>
        </w:rPr>
        <w:t>Determine the potential en</w:t>
      </w:r>
      <w:r w:rsidR="000A48BD">
        <w:rPr>
          <w:rFonts w:ascii="Times New Roman" w:hAnsi="Times New Roman"/>
        </w:rPr>
        <w:t>ergy possessed by the skydiver.</w:t>
      </w:r>
    </w:p>
    <w:p w14:paraId="255A1519" w14:textId="77777777" w:rsidR="00F40D2D" w:rsidRPr="00F40D2D"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c.</w:t>
      </w:r>
      <w:r w:rsidR="006A1963">
        <w:rPr>
          <w:rFonts w:ascii="Times New Roman" w:hAnsi="Times New Roman"/>
        </w:rPr>
        <w:tab/>
      </w:r>
      <w:r w:rsidRPr="00F40D2D">
        <w:rPr>
          <w:rFonts w:ascii="Times New Roman" w:hAnsi="Times New Roman"/>
        </w:rPr>
        <w:t>Determine the total mechanical energy possessed by the skydiver.</w:t>
      </w:r>
    </w:p>
    <w:p w14:paraId="0BE8235F" w14:textId="77777777" w:rsidR="00C26859" w:rsidRDefault="00C26859" w:rsidP="00F40D2D">
      <w:pPr>
        <w:tabs>
          <w:tab w:val="left" w:pos="450"/>
          <w:tab w:val="left" w:pos="2430"/>
          <w:tab w:val="left" w:pos="4500"/>
          <w:tab w:val="left" w:pos="6570"/>
          <w:tab w:val="left" w:pos="7920"/>
        </w:tabs>
        <w:spacing w:after="0"/>
        <w:ind w:left="450" w:hanging="450"/>
      </w:pPr>
    </w:p>
    <w:p w14:paraId="63A1AB55" w14:textId="77777777" w:rsidR="00C26859" w:rsidRDefault="00C26859" w:rsidP="00F40D2D">
      <w:pPr>
        <w:tabs>
          <w:tab w:val="left" w:pos="450"/>
          <w:tab w:val="left" w:pos="2430"/>
          <w:tab w:val="left" w:pos="4500"/>
          <w:tab w:val="left" w:pos="6570"/>
          <w:tab w:val="left" w:pos="7920"/>
        </w:tabs>
        <w:spacing w:after="0"/>
        <w:ind w:left="450" w:hanging="450"/>
      </w:pPr>
    </w:p>
    <w:p w14:paraId="4C36C215"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13</w:t>
      </w:r>
    </w:p>
    <w:p w14:paraId="6BC0702D"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Li Ping Phar, the esteemed Chinese ski jumper, has a mass of 59.6 kg. He is moving with a speed of 23.4 m/s at a height of 44.6 meters above the ground. Determine the total mechanical energy of Li Ping Phar.</w:t>
      </w:r>
    </w:p>
    <w:p w14:paraId="509C524D" w14:textId="77777777" w:rsidR="00C26859" w:rsidRDefault="00C26859" w:rsidP="00F40D2D">
      <w:pPr>
        <w:tabs>
          <w:tab w:val="left" w:pos="450"/>
          <w:tab w:val="left" w:pos="2430"/>
          <w:tab w:val="left" w:pos="4500"/>
          <w:tab w:val="left" w:pos="6570"/>
          <w:tab w:val="left" w:pos="7920"/>
        </w:tabs>
        <w:spacing w:after="0"/>
        <w:ind w:left="450" w:hanging="450"/>
      </w:pPr>
    </w:p>
    <w:p w14:paraId="180E39CE" w14:textId="77777777" w:rsidR="00C26859" w:rsidRDefault="00C26859" w:rsidP="00F40D2D">
      <w:pPr>
        <w:tabs>
          <w:tab w:val="left" w:pos="450"/>
          <w:tab w:val="left" w:pos="2430"/>
          <w:tab w:val="left" w:pos="4500"/>
          <w:tab w:val="left" w:pos="6570"/>
          <w:tab w:val="left" w:pos="7920"/>
        </w:tabs>
        <w:spacing w:after="0"/>
        <w:ind w:left="450" w:hanging="450"/>
      </w:pPr>
    </w:p>
    <w:p w14:paraId="74CC418A"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14</w:t>
      </w:r>
    </w:p>
    <w:p w14:paraId="5AFB43B1"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Chloe leads South’s varsity softball team in hitting. In a game against New Greer Academy this past weekend, Chloe slugged the 181-gram softball so hard that it cleared the outfield fence and landed on Lake Avenue. At one point in its trajectory, the ball was 28.8 m above the ground and moving with a speed of 19.7 m/s. Determine the total mechanical energy of the softball.</w:t>
      </w:r>
    </w:p>
    <w:p w14:paraId="7460C12D" w14:textId="77777777" w:rsidR="00C26859" w:rsidRDefault="00C26859" w:rsidP="00F40D2D">
      <w:pPr>
        <w:tabs>
          <w:tab w:val="left" w:pos="450"/>
          <w:tab w:val="left" w:pos="2430"/>
          <w:tab w:val="left" w:pos="4500"/>
          <w:tab w:val="left" w:pos="6570"/>
          <w:tab w:val="left" w:pos="7920"/>
        </w:tabs>
        <w:spacing w:after="0"/>
        <w:ind w:left="450" w:hanging="450"/>
      </w:pPr>
    </w:p>
    <w:p w14:paraId="3EDFE06C" w14:textId="77777777" w:rsidR="00C26859" w:rsidRDefault="00C26859" w:rsidP="00F40D2D">
      <w:pPr>
        <w:tabs>
          <w:tab w:val="left" w:pos="450"/>
          <w:tab w:val="left" w:pos="2430"/>
          <w:tab w:val="left" w:pos="4500"/>
          <w:tab w:val="left" w:pos="6570"/>
          <w:tab w:val="left" w:pos="7920"/>
        </w:tabs>
        <w:spacing w:after="0"/>
        <w:ind w:left="450" w:hanging="450"/>
      </w:pPr>
    </w:p>
    <w:p w14:paraId="2DB1597D"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15</w:t>
      </w:r>
    </w:p>
    <w:p w14:paraId="07C2EA7A" w14:textId="77777777" w:rsidR="00C26859" w:rsidRDefault="00C26859" w:rsidP="00C26859">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Olive </w:t>
      </w:r>
      <w:proofErr w:type="spellStart"/>
      <w:r w:rsidR="00F40D2D" w:rsidRPr="00F40D2D">
        <w:rPr>
          <w:rFonts w:ascii="Times New Roman" w:hAnsi="Times New Roman"/>
        </w:rPr>
        <w:t>Udadi</w:t>
      </w:r>
      <w:proofErr w:type="spellEnd"/>
      <w:r w:rsidR="00F40D2D" w:rsidRPr="00F40D2D">
        <w:rPr>
          <w:rFonts w:ascii="Times New Roman" w:hAnsi="Times New Roman"/>
        </w:rPr>
        <w:t xml:space="preserve"> is at the park with her father. The 26-kg Olive is on a swing following the path as shown. </w:t>
      </w:r>
    </w:p>
    <w:p w14:paraId="5BAA0A88" w14:textId="77777777" w:rsidR="00C26859" w:rsidRPr="00C26859" w:rsidRDefault="00C26859" w:rsidP="00F40D2D">
      <w:pPr>
        <w:tabs>
          <w:tab w:val="left" w:pos="450"/>
          <w:tab w:val="left" w:pos="2430"/>
          <w:tab w:val="left" w:pos="4500"/>
          <w:tab w:val="left" w:pos="6570"/>
          <w:tab w:val="left" w:pos="7920"/>
        </w:tabs>
        <w:spacing w:after="0"/>
        <w:ind w:left="450" w:hanging="450"/>
        <w:rPr>
          <w:rFonts w:ascii="Times New Roman" w:hAnsi="Times New Roman"/>
          <w:sz w:val="12"/>
        </w:rPr>
      </w:pPr>
    </w:p>
    <w:p w14:paraId="2562F6CC" w14:textId="77777777" w:rsidR="00C26859" w:rsidRDefault="00C26859" w:rsidP="00C26859">
      <w:pPr>
        <w:tabs>
          <w:tab w:val="left" w:pos="450"/>
          <w:tab w:val="left" w:pos="2430"/>
          <w:tab w:val="left" w:pos="4500"/>
          <w:tab w:val="left" w:pos="6570"/>
          <w:tab w:val="left" w:pos="7920"/>
        </w:tabs>
        <w:spacing w:after="0"/>
        <w:ind w:left="450" w:hanging="450"/>
        <w:jc w:val="center"/>
        <w:rPr>
          <w:rFonts w:ascii="Times New Roman" w:hAnsi="Times New Roman"/>
        </w:rPr>
      </w:pPr>
      <w:r w:rsidRPr="00F40D2D">
        <w:rPr>
          <w:rFonts w:ascii="Times New Roman" w:hAnsi="Times New Roman"/>
          <w:noProof/>
        </w:rPr>
        <w:drawing>
          <wp:inline distT="0" distB="0" distL="0" distR="0" wp14:anchorId="037738D1" wp14:editId="0FCB663F">
            <wp:extent cx="3725545" cy="1668145"/>
            <wp:effectExtent l="0" t="0" r="8255" b="8255"/>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545" cy="1668145"/>
                    </a:xfrm>
                    <a:prstGeom prst="rect">
                      <a:avLst/>
                    </a:prstGeom>
                    <a:noFill/>
                    <a:ln>
                      <a:noFill/>
                    </a:ln>
                  </pic:spPr>
                </pic:pic>
              </a:graphicData>
            </a:graphic>
          </wp:inline>
        </w:drawing>
      </w:r>
    </w:p>
    <w:p w14:paraId="60A2BF75" w14:textId="77777777" w:rsidR="00C26859" w:rsidRPr="00C26859" w:rsidRDefault="00C26859" w:rsidP="00F40D2D">
      <w:pPr>
        <w:tabs>
          <w:tab w:val="left" w:pos="450"/>
          <w:tab w:val="left" w:pos="2430"/>
          <w:tab w:val="left" w:pos="4500"/>
          <w:tab w:val="left" w:pos="6570"/>
          <w:tab w:val="left" w:pos="7920"/>
        </w:tabs>
        <w:spacing w:after="0"/>
        <w:ind w:left="450" w:hanging="450"/>
        <w:rPr>
          <w:rFonts w:ascii="Times New Roman" w:hAnsi="Times New Roman"/>
          <w:sz w:val="12"/>
        </w:rPr>
      </w:pPr>
    </w:p>
    <w:p w14:paraId="5E97D30E" w14:textId="77777777" w:rsidR="006A1963"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F40D2D" w:rsidRPr="00F40D2D">
        <w:rPr>
          <w:rFonts w:ascii="Times New Roman" w:hAnsi="Times New Roman"/>
        </w:rPr>
        <w:t xml:space="preserve">Olive has a speed of 0 m/s at position </w:t>
      </w:r>
      <w:r w:rsidR="00F40D2D" w:rsidRPr="006A1963">
        <w:rPr>
          <w:rFonts w:ascii="Times New Roman" w:hAnsi="Times New Roman"/>
          <w:b/>
        </w:rPr>
        <w:t>A</w:t>
      </w:r>
      <w:r w:rsidR="00F40D2D" w:rsidRPr="00F40D2D">
        <w:rPr>
          <w:rFonts w:ascii="Times New Roman" w:hAnsi="Times New Roman"/>
        </w:rPr>
        <w:t xml:space="preserve"> and is a height of 3.0-m above the ground. At position </w:t>
      </w:r>
      <w:r w:rsidR="00F40D2D" w:rsidRPr="006A1963">
        <w:rPr>
          <w:rFonts w:ascii="Times New Roman" w:hAnsi="Times New Roman"/>
          <w:b/>
        </w:rPr>
        <w:t>B</w:t>
      </w:r>
      <w:r w:rsidR="00F40D2D" w:rsidRPr="00F40D2D">
        <w:rPr>
          <w:rFonts w:ascii="Times New Roman" w:hAnsi="Times New Roman"/>
        </w:rPr>
        <w:t xml:space="preserve">, Olive is 1.2 m above the ground. At position </w:t>
      </w:r>
      <w:r w:rsidR="00F40D2D" w:rsidRPr="006A1963">
        <w:rPr>
          <w:rFonts w:ascii="Times New Roman" w:hAnsi="Times New Roman"/>
          <w:b/>
        </w:rPr>
        <w:t>C</w:t>
      </w:r>
      <w:r w:rsidR="00F40D2D" w:rsidRPr="00F40D2D">
        <w:rPr>
          <w:rFonts w:ascii="Times New Roman" w:hAnsi="Times New Roman"/>
        </w:rPr>
        <w:t xml:space="preserve"> (2.2 m above the ground), Olive projects from the seat and travels as a projectile along the path shown. At point </w:t>
      </w:r>
      <w:r w:rsidR="00F40D2D" w:rsidRPr="006A1963">
        <w:rPr>
          <w:rFonts w:ascii="Times New Roman" w:hAnsi="Times New Roman"/>
          <w:b/>
        </w:rPr>
        <w:t>F</w:t>
      </w:r>
      <w:r w:rsidR="00F40D2D" w:rsidRPr="00F40D2D">
        <w:rPr>
          <w:rFonts w:ascii="Times New Roman" w:hAnsi="Times New Roman"/>
        </w:rPr>
        <w:t xml:space="preserve">, Olive is a mere </w:t>
      </w:r>
      <w:proofErr w:type="spellStart"/>
      <w:r w:rsidR="00F40D2D" w:rsidRPr="00F40D2D">
        <w:rPr>
          <w:rFonts w:ascii="Times New Roman" w:hAnsi="Times New Roman"/>
          <w:i/>
          <w:iCs/>
        </w:rPr>
        <w:t>picometer</w:t>
      </w:r>
      <w:proofErr w:type="spellEnd"/>
      <w:r w:rsidR="00F40D2D" w:rsidRPr="00F40D2D">
        <w:rPr>
          <w:rFonts w:ascii="Times New Roman" w:hAnsi="Times New Roman"/>
        </w:rPr>
        <w:t xml:space="preserve"> above the ground. Assume negligible air resistance throughout the motion. Use this information to fill in the table.</w:t>
      </w:r>
    </w:p>
    <w:p w14:paraId="01889AFA" w14:textId="77777777" w:rsidR="00F40D2D" w:rsidRPr="006A1963" w:rsidRDefault="00F40D2D" w:rsidP="00F40D2D">
      <w:pPr>
        <w:tabs>
          <w:tab w:val="left" w:pos="450"/>
          <w:tab w:val="left" w:pos="2430"/>
          <w:tab w:val="left" w:pos="4500"/>
          <w:tab w:val="left" w:pos="6570"/>
          <w:tab w:val="left" w:pos="7920"/>
        </w:tabs>
        <w:spacing w:after="0"/>
        <w:ind w:left="450" w:hanging="450"/>
        <w:rPr>
          <w:rFonts w:ascii="Times New Roman" w:hAnsi="Times New Roman"/>
          <w:sz w:val="16"/>
        </w:rPr>
      </w:pPr>
    </w:p>
    <w:tbl>
      <w:tblPr>
        <w:tblW w:w="79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78"/>
        <w:gridCol w:w="1578"/>
        <w:gridCol w:w="1191"/>
        <w:gridCol w:w="1191"/>
        <w:gridCol w:w="1191"/>
        <w:gridCol w:w="1191"/>
      </w:tblGrid>
      <w:tr w:rsidR="00F40D2D" w:rsidRPr="00F40D2D" w14:paraId="4C2B8AA4" w14:textId="77777777">
        <w:trPr>
          <w:jc w:val="center"/>
        </w:trPr>
        <w:tc>
          <w:tcPr>
            <w:tcW w:w="2940" w:type="dxa"/>
            <w:tcMar>
              <w:top w:w="40" w:type="nil"/>
              <w:left w:w="40" w:type="nil"/>
              <w:bottom w:w="40" w:type="nil"/>
              <w:right w:w="40" w:type="nil"/>
            </w:tcMar>
          </w:tcPr>
          <w:p w14:paraId="70AE28F5" w14:textId="77777777" w:rsidR="00F40D2D" w:rsidRPr="00F40D2D" w:rsidRDefault="00F40D2D" w:rsidP="006A1963">
            <w:pPr>
              <w:tabs>
                <w:tab w:val="left" w:pos="450"/>
                <w:tab w:val="left" w:pos="2430"/>
                <w:tab w:val="left" w:pos="4500"/>
                <w:tab w:val="left" w:pos="6570"/>
                <w:tab w:val="left" w:pos="7920"/>
              </w:tabs>
              <w:spacing w:after="0"/>
              <w:ind w:left="450" w:hanging="450"/>
              <w:jc w:val="center"/>
              <w:rPr>
                <w:rFonts w:ascii="Times New Roman" w:hAnsi="Times New Roman"/>
              </w:rPr>
            </w:pPr>
            <w:r w:rsidRPr="00F40D2D">
              <w:rPr>
                <w:rFonts w:ascii="Times New Roman" w:hAnsi="Times New Roman"/>
                <w:b/>
                <w:bCs/>
              </w:rPr>
              <w:t>Position</w:t>
            </w:r>
          </w:p>
        </w:tc>
        <w:tc>
          <w:tcPr>
            <w:tcW w:w="2940" w:type="dxa"/>
            <w:tcMar>
              <w:top w:w="40" w:type="nil"/>
              <w:left w:w="40" w:type="nil"/>
              <w:bottom w:w="40" w:type="nil"/>
              <w:right w:w="40" w:type="nil"/>
            </w:tcMar>
          </w:tcPr>
          <w:p w14:paraId="64662B6D" w14:textId="77777777" w:rsidR="00C32CC3" w:rsidRDefault="00C32CC3" w:rsidP="006A1963">
            <w:pPr>
              <w:tabs>
                <w:tab w:val="left" w:pos="450"/>
                <w:tab w:val="left" w:pos="2430"/>
                <w:tab w:val="left" w:pos="4500"/>
                <w:tab w:val="left" w:pos="6570"/>
                <w:tab w:val="left" w:pos="7920"/>
              </w:tabs>
              <w:spacing w:after="0"/>
              <w:ind w:left="450" w:hanging="450"/>
              <w:jc w:val="center"/>
              <w:rPr>
                <w:rFonts w:ascii="Times New Roman" w:hAnsi="Times New Roman"/>
                <w:b/>
                <w:bCs/>
              </w:rPr>
            </w:pPr>
            <w:r>
              <w:rPr>
                <w:rFonts w:ascii="Times New Roman" w:hAnsi="Times New Roman"/>
                <w:b/>
                <w:bCs/>
              </w:rPr>
              <w:t>Height</w:t>
            </w:r>
          </w:p>
          <w:p w14:paraId="3E9CD3AF" w14:textId="77777777" w:rsidR="00F40D2D" w:rsidRPr="00F40D2D" w:rsidRDefault="00F40D2D" w:rsidP="006A1963">
            <w:pPr>
              <w:tabs>
                <w:tab w:val="left" w:pos="450"/>
                <w:tab w:val="left" w:pos="2430"/>
                <w:tab w:val="left" w:pos="4500"/>
                <w:tab w:val="left" w:pos="6570"/>
                <w:tab w:val="left" w:pos="7920"/>
              </w:tabs>
              <w:spacing w:after="0"/>
              <w:ind w:left="450" w:hanging="450"/>
              <w:jc w:val="center"/>
              <w:rPr>
                <w:rFonts w:ascii="Times New Roman" w:hAnsi="Times New Roman"/>
              </w:rPr>
            </w:pPr>
            <w:r w:rsidRPr="00F40D2D">
              <w:rPr>
                <w:rFonts w:ascii="Times New Roman" w:hAnsi="Times New Roman"/>
                <w:b/>
                <w:bCs/>
              </w:rPr>
              <w:t>(m)</w:t>
            </w:r>
          </w:p>
        </w:tc>
        <w:tc>
          <w:tcPr>
            <w:tcW w:w="2160" w:type="dxa"/>
            <w:tcMar>
              <w:top w:w="40" w:type="nil"/>
              <w:left w:w="40" w:type="nil"/>
              <w:bottom w:w="40" w:type="nil"/>
              <w:right w:w="40" w:type="nil"/>
            </w:tcMar>
          </w:tcPr>
          <w:p w14:paraId="2171A74F" w14:textId="77777777" w:rsidR="00C32CC3" w:rsidRDefault="00C32CC3" w:rsidP="006A1963">
            <w:pPr>
              <w:tabs>
                <w:tab w:val="left" w:pos="450"/>
                <w:tab w:val="left" w:pos="2430"/>
                <w:tab w:val="left" w:pos="4500"/>
                <w:tab w:val="left" w:pos="6570"/>
                <w:tab w:val="left" w:pos="7920"/>
              </w:tabs>
              <w:spacing w:after="0"/>
              <w:ind w:left="450" w:hanging="450"/>
              <w:jc w:val="center"/>
              <w:rPr>
                <w:rFonts w:ascii="Times New Roman" w:hAnsi="Times New Roman"/>
                <w:b/>
                <w:bCs/>
              </w:rPr>
            </w:pPr>
            <w:r>
              <w:rPr>
                <w:rFonts w:ascii="Times New Roman" w:hAnsi="Times New Roman"/>
                <w:b/>
                <w:bCs/>
              </w:rPr>
              <w:t>PE</w:t>
            </w:r>
          </w:p>
          <w:p w14:paraId="202C4729" w14:textId="77777777" w:rsidR="00F40D2D" w:rsidRPr="00F40D2D" w:rsidRDefault="00F40D2D" w:rsidP="006A1963">
            <w:pPr>
              <w:tabs>
                <w:tab w:val="left" w:pos="450"/>
                <w:tab w:val="left" w:pos="2430"/>
                <w:tab w:val="left" w:pos="4500"/>
                <w:tab w:val="left" w:pos="6570"/>
                <w:tab w:val="left" w:pos="7920"/>
              </w:tabs>
              <w:spacing w:after="0"/>
              <w:ind w:left="450" w:hanging="450"/>
              <w:jc w:val="center"/>
              <w:rPr>
                <w:rFonts w:ascii="Times New Roman" w:hAnsi="Times New Roman"/>
              </w:rPr>
            </w:pPr>
            <w:r w:rsidRPr="00F40D2D">
              <w:rPr>
                <w:rFonts w:ascii="Times New Roman" w:hAnsi="Times New Roman"/>
                <w:b/>
                <w:bCs/>
              </w:rPr>
              <w:t>(J)</w:t>
            </w:r>
          </w:p>
        </w:tc>
        <w:tc>
          <w:tcPr>
            <w:tcW w:w="2160" w:type="dxa"/>
            <w:tcMar>
              <w:top w:w="40" w:type="nil"/>
              <w:left w:w="40" w:type="nil"/>
              <w:bottom w:w="40" w:type="nil"/>
              <w:right w:w="40" w:type="nil"/>
            </w:tcMar>
          </w:tcPr>
          <w:p w14:paraId="5DB2B1FB" w14:textId="77777777" w:rsidR="00C32CC3" w:rsidRDefault="00C32CC3" w:rsidP="006A1963">
            <w:pPr>
              <w:tabs>
                <w:tab w:val="left" w:pos="450"/>
                <w:tab w:val="left" w:pos="2430"/>
                <w:tab w:val="left" w:pos="4500"/>
                <w:tab w:val="left" w:pos="6570"/>
                <w:tab w:val="left" w:pos="7920"/>
              </w:tabs>
              <w:spacing w:after="0"/>
              <w:ind w:left="450" w:hanging="450"/>
              <w:jc w:val="center"/>
              <w:rPr>
                <w:rFonts w:ascii="Times New Roman" w:hAnsi="Times New Roman"/>
                <w:b/>
                <w:bCs/>
              </w:rPr>
            </w:pPr>
            <w:r>
              <w:rPr>
                <w:rFonts w:ascii="Times New Roman" w:hAnsi="Times New Roman"/>
                <w:b/>
                <w:bCs/>
              </w:rPr>
              <w:t>KE</w:t>
            </w:r>
          </w:p>
          <w:p w14:paraId="2B62CBF7" w14:textId="77777777" w:rsidR="00F40D2D" w:rsidRPr="00F40D2D" w:rsidRDefault="00F40D2D" w:rsidP="006A1963">
            <w:pPr>
              <w:tabs>
                <w:tab w:val="left" w:pos="450"/>
                <w:tab w:val="left" w:pos="2430"/>
                <w:tab w:val="left" w:pos="4500"/>
                <w:tab w:val="left" w:pos="6570"/>
                <w:tab w:val="left" w:pos="7920"/>
              </w:tabs>
              <w:spacing w:after="0"/>
              <w:ind w:left="450" w:hanging="450"/>
              <w:jc w:val="center"/>
              <w:rPr>
                <w:rFonts w:ascii="Times New Roman" w:hAnsi="Times New Roman"/>
              </w:rPr>
            </w:pPr>
            <w:r w:rsidRPr="00F40D2D">
              <w:rPr>
                <w:rFonts w:ascii="Times New Roman" w:hAnsi="Times New Roman"/>
                <w:b/>
                <w:bCs/>
              </w:rPr>
              <w:t>(J)</w:t>
            </w:r>
          </w:p>
        </w:tc>
        <w:tc>
          <w:tcPr>
            <w:tcW w:w="2160" w:type="dxa"/>
            <w:tcMar>
              <w:top w:w="40" w:type="nil"/>
              <w:left w:w="40" w:type="nil"/>
              <w:bottom w:w="40" w:type="nil"/>
              <w:right w:w="40" w:type="nil"/>
            </w:tcMar>
          </w:tcPr>
          <w:p w14:paraId="08379E26" w14:textId="77777777" w:rsidR="00C32CC3" w:rsidRDefault="00C32CC3" w:rsidP="006A1963">
            <w:pPr>
              <w:tabs>
                <w:tab w:val="left" w:pos="450"/>
                <w:tab w:val="left" w:pos="2430"/>
                <w:tab w:val="left" w:pos="4500"/>
                <w:tab w:val="left" w:pos="6570"/>
                <w:tab w:val="left" w:pos="7920"/>
              </w:tabs>
              <w:spacing w:after="0"/>
              <w:ind w:left="450" w:hanging="450"/>
              <w:jc w:val="center"/>
              <w:rPr>
                <w:rFonts w:ascii="Times New Roman" w:hAnsi="Times New Roman"/>
                <w:b/>
                <w:bCs/>
              </w:rPr>
            </w:pPr>
            <w:r>
              <w:rPr>
                <w:rFonts w:ascii="Times New Roman" w:hAnsi="Times New Roman"/>
                <w:b/>
                <w:bCs/>
              </w:rPr>
              <w:t>TME</w:t>
            </w:r>
          </w:p>
          <w:p w14:paraId="58BABBFE" w14:textId="77777777" w:rsidR="00F40D2D" w:rsidRPr="00F40D2D" w:rsidRDefault="00F40D2D" w:rsidP="006A1963">
            <w:pPr>
              <w:tabs>
                <w:tab w:val="left" w:pos="450"/>
                <w:tab w:val="left" w:pos="2430"/>
                <w:tab w:val="left" w:pos="4500"/>
                <w:tab w:val="left" w:pos="6570"/>
                <w:tab w:val="left" w:pos="7920"/>
              </w:tabs>
              <w:spacing w:after="0"/>
              <w:ind w:left="450" w:hanging="450"/>
              <w:jc w:val="center"/>
              <w:rPr>
                <w:rFonts w:ascii="Times New Roman" w:hAnsi="Times New Roman"/>
              </w:rPr>
            </w:pPr>
            <w:r w:rsidRPr="00F40D2D">
              <w:rPr>
                <w:rFonts w:ascii="Times New Roman" w:hAnsi="Times New Roman"/>
                <w:b/>
                <w:bCs/>
              </w:rPr>
              <w:t>(J)</w:t>
            </w:r>
          </w:p>
        </w:tc>
        <w:tc>
          <w:tcPr>
            <w:tcW w:w="2160" w:type="dxa"/>
            <w:tcMar>
              <w:top w:w="40" w:type="nil"/>
              <w:left w:w="40" w:type="nil"/>
              <w:bottom w:w="40" w:type="nil"/>
              <w:right w:w="40" w:type="nil"/>
            </w:tcMar>
          </w:tcPr>
          <w:p w14:paraId="0ECAF537" w14:textId="77777777" w:rsidR="00C32CC3" w:rsidRDefault="00C32CC3" w:rsidP="006A1963">
            <w:pPr>
              <w:tabs>
                <w:tab w:val="left" w:pos="450"/>
                <w:tab w:val="left" w:pos="2430"/>
                <w:tab w:val="left" w:pos="4500"/>
                <w:tab w:val="left" w:pos="6570"/>
                <w:tab w:val="left" w:pos="7920"/>
              </w:tabs>
              <w:spacing w:after="0"/>
              <w:ind w:left="450" w:hanging="450"/>
              <w:jc w:val="center"/>
              <w:rPr>
                <w:rFonts w:ascii="Times New Roman" w:hAnsi="Times New Roman"/>
                <w:b/>
                <w:bCs/>
              </w:rPr>
            </w:pPr>
            <w:r>
              <w:rPr>
                <w:rFonts w:ascii="Times New Roman" w:hAnsi="Times New Roman"/>
                <w:b/>
                <w:bCs/>
              </w:rPr>
              <w:t>Speed</w:t>
            </w:r>
          </w:p>
          <w:p w14:paraId="1B2DEEB6" w14:textId="77777777" w:rsidR="00F40D2D" w:rsidRPr="00F40D2D" w:rsidRDefault="00F40D2D" w:rsidP="006A1963">
            <w:pPr>
              <w:tabs>
                <w:tab w:val="left" w:pos="450"/>
                <w:tab w:val="left" w:pos="2430"/>
                <w:tab w:val="left" w:pos="4500"/>
                <w:tab w:val="left" w:pos="6570"/>
                <w:tab w:val="left" w:pos="7920"/>
              </w:tabs>
              <w:spacing w:after="0"/>
              <w:ind w:left="450" w:hanging="450"/>
              <w:jc w:val="center"/>
              <w:rPr>
                <w:rFonts w:ascii="Times New Roman" w:hAnsi="Times New Roman"/>
              </w:rPr>
            </w:pPr>
            <w:r w:rsidRPr="00F40D2D">
              <w:rPr>
                <w:rFonts w:ascii="Times New Roman" w:hAnsi="Times New Roman"/>
                <w:b/>
                <w:bCs/>
              </w:rPr>
              <w:t>(</w:t>
            </w:r>
            <w:proofErr w:type="gramStart"/>
            <w:r w:rsidRPr="00F40D2D">
              <w:rPr>
                <w:rFonts w:ascii="Times New Roman" w:hAnsi="Times New Roman"/>
                <w:b/>
                <w:bCs/>
              </w:rPr>
              <w:t>m</w:t>
            </w:r>
            <w:proofErr w:type="gramEnd"/>
            <w:r w:rsidRPr="00F40D2D">
              <w:rPr>
                <w:rFonts w:ascii="Times New Roman" w:hAnsi="Times New Roman"/>
                <w:b/>
                <w:bCs/>
              </w:rPr>
              <w:t>/s)</w:t>
            </w:r>
          </w:p>
        </w:tc>
      </w:tr>
      <w:tr w:rsidR="00F40D2D" w:rsidRPr="00F40D2D" w14:paraId="04C9DE9E" w14:textId="77777777">
        <w:trPr>
          <w:jc w:val="center"/>
        </w:trPr>
        <w:tc>
          <w:tcPr>
            <w:tcW w:w="2940" w:type="dxa"/>
            <w:tcMar>
              <w:top w:w="40" w:type="nil"/>
              <w:left w:w="40" w:type="nil"/>
              <w:bottom w:w="40" w:type="nil"/>
              <w:right w:w="40" w:type="nil"/>
            </w:tcMar>
          </w:tcPr>
          <w:p w14:paraId="3D729D34"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b/>
                <w:bCs/>
              </w:rPr>
              <w:t>A</w:t>
            </w:r>
          </w:p>
        </w:tc>
        <w:tc>
          <w:tcPr>
            <w:tcW w:w="2940" w:type="dxa"/>
            <w:tcMar>
              <w:top w:w="40" w:type="nil"/>
              <w:left w:w="40" w:type="nil"/>
              <w:bottom w:w="40" w:type="nil"/>
              <w:right w:w="40" w:type="nil"/>
            </w:tcMar>
          </w:tcPr>
          <w:p w14:paraId="7105B5BF"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rPr>
              <w:t>3.0</w:t>
            </w:r>
          </w:p>
        </w:tc>
        <w:tc>
          <w:tcPr>
            <w:tcW w:w="2160" w:type="dxa"/>
            <w:tcMar>
              <w:top w:w="40" w:type="nil"/>
              <w:left w:w="40" w:type="nil"/>
              <w:bottom w:w="40" w:type="nil"/>
              <w:right w:w="40" w:type="nil"/>
            </w:tcMar>
          </w:tcPr>
          <w:p w14:paraId="031A42C6"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21804613"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510D1DD2"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7F3DE6BD"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rPr>
              <w:t>0.0</w:t>
            </w:r>
          </w:p>
        </w:tc>
      </w:tr>
      <w:tr w:rsidR="00F40D2D" w:rsidRPr="00F40D2D" w14:paraId="0DA24F00" w14:textId="77777777">
        <w:trPr>
          <w:jc w:val="center"/>
        </w:trPr>
        <w:tc>
          <w:tcPr>
            <w:tcW w:w="2940" w:type="dxa"/>
            <w:tcMar>
              <w:top w:w="40" w:type="nil"/>
              <w:left w:w="40" w:type="nil"/>
              <w:bottom w:w="40" w:type="nil"/>
              <w:right w:w="40" w:type="nil"/>
            </w:tcMar>
          </w:tcPr>
          <w:p w14:paraId="4F6E13E9"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b/>
                <w:bCs/>
              </w:rPr>
              <w:t>B</w:t>
            </w:r>
          </w:p>
        </w:tc>
        <w:tc>
          <w:tcPr>
            <w:tcW w:w="2940" w:type="dxa"/>
            <w:tcMar>
              <w:top w:w="40" w:type="nil"/>
              <w:left w:w="40" w:type="nil"/>
              <w:bottom w:w="40" w:type="nil"/>
              <w:right w:w="40" w:type="nil"/>
            </w:tcMar>
          </w:tcPr>
          <w:p w14:paraId="4CFEBA8B"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rPr>
              <w:t>1.2</w:t>
            </w:r>
          </w:p>
        </w:tc>
        <w:tc>
          <w:tcPr>
            <w:tcW w:w="2160" w:type="dxa"/>
            <w:tcMar>
              <w:top w:w="40" w:type="nil"/>
              <w:left w:w="40" w:type="nil"/>
              <w:bottom w:w="40" w:type="nil"/>
              <w:right w:w="40" w:type="nil"/>
            </w:tcMar>
          </w:tcPr>
          <w:p w14:paraId="63474BB9"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4130E142"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0B3E6DC8"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75064C19"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r>
      <w:tr w:rsidR="00F40D2D" w:rsidRPr="00F40D2D" w14:paraId="4CF72A4F" w14:textId="77777777">
        <w:trPr>
          <w:jc w:val="center"/>
        </w:trPr>
        <w:tc>
          <w:tcPr>
            <w:tcW w:w="2940" w:type="dxa"/>
            <w:tcMar>
              <w:top w:w="40" w:type="nil"/>
              <w:left w:w="40" w:type="nil"/>
              <w:bottom w:w="40" w:type="nil"/>
              <w:right w:w="40" w:type="nil"/>
            </w:tcMar>
          </w:tcPr>
          <w:p w14:paraId="26BD667A"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b/>
                <w:bCs/>
              </w:rPr>
              <w:t>C</w:t>
            </w:r>
          </w:p>
        </w:tc>
        <w:tc>
          <w:tcPr>
            <w:tcW w:w="2940" w:type="dxa"/>
            <w:tcMar>
              <w:top w:w="40" w:type="nil"/>
              <w:left w:w="40" w:type="nil"/>
              <w:bottom w:w="40" w:type="nil"/>
              <w:right w:w="40" w:type="nil"/>
            </w:tcMar>
          </w:tcPr>
          <w:p w14:paraId="4B1127FE"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rPr>
              <w:t>2.2</w:t>
            </w:r>
          </w:p>
        </w:tc>
        <w:tc>
          <w:tcPr>
            <w:tcW w:w="2160" w:type="dxa"/>
            <w:tcMar>
              <w:top w:w="40" w:type="nil"/>
              <w:left w:w="40" w:type="nil"/>
              <w:bottom w:w="40" w:type="nil"/>
              <w:right w:w="40" w:type="nil"/>
            </w:tcMar>
          </w:tcPr>
          <w:p w14:paraId="6C3814A9"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3E7D8BFC"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71700E4C"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72E16BF2"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r>
      <w:tr w:rsidR="00F40D2D" w:rsidRPr="00F40D2D" w14:paraId="6C01E9A3" w14:textId="77777777">
        <w:trPr>
          <w:jc w:val="center"/>
        </w:trPr>
        <w:tc>
          <w:tcPr>
            <w:tcW w:w="2940" w:type="dxa"/>
            <w:tcMar>
              <w:top w:w="40" w:type="nil"/>
              <w:left w:w="40" w:type="nil"/>
              <w:bottom w:w="40" w:type="nil"/>
              <w:right w:w="40" w:type="nil"/>
            </w:tcMar>
          </w:tcPr>
          <w:p w14:paraId="411EFB3B"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b/>
                <w:bCs/>
              </w:rPr>
              <w:t>F</w:t>
            </w:r>
          </w:p>
        </w:tc>
        <w:tc>
          <w:tcPr>
            <w:tcW w:w="2940" w:type="dxa"/>
            <w:tcMar>
              <w:top w:w="40" w:type="nil"/>
              <w:left w:w="40" w:type="nil"/>
              <w:bottom w:w="40" w:type="nil"/>
              <w:right w:w="40" w:type="nil"/>
            </w:tcMar>
          </w:tcPr>
          <w:p w14:paraId="5C98DACD"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r w:rsidRPr="00F40D2D">
              <w:rPr>
                <w:rFonts w:ascii="Times New Roman" w:hAnsi="Times New Roman"/>
              </w:rPr>
              <w:t>0</w:t>
            </w:r>
          </w:p>
        </w:tc>
        <w:tc>
          <w:tcPr>
            <w:tcW w:w="2160" w:type="dxa"/>
            <w:tcMar>
              <w:top w:w="40" w:type="nil"/>
              <w:left w:w="40" w:type="nil"/>
              <w:bottom w:w="40" w:type="nil"/>
              <w:right w:w="40" w:type="nil"/>
            </w:tcMar>
          </w:tcPr>
          <w:p w14:paraId="6F0ED88A"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27961FD1"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454F6E2A"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c>
          <w:tcPr>
            <w:tcW w:w="2160" w:type="dxa"/>
            <w:tcMar>
              <w:top w:w="40" w:type="nil"/>
              <w:left w:w="40" w:type="nil"/>
              <w:bottom w:w="40" w:type="nil"/>
              <w:right w:w="40" w:type="nil"/>
            </w:tcMar>
          </w:tcPr>
          <w:p w14:paraId="134227EA" w14:textId="77777777" w:rsidR="00F40D2D" w:rsidRPr="00F40D2D" w:rsidRDefault="00F40D2D" w:rsidP="006A1963">
            <w:pPr>
              <w:tabs>
                <w:tab w:val="left" w:pos="450"/>
                <w:tab w:val="left" w:pos="2430"/>
                <w:tab w:val="left" w:pos="4500"/>
                <w:tab w:val="left" w:pos="6570"/>
                <w:tab w:val="left" w:pos="7920"/>
              </w:tabs>
              <w:spacing w:before="120" w:after="120"/>
              <w:ind w:left="450" w:hanging="450"/>
              <w:jc w:val="center"/>
              <w:rPr>
                <w:rFonts w:ascii="Times New Roman" w:hAnsi="Times New Roman"/>
              </w:rPr>
            </w:pPr>
          </w:p>
        </w:tc>
      </w:tr>
    </w:tbl>
    <w:p w14:paraId="206D03CF" w14:textId="77777777" w:rsidR="00C26859" w:rsidRDefault="00C26859" w:rsidP="00F40D2D">
      <w:pPr>
        <w:tabs>
          <w:tab w:val="left" w:pos="450"/>
          <w:tab w:val="left" w:pos="2430"/>
          <w:tab w:val="left" w:pos="4500"/>
          <w:tab w:val="left" w:pos="6570"/>
          <w:tab w:val="left" w:pos="7920"/>
        </w:tabs>
        <w:spacing w:after="0"/>
        <w:ind w:left="450" w:hanging="450"/>
      </w:pPr>
    </w:p>
    <w:p w14:paraId="1137DDC4" w14:textId="77777777" w:rsidR="00C26859" w:rsidRDefault="00C26859" w:rsidP="00F40D2D">
      <w:pPr>
        <w:tabs>
          <w:tab w:val="left" w:pos="450"/>
          <w:tab w:val="left" w:pos="2430"/>
          <w:tab w:val="left" w:pos="4500"/>
          <w:tab w:val="left" w:pos="6570"/>
          <w:tab w:val="left" w:pos="7920"/>
        </w:tabs>
        <w:spacing w:after="0"/>
        <w:ind w:left="450" w:hanging="450"/>
      </w:pPr>
    </w:p>
    <w:p w14:paraId="27435935"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lastRenderedPageBreak/>
        <w:t>Problem 16</w:t>
      </w:r>
    </w:p>
    <w:p w14:paraId="5DC21826"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Suzie </w:t>
      </w:r>
      <w:proofErr w:type="spellStart"/>
      <w:r w:rsidR="00F40D2D" w:rsidRPr="00F40D2D">
        <w:rPr>
          <w:rFonts w:ascii="Times New Roman" w:hAnsi="Times New Roman"/>
        </w:rPr>
        <w:t>Lavtaski</w:t>
      </w:r>
      <w:proofErr w:type="spellEnd"/>
      <w:r w:rsidR="00F40D2D" w:rsidRPr="00F40D2D">
        <w:rPr>
          <w:rFonts w:ascii="Times New Roman" w:hAnsi="Times New Roman"/>
        </w:rPr>
        <w:t xml:space="preserve"> (m=56 kg) is skiing at Bluebird Mountain. She is moving at 16 m/s across the crest of a ski hill located 34 m above ground level at the end of the run.</w:t>
      </w:r>
    </w:p>
    <w:p w14:paraId="7A255819"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a.</w:t>
      </w:r>
      <w:r w:rsidR="006A1963">
        <w:rPr>
          <w:rFonts w:ascii="Times New Roman" w:hAnsi="Times New Roman"/>
        </w:rPr>
        <w:tab/>
      </w:r>
      <w:r w:rsidRPr="006A1963">
        <w:rPr>
          <w:rFonts w:ascii="Times New Roman" w:hAnsi="Times New Roman"/>
        </w:rPr>
        <w:t>De</w:t>
      </w:r>
      <w:r w:rsidR="000A48BD">
        <w:rPr>
          <w:rFonts w:ascii="Times New Roman" w:hAnsi="Times New Roman"/>
        </w:rPr>
        <w:t>termine Suzie's kinetic energy.</w:t>
      </w:r>
    </w:p>
    <w:p w14:paraId="05B19F50"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b.</w:t>
      </w:r>
      <w:r w:rsidR="006A1963">
        <w:rPr>
          <w:rFonts w:ascii="Times New Roman" w:hAnsi="Times New Roman"/>
        </w:rPr>
        <w:tab/>
      </w:r>
      <w:r w:rsidRPr="006A1963">
        <w:rPr>
          <w:rFonts w:ascii="Times New Roman" w:hAnsi="Times New Roman"/>
        </w:rPr>
        <w:t>Determine Suzie's potential energy relative to the height of th</w:t>
      </w:r>
      <w:r w:rsidR="000A48BD">
        <w:rPr>
          <w:rFonts w:ascii="Times New Roman" w:hAnsi="Times New Roman"/>
        </w:rPr>
        <w:t>e ground at the end of the run.</w:t>
      </w:r>
    </w:p>
    <w:p w14:paraId="0A3966A7"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c.</w:t>
      </w:r>
      <w:r w:rsidR="006A1963">
        <w:rPr>
          <w:rFonts w:ascii="Times New Roman" w:hAnsi="Times New Roman"/>
        </w:rPr>
        <w:tab/>
      </w:r>
      <w:r w:rsidRPr="006A1963">
        <w:rPr>
          <w:rFonts w:ascii="Times New Roman" w:hAnsi="Times New Roman"/>
        </w:rPr>
        <w:t>Determine Suzie's total mechanical e</w:t>
      </w:r>
      <w:r w:rsidR="000A48BD">
        <w:rPr>
          <w:rFonts w:ascii="Times New Roman" w:hAnsi="Times New Roman"/>
        </w:rPr>
        <w:t>nergy at the crest of the hill.</w:t>
      </w:r>
    </w:p>
    <w:p w14:paraId="5723DD0C"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d.</w:t>
      </w:r>
      <w:r w:rsidR="006A1963">
        <w:rPr>
          <w:rFonts w:ascii="Times New Roman" w:hAnsi="Times New Roman"/>
        </w:rPr>
        <w:tab/>
      </w:r>
      <w:r w:rsidRPr="006A1963">
        <w:rPr>
          <w:rFonts w:ascii="Times New Roman" w:hAnsi="Times New Roman"/>
        </w:rPr>
        <w:t>If no energy is lost or gained between the top of the hill and her initial arrival at the end of the run, then what will be Suzie's total mechanica</w:t>
      </w:r>
      <w:r w:rsidR="000A48BD">
        <w:rPr>
          <w:rFonts w:ascii="Times New Roman" w:hAnsi="Times New Roman"/>
        </w:rPr>
        <w:t>l energy at the end of the run?</w:t>
      </w:r>
    </w:p>
    <w:p w14:paraId="15E40109" w14:textId="77777777" w:rsidR="00F40D2D" w:rsidRPr="00F40D2D"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e.</w:t>
      </w:r>
      <w:r w:rsidR="006A1963">
        <w:rPr>
          <w:rFonts w:ascii="Times New Roman" w:hAnsi="Times New Roman"/>
        </w:rPr>
        <w:tab/>
      </w:r>
      <w:r w:rsidRPr="00F40D2D">
        <w:rPr>
          <w:rFonts w:ascii="Times New Roman" w:hAnsi="Times New Roman"/>
        </w:rPr>
        <w:t>Determine Suzie's speed as she arrives at the end of the run and prior to braking to a stop.</w:t>
      </w:r>
    </w:p>
    <w:p w14:paraId="67086A6B" w14:textId="77777777" w:rsidR="00C26859" w:rsidRDefault="00C26859" w:rsidP="00F40D2D">
      <w:pPr>
        <w:tabs>
          <w:tab w:val="left" w:pos="450"/>
          <w:tab w:val="left" w:pos="2430"/>
          <w:tab w:val="left" w:pos="4500"/>
          <w:tab w:val="left" w:pos="6570"/>
          <w:tab w:val="left" w:pos="7920"/>
        </w:tabs>
        <w:spacing w:after="0"/>
        <w:ind w:left="450" w:hanging="450"/>
      </w:pPr>
    </w:p>
    <w:p w14:paraId="48E774E5" w14:textId="77777777" w:rsidR="00C26859" w:rsidRDefault="00C26859" w:rsidP="00F40D2D">
      <w:pPr>
        <w:tabs>
          <w:tab w:val="left" w:pos="450"/>
          <w:tab w:val="left" w:pos="2430"/>
          <w:tab w:val="left" w:pos="4500"/>
          <w:tab w:val="left" w:pos="6570"/>
          <w:tab w:val="left" w:pos="7920"/>
        </w:tabs>
        <w:spacing w:after="0"/>
        <w:ind w:left="450" w:hanging="450"/>
      </w:pPr>
    </w:p>
    <w:p w14:paraId="727C4FDA"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17</w:t>
      </w:r>
    </w:p>
    <w:p w14:paraId="26105628"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Nicholas is at The Noah's Ark Amusement Park and preparing to ride on The Point of No Return racing slide. At the top of the slide, Nicholas (m=72.6 kg) is 28.5 m above the ground.</w:t>
      </w:r>
    </w:p>
    <w:p w14:paraId="5BC60F07"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a.</w:t>
      </w:r>
      <w:r w:rsidR="006A1963">
        <w:rPr>
          <w:rFonts w:ascii="Times New Roman" w:hAnsi="Times New Roman"/>
        </w:rPr>
        <w:tab/>
      </w:r>
      <w:r w:rsidRPr="006A1963">
        <w:rPr>
          <w:rFonts w:ascii="Times New Roman" w:hAnsi="Times New Roman"/>
        </w:rPr>
        <w:t xml:space="preserve">Determine Nicholas' potential </w:t>
      </w:r>
      <w:r w:rsidR="000A48BD">
        <w:rPr>
          <w:rFonts w:ascii="Times New Roman" w:hAnsi="Times New Roman"/>
        </w:rPr>
        <w:t>energy at the top of the slide.</w:t>
      </w:r>
    </w:p>
    <w:p w14:paraId="583B58DB"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b.</w:t>
      </w:r>
      <w:r w:rsidR="006A1963">
        <w:rPr>
          <w:rFonts w:ascii="Times New Roman" w:hAnsi="Times New Roman"/>
        </w:rPr>
        <w:tab/>
      </w:r>
      <w:r w:rsidRPr="006A1963">
        <w:rPr>
          <w:rFonts w:ascii="Times New Roman" w:hAnsi="Times New Roman"/>
        </w:rPr>
        <w:t xml:space="preserve">Determine Nicholas's kinetic </w:t>
      </w:r>
      <w:r w:rsidR="000A48BD">
        <w:rPr>
          <w:rFonts w:ascii="Times New Roman" w:hAnsi="Times New Roman"/>
        </w:rPr>
        <w:t>energy at the top of the slide.</w:t>
      </w:r>
    </w:p>
    <w:p w14:paraId="77CCB72D"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c.</w:t>
      </w:r>
      <w:r w:rsidR="006A1963">
        <w:rPr>
          <w:rFonts w:ascii="Times New Roman" w:hAnsi="Times New Roman"/>
        </w:rPr>
        <w:tab/>
      </w:r>
      <w:r w:rsidRPr="006A1963">
        <w:rPr>
          <w:rFonts w:ascii="Times New Roman" w:hAnsi="Times New Roman"/>
        </w:rPr>
        <w:t>Assuming negligible losses of energy between the top of the slide and his approach to the bottom of the slide (h=0 m), determine Nicholas's total mechanical energy as he arri</w:t>
      </w:r>
      <w:r w:rsidR="000A48BD">
        <w:rPr>
          <w:rFonts w:ascii="Times New Roman" w:hAnsi="Times New Roman"/>
        </w:rPr>
        <w:t>ves at the bottom of the slide.</w:t>
      </w:r>
    </w:p>
    <w:p w14:paraId="039C2F97"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d.</w:t>
      </w:r>
      <w:r w:rsidR="006A1963">
        <w:rPr>
          <w:rFonts w:ascii="Times New Roman" w:hAnsi="Times New Roman"/>
        </w:rPr>
        <w:tab/>
      </w:r>
      <w:r w:rsidRPr="006A1963">
        <w:rPr>
          <w:rFonts w:ascii="Times New Roman" w:hAnsi="Times New Roman"/>
        </w:rPr>
        <w:t>Determine Nicholas' potential energy as he arri</w:t>
      </w:r>
      <w:r w:rsidR="000A48BD">
        <w:rPr>
          <w:rFonts w:ascii="Times New Roman" w:hAnsi="Times New Roman"/>
        </w:rPr>
        <w:t>ves at the bottom of the slide.</w:t>
      </w:r>
    </w:p>
    <w:p w14:paraId="19DA593F"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e.</w:t>
      </w:r>
      <w:r w:rsidR="006A1963">
        <w:rPr>
          <w:rFonts w:ascii="Times New Roman" w:hAnsi="Times New Roman"/>
        </w:rPr>
        <w:tab/>
      </w:r>
      <w:r w:rsidRPr="006A1963">
        <w:rPr>
          <w:rFonts w:ascii="Times New Roman" w:hAnsi="Times New Roman"/>
        </w:rPr>
        <w:t>Determine Nicholas' kinetic energy as he arri</w:t>
      </w:r>
      <w:r w:rsidR="000A48BD">
        <w:rPr>
          <w:rFonts w:ascii="Times New Roman" w:hAnsi="Times New Roman"/>
        </w:rPr>
        <w:t>ves at the bottom of the slide.</w:t>
      </w:r>
    </w:p>
    <w:p w14:paraId="689E91DD" w14:textId="77777777" w:rsidR="00F40D2D" w:rsidRPr="00F40D2D"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f.</w:t>
      </w:r>
      <w:r w:rsidR="006A1963">
        <w:rPr>
          <w:rFonts w:ascii="Times New Roman" w:hAnsi="Times New Roman"/>
        </w:rPr>
        <w:tab/>
      </w:r>
      <w:r w:rsidRPr="00F40D2D">
        <w:rPr>
          <w:rFonts w:ascii="Times New Roman" w:hAnsi="Times New Roman"/>
        </w:rPr>
        <w:t>Determine Nicholas' speed as he arrives at the bottom of the slide.</w:t>
      </w:r>
    </w:p>
    <w:p w14:paraId="264EAC2B" w14:textId="77777777" w:rsidR="00C26859" w:rsidRDefault="00C26859" w:rsidP="00F40D2D">
      <w:pPr>
        <w:tabs>
          <w:tab w:val="left" w:pos="450"/>
          <w:tab w:val="left" w:pos="2430"/>
          <w:tab w:val="left" w:pos="4500"/>
          <w:tab w:val="left" w:pos="6570"/>
          <w:tab w:val="left" w:pos="7920"/>
        </w:tabs>
        <w:spacing w:after="0"/>
        <w:ind w:left="450" w:hanging="450"/>
      </w:pPr>
    </w:p>
    <w:p w14:paraId="332FC224" w14:textId="77777777" w:rsidR="00C26859" w:rsidRDefault="00C26859" w:rsidP="00F40D2D">
      <w:pPr>
        <w:tabs>
          <w:tab w:val="left" w:pos="450"/>
          <w:tab w:val="left" w:pos="2430"/>
          <w:tab w:val="left" w:pos="4500"/>
          <w:tab w:val="left" w:pos="6570"/>
          <w:tab w:val="left" w:pos="7920"/>
        </w:tabs>
        <w:spacing w:after="0"/>
        <w:ind w:left="450" w:hanging="450"/>
      </w:pPr>
    </w:p>
    <w:p w14:paraId="4A37B4B9"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18</w:t>
      </w:r>
    </w:p>
    <w:p w14:paraId="561CE849"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spellStart"/>
      <w:r w:rsidR="00F40D2D" w:rsidRPr="00F40D2D">
        <w:rPr>
          <w:rFonts w:ascii="Times New Roman" w:hAnsi="Times New Roman"/>
        </w:rPr>
        <w:t>Ima</w:t>
      </w:r>
      <w:proofErr w:type="spellEnd"/>
      <w:r w:rsidR="00F40D2D" w:rsidRPr="00F40D2D">
        <w:rPr>
          <w:rFonts w:ascii="Times New Roman" w:hAnsi="Times New Roman"/>
        </w:rPr>
        <w:t xml:space="preserve"> </w:t>
      </w:r>
      <w:proofErr w:type="spellStart"/>
      <w:r w:rsidR="00F40D2D" w:rsidRPr="00F40D2D">
        <w:rPr>
          <w:rFonts w:ascii="Times New Roman" w:hAnsi="Times New Roman"/>
        </w:rPr>
        <w:t>Scaarred</w:t>
      </w:r>
      <w:proofErr w:type="spellEnd"/>
      <w:r w:rsidR="00F40D2D" w:rsidRPr="00F40D2D">
        <w:rPr>
          <w:rFonts w:ascii="Times New Roman" w:hAnsi="Times New Roman"/>
        </w:rPr>
        <w:t xml:space="preserve"> (m=56.2 kg) is traveling at a speed of 12.8 m/s at the top of a 19.5-m high roller coaster loop.</w:t>
      </w:r>
    </w:p>
    <w:p w14:paraId="2E081283"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a.</w:t>
      </w:r>
      <w:r w:rsidR="006A1963">
        <w:rPr>
          <w:rFonts w:ascii="Times New Roman" w:hAnsi="Times New Roman"/>
        </w:rPr>
        <w:tab/>
      </w:r>
      <w:r w:rsidRPr="006A1963">
        <w:rPr>
          <w:rFonts w:ascii="Times New Roman" w:hAnsi="Times New Roman"/>
        </w:rPr>
        <w:t xml:space="preserve">Determine </w:t>
      </w:r>
      <w:proofErr w:type="spellStart"/>
      <w:r w:rsidRPr="006A1963">
        <w:rPr>
          <w:rFonts w:ascii="Times New Roman" w:hAnsi="Times New Roman"/>
        </w:rPr>
        <w:t>Ima's</w:t>
      </w:r>
      <w:proofErr w:type="spellEnd"/>
      <w:r w:rsidRPr="006A1963">
        <w:rPr>
          <w:rFonts w:ascii="Times New Roman" w:hAnsi="Times New Roman"/>
        </w:rPr>
        <w:t xml:space="preserve"> kinetic</w:t>
      </w:r>
      <w:r w:rsidR="000A48BD">
        <w:rPr>
          <w:rFonts w:ascii="Times New Roman" w:hAnsi="Times New Roman"/>
        </w:rPr>
        <w:t xml:space="preserve"> energy at the top of the loop.</w:t>
      </w:r>
    </w:p>
    <w:p w14:paraId="06BAE4D7"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b.</w:t>
      </w:r>
      <w:r w:rsidR="006A1963">
        <w:rPr>
          <w:rFonts w:ascii="Times New Roman" w:hAnsi="Times New Roman"/>
        </w:rPr>
        <w:tab/>
      </w:r>
      <w:r w:rsidRPr="006A1963">
        <w:rPr>
          <w:rFonts w:ascii="Times New Roman" w:hAnsi="Times New Roman"/>
        </w:rPr>
        <w:t xml:space="preserve">Determine </w:t>
      </w:r>
      <w:proofErr w:type="spellStart"/>
      <w:r w:rsidRPr="006A1963">
        <w:rPr>
          <w:rFonts w:ascii="Times New Roman" w:hAnsi="Times New Roman"/>
        </w:rPr>
        <w:t>Ima's</w:t>
      </w:r>
      <w:proofErr w:type="spellEnd"/>
      <w:r w:rsidRPr="006A1963">
        <w:rPr>
          <w:rFonts w:ascii="Times New Roman" w:hAnsi="Times New Roman"/>
        </w:rPr>
        <w:t xml:space="preserve"> potential</w:t>
      </w:r>
      <w:r w:rsidR="000A48BD">
        <w:rPr>
          <w:rFonts w:ascii="Times New Roman" w:hAnsi="Times New Roman"/>
        </w:rPr>
        <w:t xml:space="preserve"> energy at the top of the loop.</w:t>
      </w:r>
    </w:p>
    <w:p w14:paraId="4AE9B6E4"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c.</w:t>
      </w:r>
      <w:r w:rsidR="006A1963">
        <w:rPr>
          <w:rFonts w:ascii="Times New Roman" w:hAnsi="Times New Roman"/>
        </w:rPr>
        <w:tab/>
      </w:r>
      <w:r w:rsidRPr="006A1963">
        <w:rPr>
          <w:rFonts w:ascii="Times New Roman" w:hAnsi="Times New Roman"/>
        </w:rPr>
        <w:t xml:space="preserve">Assuming negligible losses of energy due to friction and air resistance, determine </w:t>
      </w:r>
      <w:proofErr w:type="spellStart"/>
      <w:r w:rsidRPr="006A1963">
        <w:rPr>
          <w:rFonts w:ascii="Times New Roman" w:hAnsi="Times New Roman"/>
        </w:rPr>
        <w:t>Ima's</w:t>
      </w:r>
      <w:proofErr w:type="spellEnd"/>
      <w:r w:rsidRPr="006A1963">
        <w:rPr>
          <w:rFonts w:ascii="Times New Roman" w:hAnsi="Times New Roman"/>
        </w:rPr>
        <w:t xml:space="preserve"> total mechanical energy at th</w:t>
      </w:r>
      <w:r w:rsidR="000A48BD">
        <w:rPr>
          <w:rFonts w:ascii="Times New Roman" w:hAnsi="Times New Roman"/>
        </w:rPr>
        <w:t>e bottom of the loop (h=0 m).</w:t>
      </w:r>
    </w:p>
    <w:p w14:paraId="031A17CE" w14:textId="77777777" w:rsidR="00F40D2D" w:rsidRPr="00F40D2D"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d.</w:t>
      </w:r>
      <w:r w:rsidR="006A1963">
        <w:rPr>
          <w:rFonts w:ascii="Times New Roman" w:hAnsi="Times New Roman"/>
        </w:rPr>
        <w:tab/>
      </w:r>
      <w:r w:rsidRPr="00F40D2D">
        <w:rPr>
          <w:rFonts w:ascii="Times New Roman" w:hAnsi="Times New Roman"/>
        </w:rPr>
        <w:t xml:space="preserve">Determine </w:t>
      </w:r>
      <w:proofErr w:type="spellStart"/>
      <w:r w:rsidRPr="00F40D2D">
        <w:rPr>
          <w:rFonts w:ascii="Times New Roman" w:hAnsi="Times New Roman"/>
        </w:rPr>
        <w:t>Ima's</w:t>
      </w:r>
      <w:proofErr w:type="spellEnd"/>
      <w:r w:rsidRPr="00F40D2D">
        <w:rPr>
          <w:rFonts w:ascii="Times New Roman" w:hAnsi="Times New Roman"/>
        </w:rPr>
        <w:t xml:space="preserve"> speed at the bottom of the loop.</w:t>
      </w:r>
    </w:p>
    <w:p w14:paraId="1B0FFE8C" w14:textId="77777777" w:rsidR="00C26859" w:rsidRDefault="00C26859" w:rsidP="00F40D2D">
      <w:pPr>
        <w:tabs>
          <w:tab w:val="left" w:pos="450"/>
          <w:tab w:val="left" w:pos="2430"/>
          <w:tab w:val="left" w:pos="4500"/>
          <w:tab w:val="left" w:pos="6570"/>
          <w:tab w:val="left" w:pos="7920"/>
        </w:tabs>
        <w:spacing w:after="0"/>
        <w:ind w:left="450" w:hanging="450"/>
      </w:pPr>
    </w:p>
    <w:p w14:paraId="4FA509FE" w14:textId="77777777" w:rsidR="00C26859" w:rsidRDefault="00C26859" w:rsidP="00F40D2D">
      <w:pPr>
        <w:tabs>
          <w:tab w:val="left" w:pos="450"/>
          <w:tab w:val="left" w:pos="2430"/>
          <w:tab w:val="left" w:pos="4500"/>
          <w:tab w:val="left" w:pos="6570"/>
          <w:tab w:val="left" w:pos="7920"/>
        </w:tabs>
        <w:spacing w:after="0"/>
        <w:ind w:left="450" w:hanging="450"/>
      </w:pPr>
    </w:p>
    <w:p w14:paraId="097D2A8C"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19</w:t>
      </w:r>
    </w:p>
    <w:p w14:paraId="21D5E519"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Justin Thyme is traveling down Lake Avenue at 32.8 m/s in his 1510-kg 1992 Camaro. He spots a police car with a radar gun and quickly slows down to a legal speed of 20.1 m/s.</w:t>
      </w:r>
    </w:p>
    <w:p w14:paraId="25C2B851"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a.</w:t>
      </w:r>
      <w:r w:rsidR="006A1963">
        <w:rPr>
          <w:rFonts w:ascii="Times New Roman" w:hAnsi="Times New Roman"/>
        </w:rPr>
        <w:tab/>
      </w:r>
      <w:r w:rsidRPr="006A1963">
        <w:rPr>
          <w:rFonts w:ascii="Times New Roman" w:hAnsi="Times New Roman"/>
        </w:rPr>
        <w:t>Determine the initia</w:t>
      </w:r>
      <w:r w:rsidR="000A48BD">
        <w:rPr>
          <w:rFonts w:ascii="Times New Roman" w:hAnsi="Times New Roman"/>
        </w:rPr>
        <w:t>l kinetic energy of the Camaro.</w:t>
      </w:r>
    </w:p>
    <w:p w14:paraId="3A25B2CC"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b.</w:t>
      </w:r>
      <w:r w:rsidR="006A1963">
        <w:rPr>
          <w:rFonts w:ascii="Times New Roman" w:hAnsi="Times New Roman"/>
        </w:rPr>
        <w:tab/>
      </w:r>
      <w:r w:rsidRPr="006A1963">
        <w:rPr>
          <w:rFonts w:ascii="Times New Roman" w:hAnsi="Times New Roman"/>
        </w:rPr>
        <w:t>Determine the kinetic energy of</w:t>
      </w:r>
      <w:r w:rsidR="000A48BD">
        <w:rPr>
          <w:rFonts w:ascii="Times New Roman" w:hAnsi="Times New Roman"/>
        </w:rPr>
        <w:t xml:space="preserve"> the Camaro after slowing down.</w:t>
      </w:r>
    </w:p>
    <w:p w14:paraId="53491EDD" w14:textId="77777777" w:rsidR="00F40D2D" w:rsidRPr="00F40D2D"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c</w:t>
      </w:r>
      <w:r w:rsidRPr="00F40D2D">
        <w:rPr>
          <w:rFonts w:ascii="Times New Roman" w:hAnsi="Times New Roman"/>
          <w:b/>
          <w:bCs/>
        </w:rPr>
        <w:t>.</w:t>
      </w:r>
      <w:r w:rsidR="006A1963">
        <w:rPr>
          <w:rFonts w:ascii="Times New Roman" w:hAnsi="Times New Roman"/>
        </w:rPr>
        <w:tab/>
      </w:r>
      <w:r w:rsidRPr="00F40D2D">
        <w:rPr>
          <w:rFonts w:ascii="Times New Roman" w:hAnsi="Times New Roman"/>
        </w:rPr>
        <w:t>Determine the amount of work done on the Camaro during the deceleration.</w:t>
      </w:r>
    </w:p>
    <w:p w14:paraId="3731ED8F" w14:textId="77777777" w:rsidR="00C26859" w:rsidRDefault="00C26859" w:rsidP="00F40D2D">
      <w:pPr>
        <w:tabs>
          <w:tab w:val="left" w:pos="450"/>
          <w:tab w:val="left" w:pos="2430"/>
          <w:tab w:val="left" w:pos="4500"/>
          <w:tab w:val="left" w:pos="6570"/>
          <w:tab w:val="left" w:pos="7920"/>
        </w:tabs>
        <w:spacing w:after="0"/>
        <w:ind w:left="450" w:hanging="450"/>
      </w:pPr>
    </w:p>
    <w:p w14:paraId="117368A9" w14:textId="77777777" w:rsidR="00C26859" w:rsidRDefault="00C26859" w:rsidP="00F40D2D">
      <w:pPr>
        <w:tabs>
          <w:tab w:val="left" w:pos="450"/>
          <w:tab w:val="left" w:pos="2430"/>
          <w:tab w:val="left" w:pos="4500"/>
          <w:tab w:val="left" w:pos="6570"/>
          <w:tab w:val="left" w:pos="7920"/>
        </w:tabs>
        <w:spacing w:after="0"/>
        <w:ind w:left="450" w:hanging="450"/>
      </w:pPr>
    </w:p>
    <w:p w14:paraId="1382C97A"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20</w:t>
      </w:r>
    </w:p>
    <w:p w14:paraId="1B781BFF"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Pete Zaria works on weekends at Barnaby's Pizza Parlor. His primary responsibility is to fill drink orders for customers. He fills a pitcher full of Cola, places it on the counter top and gives the 2.6-kg pitcher a 8.8 N forward push over a distance of 48 cm to send it to a customer at the end of the counter. The coefficient of friction between the pitcher and the counter top is 0.28.</w:t>
      </w:r>
    </w:p>
    <w:p w14:paraId="69D6D4D5"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a.</w:t>
      </w:r>
      <w:r w:rsidR="006A1963">
        <w:rPr>
          <w:rFonts w:ascii="Times New Roman" w:hAnsi="Times New Roman"/>
        </w:rPr>
        <w:tab/>
      </w:r>
      <w:r w:rsidRPr="006A1963">
        <w:rPr>
          <w:rFonts w:ascii="Times New Roman" w:hAnsi="Times New Roman"/>
        </w:rPr>
        <w:t>Determine the work done by Pete on the</w:t>
      </w:r>
      <w:r w:rsidR="000A48BD">
        <w:rPr>
          <w:rFonts w:ascii="Times New Roman" w:hAnsi="Times New Roman"/>
        </w:rPr>
        <w:t xml:space="preserve"> pitcher during the 48 cm push.</w:t>
      </w:r>
    </w:p>
    <w:p w14:paraId="71AFEF5B"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b.</w:t>
      </w:r>
      <w:r w:rsidR="006A1963">
        <w:rPr>
          <w:rFonts w:ascii="Times New Roman" w:hAnsi="Times New Roman"/>
        </w:rPr>
        <w:tab/>
      </w:r>
      <w:r w:rsidRPr="006A1963">
        <w:rPr>
          <w:rFonts w:ascii="Times New Roman" w:hAnsi="Times New Roman"/>
        </w:rPr>
        <w:t>Determine the work done</w:t>
      </w:r>
      <w:r w:rsidR="00C32CC3">
        <w:rPr>
          <w:rFonts w:ascii="Times New Roman" w:hAnsi="Times New Roman"/>
        </w:rPr>
        <w:t xml:space="preserve"> by friction upon the pitcher</w:t>
      </w:r>
      <w:r w:rsidR="000A48BD">
        <w:rPr>
          <w:rFonts w:ascii="Times New Roman" w:hAnsi="Times New Roman"/>
        </w:rPr>
        <w:t>.</w:t>
      </w:r>
    </w:p>
    <w:p w14:paraId="057E5931"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c.</w:t>
      </w:r>
      <w:r w:rsidR="006A1963">
        <w:rPr>
          <w:rFonts w:ascii="Times New Roman" w:hAnsi="Times New Roman"/>
        </w:rPr>
        <w:tab/>
      </w:r>
      <w:r w:rsidRPr="006A1963">
        <w:rPr>
          <w:rFonts w:ascii="Times New Roman" w:hAnsi="Times New Roman"/>
        </w:rPr>
        <w:t>Determine the tot</w:t>
      </w:r>
      <w:r w:rsidR="000A48BD">
        <w:rPr>
          <w:rFonts w:ascii="Times New Roman" w:hAnsi="Times New Roman"/>
        </w:rPr>
        <w:t>al work done upon</w:t>
      </w:r>
      <w:r w:rsidR="00C32CC3">
        <w:rPr>
          <w:rFonts w:ascii="Times New Roman" w:hAnsi="Times New Roman"/>
        </w:rPr>
        <w:t xml:space="preserve"> the pitcher</w:t>
      </w:r>
      <w:r w:rsidR="000A48BD">
        <w:rPr>
          <w:rFonts w:ascii="Times New Roman" w:hAnsi="Times New Roman"/>
        </w:rPr>
        <w:t>.</w:t>
      </w:r>
    </w:p>
    <w:p w14:paraId="5B306C44"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d.</w:t>
      </w:r>
      <w:r w:rsidR="006A1963">
        <w:rPr>
          <w:rFonts w:ascii="Times New Roman" w:hAnsi="Times New Roman"/>
        </w:rPr>
        <w:tab/>
      </w:r>
      <w:r w:rsidRPr="006A1963">
        <w:rPr>
          <w:rFonts w:ascii="Times New Roman" w:hAnsi="Times New Roman"/>
        </w:rPr>
        <w:t>Determine the kinetic energy of the pitche</w:t>
      </w:r>
      <w:r w:rsidR="000A48BD">
        <w:rPr>
          <w:rFonts w:ascii="Times New Roman" w:hAnsi="Times New Roman"/>
        </w:rPr>
        <w:t>r when Pete is done pushing it.</w:t>
      </w:r>
    </w:p>
    <w:p w14:paraId="6BB640C5" w14:textId="77777777" w:rsidR="00F40D2D" w:rsidRPr="00F40D2D"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e.</w:t>
      </w:r>
      <w:r w:rsidR="006A1963">
        <w:rPr>
          <w:rFonts w:ascii="Times New Roman" w:hAnsi="Times New Roman"/>
        </w:rPr>
        <w:tab/>
      </w:r>
      <w:r w:rsidRPr="00F40D2D">
        <w:rPr>
          <w:rFonts w:ascii="Times New Roman" w:hAnsi="Times New Roman"/>
        </w:rPr>
        <w:t>Determine the speed of the pitcher when Pete is done pushing it.</w:t>
      </w:r>
    </w:p>
    <w:p w14:paraId="49DFBE20" w14:textId="77777777" w:rsidR="00C26859" w:rsidRDefault="00C26859" w:rsidP="00F40D2D">
      <w:pPr>
        <w:tabs>
          <w:tab w:val="left" w:pos="450"/>
          <w:tab w:val="left" w:pos="2430"/>
          <w:tab w:val="left" w:pos="4500"/>
          <w:tab w:val="left" w:pos="6570"/>
          <w:tab w:val="left" w:pos="7920"/>
        </w:tabs>
        <w:spacing w:after="0"/>
        <w:ind w:left="450" w:hanging="450"/>
      </w:pPr>
    </w:p>
    <w:p w14:paraId="278DB582" w14:textId="77777777" w:rsidR="00C26859" w:rsidRDefault="00C26859" w:rsidP="00F40D2D">
      <w:pPr>
        <w:tabs>
          <w:tab w:val="left" w:pos="450"/>
          <w:tab w:val="left" w:pos="2430"/>
          <w:tab w:val="left" w:pos="4500"/>
          <w:tab w:val="left" w:pos="6570"/>
          <w:tab w:val="left" w:pos="7920"/>
        </w:tabs>
        <w:spacing w:after="0"/>
        <w:ind w:left="450" w:hanging="450"/>
      </w:pPr>
    </w:p>
    <w:p w14:paraId="0278F494"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21</w:t>
      </w:r>
    </w:p>
    <w:p w14:paraId="754B75A7"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The Top Thrill Dragster </w:t>
      </w:r>
      <w:proofErr w:type="spellStart"/>
      <w:r w:rsidR="00F40D2D" w:rsidRPr="00F40D2D">
        <w:rPr>
          <w:rFonts w:ascii="Times New Roman" w:hAnsi="Times New Roman"/>
        </w:rPr>
        <w:t>stratacoaster</w:t>
      </w:r>
      <w:proofErr w:type="spellEnd"/>
      <w:r w:rsidR="00F40D2D" w:rsidRPr="00F40D2D">
        <w:rPr>
          <w:rFonts w:ascii="Times New Roman" w:hAnsi="Times New Roman"/>
        </w:rPr>
        <w:t xml:space="preserve"> at Cedar Point Amusement Park in Ohio uses a hydraulic launching system to accelerate riders from 0 to 53.6 m/s (120 mi/hr) in 3.8 seconds before climbing a completely vertical 420-foot hill.</w:t>
      </w:r>
    </w:p>
    <w:p w14:paraId="6AED8818"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a.</w:t>
      </w:r>
      <w:r w:rsidR="006A1963">
        <w:rPr>
          <w:rFonts w:ascii="Times New Roman" w:hAnsi="Times New Roman"/>
        </w:rPr>
        <w:tab/>
      </w:r>
      <w:r w:rsidRPr="006A1963">
        <w:rPr>
          <w:rFonts w:ascii="Times New Roman" w:hAnsi="Times New Roman"/>
        </w:rPr>
        <w:t xml:space="preserve">Jerome (m=102 kg) visits the park with his church youth group. He boards his car, straps himself in and prepares for the thrill of the day. What is Jerome's kinetic energy </w:t>
      </w:r>
      <w:r w:rsidR="000A48BD">
        <w:rPr>
          <w:rFonts w:ascii="Times New Roman" w:hAnsi="Times New Roman"/>
        </w:rPr>
        <w:t>before the acceleration period?</w:t>
      </w:r>
    </w:p>
    <w:p w14:paraId="358AFE60"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b.</w:t>
      </w:r>
      <w:r w:rsidR="006A1963">
        <w:rPr>
          <w:rFonts w:ascii="Times New Roman" w:hAnsi="Times New Roman"/>
        </w:rPr>
        <w:tab/>
      </w:r>
      <w:r w:rsidRPr="006A1963">
        <w:rPr>
          <w:rFonts w:ascii="Times New Roman" w:hAnsi="Times New Roman"/>
        </w:rPr>
        <w:t>The 3.8-second acceleration period begins to accelerate Jerome along the level track. What is Jerome's kinetic energy at the e</w:t>
      </w:r>
      <w:r w:rsidR="000A48BD">
        <w:rPr>
          <w:rFonts w:ascii="Times New Roman" w:hAnsi="Times New Roman"/>
        </w:rPr>
        <w:t>nd of this acceleration period?</w:t>
      </w:r>
    </w:p>
    <w:p w14:paraId="304D73E1"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c.</w:t>
      </w:r>
      <w:r w:rsidR="006A1963">
        <w:rPr>
          <w:rFonts w:ascii="Times New Roman" w:hAnsi="Times New Roman"/>
        </w:rPr>
        <w:tab/>
      </w:r>
      <w:r w:rsidRPr="006A1963">
        <w:rPr>
          <w:rFonts w:ascii="Times New Roman" w:hAnsi="Times New Roman"/>
        </w:rPr>
        <w:t>Once the launch is over, Jerome begins screaming up the 420-foot, completely vertical section of the track. Determine Jerome's potential energy at the top of the vertical section. (</w:t>
      </w:r>
      <w:r w:rsidRPr="006A1963">
        <w:rPr>
          <w:rFonts w:ascii="Times New Roman" w:hAnsi="Times New Roman"/>
          <w:bCs/>
        </w:rPr>
        <w:t>GIVEN</w:t>
      </w:r>
      <w:r w:rsidR="000A48BD">
        <w:rPr>
          <w:rFonts w:ascii="Times New Roman" w:hAnsi="Times New Roman"/>
        </w:rPr>
        <w:t>: 1.00 m = 3.28 ft)</w:t>
      </w:r>
    </w:p>
    <w:p w14:paraId="266351C3" w14:textId="77777777" w:rsidR="00C26859" w:rsidRPr="006A1963"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d.</w:t>
      </w:r>
      <w:r w:rsidR="006A1963">
        <w:rPr>
          <w:rFonts w:ascii="Times New Roman" w:hAnsi="Times New Roman"/>
        </w:rPr>
        <w:tab/>
      </w:r>
      <w:r w:rsidRPr="006A1963">
        <w:rPr>
          <w:rFonts w:ascii="Times New Roman" w:hAnsi="Times New Roman"/>
        </w:rPr>
        <w:t>Determine Jerome's kinetic energy at t</w:t>
      </w:r>
      <w:r w:rsidR="000A48BD">
        <w:rPr>
          <w:rFonts w:ascii="Times New Roman" w:hAnsi="Times New Roman"/>
        </w:rPr>
        <w:t>he top of the vertical section.</w:t>
      </w:r>
    </w:p>
    <w:p w14:paraId="4B446335" w14:textId="77777777" w:rsidR="00F40D2D" w:rsidRPr="00F40D2D" w:rsidRDefault="00F40D2D" w:rsidP="006A1963">
      <w:pPr>
        <w:tabs>
          <w:tab w:val="left" w:pos="810"/>
          <w:tab w:val="left" w:pos="2430"/>
          <w:tab w:val="left" w:pos="4500"/>
          <w:tab w:val="left" w:pos="6570"/>
          <w:tab w:val="left" w:pos="7920"/>
        </w:tabs>
        <w:spacing w:after="0"/>
        <w:ind w:left="810" w:hanging="360"/>
        <w:rPr>
          <w:rFonts w:ascii="Times New Roman" w:hAnsi="Times New Roman"/>
        </w:rPr>
      </w:pPr>
      <w:r w:rsidRPr="006A1963">
        <w:rPr>
          <w:rFonts w:ascii="Times New Roman" w:hAnsi="Times New Roman"/>
          <w:bCs/>
        </w:rPr>
        <w:t>e.</w:t>
      </w:r>
      <w:r w:rsidR="006A1963">
        <w:rPr>
          <w:rFonts w:ascii="Times New Roman" w:hAnsi="Times New Roman"/>
        </w:rPr>
        <w:tab/>
      </w:r>
      <w:r w:rsidRPr="00F40D2D">
        <w:rPr>
          <w:rFonts w:ascii="Times New Roman" w:hAnsi="Times New Roman"/>
        </w:rPr>
        <w:t>Determine Jerome's speed at the top of the vertical section.</w:t>
      </w:r>
    </w:p>
    <w:p w14:paraId="199EB907" w14:textId="77777777" w:rsidR="00C26859" w:rsidRDefault="00C26859" w:rsidP="00C26859">
      <w:pPr>
        <w:tabs>
          <w:tab w:val="left" w:pos="450"/>
          <w:tab w:val="left" w:pos="2430"/>
          <w:tab w:val="left" w:pos="4500"/>
          <w:tab w:val="left" w:pos="6570"/>
          <w:tab w:val="left" w:pos="7920"/>
        </w:tabs>
        <w:spacing w:after="0"/>
      </w:pPr>
    </w:p>
    <w:p w14:paraId="792D1409" w14:textId="77777777" w:rsidR="00F40D2D" w:rsidRPr="00F40D2D" w:rsidRDefault="00F40D2D" w:rsidP="00C26859">
      <w:pPr>
        <w:tabs>
          <w:tab w:val="left" w:pos="450"/>
          <w:tab w:val="left" w:pos="2430"/>
          <w:tab w:val="left" w:pos="4500"/>
          <w:tab w:val="left" w:pos="6570"/>
          <w:tab w:val="left" w:pos="7920"/>
        </w:tabs>
        <w:spacing w:after="0"/>
        <w:rPr>
          <w:rFonts w:ascii="Times New Roman" w:hAnsi="Times New Roman"/>
        </w:rPr>
      </w:pPr>
    </w:p>
    <w:p w14:paraId="51669CF2"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22</w:t>
      </w:r>
    </w:p>
    <w:p w14:paraId="689FDD88"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Paige is the tallest player on South's Varsity volleyball team. She is in spiking position when Julia gives her the perfect set. The 0.226-kg volleyball is 2.29 m above the ground and has a speed of 1.06 m/s. Paige spikes the ball, doing 9.89 J of work on it.</w:t>
      </w:r>
    </w:p>
    <w:p w14:paraId="5802A0A4" w14:textId="77777777" w:rsidR="00C26859" w:rsidRPr="00C26859"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a.</w:t>
      </w:r>
      <w:r w:rsidR="00C26859">
        <w:rPr>
          <w:rFonts w:ascii="Times New Roman" w:hAnsi="Times New Roman"/>
        </w:rPr>
        <w:tab/>
      </w:r>
      <w:r w:rsidRPr="00C26859">
        <w:rPr>
          <w:rFonts w:ascii="Times New Roman" w:hAnsi="Times New Roman"/>
        </w:rPr>
        <w:t>Determine the potential energy of t</w:t>
      </w:r>
      <w:r w:rsidR="000A48BD">
        <w:rPr>
          <w:rFonts w:ascii="Times New Roman" w:hAnsi="Times New Roman"/>
        </w:rPr>
        <w:t>he ball before Paige spikes it.</w:t>
      </w:r>
    </w:p>
    <w:p w14:paraId="77D9A58A" w14:textId="77777777" w:rsidR="00C26859" w:rsidRPr="00C26859"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b.</w:t>
      </w:r>
      <w:r w:rsidR="00C26859">
        <w:rPr>
          <w:rFonts w:ascii="Times New Roman" w:hAnsi="Times New Roman"/>
        </w:rPr>
        <w:tab/>
      </w:r>
      <w:r w:rsidRPr="00C26859">
        <w:rPr>
          <w:rFonts w:ascii="Times New Roman" w:hAnsi="Times New Roman"/>
        </w:rPr>
        <w:t>Determine the kinetic energy of t</w:t>
      </w:r>
      <w:r w:rsidR="000A48BD">
        <w:rPr>
          <w:rFonts w:ascii="Times New Roman" w:hAnsi="Times New Roman"/>
        </w:rPr>
        <w:t>he ball before Paige spikes it.</w:t>
      </w:r>
    </w:p>
    <w:p w14:paraId="73B0A9E6" w14:textId="77777777" w:rsidR="00C26859" w:rsidRPr="00C26859"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c.</w:t>
      </w:r>
      <w:r w:rsidR="00C26859">
        <w:rPr>
          <w:rFonts w:ascii="Times New Roman" w:hAnsi="Times New Roman"/>
        </w:rPr>
        <w:tab/>
      </w:r>
      <w:r w:rsidRPr="00C26859">
        <w:rPr>
          <w:rFonts w:ascii="Times New Roman" w:hAnsi="Times New Roman"/>
        </w:rPr>
        <w:t>Determine the total mechanical energy of t</w:t>
      </w:r>
      <w:r w:rsidR="000A48BD">
        <w:rPr>
          <w:rFonts w:ascii="Times New Roman" w:hAnsi="Times New Roman"/>
        </w:rPr>
        <w:t>he ball before Paige spikes it.</w:t>
      </w:r>
    </w:p>
    <w:p w14:paraId="5B72C5AE" w14:textId="77777777" w:rsidR="00C26859" w:rsidRPr="00C26859"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d.</w:t>
      </w:r>
      <w:r w:rsidR="00C26859">
        <w:rPr>
          <w:rFonts w:ascii="Times New Roman" w:hAnsi="Times New Roman"/>
        </w:rPr>
        <w:tab/>
      </w:r>
      <w:r w:rsidRPr="00C26859">
        <w:rPr>
          <w:rFonts w:ascii="Times New Roman" w:hAnsi="Times New Roman"/>
        </w:rPr>
        <w:t xml:space="preserve">Determine the total mechanical energy of the ball upon hitting the floor on </w:t>
      </w:r>
      <w:r w:rsidR="000A48BD">
        <w:rPr>
          <w:rFonts w:ascii="Times New Roman" w:hAnsi="Times New Roman"/>
        </w:rPr>
        <w:t>the opponent's side of the net.</w:t>
      </w:r>
    </w:p>
    <w:p w14:paraId="5D16780E" w14:textId="77777777" w:rsidR="00F40D2D" w:rsidRPr="00F40D2D"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e.</w:t>
      </w:r>
      <w:r w:rsidR="00C26859">
        <w:rPr>
          <w:rFonts w:ascii="Times New Roman" w:hAnsi="Times New Roman"/>
        </w:rPr>
        <w:tab/>
      </w:r>
      <w:r w:rsidRPr="00C26859">
        <w:rPr>
          <w:rFonts w:ascii="Times New Roman" w:hAnsi="Times New Roman"/>
        </w:rPr>
        <w:t>Determine</w:t>
      </w:r>
      <w:r w:rsidRPr="00F40D2D">
        <w:rPr>
          <w:rFonts w:ascii="Times New Roman" w:hAnsi="Times New Roman"/>
        </w:rPr>
        <w:t xml:space="preserve"> the speed of the ball upon hitting the floor on the opponent's side of the net.</w:t>
      </w:r>
    </w:p>
    <w:p w14:paraId="420894BE" w14:textId="77777777" w:rsidR="00C26859" w:rsidRDefault="00C26859" w:rsidP="00F40D2D">
      <w:pPr>
        <w:tabs>
          <w:tab w:val="left" w:pos="450"/>
          <w:tab w:val="left" w:pos="2430"/>
          <w:tab w:val="left" w:pos="4500"/>
          <w:tab w:val="left" w:pos="6570"/>
          <w:tab w:val="left" w:pos="7920"/>
        </w:tabs>
        <w:spacing w:after="0"/>
        <w:ind w:left="450" w:hanging="450"/>
      </w:pPr>
    </w:p>
    <w:p w14:paraId="5E3F06D4" w14:textId="77777777" w:rsidR="00C26859" w:rsidRDefault="00C26859" w:rsidP="00F40D2D">
      <w:pPr>
        <w:tabs>
          <w:tab w:val="left" w:pos="450"/>
          <w:tab w:val="left" w:pos="2430"/>
          <w:tab w:val="left" w:pos="4500"/>
          <w:tab w:val="left" w:pos="6570"/>
          <w:tab w:val="left" w:pos="7920"/>
        </w:tabs>
        <w:spacing w:after="0"/>
        <w:ind w:left="450" w:hanging="450"/>
      </w:pPr>
    </w:p>
    <w:p w14:paraId="32F5C9A2"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23</w:t>
      </w:r>
    </w:p>
    <w:p w14:paraId="1A4524CB"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According to ABC's Wide World of Sports show, there is the thrill of victory and the agony of defeat. On March 21 of 1970, </w:t>
      </w:r>
      <w:proofErr w:type="spellStart"/>
      <w:r w:rsidR="00F40D2D" w:rsidRPr="00F40D2D">
        <w:rPr>
          <w:rFonts w:ascii="Times New Roman" w:hAnsi="Times New Roman"/>
        </w:rPr>
        <w:t>Vinko</w:t>
      </w:r>
      <w:proofErr w:type="spellEnd"/>
      <w:r w:rsidR="00F40D2D" w:rsidRPr="00F40D2D">
        <w:rPr>
          <w:rFonts w:ascii="Times New Roman" w:hAnsi="Times New Roman"/>
        </w:rPr>
        <w:t xml:space="preserve"> </w:t>
      </w:r>
      <w:proofErr w:type="spellStart"/>
      <w:r w:rsidR="00F40D2D" w:rsidRPr="00F40D2D">
        <w:rPr>
          <w:rFonts w:ascii="Times New Roman" w:hAnsi="Times New Roman"/>
        </w:rPr>
        <w:t>Bogataj</w:t>
      </w:r>
      <w:proofErr w:type="spellEnd"/>
      <w:r w:rsidR="00F40D2D" w:rsidRPr="00F40D2D">
        <w:rPr>
          <w:rFonts w:ascii="Times New Roman" w:hAnsi="Times New Roman"/>
        </w:rPr>
        <w:t xml:space="preserve"> was the Yugoslavian entrant into the World Championships held in former West Germany. By his third and final jump of the day, heavy and persistent snow produced dangerous conditions along the slope. Midway through the run, </w:t>
      </w:r>
      <w:proofErr w:type="spellStart"/>
      <w:r w:rsidR="00F40D2D" w:rsidRPr="00F40D2D">
        <w:rPr>
          <w:rFonts w:ascii="Times New Roman" w:hAnsi="Times New Roman"/>
        </w:rPr>
        <w:t>Bogataj</w:t>
      </w:r>
      <w:proofErr w:type="spellEnd"/>
      <w:r w:rsidR="00F40D2D" w:rsidRPr="00F40D2D">
        <w:rPr>
          <w:rFonts w:ascii="Times New Roman" w:hAnsi="Times New Roman"/>
        </w:rPr>
        <w:t xml:space="preserve"> recognized the danger and attempted to make adjustments in order to terminate </w:t>
      </w:r>
      <w:r w:rsidR="00F40D2D" w:rsidRPr="00F40D2D">
        <w:rPr>
          <w:rFonts w:ascii="Times New Roman" w:hAnsi="Times New Roman"/>
        </w:rPr>
        <w:lastRenderedPageBreak/>
        <w:t xml:space="preserve">his jump. Instead, he lost his balanced and tumbled and flipped off the slope into the dense crowd. For nearly 30 years thereafter, footage of the event was included in the introduction of ABC's infamous sports show and </w:t>
      </w:r>
      <w:proofErr w:type="spellStart"/>
      <w:r w:rsidR="00F40D2D" w:rsidRPr="00F40D2D">
        <w:rPr>
          <w:rFonts w:ascii="Times New Roman" w:hAnsi="Times New Roman"/>
        </w:rPr>
        <w:t>Vinco</w:t>
      </w:r>
      <w:proofErr w:type="spellEnd"/>
      <w:r w:rsidR="00F40D2D" w:rsidRPr="00F40D2D">
        <w:rPr>
          <w:rFonts w:ascii="Times New Roman" w:hAnsi="Times New Roman"/>
        </w:rPr>
        <w:t xml:space="preserve"> has become known as the </w:t>
      </w:r>
      <w:r w:rsidR="00F40D2D" w:rsidRPr="00F40D2D">
        <w:rPr>
          <w:rFonts w:ascii="Times New Roman" w:hAnsi="Times New Roman"/>
          <w:i/>
          <w:iCs/>
        </w:rPr>
        <w:t>agony of defeat</w:t>
      </w:r>
      <w:r w:rsidR="00F40D2D" w:rsidRPr="00F40D2D">
        <w:rPr>
          <w:rFonts w:ascii="Times New Roman" w:hAnsi="Times New Roman"/>
        </w:rPr>
        <w:t xml:space="preserve"> icon.</w:t>
      </w:r>
    </w:p>
    <w:p w14:paraId="69A14A86" w14:textId="77777777" w:rsidR="00C26859" w:rsidRPr="00C26859"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a.</w:t>
      </w:r>
      <w:r w:rsidR="00C26859" w:rsidRPr="00C26859">
        <w:rPr>
          <w:rFonts w:ascii="Times New Roman" w:hAnsi="Times New Roman"/>
        </w:rPr>
        <w:tab/>
      </w:r>
      <w:r w:rsidRPr="00C26859">
        <w:rPr>
          <w:rFonts w:ascii="Times New Roman" w:hAnsi="Times New Roman"/>
        </w:rPr>
        <w:t xml:space="preserve">Determine the speed of 72-kg </w:t>
      </w:r>
      <w:proofErr w:type="spellStart"/>
      <w:r w:rsidRPr="00C26859">
        <w:rPr>
          <w:rFonts w:ascii="Times New Roman" w:hAnsi="Times New Roman"/>
        </w:rPr>
        <w:t>Vinco</w:t>
      </w:r>
      <w:proofErr w:type="spellEnd"/>
      <w:r w:rsidRPr="00C26859">
        <w:rPr>
          <w:rFonts w:ascii="Times New Roman" w:hAnsi="Times New Roman"/>
        </w:rPr>
        <w:t xml:space="preserve"> after skiing down the hill to a height which is 49</w:t>
      </w:r>
      <w:r w:rsidR="000A48BD">
        <w:rPr>
          <w:rFonts w:ascii="Times New Roman" w:hAnsi="Times New Roman"/>
        </w:rPr>
        <w:t xml:space="preserve"> m below the starting location.</w:t>
      </w:r>
    </w:p>
    <w:p w14:paraId="6BB4DB28" w14:textId="77777777" w:rsidR="00C26859" w:rsidRPr="00C26859"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b.</w:t>
      </w:r>
      <w:r w:rsidR="00C26859" w:rsidRPr="00C26859">
        <w:rPr>
          <w:rFonts w:ascii="Times New Roman" w:hAnsi="Times New Roman"/>
        </w:rPr>
        <w:tab/>
      </w:r>
      <w:r w:rsidRPr="00C26859">
        <w:rPr>
          <w:rFonts w:ascii="Times New Roman" w:hAnsi="Times New Roman"/>
        </w:rPr>
        <w:t xml:space="preserve">After descending the 49 m, </w:t>
      </w:r>
      <w:proofErr w:type="spellStart"/>
      <w:r w:rsidRPr="00C26859">
        <w:rPr>
          <w:rFonts w:ascii="Times New Roman" w:hAnsi="Times New Roman"/>
        </w:rPr>
        <w:t>Vinko</w:t>
      </w:r>
      <w:proofErr w:type="spellEnd"/>
      <w:r w:rsidRPr="00C26859">
        <w:rPr>
          <w:rFonts w:ascii="Times New Roman" w:hAnsi="Times New Roman"/>
        </w:rPr>
        <w:t xml:space="preserve"> tumbled off the </w:t>
      </w:r>
      <w:r w:rsidRPr="00C26859">
        <w:rPr>
          <w:rFonts w:ascii="Times New Roman" w:hAnsi="Times New Roman"/>
          <w:i/>
          <w:iCs/>
        </w:rPr>
        <w:t>track</w:t>
      </w:r>
      <w:r w:rsidRPr="00C26859">
        <w:rPr>
          <w:rFonts w:ascii="Times New Roman" w:hAnsi="Times New Roman"/>
        </w:rPr>
        <w:t xml:space="preserve"> and descended another 15 m down the ski hill before finally stopping. Determine the change in potential energy of </w:t>
      </w:r>
      <w:proofErr w:type="spellStart"/>
      <w:r w:rsidRPr="00C26859">
        <w:rPr>
          <w:rFonts w:ascii="Times New Roman" w:hAnsi="Times New Roman"/>
        </w:rPr>
        <w:t>Vinko</w:t>
      </w:r>
      <w:proofErr w:type="spellEnd"/>
      <w:r w:rsidRPr="00C26859">
        <w:rPr>
          <w:rFonts w:ascii="Times New Roman" w:hAnsi="Times New Roman"/>
        </w:rPr>
        <w:t xml:space="preserve"> from the top of the hill </w:t>
      </w:r>
      <w:r w:rsidR="000A48BD">
        <w:rPr>
          <w:rFonts w:ascii="Times New Roman" w:hAnsi="Times New Roman"/>
        </w:rPr>
        <w:t>to the point at which he stops.</w:t>
      </w:r>
    </w:p>
    <w:p w14:paraId="14487DA1" w14:textId="77777777" w:rsidR="00F40D2D" w:rsidRPr="00F40D2D"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c.</w:t>
      </w:r>
      <w:r w:rsidR="00C26859" w:rsidRPr="00C26859">
        <w:rPr>
          <w:rFonts w:ascii="Times New Roman" w:hAnsi="Times New Roman"/>
        </w:rPr>
        <w:tab/>
      </w:r>
      <w:r w:rsidRPr="00C26859">
        <w:rPr>
          <w:rFonts w:ascii="Times New Roman" w:hAnsi="Times New Roman"/>
        </w:rPr>
        <w:t>Determine</w:t>
      </w:r>
      <w:r w:rsidRPr="00F40D2D">
        <w:rPr>
          <w:rFonts w:ascii="Times New Roman" w:hAnsi="Times New Roman"/>
        </w:rPr>
        <w:t xml:space="preserve"> the amount of cumulative work done upon </w:t>
      </w:r>
      <w:proofErr w:type="spellStart"/>
      <w:r w:rsidRPr="00F40D2D">
        <w:rPr>
          <w:rFonts w:ascii="Times New Roman" w:hAnsi="Times New Roman"/>
        </w:rPr>
        <w:t>Vinko's</w:t>
      </w:r>
      <w:proofErr w:type="spellEnd"/>
      <w:r w:rsidRPr="00F40D2D">
        <w:rPr>
          <w:rFonts w:ascii="Times New Roman" w:hAnsi="Times New Roman"/>
        </w:rPr>
        <w:t xml:space="preserve"> body as he crashes to a halt.</w:t>
      </w:r>
    </w:p>
    <w:p w14:paraId="3C0832C6" w14:textId="77777777" w:rsidR="00C26859" w:rsidRDefault="00C26859" w:rsidP="00F40D2D">
      <w:pPr>
        <w:tabs>
          <w:tab w:val="left" w:pos="450"/>
          <w:tab w:val="left" w:pos="2430"/>
          <w:tab w:val="left" w:pos="4500"/>
          <w:tab w:val="left" w:pos="6570"/>
          <w:tab w:val="left" w:pos="7920"/>
        </w:tabs>
        <w:spacing w:after="0"/>
        <w:ind w:left="450" w:hanging="450"/>
      </w:pPr>
    </w:p>
    <w:p w14:paraId="2190B2FE" w14:textId="77777777" w:rsidR="00C26859" w:rsidRDefault="00C26859" w:rsidP="00F40D2D">
      <w:pPr>
        <w:tabs>
          <w:tab w:val="left" w:pos="450"/>
          <w:tab w:val="left" w:pos="2430"/>
          <w:tab w:val="left" w:pos="4500"/>
          <w:tab w:val="left" w:pos="6570"/>
          <w:tab w:val="left" w:pos="7920"/>
        </w:tabs>
        <w:spacing w:after="0"/>
        <w:ind w:left="450" w:hanging="450"/>
      </w:pPr>
    </w:p>
    <w:p w14:paraId="472F84AD"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24</w:t>
      </w:r>
    </w:p>
    <w:p w14:paraId="0501C8DA"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Nolan Ryan reportedly had the fastest pitch in baseball, </w:t>
      </w:r>
      <w:r w:rsidR="00F40D2D" w:rsidRPr="00F40D2D">
        <w:rPr>
          <w:rFonts w:ascii="Times New Roman" w:hAnsi="Times New Roman"/>
          <w:i/>
          <w:iCs/>
        </w:rPr>
        <w:t>clocked</w:t>
      </w:r>
      <w:r w:rsidR="00F40D2D" w:rsidRPr="00F40D2D">
        <w:rPr>
          <w:rFonts w:ascii="Times New Roman" w:hAnsi="Times New Roman"/>
        </w:rPr>
        <w:t xml:space="preserve"> at 100.9 mi/hr (45.0 m/s) If such a pitch had been directed vertically upwards at this same speed, then to what height would it have traveled?</w:t>
      </w:r>
    </w:p>
    <w:p w14:paraId="30830B2B" w14:textId="77777777" w:rsidR="00C26859" w:rsidRDefault="00C26859" w:rsidP="00F40D2D">
      <w:pPr>
        <w:tabs>
          <w:tab w:val="left" w:pos="450"/>
          <w:tab w:val="left" w:pos="2430"/>
          <w:tab w:val="left" w:pos="4500"/>
          <w:tab w:val="left" w:pos="6570"/>
          <w:tab w:val="left" w:pos="7920"/>
        </w:tabs>
        <w:spacing w:after="0"/>
        <w:ind w:left="450" w:hanging="450"/>
      </w:pPr>
    </w:p>
    <w:p w14:paraId="2E503E66" w14:textId="77777777" w:rsidR="00C26859" w:rsidRDefault="00C26859" w:rsidP="00F40D2D">
      <w:pPr>
        <w:tabs>
          <w:tab w:val="left" w:pos="450"/>
          <w:tab w:val="left" w:pos="2430"/>
          <w:tab w:val="left" w:pos="4500"/>
          <w:tab w:val="left" w:pos="6570"/>
          <w:tab w:val="left" w:pos="7920"/>
        </w:tabs>
        <w:spacing w:after="0"/>
        <w:ind w:left="450" w:hanging="450"/>
      </w:pPr>
    </w:p>
    <w:p w14:paraId="5776975C"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25</w:t>
      </w:r>
    </w:p>
    <w:p w14:paraId="7B99891F" w14:textId="77777777" w:rsidR="00F40D2D" w:rsidRPr="00F40D2D"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F40D2D" w:rsidRPr="00F40D2D">
        <w:rPr>
          <w:rFonts w:ascii="Times New Roman" w:hAnsi="Times New Roman"/>
        </w:rPr>
        <w:t xml:space="preserve">In the Incline Energy lab, partners Anna </w:t>
      </w:r>
      <w:proofErr w:type="spellStart"/>
      <w:r w:rsidR="00F40D2D" w:rsidRPr="00F40D2D">
        <w:rPr>
          <w:rFonts w:ascii="Times New Roman" w:hAnsi="Times New Roman"/>
        </w:rPr>
        <w:t>Litical</w:t>
      </w:r>
      <w:proofErr w:type="spellEnd"/>
      <w:r w:rsidR="00F40D2D" w:rsidRPr="00F40D2D">
        <w:rPr>
          <w:rFonts w:ascii="Times New Roman" w:hAnsi="Times New Roman"/>
        </w:rPr>
        <w:t xml:space="preserve"> and Noah Formula give a 1.00-kg cart an initial speed of 2.35 m/s from a height of 0.125 m above the lab table. Determine the speed of the cart when it is located 0.340 m above the lab table.</w:t>
      </w:r>
    </w:p>
    <w:p w14:paraId="4C2E6F42"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2C6F20B4"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3E46582E"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26</w:t>
      </w:r>
    </w:p>
    <w:p w14:paraId="2BB1BECB"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F40D2D">
        <w:rPr>
          <w:rFonts w:ascii="Times New Roman" w:hAnsi="Times New Roman"/>
        </w:rPr>
        <w:t xml:space="preserve">In April of 1976, Chicago Cub slugger Dave Kingman hit a home run </w:t>
      </w:r>
      <w:r w:rsidR="00C26859">
        <w:rPr>
          <w:rFonts w:ascii="Times New Roman" w:hAnsi="Times New Roman"/>
        </w:rPr>
        <w:t>that</w:t>
      </w:r>
      <w:r w:rsidRPr="00F40D2D">
        <w:rPr>
          <w:rFonts w:ascii="Times New Roman" w:hAnsi="Times New Roman"/>
        </w:rPr>
        <w:t xml:space="preserve"> cleared the Wrigley Field fence and hit a house located 530 feet (162 m) from home plate. Suppose that the 0.145-kg baseball left Kingman's bat at 92.7 m/s and that it lost 10% of its original energy on its flight through the air. Determine the speed of the ball when it cleared the stadium wall at a height of 25.6 m.</w:t>
      </w:r>
    </w:p>
    <w:p w14:paraId="5CF142AB"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2E977A8E"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04456AAA"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27</w:t>
      </w:r>
    </w:p>
    <w:p w14:paraId="76199D66"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F40D2D">
        <w:rPr>
          <w:rFonts w:ascii="Times New Roman" w:hAnsi="Times New Roman"/>
        </w:rPr>
        <w:t xml:space="preserve">Dizzy is speeding along at 22.8 m/s as she approaches the level section of track near the loading dock of the Whizzer roller coaster ride. A braking system abruptly brings the 328-kg car (rider mass included) to a speed of 2.9 m/s over a distance of 5.55 meters. Determine the braking force applied to </w:t>
      </w:r>
      <w:proofErr w:type="spellStart"/>
      <w:r w:rsidRPr="00F40D2D">
        <w:rPr>
          <w:rFonts w:ascii="Times New Roman" w:hAnsi="Times New Roman"/>
        </w:rPr>
        <w:t>Dizzy's</w:t>
      </w:r>
      <w:proofErr w:type="spellEnd"/>
      <w:r w:rsidRPr="00F40D2D">
        <w:rPr>
          <w:rFonts w:ascii="Times New Roman" w:hAnsi="Times New Roman"/>
        </w:rPr>
        <w:t xml:space="preserve"> car.</w:t>
      </w:r>
    </w:p>
    <w:p w14:paraId="4FB8413F"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6AABFD01"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6315F783"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28</w:t>
      </w:r>
    </w:p>
    <w:p w14:paraId="5CC548DC"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F40D2D">
        <w:rPr>
          <w:rFonts w:ascii="Times New Roman" w:hAnsi="Times New Roman"/>
        </w:rPr>
        <w:t xml:space="preserve">A 6.8-kg toboggan is kicked on a frozen pond, such that it acquires a speed of 1.9 m/s. The coefficient of friction between the pond and the toboggan is 0.13. Determine the distance </w:t>
      </w:r>
      <w:r w:rsidR="00C26859">
        <w:rPr>
          <w:rFonts w:ascii="Times New Roman" w:hAnsi="Times New Roman"/>
        </w:rPr>
        <w:t>that</w:t>
      </w:r>
      <w:r w:rsidRPr="00F40D2D">
        <w:rPr>
          <w:rFonts w:ascii="Times New Roman" w:hAnsi="Times New Roman"/>
        </w:rPr>
        <w:t xml:space="preserve"> the toboggan slides before coming to rest.</w:t>
      </w:r>
    </w:p>
    <w:p w14:paraId="17890BD2"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7F974057"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688C4DA1"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29</w:t>
      </w:r>
    </w:p>
    <w:p w14:paraId="698AF56C"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Pr="00F40D2D">
        <w:rPr>
          <w:rFonts w:ascii="Times New Roman" w:hAnsi="Times New Roman"/>
        </w:rPr>
        <w:t>Connor (m=76.0 kg) is competing in the state diving championship. He leaves the springboard from a height of 3.00 m above the water surface with a speed of 5.94 m/s in the upward direction.</w:t>
      </w:r>
    </w:p>
    <w:p w14:paraId="12F62B92" w14:textId="77777777" w:rsidR="00C26859" w:rsidRPr="00C26859"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a.</w:t>
      </w:r>
      <w:r w:rsidR="00C26859">
        <w:rPr>
          <w:rFonts w:ascii="Times New Roman" w:hAnsi="Times New Roman"/>
        </w:rPr>
        <w:tab/>
      </w:r>
      <w:r w:rsidRPr="00C26859">
        <w:rPr>
          <w:rFonts w:ascii="Times New Roman" w:hAnsi="Times New Roman"/>
        </w:rPr>
        <w:t>Determine Connor's s</w:t>
      </w:r>
      <w:r w:rsidR="00C32CC3">
        <w:rPr>
          <w:rFonts w:ascii="Times New Roman" w:hAnsi="Times New Roman"/>
        </w:rPr>
        <w:t>peed when he strikes the water.</w:t>
      </w:r>
    </w:p>
    <w:p w14:paraId="08F232C5" w14:textId="77777777" w:rsidR="00F40D2D" w:rsidRPr="00F40D2D" w:rsidRDefault="00F40D2D" w:rsidP="00C26859">
      <w:pPr>
        <w:tabs>
          <w:tab w:val="left" w:pos="810"/>
          <w:tab w:val="left" w:pos="2430"/>
          <w:tab w:val="left" w:pos="4500"/>
          <w:tab w:val="left" w:pos="6570"/>
          <w:tab w:val="left" w:pos="7920"/>
        </w:tabs>
        <w:spacing w:after="0"/>
        <w:ind w:left="810" w:hanging="360"/>
        <w:rPr>
          <w:rFonts w:ascii="Times New Roman" w:hAnsi="Times New Roman"/>
        </w:rPr>
      </w:pPr>
      <w:r w:rsidRPr="00C26859">
        <w:rPr>
          <w:rFonts w:ascii="Times New Roman" w:hAnsi="Times New Roman"/>
          <w:bCs/>
        </w:rPr>
        <w:t>b</w:t>
      </w:r>
      <w:r w:rsidRPr="00F40D2D">
        <w:rPr>
          <w:rFonts w:ascii="Times New Roman" w:hAnsi="Times New Roman"/>
          <w:b/>
          <w:bCs/>
        </w:rPr>
        <w:t>.</w:t>
      </w:r>
      <w:r w:rsidR="00C26859">
        <w:rPr>
          <w:rFonts w:ascii="Times New Roman" w:hAnsi="Times New Roman"/>
        </w:rPr>
        <w:tab/>
      </w:r>
      <w:r w:rsidRPr="00F40D2D">
        <w:rPr>
          <w:rFonts w:ascii="Times New Roman" w:hAnsi="Times New Roman"/>
        </w:rPr>
        <w:t>Connor's body plunges to a depth of 2.15 m below the water surface before stopping. Determine the average force of water resistance experienced by his body.</w:t>
      </w:r>
    </w:p>
    <w:p w14:paraId="60C3509B"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31020FC6" w14:textId="421F002C"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21EA0AEE" w14:textId="3A5678A4" w:rsidR="00F1043A" w:rsidRPr="00F40D2D" w:rsidRDefault="00F1043A" w:rsidP="00F1043A">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noProof/>
        </w:rPr>
        <w:drawing>
          <wp:anchor distT="0" distB="0" distL="114300" distR="114300" simplePos="0" relativeHeight="251658240" behindDoc="0" locked="0" layoutInCell="1" allowOverlap="1" wp14:anchorId="091E3AD5" wp14:editId="4FBFAF8A">
            <wp:simplePos x="0" y="0"/>
            <wp:positionH relativeFrom="column">
              <wp:posOffset>3200400</wp:posOffset>
            </wp:positionH>
            <wp:positionV relativeFrom="paragraph">
              <wp:posOffset>147320</wp:posOffset>
            </wp:positionV>
            <wp:extent cx="2658745" cy="2108200"/>
            <wp:effectExtent l="0" t="0" r="0" b="0"/>
            <wp:wrapSquare wrapText="lef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745" cy="2108200"/>
                    </a:xfrm>
                    <a:prstGeom prst="rect">
                      <a:avLst/>
                    </a:prstGeom>
                    <a:noFill/>
                    <a:ln>
                      <a:noFill/>
                    </a:ln>
                  </pic:spPr>
                </pic:pic>
              </a:graphicData>
            </a:graphic>
          </wp:anchor>
        </w:drawing>
      </w:r>
      <w:r w:rsidRPr="00F40D2D">
        <w:rPr>
          <w:rFonts w:ascii="Times New Roman" w:hAnsi="Times New Roman"/>
          <w:b/>
          <w:bCs/>
        </w:rPr>
        <w:t>Problem 30</w:t>
      </w:r>
    </w:p>
    <w:p w14:paraId="3723F925"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F40D2D">
        <w:rPr>
          <w:rFonts w:ascii="Times New Roman" w:hAnsi="Times New Roman"/>
        </w:rPr>
        <w:t>Gwen is baby-sitting for the Parker family. She takes 3-year old Allison to the neighborhood park and places her in the seat of the children's swing. Gwen pulls the 1.8-m long chain back to make a 26° angle with the vertical and lets 14-kg Allison (swing mass included) go. Assuming negligible friction and air resistance, determine Allison's speed at the lowest point in the trajectory.</w:t>
      </w:r>
    </w:p>
    <w:p w14:paraId="7A19CE97"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4B176201" w14:textId="77777777" w:rsidR="00C26859" w:rsidRDefault="00C26859" w:rsidP="00F40D2D">
      <w:pPr>
        <w:tabs>
          <w:tab w:val="left" w:pos="450"/>
          <w:tab w:val="left" w:pos="2430"/>
          <w:tab w:val="left" w:pos="4500"/>
          <w:tab w:val="left" w:pos="6570"/>
          <w:tab w:val="left" w:pos="7920"/>
        </w:tabs>
        <w:spacing w:after="0"/>
        <w:ind w:left="450" w:hanging="450"/>
        <w:rPr>
          <w:rFonts w:ascii="Times New Roman" w:hAnsi="Times New Roman"/>
        </w:rPr>
      </w:pPr>
    </w:p>
    <w:p w14:paraId="07BE11D6" w14:textId="77777777" w:rsidR="00F1043A" w:rsidRDefault="00F1043A" w:rsidP="00F40D2D">
      <w:pPr>
        <w:tabs>
          <w:tab w:val="left" w:pos="450"/>
          <w:tab w:val="left" w:pos="2430"/>
          <w:tab w:val="left" w:pos="4500"/>
          <w:tab w:val="left" w:pos="6570"/>
          <w:tab w:val="left" w:pos="7920"/>
        </w:tabs>
        <w:spacing w:after="0"/>
        <w:ind w:left="450" w:hanging="450"/>
        <w:rPr>
          <w:rFonts w:ascii="Times New Roman" w:hAnsi="Times New Roman"/>
        </w:rPr>
      </w:pPr>
      <w:bookmarkStart w:id="0" w:name="_GoBack"/>
      <w:bookmarkEnd w:id="0"/>
    </w:p>
    <w:p w14:paraId="32139F1E"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35CC11B3"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31</w:t>
      </w:r>
    </w:p>
    <w:p w14:paraId="70CFC4A9"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F40D2D">
        <w:rPr>
          <w:rFonts w:ascii="Times New Roman" w:hAnsi="Times New Roman"/>
        </w:rPr>
        <w:t>Sheila (m=56.8 kg) is in her saucer sled moving at 12.6 m/s at the bottom of the sledding hill near Bluebird Lake. She approaches a long embankment inclined upward at 16° above the horizontal. As she slides up the embankment, she encounters a coefficient of friction of 0.128. Determine the height to which she will travel before coming to rest.</w:t>
      </w:r>
    </w:p>
    <w:p w14:paraId="6DB86FEB"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57AA7332" w14:textId="77777777" w:rsid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
    <w:p w14:paraId="41122380"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b/>
          <w:bCs/>
        </w:rPr>
      </w:pPr>
      <w:r w:rsidRPr="00F40D2D">
        <w:rPr>
          <w:rFonts w:ascii="Times New Roman" w:hAnsi="Times New Roman"/>
          <w:b/>
          <w:bCs/>
        </w:rPr>
        <w:t>Problem 32</w:t>
      </w:r>
    </w:p>
    <w:p w14:paraId="6FE8B346" w14:textId="77777777" w:rsidR="00F40D2D" w:rsidRPr="00F40D2D" w:rsidRDefault="00F40D2D" w:rsidP="00F40D2D">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F40D2D">
        <w:rPr>
          <w:rFonts w:ascii="Times New Roman" w:hAnsi="Times New Roman"/>
        </w:rPr>
        <w:t xml:space="preserve">Matthew starts from rest on top of 8.45 m high sledding hill. He slides down the 32-degree incline and across the plateau at its base. The coefficient of friction between the sled and snow is 0.128 for both the hill and the plateau. Matthew and the sled have a combined mass of 27.5 kg. Determine the distance </w:t>
      </w:r>
      <w:r w:rsidR="00C26859">
        <w:rPr>
          <w:rFonts w:ascii="Times New Roman" w:hAnsi="Times New Roman"/>
        </w:rPr>
        <w:t>that</w:t>
      </w:r>
      <w:r w:rsidRPr="00F40D2D">
        <w:rPr>
          <w:rFonts w:ascii="Times New Roman" w:hAnsi="Times New Roman"/>
        </w:rPr>
        <w:t xml:space="preserve"> Matthew will slide along the level surface before coming to a complete stop.</w:t>
      </w:r>
    </w:p>
    <w:p w14:paraId="4D327319" w14:textId="77777777"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23766ADD" w14:textId="77777777"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10EE5F87" w14:textId="77777777"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23D37D36" w14:textId="77777777" w:rsidR="00142448" w:rsidRDefault="00142448"/>
    <w:sectPr w:rsidR="00142448" w:rsidSect="004368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useFELayout/>
    <w:compatSetting w:name="compatibilityMode" w:uri="http://schemas.microsoft.com/office/word" w:val="12"/>
  </w:compat>
  <w:rsids>
    <w:rsidRoot w:val="00DB190D"/>
    <w:rsid w:val="000A48BD"/>
    <w:rsid w:val="00142448"/>
    <w:rsid w:val="003A63C0"/>
    <w:rsid w:val="00436809"/>
    <w:rsid w:val="004A3C4C"/>
    <w:rsid w:val="006914F2"/>
    <w:rsid w:val="006A1963"/>
    <w:rsid w:val="00BC4108"/>
    <w:rsid w:val="00C26859"/>
    <w:rsid w:val="00C32CC3"/>
    <w:rsid w:val="00D846F0"/>
    <w:rsid w:val="00DB190D"/>
    <w:rsid w:val="00EB7A39"/>
    <w:rsid w:val="00F1043A"/>
    <w:rsid w:val="00F11AF4"/>
    <w:rsid w:val="00F40D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D"/>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90D"/>
    <w:rPr>
      <w:color w:val="0000FF"/>
      <w:u w:val="single"/>
    </w:rPr>
  </w:style>
  <w:style w:type="paragraph" w:styleId="BalloonText">
    <w:name w:val="Balloon Text"/>
    <w:basedOn w:val="Normal"/>
    <w:link w:val="BalloonTextChar"/>
    <w:uiPriority w:val="99"/>
    <w:semiHidden/>
    <w:unhideWhenUsed/>
    <w:rsid w:val="00DB190D"/>
    <w:pPr>
      <w:spacing w:after="0"/>
    </w:pPr>
    <w:rPr>
      <w:rFonts w:ascii="Lucida Grande" w:hAnsi="Lucida Grande"/>
      <w:sz w:val="18"/>
      <w:szCs w:val="18"/>
    </w:rPr>
  </w:style>
  <w:style w:type="character" w:customStyle="1" w:styleId="BalloonTextChar">
    <w:name w:val="Balloon Text Char"/>
    <w:link w:val="BalloonText"/>
    <w:uiPriority w:val="99"/>
    <w:semiHidden/>
    <w:rsid w:val="00DB190D"/>
    <w:rPr>
      <w:rFonts w:ascii="Lucida Grande" w:eastAsia="Cambria" w:hAnsi="Lucida Grande"/>
      <w:sz w:val="18"/>
      <w:szCs w:val="18"/>
    </w:rPr>
  </w:style>
  <w:style w:type="character" w:styleId="FollowedHyperlink">
    <w:name w:val="FollowedHyperlink"/>
    <w:basedOn w:val="DefaultParagraphFont"/>
    <w:uiPriority w:val="99"/>
    <w:semiHidden/>
    <w:unhideWhenUsed/>
    <w:rsid w:val="00C268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D"/>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90D"/>
    <w:rPr>
      <w:color w:val="0000FF"/>
      <w:u w:val="single"/>
    </w:rPr>
  </w:style>
  <w:style w:type="paragraph" w:styleId="BalloonText">
    <w:name w:val="Balloon Text"/>
    <w:basedOn w:val="Normal"/>
    <w:link w:val="BalloonTextChar"/>
    <w:uiPriority w:val="99"/>
    <w:semiHidden/>
    <w:unhideWhenUsed/>
    <w:rsid w:val="00DB190D"/>
    <w:pPr>
      <w:spacing w:after="0"/>
    </w:pPr>
    <w:rPr>
      <w:rFonts w:ascii="Lucida Grande" w:hAnsi="Lucida Grande"/>
      <w:sz w:val="18"/>
      <w:szCs w:val="18"/>
    </w:rPr>
  </w:style>
  <w:style w:type="character" w:customStyle="1" w:styleId="BalloonTextChar">
    <w:name w:val="Balloon Text Char"/>
    <w:link w:val="BalloonText"/>
    <w:uiPriority w:val="99"/>
    <w:semiHidden/>
    <w:rsid w:val="00DB190D"/>
    <w:rPr>
      <w:rFonts w:ascii="Lucida Grande" w:eastAsia="Cambr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energy/problems.cfm" TargetMode="Externa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2140</Words>
  <Characters>12200</Characters>
  <Application>Microsoft Macintosh Word</Application>
  <DocSecurity>0</DocSecurity>
  <Lines>101</Lines>
  <Paragraphs>28</Paragraphs>
  <ScaleCrop>false</ScaleCrop>
  <Company/>
  <LinksUpToDate>false</LinksUpToDate>
  <CharactersWithSpaces>14312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9</cp:revision>
  <dcterms:created xsi:type="dcterms:W3CDTF">2013-07-03T03:13:00Z</dcterms:created>
  <dcterms:modified xsi:type="dcterms:W3CDTF">2013-07-16T19:32:00Z</dcterms:modified>
</cp:coreProperties>
</file>