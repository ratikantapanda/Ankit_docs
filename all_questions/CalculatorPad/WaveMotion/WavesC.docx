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144" w:rsidRPr="00902164" w:rsidRDefault="009B2144" w:rsidP="009B2144">
      <w:pPr>
        <w:tabs>
          <w:tab w:val="left" w:pos="450"/>
          <w:tab w:val="left" w:pos="2430"/>
          <w:tab w:val="left" w:pos="4500"/>
          <w:tab w:val="left" w:pos="6570"/>
          <w:tab w:val="left" w:pos="7920"/>
        </w:tabs>
        <w:spacing w:after="0"/>
        <w:ind w:left="450" w:hanging="450"/>
        <w:jc w:val="center"/>
        <w:rPr>
          <w:rFonts w:ascii="Times New Roman" w:hAnsi="Times New Roman"/>
          <w:b/>
          <w:sz w:val="28"/>
        </w:rPr>
      </w:pPr>
      <w:bookmarkStart w:id="0" w:name="_GoBack"/>
      <w:bookmarkEnd w:id="0"/>
      <w:r w:rsidRPr="00902164">
        <w:rPr>
          <w:rFonts w:ascii="Times New Roman" w:hAnsi="Times New Roman"/>
          <w:b/>
          <w:sz w:val="28"/>
        </w:rPr>
        <w:t xml:space="preserve">The Calculator Pad – </w:t>
      </w:r>
      <w:r>
        <w:rPr>
          <w:rFonts w:ascii="Times New Roman" w:hAnsi="Times New Roman"/>
          <w:b/>
          <w:sz w:val="28"/>
        </w:rPr>
        <w:t>Waves</w:t>
      </w:r>
    </w:p>
    <w:p w:rsidR="009B2144" w:rsidRDefault="009B2144" w:rsidP="009B2144">
      <w:pPr>
        <w:tabs>
          <w:tab w:val="left" w:pos="450"/>
          <w:tab w:val="left" w:pos="2430"/>
          <w:tab w:val="left" w:pos="4500"/>
          <w:tab w:val="left" w:pos="6570"/>
          <w:tab w:val="left" w:pos="7920"/>
        </w:tabs>
        <w:spacing w:after="0"/>
        <w:ind w:left="450" w:hanging="450"/>
        <w:jc w:val="center"/>
        <w:rPr>
          <w:rFonts w:ascii="Times New Roman" w:hAnsi="Times New Roman"/>
        </w:rPr>
      </w:pPr>
      <w:r w:rsidRPr="00902164">
        <w:rPr>
          <w:rFonts w:ascii="Times New Roman" w:hAnsi="Times New Roman"/>
          <w:sz w:val="20"/>
        </w:rPr>
        <w:t>From</w:t>
      </w:r>
      <w:r>
        <w:rPr>
          <w:rFonts w:ascii="Times New Roman" w:hAnsi="Times New Roman"/>
          <w:sz w:val="20"/>
        </w:rPr>
        <w:t xml:space="preserve"> </w:t>
      </w:r>
      <w:hyperlink r:id="rId6" w:history="1">
        <w:r w:rsidRPr="009B2144">
          <w:rPr>
            <w:rStyle w:val="Hyperlink"/>
            <w:rFonts w:ascii="Times New Roman" w:hAnsi="Times New Roman"/>
            <w:sz w:val="20"/>
          </w:rPr>
          <w:t>http://www.physicsclassroom.com/calcpad/waves/problems.cfm</w:t>
        </w:r>
      </w:hyperlink>
    </w:p>
    <w:p w:rsidR="009B2144" w:rsidRDefault="009B2144" w:rsidP="009B2144">
      <w:pPr>
        <w:tabs>
          <w:tab w:val="left" w:pos="450"/>
          <w:tab w:val="left" w:pos="2430"/>
          <w:tab w:val="left" w:pos="4500"/>
          <w:tab w:val="left" w:pos="6570"/>
          <w:tab w:val="left" w:pos="7920"/>
        </w:tabs>
        <w:spacing w:after="0"/>
        <w:ind w:left="450" w:hanging="450"/>
        <w:rPr>
          <w:rFonts w:ascii="Times New Roman" w:hAnsi="Times New Roman"/>
        </w:rPr>
      </w:pPr>
    </w:p>
    <w:p w:rsidR="009B2144" w:rsidRPr="00BE1BDD" w:rsidRDefault="009B2144" w:rsidP="009B2144">
      <w:pPr>
        <w:tabs>
          <w:tab w:val="left" w:pos="450"/>
          <w:tab w:val="left" w:pos="2430"/>
          <w:tab w:val="left" w:pos="4500"/>
          <w:tab w:val="left" w:pos="6570"/>
          <w:tab w:val="left" w:pos="7920"/>
        </w:tabs>
        <w:spacing w:after="0"/>
        <w:ind w:left="450" w:hanging="450"/>
        <w:rPr>
          <w:rFonts w:ascii="Times New Roman" w:hAnsi="Times New Roman"/>
          <w:bCs/>
        </w:rPr>
      </w:pPr>
    </w:p>
    <w:p w:rsidR="009B2144" w:rsidRPr="009B2144" w:rsidRDefault="009B2144" w:rsidP="009B2144">
      <w:pPr>
        <w:tabs>
          <w:tab w:val="left" w:pos="450"/>
          <w:tab w:val="left" w:pos="2430"/>
          <w:tab w:val="left" w:pos="4500"/>
          <w:tab w:val="left" w:pos="6570"/>
          <w:tab w:val="left" w:pos="7920"/>
        </w:tabs>
        <w:spacing w:after="0"/>
        <w:ind w:left="450" w:hanging="450"/>
        <w:rPr>
          <w:rFonts w:ascii="Times New Roman" w:hAnsi="Times New Roman"/>
          <w:b/>
          <w:bCs/>
        </w:rPr>
      </w:pPr>
      <w:r w:rsidRPr="009B2144">
        <w:rPr>
          <w:rFonts w:ascii="Times New Roman" w:hAnsi="Times New Roman"/>
          <w:b/>
          <w:bCs/>
        </w:rPr>
        <w:t>Problem 1:</w:t>
      </w:r>
    </w:p>
    <w:p w:rsidR="009B2144" w:rsidRPr="009B2144"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9B2144" w:rsidRPr="009B2144">
        <w:rPr>
          <w:rFonts w:ascii="Times New Roman" w:hAnsi="Times New Roman"/>
        </w:rPr>
        <w:t>Jerome and Claire are doing the Period of a Pendulum Lab. They observe that a pendulum makes exactly 10 complete back and forth cycles of motion in 21.8 seconds. Determine the period of the pendulum.</w:t>
      </w:r>
    </w:p>
    <w:p w:rsidR="001C3424"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p>
    <w:p w:rsidR="001C3424"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p>
    <w:p w:rsidR="009B2144" w:rsidRPr="009B2144" w:rsidRDefault="009B2144" w:rsidP="009B2144">
      <w:pPr>
        <w:tabs>
          <w:tab w:val="left" w:pos="450"/>
          <w:tab w:val="left" w:pos="2430"/>
          <w:tab w:val="left" w:pos="4500"/>
          <w:tab w:val="left" w:pos="6570"/>
          <w:tab w:val="left" w:pos="7920"/>
        </w:tabs>
        <w:spacing w:after="0"/>
        <w:ind w:left="450" w:hanging="450"/>
        <w:rPr>
          <w:rFonts w:ascii="Times New Roman" w:hAnsi="Times New Roman"/>
          <w:b/>
          <w:bCs/>
        </w:rPr>
      </w:pPr>
      <w:r w:rsidRPr="009B2144">
        <w:rPr>
          <w:rFonts w:ascii="Times New Roman" w:hAnsi="Times New Roman"/>
          <w:b/>
          <w:bCs/>
        </w:rPr>
        <w:t>Problem 2:</w:t>
      </w:r>
    </w:p>
    <w:p w:rsidR="009B2144" w:rsidRPr="009B2144"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9B2144" w:rsidRPr="009B2144">
        <w:rPr>
          <w:rFonts w:ascii="Times New Roman" w:hAnsi="Times New Roman"/>
        </w:rPr>
        <w:t>Strong winds can apply a significant enough force to tall skyscrapers to set them into a back-and-forth motion. The amplitudes of these motions are greater at the higher floors and barely observable for the lower floors. It is said that one can even observe the vibrational motion of the Sears Tower in Chicago on a windy day. As the Sears Tower vibrates back and forth, it makes about 8.6 vibrations in 60 seconds. Determine the frequency and the period of vibration of the Sears Tower.</w:t>
      </w:r>
    </w:p>
    <w:p w:rsidR="001C3424"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p>
    <w:p w:rsidR="001C3424"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p>
    <w:p w:rsidR="009B2144" w:rsidRPr="009B2144" w:rsidRDefault="009B2144" w:rsidP="009B2144">
      <w:pPr>
        <w:tabs>
          <w:tab w:val="left" w:pos="450"/>
          <w:tab w:val="left" w:pos="2430"/>
          <w:tab w:val="left" w:pos="4500"/>
          <w:tab w:val="left" w:pos="6570"/>
          <w:tab w:val="left" w:pos="7920"/>
        </w:tabs>
        <w:spacing w:after="0"/>
        <w:ind w:left="450" w:hanging="450"/>
        <w:rPr>
          <w:rFonts w:ascii="Times New Roman" w:hAnsi="Times New Roman"/>
          <w:b/>
          <w:bCs/>
        </w:rPr>
      </w:pPr>
      <w:r w:rsidRPr="009B2144">
        <w:rPr>
          <w:rFonts w:ascii="Times New Roman" w:hAnsi="Times New Roman"/>
          <w:b/>
          <w:bCs/>
        </w:rPr>
        <w:t>Problem 3:</w:t>
      </w:r>
    </w:p>
    <w:p w:rsidR="009B2144" w:rsidRPr="009B2144"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9B2144" w:rsidRPr="009B2144">
        <w:rPr>
          <w:rFonts w:ascii="Times New Roman" w:hAnsi="Times New Roman"/>
        </w:rPr>
        <w:t>The spin rate of a CD-ROM varies according to the location on the disc from where data is being accessed. When accessing data from the inner circles of the disc, the CD can spin at a rate as high as 400 revolutions per minute. Determine the frequency (in Hertz) and the period (in seconds) of the spinning CD.</w:t>
      </w:r>
    </w:p>
    <w:p w:rsidR="001C3424"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p>
    <w:p w:rsidR="001C3424"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p>
    <w:p w:rsidR="009B2144" w:rsidRPr="009B2144" w:rsidRDefault="009B2144" w:rsidP="009B2144">
      <w:pPr>
        <w:tabs>
          <w:tab w:val="left" w:pos="450"/>
          <w:tab w:val="left" w:pos="2430"/>
          <w:tab w:val="left" w:pos="4500"/>
          <w:tab w:val="left" w:pos="6570"/>
          <w:tab w:val="left" w:pos="7920"/>
        </w:tabs>
        <w:spacing w:after="0"/>
        <w:ind w:left="450" w:hanging="450"/>
        <w:rPr>
          <w:rFonts w:ascii="Times New Roman" w:hAnsi="Times New Roman"/>
          <w:b/>
          <w:bCs/>
        </w:rPr>
      </w:pPr>
      <w:r w:rsidRPr="009B2144">
        <w:rPr>
          <w:rFonts w:ascii="Times New Roman" w:hAnsi="Times New Roman"/>
          <w:b/>
          <w:bCs/>
        </w:rPr>
        <w:t>Problem 4:</w:t>
      </w:r>
    </w:p>
    <w:p w:rsidR="009B2144" w:rsidRPr="009B2144"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9B2144" w:rsidRPr="009B2144">
        <w:rPr>
          <w:rFonts w:ascii="Times New Roman" w:hAnsi="Times New Roman"/>
        </w:rPr>
        <w:t xml:space="preserve">Like all planets, the planet Venus orbits the Sun in periodic motion and simultaneously spins about its axis. Just as on Earth, the time to make one complete orbit (i.e., the period of orbit) is what defines a year. And the time to make one complete revolution about its axis (i.e., the period of rotation) is what defines a day. The period of orbit for the Earth is 365.25 days and the period of rotation is 24 hours (1.00 day). But when these same values for Venus are expressed relative to Earth, it is found that Venus has a period of orbit of 225 days and a period of rotation of 243 days. So for Venus inhabitants, </w:t>
      </w:r>
      <w:r w:rsidR="009B2144" w:rsidRPr="009B2144">
        <w:rPr>
          <w:rFonts w:ascii="Times New Roman" w:hAnsi="Times New Roman"/>
          <w:i/>
          <w:iCs/>
        </w:rPr>
        <w:t>a day</w:t>
      </w:r>
      <w:r w:rsidR="009B2144" w:rsidRPr="009B2144">
        <w:rPr>
          <w:rFonts w:ascii="Times New Roman" w:hAnsi="Times New Roman"/>
        </w:rPr>
        <w:t xml:space="preserve"> would last longer than </w:t>
      </w:r>
      <w:r w:rsidR="009B2144" w:rsidRPr="009B2144">
        <w:rPr>
          <w:rFonts w:ascii="Times New Roman" w:hAnsi="Times New Roman"/>
          <w:i/>
          <w:iCs/>
        </w:rPr>
        <w:t>a year</w:t>
      </w:r>
      <w:r w:rsidR="009B2144" w:rsidRPr="009B2144">
        <w:rPr>
          <w:rFonts w:ascii="Times New Roman" w:hAnsi="Times New Roman"/>
        </w:rPr>
        <w:t>! Determine the frequency of orbit and the frequency of rotation (in Hertz) on Venus.</w:t>
      </w:r>
    </w:p>
    <w:p w:rsidR="001C3424"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p>
    <w:p w:rsidR="001C3424"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p>
    <w:p w:rsidR="009B2144" w:rsidRPr="009B2144" w:rsidRDefault="009B2144" w:rsidP="009B2144">
      <w:pPr>
        <w:tabs>
          <w:tab w:val="left" w:pos="450"/>
          <w:tab w:val="left" w:pos="2430"/>
          <w:tab w:val="left" w:pos="4500"/>
          <w:tab w:val="left" w:pos="6570"/>
          <w:tab w:val="left" w:pos="7920"/>
        </w:tabs>
        <w:spacing w:after="0"/>
        <w:ind w:left="450" w:hanging="450"/>
        <w:rPr>
          <w:rFonts w:ascii="Times New Roman" w:hAnsi="Times New Roman"/>
          <w:b/>
          <w:bCs/>
        </w:rPr>
      </w:pPr>
      <w:r w:rsidRPr="009B2144">
        <w:rPr>
          <w:rFonts w:ascii="Times New Roman" w:hAnsi="Times New Roman"/>
          <w:b/>
          <w:bCs/>
        </w:rPr>
        <w:t>Problem 5:</w:t>
      </w:r>
    </w:p>
    <w:p w:rsidR="009B2144" w:rsidRPr="009B2144"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9B2144" w:rsidRPr="009B2144">
        <w:rPr>
          <w:rFonts w:ascii="Times New Roman" w:hAnsi="Times New Roman"/>
        </w:rPr>
        <w:t xml:space="preserve">Extreme waves along ocean waters, sometimes referred to as </w:t>
      </w:r>
      <w:r w:rsidR="009B2144" w:rsidRPr="009B2144">
        <w:rPr>
          <w:rFonts w:ascii="Times New Roman" w:hAnsi="Times New Roman"/>
          <w:i/>
          <w:iCs/>
        </w:rPr>
        <w:t>freak waves</w:t>
      </w:r>
      <w:r w:rsidR="009B2144" w:rsidRPr="009B2144">
        <w:rPr>
          <w:rFonts w:ascii="Times New Roman" w:hAnsi="Times New Roman"/>
        </w:rPr>
        <w:t xml:space="preserve"> or </w:t>
      </w:r>
      <w:hyperlink r:id="rId7" w:history="1">
        <w:r w:rsidR="009B2144" w:rsidRPr="009B2144">
          <w:rPr>
            <w:rStyle w:val="Hyperlink"/>
            <w:rFonts w:ascii="Times New Roman" w:hAnsi="Times New Roman"/>
            <w:i/>
            <w:iCs/>
          </w:rPr>
          <w:t>rogue waves</w:t>
        </w:r>
      </w:hyperlink>
      <w:r w:rsidR="009B2144" w:rsidRPr="009B2144">
        <w:rPr>
          <w:rFonts w:ascii="Times New Roman" w:hAnsi="Times New Roman"/>
        </w:rPr>
        <w:t xml:space="preserve">, are a focus of much research and study among scientists. Several merchant ships reports rogue waves </w:t>
      </w:r>
      <w:r>
        <w:rPr>
          <w:rFonts w:ascii="Times New Roman" w:hAnsi="Times New Roman"/>
        </w:rPr>
        <w:t>that</w:t>
      </w:r>
      <w:r w:rsidR="009B2144" w:rsidRPr="009B2144">
        <w:rPr>
          <w:rFonts w:ascii="Times New Roman" w:hAnsi="Times New Roman"/>
        </w:rPr>
        <w:t xml:space="preserve"> are estimated to be 25 meters high and 26 meters long. Assuming that these waves travel at speeds of 6.5 m/s, determine the frequency and the period of these waves.</w:t>
      </w:r>
    </w:p>
    <w:p w:rsidR="001C3424"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p>
    <w:p w:rsidR="001C3424"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p>
    <w:p w:rsidR="009B2144" w:rsidRPr="009B2144" w:rsidRDefault="009B2144" w:rsidP="009B2144">
      <w:pPr>
        <w:tabs>
          <w:tab w:val="left" w:pos="450"/>
          <w:tab w:val="left" w:pos="2430"/>
          <w:tab w:val="left" w:pos="4500"/>
          <w:tab w:val="left" w:pos="6570"/>
          <w:tab w:val="left" w:pos="7920"/>
        </w:tabs>
        <w:spacing w:after="0"/>
        <w:ind w:left="450" w:hanging="450"/>
        <w:rPr>
          <w:rFonts w:ascii="Times New Roman" w:hAnsi="Times New Roman"/>
          <w:b/>
          <w:bCs/>
        </w:rPr>
      </w:pPr>
      <w:r w:rsidRPr="009B2144">
        <w:rPr>
          <w:rFonts w:ascii="Times New Roman" w:hAnsi="Times New Roman"/>
          <w:b/>
          <w:bCs/>
        </w:rPr>
        <w:lastRenderedPageBreak/>
        <w:t>Problem 6:</w:t>
      </w:r>
    </w:p>
    <w:p w:rsidR="009B2144" w:rsidRPr="009B2144"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hyperlink r:id="rId8" w:history="1">
        <w:r w:rsidR="009B2144" w:rsidRPr="009B2144">
          <w:rPr>
            <w:rStyle w:val="Hyperlink"/>
            <w:rFonts w:ascii="Times New Roman" w:hAnsi="Times New Roman"/>
          </w:rPr>
          <w:t>Tsunamis</w:t>
        </w:r>
      </w:hyperlink>
      <w:r w:rsidR="009B2144" w:rsidRPr="009B2144">
        <w:rPr>
          <w:rFonts w:ascii="Times New Roman" w:hAnsi="Times New Roman"/>
        </w:rPr>
        <w:t xml:space="preserve"> are much different than rogue waves. While rogue waves and other waves are generated by winds, tsunamis originate from geological events such as movements of tectonic plates. Tsunamis tend to travel very fast. A tsunami generated off the coast of Chile in 1990 is estimated to have traveled approximately 6200 miles to Hawaii in 15 hours. Determine the speed in mi/hr and m/s. (Given: 1.0 m/s = 2.24 mi/hr)</w:t>
      </w:r>
    </w:p>
    <w:p w:rsidR="001C3424"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p>
    <w:p w:rsidR="001C3424"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p>
    <w:p w:rsidR="009B2144" w:rsidRPr="009B2144" w:rsidRDefault="009B2144" w:rsidP="009B2144">
      <w:pPr>
        <w:tabs>
          <w:tab w:val="left" w:pos="450"/>
          <w:tab w:val="left" w:pos="2430"/>
          <w:tab w:val="left" w:pos="4500"/>
          <w:tab w:val="left" w:pos="6570"/>
          <w:tab w:val="left" w:pos="7920"/>
        </w:tabs>
        <w:spacing w:after="0"/>
        <w:ind w:left="450" w:hanging="450"/>
        <w:rPr>
          <w:rFonts w:ascii="Times New Roman" w:hAnsi="Times New Roman"/>
          <w:b/>
          <w:bCs/>
        </w:rPr>
      </w:pPr>
      <w:r w:rsidRPr="009B2144">
        <w:rPr>
          <w:rFonts w:ascii="Times New Roman" w:hAnsi="Times New Roman"/>
          <w:b/>
          <w:bCs/>
        </w:rPr>
        <w:t>Problem 7:</w:t>
      </w:r>
    </w:p>
    <w:p w:rsidR="009B2144" w:rsidRPr="009B2144"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9B2144" w:rsidRPr="009B2144">
        <w:rPr>
          <w:rFonts w:ascii="Times New Roman" w:hAnsi="Times New Roman"/>
        </w:rPr>
        <w:t xml:space="preserve">A geological disturbance in California produces seismic waves </w:t>
      </w:r>
      <w:r w:rsidR="00B209C0">
        <w:rPr>
          <w:rFonts w:ascii="Times New Roman" w:hAnsi="Times New Roman"/>
        </w:rPr>
        <w:t>that</w:t>
      </w:r>
      <w:r w:rsidR="009B2144" w:rsidRPr="009B2144">
        <w:rPr>
          <w:rFonts w:ascii="Times New Roman" w:hAnsi="Times New Roman"/>
        </w:rPr>
        <w:t xml:space="preserve"> are detected in Phoenix, approximately 990 km from the epicenter. If the waves travel 6.3 km/s, determine the time delay between the disturbance and the detection.</w:t>
      </w:r>
    </w:p>
    <w:p w:rsidR="001C3424"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p>
    <w:p w:rsidR="001C3424"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p>
    <w:p w:rsidR="009B2144" w:rsidRPr="009B2144" w:rsidRDefault="009B2144" w:rsidP="009B2144">
      <w:pPr>
        <w:tabs>
          <w:tab w:val="left" w:pos="450"/>
          <w:tab w:val="left" w:pos="2430"/>
          <w:tab w:val="left" w:pos="4500"/>
          <w:tab w:val="left" w:pos="6570"/>
          <w:tab w:val="left" w:pos="7920"/>
        </w:tabs>
        <w:spacing w:after="0"/>
        <w:ind w:left="450" w:hanging="450"/>
        <w:rPr>
          <w:rFonts w:ascii="Times New Roman" w:hAnsi="Times New Roman"/>
          <w:b/>
          <w:bCs/>
        </w:rPr>
      </w:pPr>
      <w:r w:rsidRPr="009B2144">
        <w:rPr>
          <w:rFonts w:ascii="Times New Roman" w:hAnsi="Times New Roman"/>
          <w:b/>
          <w:bCs/>
        </w:rPr>
        <w:t>Problem 8:</w:t>
      </w:r>
    </w:p>
    <w:p w:rsidR="009B2144" w:rsidRPr="009B2144"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9B2144" w:rsidRPr="009B2144">
        <w:rPr>
          <w:rFonts w:ascii="Times New Roman" w:hAnsi="Times New Roman"/>
        </w:rPr>
        <w:t xml:space="preserve">Microbats use echolocation to navigate and hunt. They emit pulses of high frequency sound waves </w:t>
      </w:r>
      <w:r>
        <w:rPr>
          <w:rFonts w:ascii="Times New Roman" w:hAnsi="Times New Roman"/>
        </w:rPr>
        <w:t>that</w:t>
      </w:r>
      <w:r w:rsidR="009B2144" w:rsidRPr="009B2144">
        <w:rPr>
          <w:rFonts w:ascii="Times New Roman" w:hAnsi="Times New Roman"/>
        </w:rPr>
        <w:t xml:space="preserve"> reflect off obstacles and objects in their surroundings. By detecting the time delay between the emitted pulse and the return of the reflected pulse, a bat can determine the location of the object. Determine the time delay between the sending of a pulse and the return of its reflection from an object located 12.5 m away. Approximate the speed of the sound waves as 345 m/s.</w:t>
      </w:r>
    </w:p>
    <w:p w:rsidR="001C3424"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p>
    <w:p w:rsidR="001C3424"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p>
    <w:p w:rsidR="009B2144" w:rsidRPr="009B2144" w:rsidRDefault="009B2144" w:rsidP="009B2144">
      <w:pPr>
        <w:tabs>
          <w:tab w:val="left" w:pos="450"/>
          <w:tab w:val="left" w:pos="2430"/>
          <w:tab w:val="left" w:pos="4500"/>
          <w:tab w:val="left" w:pos="6570"/>
          <w:tab w:val="left" w:pos="7920"/>
        </w:tabs>
        <w:spacing w:after="0"/>
        <w:ind w:left="450" w:hanging="450"/>
        <w:rPr>
          <w:rFonts w:ascii="Times New Roman" w:hAnsi="Times New Roman"/>
          <w:b/>
          <w:bCs/>
        </w:rPr>
      </w:pPr>
      <w:r w:rsidRPr="009B2144">
        <w:rPr>
          <w:rFonts w:ascii="Times New Roman" w:hAnsi="Times New Roman"/>
          <w:b/>
          <w:bCs/>
        </w:rPr>
        <w:t>Problem 9:</w:t>
      </w:r>
    </w:p>
    <w:p w:rsidR="001C3424"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9B2144" w:rsidRPr="009B2144">
        <w:rPr>
          <w:rFonts w:ascii="Times New Roman" w:hAnsi="Times New Roman"/>
        </w:rPr>
        <w:t xml:space="preserve">Logan, Cassie and Abbey are doing the Pulse Speed Lab. Logan and Cassie stand 6.8 m apart and stretch a zinc-coiled </w:t>
      </w:r>
      <w:r w:rsidR="00770C42">
        <w:rPr>
          <w:rFonts w:ascii="Times New Roman" w:hAnsi="Times New Roman"/>
        </w:rPr>
        <w:t xml:space="preserve">Snakey </w:t>
      </w:r>
      <w:r w:rsidR="009B2144" w:rsidRPr="009B2144">
        <w:rPr>
          <w:rFonts w:ascii="Times New Roman" w:hAnsi="Times New Roman"/>
        </w:rPr>
        <w:t xml:space="preserve">between them. Logan introduces a pulse into the </w:t>
      </w:r>
      <w:r w:rsidR="00770C42">
        <w:rPr>
          <w:rFonts w:ascii="Times New Roman" w:hAnsi="Times New Roman"/>
        </w:rPr>
        <w:t xml:space="preserve">Snakey </w:t>
      </w:r>
      <w:r w:rsidR="009B2144" w:rsidRPr="009B2144">
        <w:rPr>
          <w:rFonts w:ascii="Times New Roman" w:hAnsi="Times New Roman"/>
        </w:rPr>
        <w:t xml:space="preserve">at his end. Using a stopwatch, Abbey measures that it takes 15.1 seconds for the pulse to travel to Cassie's end and back two times. They then repeat the experiment with a copper-coiled </w:t>
      </w:r>
      <w:r w:rsidR="00770C42">
        <w:rPr>
          <w:rFonts w:ascii="Times New Roman" w:hAnsi="Times New Roman"/>
        </w:rPr>
        <w:t xml:space="preserve">Snakey </w:t>
      </w:r>
      <w:r w:rsidR="009B2144" w:rsidRPr="009B2144">
        <w:rPr>
          <w:rFonts w:ascii="Times New Roman" w:hAnsi="Times New Roman"/>
        </w:rPr>
        <w:t xml:space="preserve">stretched the same distance and find that pulses travel back and forth two </w:t>
      </w:r>
      <w:r w:rsidR="00975777">
        <w:rPr>
          <w:rFonts w:ascii="Times New Roman" w:hAnsi="Times New Roman"/>
        </w:rPr>
        <w:t>times in 16.9 seconds.</w:t>
      </w:r>
    </w:p>
    <w:p w:rsidR="001C3424" w:rsidRDefault="001C3424" w:rsidP="001C3424">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a.</w:t>
      </w:r>
      <w:r>
        <w:rPr>
          <w:rFonts w:ascii="Times New Roman" w:hAnsi="Times New Roman"/>
        </w:rPr>
        <w:tab/>
      </w:r>
      <w:r w:rsidR="009B2144" w:rsidRPr="009B2144">
        <w:rPr>
          <w:rFonts w:ascii="Times New Roman" w:hAnsi="Times New Roman"/>
        </w:rPr>
        <w:t>Determine the speed of the p</w:t>
      </w:r>
      <w:r w:rsidR="00770C42">
        <w:rPr>
          <w:rFonts w:ascii="Times New Roman" w:hAnsi="Times New Roman"/>
        </w:rPr>
        <w:t>ulse in the zinc-coiled S</w:t>
      </w:r>
      <w:r w:rsidR="00975777">
        <w:rPr>
          <w:rFonts w:ascii="Times New Roman" w:hAnsi="Times New Roman"/>
        </w:rPr>
        <w:t>nakey.</w:t>
      </w:r>
    </w:p>
    <w:p w:rsidR="009B2144" w:rsidRPr="009B2144" w:rsidRDefault="001C3424" w:rsidP="001C3424">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b.</w:t>
      </w:r>
      <w:r>
        <w:rPr>
          <w:rFonts w:ascii="Times New Roman" w:hAnsi="Times New Roman"/>
        </w:rPr>
        <w:tab/>
        <w:t>D</w:t>
      </w:r>
      <w:r w:rsidR="009B2144" w:rsidRPr="009B2144">
        <w:rPr>
          <w:rFonts w:ascii="Times New Roman" w:hAnsi="Times New Roman"/>
        </w:rPr>
        <w:t xml:space="preserve">etermine the speed of </w:t>
      </w:r>
      <w:r w:rsidR="00770C42">
        <w:rPr>
          <w:rFonts w:ascii="Times New Roman" w:hAnsi="Times New Roman"/>
        </w:rPr>
        <w:t>the pulse in the copper-coiled S</w:t>
      </w:r>
      <w:r w:rsidR="009B2144" w:rsidRPr="009B2144">
        <w:rPr>
          <w:rFonts w:ascii="Times New Roman" w:hAnsi="Times New Roman"/>
        </w:rPr>
        <w:t>nakey.</w:t>
      </w:r>
    </w:p>
    <w:p w:rsidR="001C3424"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p>
    <w:p w:rsidR="001C3424"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p>
    <w:p w:rsidR="009B2144" w:rsidRPr="009B2144" w:rsidRDefault="009B2144" w:rsidP="009B2144">
      <w:pPr>
        <w:tabs>
          <w:tab w:val="left" w:pos="450"/>
          <w:tab w:val="left" w:pos="2430"/>
          <w:tab w:val="left" w:pos="4500"/>
          <w:tab w:val="left" w:pos="6570"/>
          <w:tab w:val="left" w:pos="7920"/>
        </w:tabs>
        <w:spacing w:after="0"/>
        <w:ind w:left="450" w:hanging="450"/>
        <w:rPr>
          <w:rFonts w:ascii="Times New Roman" w:hAnsi="Times New Roman"/>
          <w:b/>
          <w:bCs/>
        </w:rPr>
      </w:pPr>
      <w:r w:rsidRPr="009B2144">
        <w:rPr>
          <w:rFonts w:ascii="Times New Roman" w:hAnsi="Times New Roman"/>
          <w:b/>
          <w:bCs/>
        </w:rPr>
        <w:t>Problem 10:</w:t>
      </w:r>
    </w:p>
    <w:p w:rsidR="009B2144" w:rsidRPr="009B2144"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9B2144" w:rsidRPr="009B2144">
        <w:rPr>
          <w:rFonts w:ascii="Times New Roman" w:hAnsi="Times New Roman"/>
        </w:rPr>
        <w:t>Sachi is rock'n to her favorite radio station - 102.3 FM. The station broadcasts radio signals with a frequency of 1.023 x 10</w:t>
      </w:r>
      <w:r w:rsidR="009B2144" w:rsidRPr="009B2144">
        <w:rPr>
          <w:rFonts w:ascii="Times New Roman" w:hAnsi="Times New Roman"/>
          <w:vertAlign w:val="superscript"/>
        </w:rPr>
        <w:t>8</w:t>
      </w:r>
      <w:r w:rsidR="009B2144" w:rsidRPr="009B2144">
        <w:rPr>
          <w:rFonts w:ascii="Times New Roman" w:hAnsi="Times New Roman"/>
        </w:rPr>
        <w:t xml:space="preserve"> Hz. The radio wave signal travel through the air at a speed of 2.997 x 10</w:t>
      </w:r>
      <w:r w:rsidR="009B2144" w:rsidRPr="009B2144">
        <w:rPr>
          <w:rFonts w:ascii="Times New Roman" w:hAnsi="Times New Roman"/>
          <w:vertAlign w:val="superscript"/>
        </w:rPr>
        <w:t>8</w:t>
      </w:r>
      <w:r w:rsidR="009B2144" w:rsidRPr="009B2144">
        <w:rPr>
          <w:rFonts w:ascii="Times New Roman" w:hAnsi="Times New Roman"/>
        </w:rPr>
        <w:t xml:space="preserve"> m/s. Determine the wavelength of these radio waves.</w:t>
      </w:r>
    </w:p>
    <w:p w:rsidR="009B2144" w:rsidRDefault="009B2144" w:rsidP="001C3424">
      <w:pPr>
        <w:tabs>
          <w:tab w:val="left" w:pos="450"/>
          <w:tab w:val="left" w:pos="2430"/>
          <w:tab w:val="left" w:pos="4500"/>
          <w:tab w:val="left" w:pos="6570"/>
          <w:tab w:val="left" w:pos="7920"/>
        </w:tabs>
        <w:spacing w:after="0"/>
        <w:rPr>
          <w:rFonts w:ascii="Times New Roman" w:hAnsi="Times New Roman"/>
        </w:rPr>
      </w:pPr>
    </w:p>
    <w:p w:rsidR="001C3424" w:rsidRPr="009B2144" w:rsidRDefault="001C3424" w:rsidP="001C3424">
      <w:pPr>
        <w:tabs>
          <w:tab w:val="left" w:pos="450"/>
          <w:tab w:val="left" w:pos="2430"/>
          <w:tab w:val="left" w:pos="4500"/>
          <w:tab w:val="left" w:pos="6570"/>
          <w:tab w:val="left" w:pos="7920"/>
        </w:tabs>
        <w:spacing w:after="0"/>
        <w:rPr>
          <w:rFonts w:ascii="Times New Roman" w:hAnsi="Times New Roman"/>
        </w:rPr>
      </w:pPr>
    </w:p>
    <w:p w:rsidR="009B2144" w:rsidRPr="009B2144" w:rsidRDefault="009B2144" w:rsidP="009B2144">
      <w:pPr>
        <w:tabs>
          <w:tab w:val="left" w:pos="450"/>
          <w:tab w:val="left" w:pos="2430"/>
          <w:tab w:val="left" w:pos="4500"/>
          <w:tab w:val="left" w:pos="6570"/>
          <w:tab w:val="left" w:pos="7920"/>
        </w:tabs>
        <w:spacing w:after="0"/>
        <w:ind w:left="450" w:hanging="450"/>
        <w:rPr>
          <w:rFonts w:ascii="Times New Roman" w:hAnsi="Times New Roman"/>
          <w:b/>
          <w:bCs/>
        </w:rPr>
      </w:pPr>
      <w:r w:rsidRPr="009B2144">
        <w:rPr>
          <w:rFonts w:ascii="Times New Roman" w:hAnsi="Times New Roman"/>
          <w:b/>
          <w:bCs/>
        </w:rPr>
        <w:t>Problem 11:</w:t>
      </w:r>
    </w:p>
    <w:p w:rsidR="009B2144" w:rsidRPr="009B2144"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9B2144" w:rsidRPr="009B2144">
        <w:rPr>
          <w:rFonts w:ascii="Times New Roman" w:hAnsi="Times New Roman"/>
        </w:rPr>
        <w:t>A transverse wave is observed to be moving along a lengthy rope. Adjacent crests are positioned 2.4 m apart. Exactly six crests are observed to move past a given point along the medium in 9.1 seconds. Determine the wavelength, frequency and speed of these waves.</w:t>
      </w:r>
    </w:p>
    <w:p w:rsidR="001C3424"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p>
    <w:p w:rsidR="001C3424"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p>
    <w:p w:rsidR="009B2144" w:rsidRPr="009B2144" w:rsidRDefault="009B2144" w:rsidP="009B2144">
      <w:pPr>
        <w:tabs>
          <w:tab w:val="left" w:pos="450"/>
          <w:tab w:val="left" w:pos="2430"/>
          <w:tab w:val="left" w:pos="4500"/>
          <w:tab w:val="left" w:pos="6570"/>
          <w:tab w:val="left" w:pos="7920"/>
        </w:tabs>
        <w:spacing w:after="0"/>
        <w:ind w:left="450" w:hanging="450"/>
        <w:rPr>
          <w:rFonts w:ascii="Times New Roman" w:hAnsi="Times New Roman"/>
          <w:b/>
          <w:bCs/>
        </w:rPr>
      </w:pPr>
      <w:r w:rsidRPr="009B2144">
        <w:rPr>
          <w:rFonts w:ascii="Times New Roman" w:hAnsi="Times New Roman"/>
          <w:b/>
          <w:bCs/>
        </w:rPr>
        <w:lastRenderedPageBreak/>
        <w:t>Problem 12:</w:t>
      </w:r>
    </w:p>
    <w:p w:rsidR="009B2144" w:rsidRPr="009B2144"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9B2144" w:rsidRPr="009B2144">
        <w:rPr>
          <w:rFonts w:ascii="Times New Roman" w:hAnsi="Times New Roman"/>
        </w:rPr>
        <w:t xml:space="preserve">A marine weather station detects waves </w:t>
      </w:r>
      <w:r>
        <w:rPr>
          <w:rFonts w:ascii="Times New Roman" w:hAnsi="Times New Roman"/>
        </w:rPr>
        <w:t>that</w:t>
      </w:r>
      <w:r w:rsidR="009B2144" w:rsidRPr="009B2144">
        <w:rPr>
          <w:rFonts w:ascii="Times New Roman" w:hAnsi="Times New Roman"/>
        </w:rPr>
        <w:t xml:space="preserve"> are 9.28 meters long and 1.65 meters high and travel a distance of 50.0 meters in 21.8 seconds. Determine the speed and the frequency of these waves.</w:t>
      </w:r>
    </w:p>
    <w:p w:rsidR="001C3424"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p>
    <w:p w:rsidR="001C3424"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p>
    <w:p w:rsidR="009B2144" w:rsidRPr="009B2144" w:rsidRDefault="009B2144" w:rsidP="009B2144">
      <w:pPr>
        <w:tabs>
          <w:tab w:val="left" w:pos="450"/>
          <w:tab w:val="left" w:pos="2430"/>
          <w:tab w:val="left" w:pos="4500"/>
          <w:tab w:val="left" w:pos="6570"/>
          <w:tab w:val="left" w:pos="7920"/>
        </w:tabs>
        <w:spacing w:after="0"/>
        <w:ind w:left="450" w:hanging="450"/>
        <w:rPr>
          <w:rFonts w:ascii="Times New Roman" w:hAnsi="Times New Roman"/>
          <w:b/>
          <w:bCs/>
        </w:rPr>
      </w:pPr>
      <w:r w:rsidRPr="009B2144">
        <w:rPr>
          <w:rFonts w:ascii="Times New Roman" w:hAnsi="Times New Roman"/>
          <w:b/>
          <w:bCs/>
        </w:rPr>
        <w:t>Problem 13:</w:t>
      </w:r>
    </w:p>
    <w:p w:rsidR="009B2144" w:rsidRPr="009B2144"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9B2144" w:rsidRPr="009B2144">
        <w:rPr>
          <w:rFonts w:ascii="Times New Roman" w:hAnsi="Times New Roman"/>
        </w:rPr>
        <w:t>Humpback whales are known to produce a collection of elaborate and repeating sounds with frequencies ranging from 20 Hz to 10 kHz. The sound waves travel through water at speeds of approximately 1400 m/s. Determine the wavelengths of the waves at the lower and the upper end of this frequency range.</w:t>
      </w:r>
    </w:p>
    <w:p w:rsidR="001C3424"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p>
    <w:p w:rsidR="001C3424"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p>
    <w:p w:rsidR="009B2144" w:rsidRPr="009B2144" w:rsidRDefault="009B2144" w:rsidP="009B2144">
      <w:pPr>
        <w:tabs>
          <w:tab w:val="left" w:pos="450"/>
          <w:tab w:val="left" w:pos="2430"/>
          <w:tab w:val="left" w:pos="4500"/>
          <w:tab w:val="left" w:pos="6570"/>
          <w:tab w:val="left" w:pos="7920"/>
        </w:tabs>
        <w:spacing w:after="0"/>
        <w:ind w:left="450" w:hanging="450"/>
        <w:rPr>
          <w:rFonts w:ascii="Times New Roman" w:hAnsi="Times New Roman"/>
          <w:b/>
          <w:bCs/>
        </w:rPr>
      </w:pPr>
      <w:r w:rsidRPr="009B2144">
        <w:rPr>
          <w:rFonts w:ascii="Times New Roman" w:hAnsi="Times New Roman"/>
          <w:b/>
          <w:bCs/>
        </w:rPr>
        <w:t>Problem 14:</w:t>
      </w:r>
    </w:p>
    <w:p w:rsidR="009B2144"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9B2144" w:rsidRPr="009B2144">
        <w:rPr>
          <w:rFonts w:ascii="Times New Roman" w:hAnsi="Times New Roman"/>
        </w:rPr>
        <w:t>A wave is traveling in a rope. The diagram below represents a snapshot of the rope at a particular instant in time.</w:t>
      </w:r>
    </w:p>
    <w:p w:rsidR="001C3424" w:rsidRPr="001C3424" w:rsidRDefault="001C3424" w:rsidP="001C3424">
      <w:pPr>
        <w:tabs>
          <w:tab w:val="left" w:pos="450"/>
          <w:tab w:val="left" w:pos="2430"/>
          <w:tab w:val="left" w:pos="4500"/>
          <w:tab w:val="left" w:pos="6570"/>
          <w:tab w:val="left" w:pos="7920"/>
        </w:tabs>
        <w:spacing w:after="0"/>
        <w:ind w:left="450" w:hanging="450"/>
        <w:jc w:val="center"/>
        <w:rPr>
          <w:rFonts w:ascii="Times New Roman" w:hAnsi="Times New Roman"/>
          <w:sz w:val="12"/>
        </w:rPr>
      </w:pPr>
    </w:p>
    <w:p w:rsidR="009B2144" w:rsidRDefault="00A149FB" w:rsidP="001C3424">
      <w:pPr>
        <w:tabs>
          <w:tab w:val="left" w:pos="450"/>
          <w:tab w:val="left" w:pos="2430"/>
          <w:tab w:val="left" w:pos="4500"/>
          <w:tab w:val="left" w:pos="6570"/>
          <w:tab w:val="left" w:pos="7920"/>
        </w:tabs>
        <w:spacing w:after="0"/>
        <w:ind w:left="450" w:hanging="450"/>
        <w:jc w:val="center"/>
        <w:rPr>
          <w:rFonts w:ascii="Times New Roman" w:hAnsi="Times New Roman"/>
          <w:noProof/>
        </w:rPr>
      </w:pPr>
      <w:r>
        <w:rPr>
          <w:rFonts w:ascii="Times New Roman" w:hAnsi="Times New Roman"/>
          <w:noProof/>
        </w:rPr>
        <w:drawing>
          <wp:inline distT="0" distB="0" distL="0" distR="0">
            <wp:extent cx="4233545" cy="1168400"/>
            <wp:effectExtent l="0" t="0" r="8255" b="0"/>
            <wp:docPr id="1"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3545" cy="1168400"/>
                    </a:xfrm>
                    <a:prstGeom prst="rect">
                      <a:avLst/>
                    </a:prstGeom>
                    <a:noFill/>
                    <a:ln>
                      <a:noFill/>
                    </a:ln>
                  </pic:spPr>
                </pic:pic>
              </a:graphicData>
            </a:graphic>
          </wp:inline>
        </w:drawing>
      </w:r>
    </w:p>
    <w:p w:rsidR="001C3424" w:rsidRPr="001C3424" w:rsidRDefault="001C3424" w:rsidP="001C3424">
      <w:pPr>
        <w:tabs>
          <w:tab w:val="left" w:pos="450"/>
          <w:tab w:val="left" w:pos="2430"/>
          <w:tab w:val="left" w:pos="4500"/>
          <w:tab w:val="left" w:pos="6570"/>
          <w:tab w:val="left" w:pos="7920"/>
        </w:tabs>
        <w:spacing w:after="0"/>
        <w:ind w:left="450" w:hanging="450"/>
        <w:jc w:val="center"/>
        <w:rPr>
          <w:rFonts w:ascii="Times New Roman" w:hAnsi="Times New Roman"/>
          <w:sz w:val="12"/>
        </w:rPr>
      </w:pPr>
    </w:p>
    <w:p w:rsidR="001C3424"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9B2144" w:rsidRPr="009B2144">
        <w:rPr>
          <w:rFonts w:ascii="Times New Roman" w:hAnsi="Times New Roman"/>
        </w:rPr>
        <w:t>Determine the number of wavelengths which is equal to the horiz</w:t>
      </w:r>
      <w:r w:rsidR="00975777">
        <w:rPr>
          <w:rFonts w:ascii="Times New Roman" w:hAnsi="Times New Roman"/>
        </w:rPr>
        <w:t>ontal distance between points …</w:t>
      </w:r>
    </w:p>
    <w:p w:rsidR="001C3424" w:rsidRDefault="001C3424" w:rsidP="001C3424">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a.</w:t>
      </w:r>
      <w:r>
        <w:rPr>
          <w:rFonts w:ascii="Times New Roman" w:hAnsi="Times New Roman"/>
        </w:rPr>
        <w:tab/>
      </w:r>
      <w:r w:rsidR="00975777">
        <w:rPr>
          <w:rFonts w:ascii="Times New Roman" w:hAnsi="Times New Roman"/>
        </w:rPr>
        <w:t>… C and E on the rope.</w:t>
      </w:r>
    </w:p>
    <w:p w:rsidR="001C3424" w:rsidRDefault="001C3424" w:rsidP="001C3424">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b.</w:t>
      </w:r>
      <w:r>
        <w:rPr>
          <w:rFonts w:ascii="Times New Roman" w:hAnsi="Times New Roman"/>
        </w:rPr>
        <w:tab/>
      </w:r>
      <w:r w:rsidR="00975777">
        <w:rPr>
          <w:rFonts w:ascii="Times New Roman" w:hAnsi="Times New Roman"/>
        </w:rPr>
        <w:t>… C and K on the rope.</w:t>
      </w:r>
    </w:p>
    <w:p w:rsidR="001C3424" w:rsidRDefault="001C3424" w:rsidP="001C3424">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c.</w:t>
      </w:r>
      <w:r>
        <w:rPr>
          <w:rFonts w:ascii="Times New Roman" w:hAnsi="Times New Roman"/>
        </w:rPr>
        <w:tab/>
      </w:r>
      <w:r w:rsidR="009B2144" w:rsidRPr="009B2144">
        <w:rPr>
          <w:rFonts w:ascii="Times New Roman" w:hAnsi="Times New Roman"/>
        </w:rPr>
        <w:t xml:space="preserve">… A and </w:t>
      </w:r>
      <w:r w:rsidR="00975777">
        <w:rPr>
          <w:rFonts w:ascii="Times New Roman" w:hAnsi="Times New Roman"/>
        </w:rPr>
        <w:t>J on the rope.</w:t>
      </w:r>
    </w:p>
    <w:p w:rsidR="001C3424" w:rsidRDefault="001C3424" w:rsidP="001C3424">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d.</w:t>
      </w:r>
      <w:r>
        <w:rPr>
          <w:rFonts w:ascii="Times New Roman" w:hAnsi="Times New Roman"/>
        </w:rPr>
        <w:tab/>
      </w:r>
      <w:r w:rsidR="00975777">
        <w:rPr>
          <w:rFonts w:ascii="Times New Roman" w:hAnsi="Times New Roman"/>
        </w:rPr>
        <w:t>… B and F on the rope.</w:t>
      </w:r>
    </w:p>
    <w:p w:rsidR="001C3424" w:rsidRDefault="001C3424" w:rsidP="001C3424">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e.</w:t>
      </w:r>
      <w:r>
        <w:rPr>
          <w:rFonts w:ascii="Times New Roman" w:hAnsi="Times New Roman"/>
        </w:rPr>
        <w:tab/>
      </w:r>
      <w:r w:rsidR="00975777">
        <w:rPr>
          <w:rFonts w:ascii="Times New Roman" w:hAnsi="Times New Roman"/>
        </w:rPr>
        <w:t>… D and H on the rope.</w:t>
      </w:r>
    </w:p>
    <w:p w:rsidR="009B2144" w:rsidRPr="009B2144" w:rsidRDefault="001C3424" w:rsidP="001C3424">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f.</w:t>
      </w:r>
      <w:r>
        <w:rPr>
          <w:rFonts w:ascii="Times New Roman" w:hAnsi="Times New Roman"/>
        </w:rPr>
        <w:tab/>
      </w:r>
      <w:r w:rsidR="009B2144" w:rsidRPr="009B2144">
        <w:rPr>
          <w:rFonts w:ascii="Times New Roman" w:hAnsi="Times New Roman"/>
        </w:rPr>
        <w:t>… E and I on the rope.</w:t>
      </w:r>
    </w:p>
    <w:p w:rsidR="001C3424"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p>
    <w:p w:rsidR="001C3424"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p>
    <w:p w:rsidR="009B2144" w:rsidRPr="009B2144" w:rsidRDefault="009B2144" w:rsidP="009B2144">
      <w:pPr>
        <w:tabs>
          <w:tab w:val="left" w:pos="450"/>
          <w:tab w:val="left" w:pos="2430"/>
          <w:tab w:val="left" w:pos="4500"/>
          <w:tab w:val="left" w:pos="6570"/>
          <w:tab w:val="left" w:pos="7920"/>
        </w:tabs>
        <w:spacing w:after="0"/>
        <w:ind w:left="450" w:hanging="450"/>
        <w:rPr>
          <w:rFonts w:ascii="Times New Roman" w:hAnsi="Times New Roman"/>
          <w:b/>
          <w:bCs/>
        </w:rPr>
      </w:pPr>
      <w:r w:rsidRPr="009B2144">
        <w:rPr>
          <w:rFonts w:ascii="Times New Roman" w:hAnsi="Times New Roman"/>
          <w:b/>
          <w:bCs/>
        </w:rPr>
        <w:t>Problem 15:</w:t>
      </w:r>
    </w:p>
    <w:p w:rsidR="009B2144" w:rsidRPr="009B2144"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9B2144" w:rsidRPr="009B2144">
        <w:rPr>
          <w:rFonts w:ascii="Times New Roman" w:hAnsi="Times New Roman"/>
        </w:rPr>
        <w:t>Ryan and Carson attended their church's youth retreat at Camp Paradise this past fall. On Saturday afternoon they took a walk out to the harbor and watched incoming waves from Lake Michigan rock the boating piers up and down. Ryan and Carson observed that the piers made a complete up and down vibration cycle in 6.6 seconds. The piers were positioned a distance of 24 meters apart. When one pier was at a high position, the neighboring pier was at a low position and there was exactly one wave crest between them. Determine the wavelength, frequency and speed of the waves.</w:t>
      </w:r>
    </w:p>
    <w:p w:rsidR="001C3424"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p>
    <w:p w:rsidR="001C3424"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p>
    <w:p w:rsidR="009B2144" w:rsidRPr="009B2144" w:rsidRDefault="009B2144" w:rsidP="009B2144">
      <w:pPr>
        <w:tabs>
          <w:tab w:val="left" w:pos="450"/>
          <w:tab w:val="left" w:pos="2430"/>
          <w:tab w:val="left" w:pos="4500"/>
          <w:tab w:val="left" w:pos="6570"/>
          <w:tab w:val="left" w:pos="7920"/>
        </w:tabs>
        <w:spacing w:after="0"/>
        <w:ind w:left="450" w:hanging="450"/>
        <w:rPr>
          <w:rFonts w:ascii="Times New Roman" w:hAnsi="Times New Roman"/>
          <w:b/>
          <w:bCs/>
        </w:rPr>
      </w:pPr>
      <w:r w:rsidRPr="009B2144">
        <w:rPr>
          <w:rFonts w:ascii="Times New Roman" w:hAnsi="Times New Roman"/>
          <w:b/>
          <w:bCs/>
        </w:rPr>
        <w:t>Problem 16:</w:t>
      </w:r>
    </w:p>
    <w:p w:rsidR="009B2144" w:rsidRPr="009B2144"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9B2144" w:rsidRPr="009B2144">
        <w:rPr>
          <w:rFonts w:ascii="Times New Roman" w:hAnsi="Times New Roman"/>
        </w:rPr>
        <w:t xml:space="preserve">Nick and Kara were lounging on rafts in the shallow waters of the beach at Lake Bluebird. They were spaced 1.8 meters apart. A motor boat zoomed past creating ripples which </w:t>
      </w:r>
      <w:r w:rsidR="009B2144" w:rsidRPr="009B2144">
        <w:rPr>
          <w:rFonts w:ascii="Times New Roman" w:hAnsi="Times New Roman"/>
        </w:rPr>
        <w:lastRenderedPageBreak/>
        <w:t>traveled towards Nick and Kara. Nick and Kara's rafts began to bob up and down as the ripples passed by them, making exactly 4 up and down cycles in 8.4 seconds. When Nick's raft was at a high point, Kara's raft was at a low point and there were no crests between their boats. Determine the wavelength, frequency and speed of the ripples Assume that the ripples traveled in a direction parallel to the imaginary line connecting the two rafts.</w:t>
      </w:r>
    </w:p>
    <w:p w:rsidR="001C3424"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p>
    <w:p w:rsidR="001C3424"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p>
    <w:p w:rsidR="009B2144" w:rsidRPr="009B2144" w:rsidRDefault="009B2144" w:rsidP="009B2144">
      <w:pPr>
        <w:tabs>
          <w:tab w:val="left" w:pos="450"/>
          <w:tab w:val="left" w:pos="2430"/>
          <w:tab w:val="left" w:pos="4500"/>
          <w:tab w:val="left" w:pos="6570"/>
          <w:tab w:val="left" w:pos="7920"/>
        </w:tabs>
        <w:spacing w:after="0"/>
        <w:ind w:left="450" w:hanging="450"/>
        <w:rPr>
          <w:rFonts w:ascii="Times New Roman" w:hAnsi="Times New Roman"/>
          <w:b/>
          <w:bCs/>
        </w:rPr>
      </w:pPr>
      <w:r w:rsidRPr="009B2144">
        <w:rPr>
          <w:rFonts w:ascii="Times New Roman" w:hAnsi="Times New Roman"/>
          <w:b/>
          <w:bCs/>
        </w:rPr>
        <w:t>Problem 17:</w:t>
      </w:r>
    </w:p>
    <w:p w:rsidR="009B2144" w:rsidRPr="009B2144"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A149FB">
        <w:rPr>
          <w:noProof/>
        </w:rPr>
        <w:drawing>
          <wp:anchor distT="0" distB="0" distL="114300" distR="114300" simplePos="0" relativeHeight="251659776" behindDoc="0" locked="0" layoutInCell="1" allowOverlap="1">
            <wp:simplePos x="0" y="0"/>
            <wp:positionH relativeFrom="column">
              <wp:posOffset>3657600</wp:posOffset>
            </wp:positionH>
            <wp:positionV relativeFrom="paragraph">
              <wp:posOffset>113030</wp:posOffset>
            </wp:positionV>
            <wp:extent cx="2133600" cy="965200"/>
            <wp:effectExtent l="0" t="0" r="0" b="0"/>
            <wp:wrapSquare wrapText="bothSides"/>
            <wp:docPr id="8"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3600" cy="965200"/>
                    </a:xfrm>
                    <a:prstGeom prst="rect">
                      <a:avLst/>
                    </a:prstGeom>
                    <a:noFill/>
                    <a:ln>
                      <a:noFill/>
                    </a:ln>
                  </pic:spPr>
                </pic:pic>
              </a:graphicData>
            </a:graphic>
            <wp14:sizeRelH relativeFrom="page">
              <wp14:pctWidth>0</wp14:pctWidth>
            </wp14:sizeRelH>
            <wp14:sizeRelV relativeFrom="page">
              <wp14:pctHeight>0</wp14:pctHeight>
            </wp14:sizeRelV>
          </wp:anchor>
        </w:drawing>
      </w:r>
      <w:r w:rsidR="009B2144" w:rsidRPr="009B2144">
        <w:rPr>
          <w:rFonts w:ascii="Times New Roman" w:hAnsi="Times New Roman"/>
        </w:rPr>
        <w:t>A wave with a frequency of 12.3 Hz is traveling from left to right across a rope as shown in the diagram at the right Positions A and B in the diagram are separated by a horizontal distance of 42.8 cm. Positions C and D in the diagram are separated by a vertical distance of 12.4 cm. Determine the amplitude, wavelength, period and speed of this wave.</w:t>
      </w:r>
    </w:p>
    <w:p w:rsidR="001C3424"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p>
    <w:p w:rsidR="001C3424"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p>
    <w:p w:rsidR="009B2144" w:rsidRPr="009B2144" w:rsidRDefault="009B2144" w:rsidP="009B2144">
      <w:pPr>
        <w:tabs>
          <w:tab w:val="left" w:pos="450"/>
          <w:tab w:val="left" w:pos="2430"/>
          <w:tab w:val="left" w:pos="4500"/>
          <w:tab w:val="left" w:pos="6570"/>
          <w:tab w:val="left" w:pos="7920"/>
        </w:tabs>
        <w:spacing w:after="0"/>
        <w:ind w:left="450" w:hanging="450"/>
        <w:rPr>
          <w:rFonts w:ascii="Times New Roman" w:hAnsi="Times New Roman"/>
          <w:b/>
          <w:bCs/>
        </w:rPr>
      </w:pPr>
      <w:r w:rsidRPr="009B2144">
        <w:rPr>
          <w:rFonts w:ascii="Times New Roman" w:hAnsi="Times New Roman"/>
          <w:b/>
          <w:bCs/>
        </w:rPr>
        <w:t>Problem 18:</w:t>
      </w:r>
    </w:p>
    <w:p w:rsidR="001C3424" w:rsidRDefault="00A149FB" w:rsidP="009B2144">
      <w:pPr>
        <w:tabs>
          <w:tab w:val="left" w:pos="450"/>
          <w:tab w:val="left" w:pos="2430"/>
          <w:tab w:val="left" w:pos="4500"/>
          <w:tab w:val="left" w:pos="6570"/>
          <w:tab w:val="left" w:pos="7920"/>
        </w:tabs>
        <w:spacing w:after="0"/>
        <w:ind w:left="450" w:hanging="450"/>
        <w:rPr>
          <w:rFonts w:ascii="Times New Roman" w:hAnsi="Times New Roman"/>
        </w:rPr>
      </w:pPr>
      <w:r>
        <w:rPr>
          <w:noProof/>
        </w:rPr>
        <w:drawing>
          <wp:anchor distT="0" distB="0" distL="114300" distR="114300" simplePos="0" relativeHeight="251658752" behindDoc="0" locked="0" layoutInCell="1" allowOverlap="1">
            <wp:simplePos x="0" y="0"/>
            <wp:positionH relativeFrom="column">
              <wp:posOffset>3086100</wp:posOffset>
            </wp:positionH>
            <wp:positionV relativeFrom="paragraph">
              <wp:posOffset>135890</wp:posOffset>
            </wp:positionV>
            <wp:extent cx="2768600" cy="1541145"/>
            <wp:effectExtent l="0" t="0" r="0" b="8255"/>
            <wp:wrapSquare wrapText="bothSides"/>
            <wp:docPr id="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8600" cy="1541145"/>
                    </a:xfrm>
                    <a:prstGeom prst="rect">
                      <a:avLst/>
                    </a:prstGeom>
                    <a:noFill/>
                    <a:ln>
                      <a:noFill/>
                    </a:ln>
                  </pic:spPr>
                </pic:pic>
              </a:graphicData>
            </a:graphic>
            <wp14:sizeRelH relativeFrom="page">
              <wp14:pctWidth>0</wp14:pctWidth>
            </wp14:sizeRelH>
            <wp14:sizeRelV relativeFrom="page">
              <wp14:pctHeight>0</wp14:pctHeight>
            </wp14:sizeRelV>
          </wp:anchor>
        </w:drawing>
      </w:r>
      <w:r w:rsidR="001C3424">
        <w:rPr>
          <w:rFonts w:ascii="Times New Roman" w:hAnsi="Times New Roman"/>
        </w:rPr>
        <w:t>aa.</w:t>
      </w:r>
      <w:r w:rsidR="001C3424">
        <w:rPr>
          <w:rFonts w:ascii="Times New Roman" w:hAnsi="Times New Roman"/>
        </w:rPr>
        <w:tab/>
      </w:r>
      <w:r w:rsidR="009B2144" w:rsidRPr="009B2144">
        <w:rPr>
          <w:rFonts w:ascii="Times New Roman" w:hAnsi="Times New Roman"/>
        </w:rPr>
        <w:t>A rope is held tightly and shook until the standing wave pattern shown in the diagram at the right is established within the rope. The distance A in the diagram is 3.27 meters. The speed at which waves mo</w:t>
      </w:r>
      <w:r w:rsidR="00B209C0">
        <w:rPr>
          <w:rFonts w:ascii="Times New Roman" w:hAnsi="Times New Roman"/>
        </w:rPr>
        <w:t>ve along the rope is 2.62 m/s.</w:t>
      </w:r>
    </w:p>
    <w:p w:rsidR="001C3424" w:rsidRDefault="001C3424" w:rsidP="001C3424">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a.</w:t>
      </w:r>
      <w:r>
        <w:rPr>
          <w:rFonts w:ascii="Times New Roman" w:hAnsi="Times New Roman"/>
        </w:rPr>
        <w:tab/>
      </w:r>
      <w:r w:rsidR="009B2144" w:rsidRPr="009B2144">
        <w:rPr>
          <w:rFonts w:ascii="Times New Roman" w:hAnsi="Times New Roman"/>
        </w:rPr>
        <w:t>Determine the frequency of the waves crea</w:t>
      </w:r>
      <w:r w:rsidR="00975777">
        <w:rPr>
          <w:rFonts w:ascii="Times New Roman" w:hAnsi="Times New Roman"/>
        </w:rPr>
        <w:t>ting the standing wave pattern.</w:t>
      </w:r>
    </w:p>
    <w:p w:rsidR="009B2144" w:rsidRPr="009B2144" w:rsidRDefault="001C3424" w:rsidP="001C3424">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b.</w:t>
      </w:r>
      <w:r>
        <w:rPr>
          <w:rFonts w:ascii="Times New Roman" w:hAnsi="Times New Roman"/>
        </w:rPr>
        <w:tab/>
      </w:r>
      <w:r w:rsidR="009B2144" w:rsidRPr="009B2144">
        <w:rPr>
          <w:rFonts w:ascii="Times New Roman" w:hAnsi="Times New Roman"/>
        </w:rPr>
        <w:t xml:space="preserve">Determine the number of vibrational cycles </w:t>
      </w:r>
      <w:r>
        <w:rPr>
          <w:rFonts w:ascii="Times New Roman" w:hAnsi="Times New Roman"/>
        </w:rPr>
        <w:t>that</w:t>
      </w:r>
      <w:r w:rsidR="009B2144" w:rsidRPr="009B2144">
        <w:rPr>
          <w:rFonts w:ascii="Times New Roman" w:hAnsi="Times New Roman"/>
        </w:rPr>
        <w:t xml:space="preserve"> would be measured in 20.0 seconds.</w:t>
      </w:r>
    </w:p>
    <w:p w:rsidR="001C3424"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p>
    <w:p w:rsidR="001C3424"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p>
    <w:p w:rsidR="009B2144" w:rsidRPr="009B2144" w:rsidRDefault="009B2144" w:rsidP="009B2144">
      <w:pPr>
        <w:tabs>
          <w:tab w:val="left" w:pos="450"/>
          <w:tab w:val="left" w:pos="2430"/>
          <w:tab w:val="left" w:pos="4500"/>
          <w:tab w:val="left" w:pos="6570"/>
          <w:tab w:val="left" w:pos="7920"/>
        </w:tabs>
        <w:spacing w:after="0"/>
        <w:ind w:left="450" w:hanging="450"/>
        <w:rPr>
          <w:rFonts w:ascii="Times New Roman" w:hAnsi="Times New Roman"/>
          <w:b/>
          <w:bCs/>
        </w:rPr>
      </w:pPr>
      <w:r w:rsidRPr="009B2144">
        <w:rPr>
          <w:rFonts w:ascii="Times New Roman" w:hAnsi="Times New Roman"/>
          <w:b/>
          <w:bCs/>
        </w:rPr>
        <w:t>Problem 19:</w:t>
      </w:r>
    </w:p>
    <w:p w:rsidR="009B2144" w:rsidRPr="009B2144" w:rsidRDefault="00A149FB" w:rsidP="009B2144">
      <w:pPr>
        <w:tabs>
          <w:tab w:val="left" w:pos="450"/>
          <w:tab w:val="left" w:pos="2430"/>
          <w:tab w:val="left" w:pos="4500"/>
          <w:tab w:val="left" w:pos="6570"/>
          <w:tab w:val="left" w:pos="7920"/>
        </w:tabs>
        <w:spacing w:after="0"/>
        <w:ind w:left="450" w:hanging="450"/>
        <w:rPr>
          <w:rFonts w:ascii="Times New Roman" w:hAnsi="Times New Roman"/>
        </w:rPr>
      </w:pPr>
      <w:r>
        <w:rPr>
          <w:noProof/>
        </w:rPr>
        <w:drawing>
          <wp:anchor distT="0" distB="0" distL="114300" distR="114300" simplePos="0" relativeHeight="251657728" behindDoc="0" locked="0" layoutInCell="1" allowOverlap="1">
            <wp:simplePos x="0" y="0"/>
            <wp:positionH relativeFrom="column">
              <wp:posOffset>4000500</wp:posOffset>
            </wp:positionH>
            <wp:positionV relativeFrom="paragraph">
              <wp:posOffset>104775</wp:posOffset>
            </wp:positionV>
            <wp:extent cx="1820545" cy="1066800"/>
            <wp:effectExtent l="0" t="0" r="8255" b="0"/>
            <wp:wrapSquare wrapText="bothSides"/>
            <wp:docPr id="6"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0545" cy="1066800"/>
                    </a:xfrm>
                    <a:prstGeom prst="rect">
                      <a:avLst/>
                    </a:prstGeom>
                    <a:noFill/>
                    <a:ln>
                      <a:noFill/>
                    </a:ln>
                  </pic:spPr>
                </pic:pic>
              </a:graphicData>
            </a:graphic>
            <wp14:sizeRelH relativeFrom="page">
              <wp14:pctWidth>0</wp14:pctWidth>
            </wp14:sizeRelH>
            <wp14:sizeRelV relativeFrom="page">
              <wp14:pctHeight>0</wp14:pctHeight>
            </wp14:sizeRelV>
          </wp:anchor>
        </w:drawing>
      </w:r>
      <w:r w:rsidR="001C3424">
        <w:rPr>
          <w:rFonts w:ascii="Times New Roman" w:hAnsi="Times New Roman"/>
        </w:rPr>
        <w:t>aa.</w:t>
      </w:r>
      <w:r w:rsidR="001C3424">
        <w:rPr>
          <w:rFonts w:ascii="Times New Roman" w:hAnsi="Times New Roman"/>
        </w:rPr>
        <w:tab/>
      </w:r>
      <w:r w:rsidR="009B2144" w:rsidRPr="009B2144">
        <w:rPr>
          <w:rFonts w:ascii="Times New Roman" w:hAnsi="Times New Roman"/>
        </w:rPr>
        <w:t>Anna Litical ties a rope to a tree, stands 7.2 m away, and vibrates the rope up and down with 28 complete cycles in 5.0 seconds. The resulting standing wave pattern is shown in the diagram at the right. Use this information and the diagram to determine the amplitude, wavelength, frequency and speed.</w:t>
      </w:r>
    </w:p>
    <w:p w:rsidR="001C3424"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p>
    <w:p w:rsidR="001C3424"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p>
    <w:p w:rsidR="009B2144" w:rsidRPr="009B2144" w:rsidRDefault="009B2144" w:rsidP="009B2144">
      <w:pPr>
        <w:tabs>
          <w:tab w:val="left" w:pos="450"/>
          <w:tab w:val="left" w:pos="2430"/>
          <w:tab w:val="left" w:pos="4500"/>
          <w:tab w:val="left" w:pos="6570"/>
          <w:tab w:val="left" w:pos="7920"/>
        </w:tabs>
        <w:spacing w:after="0"/>
        <w:ind w:left="450" w:hanging="450"/>
        <w:rPr>
          <w:rFonts w:ascii="Times New Roman" w:hAnsi="Times New Roman"/>
          <w:b/>
          <w:bCs/>
        </w:rPr>
      </w:pPr>
      <w:r w:rsidRPr="009B2144">
        <w:rPr>
          <w:rFonts w:ascii="Times New Roman" w:hAnsi="Times New Roman"/>
          <w:b/>
          <w:bCs/>
        </w:rPr>
        <w:t>Problem 20:</w:t>
      </w:r>
    </w:p>
    <w:p w:rsidR="009B2144"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9B2144" w:rsidRPr="009B2144">
        <w:rPr>
          <w:rFonts w:ascii="Times New Roman" w:hAnsi="Times New Roman"/>
        </w:rPr>
        <w:t>In the Standing Wave Lab, lab partners Chloe and Paige adjust the frequency of a mechanical oscillator in order to vibrate a 1.38 m length of elastic cord at one of its harmonic frequencies. The cord vibrates with the pattern shown below when the frequency is set to 79.4 Hz. Determine the speed of the waves in the elastic cord.</w:t>
      </w:r>
    </w:p>
    <w:p w:rsidR="001C3424" w:rsidRPr="001C3424" w:rsidRDefault="001C3424" w:rsidP="009B2144">
      <w:pPr>
        <w:tabs>
          <w:tab w:val="left" w:pos="450"/>
          <w:tab w:val="left" w:pos="2430"/>
          <w:tab w:val="left" w:pos="4500"/>
          <w:tab w:val="left" w:pos="6570"/>
          <w:tab w:val="left" w:pos="7920"/>
        </w:tabs>
        <w:spacing w:after="0"/>
        <w:ind w:left="450" w:hanging="450"/>
        <w:rPr>
          <w:rFonts w:ascii="Times New Roman" w:hAnsi="Times New Roman"/>
          <w:sz w:val="12"/>
        </w:rPr>
      </w:pPr>
    </w:p>
    <w:p w:rsidR="009B2144" w:rsidRPr="009B2144" w:rsidRDefault="00A149FB" w:rsidP="001C3424">
      <w:pPr>
        <w:tabs>
          <w:tab w:val="left" w:pos="450"/>
          <w:tab w:val="left" w:pos="2430"/>
          <w:tab w:val="left" w:pos="4500"/>
          <w:tab w:val="left" w:pos="6570"/>
          <w:tab w:val="left" w:pos="7920"/>
        </w:tabs>
        <w:spacing w:after="0"/>
        <w:ind w:left="450" w:hanging="450"/>
        <w:jc w:val="center"/>
        <w:rPr>
          <w:rFonts w:ascii="Times New Roman" w:hAnsi="Times New Roman"/>
        </w:rPr>
      </w:pPr>
      <w:r>
        <w:rPr>
          <w:rFonts w:ascii="Times New Roman" w:hAnsi="Times New Roman"/>
          <w:noProof/>
        </w:rPr>
        <w:lastRenderedPageBreak/>
        <w:drawing>
          <wp:inline distT="0" distB="0" distL="0" distR="0">
            <wp:extent cx="3954145" cy="1143000"/>
            <wp:effectExtent l="0" t="0" r="8255" b="0"/>
            <wp:docPr id="2"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4145" cy="1143000"/>
                    </a:xfrm>
                    <a:prstGeom prst="rect">
                      <a:avLst/>
                    </a:prstGeom>
                    <a:noFill/>
                    <a:ln>
                      <a:noFill/>
                    </a:ln>
                  </pic:spPr>
                </pic:pic>
              </a:graphicData>
            </a:graphic>
          </wp:inline>
        </w:drawing>
      </w:r>
    </w:p>
    <w:p w:rsidR="001C3424"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p>
    <w:p w:rsidR="001C3424"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p>
    <w:p w:rsidR="009B2144" w:rsidRPr="009B2144" w:rsidRDefault="009B2144" w:rsidP="009B2144">
      <w:pPr>
        <w:tabs>
          <w:tab w:val="left" w:pos="450"/>
          <w:tab w:val="left" w:pos="2430"/>
          <w:tab w:val="left" w:pos="4500"/>
          <w:tab w:val="left" w:pos="6570"/>
          <w:tab w:val="left" w:pos="7920"/>
        </w:tabs>
        <w:spacing w:after="0"/>
        <w:ind w:left="450" w:hanging="450"/>
        <w:rPr>
          <w:rFonts w:ascii="Times New Roman" w:hAnsi="Times New Roman"/>
          <w:b/>
          <w:bCs/>
        </w:rPr>
      </w:pPr>
      <w:r w:rsidRPr="009B2144">
        <w:rPr>
          <w:rFonts w:ascii="Times New Roman" w:hAnsi="Times New Roman"/>
          <w:b/>
          <w:bCs/>
        </w:rPr>
        <w:t>Problem 21:</w:t>
      </w:r>
    </w:p>
    <w:p w:rsidR="009B2144" w:rsidRPr="009B2144"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9B2144" w:rsidRPr="009B2144">
        <w:rPr>
          <w:rFonts w:ascii="Times New Roman" w:hAnsi="Times New Roman"/>
        </w:rPr>
        <w:t xml:space="preserve">In a physics demonstration, Mr. H establishes a standing wave pattern in a </w:t>
      </w:r>
      <w:r w:rsidR="00770C42">
        <w:rPr>
          <w:rFonts w:ascii="Times New Roman" w:hAnsi="Times New Roman"/>
        </w:rPr>
        <w:t xml:space="preserve">Snakey </w:t>
      </w:r>
      <w:r w:rsidR="009B2144" w:rsidRPr="009B2144">
        <w:rPr>
          <w:rFonts w:ascii="Times New Roman" w:hAnsi="Times New Roman"/>
        </w:rPr>
        <w:t xml:space="preserve">by vibrating it up and down with 32 vibrations in 10 seconds. Gerald is holding the opposite end of the </w:t>
      </w:r>
      <w:r w:rsidR="00770C42">
        <w:rPr>
          <w:rFonts w:ascii="Times New Roman" w:hAnsi="Times New Roman"/>
        </w:rPr>
        <w:t xml:space="preserve">Snakey </w:t>
      </w:r>
      <w:r w:rsidR="009B2144" w:rsidRPr="009B2144">
        <w:rPr>
          <w:rFonts w:ascii="Times New Roman" w:hAnsi="Times New Roman"/>
        </w:rPr>
        <w:t>and is standing 6.2 m from Mr. H's end. There are fou</w:t>
      </w:r>
      <w:r w:rsidR="00770C42">
        <w:rPr>
          <w:rFonts w:ascii="Times New Roman" w:hAnsi="Times New Roman"/>
        </w:rPr>
        <w:t>r equal length sections in the S</w:t>
      </w:r>
      <w:r w:rsidR="009B2144" w:rsidRPr="009B2144">
        <w:rPr>
          <w:rFonts w:ascii="Times New Roman" w:hAnsi="Times New Roman"/>
        </w:rPr>
        <w:t>nakey, each occupied by an antinode. Determine the frequency, wavelength and speed of the wave.</w:t>
      </w:r>
    </w:p>
    <w:p w:rsidR="001C3424"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p>
    <w:p w:rsidR="001C3424"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p>
    <w:p w:rsidR="009B2144" w:rsidRPr="009B2144" w:rsidRDefault="009B2144" w:rsidP="009B2144">
      <w:pPr>
        <w:tabs>
          <w:tab w:val="left" w:pos="450"/>
          <w:tab w:val="left" w:pos="2430"/>
          <w:tab w:val="left" w:pos="4500"/>
          <w:tab w:val="left" w:pos="6570"/>
          <w:tab w:val="left" w:pos="7920"/>
        </w:tabs>
        <w:spacing w:after="0"/>
        <w:ind w:left="450" w:hanging="450"/>
        <w:rPr>
          <w:rFonts w:ascii="Times New Roman" w:hAnsi="Times New Roman"/>
          <w:b/>
          <w:bCs/>
        </w:rPr>
      </w:pPr>
      <w:r w:rsidRPr="009B2144">
        <w:rPr>
          <w:rFonts w:ascii="Times New Roman" w:hAnsi="Times New Roman"/>
          <w:b/>
          <w:bCs/>
        </w:rPr>
        <w:t>Problem 22:</w:t>
      </w:r>
    </w:p>
    <w:p w:rsidR="009B2144" w:rsidRPr="009B2144" w:rsidRDefault="00A149FB" w:rsidP="009B2144">
      <w:pPr>
        <w:tabs>
          <w:tab w:val="left" w:pos="450"/>
          <w:tab w:val="left" w:pos="2430"/>
          <w:tab w:val="left" w:pos="4500"/>
          <w:tab w:val="left" w:pos="6570"/>
          <w:tab w:val="left" w:pos="7920"/>
        </w:tabs>
        <w:spacing w:after="0"/>
        <w:ind w:left="450" w:hanging="450"/>
        <w:rPr>
          <w:rFonts w:ascii="Times New Roman" w:hAnsi="Times New Roman"/>
        </w:rPr>
      </w:pPr>
      <w:r>
        <w:rPr>
          <w:noProof/>
        </w:rPr>
        <w:drawing>
          <wp:anchor distT="0" distB="0" distL="114300" distR="114300" simplePos="0" relativeHeight="251656704" behindDoc="0" locked="0" layoutInCell="1" allowOverlap="1">
            <wp:simplePos x="0" y="0"/>
            <wp:positionH relativeFrom="column">
              <wp:posOffset>5143500</wp:posOffset>
            </wp:positionH>
            <wp:positionV relativeFrom="paragraph">
              <wp:posOffset>23495</wp:posOffset>
            </wp:positionV>
            <wp:extent cx="652145" cy="1642745"/>
            <wp:effectExtent l="0" t="0" r="8255" b="8255"/>
            <wp:wrapSquare wrapText="bothSides"/>
            <wp:docPr id="5"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2145" cy="1642745"/>
                    </a:xfrm>
                    <a:prstGeom prst="rect">
                      <a:avLst/>
                    </a:prstGeom>
                    <a:noFill/>
                    <a:ln>
                      <a:noFill/>
                    </a:ln>
                  </pic:spPr>
                </pic:pic>
              </a:graphicData>
            </a:graphic>
            <wp14:sizeRelH relativeFrom="page">
              <wp14:pctWidth>0</wp14:pctWidth>
            </wp14:sizeRelH>
            <wp14:sizeRelV relativeFrom="page">
              <wp14:pctHeight>0</wp14:pctHeight>
            </wp14:sizeRelV>
          </wp:anchor>
        </w:drawing>
      </w:r>
      <w:r w:rsidR="001C3424">
        <w:rPr>
          <w:rFonts w:ascii="Times New Roman" w:hAnsi="Times New Roman"/>
        </w:rPr>
        <w:t>aa.</w:t>
      </w:r>
      <w:r w:rsidR="001C3424">
        <w:rPr>
          <w:rFonts w:ascii="Times New Roman" w:hAnsi="Times New Roman"/>
        </w:rPr>
        <w:tab/>
      </w:r>
      <w:r w:rsidR="009B2144" w:rsidRPr="009B2144">
        <w:rPr>
          <w:rFonts w:ascii="Times New Roman" w:hAnsi="Times New Roman"/>
        </w:rPr>
        <w:t>Gillian drives down Lake Avenue and observes an odd vibrational pattern of her car antenna. She observes it vibrating back and forth in the manner shown at the right. There is an antinode at its free end and a node at the location where the antenna mounts to the car. Vibrations travel through the 86 cm tall antenna at 5.0 x 10</w:t>
      </w:r>
      <w:r w:rsidR="009B2144" w:rsidRPr="009B2144">
        <w:rPr>
          <w:rFonts w:ascii="Times New Roman" w:hAnsi="Times New Roman"/>
          <w:vertAlign w:val="superscript"/>
        </w:rPr>
        <w:t>3</w:t>
      </w:r>
      <w:r w:rsidR="009B2144" w:rsidRPr="009B2144">
        <w:rPr>
          <w:rFonts w:ascii="Times New Roman" w:hAnsi="Times New Roman"/>
        </w:rPr>
        <w:t xml:space="preserve"> m/s. Determine the frequency of vibrations of the antenna.</w:t>
      </w:r>
    </w:p>
    <w:p w:rsidR="001C3424"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p>
    <w:p w:rsidR="001C3424"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p>
    <w:p w:rsidR="001C3424"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p>
    <w:p w:rsidR="001C3424"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p>
    <w:p w:rsidR="009B2144" w:rsidRPr="009B2144" w:rsidRDefault="009B2144" w:rsidP="009B2144">
      <w:pPr>
        <w:tabs>
          <w:tab w:val="left" w:pos="450"/>
          <w:tab w:val="left" w:pos="2430"/>
          <w:tab w:val="left" w:pos="4500"/>
          <w:tab w:val="left" w:pos="6570"/>
          <w:tab w:val="left" w:pos="7920"/>
        </w:tabs>
        <w:spacing w:after="0"/>
        <w:ind w:left="450" w:hanging="450"/>
        <w:rPr>
          <w:rFonts w:ascii="Times New Roman" w:hAnsi="Times New Roman"/>
          <w:b/>
          <w:bCs/>
        </w:rPr>
      </w:pPr>
      <w:r w:rsidRPr="009B2144">
        <w:rPr>
          <w:rFonts w:ascii="Times New Roman" w:hAnsi="Times New Roman"/>
          <w:b/>
          <w:bCs/>
        </w:rPr>
        <w:t>Problem 23:</w:t>
      </w:r>
    </w:p>
    <w:p w:rsidR="009B2144" w:rsidRPr="009B2144"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9B2144" w:rsidRPr="009B2144">
        <w:rPr>
          <w:rFonts w:ascii="Times New Roman" w:hAnsi="Times New Roman"/>
        </w:rPr>
        <w:t>Anna Litical and Stan Dingwaives are holding an elastic cord between them. Using a 1.6 meter long rope, they create a wave which travels at 2.4 m/s and has a frequency of 1.5 Hz. What would be the new wavelength and speed if they double the frequency of vibration of the cord?</w:t>
      </w:r>
    </w:p>
    <w:p w:rsidR="001C3424"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p>
    <w:p w:rsidR="001C3424"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p>
    <w:p w:rsidR="009B2144" w:rsidRPr="009B2144" w:rsidRDefault="009B2144" w:rsidP="009B2144">
      <w:pPr>
        <w:tabs>
          <w:tab w:val="left" w:pos="450"/>
          <w:tab w:val="left" w:pos="2430"/>
          <w:tab w:val="left" w:pos="4500"/>
          <w:tab w:val="left" w:pos="6570"/>
          <w:tab w:val="left" w:pos="7920"/>
        </w:tabs>
        <w:spacing w:after="0"/>
        <w:ind w:left="450" w:hanging="450"/>
        <w:rPr>
          <w:rFonts w:ascii="Times New Roman" w:hAnsi="Times New Roman"/>
          <w:b/>
          <w:bCs/>
        </w:rPr>
      </w:pPr>
      <w:r w:rsidRPr="009B2144">
        <w:rPr>
          <w:rFonts w:ascii="Times New Roman" w:hAnsi="Times New Roman"/>
          <w:b/>
          <w:bCs/>
        </w:rPr>
        <w:t>Problem 24:</w:t>
      </w:r>
    </w:p>
    <w:p w:rsidR="009B2144"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9B2144" w:rsidRPr="009B2144">
        <w:rPr>
          <w:rFonts w:ascii="Times New Roman" w:hAnsi="Times New Roman"/>
        </w:rPr>
        <w:t>A standing wave pattern is established in a 246-cm long rope. A snapshot of the rope at a given moment in time is shown in the diagram below. Vibrations travel within the rope at speeds of 22.7 m/s. Determine the frequency of vibration of the rope.</w:t>
      </w:r>
    </w:p>
    <w:p w:rsidR="001C3424" w:rsidRPr="001C3424" w:rsidRDefault="001C3424" w:rsidP="009B2144">
      <w:pPr>
        <w:tabs>
          <w:tab w:val="left" w:pos="450"/>
          <w:tab w:val="left" w:pos="2430"/>
          <w:tab w:val="left" w:pos="4500"/>
          <w:tab w:val="left" w:pos="6570"/>
          <w:tab w:val="left" w:pos="7920"/>
        </w:tabs>
        <w:spacing w:after="0"/>
        <w:ind w:left="450" w:hanging="450"/>
        <w:rPr>
          <w:rFonts w:ascii="Times New Roman" w:hAnsi="Times New Roman"/>
          <w:sz w:val="12"/>
        </w:rPr>
      </w:pPr>
    </w:p>
    <w:p w:rsidR="009B2144" w:rsidRPr="009B2144" w:rsidRDefault="00A149FB" w:rsidP="001C3424">
      <w:pPr>
        <w:tabs>
          <w:tab w:val="left" w:pos="450"/>
          <w:tab w:val="left" w:pos="2430"/>
          <w:tab w:val="left" w:pos="4500"/>
          <w:tab w:val="left" w:pos="6570"/>
          <w:tab w:val="left" w:pos="7920"/>
        </w:tabs>
        <w:spacing w:after="0"/>
        <w:ind w:left="450" w:hanging="450"/>
        <w:jc w:val="center"/>
        <w:rPr>
          <w:rFonts w:ascii="Times New Roman" w:hAnsi="Times New Roman"/>
        </w:rPr>
      </w:pPr>
      <w:r>
        <w:rPr>
          <w:rFonts w:ascii="Times New Roman" w:hAnsi="Times New Roman"/>
          <w:noProof/>
        </w:rPr>
        <w:drawing>
          <wp:inline distT="0" distB="0" distL="0" distR="0">
            <wp:extent cx="4572000" cy="1227455"/>
            <wp:effectExtent l="0" t="0" r="0" b="0"/>
            <wp:docPr id="3"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1227455"/>
                    </a:xfrm>
                    <a:prstGeom prst="rect">
                      <a:avLst/>
                    </a:prstGeom>
                    <a:noFill/>
                    <a:ln>
                      <a:noFill/>
                    </a:ln>
                  </pic:spPr>
                </pic:pic>
              </a:graphicData>
            </a:graphic>
          </wp:inline>
        </w:drawing>
      </w:r>
    </w:p>
    <w:p w:rsidR="001C3424"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p>
    <w:p w:rsidR="001C3424"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p>
    <w:p w:rsidR="009B2144" w:rsidRPr="009B2144" w:rsidRDefault="009B2144" w:rsidP="009B2144">
      <w:pPr>
        <w:tabs>
          <w:tab w:val="left" w:pos="450"/>
          <w:tab w:val="left" w:pos="2430"/>
          <w:tab w:val="left" w:pos="4500"/>
          <w:tab w:val="left" w:pos="6570"/>
          <w:tab w:val="left" w:pos="7920"/>
        </w:tabs>
        <w:spacing w:after="0"/>
        <w:ind w:left="450" w:hanging="450"/>
        <w:rPr>
          <w:rFonts w:ascii="Times New Roman" w:hAnsi="Times New Roman"/>
          <w:b/>
          <w:bCs/>
        </w:rPr>
      </w:pPr>
      <w:r w:rsidRPr="009B2144">
        <w:rPr>
          <w:rFonts w:ascii="Times New Roman" w:hAnsi="Times New Roman"/>
          <w:b/>
          <w:bCs/>
        </w:rPr>
        <w:t>Problem 25:</w:t>
      </w:r>
    </w:p>
    <w:p w:rsidR="009B2144" w:rsidRPr="009B2144" w:rsidRDefault="00A149FB" w:rsidP="009B2144">
      <w:pPr>
        <w:tabs>
          <w:tab w:val="left" w:pos="450"/>
          <w:tab w:val="left" w:pos="2430"/>
          <w:tab w:val="left" w:pos="4500"/>
          <w:tab w:val="left" w:pos="6570"/>
          <w:tab w:val="left" w:pos="7920"/>
        </w:tabs>
        <w:spacing w:after="0"/>
        <w:ind w:left="450" w:hanging="450"/>
        <w:rPr>
          <w:rFonts w:ascii="Times New Roman" w:hAnsi="Times New Roman"/>
        </w:rPr>
      </w:pPr>
      <w:r>
        <w:rPr>
          <w:noProof/>
        </w:rPr>
        <w:drawing>
          <wp:anchor distT="0" distB="0" distL="114300" distR="114300" simplePos="0" relativeHeight="251655680" behindDoc="0" locked="0" layoutInCell="1" allowOverlap="1">
            <wp:simplePos x="0" y="0"/>
            <wp:positionH relativeFrom="column">
              <wp:posOffset>3886200</wp:posOffset>
            </wp:positionH>
            <wp:positionV relativeFrom="paragraph">
              <wp:posOffset>43815</wp:posOffset>
            </wp:positionV>
            <wp:extent cx="1955800" cy="990600"/>
            <wp:effectExtent l="0" t="0" r="0" b="0"/>
            <wp:wrapSquare wrapText="bothSides"/>
            <wp:docPr id="4"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5580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sidR="001C3424">
        <w:rPr>
          <w:rFonts w:ascii="Times New Roman" w:hAnsi="Times New Roman"/>
        </w:rPr>
        <w:t>aa.</w:t>
      </w:r>
      <w:r w:rsidR="001C3424">
        <w:rPr>
          <w:rFonts w:ascii="Times New Roman" w:hAnsi="Times New Roman"/>
        </w:rPr>
        <w:tab/>
      </w:r>
      <w:r w:rsidR="009B2144" w:rsidRPr="009B2144">
        <w:rPr>
          <w:rFonts w:ascii="Times New Roman" w:hAnsi="Times New Roman"/>
        </w:rPr>
        <w:t xml:space="preserve">A standing wave is established in a </w:t>
      </w:r>
      <w:r w:rsidR="00770C42">
        <w:rPr>
          <w:rFonts w:ascii="Times New Roman" w:hAnsi="Times New Roman"/>
        </w:rPr>
        <w:t xml:space="preserve">Snakey </w:t>
      </w:r>
      <w:r w:rsidR="009B2144" w:rsidRPr="009B2144">
        <w:rPr>
          <w:rFonts w:ascii="Times New Roman" w:hAnsi="Times New Roman"/>
        </w:rPr>
        <w:t>as shown in the diagram at the right. The distance from point A to point B is known to be 4.69 meters. When not being vibrated as a standing wave, a single pulse introduced into the medium at point A will travel to the opposite end and back in 2.70 seconds. Determine the vibrational frequency of the wave pattern.</w:t>
      </w:r>
    </w:p>
    <w:p w:rsidR="001C3424"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p>
    <w:p w:rsidR="001C3424"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p>
    <w:p w:rsidR="009B2144" w:rsidRPr="009B2144" w:rsidRDefault="009B2144" w:rsidP="009B2144">
      <w:pPr>
        <w:tabs>
          <w:tab w:val="left" w:pos="450"/>
          <w:tab w:val="left" w:pos="2430"/>
          <w:tab w:val="left" w:pos="4500"/>
          <w:tab w:val="left" w:pos="6570"/>
          <w:tab w:val="left" w:pos="7920"/>
        </w:tabs>
        <w:spacing w:after="0"/>
        <w:ind w:left="450" w:hanging="450"/>
        <w:rPr>
          <w:rFonts w:ascii="Times New Roman" w:hAnsi="Times New Roman"/>
          <w:b/>
          <w:bCs/>
        </w:rPr>
      </w:pPr>
      <w:r w:rsidRPr="009B2144">
        <w:rPr>
          <w:rFonts w:ascii="Times New Roman" w:hAnsi="Times New Roman"/>
          <w:b/>
          <w:bCs/>
        </w:rPr>
        <w:t>Problem 26:</w:t>
      </w:r>
    </w:p>
    <w:p w:rsidR="009B2144" w:rsidRPr="009B2144"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9B2144" w:rsidRPr="009B2144">
        <w:rPr>
          <w:rFonts w:ascii="Times New Roman" w:hAnsi="Times New Roman"/>
        </w:rPr>
        <w:t>A 144 cm long rope undergoes exactly 64 complete vibrational cycles in 17.6 seconds when vibrating in the third harmonic (in three equal-length sections). Determine the speed of the waves in the rope.</w:t>
      </w:r>
    </w:p>
    <w:p w:rsidR="009B2144" w:rsidRDefault="009B2144" w:rsidP="001C3424">
      <w:pPr>
        <w:tabs>
          <w:tab w:val="left" w:pos="450"/>
          <w:tab w:val="left" w:pos="2430"/>
          <w:tab w:val="left" w:pos="4500"/>
          <w:tab w:val="left" w:pos="6570"/>
          <w:tab w:val="left" w:pos="7920"/>
        </w:tabs>
        <w:spacing w:after="0"/>
        <w:rPr>
          <w:rFonts w:ascii="Times New Roman" w:hAnsi="Times New Roman"/>
        </w:rPr>
      </w:pPr>
    </w:p>
    <w:p w:rsidR="001C3424" w:rsidRPr="009B2144" w:rsidRDefault="001C3424" w:rsidP="001C3424">
      <w:pPr>
        <w:tabs>
          <w:tab w:val="left" w:pos="450"/>
          <w:tab w:val="left" w:pos="2430"/>
          <w:tab w:val="left" w:pos="4500"/>
          <w:tab w:val="left" w:pos="6570"/>
          <w:tab w:val="left" w:pos="7920"/>
        </w:tabs>
        <w:spacing w:after="0"/>
        <w:rPr>
          <w:rFonts w:ascii="Times New Roman" w:hAnsi="Times New Roman"/>
        </w:rPr>
      </w:pPr>
    </w:p>
    <w:p w:rsidR="009B2144" w:rsidRPr="009B2144" w:rsidRDefault="009B2144" w:rsidP="009B2144">
      <w:pPr>
        <w:tabs>
          <w:tab w:val="left" w:pos="450"/>
          <w:tab w:val="left" w:pos="2430"/>
          <w:tab w:val="left" w:pos="4500"/>
          <w:tab w:val="left" w:pos="6570"/>
          <w:tab w:val="left" w:pos="7920"/>
        </w:tabs>
        <w:spacing w:after="0"/>
        <w:ind w:left="450" w:hanging="450"/>
        <w:rPr>
          <w:rFonts w:ascii="Times New Roman" w:hAnsi="Times New Roman"/>
          <w:b/>
          <w:bCs/>
        </w:rPr>
      </w:pPr>
      <w:r w:rsidRPr="009B2144">
        <w:rPr>
          <w:rFonts w:ascii="Times New Roman" w:hAnsi="Times New Roman"/>
          <w:b/>
          <w:bCs/>
        </w:rPr>
        <w:t>Problem 27:</w:t>
      </w:r>
    </w:p>
    <w:p w:rsidR="009B2144" w:rsidRPr="009B2144"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9B2144" w:rsidRPr="009B2144">
        <w:rPr>
          <w:rFonts w:ascii="Times New Roman" w:hAnsi="Times New Roman"/>
        </w:rPr>
        <w:t>In a physics lab, a rope is observed to make 240 complete vibrational cycles in 15 seconds. The length of the rope is 2.8 meters and the measurements are made for the 6th harmonic (with six equal length sections). Determine the speed of the waves in the rope.</w:t>
      </w:r>
    </w:p>
    <w:p w:rsidR="001C3424"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p>
    <w:p w:rsidR="001C3424"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p>
    <w:p w:rsidR="009B2144" w:rsidRPr="009B2144" w:rsidRDefault="009B2144" w:rsidP="009B2144">
      <w:pPr>
        <w:tabs>
          <w:tab w:val="left" w:pos="450"/>
          <w:tab w:val="left" w:pos="2430"/>
          <w:tab w:val="left" w:pos="4500"/>
          <w:tab w:val="left" w:pos="6570"/>
          <w:tab w:val="left" w:pos="7920"/>
        </w:tabs>
        <w:spacing w:after="0"/>
        <w:ind w:left="450" w:hanging="450"/>
        <w:rPr>
          <w:rFonts w:ascii="Times New Roman" w:hAnsi="Times New Roman"/>
          <w:b/>
          <w:bCs/>
        </w:rPr>
      </w:pPr>
      <w:r w:rsidRPr="009B2144">
        <w:rPr>
          <w:rFonts w:ascii="Times New Roman" w:hAnsi="Times New Roman"/>
          <w:b/>
          <w:bCs/>
        </w:rPr>
        <w:t>Problem 28:</w:t>
      </w:r>
    </w:p>
    <w:p w:rsidR="00975777"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9B2144" w:rsidRPr="009B2144">
        <w:rPr>
          <w:rFonts w:ascii="Times New Roman" w:hAnsi="Times New Roman"/>
        </w:rPr>
        <w:t xml:space="preserve">Winston and Michal hold opposite ends of a stretched rope. Winston introduces a 68-cm tall upward-displaced pulse on his end while Michal simultaneously introduces a 42-cm tall upward-displaced pulse on his end. The two pulses </w:t>
      </w:r>
      <w:r w:rsidR="00975777">
        <w:rPr>
          <w:rFonts w:ascii="Times New Roman" w:hAnsi="Times New Roman"/>
        </w:rPr>
        <w:t>meet in the middle of the rope.</w:t>
      </w:r>
    </w:p>
    <w:p w:rsidR="00975777" w:rsidRDefault="00975777" w:rsidP="00975777">
      <w:pPr>
        <w:tabs>
          <w:tab w:val="left" w:pos="450"/>
          <w:tab w:val="left" w:pos="630"/>
          <w:tab w:val="left" w:pos="2430"/>
          <w:tab w:val="left" w:pos="4500"/>
          <w:tab w:val="left" w:pos="6570"/>
          <w:tab w:val="left" w:pos="7920"/>
        </w:tabs>
        <w:spacing w:after="0"/>
        <w:ind w:left="630" w:hanging="540"/>
        <w:rPr>
          <w:rFonts w:ascii="Times New Roman" w:hAnsi="Times New Roman"/>
        </w:rPr>
      </w:pPr>
      <w:r>
        <w:rPr>
          <w:rFonts w:ascii="Times New Roman" w:hAnsi="Times New Roman"/>
        </w:rPr>
        <w:tab/>
      </w:r>
      <w:r w:rsidR="009B2144" w:rsidRPr="009B2144">
        <w:rPr>
          <w:rFonts w:ascii="Times New Roman" w:hAnsi="Times New Roman"/>
        </w:rPr>
        <w:t>a. What is the resultant displacement of the rop</w:t>
      </w:r>
      <w:r>
        <w:rPr>
          <w:rFonts w:ascii="Times New Roman" w:hAnsi="Times New Roman"/>
        </w:rPr>
        <w:t>e when they completely overlap?</w:t>
      </w:r>
    </w:p>
    <w:p w:rsidR="009B2144" w:rsidRPr="009B2144" w:rsidRDefault="00975777" w:rsidP="00975777">
      <w:pPr>
        <w:tabs>
          <w:tab w:val="left" w:pos="450"/>
          <w:tab w:val="left" w:pos="720"/>
          <w:tab w:val="left" w:pos="2430"/>
          <w:tab w:val="left" w:pos="4500"/>
          <w:tab w:val="left" w:pos="6570"/>
          <w:tab w:val="left" w:pos="7920"/>
        </w:tabs>
        <w:spacing w:after="0"/>
        <w:ind w:left="720" w:hanging="720"/>
        <w:rPr>
          <w:rFonts w:ascii="Times New Roman" w:hAnsi="Times New Roman"/>
        </w:rPr>
      </w:pPr>
      <w:r>
        <w:rPr>
          <w:rFonts w:ascii="Times New Roman" w:hAnsi="Times New Roman"/>
        </w:rPr>
        <w:tab/>
      </w:r>
      <w:r w:rsidR="009B2144" w:rsidRPr="009B2144">
        <w:rPr>
          <w:rFonts w:ascii="Times New Roman" w:hAnsi="Times New Roman"/>
        </w:rPr>
        <w:t xml:space="preserve">b. What would be the resultant displacement of the rope if Michal's pulse </w:t>
      </w:r>
      <w:r w:rsidR="00770C42">
        <w:rPr>
          <w:rFonts w:ascii="Times New Roman" w:hAnsi="Times New Roman"/>
        </w:rPr>
        <w:t>were</w:t>
      </w:r>
      <w:r w:rsidR="009B2144" w:rsidRPr="009B2144">
        <w:rPr>
          <w:rFonts w:ascii="Times New Roman" w:hAnsi="Times New Roman"/>
        </w:rPr>
        <w:t xml:space="preserve"> displaced downward?</w:t>
      </w:r>
    </w:p>
    <w:p w:rsidR="001C3424"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p>
    <w:p w:rsidR="001C3424"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p>
    <w:p w:rsidR="009B2144" w:rsidRPr="009B2144" w:rsidRDefault="009B2144" w:rsidP="009B2144">
      <w:pPr>
        <w:tabs>
          <w:tab w:val="left" w:pos="450"/>
          <w:tab w:val="left" w:pos="2430"/>
          <w:tab w:val="left" w:pos="4500"/>
          <w:tab w:val="left" w:pos="6570"/>
          <w:tab w:val="left" w:pos="7920"/>
        </w:tabs>
        <w:spacing w:after="0"/>
        <w:ind w:left="450" w:hanging="450"/>
        <w:rPr>
          <w:rFonts w:ascii="Times New Roman" w:hAnsi="Times New Roman"/>
          <w:b/>
          <w:bCs/>
        </w:rPr>
      </w:pPr>
      <w:r w:rsidRPr="009B2144">
        <w:rPr>
          <w:rFonts w:ascii="Times New Roman" w:hAnsi="Times New Roman"/>
          <w:b/>
          <w:bCs/>
        </w:rPr>
        <w:t>Problem 29:</w:t>
      </w:r>
    </w:p>
    <w:p w:rsidR="009B2144" w:rsidRPr="009B2144" w:rsidRDefault="001C3424" w:rsidP="009B2144">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9B2144" w:rsidRPr="009B2144">
        <w:rPr>
          <w:rFonts w:ascii="Times New Roman" w:hAnsi="Times New Roman"/>
        </w:rPr>
        <w:t>During a classroom demonstration, Mr. H uses a wave machine donated to the school by Bell Telephone Company. The wave machine consists of two 1-meter length sections of 50 steel rods. The steel rods are connected to each other so that when the first rod is disturbed from a rest position, the disturbance travels along the medium from rod to rod. One of the sections consists of longer steel rods; disturbances move at 20 cm/s in this section. The other section consists of shorter steel rods; disturbances move at 80 cm/s in this section. Mr. H connects the two sections together so that pulses can cross the boundary from one section to the other. He introduces a pulse with a length of 10 cm into the slower section. Determine the length of this pulse when it crosses the boundary into the faster section.</w:t>
      </w:r>
    </w:p>
    <w:p w:rsidR="009B2144" w:rsidRPr="009B2144" w:rsidRDefault="009B2144" w:rsidP="001C3424">
      <w:pPr>
        <w:tabs>
          <w:tab w:val="left" w:pos="450"/>
          <w:tab w:val="left" w:pos="2430"/>
          <w:tab w:val="left" w:pos="4500"/>
          <w:tab w:val="left" w:pos="6570"/>
          <w:tab w:val="left" w:pos="7920"/>
        </w:tabs>
        <w:spacing w:after="0"/>
        <w:rPr>
          <w:rFonts w:ascii="Times New Roman" w:hAnsi="Times New Roman"/>
        </w:rPr>
      </w:pPr>
    </w:p>
    <w:p w:rsidR="009B2144" w:rsidRDefault="009B2144" w:rsidP="009B2144">
      <w:pPr>
        <w:tabs>
          <w:tab w:val="left" w:pos="450"/>
          <w:tab w:val="left" w:pos="2430"/>
          <w:tab w:val="left" w:pos="4500"/>
          <w:tab w:val="left" w:pos="6570"/>
          <w:tab w:val="left" w:pos="7920"/>
        </w:tabs>
        <w:spacing w:after="0"/>
        <w:ind w:left="450" w:hanging="450"/>
        <w:rPr>
          <w:rFonts w:ascii="Times New Roman" w:hAnsi="Times New Roman"/>
        </w:rPr>
      </w:pPr>
    </w:p>
    <w:p w:rsidR="00142448" w:rsidRPr="009B2144" w:rsidRDefault="00142448" w:rsidP="009B2144"/>
    <w:sectPr w:rsidR="00142448" w:rsidRPr="009B2144" w:rsidSect="0092363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A00002EF" w:usb1="4000004B" w:usb2="00000000" w:usb3="00000000" w:csb0="0000009F" w:csb1="00000000"/>
  </w:font>
  <w:font w:name="MS Mincho">
    <w:altName w:val="ＭＳ 明朝"/>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2D8E6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13"/>
    <w:multiLevelType w:val="hybridMultilevel"/>
    <w:tmpl w:val="00000013"/>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14"/>
    <w:multiLevelType w:val="hybridMultilevel"/>
    <w:tmpl w:val="00000014"/>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015"/>
    <w:multiLevelType w:val="hybridMultilevel"/>
    <w:tmpl w:val="00000015"/>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016"/>
    <w:multiLevelType w:val="hybridMultilevel"/>
    <w:tmpl w:val="00000016"/>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0017"/>
    <w:multiLevelType w:val="hybridMultilevel"/>
    <w:tmpl w:val="00000017"/>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0018"/>
    <w:multiLevelType w:val="hybridMultilevel"/>
    <w:tmpl w:val="00000018"/>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0019"/>
    <w:multiLevelType w:val="hybridMultilevel"/>
    <w:tmpl w:val="00000019"/>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001A"/>
    <w:multiLevelType w:val="hybridMultilevel"/>
    <w:tmpl w:val="0000001A"/>
    <w:lvl w:ilvl="0" w:tplc="000009C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001B"/>
    <w:multiLevelType w:val="hybridMultilevel"/>
    <w:tmpl w:val="0000001B"/>
    <w:lvl w:ilvl="0" w:tplc="00000A2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001C"/>
    <w:multiLevelType w:val="hybridMultilevel"/>
    <w:tmpl w:val="0000001C"/>
    <w:lvl w:ilvl="0" w:tplc="00000A8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001D"/>
    <w:multiLevelType w:val="hybridMultilevel"/>
    <w:tmpl w:val="0000001D"/>
    <w:lvl w:ilvl="0" w:tplc="00000AF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144"/>
    <w:rsid w:val="00142448"/>
    <w:rsid w:val="001C3424"/>
    <w:rsid w:val="00770C42"/>
    <w:rsid w:val="0092363A"/>
    <w:rsid w:val="00975777"/>
    <w:rsid w:val="009B2144"/>
    <w:rsid w:val="00A149FB"/>
    <w:rsid w:val="00B209C0"/>
    <w:rsid w:val="00D846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144"/>
    <w:pPr>
      <w:spacing w:after="200"/>
    </w:pPr>
    <w:rPr>
      <w:rFonts w:eastAsia="Cambria"/>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B2144"/>
    <w:rPr>
      <w:color w:val="0000FF"/>
      <w:u w:val="single"/>
    </w:rPr>
  </w:style>
  <w:style w:type="paragraph" w:styleId="BalloonText">
    <w:name w:val="Balloon Text"/>
    <w:basedOn w:val="Normal"/>
    <w:link w:val="BalloonTextChar"/>
    <w:uiPriority w:val="99"/>
    <w:semiHidden/>
    <w:unhideWhenUsed/>
    <w:rsid w:val="009B2144"/>
    <w:pPr>
      <w:spacing w:after="0"/>
    </w:pPr>
    <w:rPr>
      <w:rFonts w:ascii="Lucida Grande" w:hAnsi="Lucida Grande" w:cs="Lucida Grande"/>
      <w:sz w:val="18"/>
      <w:szCs w:val="18"/>
    </w:rPr>
  </w:style>
  <w:style w:type="character" w:customStyle="1" w:styleId="BalloonTextChar">
    <w:name w:val="Balloon Text Char"/>
    <w:link w:val="BalloonText"/>
    <w:uiPriority w:val="99"/>
    <w:semiHidden/>
    <w:rsid w:val="009B2144"/>
    <w:rPr>
      <w:rFonts w:ascii="Lucida Grande" w:eastAsia="Cambria" w:hAnsi="Lucida Grande" w:cs="Lucida Grande"/>
      <w:sz w:val="18"/>
      <w:szCs w:val="18"/>
    </w:rPr>
  </w:style>
  <w:style w:type="character" w:styleId="FollowedHyperlink">
    <w:name w:val="FollowedHyperlink"/>
    <w:uiPriority w:val="99"/>
    <w:semiHidden/>
    <w:unhideWhenUsed/>
    <w:rsid w:val="001C3424"/>
    <w:rPr>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144"/>
    <w:pPr>
      <w:spacing w:after="200"/>
    </w:pPr>
    <w:rPr>
      <w:rFonts w:eastAsia="Cambria"/>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B2144"/>
    <w:rPr>
      <w:color w:val="0000FF"/>
      <w:u w:val="single"/>
    </w:rPr>
  </w:style>
  <w:style w:type="paragraph" w:styleId="BalloonText">
    <w:name w:val="Balloon Text"/>
    <w:basedOn w:val="Normal"/>
    <w:link w:val="BalloonTextChar"/>
    <w:uiPriority w:val="99"/>
    <w:semiHidden/>
    <w:unhideWhenUsed/>
    <w:rsid w:val="009B2144"/>
    <w:pPr>
      <w:spacing w:after="0"/>
    </w:pPr>
    <w:rPr>
      <w:rFonts w:ascii="Lucida Grande" w:hAnsi="Lucida Grande" w:cs="Lucida Grande"/>
      <w:sz w:val="18"/>
      <w:szCs w:val="18"/>
    </w:rPr>
  </w:style>
  <w:style w:type="character" w:customStyle="1" w:styleId="BalloonTextChar">
    <w:name w:val="Balloon Text Char"/>
    <w:link w:val="BalloonText"/>
    <w:uiPriority w:val="99"/>
    <w:semiHidden/>
    <w:rsid w:val="009B2144"/>
    <w:rPr>
      <w:rFonts w:ascii="Lucida Grande" w:eastAsia="Cambria" w:hAnsi="Lucida Grande" w:cs="Lucida Grande"/>
      <w:sz w:val="18"/>
      <w:szCs w:val="18"/>
    </w:rPr>
  </w:style>
  <w:style w:type="character" w:styleId="FollowedHyperlink">
    <w:name w:val="FollowedHyperlink"/>
    <w:uiPriority w:val="99"/>
    <w:semiHidden/>
    <w:unhideWhenUsed/>
    <w:rsid w:val="001C342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physicsclassroom.com/calcpad/waves/problems.cfm" TargetMode="External"/><Relationship Id="rId7" Type="http://schemas.openxmlformats.org/officeDocument/2006/relationships/hyperlink" Target="http://en.wikipedia.org/wiki/Rogue_waves" TargetMode="External"/><Relationship Id="rId8" Type="http://schemas.openxmlformats.org/officeDocument/2006/relationships/hyperlink" Target="http://en.wikipedia.org/wiki/Tsunami"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1781</Words>
  <Characters>10152</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11910</CharactersWithSpaces>
  <SharedDoc>false</SharedDoc>
  <HLinks>
    <vt:vector size="18" baseType="variant">
      <vt:variant>
        <vt:i4>1441861</vt:i4>
      </vt:variant>
      <vt:variant>
        <vt:i4>6</vt:i4>
      </vt:variant>
      <vt:variant>
        <vt:i4>0</vt:i4>
      </vt:variant>
      <vt:variant>
        <vt:i4>5</vt:i4>
      </vt:variant>
      <vt:variant>
        <vt:lpwstr>http://en.wikipedia.org/wiki/Tsunami</vt:lpwstr>
      </vt:variant>
      <vt:variant>
        <vt:lpwstr/>
      </vt:variant>
      <vt:variant>
        <vt:i4>1900660</vt:i4>
      </vt:variant>
      <vt:variant>
        <vt:i4>3</vt:i4>
      </vt:variant>
      <vt:variant>
        <vt:i4>0</vt:i4>
      </vt:variant>
      <vt:variant>
        <vt:i4>5</vt:i4>
      </vt:variant>
      <vt:variant>
        <vt:lpwstr>http://en.wikipedia.org/wiki/Rogue_waves</vt:lpwstr>
      </vt:variant>
      <vt:variant>
        <vt:lpwstr/>
      </vt:variant>
      <vt:variant>
        <vt:i4>3866730</vt:i4>
      </vt:variant>
      <vt:variant>
        <vt:i4>0</vt:i4>
      </vt:variant>
      <vt:variant>
        <vt:i4>0</vt:i4>
      </vt:variant>
      <vt:variant>
        <vt:i4>5</vt:i4>
      </vt:variant>
      <vt:variant>
        <vt:lpwstr>http://www.physicsclassroom.com/calcpad/waves/problems.cfm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District Administrator</dc:creator>
  <cp:keywords/>
  <dc:description/>
  <cp:lastModifiedBy>District Administrator</cp:lastModifiedBy>
  <cp:revision>2</cp:revision>
  <dcterms:created xsi:type="dcterms:W3CDTF">2013-08-02T18:44:00Z</dcterms:created>
  <dcterms:modified xsi:type="dcterms:W3CDTF">2013-08-02T18:44:00Z</dcterms:modified>
</cp:coreProperties>
</file>