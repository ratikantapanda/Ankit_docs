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08D56" w14:textId="77777777" w:rsidR="00E47AE2" w:rsidRPr="00902164" w:rsidRDefault="00E47AE2" w:rsidP="00E47AE2">
      <w:pPr>
        <w:tabs>
          <w:tab w:val="left" w:pos="450"/>
          <w:tab w:val="left" w:pos="2430"/>
          <w:tab w:val="left" w:pos="4500"/>
          <w:tab w:val="left" w:pos="6570"/>
          <w:tab w:val="left" w:pos="7920"/>
        </w:tabs>
        <w:spacing w:after="0"/>
        <w:ind w:left="450" w:hanging="450"/>
        <w:jc w:val="center"/>
        <w:rPr>
          <w:rFonts w:ascii="Times New Roman" w:hAnsi="Times New Roman"/>
          <w:b/>
          <w:sz w:val="28"/>
        </w:rPr>
      </w:pPr>
      <w:bookmarkStart w:id="0" w:name="_GoBack"/>
      <w:bookmarkEnd w:id="0"/>
      <w:r w:rsidRPr="00902164">
        <w:rPr>
          <w:rFonts w:ascii="Times New Roman" w:hAnsi="Times New Roman"/>
          <w:b/>
          <w:sz w:val="28"/>
        </w:rPr>
        <w:t xml:space="preserve">The Calculator Pad – </w:t>
      </w:r>
      <w:r w:rsidR="0095121F">
        <w:rPr>
          <w:rFonts w:ascii="Times New Roman" w:hAnsi="Times New Roman"/>
          <w:b/>
          <w:sz w:val="28"/>
        </w:rPr>
        <w:t>Refra</w:t>
      </w:r>
      <w:r>
        <w:rPr>
          <w:rFonts w:ascii="Times New Roman" w:hAnsi="Times New Roman"/>
          <w:b/>
          <w:sz w:val="28"/>
        </w:rPr>
        <w:t xml:space="preserve">ction and </w:t>
      </w:r>
      <w:r w:rsidR="0095121F">
        <w:rPr>
          <w:rFonts w:ascii="Times New Roman" w:hAnsi="Times New Roman"/>
          <w:b/>
          <w:sz w:val="28"/>
        </w:rPr>
        <w:t>Lenses</w:t>
      </w:r>
    </w:p>
    <w:p w14:paraId="1EDB0EA9" w14:textId="77777777" w:rsidR="00E47AE2" w:rsidRPr="00BE1BDD" w:rsidRDefault="00E47AE2" w:rsidP="00E47AE2">
      <w:pPr>
        <w:tabs>
          <w:tab w:val="left" w:pos="450"/>
          <w:tab w:val="left" w:pos="2430"/>
          <w:tab w:val="left" w:pos="4500"/>
          <w:tab w:val="left" w:pos="6570"/>
          <w:tab w:val="left" w:pos="7920"/>
        </w:tabs>
        <w:spacing w:after="0"/>
        <w:ind w:left="450" w:hanging="450"/>
        <w:jc w:val="center"/>
        <w:rPr>
          <w:rFonts w:ascii="Times New Roman" w:hAnsi="Times New Roman"/>
          <w:bCs/>
        </w:rPr>
      </w:pPr>
      <w:r w:rsidRPr="00902164">
        <w:rPr>
          <w:rFonts w:ascii="Times New Roman" w:hAnsi="Times New Roman"/>
          <w:sz w:val="20"/>
        </w:rPr>
        <w:t>From</w:t>
      </w:r>
      <w:r>
        <w:rPr>
          <w:rFonts w:ascii="Times New Roman" w:hAnsi="Times New Roman"/>
          <w:sz w:val="20"/>
        </w:rPr>
        <w:t xml:space="preserve"> </w:t>
      </w:r>
      <w:hyperlink r:id="rId6" w:history="1">
        <w:r w:rsidRPr="00327872">
          <w:rPr>
            <w:rStyle w:val="Hyperlink"/>
            <w:rFonts w:ascii="Times New Roman" w:hAnsi="Times New Roman"/>
            <w:sz w:val="20"/>
          </w:rPr>
          <w:t>http://www.physicsclassroom.com/calcpad/refln/problems.cfm</w:t>
        </w:r>
      </w:hyperlink>
    </w:p>
    <w:p w14:paraId="54CE2AF5" w14:textId="77777777" w:rsidR="00E47AE2" w:rsidRDefault="00E47AE2" w:rsidP="00E47AE2">
      <w:pPr>
        <w:tabs>
          <w:tab w:val="left" w:pos="450"/>
          <w:tab w:val="left" w:pos="2430"/>
          <w:tab w:val="left" w:pos="4500"/>
          <w:tab w:val="left" w:pos="6570"/>
          <w:tab w:val="left" w:pos="7920"/>
        </w:tabs>
        <w:spacing w:after="0"/>
        <w:ind w:left="450" w:hanging="450"/>
        <w:rPr>
          <w:rFonts w:ascii="Times New Roman" w:hAnsi="Times New Roman"/>
        </w:rPr>
      </w:pPr>
    </w:p>
    <w:p w14:paraId="0452D060" w14:textId="77777777" w:rsidR="00E47AE2" w:rsidRDefault="00E47AE2" w:rsidP="00E47AE2">
      <w:pPr>
        <w:tabs>
          <w:tab w:val="left" w:pos="450"/>
          <w:tab w:val="left" w:pos="2430"/>
          <w:tab w:val="left" w:pos="4500"/>
          <w:tab w:val="left" w:pos="6570"/>
          <w:tab w:val="left" w:pos="7920"/>
        </w:tabs>
        <w:spacing w:after="0"/>
        <w:ind w:left="450" w:hanging="450"/>
        <w:rPr>
          <w:rFonts w:ascii="Times New Roman" w:hAnsi="Times New Roman"/>
        </w:rPr>
      </w:pPr>
    </w:p>
    <w:p w14:paraId="78109E68"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w:t>
      </w:r>
    </w:p>
    <w:p w14:paraId="3099EA14" w14:textId="77777777" w:rsidR="00E47AE2" w:rsidRPr="00E47AE2"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Light travels through a vacuum at a speed of 2.998 x 10</w:t>
      </w:r>
      <w:r w:rsidR="00E47AE2" w:rsidRPr="00E47AE2">
        <w:rPr>
          <w:rFonts w:ascii="Times New Roman" w:hAnsi="Times New Roman"/>
          <w:vertAlign w:val="superscript"/>
        </w:rPr>
        <w:t>8</w:t>
      </w:r>
      <w:r w:rsidR="00E47AE2" w:rsidRPr="00E47AE2">
        <w:rPr>
          <w:rFonts w:ascii="Times New Roman" w:hAnsi="Times New Roman"/>
        </w:rPr>
        <w:t xml:space="preserve"> m/s. Determine the speed of light in the following media:</w:t>
      </w:r>
    </w:p>
    <w:p w14:paraId="1BB5C321" w14:textId="32519DB4" w:rsidR="0095121F" w:rsidRDefault="006F60AA"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 water (n = 1.333)</w:t>
      </w:r>
    </w:p>
    <w:p w14:paraId="270B95DE" w14:textId="0F453D64" w:rsidR="0095121F" w:rsidRDefault="006F60AA"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 crown glass (n = 1.52)</w:t>
      </w:r>
    </w:p>
    <w:p w14:paraId="02812711" w14:textId="751ECF72" w:rsidR="0095121F" w:rsidRDefault="006F60AA"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 cubic zirconia (n = 2.16)</w:t>
      </w:r>
    </w:p>
    <w:p w14:paraId="2FC45A3E" w14:textId="77777777" w:rsidR="00E47AE2" w:rsidRPr="00E47AE2" w:rsidRDefault="00E47AE2" w:rsidP="0095121F">
      <w:pPr>
        <w:tabs>
          <w:tab w:val="left" w:pos="810"/>
          <w:tab w:val="left" w:pos="2430"/>
          <w:tab w:val="left" w:pos="4500"/>
          <w:tab w:val="left" w:pos="6570"/>
          <w:tab w:val="left" w:pos="7920"/>
        </w:tabs>
        <w:spacing w:after="0"/>
        <w:ind w:left="810" w:hanging="360"/>
        <w:rPr>
          <w:rFonts w:ascii="Times New Roman" w:hAnsi="Times New Roman"/>
        </w:rPr>
      </w:pPr>
      <w:r w:rsidRPr="00E47AE2">
        <w:rPr>
          <w:rFonts w:ascii="Times New Roman" w:hAnsi="Times New Roman"/>
        </w:rPr>
        <w:t>d. diamond (n = 2.419)</w:t>
      </w:r>
    </w:p>
    <w:p w14:paraId="1AC6D6AB"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592615F1"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2524A4C1"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w:t>
      </w:r>
    </w:p>
    <w:p w14:paraId="09D150AA" w14:textId="77777777" w:rsidR="00E47AE2"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Consider the three diagrams below. Measure the angle of incidence and of refraction (in degrees) for each of the three diagrams.</w:t>
      </w:r>
    </w:p>
    <w:p w14:paraId="5010FF39" w14:textId="77777777" w:rsidR="00F2146D" w:rsidRPr="00F2146D" w:rsidRDefault="00F2146D" w:rsidP="00E47AE2">
      <w:pPr>
        <w:tabs>
          <w:tab w:val="left" w:pos="450"/>
          <w:tab w:val="left" w:pos="2430"/>
          <w:tab w:val="left" w:pos="4500"/>
          <w:tab w:val="left" w:pos="6570"/>
          <w:tab w:val="left" w:pos="7920"/>
        </w:tabs>
        <w:spacing w:after="0"/>
        <w:ind w:left="450" w:hanging="450"/>
        <w:rPr>
          <w:rFonts w:ascii="Times New Roman" w:hAnsi="Times New Roman"/>
          <w:sz w:val="12"/>
        </w:rPr>
      </w:pPr>
    </w:p>
    <w:p w14:paraId="3E104759" w14:textId="0E37B8FF" w:rsidR="00E47AE2" w:rsidRPr="00E47AE2" w:rsidRDefault="00707D51" w:rsidP="00F2146D">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drawing>
          <wp:inline distT="0" distB="0" distL="0" distR="0" wp14:anchorId="71F7C609" wp14:editId="27FF74FC">
            <wp:extent cx="5486400" cy="2150745"/>
            <wp:effectExtent l="0" t="0" r="0" b="8255"/>
            <wp:docPr id="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50745"/>
                    </a:xfrm>
                    <a:prstGeom prst="rect">
                      <a:avLst/>
                    </a:prstGeom>
                    <a:noFill/>
                    <a:ln>
                      <a:noFill/>
                    </a:ln>
                  </pic:spPr>
                </pic:pic>
              </a:graphicData>
            </a:graphic>
          </wp:inline>
        </w:drawing>
      </w:r>
    </w:p>
    <w:p w14:paraId="118E0703"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10AFC43A"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42079925"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3:</w:t>
      </w:r>
    </w:p>
    <w:p w14:paraId="388B037F" w14:textId="77777777" w:rsidR="00E47AE2" w:rsidRPr="00E47AE2"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A ray of light travels through air (n = 1.00) and approaching the boundary with water (n = 1.33). The angle of incidence is 45.0°. Determine the angle of refraction.</w:t>
      </w:r>
    </w:p>
    <w:p w14:paraId="4811FDEC"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754717F4"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436EE7F2"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4:</w:t>
      </w:r>
    </w:p>
    <w:p w14:paraId="10C515F2" w14:textId="77777777" w:rsidR="00E47AE2" w:rsidRPr="00E47AE2"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A light ray is passing through water (n=1.33) towards the boundary with a transparent solid at an angle of 56.4°. The light refracts into the solid at an angle of refraction of 42.1°. Determine the index of refraction of the unknown solid.</w:t>
      </w:r>
    </w:p>
    <w:p w14:paraId="73E78F05"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1566B62B"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20675322"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5:</w:t>
      </w:r>
    </w:p>
    <w:p w14:paraId="36ED0C14" w14:textId="77777777" w:rsidR="00E47AE2" w:rsidRPr="00E47AE2"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During a physics lab, Ray Zuvlight observes a laser line passing through an unknown material towards a boundary with air with an angle of incidence of 24.5°. The light ray emerges into the air with an angle of refraction of 33.8°. Determine the index of refraction of the unknown material.</w:t>
      </w:r>
    </w:p>
    <w:p w14:paraId="3EF5351B"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60031E7B"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72B52E12"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6:</w:t>
      </w:r>
    </w:p>
    <w:p w14:paraId="2BB55D21" w14:textId="1171A9CE" w:rsidR="00E47AE2" w:rsidRPr="00E47AE2"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Light in air approaches the boundary o</w:t>
      </w:r>
      <w:r w:rsidR="00BB2A45">
        <w:rPr>
          <w:rFonts w:ascii="Times New Roman" w:hAnsi="Times New Roman"/>
        </w:rPr>
        <w:t>f oil at an angle of 36.1 degree</w:t>
      </w:r>
      <w:r w:rsidR="00E47AE2" w:rsidRPr="00E47AE2">
        <w:rPr>
          <w:rFonts w:ascii="Times New Roman" w:hAnsi="Times New Roman"/>
        </w:rPr>
        <w:t>s with respect to the normal. The light travels at a speed of 2.27 x 10</w:t>
      </w:r>
      <w:r w:rsidR="00E47AE2" w:rsidRPr="00E47AE2">
        <w:rPr>
          <w:rFonts w:ascii="Times New Roman" w:hAnsi="Times New Roman"/>
          <w:vertAlign w:val="superscript"/>
        </w:rPr>
        <w:t>8</w:t>
      </w:r>
      <w:r w:rsidR="00E47AE2" w:rsidRPr="00E47AE2">
        <w:rPr>
          <w:rFonts w:ascii="Times New Roman" w:hAnsi="Times New Roman"/>
        </w:rPr>
        <w:t xml:space="preserve"> m/s through the oil. Determine the angle of refraction.</w:t>
      </w:r>
    </w:p>
    <w:p w14:paraId="67C286BD"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2CB7F301"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27F227E2"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7:</w:t>
      </w:r>
    </w:p>
    <w:p w14:paraId="2672F268" w14:textId="216D3412" w:rsidR="00E47AE2" w:rsidRPr="00E47AE2" w:rsidRDefault="00707D51" w:rsidP="00E47AE2">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71552" behindDoc="0" locked="0" layoutInCell="1" allowOverlap="1" wp14:anchorId="12C088AC" wp14:editId="797F3DA7">
            <wp:simplePos x="0" y="0"/>
            <wp:positionH relativeFrom="column">
              <wp:posOffset>3429000</wp:posOffset>
            </wp:positionH>
            <wp:positionV relativeFrom="paragraph">
              <wp:posOffset>68580</wp:posOffset>
            </wp:positionV>
            <wp:extent cx="2413000" cy="1219200"/>
            <wp:effectExtent l="0" t="0" r="0" b="0"/>
            <wp:wrapSquare wrapText="bothSides"/>
            <wp:docPr id="1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1219200"/>
                    </a:xfrm>
                    <a:prstGeom prst="rect">
                      <a:avLst/>
                    </a:prstGeom>
                    <a:noFill/>
                  </pic:spPr>
                </pic:pic>
              </a:graphicData>
            </a:graphic>
            <wp14:sizeRelH relativeFrom="page">
              <wp14:pctWidth>0</wp14:pctWidth>
            </wp14:sizeRelH>
            <wp14:sizeRelV relativeFrom="page">
              <wp14:pctHeight>0</wp14:pctHeight>
            </wp14:sizeRelV>
          </wp:anchor>
        </w:drawing>
      </w:r>
      <w:r w:rsidR="0095121F">
        <w:rPr>
          <w:rFonts w:ascii="Times New Roman" w:hAnsi="Times New Roman"/>
        </w:rPr>
        <w:t>aa.</w:t>
      </w:r>
      <w:r w:rsidR="0095121F">
        <w:rPr>
          <w:rFonts w:ascii="Times New Roman" w:hAnsi="Times New Roman"/>
        </w:rPr>
        <w:tab/>
      </w:r>
      <w:r w:rsidR="00E47AE2" w:rsidRPr="00E47AE2">
        <w:rPr>
          <w:rFonts w:ascii="Times New Roman" w:hAnsi="Times New Roman"/>
        </w:rPr>
        <w:t>The diagram at the right shows light refracting from material A into material B. The index of refraction of material A is 2.24. Use your protractor to measure angles and determine the index of refraction of material B. (HINT: The angle measures are multiples of 15 degrees.)</w:t>
      </w:r>
    </w:p>
    <w:p w14:paraId="22CA4ADD"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45A6B3E9"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2750D141" w14:textId="13312A53"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8:</w:t>
      </w:r>
    </w:p>
    <w:p w14:paraId="4330B6D0" w14:textId="0DAC519D" w:rsidR="0095121F" w:rsidRDefault="00707D51" w:rsidP="00E422A0">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9504" behindDoc="0" locked="0" layoutInCell="1" allowOverlap="1" wp14:anchorId="162E5B2A" wp14:editId="3280AE52">
            <wp:simplePos x="0" y="0"/>
            <wp:positionH relativeFrom="column">
              <wp:posOffset>3771900</wp:posOffset>
            </wp:positionH>
            <wp:positionV relativeFrom="paragraph">
              <wp:posOffset>30480</wp:posOffset>
            </wp:positionV>
            <wp:extent cx="2099945" cy="1617345"/>
            <wp:effectExtent l="0" t="0" r="8255" b="8255"/>
            <wp:wrapSquare wrapText="bothSides"/>
            <wp:docPr id="1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945" cy="1617345"/>
                    </a:xfrm>
                    <a:prstGeom prst="rect">
                      <a:avLst/>
                    </a:prstGeom>
                    <a:noFill/>
                  </pic:spPr>
                </pic:pic>
              </a:graphicData>
            </a:graphic>
            <wp14:sizeRelH relativeFrom="page">
              <wp14:pctWidth>0</wp14:pctWidth>
            </wp14:sizeRelH>
            <wp14:sizeRelV relativeFrom="page">
              <wp14:pctHeight>0</wp14:pctHeight>
            </wp14:sizeRelV>
          </wp:anchor>
        </w:drawing>
      </w:r>
      <w:r w:rsidR="0095121F">
        <w:rPr>
          <w:rFonts w:ascii="Times New Roman" w:hAnsi="Times New Roman"/>
        </w:rPr>
        <w:t>aa.</w:t>
      </w:r>
      <w:r w:rsidR="0095121F">
        <w:rPr>
          <w:rFonts w:ascii="Times New Roman" w:hAnsi="Times New Roman"/>
        </w:rPr>
        <w:tab/>
      </w:r>
      <w:r w:rsidR="00E47AE2" w:rsidRPr="00E47AE2">
        <w:rPr>
          <w:rFonts w:ascii="Times New Roman" w:hAnsi="Times New Roman"/>
        </w:rPr>
        <w:t>The diagram at the right shows a ray of light traveling through air towards a thin layer of linseed oil (n = 1.50) resting on top of water (n=1.33). The light ray approaches the linseed oil at an angle of inc</w:t>
      </w:r>
      <w:r w:rsidR="00A72DC3">
        <w:rPr>
          <w:rFonts w:ascii="Times New Roman" w:hAnsi="Times New Roman"/>
        </w:rPr>
        <w:t>idence of 48.2°.</w:t>
      </w:r>
    </w:p>
    <w:p w14:paraId="3EE234A3" w14:textId="48F3CBC4" w:rsidR="0095121F"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E47AE2" w:rsidRPr="00E47AE2">
        <w:rPr>
          <w:rFonts w:ascii="Times New Roman" w:hAnsi="Times New Roman"/>
        </w:rPr>
        <w:t>Determine the angle of refraction a</w:t>
      </w:r>
      <w:r w:rsidR="006F60AA">
        <w:rPr>
          <w:rFonts w:ascii="Times New Roman" w:hAnsi="Times New Roman"/>
        </w:rPr>
        <w:t>t the air-linseed oil boundary.</w:t>
      </w:r>
    </w:p>
    <w:p w14:paraId="070A1A59" w14:textId="77777777" w:rsidR="00E47AE2" w:rsidRPr="00E47AE2"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E47AE2" w:rsidRPr="00E47AE2">
        <w:rPr>
          <w:rFonts w:ascii="Times New Roman" w:hAnsi="Times New Roman"/>
        </w:rPr>
        <w:t>Determine the angle of refraction at the linseed oil-water boundary.</w:t>
      </w:r>
    </w:p>
    <w:p w14:paraId="29A18699"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34B57340"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77E5284E" w14:textId="77777777" w:rsidR="00E422A0" w:rsidRDefault="00E422A0" w:rsidP="00E47AE2">
      <w:pPr>
        <w:tabs>
          <w:tab w:val="left" w:pos="450"/>
          <w:tab w:val="left" w:pos="2430"/>
          <w:tab w:val="left" w:pos="4500"/>
          <w:tab w:val="left" w:pos="6570"/>
          <w:tab w:val="left" w:pos="7920"/>
        </w:tabs>
        <w:spacing w:after="0"/>
        <w:ind w:left="450" w:hanging="450"/>
        <w:rPr>
          <w:rFonts w:ascii="Times New Roman" w:hAnsi="Times New Roman"/>
        </w:rPr>
      </w:pPr>
    </w:p>
    <w:p w14:paraId="301325A8" w14:textId="7C90DC91"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9:</w:t>
      </w:r>
    </w:p>
    <w:p w14:paraId="19D3D0D5" w14:textId="53D5FCEB" w:rsidR="0095121F" w:rsidRDefault="00707D51" w:rsidP="00E47AE2">
      <w:pPr>
        <w:tabs>
          <w:tab w:val="left" w:pos="450"/>
          <w:tab w:val="left" w:pos="2430"/>
          <w:tab w:val="left" w:pos="4500"/>
          <w:tab w:val="left" w:pos="6570"/>
          <w:tab w:val="left" w:pos="7920"/>
        </w:tabs>
        <w:spacing w:after="0"/>
        <w:ind w:left="450" w:hanging="450"/>
        <w:rPr>
          <w:rFonts w:ascii="Times New Roman" w:hAnsi="Times New Roman"/>
        </w:rPr>
      </w:pPr>
      <w:r>
        <w:rPr>
          <w:noProof/>
        </w:rPr>
        <mc:AlternateContent>
          <mc:Choice Requires="wpg">
            <w:drawing>
              <wp:anchor distT="0" distB="0" distL="114300" distR="114300" simplePos="0" relativeHeight="251676672" behindDoc="0" locked="0" layoutInCell="1" allowOverlap="1" wp14:anchorId="02FBC489" wp14:editId="54F19B0C">
                <wp:simplePos x="0" y="0"/>
                <wp:positionH relativeFrom="column">
                  <wp:posOffset>4000500</wp:posOffset>
                </wp:positionH>
                <wp:positionV relativeFrom="paragraph">
                  <wp:posOffset>53975</wp:posOffset>
                </wp:positionV>
                <wp:extent cx="1828800" cy="1486535"/>
                <wp:effectExtent l="0" t="15875" r="0" b="8890"/>
                <wp:wrapSquare wrapText="bothSides"/>
                <wp:docPr id="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486535"/>
                          <a:chOff x="6660" y="1260"/>
                          <a:chExt cx="2880" cy="2341"/>
                        </a:xfrm>
                      </wpg:grpSpPr>
                      <wps:wsp>
                        <wps:cNvPr id="8" name="Straight Connector 1"/>
                        <wps:cNvCnPr/>
                        <wps:spPr bwMode="auto">
                          <a:xfrm>
                            <a:off x="8280" y="1261"/>
                            <a:ext cx="0" cy="234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9" name="Straight Arrow Connector 2"/>
                        <wps:cNvCnPr>
                          <a:cxnSpLocks noChangeShapeType="1"/>
                        </wps:cNvCnPr>
                        <wps:spPr bwMode="auto">
                          <a:xfrm rot="2940000">
                            <a:off x="6801" y="2160"/>
                            <a:ext cx="1800" cy="0"/>
                          </a:xfrm>
                          <a:prstGeom prst="straightConnector1">
                            <a:avLst/>
                          </a:prstGeom>
                          <a:noFill/>
                          <a:ln w="254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0" name="Text Box 14"/>
                        <wps:cNvSpPr txBox="1">
                          <a:spLocks noChangeArrowheads="1"/>
                        </wps:cNvSpPr>
                        <wps:spPr bwMode="auto">
                          <a:xfrm>
                            <a:off x="6660" y="3060"/>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230CF" w14:textId="06873365" w:rsidR="001A564C" w:rsidRPr="001A564C" w:rsidRDefault="001A564C" w:rsidP="001A564C">
                              <w:pPr>
                                <w:jc w:val="right"/>
                                <w:rPr>
                                  <w:rFonts w:ascii="Times New Roman" w:hAnsi="Times New Roman"/>
                                  <w:i/>
                                  <w:sz w:val="20"/>
                                  <w:szCs w:val="20"/>
                                </w:rPr>
                              </w:pPr>
                              <w:r w:rsidRPr="001A564C">
                                <w:rPr>
                                  <w:rFonts w:ascii="Times New Roman" w:hAnsi="Times New Roman"/>
                                  <w:i/>
                                  <w:sz w:val="20"/>
                                  <w:szCs w:val="20"/>
                                </w:rPr>
                                <w:t>Crown Glass</w:t>
                              </w:r>
                            </w:p>
                          </w:txbxContent>
                        </wps:txbx>
                        <wps:bodyPr rot="0" vert="horz" wrap="square" lIns="91440" tIns="91440" rIns="91440" bIns="91440" anchor="t" anchorCtr="0" upright="1">
                          <a:noAutofit/>
                        </wps:bodyPr>
                      </wps:wsp>
                      <wps:wsp>
                        <wps:cNvPr id="11" name="Text Box 15"/>
                        <wps:cNvSpPr txBox="1">
                          <a:spLocks noChangeArrowheads="1"/>
                        </wps:cNvSpPr>
                        <wps:spPr bwMode="auto">
                          <a:xfrm>
                            <a:off x="8460" y="3060"/>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FA481" w14:textId="152E9090" w:rsidR="001A564C" w:rsidRPr="001A564C" w:rsidRDefault="001A564C" w:rsidP="001A564C">
                              <w:pPr>
                                <w:rPr>
                                  <w:rFonts w:ascii="Times New Roman" w:hAnsi="Times New Roman"/>
                                  <w:i/>
                                  <w:sz w:val="20"/>
                                  <w:szCs w:val="20"/>
                                </w:rPr>
                              </w:pPr>
                              <w:r>
                                <w:rPr>
                                  <w:rFonts w:ascii="Times New Roman" w:hAnsi="Times New Roman"/>
                                  <w:i/>
                                  <w:sz w:val="20"/>
                                  <w:szCs w:val="20"/>
                                </w:rPr>
                                <w:t>Water</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left:0;text-align:left;margin-left:315pt;margin-top:4.25pt;width:2in;height:117.05pt;z-index:251676672" coordorigin="6660,1260" coordsize="2880,23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">
                <v:line id="Straight Connector 1" o:spid="_x0000_s1027" style="position:absolute;visibility:visible;mso-wrap-style:square" from="8280,1261" to="8280,36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C5ZMEAAADaAAAADwAAAGRycy9kb3ducmV2LnhtbERP3WrCMBS+F/YO4Qy803ReTKmmRQS3&#10;oTCZ+gDH5piWNiddE2vd0y8Xg11+fP+rfLCN6KnzlWMFL9MEBHHhdMVGwfm0nSxA+ICssXFMCh7k&#10;Ic+eRitMtbvzF/XHYEQMYZ+igjKENpXSFyVZ9FPXEkfu6jqLIcLOSN3hPYbbRs6S5FVarDg2lNjS&#10;pqSiPt6sAnPYhvp9v9ndfmZV/fm9v7yZfq7U+HlYL0EEGsK/+M/9oRXErfFKvAEy+w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LlkwQAAANoAAAAPAAAAAAAAAAAAAAAA&#10;AKECAABkcnMvZG93bnJldi54bWxQSwUGAAAAAAQABAD5AAAAjwMAAAAA&#10;" strokecolor="black [3213]" strokeweight="2pt">
                  <v:shadow opacity="24903f" mv:blur="40000f" origin=",.5" offset="0,20000emu"/>
                </v:line>
                <v:shapetype id="_x0000_t32" coordsize="21600,21600" o:spt="32" o:oned="t" path="m0,0l21600,21600e" filled="f">
                  <v:path arrowok="t" fillok="f" o:connecttype="none"/>
                  <o:lock v:ext="edit" shapetype="t"/>
                </v:shapetype>
                <v:shape id="Straight Arrow Connector 2" o:spid="_x0000_s1028" type="#_x0000_t32" style="position:absolute;left:6801;top:2160;width:1800;height:0;rotation:4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IIncMAAADaAAAADwAAAGRycy9kb3ducmV2LnhtbESPX2vCQBDE3wv9DscW+lY3FSoaPaUV&#10;SguFgn8QfFtzaxKa2wt3pybfvicIPg4z8xtmtuhso87sQ+1Ew+sgA8VSOFNLqWG7+XwZgwqRxFDj&#10;hDX0HGAxf3yYUW7cRVZ8XsdSJYiEnDRUMbY5YigqthQGrmVJ3tF5SzFJX6LxdElw2+Awy0ZoqZa0&#10;UFHLy4qLv/XJauAef353HR1sj1+nUfux9yhvWj8/de9TUJG7eA/f2t9GwwSuV9INwP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diCJ3DAAAA2gAAAA8AAAAAAAAAAAAA&#10;AAAAoQIAAGRycy9kb3ducmV2LnhtbFBLBQYAAAAABAAEAPkAAACRAwAAAAA=&#10;" strokecolor="red" strokeweight="2pt">
                  <v:stroke endarrow="block"/>
                  <v:shadow opacity="24903f" mv:blur="40000f" origin=",.5" offset="0,20000emu"/>
                </v:shape>
                <v:shapetype id="_x0000_t202" coordsize="21600,21600" o:spt="202" path="m0,0l0,21600,21600,21600,21600,0xe">
                  <v:stroke joinstyle="miter"/>
                  <v:path gradientshapeok="t" o:connecttype="rect"/>
                </v:shapetype>
                <v:shape id="Text Box 14" o:spid="_x0000_s1029" type="#_x0000_t202" style="position:absolute;left:6660;top:3060;width:16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hAXwgAA&#10;ANsAAAAPAAAAZHJzL2Rvd25yZXYueG1sRI9BawIxEIXvQv9DmII3zbZQla1RiqXQq7bgddyMm6XJ&#10;ZNnE3a2/3jkI3mZ4b977Zr0dg1c9damJbOBlXoAirqJtuDbw+/M1W4FKGdmij0wG/inBdvM0WWNp&#10;48B76g+5VhLCqUQDLue21DpVjgKmeWyJRTvHLmCWtau17XCQ8OD1a1EsdMCGpcFhSztH1d/hEgxU&#10;18vnatec+uG6PC5Po/NvZ/bGTJ/Hj3dQmcb8MN+vv63gC738IgPoz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qEBfCAAAA2wAAAA8AAAAAAAAAAAAAAAAAlwIAAGRycy9kb3du&#10;cmV2LnhtbFBLBQYAAAAABAAEAPUAAACGAwAAAAA=&#10;" filled="f" stroked="f">
                  <v:textbox inset=",7.2pt,,7.2pt">
                    <w:txbxContent>
                      <w:p w14:paraId="1E3230CF" w14:textId="06873365" w:rsidR="001A564C" w:rsidRPr="001A564C" w:rsidRDefault="001A564C" w:rsidP="001A564C">
                        <w:pPr>
                          <w:jc w:val="right"/>
                          <w:rPr>
                            <w:rFonts w:ascii="Times New Roman" w:hAnsi="Times New Roman"/>
                            <w:i/>
                            <w:sz w:val="20"/>
                            <w:szCs w:val="20"/>
                          </w:rPr>
                        </w:pPr>
                        <w:r w:rsidRPr="001A564C">
                          <w:rPr>
                            <w:rFonts w:ascii="Times New Roman" w:hAnsi="Times New Roman"/>
                            <w:i/>
                            <w:sz w:val="20"/>
                            <w:szCs w:val="20"/>
                          </w:rPr>
                          <w:t>Crown Glass</w:t>
                        </w:r>
                      </w:p>
                    </w:txbxContent>
                  </v:textbox>
                </v:shape>
                <v:shape id="Text Box 15" o:spid="_x0000_s1030" type="#_x0000_t202" style="position:absolute;left:8460;top:3060;width:10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prWMvwAA&#10;ANsAAAAPAAAAZHJzL2Rvd25yZXYueG1sRE9Ni8IwEL0v+B/CCN7WVMFVqlFEEbyuCl7HZmyKyaQ0&#10;sa3++s3Cwt7m8T5ntemdFS01ofKsYDLOQBAXXldcKricD58LECEia7SeScGLAmzWg48V5tp3/E3t&#10;KZYihXDIUYGJsc6lDIUhh2Hsa+LE3X3jMCbYlFI32KVwZ+U0y76kw4pTg8GadoaKx+npFBTv536x&#10;q25t955f57fe2NmdrVKjYb9dgojUx3/xn/uo0/wJ/P6SDpDr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ymtYy/AAAA2wAAAA8AAAAAAAAAAAAAAAAAlwIAAGRycy9kb3ducmV2&#10;LnhtbFBLBQYAAAAABAAEAPUAAACDAwAAAAA=&#10;" filled="f" stroked="f">
                  <v:textbox inset=",7.2pt,,7.2pt">
                    <w:txbxContent>
                      <w:p w14:paraId="7FDFA481" w14:textId="152E9090" w:rsidR="001A564C" w:rsidRPr="001A564C" w:rsidRDefault="001A564C" w:rsidP="001A564C">
                        <w:pPr>
                          <w:rPr>
                            <w:rFonts w:ascii="Times New Roman" w:hAnsi="Times New Roman"/>
                            <w:i/>
                            <w:sz w:val="20"/>
                            <w:szCs w:val="20"/>
                          </w:rPr>
                        </w:pPr>
                        <w:r>
                          <w:rPr>
                            <w:rFonts w:ascii="Times New Roman" w:hAnsi="Times New Roman"/>
                            <w:i/>
                            <w:sz w:val="20"/>
                            <w:szCs w:val="20"/>
                          </w:rPr>
                          <w:t>Water</w:t>
                        </w:r>
                      </w:p>
                    </w:txbxContent>
                  </v:textbox>
                </v:shape>
                <w10:wrap type="square"/>
              </v:group>
            </w:pict>
          </mc:Fallback>
        </mc:AlternateContent>
      </w:r>
      <w:r w:rsidR="0095121F">
        <w:rPr>
          <w:rFonts w:ascii="Times New Roman" w:hAnsi="Times New Roman"/>
        </w:rPr>
        <w:t>aa.</w:t>
      </w:r>
      <w:r w:rsidR="0095121F">
        <w:rPr>
          <w:rFonts w:ascii="Times New Roman" w:hAnsi="Times New Roman"/>
        </w:rPr>
        <w:tab/>
      </w:r>
      <w:r w:rsidR="00E47AE2" w:rsidRPr="00E47AE2">
        <w:rPr>
          <w:rFonts w:ascii="Times New Roman" w:hAnsi="Times New Roman"/>
        </w:rPr>
        <w:t>A light ray is traveling through crown glass (n = 1.52) and approaching the boundary with water (n = 1.33) as sho</w:t>
      </w:r>
      <w:r w:rsidR="006F60AA">
        <w:rPr>
          <w:rFonts w:ascii="Times New Roman" w:hAnsi="Times New Roman"/>
        </w:rPr>
        <w:t>wn in the diagram at the right.</w:t>
      </w:r>
    </w:p>
    <w:p w14:paraId="6DFF3A2B" w14:textId="0842F856" w:rsidR="0095121F" w:rsidRDefault="00E422A0" w:rsidP="0095121F">
      <w:pPr>
        <w:tabs>
          <w:tab w:val="left" w:pos="810"/>
          <w:tab w:val="left" w:pos="2430"/>
          <w:tab w:val="left" w:pos="4500"/>
          <w:tab w:val="left" w:pos="6570"/>
          <w:tab w:val="left" w:pos="7920"/>
        </w:tabs>
        <w:spacing w:after="0"/>
        <w:ind w:left="900" w:hanging="360"/>
        <w:rPr>
          <w:rFonts w:ascii="Times New Roman" w:hAnsi="Times New Roman"/>
        </w:rPr>
      </w:pPr>
      <w:r>
        <w:rPr>
          <w:rFonts w:ascii="Times New Roman" w:hAnsi="Times New Roman"/>
        </w:rPr>
        <w:t>a.</w:t>
      </w:r>
      <w:r>
        <w:rPr>
          <w:rFonts w:ascii="Times New Roman" w:hAnsi="Times New Roman"/>
        </w:rPr>
        <w:tab/>
      </w:r>
      <w:r w:rsidR="00E47AE2" w:rsidRPr="00E47AE2">
        <w:rPr>
          <w:rFonts w:ascii="Times New Roman" w:hAnsi="Times New Roman"/>
        </w:rPr>
        <w:t>Use a protractor to measure the angle of incidence of th</w:t>
      </w:r>
      <w:r w:rsidR="006F60AA">
        <w:rPr>
          <w:rFonts w:ascii="Times New Roman" w:hAnsi="Times New Roman"/>
        </w:rPr>
        <w:t>e light ray in the crown glass.</w:t>
      </w:r>
    </w:p>
    <w:p w14:paraId="736765B3" w14:textId="2E8DD9BB" w:rsidR="00E47AE2" w:rsidRPr="00E47AE2" w:rsidRDefault="00E422A0" w:rsidP="0095121F">
      <w:pPr>
        <w:tabs>
          <w:tab w:val="left" w:pos="810"/>
          <w:tab w:val="left" w:pos="2430"/>
          <w:tab w:val="left" w:pos="4500"/>
          <w:tab w:val="left" w:pos="6570"/>
          <w:tab w:val="left" w:pos="7920"/>
        </w:tabs>
        <w:spacing w:after="0"/>
        <w:ind w:left="900" w:hanging="360"/>
        <w:rPr>
          <w:rFonts w:ascii="Times New Roman" w:hAnsi="Times New Roman"/>
        </w:rPr>
      </w:pPr>
      <w:r>
        <w:rPr>
          <w:rFonts w:ascii="Times New Roman" w:hAnsi="Times New Roman"/>
        </w:rPr>
        <w:t>b.</w:t>
      </w:r>
      <w:r>
        <w:rPr>
          <w:rFonts w:ascii="Times New Roman" w:hAnsi="Times New Roman"/>
        </w:rPr>
        <w:tab/>
      </w:r>
      <w:r w:rsidR="00E47AE2" w:rsidRPr="00E47AE2">
        <w:rPr>
          <w:rFonts w:ascii="Times New Roman" w:hAnsi="Times New Roman"/>
        </w:rPr>
        <w:t>Calculate the angle of refraction of the light ray as it enters into the water.</w:t>
      </w:r>
    </w:p>
    <w:p w14:paraId="60B57B63" w14:textId="3F827D84"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22405C7E" w14:textId="50284571" w:rsidR="001A564C" w:rsidRDefault="001A564C" w:rsidP="00E47AE2">
      <w:pPr>
        <w:tabs>
          <w:tab w:val="left" w:pos="450"/>
          <w:tab w:val="left" w:pos="2430"/>
          <w:tab w:val="left" w:pos="4500"/>
          <w:tab w:val="left" w:pos="6570"/>
          <w:tab w:val="left" w:pos="7920"/>
        </w:tabs>
        <w:spacing w:after="0"/>
        <w:ind w:left="450" w:hanging="450"/>
        <w:rPr>
          <w:rFonts w:ascii="Times New Roman" w:hAnsi="Times New Roman"/>
        </w:rPr>
      </w:pPr>
    </w:p>
    <w:p w14:paraId="1A292538" w14:textId="0FB5179B" w:rsidR="001A564C" w:rsidRDefault="001A564C" w:rsidP="00E47AE2">
      <w:pPr>
        <w:tabs>
          <w:tab w:val="left" w:pos="450"/>
          <w:tab w:val="left" w:pos="2430"/>
          <w:tab w:val="left" w:pos="4500"/>
          <w:tab w:val="left" w:pos="6570"/>
          <w:tab w:val="left" w:pos="7920"/>
        </w:tabs>
        <w:spacing w:after="0"/>
        <w:ind w:left="450" w:hanging="450"/>
        <w:rPr>
          <w:rFonts w:ascii="Times New Roman" w:hAnsi="Times New Roman"/>
        </w:rPr>
      </w:pPr>
    </w:p>
    <w:p w14:paraId="378587D9" w14:textId="4E05DADA" w:rsidR="001A564C" w:rsidRDefault="001A564C" w:rsidP="00E47AE2">
      <w:pPr>
        <w:tabs>
          <w:tab w:val="left" w:pos="450"/>
          <w:tab w:val="left" w:pos="2430"/>
          <w:tab w:val="left" w:pos="4500"/>
          <w:tab w:val="left" w:pos="6570"/>
          <w:tab w:val="left" w:pos="7920"/>
        </w:tabs>
        <w:spacing w:after="0"/>
        <w:ind w:left="450" w:hanging="450"/>
        <w:rPr>
          <w:rFonts w:ascii="Times New Roman" w:hAnsi="Times New Roman"/>
        </w:rPr>
      </w:pPr>
    </w:p>
    <w:p w14:paraId="418BFEF8"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10:</w:t>
      </w:r>
    </w:p>
    <w:p w14:paraId="009CF076" w14:textId="27F282D2" w:rsidR="00E422A0" w:rsidRDefault="00707D51" w:rsidP="00E47AE2">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5408" behindDoc="0" locked="0" layoutInCell="1" allowOverlap="1" wp14:anchorId="33CE5C35" wp14:editId="66DF84B2">
            <wp:simplePos x="0" y="0"/>
            <wp:positionH relativeFrom="column">
              <wp:posOffset>3200400</wp:posOffset>
            </wp:positionH>
            <wp:positionV relativeFrom="paragraph">
              <wp:posOffset>83820</wp:posOffset>
            </wp:positionV>
            <wp:extent cx="2641600" cy="1718945"/>
            <wp:effectExtent l="0" t="0" r="0" b="8255"/>
            <wp:wrapSquare wrapText="bothSides"/>
            <wp:docPr id="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1718945"/>
                    </a:xfrm>
                    <a:prstGeom prst="rect">
                      <a:avLst/>
                    </a:prstGeom>
                    <a:noFill/>
                  </pic:spPr>
                </pic:pic>
              </a:graphicData>
            </a:graphic>
            <wp14:sizeRelH relativeFrom="page">
              <wp14:pctWidth>0</wp14:pctWidth>
            </wp14:sizeRelH>
            <wp14:sizeRelV relativeFrom="page">
              <wp14:pctHeight>0</wp14:pctHeight>
            </wp14:sizeRelV>
          </wp:anchor>
        </w:drawing>
      </w:r>
      <w:r w:rsidR="0095121F">
        <w:rPr>
          <w:rFonts w:ascii="Times New Roman" w:hAnsi="Times New Roman"/>
        </w:rPr>
        <w:t>aa.</w:t>
      </w:r>
      <w:r w:rsidR="0095121F">
        <w:rPr>
          <w:rFonts w:ascii="Times New Roman" w:hAnsi="Times New Roman"/>
        </w:rPr>
        <w:tab/>
      </w:r>
      <w:r w:rsidR="00E47AE2" w:rsidRPr="00E47AE2">
        <w:rPr>
          <w:rFonts w:ascii="Times New Roman" w:hAnsi="Times New Roman"/>
        </w:rPr>
        <w:t xml:space="preserve">The diagram at the right shows series of transparent materials that form layers on top of each other and are surrounded by water </w:t>
      </w:r>
      <w:r w:rsidR="00E47AE2" w:rsidRPr="00E47AE2">
        <w:rPr>
          <w:rFonts w:ascii="Times New Roman" w:hAnsi="Times New Roman"/>
        </w:rPr>
        <w:lastRenderedPageBreak/>
        <w:t>(n=1.33). Layer 1 has an index of refraction of 1.91; layer 2 has an index of refraction of 1.52; layer 3 has an index of refraction of 1.36. A light ray in water approaches the boundary</w:t>
      </w:r>
      <w:r w:rsidR="00A72DC3">
        <w:rPr>
          <w:rFonts w:ascii="Times New Roman" w:hAnsi="Times New Roman"/>
        </w:rPr>
        <w:t xml:space="preserve"> with layer 1 at 62.8 degrees.</w:t>
      </w:r>
    </w:p>
    <w:p w14:paraId="60A4E54E" w14:textId="5F0CF96B" w:rsidR="00E422A0" w:rsidRDefault="00E422A0" w:rsidP="00E422A0">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E47AE2" w:rsidRPr="00E47AE2">
        <w:rPr>
          <w:rFonts w:ascii="Times New Roman" w:hAnsi="Times New Roman"/>
        </w:rPr>
        <w:t>Determine the angles of refraction for the lig</w:t>
      </w:r>
      <w:r w:rsidR="006F60AA">
        <w:rPr>
          <w:rFonts w:ascii="Times New Roman" w:hAnsi="Times New Roman"/>
        </w:rPr>
        <w:t>ht as it enters into each layer</w:t>
      </w:r>
      <w:r w:rsidR="00A72DC3">
        <w:rPr>
          <w:rFonts w:ascii="Times New Roman" w:hAnsi="Times New Roman"/>
        </w:rPr>
        <w:t>.</w:t>
      </w:r>
    </w:p>
    <w:p w14:paraId="11266D5E" w14:textId="7B107DF1" w:rsidR="00E422A0" w:rsidRDefault="00E422A0" w:rsidP="00E422A0">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E47AE2" w:rsidRPr="00E47AE2">
        <w:rPr>
          <w:rFonts w:ascii="Times New Roman" w:hAnsi="Times New Roman"/>
        </w:rPr>
        <w:t>Determine the angle of incidence of the light after it passes through each layer and strikes th</w:t>
      </w:r>
      <w:r w:rsidR="006F60AA">
        <w:rPr>
          <w:rFonts w:ascii="Times New Roman" w:hAnsi="Times New Roman"/>
        </w:rPr>
        <w:t>e boundary with the next layer.</w:t>
      </w:r>
    </w:p>
    <w:p w14:paraId="3EC20A87" w14:textId="55512926" w:rsidR="00E47AE2" w:rsidRPr="00E47AE2" w:rsidRDefault="00E422A0" w:rsidP="00E422A0">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E47AE2" w:rsidRPr="00E47AE2">
        <w:rPr>
          <w:rFonts w:ascii="Times New Roman" w:hAnsi="Times New Roman"/>
        </w:rPr>
        <w:t>Determine the angle of refraction for the light as it refracts out of layer 3 into the water.</w:t>
      </w:r>
    </w:p>
    <w:p w14:paraId="351AB409"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5C7992B0"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3EFD4679" w14:textId="718FB801"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11:</w:t>
      </w:r>
    </w:p>
    <w:p w14:paraId="3C18932F" w14:textId="7F23FECF" w:rsidR="00E47AE2" w:rsidRPr="00E47AE2" w:rsidRDefault="00707D51" w:rsidP="00E47AE2">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3360" behindDoc="0" locked="0" layoutInCell="1" allowOverlap="1" wp14:anchorId="21C78473" wp14:editId="7213DD76">
            <wp:simplePos x="0" y="0"/>
            <wp:positionH relativeFrom="column">
              <wp:posOffset>3543300</wp:posOffset>
            </wp:positionH>
            <wp:positionV relativeFrom="paragraph">
              <wp:posOffset>76835</wp:posOffset>
            </wp:positionV>
            <wp:extent cx="2379345" cy="1972945"/>
            <wp:effectExtent l="0" t="0" r="8255" b="8255"/>
            <wp:wrapSquare wrapText="bothSides"/>
            <wp:docPr id="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9345" cy="1972945"/>
                    </a:xfrm>
                    <a:prstGeom prst="rect">
                      <a:avLst/>
                    </a:prstGeom>
                    <a:noFill/>
                  </pic:spPr>
                </pic:pic>
              </a:graphicData>
            </a:graphic>
            <wp14:sizeRelH relativeFrom="page">
              <wp14:pctWidth>0</wp14:pctWidth>
            </wp14:sizeRelH>
            <wp14:sizeRelV relativeFrom="page">
              <wp14:pctHeight>0</wp14:pctHeight>
            </wp14:sizeRelV>
          </wp:anchor>
        </w:drawing>
      </w:r>
      <w:r w:rsidR="0095121F">
        <w:rPr>
          <w:rFonts w:ascii="Times New Roman" w:hAnsi="Times New Roman"/>
        </w:rPr>
        <w:t>aa.</w:t>
      </w:r>
      <w:r w:rsidR="0095121F">
        <w:rPr>
          <w:rFonts w:ascii="Times New Roman" w:hAnsi="Times New Roman"/>
        </w:rPr>
        <w:tab/>
      </w:r>
      <w:r w:rsidR="00E47AE2" w:rsidRPr="00E47AE2">
        <w:rPr>
          <w:rFonts w:ascii="Times New Roman" w:hAnsi="Times New Roman"/>
        </w:rPr>
        <w:t>A tall cup is partially filled with water (n=1.33) to a height of 7.80 cm (H</w:t>
      </w:r>
      <w:r w:rsidR="00E47AE2" w:rsidRPr="00E47AE2">
        <w:rPr>
          <w:rFonts w:ascii="Times New Roman" w:hAnsi="Times New Roman"/>
          <w:vertAlign w:val="subscript"/>
        </w:rPr>
        <w:t>water</w:t>
      </w:r>
      <w:r w:rsidR="00E47AE2" w:rsidRPr="00E47AE2">
        <w:rPr>
          <w:rFonts w:ascii="Times New Roman" w:hAnsi="Times New Roman"/>
        </w:rPr>
        <w:t>). The diameter (D) of the cup is 14.64 cm. A student looks downward just over the left rim of the cup at an angle of 40.47 degrees with the water's surface (theta). At this angle, the refraction of light at the water's surface just barely allows her to see the bottom-right corner of the cup. A sketch (not drawn to scale) of the path of light is shown at the right. Determine the height of the cup (H</w:t>
      </w:r>
      <w:r w:rsidR="00E47AE2" w:rsidRPr="00E47AE2">
        <w:rPr>
          <w:rFonts w:ascii="Times New Roman" w:hAnsi="Times New Roman"/>
          <w:vertAlign w:val="subscript"/>
        </w:rPr>
        <w:t>cup</w:t>
      </w:r>
      <w:r w:rsidR="00E47AE2" w:rsidRPr="00E47AE2">
        <w:rPr>
          <w:rFonts w:ascii="Times New Roman" w:hAnsi="Times New Roman"/>
        </w:rPr>
        <w:t>) in centimeters.</w:t>
      </w:r>
    </w:p>
    <w:p w14:paraId="15D34DCA"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665BFE72"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723D40DD"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12:</w:t>
      </w:r>
    </w:p>
    <w:p w14:paraId="32EE5C3E" w14:textId="77777777" w:rsidR="00E47AE2" w:rsidRPr="00E47AE2"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 xml:space="preserve">Ray Zuvlite is playing with his underwater laser. He descends beneath the water surface in his backyard pool to a vertical depth of 7.09 feet and directs the laser beam at an angle towards the pool's edge. The beam emerges from water (n=1.33) into air </w:t>
      </w:r>
      <w:r w:rsidR="00E47AE2" w:rsidRPr="00E47AE2">
        <w:rPr>
          <w:rFonts w:ascii="Times New Roman" w:hAnsi="Times New Roman"/>
          <w:u w:val="single"/>
        </w:rPr>
        <w:t>at the pool's very edge</w:t>
      </w:r>
      <w:r w:rsidR="00E47AE2" w:rsidRPr="00E47AE2">
        <w:rPr>
          <w:rFonts w:ascii="Times New Roman" w:hAnsi="Times New Roman"/>
        </w:rPr>
        <w:t xml:space="preserve"> and projects onto a pool house </w:t>
      </w:r>
      <w:r>
        <w:rPr>
          <w:rFonts w:ascii="Times New Roman" w:hAnsi="Times New Roman"/>
        </w:rPr>
        <w:t>that</w:t>
      </w:r>
      <w:r w:rsidR="00E47AE2" w:rsidRPr="00E47AE2">
        <w:rPr>
          <w:rFonts w:ascii="Times New Roman" w:hAnsi="Times New Roman"/>
        </w:rPr>
        <w:t xml:space="preserve"> is located 17.21 feet horizontally from the pool's edge. The dot on the pool house is observed to be located at a vertical height of 8.75 feet. Determine the distance </w:t>
      </w:r>
      <w:r>
        <w:rPr>
          <w:rFonts w:ascii="Times New Roman" w:hAnsi="Times New Roman"/>
        </w:rPr>
        <w:t>that</w:t>
      </w:r>
      <w:r w:rsidR="00E47AE2" w:rsidRPr="00E47AE2">
        <w:rPr>
          <w:rFonts w:ascii="Times New Roman" w:hAnsi="Times New Roman"/>
        </w:rPr>
        <w:t xml:space="preserve"> Ray is located horizontally out from the edge of the pool.</w:t>
      </w:r>
    </w:p>
    <w:p w14:paraId="7D557709"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52C47D2B"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5702BFD9"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13:</w:t>
      </w:r>
    </w:p>
    <w:p w14:paraId="1F86D0E2" w14:textId="3A7E8F8E"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Determine the critical angle of the following ma</w:t>
      </w:r>
      <w:r w:rsidR="00A72DC3">
        <w:rPr>
          <w:rFonts w:ascii="Times New Roman" w:hAnsi="Times New Roman"/>
        </w:rPr>
        <w:t>terials when surrounded by air:</w:t>
      </w:r>
    </w:p>
    <w:p w14:paraId="12083AE8" w14:textId="05A7A724" w:rsidR="0095121F"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114504">
        <w:rPr>
          <w:rFonts w:ascii="Times New Roman" w:hAnsi="Times New Roman"/>
        </w:rPr>
        <w:t>T</w:t>
      </w:r>
      <w:r w:rsidR="006F60AA">
        <w:rPr>
          <w:rFonts w:ascii="Times New Roman" w:hAnsi="Times New Roman"/>
        </w:rPr>
        <w:t>eflon (n = 1.38)</w:t>
      </w:r>
    </w:p>
    <w:p w14:paraId="60C890B9" w14:textId="67F28B0D" w:rsidR="0095121F"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6F60AA">
        <w:rPr>
          <w:rFonts w:ascii="Times New Roman" w:hAnsi="Times New Roman"/>
        </w:rPr>
        <w:t>Pyrex glass (n = 1.47)</w:t>
      </w:r>
    </w:p>
    <w:p w14:paraId="0964FD20" w14:textId="4272317B" w:rsidR="0095121F"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6F60AA">
        <w:rPr>
          <w:rFonts w:ascii="Times New Roman" w:hAnsi="Times New Roman"/>
        </w:rPr>
        <w:t>Polycarbonate glass (n = 1.59)</w:t>
      </w:r>
    </w:p>
    <w:p w14:paraId="024F6808" w14:textId="22570F1D" w:rsidR="0095121F"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6F60AA">
        <w:rPr>
          <w:rFonts w:ascii="Times New Roman" w:hAnsi="Times New Roman"/>
        </w:rPr>
        <w:t>Sapphire gemstone (n = 1.77)</w:t>
      </w:r>
    </w:p>
    <w:p w14:paraId="3B569F3F" w14:textId="77777777" w:rsidR="00E47AE2" w:rsidRPr="00E47AE2"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E47AE2" w:rsidRPr="00E47AE2">
        <w:rPr>
          <w:rFonts w:ascii="Times New Roman" w:hAnsi="Times New Roman"/>
        </w:rPr>
        <w:t>Diamond (n = 2.42)</w:t>
      </w:r>
    </w:p>
    <w:p w14:paraId="05281167"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6D305AE8"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731C62D9"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14:</w:t>
      </w:r>
    </w:p>
    <w:p w14:paraId="230926AE" w14:textId="1717F73A"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 xml:space="preserve">Determine the critical angle of the following materials when </w:t>
      </w:r>
      <w:r w:rsidR="00A72DC3">
        <w:rPr>
          <w:rFonts w:ascii="Times New Roman" w:hAnsi="Times New Roman"/>
        </w:rPr>
        <w:t>surrounded by water (n = 1.33):</w:t>
      </w:r>
    </w:p>
    <w:p w14:paraId="311DA0D4" w14:textId="7DC09348" w:rsidR="0095121F"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F2146D">
        <w:rPr>
          <w:rFonts w:ascii="Times New Roman" w:hAnsi="Times New Roman"/>
        </w:rPr>
        <w:t>T</w:t>
      </w:r>
      <w:r w:rsidR="006F60AA">
        <w:rPr>
          <w:rFonts w:ascii="Times New Roman" w:hAnsi="Times New Roman"/>
        </w:rPr>
        <w:t>eflon (n = 1.38)</w:t>
      </w:r>
    </w:p>
    <w:p w14:paraId="58AFA0A8" w14:textId="7EE84A4F" w:rsidR="0095121F"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6F60AA">
        <w:rPr>
          <w:rFonts w:ascii="Times New Roman" w:hAnsi="Times New Roman"/>
        </w:rPr>
        <w:t>Pyrex glass (n = 1.47)</w:t>
      </w:r>
    </w:p>
    <w:p w14:paraId="64B33D59" w14:textId="70740D48" w:rsidR="0095121F"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6F60AA">
        <w:rPr>
          <w:rFonts w:ascii="Times New Roman" w:hAnsi="Times New Roman"/>
        </w:rPr>
        <w:t>Polycarbonate glass (n = 1.59)</w:t>
      </w:r>
    </w:p>
    <w:p w14:paraId="4B4563E3" w14:textId="23AC320A" w:rsidR="0095121F" w:rsidRDefault="0095121F" w:rsidP="0095121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lastRenderedPageBreak/>
        <w:t>d.</w:t>
      </w:r>
      <w:r>
        <w:rPr>
          <w:rFonts w:ascii="Times New Roman" w:hAnsi="Times New Roman"/>
        </w:rPr>
        <w:tab/>
      </w:r>
      <w:r w:rsidR="006F60AA">
        <w:rPr>
          <w:rFonts w:ascii="Times New Roman" w:hAnsi="Times New Roman"/>
        </w:rPr>
        <w:t>Sapphire gemstone (n = 1.77)</w:t>
      </w:r>
    </w:p>
    <w:p w14:paraId="4015CC2A" w14:textId="77777777" w:rsidR="00E47AE2" w:rsidRPr="00E47AE2" w:rsidRDefault="00E47AE2" w:rsidP="0095121F">
      <w:pPr>
        <w:tabs>
          <w:tab w:val="left" w:pos="810"/>
          <w:tab w:val="left" w:pos="2430"/>
          <w:tab w:val="left" w:pos="4500"/>
          <w:tab w:val="left" w:pos="6570"/>
          <w:tab w:val="left" w:pos="7920"/>
        </w:tabs>
        <w:spacing w:after="0"/>
        <w:ind w:left="810" w:hanging="360"/>
        <w:rPr>
          <w:rFonts w:ascii="Times New Roman" w:hAnsi="Times New Roman"/>
        </w:rPr>
      </w:pPr>
      <w:r w:rsidRPr="00E47AE2">
        <w:rPr>
          <w:rFonts w:ascii="Times New Roman" w:hAnsi="Times New Roman"/>
        </w:rPr>
        <w:t xml:space="preserve">e. </w:t>
      </w:r>
      <w:r w:rsidR="0095121F">
        <w:rPr>
          <w:rFonts w:ascii="Times New Roman" w:hAnsi="Times New Roman"/>
        </w:rPr>
        <w:tab/>
      </w:r>
      <w:r w:rsidRPr="00E47AE2">
        <w:rPr>
          <w:rFonts w:ascii="Times New Roman" w:hAnsi="Times New Roman"/>
        </w:rPr>
        <w:t>Diamond (n = 2.42)</w:t>
      </w:r>
    </w:p>
    <w:p w14:paraId="1F4632CA"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63172674"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0A2B1D64"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15:</w:t>
      </w:r>
    </w:p>
    <w:p w14:paraId="3313325C" w14:textId="77777777" w:rsidR="00E47AE2" w:rsidRPr="00E47AE2"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 xml:space="preserve">In a physics lab, Jerome and Gavin are assigned the task of determining the critical angle of solid, transparent prism using laser light. When surrounded by air, light is observed to undergo total internal reflection when the angle of incidence is as low as 38°. Calculate the index of refraction of the material </w:t>
      </w:r>
      <w:r>
        <w:rPr>
          <w:rFonts w:ascii="Times New Roman" w:hAnsi="Times New Roman"/>
        </w:rPr>
        <w:t>that</w:t>
      </w:r>
      <w:r w:rsidR="00E47AE2" w:rsidRPr="00E47AE2">
        <w:rPr>
          <w:rFonts w:ascii="Times New Roman" w:hAnsi="Times New Roman"/>
        </w:rPr>
        <w:t xml:space="preserve"> the prism is made of.</w:t>
      </w:r>
    </w:p>
    <w:p w14:paraId="027FD3A2"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7CE6AA04"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38155630"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16:</w:t>
      </w:r>
    </w:p>
    <w:p w14:paraId="1DF733BF" w14:textId="3CDC5929" w:rsidR="00114504"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 xml:space="preserve">During a demonstration of fiber optics, Mr. H uses an acrylic </w:t>
      </w:r>
      <w:r w:rsidR="00E47AE2" w:rsidRPr="00E47AE2">
        <w:rPr>
          <w:rFonts w:ascii="Times New Roman" w:hAnsi="Times New Roman"/>
          <w:i/>
          <w:iCs/>
        </w:rPr>
        <w:t>light pipe</w:t>
      </w:r>
      <w:r w:rsidR="00E47AE2" w:rsidRPr="00E47AE2">
        <w:rPr>
          <w:rFonts w:ascii="Times New Roman" w:hAnsi="Times New Roman"/>
        </w:rPr>
        <w:t xml:space="preserve"> to demonstrate total internal reflection for light as it navigates its way through a curved medium, entering at one </w:t>
      </w:r>
      <w:r w:rsidR="00114504">
        <w:rPr>
          <w:rFonts w:ascii="Times New Roman" w:hAnsi="Times New Roman"/>
        </w:rPr>
        <w:t>end and exi</w:t>
      </w:r>
      <w:r w:rsidR="00E47AE2" w:rsidRPr="00E47AE2">
        <w:rPr>
          <w:rFonts w:ascii="Times New Roman" w:hAnsi="Times New Roman"/>
        </w:rPr>
        <w:t>ting at the other with very littl</w:t>
      </w:r>
      <w:r w:rsidR="00A72DC3">
        <w:rPr>
          <w:rFonts w:ascii="Times New Roman" w:hAnsi="Times New Roman"/>
        </w:rPr>
        <w:t>e loss of light along the way.</w:t>
      </w:r>
    </w:p>
    <w:p w14:paraId="3A7A055B" w14:textId="62B4CF2B" w:rsidR="00114504" w:rsidRDefault="00114504" w:rsidP="0011450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E47AE2" w:rsidRPr="00E47AE2">
        <w:rPr>
          <w:rFonts w:ascii="Times New Roman" w:hAnsi="Times New Roman"/>
        </w:rPr>
        <w:t>If the acrylic has an index of refraction of 1.48, then determine its critica</w:t>
      </w:r>
      <w:r w:rsidR="006F60AA">
        <w:rPr>
          <w:rFonts w:ascii="Times New Roman" w:hAnsi="Times New Roman"/>
        </w:rPr>
        <w:t>l angle when surrounded by air.</w:t>
      </w:r>
    </w:p>
    <w:p w14:paraId="25984E39" w14:textId="2F70F6D7" w:rsidR="00E47AE2" w:rsidRPr="00E47AE2" w:rsidRDefault="00114504" w:rsidP="0011450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E47AE2" w:rsidRPr="00E47AE2">
        <w:rPr>
          <w:rFonts w:ascii="Times New Roman" w:hAnsi="Times New Roman"/>
        </w:rPr>
        <w:t>Determine the critical angle of the acrylic light pipe when surrounded by water (n=1.33).</w:t>
      </w:r>
    </w:p>
    <w:p w14:paraId="5EFDB1EE"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459FCD67" w14:textId="77777777" w:rsidR="0095121F" w:rsidRDefault="0095121F" w:rsidP="00E47AE2">
      <w:pPr>
        <w:tabs>
          <w:tab w:val="left" w:pos="450"/>
          <w:tab w:val="left" w:pos="2430"/>
          <w:tab w:val="left" w:pos="4500"/>
          <w:tab w:val="left" w:pos="6570"/>
          <w:tab w:val="left" w:pos="7920"/>
        </w:tabs>
        <w:spacing w:after="0"/>
        <w:ind w:left="450" w:hanging="450"/>
        <w:rPr>
          <w:rFonts w:ascii="Times New Roman" w:hAnsi="Times New Roman"/>
        </w:rPr>
      </w:pPr>
    </w:p>
    <w:p w14:paraId="1E97CF5F" w14:textId="4EEBBB85"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17:</w:t>
      </w:r>
    </w:p>
    <w:p w14:paraId="00C72F90" w14:textId="0F6684B4" w:rsidR="00E47AE2" w:rsidRPr="00E47AE2" w:rsidRDefault="00707D51" w:rsidP="00E47AE2">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1312" behindDoc="0" locked="0" layoutInCell="1" allowOverlap="1" wp14:anchorId="494E28F9" wp14:editId="6E8214D8">
            <wp:simplePos x="0" y="0"/>
            <wp:positionH relativeFrom="column">
              <wp:posOffset>3695700</wp:posOffset>
            </wp:positionH>
            <wp:positionV relativeFrom="paragraph">
              <wp:posOffset>30480</wp:posOffset>
            </wp:positionV>
            <wp:extent cx="2133600" cy="1693545"/>
            <wp:effectExtent l="0" t="0" r="0" b="8255"/>
            <wp:wrapSquare wrapText="bothSides"/>
            <wp:docPr id="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693545"/>
                    </a:xfrm>
                    <a:prstGeom prst="rect">
                      <a:avLst/>
                    </a:prstGeom>
                    <a:noFill/>
                  </pic:spPr>
                </pic:pic>
              </a:graphicData>
            </a:graphic>
            <wp14:sizeRelH relativeFrom="page">
              <wp14:pctWidth>0</wp14:pctWidth>
            </wp14:sizeRelH>
            <wp14:sizeRelV relativeFrom="page">
              <wp14:pctHeight>0</wp14:pctHeight>
            </wp14:sizeRelV>
          </wp:anchor>
        </w:drawing>
      </w:r>
      <w:r w:rsidR="0095121F">
        <w:rPr>
          <w:rFonts w:ascii="Times New Roman" w:hAnsi="Times New Roman"/>
        </w:rPr>
        <w:t>aa.</w:t>
      </w:r>
      <w:r w:rsidR="0095121F">
        <w:rPr>
          <w:rFonts w:ascii="Times New Roman" w:hAnsi="Times New Roman"/>
        </w:rPr>
        <w:tab/>
      </w:r>
      <w:r w:rsidR="00E47AE2" w:rsidRPr="00E47AE2">
        <w:rPr>
          <w:rFonts w:ascii="Times New Roman" w:hAnsi="Times New Roman"/>
        </w:rPr>
        <w:t>Strontium titanate (SrTiO</w:t>
      </w:r>
      <w:r w:rsidR="00E47AE2" w:rsidRPr="00E47AE2">
        <w:rPr>
          <w:rFonts w:ascii="Times New Roman" w:hAnsi="Times New Roman"/>
          <w:vertAlign w:val="subscript"/>
        </w:rPr>
        <w:t>3</w:t>
      </w:r>
      <w:r w:rsidR="00E47AE2" w:rsidRPr="00E47AE2">
        <w:rPr>
          <w:rFonts w:ascii="Times New Roman" w:hAnsi="Times New Roman"/>
        </w:rPr>
        <w:t>) is a rare oxide mineral found naturally in tausonite crystals in Siberia. Because it has an index of refraction (n = 2.41) value similar to that of diamond, it is often used as a diamond substitute. Were it not for its greater physical density and its greater softness (it shows abrasions and scratches much more commonly under a microscope), a jeweler would have difficulty distinguishing between diamond and strontium titanate.</w:t>
      </w:r>
    </w:p>
    <w:p w14:paraId="1AAA66E5" w14:textId="77777777" w:rsidR="00932AEE" w:rsidRPr="00B2340B" w:rsidRDefault="00932AEE" w:rsidP="00E47AE2">
      <w:pPr>
        <w:tabs>
          <w:tab w:val="left" w:pos="450"/>
          <w:tab w:val="left" w:pos="2430"/>
          <w:tab w:val="left" w:pos="4500"/>
          <w:tab w:val="left" w:pos="6570"/>
          <w:tab w:val="left" w:pos="7920"/>
        </w:tabs>
        <w:spacing w:after="0"/>
        <w:ind w:left="450" w:hanging="450"/>
        <w:rPr>
          <w:rFonts w:ascii="Times New Roman" w:hAnsi="Times New Roman"/>
          <w:sz w:val="12"/>
        </w:rPr>
      </w:pPr>
    </w:p>
    <w:p w14:paraId="28817CD9" w14:textId="7A562C1B"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E47AE2" w:rsidRPr="00E47AE2">
        <w:rPr>
          <w:rFonts w:ascii="Times New Roman" w:hAnsi="Times New Roman"/>
        </w:rPr>
        <w:t>The triangular prism at the right is made of strontium titanate. A ray of light in air approaches the boundary at an angle of incidence of 30.0°. The ray strikes at the midpoint of on</w:t>
      </w:r>
      <w:r w:rsidR="006F60AA">
        <w:rPr>
          <w:rFonts w:ascii="Times New Roman" w:hAnsi="Times New Roman"/>
        </w:rPr>
        <w:t>e of the faces of the triangle.</w:t>
      </w:r>
    </w:p>
    <w:p w14:paraId="6F6CD3B4" w14:textId="40EEAE48" w:rsidR="00932AEE" w:rsidRDefault="00932AEE" w:rsidP="00932AEE">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E47AE2" w:rsidRPr="00E47AE2">
        <w:rPr>
          <w:rFonts w:ascii="Times New Roman" w:hAnsi="Times New Roman"/>
        </w:rPr>
        <w:t>Determine the angle of refractio</w:t>
      </w:r>
      <w:r w:rsidR="006F60AA">
        <w:rPr>
          <w:rFonts w:ascii="Times New Roman" w:hAnsi="Times New Roman"/>
        </w:rPr>
        <w:t>n upon entering into the prism.</w:t>
      </w:r>
    </w:p>
    <w:p w14:paraId="2783E969" w14:textId="7673608C" w:rsidR="00932AEE" w:rsidRDefault="00932AEE" w:rsidP="00932AEE">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E47AE2" w:rsidRPr="00E47AE2">
        <w:rPr>
          <w:rFonts w:ascii="Times New Roman" w:hAnsi="Times New Roman"/>
        </w:rPr>
        <w:t>Use geometric principles to determine the angle of incidence at the</w:t>
      </w:r>
      <w:r w:rsidR="006F60AA">
        <w:rPr>
          <w:rFonts w:ascii="Times New Roman" w:hAnsi="Times New Roman"/>
        </w:rPr>
        <w:t xml:space="preserve"> opposite side of the triangle.</w:t>
      </w:r>
    </w:p>
    <w:p w14:paraId="74786A5F" w14:textId="3136C302" w:rsidR="00E47AE2" w:rsidRPr="00E47AE2" w:rsidRDefault="00932AEE" w:rsidP="00932AEE">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E47AE2" w:rsidRPr="00E47AE2">
        <w:rPr>
          <w:rFonts w:ascii="Times New Roman" w:hAnsi="Times New Roman"/>
        </w:rPr>
        <w:t>Will the light ray refract out of the prism at this opposite face or will it undergo total internal reflection? Do the calculation and explain the answer.</w:t>
      </w:r>
    </w:p>
    <w:p w14:paraId="4E80498F" w14:textId="77777777"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p>
    <w:p w14:paraId="2A92C6B8" w14:textId="77777777"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p>
    <w:p w14:paraId="1FAEA7CF"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18:</w:t>
      </w:r>
    </w:p>
    <w:p w14:paraId="61C4B585" w14:textId="608B6C22" w:rsidR="00E47AE2" w:rsidRPr="00E47AE2" w:rsidRDefault="00707D51" w:rsidP="00E47AE2">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9264" behindDoc="0" locked="0" layoutInCell="1" allowOverlap="1" wp14:anchorId="14A6B5C9" wp14:editId="6A29CC31">
            <wp:simplePos x="0" y="0"/>
            <wp:positionH relativeFrom="column">
              <wp:posOffset>3657600</wp:posOffset>
            </wp:positionH>
            <wp:positionV relativeFrom="paragraph">
              <wp:posOffset>85090</wp:posOffset>
            </wp:positionV>
            <wp:extent cx="2226945" cy="2303145"/>
            <wp:effectExtent l="0" t="0" r="8255" b="8255"/>
            <wp:wrapSquare wrapText="bothSides"/>
            <wp:docPr id="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6945" cy="2303145"/>
                    </a:xfrm>
                    <a:prstGeom prst="rect">
                      <a:avLst/>
                    </a:prstGeom>
                    <a:noFill/>
                  </pic:spPr>
                </pic:pic>
              </a:graphicData>
            </a:graphic>
            <wp14:sizeRelH relativeFrom="page">
              <wp14:pctWidth>0</wp14:pctWidth>
            </wp14:sizeRelH>
            <wp14:sizeRelV relativeFrom="page">
              <wp14:pctHeight>0</wp14:pctHeight>
            </wp14:sizeRelV>
          </wp:anchor>
        </w:drawing>
      </w:r>
      <w:r w:rsidR="00932AEE">
        <w:rPr>
          <w:rFonts w:ascii="Times New Roman" w:hAnsi="Times New Roman"/>
        </w:rPr>
        <w:t>aa.</w:t>
      </w:r>
      <w:r w:rsidR="00932AEE">
        <w:rPr>
          <w:rFonts w:ascii="Times New Roman" w:hAnsi="Times New Roman"/>
        </w:rPr>
        <w:tab/>
      </w:r>
      <w:r w:rsidR="00E47AE2" w:rsidRPr="00E47AE2">
        <w:rPr>
          <w:rFonts w:ascii="Times New Roman" w:hAnsi="Times New Roman"/>
        </w:rPr>
        <w:t xml:space="preserve">In a physics lab, Anna Litical is studying the path of red laser light through a equiangular glass prism (n = 1.52). She observes that the light enters one face of </w:t>
      </w:r>
      <w:r w:rsidR="00E47AE2" w:rsidRPr="00E47AE2">
        <w:rPr>
          <w:rFonts w:ascii="Times New Roman" w:hAnsi="Times New Roman"/>
        </w:rPr>
        <w:lastRenderedPageBreak/>
        <w:t>the glass prism (boundary 1), refracts and then exits a second face of the glass prism (boundary 2). In her usual inquisitive manner, she ponders the question "I wonder if I could find an angle of approach to boundary 1 which would cause the light to undergo total internal reflection at boundary 2?" Calculate the angle of incidence at boundary 1 which would cause this total internal reflection at boundary 2.</w:t>
      </w:r>
    </w:p>
    <w:p w14:paraId="5BAD55FA" w14:textId="1CE3EE95" w:rsidR="00E47AE2" w:rsidRDefault="00E47AE2" w:rsidP="00932AEE">
      <w:pPr>
        <w:tabs>
          <w:tab w:val="left" w:pos="450"/>
          <w:tab w:val="left" w:pos="2430"/>
          <w:tab w:val="left" w:pos="4500"/>
          <w:tab w:val="left" w:pos="6570"/>
          <w:tab w:val="left" w:pos="7920"/>
        </w:tabs>
        <w:spacing w:after="0"/>
        <w:rPr>
          <w:rFonts w:ascii="Times New Roman" w:hAnsi="Times New Roman"/>
        </w:rPr>
      </w:pPr>
    </w:p>
    <w:p w14:paraId="6F448F36" w14:textId="77777777" w:rsidR="00932AEE" w:rsidRPr="00E47AE2" w:rsidRDefault="00932AEE" w:rsidP="00932AEE">
      <w:pPr>
        <w:tabs>
          <w:tab w:val="left" w:pos="450"/>
          <w:tab w:val="left" w:pos="2430"/>
          <w:tab w:val="left" w:pos="4500"/>
          <w:tab w:val="left" w:pos="6570"/>
          <w:tab w:val="left" w:pos="7920"/>
        </w:tabs>
        <w:spacing w:after="0"/>
        <w:rPr>
          <w:rFonts w:ascii="Times New Roman" w:hAnsi="Times New Roman"/>
        </w:rPr>
      </w:pPr>
    </w:p>
    <w:p w14:paraId="23C849F0"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19:</w:t>
      </w:r>
    </w:p>
    <w:p w14:paraId="6D9B4FF4" w14:textId="6B0C9718"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 xml:space="preserve">During a lens lab, Jerome and Michael placed a 4.5-cm tall night light bulb a distance of 42.8 cm from a lens. The image of the light bulb was inverted and </w:t>
      </w:r>
      <w:r w:rsidR="006F60AA">
        <w:rPr>
          <w:rFonts w:ascii="Times New Roman" w:hAnsi="Times New Roman"/>
        </w:rPr>
        <w:t>appeared 26.5 cm from the lens.</w:t>
      </w:r>
    </w:p>
    <w:p w14:paraId="5F87CCB7" w14:textId="4CCFCCA3" w:rsidR="00932AEE" w:rsidRDefault="00932AEE" w:rsidP="00932AEE">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E47AE2" w:rsidRPr="00E47AE2">
        <w:rPr>
          <w:rFonts w:ascii="Times New Roman" w:hAnsi="Times New Roman"/>
        </w:rPr>
        <w:t>Determine the focal length of the lens being by Jerome and Mic</w:t>
      </w:r>
      <w:r w:rsidR="006F60AA">
        <w:rPr>
          <w:rFonts w:ascii="Times New Roman" w:hAnsi="Times New Roman"/>
        </w:rPr>
        <w:t>hael.</w:t>
      </w:r>
    </w:p>
    <w:p w14:paraId="55C9482A" w14:textId="1466213F" w:rsidR="00E47AE2" w:rsidRPr="00E47AE2" w:rsidRDefault="00932AEE" w:rsidP="00932AEE">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E47AE2" w:rsidRPr="00E47AE2">
        <w:rPr>
          <w:rFonts w:ascii="Times New Roman" w:hAnsi="Times New Roman"/>
        </w:rPr>
        <w:t>Determine the expected height of the image of the bulb.</w:t>
      </w:r>
    </w:p>
    <w:p w14:paraId="3B9ECEF4" w14:textId="77777777"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p>
    <w:p w14:paraId="56764726" w14:textId="77777777"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p>
    <w:p w14:paraId="27F06C3A"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20:</w:t>
      </w:r>
    </w:p>
    <w:p w14:paraId="4D74B839" w14:textId="0057A612" w:rsidR="00E47AE2" w:rsidRPr="00E47AE2"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The converging lens on Julia's camera has a focal length of 52 mm. She uses the camera to take a picture of her friends at South's homecoming. Her friends are located a distance of 2.45 m from the camera as Julia focuses in on them. Calculate the distance from the lens to the film (i.e</w:t>
      </w:r>
      <w:r w:rsidR="00F2146D">
        <w:rPr>
          <w:rFonts w:ascii="Times New Roman" w:hAnsi="Times New Roman"/>
        </w:rPr>
        <w:t>.</w:t>
      </w:r>
      <w:r w:rsidR="00E47AE2" w:rsidRPr="00E47AE2">
        <w:rPr>
          <w:rFonts w:ascii="Times New Roman" w:hAnsi="Times New Roman"/>
        </w:rPr>
        <w:t>, the image distance).</w:t>
      </w:r>
    </w:p>
    <w:p w14:paraId="6170E12A" w14:textId="77777777"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p>
    <w:p w14:paraId="427AEFBC" w14:textId="77777777"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p>
    <w:p w14:paraId="6C78BE68"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21:</w:t>
      </w:r>
    </w:p>
    <w:p w14:paraId="6BCBB137" w14:textId="667E696A"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During an in-class exploration lab, students are looking through both converging and diverging lenses at various objects and observing the characteristics of the images. Moses becomes particularly intrigued by the diverging lens. He places it a distance of 4.8 cm from the lettering of his textbook and estimates that the image of the letters are one-fourth th</w:t>
      </w:r>
      <w:r w:rsidR="006F60AA">
        <w:rPr>
          <w:rFonts w:ascii="Times New Roman" w:hAnsi="Times New Roman"/>
        </w:rPr>
        <w:t>e size of the actual lettering.</w:t>
      </w:r>
    </w:p>
    <w:p w14:paraId="2D161C58" w14:textId="60B2D167" w:rsidR="00932AEE" w:rsidRDefault="00932AEE" w:rsidP="00932AEE">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E47AE2" w:rsidRPr="00E47AE2">
        <w:rPr>
          <w:rFonts w:ascii="Times New Roman" w:hAnsi="Times New Roman"/>
        </w:rPr>
        <w:t>Calculate the image distance which results when Moses holds the l</w:t>
      </w:r>
      <w:r w:rsidR="006F60AA">
        <w:rPr>
          <w:rFonts w:ascii="Times New Roman" w:hAnsi="Times New Roman"/>
        </w:rPr>
        <w:t>ens this close to the textbook.</w:t>
      </w:r>
    </w:p>
    <w:p w14:paraId="6F2D8D98" w14:textId="54E6928F" w:rsidR="00E47AE2" w:rsidRPr="00E47AE2" w:rsidRDefault="00932AEE" w:rsidP="00932AEE">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E47AE2" w:rsidRPr="00E47AE2">
        <w:rPr>
          <w:rFonts w:ascii="Times New Roman" w:hAnsi="Times New Roman"/>
        </w:rPr>
        <w:t>Calculate the focal length of the lens.</w:t>
      </w:r>
    </w:p>
    <w:p w14:paraId="54F2CF9A" w14:textId="77777777"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p>
    <w:p w14:paraId="021332FF" w14:textId="77777777" w:rsidR="00932AEE"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p>
    <w:p w14:paraId="79AF4A59"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22:</w:t>
      </w:r>
    </w:p>
    <w:p w14:paraId="54C43EAD" w14:textId="35981CBB" w:rsidR="00E47AE2" w:rsidRDefault="00932AEE"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During the Finding Smiley Lab, Tyrone and Mia place a small light bulb at various distances from a converging lens. The light bulb has a smiley face marked on one of its side. Their goal is to locate the images of the light bulb by projecting the refracted light onto a note card.</w:t>
      </w:r>
    </w:p>
    <w:p w14:paraId="42DA6D13" w14:textId="77777777" w:rsidR="00DF507F" w:rsidRPr="00DF507F" w:rsidRDefault="00DF507F" w:rsidP="00E47AE2">
      <w:pPr>
        <w:tabs>
          <w:tab w:val="left" w:pos="450"/>
          <w:tab w:val="left" w:pos="2430"/>
          <w:tab w:val="left" w:pos="4500"/>
          <w:tab w:val="left" w:pos="6570"/>
          <w:tab w:val="left" w:pos="7920"/>
        </w:tabs>
        <w:spacing w:after="0"/>
        <w:ind w:left="450" w:hanging="450"/>
        <w:rPr>
          <w:rFonts w:ascii="Times New Roman" w:hAnsi="Times New Roman"/>
          <w:sz w:val="12"/>
        </w:rPr>
      </w:pPr>
    </w:p>
    <w:p w14:paraId="07A566EA" w14:textId="53A1AB95" w:rsidR="00E47AE2" w:rsidRPr="00E47AE2" w:rsidRDefault="00707D51" w:rsidP="00DF507F">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lastRenderedPageBreak/>
        <w:drawing>
          <wp:inline distT="0" distB="0" distL="0" distR="0" wp14:anchorId="34671E81" wp14:editId="5BC9467A">
            <wp:extent cx="5486400" cy="2150745"/>
            <wp:effectExtent l="0" t="0" r="0" b="8255"/>
            <wp:docPr id="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50745"/>
                    </a:xfrm>
                    <a:prstGeom prst="rect">
                      <a:avLst/>
                    </a:prstGeom>
                    <a:noFill/>
                    <a:ln>
                      <a:noFill/>
                    </a:ln>
                  </pic:spPr>
                </pic:pic>
              </a:graphicData>
            </a:graphic>
          </wp:inline>
        </w:drawing>
      </w:r>
    </w:p>
    <w:p w14:paraId="25796F18" w14:textId="77777777" w:rsidR="00DF507F" w:rsidRPr="00DF507F" w:rsidRDefault="00DF507F" w:rsidP="00E47AE2">
      <w:pPr>
        <w:tabs>
          <w:tab w:val="left" w:pos="450"/>
          <w:tab w:val="left" w:pos="2430"/>
          <w:tab w:val="left" w:pos="4500"/>
          <w:tab w:val="left" w:pos="6570"/>
          <w:tab w:val="left" w:pos="7920"/>
        </w:tabs>
        <w:spacing w:after="0"/>
        <w:ind w:left="450" w:hanging="450"/>
        <w:rPr>
          <w:rFonts w:ascii="Times New Roman" w:hAnsi="Times New Roman"/>
          <w:sz w:val="12"/>
        </w:rPr>
      </w:pPr>
    </w:p>
    <w:p w14:paraId="50AFE390" w14:textId="07A12B3F"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E47AE2" w:rsidRPr="00E47AE2">
        <w:rPr>
          <w:rFonts w:ascii="Times New Roman" w:hAnsi="Times New Roman"/>
        </w:rPr>
        <w:t xml:space="preserve">The lens is known to have a focal length of 20. cm. Predict the image distances which Tyrone and Mia will likely determine when the smiley </w:t>
      </w:r>
      <w:r w:rsidR="006F60AA">
        <w:rPr>
          <w:rFonts w:ascii="Times New Roman" w:hAnsi="Times New Roman"/>
        </w:rPr>
        <w:t>face is located a distance of …</w:t>
      </w:r>
    </w:p>
    <w:p w14:paraId="6C2F6161" w14:textId="4AD03812" w:rsidR="00DF507F" w:rsidRDefault="006F60AA" w:rsidP="00DF507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 … 60. cm from the lens.</w:t>
      </w:r>
    </w:p>
    <w:p w14:paraId="76F00C43" w14:textId="7B71A506" w:rsidR="00DF507F" w:rsidRDefault="006F60AA" w:rsidP="00DF507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 … 40. cm from the lens.</w:t>
      </w:r>
    </w:p>
    <w:p w14:paraId="50973D34" w14:textId="69A5E6D2" w:rsidR="00DF507F" w:rsidRDefault="006F60AA" w:rsidP="00DF507F">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 … 30. cm from the lens.</w:t>
      </w:r>
    </w:p>
    <w:p w14:paraId="6F69E058" w14:textId="5513E2C9" w:rsidR="00E47AE2" w:rsidRPr="00E47AE2" w:rsidRDefault="00E47AE2" w:rsidP="00DF507F">
      <w:pPr>
        <w:tabs>
          <w:tab w:val="left" w:pos="810"/>
          <w:tab w:val="left" w:pos="2430"/>
          <w:tab w:val="left" w:pos="4500"/>
          <w:tab w:val="left" w:pos="6570"/>
          <w:tab w:val="left" w:pos="7920"/>
        </w:tabs>
        <w:spacing w:after="0"/>
        <w:ind w:left="810" w:hanging="360"/>
        <w:rPr>
          <w:rFonts w:ascii="Times New Roman" w:hAnsi="Times New Roman"/>
        </w:rPr>
      </w:pPr>
      <w:r w:rsidRPr="00E47AE2">
        <w:rPr>
          <w:rFonts w:ascii="Times New Roman" w:hAnsi="Times New Roman"/>
        </w:rPr>
        <w:t>d. … 10. cm fron the lens.</w:t>
      </w:r>
    </w:p>
    <w:p w14:paraId="2498DAD8"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1710437F"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5E0C0D67"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23:</w:t>
      </w:r>
    </w:p>
    <w:p w14:paraId="0F6B1717" w14:textId="65FA2D5C" w:rsidR="00E47AE2" w:rsidRPr="00E47AE2"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The widest cinema screen in the world was reportedly constructed in New Zealand in 2007. The screen is 30.6 meters (100 feet) wide. Images from a 35-mm wide film are projected onto this screen. Suppose that the screen in the theater is located a distance of 46 m from the projector. Determine the magnification of the image and the focal length of the lens system.</w:t>
      </w:r>
    </w:p>
    <w:p w14:paraId="49AB148A"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433FBE1C"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464CEF42"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24:</w:t>
      </w:r>
    </w:p>
    <w:p w14:paraId="1083952A" w14:textId="112708AE" w:rsidR="00E47AE2" w:rsidRPr="00E47AE2"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 xml:space="preserve">In an effort to read the miniaturized writing in Khaled's lab notebook, Mr. H pulls a magnifying glass from his drawer. He places the magnifying glass a distance of 6.3 cm from the paper and produces an upright image of the writing </w:t>
      </w:r>
      <w:r w:rsidR="00B2340B">
        <w:rPr>
          <w:rFonts w:ascii="Times New Roman" w:hAnsi="Times New Roman"/>
        </w:rPr>
        <w:t>that</w:t>
      </w:r>
      <w:r w:rsidR="00E47AE2" w:rsidRPr="00E47AE2">
        <w:rPr>
          <w:rFonts w:ascii="Times New Roman" w:hAnsi="Times New Roman"/>
        </w:rPr>
        <w:t xml:space="preserve"> is magnified by a factor of 4.8. Determine the focal length of the lens used by the magnifying glass.</w:t>
      </w:r>
    </w:p>
    <w:p w14:paraId="1767029C"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65DBC9F3"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596F8371"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25:</w:t>
      </w:r>
    </w:p>
    <w:p w14:paraId="26126BBB" w14:textId="22A1AD4B" w:rsidR="00E47AE2" w:rsidRPr="00E47AE2"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 xml:space="preserve">The focal point of a lens is located 17.8 cm away from its surface. The lens produces a virtual image </w:t>
      </w:r>
      <w:r>
        <w:rPr>
          <w:rFonts w:ascii="Times New Roman" w:hAnsi="Times New Roman"/>
        </w:rPr>
        <w:t>that</w:t>
      </w:r>
      <w:r w:rsidR="00E47AE2" w:rsidRPr="00E47AE2">
        <w:rPr>
          <w:rFonts w:ascii="Times New Roman" w:hAnsi="Times New Roman"/>
        </w:rPr>
        <w:t xml:space="preserve"> is 38.9 cm from the lens. Determine the object distance.</w:t>
      </w:r>
    </w:p>
    <w:p w14:paraId="038E4CD6"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052666FE"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3178BB17"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26:</w:t>
      </w:r>
    </w:p>
    <w:p w14:paraId="7FAE4023" w14:textId="2D49C90F" w:rsidR="00E47AE2" w:rsidRPr="00E47AE2"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A lens produces a virtual image located 33.8 cm from the lens when the object is located 18.5 cm from the lens. Determine the focal length of the lens. What kind of lens is it?</w:t>
      </w:r>
    </w:p>
    <w:p w14:paraId="02B3136D"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2AFD014F"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6EB620F5"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27:</w:t>
      </w:r>
    </w:p>
    <w:p w14:paraId="5C1B46DF" w14:textId="261556FA" w:rsidR="00E47AE2" w:rsidRPr="00E47AE2"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lastRenderedPageBreak/>
        <w:t>aa.</w:t>
      </w:r>
      <w:r>
        <w:rPr>
          <w:rFonts w:ascii="Times New Roman" w:hAnsi="Times New Roman"/>
        </w:rPr>
        <w:tab/>
      </w:r>
      <w:r w:rsidR="00E47AE2" w:rsidRPr="00E47AE2">
        <w:rPr>
          <w:rFonts w:ascii="Times New Roman" w:hAnsi="Times New Roman"/>
        </w:rPr>
        <w:t xml:space="preserve">Jill organizes a surprise 16th birthday party for her boyfriend Jack down at Bianchi's Pizza Parlor. In an effort to capture the nostalgic moment on film, Jill squeezes all of Jack's friends together on one side of the table. The 51.4 mm camera lens focuses the image of all objects onto a film negative </w:t>
      </w:r>
      <w:r>
        <w:rPr>
          <w:rFonts w:ascii="Times New Roman" w:hAnsi="Times New Roman"/>
        </w:rPr>
        <w:t>that</w:t>
      </w:r>
      <w:r w:rsidR="00E47AE2" w:rsidRPr="00E47AE2">
        <w:rPr>
          <w:rFonts w:ascii="Times New Roman" w:hAnsi="Times New Roman"/>
        </w:rPr>
        <w:t xml:space="preserve"> is 35.8 mm wide. If Jack and friends are located 4.62 m from the camera lens, to what maximum distance must they squeeze together in order to completely fit in the developed picture?</w:t>
      </w:r>
    </w:p>
    <w:p w14:paraId="1BB68406"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43F38D6E"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7AD07552"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28:</w:t>
      </w:r>
    </w:p>
    <w:p w14:paraId="2A31BDBB" w14:textId="0AAAABD7" w:rsidR="00E47AE2" w:rsidRPr="00E47AE2"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 xml:space="preserve">In a converging lens lab, Anna Litical is challenged to determine the object distance </w:t>
      </w:r>
      <w:r>
        <w:rPr>
          <w:rFonts w:ascii="Times New Roman" w:hAnsi="Times New Roman"/>
        </w:rPr>
        <w:t>that</w:t>
      </w:r>
      <w:r w:rsidR="00E47AE2" w:rsidRPr="00E47AE2">
        <w:rPr>
          <w:rFonts w:ascii="Times New Roman" w:hAnsi="Times New Roman"/>
        </w:rPr>
        <w:t xml:space="preserve"> produces a real image </w:t>
      </w:r>
      <w:r w:rsidR="00F2146D">
        <w:rPr>
          <w:rFonts w:ascii="Times New Roman" w:hAnsi="Times New Roman"/>
        </w:rPr>
        <w:t>that</w:t>
      </w:r>
      <w:r w:rsidR="00E47AE2" w:rsidRPr="00E47AE2">
        <w:rPr>
          <w:rFonts w:ascii="Times New Roman" w:hAnsi="Times New Roman"/>
        </w:rPr>
        <w:t xml:space="preserve"> is magnified by a factor of five. The lens has a focal length of 12.0 cm. What object distance would you expect to produce this magnification?</w:t>
      </w:r>
    </w:p>
    <w:p w14:paraId="2D28901C"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082D4F6D"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5BE00274"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29:</w:t>
      </w:r>
    </w:p>
    <w:p w14:paraId="3BCAF229" w14:textId="4D4CC67D" w:rsidR="00E47AE2" w:rsidRPr="00E47AE2"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An upright image is reduced to one-fourth of the object’s height when the object is placed 26.9 cm from the lens. Determine the focal length of the lens.</w:t>
      </w:r>
    </w:p>
    <w:p w14:paraId="1567849A"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3F56BD98"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6AFD274F"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30:</w:t>
      </w:r>
    </w:p>
    <w:p w14:paraId="0CD9F58B" w14:textId="3AA17AAE" w:rsidR="00E47AE2" w:rsidRPr="00E47AE2"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An upright image is magnified, appearing to be four times the size of</w:t>
      </w:r>
      <w:r>
        <w:rPr>
          <w:rFonts w:ascii="Times New Roman" w:hAnsi="Times New Roman"/>
        </w:rPr>
        <w:t xml:space="preserve"> the object</w:t>
      </w:r>
      <w:r w:rsidR="00E47AE2" w:rsidRPr="00E47AE2">
        <w:rPr>
          <w:rFonts w:ascii="Times New Roman" w:hAnsi="Times New Roman"/>
        </w:rPr>
        <w:t xml:space="preserve"> when the object is placed 26.9 cm from the lens. Determine the focal length of the lens.</w:t>
      </w:r>
    </w:p>
    <w:p w14:paraId="08DA6F81"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3EF45ABD" w14:textId="77777777" w:rsidR="00DF507F"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p>
    <w:p w14:paraId="09ADDF71"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31:</w:t>
      </w:r>
    </w:p>
    <w:p w14:paraId="6E619DCE" w14:textId="2E2E1D29" w:rsidR="00E47AE2" w:rsidRPr="00E47AE2" w:rsidRDefault="00DF507F"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E47AE2" w:rsidRPr="00E47AE2">
        <w:rPr>
          <w:rFonts w:ascii="Times New Roman" w:hAnsi="Times New Roman"/>
        </w:rPr>
        <w:t xml:space="preserve">Matthew's new Bug Habitat toy comes with a built in magnifier, allowing Matthew to get a close-up view of his captive ants, crickets, slugs, and other creatures. The magnifier has a focal length of 22 cm. Determine the distance </w:t>
      </w:r>
      <w:r>
        <w:rPr>
          <w:rFonts w:ascii="Times New Roman" w:hAnsi="Times New Roman"/>
        </w:rPr>
        <w:t>that</w:t>
      </w:r>
      <w:r w:rsidR="00E47AE2" w:rsidRPr="00E47AE2">
        <w:rPr>
          <w:rFonts w:ascii="Times New Roman" w:hAnsi="Times New Roman"/>
        </w:rPr>
        <w:t xml:space="preserve"> an ant must be located from the lens in order for it to appear magnified by a factor of 12.</w:t>
      </w:r>
    </w:p>
    <w:p w14:paraId="31EFEB09" w14:textId="77777777" w:rsidR="00E47AE2" w:rsidRDefault="00E47AE2" w:rsidP="00E47AE2">
      <w:pPr>
        <w:tabs>
          <w:tab w:val="left" w:pos="450"/>
          <w:tab w:val="left" w:pos="2430"/>
          <w:tab w:val="left" w:pos="4500"/>
          <w:tab w:val="left" w:pos="6570"/>
          <w:tab w:val="left" w:pos="7920"/>
        </w:tabs>
        <w:spacing w:after="0"/>
        <w:ind w:left="450" w:hanging="450"/>
        <w:rPr>
          <w:rFonts w:ascii="Times New Roman" w:hAnsi="Times New Roman"/>
        </w:rPr>
      </w:pPr>
    </w:p>
    <w:p w14:paraId="5C189435" w14:textId="77777777" w:rsidR="00E47AE2" w:rsidRDefault="00E47AE2" w:rsidP="00E47AE2">
      <w:pPr>
        <w:tabs>
          <w:tab w:val="left" w:pos="450"/>
          <w:tab w:val="left" w:pos="2430"/>
          <w:tab w:val="left" w:pos="4500"/>
          <w:tab w:val="left" w:pos="6570"/>
          <w:tab w:val="left" w:pos="7920"/>
        </w:tabs>
        <w:spacing w:after="0"/>
        <w:ind w:left="450" w:hanging="450"/>
        <w:rPr>
          <w:rFonts w:ascii="Times New Roman" w:hAnsi="Times New Roman"/>
        </w:rPr>
      </w:pPr>
    </w:p>
    <w:p w14:paraId="35FA8A39"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b/>
          <w:bCs/>
        </w:rPr>
      </w:pPr>
      <w:r w:rsidRPr="00E47AE2">
        <w:rPr>
          <w:rFonts w:ascii="Times New Roman" w:hAnsi="Times New Roman"/>
          <w:b/>
          <w:bCs/>
        </w:rPr>
        <w:t>Problem 32:</w:t>
      </w:r>
    </w:p>
    <w:p w14:paraId="679585CB" w14:textId="77777777" w:rsidR="00E47AE2" w:rsidRPr="00E47AE2" w:rsidRDefault="00E47AE2" w:rsidP="00E47AE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E47AE2">
        <w:rPr>
          <w:rFonts w:ascii="Times New Roman" w:hAnsi="Times New Roman"/>
        </w:rPr>
        <w:t xml:space="preserve">A lens produces an inverted image </w:t>
      </w:r>
      <w:r>
        <w:rPr>
          <w:rFonts w:ascii="Times New Roman" w:hAnsi="Times New Roman"/>
        </w:rPr>
        <w:t>that</w:t>
      </w:r>
      <w:r w:rsidRPr="00E47AE2">
        <w:rPr>
          <w:rFonts w:ascii="Times New Roman" w:hAnsi="Times New Roman"/>
        </w:rPr>
        <w:t xml:space="preserve"> is one-fifth the size of the object. The lens has a focal length of 22.8 cm. Determine the object distance which results in this magnification.</w:t>
      </w:r>
    </w:p>
    <w:p w14:paraId="6E3ABBD2" w14:textId="77777777" w:rsidR="00E47AE2" w:rsidRDefault="00E47AE2" w:rsidP="00E47AE2">
      <w:pPr>
        <w:tabs>
          <w:tab w:val="left" w:pos="450"/>
          <w:tab w:val="left" w:pos="2430"/>
          <w:tab w:val="left" w:pos="4500"/>
          <w:tab w:val="left" w:pos="6570"/>
          <w:tab w:val="left" w:pos="7920"/>
        </w:tabs>
        <w:spacing w:after="0"/>
        <w:ind w:left="450" w:hanging="450"/>
        <w:rPr>
          <w:rFonts w:ascii="Times New Roman" w:hAnsi="Times New Roman"/>
        </w:rPr>
      </w:pPr>
    </w:p>
    <w:p w14:paraId="5E4469E3" w14:textId="77777777" w:rsidR="00E47AE2" w:rsidRPr="009B2144" w:rsidRDefault="00E47AE2" w:rsidP="00E47AE2">
      <w:pPr>
        <w:tabs>
          <w:tab w:val="left" w:pos="450"/>
          <w:tab w:val="left" w:pos="2430"/>
          <w:tab w:val="left" w:pos="4500"/>
          <w:tab w:val="left" w:pos="6570"/>
          <w:tab w:val="left" w:pos="7920"/>
        </w:tabs>
        <w:spacing w:after="0"/>
        <w:ind w:left="450" w:hanging="450"/>
        <w:rPr>
          <w:rFonts w:ascii="Times New Roman" w:hAnsi="Times New Roman"/>
        </w:rPr>
      </w:pPr>
    </w:p>
    <w:p w14:paraId="019F1A63" w14:textId="77777777" w:rsidR="00E47AE2" w:rsidRDefault="00E47AE2" w:rsidP="00E47AE2">
      <w:pPr>
        <w:tabs>
          <w:tab w:val="left" w:pos="450"/>
          <w:tab w:val="left" w:pos="2430"/>
          <w:tab w:val="left" w:pos="4500"/>
          <w:tab w:val="left" w:pos="6570"/>
          <w:tab w:val="left" w:pos="7920"/>
        </w:tabs>
        <w:spacing w:after="0"/>
        <w:ind w:left="450" w:hanging="450"/>
        <w:rPr>
          <w:rFonts w:ascii="Times New Roman" w:hAnsi="Times New Roman"/>
        </w:rPr>
      </w:pPr>
    </w:p>
    <w:p w14:paraId="4FC3F12D" w14:textId="77777777" w:rsidR="00E47AE2" w:rsidRPr="009B2144" w:rsidRDefault="00E47AE2" w:rsidP="00F2146D">
      <w:pPr>
        <w:tabs>
          <w:tab w:val="left" w:pos="450"/>
        </w:tabs>
      </w:pPr>
    </w:p>
    <w:sectPr w:rsidR="00E47AE2" w:rsidRPr="009B2144" w:rsidSect="00CC7D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E2"/>
    <w:rsid w:val="00114504"/>
    <w:rsid w:val="001A564C"/>
    <w:rsid w:val="006F60AA"/>
    <w:rsid w:val="00707D51"/>
    <w:rsid w:val="00932AEE"/>
    <w:rsid w:val="0095121F"/>
    <w:rsid w:val="00A72DC3"/>
    <w:rsid w:val="00B2340B"/>
    <w:rsid w:val="00BB2A45"/>
    <w:rsid w:val="00D846F0"/>
    <w:rsid w:val="00DE3EC6"/>
    <w:rsid w:val="00DF507F"/>
    <w:rsid w:val="00E422A0"/>
    <w:rsid w:val="00E47AE2"/>
    <w:rsid w:val="00F21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5">
      <o:colormenu v:ext="edit" strokecolor="none [3213]"/>
    </o:shapedefaults>
    <o:shapelayout v:ext="edit">
      <o:idmap v:ext="edit" data="1"/>
      <o:rules v:ext="edit">
        <o:r id="V:Rule2" type="connector" idref="#Straight Arrow Connector 2"/>
      </o:rules>
    </o:shapelayout>
  </w:shapeDefaults>
  <w:decimalSymbol w:val="."/>
  <w:listSeparator w:val=","/>
  <w14:docId w14:val="64E8AD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E2"/>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47AE2"/>
    <w:rPr>
      <w:color w:val="0000FF"/>
      <w:u w:val="single"/>
    </w:rPr>
  </w:style>
  <w:style w:type="paragraph" w:styleId="BalloonText">
    <w:name w:val="Balloon Text"/>
    <w:basedOn w:val="Normal"/>
    <w:link w:val="BalloonTextChar"/>
    <w:uiPriority w:val="99"/>
    <w:semiHidden/>
    <w:unhideWhenUsed/>
    <w:rsid w:val="00E47AE2"/>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E47AE2"/>
    <w:rPr>
      <w:rFonts w:ascii="Lucida Grande" w:eastAsia="Cambr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E2"/>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47AE2"/>
    <w:rPr>
      <w:color w:val="0000FF"/>
      <w:u w:val="single"/>
    </w:rPr>
  </w:style>
  <w:style w:type="paragraph" w:styleId="BalloonText">
    <w:name w:val="Balloon Text"/>
    <w:basedOn w:val="Normal"/>
    <w:link w:val="BalloonTextChar"/>
    <w:uiPriority w:val="99"/>
    <w:semiHidden/>
    <w:unhideWhenUsed/>
    <w:rsid w:val="00E47AE2"/>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E47AE2"/>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image" Target="media/image7.gif"/><Relationship Id="rId14" Type="http://schemas.openxmlformats.org/officeDocument/2006/relationships/image" Target="media/image8.gi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refln/problems.cfm" TargetMode="Externa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1769</Words>
  <Characters>10087</Characters>
  <Application>Microsoft Macintosh Word</Application>
  <DocSecurity>0</DocSecurity>
  <Lines>84</Lines>
  <Paragraphs>23</Paragraphs>
  <ScaleCrop>false</ScaleCrop>
  <Company/>
  <LinksUpToDate>false</LinksUpToDate>
  <CharactersWithSpaces>11833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2013-08-02T18:40:00Z</dcterms:created>
  <dcterms:modified xsi:type="dcterms:W3CDTF">2013-08-02T18:40:00Z</dcterms:modified>
</cp:coreProperties>
</file>