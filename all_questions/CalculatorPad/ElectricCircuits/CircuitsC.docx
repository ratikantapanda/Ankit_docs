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CBD" w:rsidRPr="00902164" w:rsidRDefault="007B7CBD" w:rsidP="005B4A76">
      <w:pPr>
        <w:tabs>
          <w:tab w:val="left" w:pos="450"/>
          <w:tab w:val="left" w:pos="2430"/>
          <w:tab w:val="left" w:pos="4500"/>
          <w:tab w:val="left" w:pos="6570"/>
          <w:tab w:val="left" w:pos="7920"/>
        </w:tabs>
        <w:spacing w:after="0"/>
        <w:ind w:left="450" w:hanging="450"/>
        <w:jc w:val="center"/>
        <w:rPr>
          <w:rFonts w:ascii="Times New Roman" w:hAnsi="Times New Roman"/>
          <w:b/>
          <w:sz w:val="28"/>
        </w:rPr>
      </w:pPr>
      <w:bookmarkStart w:id="0" w:name="_GoBack"/>
      <w:bookmarkEnd w:id="0"/>
      <w:r w:rsidRPr="00902164">
        <w:rPr>
          <w:rFonts w:ascii="Times New Roman" w:hAnsi="Times New Roman"/>
          <w:b/>
          <w:sz w:val="28"/>
        </w:rPr>
        <w:t xml:space="preserve">The Calculator Pad – </w:t>
      </w:r>
      <w:r>
        <w:rPr>
          <w:rFonts w:ascii="Times New Roman" w:hAnsi="Times New Roman"/>
          <w:b/>
          <w:sz w:val="28"/>
        </w:rPr>
        <w:t>Electric Circuits</w:t>
      </w:r>
    </w:p>
    <w:p w:rsidR="005B4A76" w:rsidRDefault="005B4A76" w:rsidP="005B4A76">
      <w:pPr>
        <w:tabs>
          <w:tab w:val="left" w:pos="450"/>
          <w:tab w:val="left" w:pos="2430"/>
          <w:tab w:val="left" w:pos="4500"/>
          <w:tab w:val="left" w:pos="6570"/>
          <w:tab w:val="left" w:pos="7920"/>
        </w:tabs>
        <w:spacing w:after="0"/>
        <w:ind w:left="450" w:hanging="450"/>
        <w:jc w:val="center"/>
        <w:rPr>
          <w:rFonts w:ascii="Times New Roman" w:hAnsi="Times New Roman"/>
        </w:rPr>
      </w:pPr>
      <w:r w:rsidRPr="00902164">
        <w:rPr>
          <w:rFonts w:ascii="Times New Roman" w:hAnsi="Times New Roman"/>
          <w:sz w:val="20"/>
        </w:rPr>
        <w:t>From</w:t>
      </w:r>
      <w:r>
        <w:rPr>
          <w:rFonts w:ascii="Times New Roman" w:hAnsi="Times New Roman"/>
          <w:sz w:val="20"/>
        </w:rPr>
        <w:t xml:space="preserve"> </w:t>
      </w:r>
      <w:hyperlink r:id="rId6" w:history="1">
        <w:r w:rsidRPr="00BE1BDD">
          <w:rPr>
            <w:rStyle w:val="Hyperlink"/>
            <w:rFonts w:ascii="Times New Roman" w:hAnsi="Times New Roman"/>
            <w:sz w:val="20"/>
          </w:rPr>
          <w:t>http://www.physicsclassroom.com/calcpad/circuits/problems.cfm</w:t>
        </w:r>
      </w:hyperlink>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1:</w:t>
      </w: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Over the course of an 8 hour day, 3.8x10</w:t>
      </w:r>
      <w:r w:rsidRPr="00BE1BDD">
        <w:rPr>
          <w:rFonts w:ascii="Times New Roman" w:hAnsi="Times New Roman"/>
          <w:bCs/>
          <w:vertAlign w:val="superscript"/>
        </w:rPr>
        <w:t>4</w:t>
      </w:r>
      <w:r w:rsidRPr="00BE1BDD">
        <w:rPr>
          <w:rFonts w:ascii="Times New Roman" w:hAnsi="Times New Roman"/>
          <w:bCs/>
        </w:rPr>
        <w:t xml:space="preserve"> C of charge pass through a typical computer (presuming it is in use the entire time). Determine the current for such a computer.</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2:</w:t>
      </w: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The large window air conditioner in Anita Breeze's room draws 11 amps of current. The unit runs for 8.0 hours during the course of a day. Determine the quantity of charge that passes through Anita's window AC during these 8.0 hours.</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3:</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Determine the amount of time that the following devices would have to be used before 1.0x10</w:t>
      </w:r>
      <w:r w:rsidRPr="00BE1BDD">
        <w:rPr>
          <w:rFonts w:ascii="Times New Roman" w:hAnsi="Times New Roman"/>
          <w:bCs/>
          <w:vertAlign w:val="superscript"/>
        </w:rPr>
        <w:t>6</w:t>
      </w:r>
      <w:r w:rsidRPr="00BE1BDD">
        <w:rPr>
          <w:rFonts w:ascii="Times New Roman" w:hAnsi="Times New Roman"/>
          <w:bCs/>
        </w:rPr>
        <w:t xml:space="preserve"> C (1 million Coulombs) of charge pa</w:t>
      </w:r>
      <w:r w:rsidR="00BB51FC">
        <w:rPr>
          <w:rFonts w:ascii="Times New Roman" w:hAnsi="Times New Roman"/>
          <w:bCs/>
        </w:rPr>
        <w:t>sses through them.</w:t>
      </w:r>
    </w:p>
    <w:p w:rsidR="005B4A76" w:rsidRDefault="00BB51FC"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a. LED night light (I=0.0042 A)</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sidRPr="00BE1BDD">
        <w:rPr>
          <w:rFonts w:ascii="Times New Roman" w:hAnsi="Times New Roman"/>
          <w:bCs/>
        </w:rPr>
        <w:t>b. Incan</w:t>
      </w:r>
      <w:r w:rsidR="00BB51FC">
        <w:rPr>
          <w:rFonts w:ascii="Times New Roman" w:hAnsi="Times New Roman"/>
          <w:bCs/>
        </w:rPr>
        <w:t>descent night light (I=0.068 A)</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sidRPr="00BE1BDD">
        <w:rPr>
          <w:rFonts w:ascii="Times New Roman" w:hAnsi="Times New Roman"/>
          <w:bCs/>
        </w:rPr>
        <w:t>c. 60-Watt inc</w:t>
      </w:r>
      <w:r w:rsidR="00BB51FC">
        <w:rPr>
          <w:rFonts w:ascii="Times New Roman" w:hAnsi="Times New Roman"/>
          <w:bCs/>
        </w:rPr>
        <w:t>andescent light bulb (I=0.50 A)</w:t>
      </w:r>
    </w:p>
    <w:p w:rsidR="005B4A76" w:rsidRPr="00BE1BDD"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sidRPr="00BE1BDD">
        <w:rPr>
          <w:rFonts w:ascii="Times New Roman" w:hAnsi="Times New Roman"/>
          <w:bCs/>
        </w:rPr>
        <w:t>d. Large bathroom light fixture (I=2.0 A)</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4:</w:t>
      </w: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 xml:space="preserve">The heating element of an electric toaster is typically made of nichrome wire (an alloy of nickel and chromium). As current passes through the wires, the wires heat up, thus toasting the toast. Estimate the overall resistance of a heating element </w:t>
      </w:r>
      <w:r>
        <w:rPr>
          <w:rFonts w:ascii="Times New Roman" w:hAnsi="Times New Roman"/>
          <w:bCs/>
        </w:rPr>
        <w:t>that</w:t>
      </w:r>
      <w:r w:rsidRPr="00BE1BDD">
        <w:rPr>
          <w:rFonts w:ascii="Times New Roman" w:hAnsi="Times New Roman"/>
          <w:bCs/>
        </w:rPr>
        <w:t xml:space="preserve"> is 220 cm long and consists of nichrome wire with a diameter of 0.56 mm. The resistivity of nichrome is 110x10</w:t>
      </w:r>
      <w:r w:rsidRPr="00BE1BDD">
        <w:rPr>
          <w:rFonts w:ascii="Times New Roman" w:hAnsi="Times New Roman"/>
          <w:bCs/>
          <w:vertAlign w:val="superscript"/>
        </w:rPr>
        <w:t>-8</w:t>
      </w:r>
      <w:r w:rsidRPr="00BE1BDD">
        <w:rPr>
          <w:rFonts w:ascii="Times New Roman" w:hAnsi="Times New Roman"/>
          <w:bCs/>
        </w:rPr>
        <w:t xml:space="preserve"> Ω•m.</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5:</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Determine the overall resistance of a 100-meter length of 14 AWA (0.163 cm diameter) wire m</w:t>
      </w:r>
      <w:r w:rsidR="00BB51FC">
        <w:rPr>
          <w:rFonts w:ascii="Times New Roman" w:hAnsi="Times New Roman"/>
          <w:bCs/>
        </w:rPr>
        <w:t>ade of the following materials.</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sidRPr="00BE1BDD">
        <w:rPr>
          <w:rFonts w:ascii="Times New Roman" w:hAnsi="Times New Roman"/>
          <w:bCs/>
        </w:rPr>
        <w:t>a. copper (resistivity = 1.67x10</w:t>
      </w:r>
      <w:r w:rsidRPr="00BE1BDD">
        <w:rPr>
          <w:rFonts w:ascii="Times New Roman" w:hAnsi="Times New Roman"/>
          <w:bCs/>
          <w:vertAlign w:val="superscript"/>
        </w:rPr>
        <w:t>-8</w:t>
      </w:r>
      <w:r w:rsidR="00BB51FC">
        <w:rPr>
          <w:rFonts w:ascii="Times New Roman" w:hAnsi="Times New Roman"/>
          <w:bCs/>
        </w:rPr>
        <w:t xml:space="preserve"> Ω•m)</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sidRPr="00BE1BDD">
        <w:rPr>
          <w:rFonts w:ascii="Times New Roman" w:hAnsi="Times New Roman"/>
          <w:bCs/>
        </w:rPr>
        <w:t>b. silver (resistivity = 1.59x10</w:t>
      </w:r>
      <w:r w:rsidRPr="00BE1BDD">
        <w:rPr>
          <w:rFonts w:ascii="Times New Roman" w:hAnsi="Times New Roman"/>
          <w:bCs/>
          <w:vertAlign w:val="superscript"/>
        </w:rPr>
        <w:t>-8</w:t>
      </w:r>
      <w:r w:rsidR="00BB51FC">
        <w:rPr>
          <w:rFonts w:ascii="Times New Roman" w:hAnsi="Times New Roman"/>
          <w:bCs/>
        </w:rPr>
        <w:t xml:space="preserve"> Ω•m)</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sidRPr="00BE1BDD">
        <w:rPr>
          <w:rFonts w:ascii="Times New Roman" w:hAnsi="Times New Roman"/>
          <w:bCs/>
        </w:rPr>
        <w:t>c. aluminum (resistivity = 2.65x10</w:t>
      </w:r>
      <w:r w:rsidRPr="00BE1BDD">
        <w:rPr>
          <w:rFonts w:ascii="Times New Roman" w:hAnsi="Times New Roman"/>
          <w:bCs/>
          <w:vertAlign w:val="superscript"/>
        </w:rPr>
        <w:t>-8</w:t>
      </w:r>
      <w:r w:rsidR="00BB51FC">
        <w:rPr>
          <w:rFonts w:ascii="Times New Roman" w:hAnsi="Times New Roman"/>
          <w:bCs/>
        </w:rPr>
        <w:t xml:space="preserve"> Ω•m)</w:t>
      </w:r>
    </w:p>
    <w:p w:rsidR="005B4A76" w:rsidRPr="00BE1BDD"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sidRPr="00BE1BDD">
        <w:rPr>
          <w:rFonts w:ascii="Times New Roman" w:hAnsi="Times New Roman"/>
          <w:bCs/>
        </w:rPr>
        <w:t>d. iron (resistivity = 9.71x10</w:t>
      </w:r>
      <w:r w:rsidRPr="00BE1BDD">
        <w:rPr>
          <w:rFonts w:ascii="Times New Roman" w:hAnsi="Times New Roman"/>
          <w:bCs/>
          <w:vertAlign w:val="superscript"/>
        </w:rPr>
        <w:t>-8</w:t>
      </w:r>
      <w:r w:rsidRPr="00BE1BDD">
        <w:rPr>
          <w:rFonts w:ascii="Times New Roman" w:hAnsi="Times New Roman"/>
          <w:bCs/>
        </w:rPr>
        <w:t xml:space="preserve"> Ω•m)</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6:</w:t>
      </w: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A power saw at the local hardware store boasts of having a 15-Amp motor. Determine its resistance when plugged into a 110-Volt outlet.</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lastRenderedPageBreak/>
        <w:t>Problem 7:</w:t>
      </w: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A coffee cup immersion heater utilizes a heating coil with a resistance of 8.5 Ω. Determine the current through the coil when operated at 110 V.</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8:</w:t>
      </w: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Defibrillator machines are used to deliver an electric shock to the human heart in order to resuscitate an otherwise non-beating heart. It is estimated that a current as low as 17 mA through the heart is required to resuscitate. Using 100,000 Ω as the overall resistance, determine the output voltage required of a defibrillating device.</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9:</w:t>
      </w: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 xml:space="preserve">A stun gun or </w:t>
      </w:r>
      <w:hyperlink r:id="rId7" w:history="1">
        <w:r w:rsidRPr="00BE1BDD">
          <w:rPr>
            <w:rStyle w:val="Hyperlink"/>
            <w:rFonts w:ascii="Times New Roman" w:hAnsi="Times New Roman"/>
            <w:bCs/>
          </w:rPr>
          <w:t>TASER</w:t>
        </w:r>
      </w:hyperlink>
      <w:r w:rsidRPr="00BE1BDD">
        <w:rPr>
          <w:rFonts w:ascii="Times New Roman" w:hAnsi="Times New Roman"/>
          <w:bCs/>
        </w:rPr>
        <w:t xml:space="preserve"> is designed to put out a few seconds worth of electric pulses that impress a voltage of about 1200 V across the human body. This results in an average current of approximately 3 mA into a human body. Using these figures, estimate the resistance of the human body.</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10:</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Determine the amount of electrical energy (in J) used by the following devices when op</w:t>
      </w:r>
      <w:r w:rsidR="00BB51FC">
        <w:rPr>
          <w:rFonts w:ascii="Times New Roman" w:hAnsi="Times New Roman"/>
          <w:bCs/>
        </w:rPr>
        <w:t>erated for the indicated times.</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sidRPr="00BE1BDD">
        <w:rPr>
          <w:rFonts w:ascii="Times New Roman" w:hAnsi="Times New Roman"/>
          <w:bCs/>
        </w:rPr>
        <w:t>a.</w:t>
      </w:r>
      <w:r>
        <w:rPr>
          <w:rFonts w:ascii="Times New Roman" w:hAnsi="Times New Roman"/>
          <w:bCs/>
        </w:rPr>
        <w:tab/>
      </w:r>
      <w:r w:rsidRPr="00BE1BDD">
        <w:rPr>
          <w:rFonts w:ascii="Times New Roman" w:hAnsi="Times New Roman"/>
          <w:bCs/>
        </w:rPr>
        <w:t>Hair dryer (1</w:t>
      </w:r>
      <w:r w:rsidR="00BB51FC">
        <w:rPr>
          <w:rFonts w:ascii="Times New Roman" w:hAnsi="Times New Roman"/>
          <w:bCs/>
        </w:rPr>
        <w:t>500 W) - operated for 5 minutes</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b.</w:t>
      </w:r>
      <w:r>
        <w:rPr>
          <w:rFonts w:ascii="Times New Roman" w:hAnsi="Times New Roman"/>
          <w:bCs/>
        </w:rPr>
        <w:tab/>
      </w:r>
      <w:r w:rsidRPr="00BE1BDD">
        <w:rPr>
          <w:rFonts w:ascii="Times New Roman" w:hAnsi="Times New Roman"/>
          <w:bCs/>
        </w:rPr>
        <w:t>Electric space heater</w:t>
      </w:r>
      <w:r w:rsidR="00BB51FC">
        <w:rPr>
          <w:rFonts w:ascii="Times New Roman" w:hAnsi="Times New Roman"/>
          <w:bCs/>
        </w:rPr>
        <w:t xml:space="preserve"> (950 W) - operated for 4 hours</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c.</w:t>
      </w:r>
      <w:r>
        <w:rPr>
          <w:rFonts w:ascii="Times New Roman" w:hAnsi="Times New Roman"/>
          <w:bCs/>
        </w:rPr>
        <w:tab/>
      </w:r>
      <w:r w:rsidRPr="00BE1BDD">
        <w:rPr>
          <w:rFonts w:ascii="Times New Roman" w:hAnsi="Times New Roman"/>
          <w:bCs/>
        </w:rPr>
        <w:t>X-Box video game player (180</w:t>
      </w:r>
      <w:r w:rsidR="00BB51FC">
        <w:rPr>
          <w:rFonts w:ascii="Times New Roman" w:hAnsi="Times New Roman"/>
          <w:bCs/>
        </w:rPr>
        <w:t xml:space="preserve"> W) - operated for 2 hours</w:t>
      </w:r>
    </w:p>
    <w:p w:rsidR="005B4A76" w:rsidRPr="00BE1BDD"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d.</w:t>
      </w:r>
      <w:r>
        <w:rPr>
          <w:rFonts w:ascii="Times New Roman" w:hAnsi="Times New Roman"/>
          <w:bCs/>
        </w:rPr>
        <w:tab/>
      </w:r>
      <w:r w:rsidRPr="00BE1BDD">
        <w:rPr>
          <w:rFonts w:ascii="Times New Roman" w:hAnsi="Times New Roman"/>
          <w:bCs/>
        </w:rPr>
        <w:t>42-inch LCD television (210 W) - operated for 3 hours</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11:</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Alfredo deDarke sleeps with a 7.5-Watt night light bulb on. He turns it on before getting in bed a</w:t>
      </w:r>
      <w:r w:rsidR="00D3113A">
        <w:rPr>
          <w:rFonts w:ascii="Times New Roman" w:hAnsi="Times New Roman"/>
          <w:bCs/>
        </w:rPr>
        <w:t>nd turns it off 8 hours later.</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a.</w:t>
      </w:r>
      <w:r>
        <w:rPr>
          <w:rFonts w:ascii="Times New Roman" w:hAnsi="Times New Roman"/>
          <w:bCs/>
        </w:rPr>
        <w:tab/>
      </w:r>
      <w:r w:rsidRPr="00BE1BDD">
        <w:rPr>
          <w:rFonts w:ascii="Times New Roman" w:hAnsi="Times New Roman"/>
          <w:bCs/>
        </w:rPr>
        <w:t>Determine the amount of energy used during one even</w:t>
      </w:r>
      <w:r w:rsidR="00BB51FC">
        <w:rPr>
          <w:rFonts w:ascii="Times New Roman" w:hAnsi="Times New Roman"/>
          <w:bCs/>
        </w:rPr>
        <w:t>ing in units of kiloWatt•hours.</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b.</w:t>
      </w:r>
      <w:r>
        <w:rPr>
          <w:rFonts w:ascii="Times New Roman" w:hAnsi="Times New Roman"/>
          <w:bCs/>
        </w:rPr>
        <w:tab/>
      </w:r>
      <w:r w:rsidRPr="00BE1BDD">
        <w:rPr>
          <w:rFonts w:ascii="Times New Roman" w:hAnsi="Times New Roman"/>
          <w:bCs/>
        </w:rPr>
        <w:t>Electrical energy costs 13 cents/kW•hr where Alfredo lives. Determine the annual (365 days) cost of this practice of</w:t>
      </w:r>
      <w:r w:rsidR="00D3113A">
        <w:rPr>
          <w:rFonts w:ascii="Times New Roman" w:hAnsi="Times New Roman"/>
          <w:bCs/>
        </w:rPr>
        <w:t xml:space="preserve"> using a 7.5-Watt night light.</w:t>
      </w:r>
    </w:p>
    <w:p w:rsidR="005B4A76" w:rsidRPr="00BE1BDD"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c.</w:t>
      </w:r>
      <w:r>
        <w:rPr>
          <w:rFonts w:ascii="Times New Roman" w:hAnsi="Times New Roman"/>
          <w:bCs/>
        </w:rPr>
        <w:tab/>
      </w:r>
      <w:r w:rsidRPr="00BE1BDD">
        <w:rPr>
          <w:rFonts w:ascii="Times New Roman" w:hAnsi="Times New Roman"/>
          <w:bCs/>
        </w:rPr>
        <w:t>Determine the annual savings if Alfredo replaced his 7.5-Watt incandescent night light by a 0.5-Watt LED night light.</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12:</w:t>
      </w: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Having recently lost her job, Penny Penching is looking for every possible means of cutting costs. She decides that her 4.0-Watt clock radio alarm does not need to be on for 24 hours every day since she only needs it for waking up after her average 8-hour sleep. So she decides to plug it in before going to sleep and to unplug it when waking. Penny pays 12 cents per kiloWatt•hour for her electricity. How much money is Penny able to save over the course of a month (31 days) with her new alarm clock usage pattern?</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13:</w:t>
      </w: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The power of a 1.5-volt alkaline cell varies with the number of hours of operation. A brand new D-cell can deliver as much as 13 A through a copper wire connected between terminals. Determine the power of a brand new D-cell.</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14:</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A central air conditioner in a typical American home operates on a 220-V circuit an</w:t>
      </w:r>
      <w:r w:rsidR="00D3113A">
        <w:rPr>
          <w:rFonts w:ascii="Times New Roman" w:hAnsi="Times New Roman"/>
          <w:bCs/>
        </w:rPr>
        <w:t>d draws about 15 A of current.</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a.</w:t>
      </w:r>
      <w:r>
        <w:rPr>
          <w:rFonts w:ascii="Times New Roman" w:hAnsi="Times New Roman"/>
          <w:bCs/>
        </w:rPr>
        <w:tab/>
      </w:r>
      <w:r w:rsidRPr="00BE1BDD">
        <w:rPr>
          <w:rFonts w:ascii="Times New Roman" w:hAnsi="Times New Roman"/>
          <w:bCs/>
        </w:rPr>
        <w:t>Determine the power rat</w:t>
      </w:r>
      <w:r w:rsidR="00BB51FC">
        <w:rPr>
          <w:rFonts w:ascii="Times New Roman" w:hAnsi="Times New Roman"/>
          <w:bCs/>
        </w:rPr>
        <w:t>ing of such an air conditioner.</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b.</w:t>
      </w:r>
      <w:r>
        <w:rPr>
          <w:rFonts w:ascii="Times New Roman" w:hAnsi="Times New Roman"/>
          <w:bCs/>
        </w:rPr>
        <w:tab/>
      </w:r>
      <w:r w:rsidRPr="00BE1BDD">
        <w:rPr>
          <w:rFonts w:ascii="Times New Roman" w:hAnsi="Times New Roman"/>
          <w:bCs/>
        </w:rPr>
        <w:t>Determine the energy consumed (in kW•hr) i</w:t>
      </w:r>
      <w:r w:rsidR="00BB51FC">
        <w:rPr>
          <w:rFonts w:ascii="Times New Roman" w:hAnsi="Times New Roman"/>
          <w:bCs/>
        </w:rPr>
        <w:t>f operated for 8 hours per day.</w:t>
      </w:r>
    </w:p>
    <w:p w:rsidR="005B4A76" w:rsidRPr="00BE1BDD"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c.</w:t>
      </w:r>
      <w:r>
        <w:rPr>
          <w:rFonts w:ascii="Times New Roman" w:hAnsi="Times New Roman"/>
          <w:bCs/>
        </w:rPr>
        <w:tab/>
      </w:r>
      <w:r w:rsidRPr="00BE1BDD">
        <w:rPr>
          <w:rFonts w:ascii="Times New Roman" w:hAnsi="Times New Roman"/>
          <w:bCs/>
        </w:rPr>
        <w:t>Determine the monthly cost (31 days) if the utility company charges 13 cents per kW•hr.</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15:</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00FD771F">
        <w:rPr>
          <w:rFonts w:ascii="Times New Roman" w:hAnsi="Times New Roman"/>
          <w:bCs/>
        </w:rPr>
        <w:t>During the Christmas season, Sa</w:t>
      </w:r>
      <w:r w:rsidRPr="00BE1BDD">
        <w:rPr>
          <w:rFonts w:ascii="Times New Roman" w:hAnsi="Times New Roman"/>
          <w:bCs/>
        </w:rPr>
        <w:t xml:space="preserve">l </w:t>
      </w:r>
      <w:r w:rsidR="00FD771F">
        <w:rPr>
          <w:rFonts w:ascii="Times New Roman" w:hAnsi="Times New Roman"/>
          <w:bCs/>
        </w:rPr>
        <w:t>Abr</w:t>
      </w:r>
      <w:r w:rsidRPr="00BE1BDD">
        <w:rPr>
          <w:rFonts w:ascii="Times New Roman" w:hAnsi="Times New Roman"/>
          <w:bCs/>
        </w:rPr>
        <w:t xml:space="preserve">ate uses the equivalent of 45 strings of 100 mini-bulbs to light the inside and outside of his home. Each 100-bulb string of lights is rated at 40 Watts. The average daily usage of the strings is 7 hours. The lights are used for approximately 40 </w:t>
      </w:r>
      <w:r w:rsidR="00BB51FC">
        <w:rPr>
          <w:rFonts w:ascii="Times New Roman" w:hAnsi="Times New Roman"/>
          <w:bCs/>
        </w:rPr>
        <w:t>days during the holiday season.</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a.</w:t>
      </w:r>
      <w:r>
        <w:rPr>
          <w:rFonts w:ascii="Times New Roman" w:hAnsi="Times New Roman"/>
          <w:bCs/>
        </w:rPr>
        <w:tab/>
      </w:r>
      <w:r w:rsidRPr="00BE1BDD">
        <w:rPr>
          <w:rFonts w:ascii="Times New Roman" w:hAnsi="Times New Roman"/>
          <w:bCs/>
        </w:rPr>
        <w:t>Determine the resistance of each string of lights. Each</w:t>
      </w:r>
      <w:r w:rsidR="00BB51FC">
        <w:rPr>
          <w:rFonts w:ascii="Times New Roman" w:hAnsi="Times New Roman"/>
          <w:bCs/>
        </w:rPr>
        <w:t xml:space="preserve"> is powered by 110-volt outlet.</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b.</w:t>
      </w:r>
      <w:r>
        <w:rPr>
          <w:rFonts w:ascii="Times New Roman" w:hAnsi="Times New Roman"/>
          <w:bCs/>
        </w:rPr>
        <w:tab/>
      </w:r>
      <w:r w:rsidRPr="00BE1BDD">
        <w:rPr>
          <w:rFonts w:ascii="Times New Roman" w:hAnsi="Times New Roman"/>
          <w:bCs/>
        </w:rPr>
        <w:t>Determine the energy consumed (in kW•hr) by the lig</w:t>
      </w:r>
      <w:r w:rsidR="00BB51FC">
        <w:rPr>
          <w:rFonts w:ascii="Times New Roman" w:hAnsi="Times New Roman"/>
          <w:bCs/>
        </w:rPr>
        <w:t>hts over the course of 40 days.</w:t>
      </w:r>
    </w:p>
    <w:p w:rsidR="005B4A76" w:rsidRPr="00BE1BDD"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c.</w:t>
      </w:r>
      <w:r>
        <w:rPr>
          <w:rFonts w:ascii="Times New Roman" w:hAnsi="Times New Roman"/>
          <w:bCs/>
        </w:rPr>
        <w:tab/>
      </w:r>
      <w:r w:rsidR="00FD771F">
        <w:rPr>
          <w:rFonts w:ascii="Times New Roman" w:hAnsi="Times New Roman"/>
          <w:bCs/>
        </w:rPr>
        <w:t>If Sa</w:t>
      </w:r>
      <w:r w:rsidRPr="00BE1BDD">
        <w:rPr>
          <w:rFonts w:ascii="Times New Roman" w:hAnsi="Times New Roman"/>
          <w:bCs/>
        </w:rPr>
        <w:t>l pays 12 cents/kW•hr for electrical energy, then what is the total cost of Christmas lighting for a single season?</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16:</w:t>
      </w: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A 3-way light bulb for a 110-V lamp has two different filaments and three different power ratings. Turning the switch of the lamp toggles the light from OFF to low (50 W) to medium (100 W) to high (150 W) brightness. These three brightness settings are achieved by channeling current through the high resistance filament (50 W), the low resistance filament (100 W) or through both filaments. Determine the resistance of the 50 W and the 100 W filaments.</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17:</w:t>
      </w: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Compare the resistance of a 1.5-Amp interior light bulb of a car (operating off a 12-V battery) to the resistance of a 100-Watt bulb operating on a 110-volt household circuitry.</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18:</w:t>
      </w: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An overhead high voltage (4.0x10</w:t>
      </w:r>
      <w:r w:rsidRPr="00BE1BDD">
        <w:rPr>
          <w:rFonts w:ascii="Times New Roman" w:hAnsi="Times New Roman"/>
          <w:bCs/>
          <w:vertAlign w:val="superscript"/>
        </w:rPr>
        <w:t>5</w:t>
      </w:r>
      <w:r w:rsidRPr="00BE1BDD">
        <w:rPr>
          <w:rFonts w:ascii="Times New Roman" w:hAnsi="Times New Roman"/>
          <w:bCs/>
        </w:rPr>
        <w:t xml:space="preserve"> V) power transmission line delivers electrical energy from a generating station to a substation at a rate of 1500 MW (1.5x10</w:t>
      </w:r>
      <w:r w:rsidRPr="00BE1BDD">
        <w:rPr>
          <w:rFonts w:ascii="Times New Roman" w:hAnsi="Times New Roman"/>
          <w:bCs/>
          <w:vertAlign w:val="superscript"/>
        </w:rPr>
        <w:t>9</w:t>
      </w:r>
      <w:r w:rsidRPr="00BE1BDD">
        <w:rPr>
          <w:rFonts w:ascii="Times New Roman" w:hAnsi="Times New Roman"/>
          <w:bCs/>
        </w:rPr>
        <w:t xml:space="preserve"> W). Determine the resistance of and the current in the cables.</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lastRenderedPageBreak/>
        <w:t>Problem 19:</w:t>
      </w: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The UL panel on the bottom of an electric toaster oven indicates that it operates at 1500 W on a 110 V circuit. Determine the electrical resistance of the toaster oven.</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20:</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Determine the equivalent resistance of a 6.0 Ω and a 8.0 Ω re</w:t>
      </w:r>
      <w:r w:rsidR="00BB51FC">
        <w:rPr>
          <w:rFonts w:ascii="Times New Roman" w:hAnsi="Times New Roman"/>
          <w:bCs/>
        </w:rPr>
        <w:t>sistor if …</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a.</w:t>
      </w:r>
      <w:r>
        <w:rPr>
          <w:rFonts w:ascii="Times New Roman" w:hAnsi="Times New Roman"/>
          <w:bCs/>
        </w:rPr>
        <w:tab/>
      </w:r>
      <w:r w:rsidR="00BB51FC">
        <w:rPr>
          <w:rFonts w:ascii="Times New Roman" w:hAnsi="Times New Roman"/>
          <w:bCs/>
        </w:rPr>
        <w:t>… connected in series.</w:t>
      </w:r>
    </w:p>
    <w:p w:rsidR="005B4A76" w:rsidRPr="00BE1BDD"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b.</w:t>
      </w:r>
      <w:r>
        <w:rPr>
          <w:rFonts w:ascii="Times New Roman" w:hAnsi="Times New Roman"/>
          <w:bCs/>
        </w:rPr>
        <w:tab/>
      </w:r>
      <w:r w:rsidRPr="00BE1BDD">
        <w:rPr>
          <w:rFonts w:ascii="Times New Roman" w:hAnsi="Times New Roman"/>
          <w:bCs/>
        </w:rPr>
        <w:t>… connected in parallel.</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21:</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Two resistors with resistance values of 6.0 Ω and 8.0 Ω are connected to a 12.0-volt source. Determine the overall current in the</w:t>
      </w:r>
      <w:r w:rsidR="00BB51FC">
        <w:rPr>
          <w:rFonts w:ascii="Times New Roman" w:hAnsi="Times New Roman"/>
          <w:bCs/>
        </w:rPr>
        <w:t xml:space="preserve"> circuit if the resistors are …</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a.</w:t>
      </w:r>
      <w:r>
        <w:rPr>
          <w:rFonts w:ascii="Times New Roman" w:hAnsi="Times New Roman"/>
          <w:bCs/>
        </w:rPr>
        <w:tab/>
      </w:r>
      <w:r w:rsidRPr="00BE1BDD">
        <w:rPr>
          <w:rFonts w:ascii="Times New Roman" w:hAnsi="Times New Roman"/>
          <w:bCs/>
        </w:rPr>
        <w:t>… con</w:t>
      </w:r>
      <w:r w:rsidR="00BB51FC">
        <w:rPr>
          <w:rFonts w:ascii="Times New Roman" w:hAnsi="Times New Roman"/>
          <w:bCs/>
        </w:rPr>
        <w:t>nected in series.</w:t>
      </w:r>
    </w:p>
    <w:p w:rsidR="005B4A76" w:rsidRPr="00BE1BDD"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b.</w:t>
      </w:r>
      <w:r>
        <w:rPr>
          <w:rFonts w:ascii="Times New Roman" w:hAnsi="Times New Roman"/>
          <w:bCs/>
        </w:rPr>
        <w:tab/>
      </w:r>
      <w:r w:rsidRPr="00BE1BDD">
        <w:rPr>
          <w:rFonts w:ascii="Times New Roman" w:hAnsi="Times New Roman"/>
          <w:bCs/>
        </w:rPr>
        <w:t>… connected in parallel.</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22:</w:t>
      </w:r>
    </w:p>
    <w:p w:rsidR="005B4A76" w:rsidRDefault="003A4B1B" w:rsidP="005B4A76">
      <w:pPr>
        <w:tabs>
          <w:tab w:val="left" w:pos="450"/>
          <w:tab w:val="left" w:pos="2430"/>
          <w:tab w:val="left" w:pos="4500"/>
          <w:tab w:val="left" w:pos="6570"/>
          <w:tab w:val="left" w:pos="7920"/>
        </w:tabs>
        <w:spacing w:after="0"/>
        <w:ind w:left="450" w:hanging="450"/>
        <w:rPr>
          <w:rFonts w:ascii="Times New Roman" w:hAnsi="Times New Roman"/>
          <w:bCs/>
        </w:rPr>
      </w:pPr>
      <w:r>
        <w:rPr>
          <w:noProof/>
        </w:rPr>
        <w:drawing>
          <wp:anchor distT="0" distB="0" distL="114300" distR="114300" simplePos="0" relativeHeight="251660288" behindDoc="0" locked="0" layoutInCell="1" allowOverlap="1">
            <wp:simplePos x="0" y="0"/>
            <wp:positionH relativeFrom="column">
              <wp:posOffset>3543300</wp:posOffset>
            </wp:positionH>
            <wp:positionV relativeFrom="paragraph">
              <wp:posOffset>60960</wp:posOffset>
            </wp:positionV>
            <wp:extent cx="2260600" cy="1397000"/>
            <wp:effectExtent l="0" t="0" r="0" b="0"/>
            <wp:wrapSquare wrapText="left"/>
            <wp:docPr id="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0600" cy="139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4A76">
        <w:rPr>
          <w:rFonts w:ascii="Times New Roman" w:hAnsi="Times New Roman"/>
          <w:bCs/>
        </w:rPr>
        <w:t>aa.</w:t>
      </w:r>
      <w:r w:rsidR="005B4A76">
        <w:rPr>
          <w:rFonts w:ascii="Times New Roman" w:hAnsi="Times New Roman"/>
          <w:bCs/>
        </w:rPr>
        <w:tab/>
      </w:r>
      <w:r w:rsidR="005B4A76" w:rsidRPr="00BE1BDD">
        <w:rPr>
          <w:rFonts w:ascii="Times New Roman" w:hAnsi="Times New Roman"/>
          <w:bCs/>
        </w:rPr>
        <w:t>The series circuit at the right depicts two resistors connected to a voltage source. The voltage source (ΔV</w:t>
      </w:r>
      <w:r w:rsidR="005B4A76" w:rsidRPr="00BE1BDD">
        <w:rPr>
          <w:rFonts w:ascii="Times New Roman" w:hAnsi="Times New Roman"/>
          <w:bCs/>
          <w:vertAlign w:val="subscript"/>
        </w:rPr>
        <w:t>tot</w:t>
      </w:r>
      <w:r w:rsidR="005B4A76" w:rsidRPr="00BE1BDD">
        <w:rPr>
          <w:rFonts w:ascii="Times New Roman" w:hAnsi="Times New Roman"/>
          <w:bCs/>
        </w:rPr>
        <w:t>) is a 48-V source and the resistor values are 6.4 Ω (R</w:t>
      </w:r>
      <w:r w:rsidR="005B4A76" w:rsidRPr="00BE1BDD">
        <w:rPr>
          <w:rFonts w:ascii="Times New Roman" w:hAnsi="Times New Roman"/>
          <w:bCs/>
          <w:vertAlign w:val="subscript"/>
        </w:rPr>
        <w:t>1</w:t>
      </w:r>
      <w:r w:rsidR="005B4A76" w:rsidRPr="00BE1BDD">
        <w:rPr>
          <w:rFonts w:ascii="Times New Roman" w:hAnsi="Times New Roman"/>
          <w:bCs/>
        </w:rPr>
        <w:t>) and 3.9 Ω (R</w:t>
      </w:r>
      <w:r w:rsidR="005B4A76" w:rsidRPr="00BE1BDD">
        <w:rPr>
          <w:rFonts w:ascii="Times New Roman" w:hAnsi="Times New Roman"/>
          <w:bCs/>
          <w:vertAlign w:val="subscript"/>
        </w:rPr>
        <w:t>2</w:t>
      </w:r>
      <w:r w:rsidR="00D3113A">
        <w:rPr>
          <w:rFonts w:ascii="Times New Roman" w:hAnsi="Times New Roman"/>
          <w:bCs/>
        </w:rPr>
        <w:t>).</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a.</w:t>
      </w:r>
      <w:r>
        <w:rPr>
          <w:rFonts w:ascii="Times New Roman" w:hAnsi="Times New Roman"/>
          <w:bCs/>
        </w:rPr>
        <w:tab/>
      </w:r>
      <w:r w:rsidRPr="00BE1BDD">
        <w:rPr>
          <w:rFonts w:ascii="Times New Roman" w:hAnsi="Times New Roman"/>
          <w:bCs/>
        </w:rPr>
        <w:t>Determine the equiva</w:t>
      </w:r>
      <w:r w:rsidR="00BB51FC">
        <w:rPr>
          <w:rFonts w:ascii="Times New Roman" w:hAnsi="Times New Roman"/>
          <w:bCs/>
        </w:rPr>
        <w:t>lent resistance of the circuit.</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b.</w:t>
      </w:r>
      <w:r>
        <w:rPr>
          <w:rFonts w:ascii="Times New Roman" w:hAnsi="Times New Roman"/>
          <w:bCs/>
        </w:rPr>
        <w:tab/>
      </w:r>
      <w:r w:rsidRPr="00BE1BDD">
        <w:rPr>
          <w:rFonts w:ascii="Times New Roman" w:hAnsi="Times New Roman"/>
          <w:bCs/>
        </w:rPr>
        <w:t>Determ</w:t>
      </w:r>
      <w:r w:rsidR="00BB51FC">
        <w:rPr>
          <w:rFonts w:ascii="Times New Roman" w:hAnsi="Times New Roman"/>
          <w:bCs/>
        </w:rPr>
        <w:t>ine the current in the circuit.</w:t>
      </w:r>
    </w:p>
    <w:p w:rsidR="005B4A76" w:rsidRPr="00BE1BDD"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c.</w:t>
      </w:r>
      <w:r>
        <w:rPr>
          <w:rFonts w:ascii="Times New Roman" w:hAnsi="Times New Roman"/>
          <w:bCs/>
        </w:rPr>
        <w:tab/>
      </w:r>
      <w:r w:rsidRPr="00BE1BDD">
        <w:rPr>
          <w:rFonts w:ascii="Times New Roman" w:hAnsi="Times New Roman"/>
          <w:bCs/>
        </w:rPr>
        <w:t>Determine the voltage drop across each individual resistor.</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23:</w:t>
      </w:r>
    </w:p>
    <w:p w:rsidR="005B4A76" w:rsidRPr="00BE1BDD" w:rsidRDefault="003A4B1B" w:rsidP="005B4A76">
      <w:pPr>
        <w:tabs>
          <w:tab w:val="left" w:pos="450"/>
          <w:tab w:val="left" w:pos="2430"/>
          <w:tab w:val="left" w:pos="4500"/>
          <w:tab w:val="left" w:pos="6570"/>
          <w:tab w:val="left" w:pos="7920"/>
        </w:tabs>
        <w:spacing w:after="0"/>
        <w:ind w:left="450" w:hanging="450"/>
        <w:rPr>
          <w:rFonts w:ascii="Times New Roman" w:hAnsi="Times New Roman"/>
          <w:bCs/>
        </w:rPr>
      </w:pPr>
      <w:r>
        <w:rPr>
          <w:noProof/>
        </w:rPr>
        <w:drawing>
          <wp:anchor distT="0" distB="0" distL="114300" distR="114300" simplePos="0" relativeHeight="251659264" behindDoc="0" locked="0" layoutInCell="1" allowOverlap="1">
            <wp:simplePos x="0" y="0"/>
            <wp:positionH relativeFrom="column">
              <wp:posOffset>3429000</wp:posOffset>
            </wp:positionH>
            <wp:positionV relativeFrom="paragraph">
              <wp:posOffset>5715</wp:posOffset>
            </wp:positionV>
            <wp:extent cx="2430145" cy="1896745"/>
            <wp:effectExtent l="0" t="0" r="0" b="8255"/>
            <wp:wrapSquare wrapText="bothSides"/>
            <wp:docPr id="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0145" cy="1896745"/>
                    </a:xfrm>
                    <a:prstGeom prst="rect">
                      <a:avLst/>
                    </a:prstGeom>
                    <a:noFill/>
                    <a:ln>
                      <a:noFill/>
                    </a:ln>
                  </pic:spPr>
                </pic:pic>
              </a:graphicData>
            </a:graphic>
            <wp14:sizeRelH relativeFrom="page">
              <wp14:pctWidth>0</wp14:pctWidth>
            </wp14:sizeRelH>
            <wp14:sizeRelV relativeFrom="page">
              <wp14:pctHeight>0</wp14:pctHeight>
            </wp14:sizeRelV>
          </wp:anchor>
        </w:drawing>
      </w:r>
      <w:r w:rsidR="005B4A76">
        <w:rPr>
          <w:rFonts w:ascii="Times New Roman" w:hAnsi="Times New Roman"/>
          <w:bCs/>
        </w:rPr>
        <w:t>aa.</w:t>
      </w:r>
      <w:r w:rsidR="005B4A76">
        <w:rPr>
          <w:rFonts w:ascii="Times New Roman" w:hAnsi="Times New Roman"/>
          <w:bCs/>
        </w:rPr>
        <w:tab/>
      </w:r>
      <w:r w:rsidR="005B4A76" w:rsidRPr="00BE1BDD">
        <w:rPr>
          <w:rFonts w:ascii="Times New Roman" w:hAnsi="Times New Roman"/>
          <w:bCs/>
        </w:rPr>
        <w:t>Voltmeters can be used to determine the voltage difference between two points on a circuit. An ammeter can be used to determine the current at any given location on a circuit. The circuit at the right is powered by a 12.0-volt battery and utilizes two voltmeters and two ammeters to measure voltage drops and currents. The resistor values are 1.28 Ω (R</w:t>
      </w:r>
      <w:r w:rsidR="005B4A76" w:rsidRPr="00BE1BDD">
        <w:rPr>
          <w:rFonts w:ascii="Times New Roman" w:hAnsi="Times New Roman"/>
          <w:bCs/>
          <w:vertAlign w:val="subscript"/>
        </w:rPr>
        <w:t>1</w:t>
      </w:r>
      <w:r w:rsidR="005B4A76" w:rsidRPr="00BE1BDD">
        <w:rPr>
          <w:rFonts w:ascii="Times New Roman" w:hAnsi="Times New Roman"/>
          <w:bCs/>
        </w:rPr>
        <w:t>) and 3.85 Ω (R</w:t>
      </w:r>
      <w:r w:rsidR="005B4A76" w:rsidRPr="00BE1BDD">
        <w:rPr>
          <w:rFonts w:ascii="Times New Roman" w:hAnsi="Times New Roman"/>
          <w:bCs/>
          <w:vertAlign w:val="subscript"/>
        </w:rPr>
        <w:t>2</w:t>
      </w:r>
      <w:r w:rsidR="005B4A76" w:rsidRPr="00BE1BDD">
        <w:rPr>
          <w:rFonts w:ascii="Times New Roman" w:hAnsi="Times New Roman"/>
          <w:bCs/>
        </w:rPr>
        <w:t>). Determine the ammeter readings and voltmeter readings.</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24:</w:t>
      </w:r>
    </w:p>
    <w:p w:rsidR="005B4A76" w:rsidRDefault="003A4B1B" w:rsidP="005B4A76">
      <w:pPr>
        <w:tabs>
          <w:tab w:val="left" w:pos="450"/>
          <w:tab w:val="left" w:pos="2430"/>
          <w:tab w:val="left" w:pos="4500"/>
          <w:tab w:val="left" w:pos="6570"/>
          <w:tab w:val="left" w:pos="7920"/>
        </w:tabs>
        <w:spacing w:after="0"/>
        <w:ind w:left="450" w:hanging="450"/>
        <w:rPr>
          <w:rFonts w:ascii="Times New Roman" w:hAnsi="Times New Roman"/>
          <w:bCs/>
        </w:rPr>
      </w:pPr>
      <w:r>
        <w:rPr>
          <w:noProof/>
        </w:rPr>
        <w:lastRenderedPageBreak/>
        <w:drawing>
          <wp:anchor distT="0" distB="0" distL="114300" distR="114300" simplePos="0" relativeHeight="251658240" behindDoc="0" locked="0" layoutInCell="1" allowOverlap="1">
            <wp:simplePos x="0" y="0"/>
            <wp:positionH relativeFrom="column">
              <wp:posOffset>3086100</wp:posOffset>
            </wp:positionH>
            <wp:positionV relativeFrom="paragraph">
              <wp:posOffset>-7620</wp:posOffset>
            </wp:positionV>
            <wp:extent cx="2768600" cy="2260600"/>
            <wp:effectExtent l="0" t="0" r="0" b="0"/>
            <wp:wrapSquare wrapText="left"/>
            <wp:docPr id="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8600" cy="226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4A76">
        <w:rPr>
          <w:rFonts w:ascii="Times New Roman" w:hAnsi="Times New Roman"/>
          <w:bCs/>
        </w:rPr>
        <w:t>aa.</w:t>
      </w:r>
      <w:r w:rsidR="005B4A76">
        <w:rPr>
          <w:rFonts w:ascii="Times New Roman" w:hAnsi="Times New Roman"/>
          <w:bCs/>
        </w:rPr>
        <w:tab/>
      </w:r>
      <w:r w:rsidR="005B4A76" w:rsidRPr="00BE1BDD">
        <w:rPr>
          <w:rFonts w:ascii="Times New Roman" w:hAnsi="Times New Roman"/>
          <w:bCs/>
        </w:rPr>
        <w:t>The series circuit at the right depicts three resistors connected to a voltage source. The voltage source (ΔV</w:t>
      </w:r>
      <w:r w:rsidR="005B4A76" w:rsidRPr="00BE1BDD">
        <w:rPr>
          <w:rFonts w:ascii="Times New Roman" w:hAnsi="Times New Roman"/>
          <w:bCs/>
          <w:vertAlign w:val="subscript"/>
        </w:rPr>
        <w:t>tot</w:t>
      </w:r>
      <w:r w:rsidR="005B4A76" w:rsidRPr="00BE1BDD">
        <w:rPr>
          <w:rFonts w:ascii="Times New Roman" w:hAnsi="Times New Roman"/>
          <w:bCs/>
        </w:rPr>
        <w:t>) is a 110-V source and the resistor values are 7.2 Ω (R</w:t>
      </w:r>
      <w:r w:rsidR="005B4A76" w:rsidRPr="00BE1BDD">
        <w:rPr>
          <w:rFonts w:ascii="Times New Roman" w:hAnsi="Times New Roman"/>
          <w:bCs/>
          <w:vertAlign w:val="subscript"/>
        </w:rPr>
        <w:t>1</w:t>
      </w:r>
      <w:r w:rsidR="005B4A76" w:rsidRPr="00BE1BDD">
        <w:rPr>
          <w:rFonts w:ascii="Times New Roman" w:hAnsi="Times New Roman"/>
          <w:bCs/>
        </w:rPr>
        <w:t>), 6.2 Ω (R</w:t>
      </w:r>
      <w:r w:rsidR="005B4A76" w:rsidRPr="00BE1BDD">
        <w:rPr>
          <w:rFonts w:ascii="Times New Roman" w:hAnsi="Times New Roman"/>
          <w:bCs/>
          <w:vertAlign w:val="subscript"/>
        </w:rPr>
        <w:t>2</w:t>
      </w:r>
      <w:r w:rsidR="005B4A76" w:rsidRPr="00BE1BDD">
        <w:rPr>
          <w:rFonts w:ascii="Times New Roman" w:hAnsi="Times New Roman"/>
          <w:bCs/>
        </w:rPr>
        <w:t>) and 8.6 Ω (R</w:t>
      </w:r>
      <w:r w:rsidR="005B4A76" w:rsidRPr="00BE1BDD">
        <w:rPr>
          <w:rFonts w:ascii="Times New Roman" w:hAnsi="Times New Roman"/>
          <w:bCs/>
          <w:vertAlign w:val="subscript"/>
        </w:rPr>
        <w:t>3</w:t>
      </w:r>
      <w:r w:rsidR="00D3113A">
        <w:rPr>
          <w:rFonts w:ascii="Times New Roman" w:hAnsi="Times New Roman"/>
          <w:bCs/>
        </w:rPr>
        <w:t>).</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a.</w:t>
      </w:r>
      <w:r>
        <w:rPr>
          <w:rFonts w:ascii="Times New Roman" w:hAnsi="Times New Roman"/>
          <w:bCs/>
        </w:rPr>
        <w:tab/>
      </w:r>
      <w:r w:rsidRPr="00BE1BDD">
        <w:rPr>
          <w:rFonts w:ascii="Times New Roman" w:hAnsi="Times New Roman"/>
          <w:bCs/>
        </w:rPr>
        <w:t>Determine the equiva</w:t>
      </w:r>
      <w:r w:rsidR="00BB51FC">
        <w:rPr>
          <w:rFonts w:ascii="Times New Roman" w:hAnsi="Times New Roman"/>
          <w:bCs/>
        </w:rPr>
        <w:t>lent resistance of the circuit.</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b.</w:t>
      </w:r>
      <w:r>
        <w:rPr>
          <w:rFonts w:ascii="Times New Roman" w:hAnsi="Times New Roman"/>
          <w:bCs/>
        </w:rPr>
        <w:tab/>
      </w:r>
      <w:r w:rsidRPr="00BE1BDD">
        <w:rPr>
          <w:rFonts w:ascii="Times New Roman" w:hAnsi="Times New Roman"/>
          <w:bCs/>
        </w:rPr>
        <w:t>Determ</w:t>
      </w:r>
      <w:r w:rsidR="00BB51FC">
        <w:rPr>
          <w:rFonts w:ascii="Times New Roman" w:hAnsi="Times New Roman"/>
          <w:bCs/>
        </w:rPr>
        <w:t>ine the current in the circuit.</w:t>
      </w:r>
    </w:p>
    <w:p w:rsidR="005B4A76" w:rsidRPr="00BE1BDD"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c.</w:t>
      </w:r>
      <w:r>
        <w:rPr>
          <w:rFonts w:ascii="Times New Roman" w:hAnsi="Times New Roman"/>
          <w:bCs/>
        </w:rPr>
        <w:tab/>
      </w:r>
      <w:r w:rsidRPr="00BE1BDD">
        <w:rPr>
          <w:rFonts w:ascii="Times New Roman" w:hAnsi="Times New Roman"/>
          <w:bCs/>
        </w:rPr>
        <w:t>Determine the voltage drops across each individual resistor.</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25:</w:t>
      </w:r>
    </w:p>
    <w:p w:rsidR="005B4A76" w:rsidRPr="00BE1BDD" w:rsidRDefault="003A4B1B" w:rsidP="005B4A76">
      <w:pPr>
        <w:tabs>
          <w:tab w:val="left" w:pos="450"/>
          <w:tab w:val="left" w:pos="2430"/>
          <w:tab w:val="left" w:pos="4500"/>
          <w:tab w:val="left" w:pos="6570"/>
          <w:tab w:val="left" w:pos="7920"/>
        </w:tabs>
        <w:spacing w:after="0"/>
        <w:ind w:left="450" w:hanging="450"/>
        <w:rPr>
          <w:rFonts w:ascii="Times New Roman" w:hAnsi="Times New Roman"/>
          <w:bCs/>
        </w:rPr>
      </w:pPr>
      <w:r>
        <w:rPr>
          <w:noProof/>
        </w:rPr>
        <w:drawing>
          <wp:anchor distT="0" distB="0" distL="114300" distR="114300" simplePos="0" relativeHeight="251657216" behindDoc="0" locked="0" layoutInCell="1" allowOverlap="1">
            <wp:simplePos x="0" y="0"/>
            <wp:positionH relativeFrom="column">
              <wp:posOffset>2514600</wp:posOffset>
            </wp:positionH>
            <wp:positionV relativeFrom="paragraph">
              <wp:posOffset>154940</wp:posOffset>
            </wp:positionV>
            <wp:extent cx="3268345" cy="2971800"/>
            <wp:effectExtent l="0" t="0" r="0" b="0"/>
            <wp:wrapSquare wrapText="left"/>
            <wp:docPr id="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345"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4A76">
        <w:rPr>
          <w:rFonts w:ascii="Times New Roman" w:hAnsi="Times New Roman"/>
          <w:bCs/>
        </w:rPr>
        <w:t>aa.</w:t>
      </w:r>
      <w:r w:rsidR="005B4A76">
        <w:rPr>
          <w:rFonts w:ascii="Times New Roman" w:hAnsi="Times New Roman"/>
          <w:bCs/>
        </w:rPr>
        <w:tab/>
      </w:r>
      <w:r w:rsidR="005B4A76" w:rsidRPr="00BE1BDD">
        <w:rPr>
          <w:rFonts w:ascii="Times New Roman" w:hAnsi="Times New Roman"/>
          <w:bCs/>
        </w:rPr>
        <w:t>Voltmeters can be used to determine the voltage across two points on a circuit. An ammeter can be used to determine the current at any given location on a circuit. The circuit at the right is powered by a 60.0-volt power source and utilizes three voltmeters and three ammeters to measure voltage drops and currents. The resistor values are 10.3 Ω (R</w:t>
      </w:r>
      <w:r w:rsidR="005B4A76" w:rsidRPr="00BE1BDD">
        <w:rPr>
          <w:rFonts w:ascii="Times New Roman" w:hAnsi="Times New Roman"/>
          <w:bCs/>
          <w:vertAlign w:val="subscript"/>
        </w:rPr>
        <w:t>1</w:t>
      </w:r>
      <w:r w:rsidR="005B4A76" w:rsidRPr="00BE1BDD">
        <w:rPr>
          <w:rFonts w:ascii="Times New Roman" w:hAnsi="Times New Roman"/>
          <w:bCs/>
        </w:rPr>
        <w:t>), 15.2 Ω (R</w:t>
      </w:r>
      <w:r w:rsidR="005B4A76" w:rsidRPr="00BE1BDD">
        <w:rPr>
          <w:rFonts w:ascii="Times New Roman" w:hAnsi="Times New Roman"/>
          <w:bCs/>
          <w:vertAlign w:val="subscript"/>
        </w:rPr>
        <w:t>2</w:t>
      </w:r>
      <w:r w:rsidR="005B4A76" w:rsidRPr="00BE1BDD">
        <w:rPr>
          <w:rFonts w:ascii="Times New Roman" w:hAnsi="Times New Roman"/>
          <w:bCs/>
        </w:rPr>
        <w:t>) and 12.8 Ω (R</w:t>
      </w:r>
      <w:r w:rsidR="005B4A76" w:rsidRPr="00BE1BDD">
        <w:rPr>
          <w:rFonts w:ascii="Times New Roman" w:hAnsi="Times New Roman"/>
          <w:bCs/>
          <w:vertAlign w:val="subscript"/>
        </w:rPr>
        <w:t>3</w:t>
      </w:r>
      <w:r w:rsidR="005B4A76" w:rsidRPr="00BE1BDD">
        <w:rPr>
          <w:rFonts w:ascii="Times New Roman" w:hAnsi="Times New Roman"/>
          <w:bCs/>
        </w:rPr>
        <w:t>). Determine the ammeter readings and voltmeter readings.</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26:</w:t>
      </w: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A circuit powered by a 12.0-volt battery is comprised of three identical resistors in series. An ammeter reading reveals a current of 0.360 A. Determine the resistance values of the resistors and the voltage drops across the resistors.</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27:</w:t>
      </w: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A 4.5-volt series circuit consists of two resistors. Resistor A has three times the resistance as resistor B. An ammeter records a current of 160 mA of current. Determine the resistance values of resistors A and B.</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28:</w:t>
      </w: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A 9.00-volt battery is used to power a series circuit with a 2.50</w:t>
      </w:r>
      <w:r>
        <w:rPr>
          <w:rFonts w:ascii="Times New Roman" w:hAnsi="Times New Roman"/>
          <w:bCs/>
        </w:rPr>
        <w:t>-</w:t>
      </w:r>
      <w:r w:rsidRPr="00BE1BDD">
        <w:rPr>
          <w:rFonts w:ascii="Times New Roman" w:hAnsi="Times New Roman"/>
          <w:bCs/>
        </w:rPr>
        <w:t>Ω and a 3.50</w:t>
      </w:r>
      <w:r>
        <w:rPr>
          <w:rFonts w:ascii="Times New Roman" w:hAnsi="Times New Roman"/>
          <w:bCs/>
        </w:rPr>
        <w:t>-</w:t>
      </w:r>
      <w:r w:rsidRPr="00BE1BDD">
        <w:rPr>
          <w:rFonts w:ascii="Times New Roman" w:hAnsi="Times New Roman"/>
          <w:bCs/>
        </w:rPr>
        <w:t>Ω resistor. Determine the power rating of each resistor and the total power of the circuit.</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29:</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Determine the equivalent resistance of a parallel arrangement of two resist</w:t>
      </w:r>
      <w:r w:rsidR="00BB51FC">
        <w:rPr>
          <w:rFonts w:ascii="Times New Roman" w:hAnsi="Times New Roman"/>
          <w:bCs/>
        </w:rPr>
        <w:t>ors with resistance values of …</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a.</w:t>
      </w:r>
      <w:r>
        <w:rPr>
          <w:rFonts w:ascii="Times New Roman" w:hAnsi="Times New Roman"/>
          <w:bCs/>
        </w:rPr>
        <w:tab/>
      </w:r>
      <w:r w:rsidR="00BB51FC">
        <w:rPr>
          <w:rFonts w:ascii="Times New Roman" w:hAnsi="Times New Roman"/>
          <w:bCs/>
        </w:rPr>
        <w:t>… 8.0 Ω and 8.0 Ω</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b.</w:t>
      </w:r>
      <w:r>
        <w:rPr>
          <w:rFonts w:ascii="Times New Roman" w:hAnsi="Times New Roman"/>
          <w:bCs/>
        </w:rPr>
        <w:tab/>
      </w:r>
      <w:r w:rsidR="00BB51FC">
        <w:rPr>
          <w:rFonts w:ascii="Times New Roman" w:hAnsi="Times New Roman"/>
          <w:bCs/>
        </w:rPr>
        <w:t>… 5.0 Ω and 5.0 Ω</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c.</w:t>
      </w:r>
      <w:r>
        <w:rPr>
          <w:rFonts w:ascii="Times New Roman" w:hAnsi="Times New Roman"/>
          <w:bCs/>
        </w:rPr>
        <w:tab/>
      </w:r>
      <w:r w:rsidR="00BB51FC">
        <w:rPr>
          <w:rFonts w:ascii="Times New Roman" w:hAnsi="Times New Roman"/>
          <w:bCs/>
        </w:rPr>
        <w:t>… 5.0 Ω and 8.0 Ω</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d.</w:t>
      </w:r>
      <w:r>
        <w:rPr>
          <w:rFonts w:ascii="Times New Roman" w:hAnsi="Times New Roman"/>
          <w:bCs/>
        </w:rPr>
        <w:tab/>
      </w:r>
      <w:r w:rsidR="00BB51FC">
        <w:rPr>
          <w:rFonts w:ascii="Times New Roman" w:hAnsi="Times New Roman"/>
          <w:bCs/>
        </w:rPr>
        <w:t>… 5.0 Ω and 9.2 Ω</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e.</w:t>
      </w:r>
      <w:r>
        <w:rPr>
          <w:rFonts w:ascii="Times New Roman" w:hAnsi="Times New Roman"/>
          <w:bCs/>
        </w:rPr>
        <w:tab/>
      </w:r>
      <w:r w:rsidR="00BB51FC">
        <w:rPr>
          <w:rFonts w:ascii="Times New Roman" w:hAnsi="Times New Roman"/>
          <w:bCs/>
        </w:rPr>
        <w:t>… 5.0 Ω and 27.1 Ω</w:t>
      </w:r>
    </w:p>
    <w:p w:rsidR="005B4A76" w:rsidRPr="00BE1BDD"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f.</w:t>
      </w:r>
      <w:r>
        <w:rPr>
          <w:rFonts w:ascii="Times New Roman" w:hAnsi="Times New Roman"/>
          <w:bCs/>
        </w:rPr>
        <w:tab/>
      </w:r>
      <w:r w:rsidRPr="00BE1BDD">
        <w:rPr>
          <w:rFonts w:ascii="Times New Roman" w:hAnsi="Times New Roman"/>
          <w:bCs/>
        </w:rPr>
        <w:t>… 5.0 Ω and 450 Ω</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30:</w:t>
      </w:r>
    </w:p>
    <w:p w:rsidR="005B4A76" w:rsidRDefault="003A4B1B" w:rsidP="005B4A76">
      <w:pPr>
        <w:tabs>
          <w:tab w:val="left" w:pos="450"/>
          <w:tab w:val="left" w:pos="2430"/>
          <w:tab w:val="left" w:pos="4500"/>
          <w:tab w:val="left" w:pos="6570"/>
          <w:tab w:val="left" w:pos="7920"/>
        </w:tabs>
        <w:spacing w:after="0"/>
        <w:ind w:left="450" w:hanging="450"/>
        <w:rPr>
          <w:rFonts w:ascii="Times New Roman" w:hAnsi="Times New Roman"/>
          <w:bCs/>
        </w:rPr>
      </w:pPr>
      <w:r>
        <w:rPr>
          <w:noProof/>
        </w:rPr>
        <w:drawing>
          <wp:anchor distT="0" distB="0" distL="114300" distR="114300" simplePos="0" relativeHeight="251656192" behindDoc="0" locked="0" layoutInCell="1" allowOverlap="1">
            <wp:simplePos x="0" y="0"/>
            <wp:positionH relativeFrom="column">
              <wp:posOffset>4000500</wp:posOffset>
            </wp:positionH>
            <wp:positionV relativeFrom="paragraph">
              <wp:posOffset>114935</wp:posOffset>
            </wp:positionV>
            <wp:extent cx="1922145" cy="1676400"/>
            <wp:effectExtent l="0" t="0" r="8255" b="0"/>
            <wp:wrapSquare wrapText="bothSides"/>
            <wp:docPr id="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2145"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4A76">
        <w:rPr>
          <w:rFonts w:ascii="Times New Roman" w:hAnsi="Times New Roman"/>
          <w:bCs/>
        </w:rPr>
        <w:t>aa.</w:t>
      </w:r>
      <w:r w:rsidR="005B4A76">
        <w:rPr>
          <w:rFonts w:ascii="Times New Roman" w:hAnsi="Times New Roman"/>
          <w:bCs/>
        </w:rPr>
        <w:tab/>
      </w:r>
      <w:r w:rsidR="005B4A76" w:rsidRPr="00BE1BDD">
        <w:rPr>
          <w:rFonts w:ascii="Times New Roman" w:hAnsi="Times New Roman"/>
          <w:bCs/>
        </w:rPr>
        <w:t>The parallel circuit at the right depicts two resistors connected to a voltage source. The voltage source (ΔV</w:t>
      </w:r>
      <w:r w:rsidR="005B4A76" w:rsidRPr="00BE1BDD">
        <w:rPr>
          <w:rFonts w:ascii="Times New Roman" w:hAnsi="Times New Roman"/>
          <w:bCs/>
          <w:vertAlign w:val="subscript"/>
        </w:rPr>
        <w:t>tot</w:t>
      </w:r>
      <w:r w:rsidR="005B4A76" w:rsidRPr="00BE1BDD">
        <w:rPr>
          <w:rFonts w:ascii="Times New Roman" w:hAnsi="Times New Roman"/>
          <w:bCs/>
        </w:rPr>
        <w:t>) is a 12-V source and the resistor values are 6.4 Ω (R</w:t>
      </w:r>
      <w:r w:rsidR="005B4A76" w:rsidRPr="00BE1BDD">
        <w:rPr>
          <w:rFonts w:ascii="Times New Roman" w:hAnsi="Times New Roman"/>
          <w:bCs/>
          <w:vertAlign w:val="subscript"/>
        </w:rPr>
        <w:t>1</w:t>
      </w:r>
      <w:r w:rsidR="005B4A76" w:rsidRPr="00BE1BDD">
        <w:rPr>
          <w:rFonts w:ascii="Times New Roman" w:hAnsi="Times New Roman"/>
          <w:bCs/>
        </w:rPr>
        <w:t>) and 3.9 Ω (R</w:t>
      </w:r>
      <w:r w:rsidR="005B4A76" w:rsidRPr="00BE1BDD">
        <w:rPr>
          <w:rFonts w:ascii="Times New Roman" w:hAnsi="Times New Roman"/>
          <w:bCs/>
          <w:vertAlign w:val="subscript"/>
        </w:rPr>
        <w:t>2</w:t>
      </w:r>
      <w:r w:rsidR="00D3113A">
        <w:rPr>
          <w:rFonts w:ascii="Times New Roman" w:hAnsi="Times New Roman"/>
          <w:bCs/>
        </w:rPr>
        <w:t>).</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a.</w:t>
      </w:r>
      <w:r>
        <w:rPr>
          <w:rFonts w:ascii="Times New Roman" w:hAnsi="Times New Roman"/>
          <w:bCs/>
        </w:rPr>
        <w:tab/>
      </w:r>
      <w:r w:rsidRPr="00BE1BDD">
        <w:rPr>
          <w:rFonts w:ascii="Times New Roman" w:hAnsi="Times New Roman"/>
          <w:bCs/>
        </w:rPr>
        <w:t>Determine the equiva</w:t>
      </w:r>
      <w:r w:rsidR="00BB51FC">
        <w:rPr>
          <w:rFonts w:ascii="Times New Roman" w:hAnsi="Times New Roman"/>
          <w:bCs/>
        </w:rPr>
        <w:t>lent resistance of the circuit.</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b.</w:t>
      </w:r>
      <w:r>
        <w:rPr>
          <w:rFonts w:ascii="Times New Roman" w:hAnsi="Times New Roman"/>
          <w:bCs/>
        </w:rPr>
        <w:tab/>
      </w:r>
      <w:r w:rsidRPr="00BE1BDD">
        <w:rPr>
          <w:rFonts w:ascii="Times New Roman" w:hAnsi="Times New Roman"/>
          <w:bCs/>
        </w:rPr>
        <w:t>Determine the c</w:t>
      </w:r>
      <w:r w:rsidR="00BB51FC">
        <w:rPr>
          <w:rFonts w:ascii="Times New Roman" w:hAnsi="Times New Roman"/>
          <w:bCs/>
        </w:rPr>
        <w:t>urrent in each branch resistor.</w:t>
      </w:r>
    </w:p>
    <w:p w:rsidR="005B4A76" w:rsidRPr="00BE1BDD"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c.</w:t>
      </w:r>
      <w:r>
        <w:rPr>
          <w:rFonts w:ascii="Times New Roman" w:hAnsi="Times New Roman"/>
          <w:bCs/>
        </w:rPr>
        <w:tab/>
      </w:r>
      <w:r w:rsidRPr="00BE1BDD">
        <w:rPr>
          <w:rFonts w:ascii="Times New Roman" w:hAnsi="Times New Roman"/>
          <w:bCs/>
        </w:rPr>
        <w:t>Determine the total current in the circuit.</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31:</w:t>
      </w:r>
    </w:p>
    <w:p w:rsidR="005B4A76" w:rsidRDefault="003A4B1B" w:rsidP="005B4A76">
      <w:pPr>
        <w:tabs>
          <w:tab w:val="left" w:pos="450"/>
          <w:tab w:val="left" w:pos="2430"/>
          <w:tab w:val="left" w:pos="4500"/>
          <w:tab w:val="left" w:pos="6570"/>
          <w:tab w:val="left" w:pos="7920"/>
        </w:tabs>
        <w:spacing w:after="0"/>
        <w:ind w:left="450" w:hanging="450"/>
        <w:rPr>
          <w:rFonts w:ascii="Times New Roman" w:hAnsi="Times New Roman"/>
          <w:bCs/>
        </w:rPr>
      </w:pPr>
      <w:r>
        <w:rPr>
          <w:noProof/>
        </w:rPr>
        <w:drawing>
          <wp:anchor distT="0" distB="0" distL="114300" distR="114300" simplePos="0" relativeHeight="251655168" behindDoc="0" locked="0" layoutInCell="1" allowOverlap="1">
            <wp:simplePos x="0" y="0"/>
            <wp:positionH relativeFrom="column">
              <wp:posOffset>3314700</wp:posOffset>
            </wp:positionH>
            <wp:positionV relativeFrom="paragraph">
              <wp:posOffset>53340</wp:posOffset>
            </wp:positionV>
            <wp:extent cx="2582545" cy="1676400"/>
            <wp:effectExtent l="0" t="0" r="0" b="0"/>
            <wp:wrapSquare wrapText="bothSides"/>
            <wp:docPr id="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2545"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4A76">
        <w:rPr>
          <w:rFonts w:ascii="Times New Roman" w:hAnsi="Times New Roman"/>
          <w:bCs/>
        </w:rPr>
        <w:t>aa.</w:t>
      </w:r>
      <w:r w:rsidR="005B4A76">
        <w:rPr>
          <w:rFonts w:ascii="Times New Roman" w:hAnsi="Times New Roman"/>
          <w:bCs/>
        </w:rPr>
        <w:tab/>
      </w:r>
      <w:r w:rsidR="005B4A76" w:rsidRPr="00BE1BDD">
        <w:rPr>
          <w:rFonts w:ascii="Times New Roman" w:hAnsi="Times New Roman"/>
          <w:bCs/>
        </w:rPr>
        <w:t>The parallel circuit at the right depicts three resistors connected to a voltage source. The voltage source (ΔV</w:t>
      </w:r>
      <w:r w:rsidR="005B4A76" w:rsidRPr="00BE1BDD">
        <w:rPr>
          <w:rFonts w:ascii="Times New Roman" w:hAnsi="Times New Roman"/>
          <w:bCs/>
          <w:vertAlign w:val="subscript"/>
        </w:rPr>
        <w:t>tot</w:t>
      </w:r>
      <w:r w:rsidR="005B4A76" w:rsidRPr="00BE1BDD">
        <w:rPr>
          <w:rFonts w:ascii="Times New Roman" w:hAnsi="Times New Roman"/>
          <w:bCs/>
        </w:rPr>
        <w:t>) is a 110.-V source and the resistor values are 15.4 Ω (R</w:t>
      </w:r>
      <w:r w:rsidR="005B4A76" w:rsidRPr="00BE1BDD">
        <w:rPr>
          <w:rFonts w:ascii="Times New Roman" w:hAnsi="Times New Roman"/>
          <w:bCs/>
          <w:vertAlign w:val="subscript"/>
        </w:rPr>
        <w:t>1</w:t>
      </w:r>
      <w:r w:rsidR="005B4A76" w:rsidRPr="00BE1BDD">
        <w:rPr>
          <w:rFonts w:ascii="Times New Roman" w:hAnsi="Times New Roman"/>
          <w:bCs/>
        </w:rPr>
        <w:t>), 21.9 Ω (R</w:t>
      </w:r>
      <w:r w:rsidR="005B4A76" w:rsidRPr="00BE1BDD">
        <w:rPr>
          <w:rFonts w:ascii="Times New Roman" w:hAnsi="Times New Roman"/>
          <w:bCs/>
          <w:vertAlign w:val="subscript"/>
        </w:rPr>
        <w:t>2</w:t>
      </w:r>
      <w:r w:rsidR="005B4A76" w:rsidRPr="00BE1BDD">
        <w:rPr>
          <w:rFonts w:ascii="Times New Roman" w:hAnsi="Times New Roman"/>
          <w:bCs/>
        </w:rPr>
        <w:t>) and 11.7 Ω (R</w:t>
      </w:r>
      <w:r w:rsidR="005B4A76" w:rsidRPr="00BE1BDD">
        <w:rPr>
          <w:rFonts w:ascii="Times New Roman" w:hAnsi="Times New Roman"/>
          <w:bCs/>
          <w:vertAlign w:val="subscript"/>
        </w:rPr>
        <w:t>3</w:t>
      </w:r>
      <w:r w:rsidR="00D3113A">
        <w:rPr>
          <w:rFonts w:ascii="Times New Roman" w:hAnsi="Times New Roman"/>
          <w:bCs/>
        </w:rPr>
        <w:t>).</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a.</w:t>
      </w:r>
      <w:r>
        <w:rPr>
          <w:rFonts w:ascii="Times New Roman" w:hAnsi="Times New Roman"/>
          <w:bCs/>
        </w:rPr>
        <w:tab/>
      </w:r>
      <w:r w:rsidRPr="00BE1BDD">
        <w:rPr>
          <w:rFonts w:ascii="Times New Roman" w:hAnsi="Times New Roman"/>
          <w:bCs/>
        </w:rPr>
        <w:t>Determine the equiva</w:t>
      </w:r>
      <w:r w:rsidR="00BB51FC">
        <w:rPr>
          <w:rFonts w:ascii="Times New Roman" w:hAnsi="Times New Roman"/>
          <w:bCs/>
        </w:rPr>
        <w:t>lent resistance of the circuit.</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b.</w:t>
      </w:r>
      <w:r>
        <w:rPr>
          <w:rFonts w:ascii="Times New Roman" w:hAnsi="Times New Roman"/>
          <w:bCs/>
        </w:rPr>
        <w:tab/>
      </w:r>
      <w:r w:rsidRPr="00BE1BDD">
        <w:rPr>
          <w:rFonts w:ascii="Times New Roman" w:hAnsi="Times New Roman"/>
          <w:bCs/>
        </w:rPr>
        <w:t>Determine the c</w:t>
      </w:r>
      <w:r w:rsidR="00BB51FC">
        <w:rPr>
          <w:rFonts w:ascii="Times New Roman" w:hAnsi="Times New Roman"/>
          <w:bCs/>
        </w:rPr>
        <w:t>urrent in each branch resistor.</w:t>
      </w:r>
    </w:p>
    <w:p w:rsidR="005B4A76" w:rsidRPr="00BE1BDD"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c.</w:t>
      </w:r>
      <w:r>
        <w:rPr>
          <w:rFonts w:ascii="Times New Roman" w:hAnsi="Times New Roman"/>
          <w:bCs/>
        </w:rPr>
        <w:tab/>
      </w:r>
      <w:r w:rsidRPr="00BE1BDD">
        <w:rPr>
          <w:rFonts w:ascii="Times New Roman" w:hAnsi="Times New Roman"/>
          <w:bCs/>
        </w:rPr>
        <w:t>Determine the total current in the circuit.</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32:</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 xml:space="preserve">Voltmeters can be used to determine the voltage across two points on a circuit. An ammeter can be used to determine the current at any given location on a circuit. The circuit below is </w:t>
      </w:r>
      <w:r w:rsidRPr="00BE1BDD">
        <w:rPr>
          <w:rFonts w:ascii="Times New Roman" w:hAnsi="Times New Roman"/>
          <w:bCs/>
        </w:rPr>
        <w:lastRenderedPageBreak/>
        <w:t xml:space="preserve">powered by a 24.0-volt power source and utilizes </w:t>
      </w:r>
      <w:r w:rsidR="00FD771F">
        <w:rPr>
          <w:rFonts w:ascii="Times New Roman" w:hAnsi="Times New Roman"/>
          <w:bCs/>
        </w:rPr>
        <w:t>three</w:t>
      </w:r>
      <w:r w:rsidRPr="00BE1BDD">
        <w:rPr>
          <w:rFonts w:ascii="Times New Roman" w:hAnsi="Times New Roman"/>
          <w:bCs/>
        </w:rPr>
        <w:t xml:space="preserve"> voltmeters and </w:t>
      </w:r>
      <w:r w:rsidR="00FD771F">
        <w:rPr>
          <w:rFonts w:ascii="Times New Roman" w:hAnsi="Times New Roman"/>
          <w:bCs/>
        </w:rPr>
        <w:t>four</w:t>
      </w:r>
      <w:r w:rsidRPr="00BE1BDD">
        <w:rPr>
          <w:rFonts w:ascii="Times New Roman" w:hAnsi="Times New Roman"/>
          <w:bCs/>
        </w:rPr>
        <w:t xml:space="preserve"> ammeters to measure voltage drops and currents.</w:t>
      </w:r>
    </w:p>
    <w:p w:rsidR="005B4A76" w:rsidRPr="00D22037" w:rsidRDefault="005B4A76" w:rsidP="005B4A76">
      <w:pPr>
        <w:tabs>
          <w:tab w:val="left" w:pos="450"/>
          <w:tab w:val="left" w:pos="2430"/>
          <w:tab w:val="left" w:pos="4500"/>
          <w:tab w:val="left" w:pos="6570"/>
          <w:tab w:val="left" w:pos="7920"/>
        </w:tabs>
        <w:spacing w:after="0"/>
        <w:ind w:left="450" w:hanging="450"/>
        <w:rPr>
          <w:rFonts w:ascii="Times New Roman" w:hAnsi="Times New Roman"/>
          <w:bCs/>
          <w:sz w:val="12"/>
        </w:rPr>
      </w:pPr>
    </w:p>
    <w:p w:rsidR="005B4A76" w:rsidRPr="00BE1BDD" w:rsidRDefault="003A4B1B" w:rsidP="005B4A76">
      <w:pPr>
        <w:tabs>
          <w:tab w:val="left" w:pos="450"/>
          <w:tab w:val="left" w:pos="2430"/>
          <w:tab w:val="left" w:pos="4500"/>
          <w:tab w:val="left" w:pos="6570"/>
          <w:tab w:val="left" w:pos="7920"/>
        </w:tabs>
        <w:spacing w:after="0"/>
        <w:ind w:left="450" w:hanging="450"/>
        <w:jc w:val="center"/>
        <w:rPr>
          <w:rFonts w:ascii="Times New Roman" w:hAnsi="Times New Roman"/>
          <w:bCs/>
        </w:rPr>
      </w:pPr>
      <w:r>
        <w:rPr>
          <w:rFonts w:ascii="Times New Roman" w:hAnsi="Times New Roman"/>
          <w:noProof/>
        </w:rPr>
        <w:drawing>
          <wp:inline distT="0" distB="0" distL="0" distR="0">
            <wp:extent cx="4165600" cy="2286000"/>
            <wp:effectExtent l="0" t="0" r="0" b="0"/>
            <wp:docPr id="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5600" cy="2286000"/>
                    </a:xfrm>
                    <a:prstGeom prst="rect">
                      <a:avLst/>
                    </a:prstGeom>
                    <a:noFill/>
                    <a:ln>
                      <a:noFill/>
                    </a:ln>
                  </pic:spPr>
                </pic:pic>
              </a:graphicData>
            </a:graphic>
          </wp:inline>
        </w:drawing>
      </w:r>
    </w:p>
    <w:p w:rsidR="005B4A76" w:rsidRPr="00D22037" w:rsidRDefault="005B4A76" w:rsidP="005B4A76">
      <w:pPr>
        <w:tabs>
          <w:tab w:val="left" w:pos="450"/>
          <w:tab w:val="left" w:pos="2430"/>
          <w:tab w:val="left" w:pos="4500"/>
          <w:tab w:val="left" w:pos="6570"/>
          <w:tab w:val="left" w:pos="7920"/>
        </w:tabs>
        <w:spacing w:after="0"/>
        <w:ind w:left="450" w:hanging="450"/>
        <w:rPr>
          <w:rFonts w:ascii="Times New Roman" w:hAnsi="Times New Roman"/>
          <w:bCs/>
          <w:sz w:val="12"/>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b/>
      </w:r>
      <w:r w:rsidRPr="00BE1BDD">
        <w:rPr>
          <w:rFonts w:ascii="Times New Roman" w:hAnsi="Times New Roman"/>
          <w:bCs/>
        </w:rPr>
        <w:t>The resistor values are 54.5 Ω (R</w:t>
      </w:r>
      <w:r w:rsidRPr="00BE1BDD">
        <w:rPr>
          <w:rFonts w:ascii="Times New Roman" w:hAnsi="Times New Roman"/>
          <w:bCs/>
          <w:vertAlign w:val="subscript"/>
        </w:rPr>
        <w:t>1</w:t>
      </w:r>
      <w:r w:rsidRPr="00BE1BDD">
        <w:rPr>
          <w:rFonts w:ascii="Times New Roman" w:hAnsi="Times New Roman"/>
          <w:bCs/>
        </w:rPr>
        <w:t>), 31.7 Ω (R</w:t>
      </w:r>
      <w:r w:rsidRPr="00BE1BDD">
        <w:rPr>
          <w:rFonts w:ascii="Times New Roman" w:hAnsi="Times New Roman"/>
          <w:bCs/>
          <w:vertAlign w:val="subscript"/>
        </w:rPr>
        <w:t>2</w:t>
      </w:r>
      <w:r w:rsidRPr="00BE1BDD">
        <w:rPr>
          <w:rFonts w:ascii="Times New Roman" w:hAnsi="Times New Roman"/>
          <w:bCs/>
        </w:rPr>
        <w:t>) and 48.2 Ω (R</w:t>
      </w:r>
      <w:r w:rsidRPr="00BE1BDD">
        <w:rPr>
          <w:rFonts w:ascii="Times New Roman" w:hAnsi="Times New Roman"/>
          <w:bCs/>
          <w:vertAlign w:val="subscript"/>
        </w:rPr>
        <w:t>3</w:t>
      </w:r>
      <w:r w:rsidRPr="00BE1BDD">
        <w:rPr>
          <w:rFonts w:ascii="Times New Roman" w:hAnsi="Times New Roman"/>
          <w:bCs/>
        </w:rPr>
        <w:t>). Determine the ammeter readings and voltmeter readings.</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33:</w:t>
      </w: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A 9.00-volt battery is used to power a parallel circuit with a 2.50</w:t>
      </w:r>
      <w:r>
        <w:rPr>
          <w:rFonts w:ascii="Times New Roman" w:hAnsi="Times New Roman"/>
          <w:bCs/>
        </w:rPr>
        <w:t>-</w:t>
      </w:r>
      <w:r w:rsidRPr="00BE1BDD">
        <w:rPr>
          <w:rFonts w:ascii="Times New Roman" w:hAnsi="Times New Roman"/>
          <w:bCs/>
        </w:rPr>
        <w:t>Ω and a 3.50</w:t>
      </w:r>
      <w:r>
        <w:rPr>
          <w:rFonts w:ascii="Times New Roman" w:hAnsi="Times New Roman"/>
          <w:bCs/>
        </w:rPr>
        <w:t>-</w:t>
      </w:r>
      <w:r w:rsidRPr="00BE1BDD">
        <w:rPr>
          <w:rFonts w:ascii="Times New Roman" w:hAnsi="Times New Roman"/>
          <w:bCs/>
        </w:rPr>
        <w:t>Ω resistor. Determine the power rating of each resistor and the total power of the circuit.</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
          <w:bCs/>
        </w:rPr>
      </w:pPr>
      <w:r w:rsidRPr="00BE1BDD">
        <w:rPr>
          <w:rFonts w:ascii="Times New Roman" w:hAnsi="Times New Roman"/>
          <w:b/>
          <w:bCs/>
        </w:rPr>
        <w:t>Problem 34:</w:t>
      </w:r>
    </w:p>
    <w:p w:rsidR="005B4A76"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aa.</w:t>
      </w:r>
      <w:r>
        <w:rPr>
          <w:rFonts w:ascii="Times New Roman" w:hAnsi="Times New Roman"/>
          <w:bCs/>
        </w:rPr>
        <w:tab/>
      </w:r>
      <w:r w:rsidRPr="00BE1BDD">
        <w:rPr>
          <w:rFonts w:ascii="Times New Roman" w:hAnsi="Times New Roman"/>
          <w:bCs/>
        </w:rPr>
        <w:t>Cullen Ary's family loves to cook. According to Cullen's friends, they have every imaginable kitchen gadget that exists. One Sunday afternoon, they have a cooking party in which every member of the family participates. They get out the following small appliances, plug them in and turn them on.</w:t>
      </w:r>
      <w:r w:rsidRPr="00B7320C">
        <w:rPr>
          <w:rFonts w:ascii="Times New Roman" w:hAnsi="Times New Roman"/>
          <w:bCs/>
        </w:rPr>
        <w:t xml:space="preserve"> </w:t>
      </w:r>
      <w:r>
        <w:rPr>
          <w:rFonts w:ascii="Times New Roman" w:hAnsi="Times New Roman"/>
          <w:bCs/>
        </w:rPr>
        <w:t>The resistance value</w:t>
      </w:r>
      <w:r w:rsidRPr="00BE1BDD">
        <w:rPr>
          <w:rFonts w:ascii="Times New Roman" w:hAnsi="Times New Roman"/>
          <w:bCs/>
        </w:rPr>
        <w:t xml:space="preserve"> for each appliance is listed in </w:t>
      </w:r>
      <w:r>
        <w:rPr>
          <w:rFonts w:ascii="Times New Roman" w:hAnsi="Times New Roman"/>
          <w:bCs/>
        </w:rPr>
        <w:t>below</w:t>
      </w:r>
      <w:r w:rsidRPr="00BE1BDD">
        <w:rPr>
          <w:rFonts w:ascii="Times New Roman" w:hAnsi="Times New Roman"/>
          <w:bCs/>
        </w:rPr>
        <w:t>.</w:t>
      </w:r>
    </w:p>
    <w:p w:rsidR="005B4A76" w:rsidRPr="00D22037" w:rsidRDefault="005B4A76" w:rsidP="005B4A76">
      <w:pPr>
        <w:tabs>
          <w:tab w:val="left" w:pos="450"/>
          <w:tab w:val="left" w:pos="2430"/>
          <w:tab w:val="left" w:pos="4500"/>
          <w:tab w:val="left" w:pos="6570"/>
          <w:tab w:val="left" w:pos="7920"/>
        </w:tabs>
        <w:spacing w:after="0"/>
        <w:ind w:left="450" w:hanging="450"/>
        <w:rPr>
          <w:rFonts w:ascii="Times New Roman" w:hAnsi="Times New Roman"/>
          <w:bCs/>
          <w:sz w:val="12"/>
        </w:rPr>
      </w:pPr>
    </w:p>
    <w:p w:rsidR="005B4A76" w:rsidRPr="00BE1BDD" w:rsidRDefault="005B4A76" w:rsidP="005B4A76">
      <w:pPr>
        <w:tabs>
          <w:tab w:val="left" w:pos="2430"/>
          <w:tab w:val="left" w:pos="4500"/>
          <w:tab w:val="left" w:pos="6570"/>
          <w:tab w:val="left" w:pos="7920"/>
        </w:tabs>
        <w:spacing w:after="0"/>
        <w:ind w:left="1080"/>
        <w:rPr>
          <w:rFonts w:ascii="Times New Roman" w:hAnsi="Times New Roman"/>
          <w:bCs/>
        </w:rPr>
      </w:pPr>
      <w:r w:rsidRPr="00BE1BDD">
        <w:rPr>
          <w:rFonts w:ascii="Times New Roman" w:hAnsi="Times New Roman"/>
          <w:bCs/>
        </w:rPr>
        <w:t>Mixer (81 Ω)</w:t>
      </w:r>
      <w:r>
        <w:rPr>
          <w:rFonts w:ascii="Times New Roman" w:hAnsi="Times New Roman"/>
          <w:bCs/>
        </w:rPr>
        <w:tab/>
      </w:r>
      <w:r>
        <w:rPr>
          <w:rFonts w:ascii="Times New Roman" w:hAnsi="Times New Roman"/>
          <w:bCs/>
        </w:rPr>
        <w:tab/>
      </w:r>
      <w:r w:rsidRPr="00BE1BDD">
        <w:rPr>
          <w:rFonts w:ascii="Times New Roman" w:hAnsi="Times New Roman"/>
          <w:bCs/>
        </w:rPr>
        <w:t>Crockpot (62 Ω)</w:t>
      </w:r>
    </w:p>
    <w:p w:rsidR="005B4A76" w:rsidRPr="00BE1BDD" w:rsidRDefault="005B4A76" w:rsidP="005B4A76">
      <w:pPr>
        <w:tabs>
          <w:tab w:val="left" w:pos="2430"/>
          <w:tab w:val="left" w:pos="4500"/>
          <w:tab w:val="left" w:pos="6570"/>
          <w:tab w:val="left" w:pos="7920"/>
        </w:tabs>
        <w:spacing w:after="0"/>
        <w:ind w:left="1080"/>
        <w:rPr>
          <w:rFonts w:ascii="Times New Roman" w:hAnsi="Times New Roman"/>
          <w:bCs/>
        </w:rPr>
      </w:pPr>
      <w:r w:rsidRPr="00BE1BDD">
        <w:rPr>
          <w:rFonts w:ascii="Times New Roman" w:hAnsi="Times New Roman"/>
          <w:bCs/>
        </w:rPr>
        <w:t>Juicer (43 Ω)</w:t>
      </w:r>
      <w:r>
        <w:rPr>
          <w:rFonts w:ascii="Times New Roman" w:hAnsi="Times New Roman"/>
          <w:bCs/>
        </w:rPr>
        <w:tab/>
      </w:r>
      <w:r>
        <w:rPr>
          <w:rFonts w:ascii="Times New Roman" w:hAnsi="Times New Roman"/>
          <w:bCs/>
        </w:rPr>
        <w:tab/>
      </w:r>
      <w:r w:rsidRPr="00BE1BDD">
        <w:rPr>
          <w:rFonts w:ascii="Times New Roman" w:hAnsi="Times New Roman"/>
          <w:bCs/>
        </w:rPr>
        <w:t>Blender (21 Ω)</w:t>
      </w:r>
    </w:p>
    <w:p w:rsidR="005B4A76" w:rsidRPr="00BE1BDD" w:rsidRDefault="005B4A76" w:rsidP="005B4A76">
      <w:pPr>
        <w:tabs>
          <w:tab w:val="left" w:pos="2430"/>
          <w:tab w:val="left" w:pos="4500"/>
          <w:tab w:val="left" w:pos="6570"/>
          <w:tab w:val="left" w:pos="7920"/>
        </w:tabs>
        <w:spacing w:after="0"/>
        <w:ind w:left="1080"/>
        <w:rPr>
          <w:rFonts w:ascii="Times New Roman" w:hAnsi="Times New Roman"/>
          <w:bCs/>
        </w:rPr>
      </w:pPr>
      <w:r w:rsidRPr="00BE1BDD">
        <w:rPr>
          <w:rFonts w:ascii="Times New Roman" w:hAnsi="Times New Roman"/>
          <w:bCs/>
        </w:rPr>
        <w:t>Electric Fondue (16 Ω)</w:t>
      </w:r>
      <w:r>
        <w:rPr>
          <w:rFonts w:ascii="Times New Roman" w:hAnsi="Times New Roman"/>
          <w:bCs/>
        </w:rPr>
        <w:tab/>
      </w:r>
      <w:r w:rsidRPr="00BE1BDD">
        <w:rPr>
          <w:rFonts w:ascii="Times New Roman" w:hAnsi="Times New Roman"/>
          <w:bCs/>
        </w:rPr>
        <w:t>Wok (12 Ω)</w:t>
      </w:r>
    </w:p>
    <w:p w:rsidR="005B4A76" w:rsidRPr="00BE1BDD" w:rsidRDefault="005B4A76" w:rsidP="005B4A76">
      <w:pPr>
        <w:tabs>
          <w:tab w:val="left" w:pos="2430"/>
          <w:tab w:val="left" w:pos="4500"/>
          <w:tab w:val="left" w:pos="6570"/>
          <w:tab w:val="left" w:pos="7920"/>
        </w:tabs>
        <w:spacing w:after="0"/>
        <w:ind w:left="1080"/>
        <w:rPr>
          <w:rFonts w:ascii="Times New Roman" w:hAnsi="Times New Roman"/>
          <w:bCs/>
        </w:rPr>
      </w:pPr>
      <w:r w:rsidRPr="00BE1BDD">
        <w:rPr>
          <w:rFonts w:ascii="Times New Roman" w:hAnsi="Times New Roman"/>
          <w:bCs/>
        </w:rPr>
        <w:t>Rotisserie (7.5 Ω)</w:t>
      </w:r>
      <w:r>
        <w:rPr>
          <w:rFonts w:ascii="Times New Roman" w:hAnsi="Times New Roman"/>
          <w:bCs/>
        </w:rPr>
        <w:tab/>
      </w:r>
      <w:r w:rsidRPr="00BE1BDD">
        <w:rPr>
          <w:rFonts w:ascii="Times New Roman" w:hAnsi="Times New Roman"/>
          <w:bCs/>
        </w:rPr>
        <w:t>Deep-fat fryer (7.0 Ω)</w:t>
      </w:r>
    </w:p>
    <w:p w:rsidR="005B4A76" w:rsidRPr="00D22037" w:rsidRDefault="005B4A76" w:rsidP="005B4A76">
      <w:pPr>
        <w:tabs>
          <w:tab w:val="left" w:pos="450"/>
          <w:tab w:val="left" w:pos="2430"/>
          <w:tab w:val="left" w:pos="4500"/>
          <w:tab w:val="left" w:pos="6570"/>
          <w:tab w:val="left" w:pos="7920"/>
        </w:tabs>
        <w:spacing w:after="0"/>
        <w:ind w:left="450" w:hanging="450"/>
        <w:rPr>
          <w:rFonts w:ascii="Times New Roman" w:hAnsi="Times New Roman"/>
          <w:bCs/>
          <w:sz w:val="12"/>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r>
        <w:rPr>
          <w:rFonts w:ascii="Times New Roman" w:hAnsi="Times New Roman"/>
          <w:bCs/>
        </w:rPr>
        <w:tab/>
      </w:r>
      <w:r w:rsidRPr="00BE1BDD">
        <w:rPr>
          <w:rFonts w:ascii="Times New Roman" w:hAnsi="Times New Roman"/>
          <w:bCs/>
        </w:rPr>
        <w:t xml:space="preserve">Each appliance is plugged in to 110-volt receptacles </w:t>
      </w:r>
      <w:r>
        <w:rPr>
          <w:rFonts w:ascii="Times New Roman" w:hAnsi="Times New Roman"/>
          <w:bCs/>
        </w:rPr>
        <w:t>that</w:t>
      </w:r>
      <w:r w:rsidRPr="00BE1BDD">
        <w:rPr>
          <w:rFonts w:ascii="Times New Roman" w:hAnsi="Times New Roman"/>
          <w:bCs/>
        </w:rPr>
        <w:t xml:space="preserve"> are wired in parallel on the same circuit. The circuit is protected by a 20-amp circuit breaker.</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a.</w:t>
      </w:r>
      <w:r>
        <w:rPr>
          <w:rFonts w:ascii="Times New Roman" w:hAnsi="Times New Roman"/>
          <w:bCs/>
        </w:rPr>
        <w:tab/>
      </w:r>
      <w:r w:rsidRPr="00BE1BDD">
        <w:rPr>
          <w:rFonts w:ascii="Times New Roman" w:hAnsi="Times New Roman"/>
          <w:bCs/>
        </w:rPr>
        <w:t>Determine the overall current on the circuit with th</w:t>
      </w:r>
      <w:r>
        <w:rPr>
          <w:rFonts w:ascii="Times New Roman" w:hAnsi="Times New Roman"/>
          <w:bCs/>
        </w:rPr>
        <w:t>e mixer and crockpot operating.</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b.</w:t>
      </w:r>
      <w:r>
        <w:rPr>
          <w:rFonts w:ascii="Times New Roman" w:hAnsi="Times New Roman"/>
          <w:bCs/>
        </w:rPr>
        <w:tab/>
      </w:r>
      <w:r w:rsidRPr="00BE1BDD">
        <w:rPr>
          <w:rFonts w:ascii="Times New Roman" w:hAnsi="Times New Roman"/>
          <w:bCs/>
        </w:rPr>
        <w:t xml:space="preserve">Determine the overall current on the circuit with the mixer, </w:t>
      </w:r>
      <w:r>
        <w:rPr>
          <w:rFonts w:ascii="Times New Roman" w:hAnsi="Times New Roman"/>
          <w:bCs/>
        </w:rPr>
        <w:t>crockpot and juicer operating.</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c.</w:t>
      </w:r>
      <w:r>
        <w:rPr>
          <w:rFonts w:ascii="Times New Roman" w:hAnsi="Times New Roman"/>
          <w:bCs/>
        </w:rPr>
        <w:tab/>
      </w:r>
      <w:r w:rsidRPr="00BE1BDD">
        <w:rPr>
          <w:rFonts w:ascii="Times New Roman" w:hAnsi="Times New Roman"/>
          <w:bCs/>
        </w:rPr>
        <w:t>Determine the overall current on the circuit with the mixer, crockpot</w:t>
      </w:r>
      <w:r>
        <w:rPr>
          <w:rFonts w:ascii="Times New Roman" w:hAnsi="Times New Roman"/>
          <w:bCs/>
        </w:rPr>
        <w:t>, juicer and blender operating.</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d.</w:t>
      </w:r>
      <w:r>
        <w:rPr>
          <w:rFonts w:ascii="Times New Roman" w:hAnsi="Times New Roman"/>
          <w:bCs/>
        </w:rPr>
        <w:tab/>
      </w:r>
      <w:r w:rsidRPr="00BE1BDD">
        <w:rPr>
          <w:rFonts w:ascii="Times New Roman" w:hAnsi="Times New Roman"/>
          <w:bCs/>
        </w:rPr>
        <w:t>Determine the overall current on the circuit with the mixer, crockpot, juicer, blender and electric fondue operating</w:t>
      </w:r>
      <w:r>
        <w:rPr>
          <w:rFonts w:ascii="Times New Roman" w:hAnsi="Times New Roman"/>
          <w:bCs/>
        </w:rPr>
        <w:t>.</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e.</w:t>
      </w:r>
      <w:r>
        <w:rPr>
          <w:rFonts w:ascii="Times New Roman" w:hAnsi="Times New Roman"/>
          <w:bCs/>
        </w:rPr>
        <w:tab/>
      </w:r>
      <w:r w:rsidRPr="00BE1BDD">
        <w:rPr>
          <w:rFonts w:ascii="Times New Roman" w:hAnsi="Times New Roman"/>
          <w:bCs/>
        </w:rPr>
        <w:t>Determine the overall current on the circuit with the mixer, crockpot, juicer, blender, elec</w:t>
      </w:r>
      <w:r>
        <w:rPr>
          <w:rFonts w:ascii="Times New Roman" w:hAnsi="Times New Roman"/>
          <w:bCs/>
        </w:rPr>
        <w:t>tric fondue, and wok operating.</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lastRenderedPageBreak/>
        <w:t>f.</w:t>
      </w:r>
      <w:r>
        <w:rPr>
          <w:rFonts w:ascii="Times New Roman" w:hAnsi="Times New Roman"/>
          <w:bCs/>
        </w:rPr>
        <w:tab/>
      </w:r>
      <w:r w:rsidRPr="00BE1BDD">
        <w:rPr>
          <w:rFonts w:ascii="Times New Roman" w:hAnsi="Times New Roman"/>
          <w:bCs/>
        </w:rPr>
        <w:t>Determine the overall current on the circuit with the m</w:t>
      </w:r>
      <w:r>
        <w:rPr>
          <w:rFonts w:ascii="Times New Roman" w:hAnsi="Times New Roman"/>
          <w:bCs/>
        </w:rPr>
        <w:t>ixer, crockpot, juicer, blender</w:t>
      </w:r>
      <w:r w:rsidRPr="00BE1BDD">
        <w:rPr>
          <w:rFonts w:ascii="Times New Roman" w:hAnsi="Times New Roman"/>
          <w:bCs/>
        </w:rPr>
        <w:t xml:space="preserve"> electric fondue, wok, and rotisseri</w:t>
      </w:r>
      <w:r>
        <w:rPr>
          <w:rFonts w:ascii="Times New Roman" w:hAnsi="Times New Roman"/>
          <w:bCs/>
        </w:rPr>
        <w:t>e operating.</w:t>
      </w:r>
    </w:p>
    <w:p w:rsidR="005B4A76"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g.</w:t>
      </w:r>
      <w:r>
        <w:rPr>
          <w:rFonts w:ascii="Times New Roman" w:hAnsi="Times New Roman"/>
          <w:bCs/>
        </w:rPr>
        <w:tab/>
      </w:r>
      <w:r w:rsidRPr="00BE1BDD">
        <w:rPr>
          <w:rFonts w:ascii="Times New Roman" w:hAnsi="Times New Roman"/>
          <w:bCs/>
        </w:rPr>
        <w:t>Determine the overall current on the circuit with the mixer, crockpot, juicer, blender, electric fondue, wok, rotisserie, an</w:t>
      </w:r>
      <w:r>
        <w:rPr>
          <w:rFonts w:ascii="Times New Roman" w:hAnsi="Times New Roman"/>
          <w:bCs/>
        </w:rPr>
        <w:t>d the deep-fat fryer operating.</w:t>
      </w:r>
    </w:p>
    <w:p w:rsidR="005B4A76" w:rsidRPr="00BE1BDD" w:rsidRDefault="005B4A76" w:rsidP="005B4A76">
      <w:pPr>
        <w:tabs>
          <w:tab w:val="left" w:pos="810"/>
          <w:tab w:val="left" w:pos="2430"/>
          <w:tab w:val="left" w:pos="4500"/>
          <w:tab w:val="left" w:pos="6570"/>
          <w:tab w:val="left" w:pos="7920"/>
        </w:tabs>
        <w:spacing w:after="0"/>
        <w:ind w:left="810" w:hanging="360"/>
        <w:rPr>
          <w:rFonts w:ascii="Times New Roman" w:hAnsi="Times New Roman"/>
          <w:bCs/>
        </w:rPr>
      </w:pPr>
      <w:r>
        <w:rPr>
          <w:rFonts w:ascii="Times New Roman" w:hAnsi="Times New Roman"/>
          <w:bCs/>
        </w:rPr>
        <w:t>h.</w:t>
      </w:r>
      <w:r>
        <w:rPr>
          <w:rFonts w:ascii="Times New Roman" w:hAnsi="Times New Roman"/>
          <w:bCs/>
        </w:rPr>
        <w:tab/>
      </w:r>
      <w:r w:rsidRPr="00BE1BDD">
        <w:rPr>
          <w:rFonts w:ascii="Times New Roman" w:hAnsi="Times New Roman"/>
          <w:bCs/>
        </w:rPr>
        <w:t xml:space="preserve">At what point in the progression of turning on appliances will the circuit become </w:t>
      </w:r>
      <w:r w:rsidRPr="00BE1BDD">
        <w:rPr>
          <w:rFonts w:ascii="Times New Roman" w:hAnsi="Times New Roman"/>
          <w:bCs/>
          <w:i/>
          <w:iCs/>
        </w:rPr>
        <w:t>overloaded</w:t>
      </w:r>
      <w:r w:rsidRPr="00BE1BDD">
        <w:rPr>
          <w:rFonts w:ascii="Times New Roman" w:hAnsi="Times New Roman"/>
          <w:bCs/>
        </w:rPr>
        <w:t xml:space="preserve"> and the circuit breaker interrupt the circuit.</w:t>
      </w: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bCs/>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rPr>
      </w:pPr>
    </w:p>
    <w:p w:rsidR="005B4A76" w:rsidRPr="00BE1BDD" w:rsidRDefault="005B4A76" w:rsidP="005B4A76">
      <w:pPr>
        <w:tabs>
          <w:tab w:val="left" w:pos="450"/>
          <w:tab w:val="left" w:pos="2430"/>
          <w:tab w:val="left" w:pos="4500"/>
          <w:tab w:val="left" w:pos="6570"/>
          <w:tab w:val="left" w:pos="7920"/>
        </w:tabs>
        <w:spacing w:after="0"/>
        <w:ind w:left="450" w:hanging="450"/>
        <w:rPr>
          <w:rFonts w:ascii="Times New Roman" w:hAnsi="Times New Roman"/>
        </w:rPr>
      </w:pPr>
    </w:p>
    <w:p w:rsidR="005B4A76" w:rsidRPr="00BE1BDD" w:rsidRDefault="005B4A76" w:rsidP="005B4A76"/>
    <w:sectPr w:rsidR="005B4A76" w:rsidRPr="00BE1BDD" w:rsidSect="005B4A7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5549E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BDD"/>
    <w:rsid w:val="003A4B1B"/>
    <w:rsid w:val="005B4A76"/>
    <w:rsid w:val="007B7CBD"/>
    <w:rsid w:val="00BB51FC"/>
    <w:rsid w:val="00D3113A"/>
    <w:rsid w:val="00FD77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BDD"/>
    <w:pPr>
      <w:spacing w:after="200"/>
    </w:pPr>
    <w:rPr>
      <w:rFonts w:eastAsia="Cambr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1BDD"/>
    <w:rPr>
      <w:color w:val="0000FF"/>
      <w:u w:val="single"/>
    </w:rPr>
  </w:style>
  <w:style w:type="paragraph" w:styleId="BalloonText">
    <w:name w:val="Balloon Text"/>
    <w:basedOn w:val="Normal"/>
    <w:link w:val="BalloonTextChar"/>
    <w:uiPriority w:val="99"/>
    <w:semiHidden/>
    <w:unhideWhenUsed/>
    <w:rsid w:val="00BE1BDD"/>
    <w:pPr>
      <w:spacing w:after="0"/>
    </w:pPr>
    <w:rPr>
      <w:rFonts w:ascii="Lucida Grande" w:hAnsi="Lucida Grande"/>
      <w:sz w:val="18"/>
      <w:szCs w:val="18"/>
      <w:lang w:val="x-none" w:eastAsia="x-none"/>
    </w:rPr>
  </w:style>
  <w:style w:type="character" w:customStyle="1" w:styleId="BalloonTextChar">
    <w:name w:val="Balloon Text Char"/>
    <w:link w:val="BalloonText"/>
    <w:uiPriority w:val="99"/>
    <w:semiHidden/>
    <w:rsid w:val="00BE1BDD"/>
    <w:rPr>
      <w:rFonts w:ascii="Lucida Grande" w:eastAsia="Cambria" w:hAnsi="Lucida Grande" w:cs="Lucida Grande"/>
      <w:sz w:val="18"/>
      <w:szCs w:val="18"/>
    </w:rPr>
  </w:style>
  <w:style w:type="character" w:styleId="FollowedHyperlink">
    <w:name w:val="FollowedHyperlink"/>
    <w:uiPriority w:val="99"/>
    <w:semiHidden/>
    <w:unhideWhenUsed/>
    <w:rsid w:val="00D22037"/>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BDD"/>
    <w:pPr>
      <w:spacing w:after="200"/>
    </w:pPr>
    <w:rPr>
      <w:rFonts w:eastAsia="Cambr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1BDD"/>
    <w:rPr>
      <w:color w:val="0000FF"/>
      <w:u w:val="single"/>
    </w:rPr>
  </w:style>
  <w:style w:type="paragraph" w:styleId="BalloonText">
    <w:name w:val="Balloon Text"/>
    <w:basedOn w:val="Normal"/>
    <w:link w:val="BalloonTextChar"/>
    <w:uiPriority w:val="99"/>
    <w:semiHidden/>
    <w:unhideWhenUsed/>
    <w:rsid w:val="00BE1BDD"/>
    <w:pPr>
      <w:spacing w:after="0"/>
    </w:pPr>
    <w:rPr>
      <w:rFonts w:ascii="Lucida Grande" w:hAnsi="Lucida Grande"/>
      <w:sz w:val="18"/>
      <w:szCs w:val="18"/>
      <w:lang w:val="x-none" w:eastAsia="x-none"/>
    </w:rPr>
  </w:style>
  <w:style w:type="character" w:customStyle="1" w:styleId="BalloonTextChar">
    <w:name w:val="Balloon Text Char"/>
    <w:link w:val="BalloonText"/>
    <w:uiPriority w:val="99"/>
    <w:semiHidden/>
    <w:rsid w:val="00BE1BDD"/>
    <w:rPr>
      <w:rFonts w:ascii="Lucida Grande" w:eastAsia="Cambria" w:hAnsi="Lucida Grande" w:cs="Lucida Grande"/>
      <w:sz w:val="18"/>
      <w:szCs w:val="18"/>
    </w:rPr>
  </w:style>
  <w:style w:type="character" w:styleId="FollowedHyperlink">
    <w:name w:val="FollowedHyperlink"/>
    <w:uiPriority w:val="99"/>
    <w:semiHidden/>
    <w:unhideWhenUsed/>
    <w:rsid w:val="00D2203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hysicsclassroom.com/calcpad/circuits/problems.cfm" TargetMode="External"/><Relationship Id="rId7" Type="http://schemas.openxmlformats.org/officeDocument/2006/relationships/hyperlink" Target="http://en.wikipedia.org/wiki/Electroshock_weapon"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1846</Words>
  <Characters>10523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Links>
    <vt:vector size="12" baseType="variant">
      <vt:variant>
        <vt:i4>2818118</vt:i4>
      </vt:variant>
      <vt:variant>
        <vt:i4>3</vt:i4>
      </vt:variant>
      <vt:variant>
        <vt:i4>0</vt:i4>
      </vt:variant>
      <vt:variant>
        <vt:i4>5</vt:i4>
      </vt:variant>
      <vt:variant>
        <vt:lpwstr>http://en.wikipedia.org/wiki/Electroshock_weapon</vt:lpwstr>
      </vt:variant>
      <vt:variant>
        <vt:lpwstr/>
      </vt:variant>
      <vt:variant>
        <vt:i4>6160505</vt:i4>
      </vt:variant>
      <vt:variant>
        <vt:i4>0</vt:i4>
      </vt:variant>
      <vt:variant>
        <vt:i4>0</vt:i4>
      </vt:variant>
      <vt:variant>
        <vt:i4>5</vt:i4>
      </vt:variant>
      <vt:variant>
        <vt:lpwstr>http://www.physicsclassroom.com/calcpad/circuits/problems.cfm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District Administrator</cp:lastModifiedBy>
  <cp:revision>2</cp:revision>
  <dcterms:created xsi:type="dcterms:W3CDTF">2013-08-02T18:32:00Z</dcterms:created>
  <dcterms:modified xsi:type="dcterms:W3CDTF">2013-08-02T18:32:00Z</dcterms:modified>
</cp:coreProperties>
</file>