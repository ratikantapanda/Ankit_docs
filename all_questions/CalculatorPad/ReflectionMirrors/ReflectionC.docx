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80E76F" w14:textId="77777777" w:rsidR="007E5FB2" w:rsidRPr="00902164" w:rsidRDefault="007E5FB2" w:rsidP="007E5FB2">
      <w:pPr>
        <w:tabs>
          <w:tab w:val="left" w:pos="450"/>
          <w:tab w:val="left" w:pos="2430"/>
          <w:tab w:val="left" w:pos="4500"/>
          <w:tab w:val="left" w:pos="6570"/>
          <w:tab w:val="left" w:pos="7920"/>
        </w:tabs>
        <w:spacing w:after="0"/>
        <w:ind w:left="450" w:hanging="450"/>
        <w:jc w:val="center"/>
        <w:rPr>
          <w:rFonts w:ascii="Times New Roman" w:hAnsi="Times New Roman"/>
          <w:b/>
          <w:sz w:val="28"/>
        </w:rPr>
      </w:pPr>
      <w:bookmarkStart w:id="0" w:name="_GoBack"/>
      <w:bookmarkEnd w:id="0"/>
      <w:r w:rsidRPr="00902164">
        <w:rPr>
          <w:rFonts w:ascii="Times New Roman" w:hAnsi="Times New Roman"/>
          <w:b/>
          <w:sz w:val="28"/>
        </w:rPr>
        <w:t xml:space="preserve">The Calculator Pad – </w:t>
      </w:r>
      <w:r>
        <w:rPr>
          <w:rFonts w:ascii="Times New Roman" w:hAnsi="Times New Roman"/>
          <w:b/>
          <w:sz w:val="28"/>
        </w:rPr>
        <w:t>Reflection and Mirrors</w:t>
      </w:r>
    </w:p>
    <w:p w14:paraId="783B9923" w14:textId="41E481C7" w:rsidR="007E5FB2" w:rsidRPr="00BE1BDD" w:rsidRDefault="007E5FB2" w:rsidP="007E5FB2">
      <w:pPr>
        <w:tabs>
          <w:tab w:val="left" w:pos="450"/>
          <w:tab w:val="left" w:pos="2430"/>
          <w:tab w:val="left" w:pos="4500"/>
          <w:tab w:val="left" w:pos="6570"/>
          <w:tab w:val="left" w:pos="7920"/>
        </w:tabs>
        <w:spacing w:after="0"/>
        <w:ind w:left="450" w:hanging="450"/>
        <w:jc w:val="center"/>
        <w:rPr>
          <w:rFonts w:ascii="Times New Roman" w:hAnsi="Times New Roman"/>
          <w:bCs/>
        </w:rPr>
      </w:pPr>
      <w:r w:rsidRPr="00902164">
        <w:rPr>
          <w:rFonts w:ascii="Times New Roman" w:hAnsi="Times New Roman"/>
          <w:sz w:val="20"/>
        </w:rPr>
        <w:t>From</w:t>
      </w:r>
      <w:r>
        <w:rPr>
          <w:rFonts w:ascii="Times New Roman" w:hAnsi="Times New Roman"/>
          <w:sz w:val="20"/>
        </w:rPr>
        <w:t xml:space="preserve"> </w:t>
      </w:r>
      <w:hyperlink r:id="rId6" w:history="1">
        <w:r w:rsidR="00327872" w:rsidRPr="00327872">
          <w:rPr>
            <w:rStyle w:val="Hyperlink"/>
            <w:rFonts w:ascii="Times New Roman" w:hAnsi="Times New Roman"/>
            <w:sz w:val="20"/>
          </w:rPr>
          <w:t>http://www.physicsclassroom.com/calcpad/refln/problems.cfm</w:t>
        </w:r>
      </w:hyperlink>
    </w:p>
    <w:p w14:paraId="216ED1D2" w14:textId="77777777" w:rsidR="007E5FB2" w:rsidRDefault="007E5FB2" w:rsidP="007E5FB2">
      <w:pPr>
        <w:tabs>
          <w:tab w:val="left" w:pos="450"/>
          <w:tab w:val="left" w:pos="2430"/>
          <w:tab w:val="left" w:pos="4500"/>
          <w:tab w:val="left" w:pos="6570"/>
          <w:tab w:val="left" w:pos="7920"/>
        </w:tabs>
        <w:spacing w:after="0"/>
        <w:ind w:left="450" w:hanging="450"/>
        <w:rPr>
          <w:rFonts w:ascii="Times New Roman" w:hAnsi="Times New Roman"/>
        </w:rPr>
      </w:pPr>
    </w:p>
    <w:p w14:paraId="337433BD" w14:textId="77777777" w:rsidR="007E5FB2" w:rsidRDefault="007E5FB2" w:rsidP="007E5FB2">
      <w:pPr>
        <w:tabs>
          <w:tab w:val="left" w:pos="450"/>
          <w:tab w:val="left" w:pos="2430"/>
          <w:tab w:val="left" w:pos="4500"/>
          <w:tab w:val="left" w:pos="6570"/>
          <w:tab w:val="left" w:pos="7920"/>
        </w:tabs>
        <w:spacing w:after="0"/>
        <w:ind w:left="450" w:hanging="450"/>
        <w:rPr>
          <w:rFonts w:ascii="Times New Roman" w:hAnsi="Times New Roman"/>
        </w:rPr>
      </w:pPr>
    </w:p>
    <w:p w14:paraId="0BF1BA52" w14:textId="77777777" w:rsidR="00413E64" w:rsidRPr="00413E64" w:rsidRDefault="00413E64" w:rsidP="00413E64">
      <w:pPr>
        <w:tabs>
          <w:tab w:val="left" w:pos="450"/>
          <w:tab w:val="left" w:pos="2430"/>
          <w:tab w:val="left" w:pos="4500"/>
          <w:tab w:val="left" w:pos="6570"/>
          <w:tab w:val="left" w:pos="7920"/>
        </w:tabs>
        <w:spacing w:after="0"/>
        <w:ind w:left="450" w:hanging="450"/>
        <w:rPr>
          <w:rFonts w:ascii="Times New Roman" w:hAnsi="Times New Roman"/>
          <w:b/>
          <w:bCs/>
        </w:rPr>
      </w:pPr>
      <w:r w:rsidRPr="00413E64">
        <w:rPr>
          <w:rFonts w:ascii="Times New Roman" w:hAnsi="Times New Roman"/>
          <w:b/>
          <w:bCs/>
        </w:rPr>
        <w:t>Problem 1:</w:t>
      </w:r>
    </w:p>
    <w:p w14:paraId="53859B67" w14:textId="77777777" w:rsidR="00413E64" w:rsidRPr="00413E64" w:rsidRDefault="00413E64" w:rsidP="00413E64">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aa.</w:t>
      </w:r>
      <w:r>
        <w:rPr>
          <w:rFonts w:ascii="Times New Roman" w:hAnsi="Times New Roman"/>
        </w:rPr>
        <w:tab/>
      </w:r>
      <w:r w:rsidRPr="00413E64">
        <w:rPr>
          <w:rFonts w:ascii="Times New Roman" w:hAnsi="Times New Roman"/>
        </w:rPr>
        <w:t>A light ray approaches a mirror at an angle of incidence of 25°. What is the angle of reflection?</w:t>
      </w:r>
    </w:p>
    <w:p w14:paraId="47A7A06D" w14:textId="77777777" w:rsidR="00413E64" w:rsidRDefault="00413E64" w:rsidP="00413E64">
      <w:pPr>
        <w:tabs>
          <w:tab w:val="left" w:pos="450"/>
          <w:tab w:val="left" w:pos="2430"/>
          <w:tab w:val="left" w:pos="4500"/>
          <w:tab w:val="left" w:pos="6570"/>
          <w:tab w:val="left" w:pos="7920"/>
        </w:tabs>
        <w:spacing w:after="0"/>
        <w:ind w:left="450" w:hanging="450"/>
        <w:rPr>
          <w:rFonts w:ascii="Times New Roman" w:hAnsi="Times New Roman"/>
        </w:rPr>
      </w:pPr>
    </w:p>
    <w:p w14:paraId="04C23F8E" w14:textId="77777777" w:rsidR="00413E64" w:rsidRDefault="00413E64" w:rsidP="00413E64">
      <w:pPr>
        <w:tabs>
          <w:tab w:val="left" w:pos="450"/>
          <w:tab w:val="left" w:pos="2430"/>
          <w:tab w:val="left" w:pos="4500"/>
          <w:tab w:val="left" w:pos="6570"/>
          <w:tab w:val="left" w:pos="7920"/>
        </w:tabs>
        <w:spacing w:after="0"/>
        <w:ind w:left="450" w:hanging="450"/>
        <w:rPr>
          <w:rFonts w:ascii="Times New Roman" w:hAnsi="Times New Roman"/>
        </w:rPr>
      </w:pPr>
    </w:p>
    <w:p w14:paraId="2B0CE8C7" w14:textId="77777777" w:rsidR="00413E64" w:rsidRPr="00413E64" w:rsidRDefault="00413E64" w:rsidP="00413E64">
      <w:pPr>
        <w:tabs>
          <w:tab w:val="left" w:pos="450"/>
          <w:tab w:val="left" w:pos="2430"/>
          <w:tab w:val="left" w:pos="4500"/>
          <w:tab w:val="left" w:pos="6570"/>
          <w:tab w:val="left" w:pos="7920"/>
        </w:tabs>
        <w:spacing w:after="0"/>
        <w:ind w:left="450" w:hanging="450"/>
        <w:rPr>
          <w:rFonts w:ascii="Times New Roman" w:hAnsi="Times New Roman"/>
          <w:b/>
          <w:bCs/>
        </w:rPr>
      </w:pPr>
      <w:r w:rsidRPr="00413E64">
        <w:rPr>
          <w:rFonts w:ascii="Times New Roman" w:hAnsi="Times New Roman"/>
          <w:b/>
          <w:bCs/>
        </w:rPr>
        <w:t>Problem 2:</w:t>
      </w:r>
    </w:p>
    <w:p w14:paraId="294AEAFE" w14:textId="77777777" w:rsidR="00413E64" w:rsidRPr="00413E64" w:rsidRDefault="00413E64" w:rsidP="00413E64">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aa.</w:t>
      </w:r>
      <w:r>
        <w:rPr>
          <w:rFonts w:ascii="Times New Roman" w:hAnsi="Times New Roman"/>
        </w:rPr>
        <w:tab/>
      </w:r>
      <w:r w:rsidRPr="00413E64">
        <w:rPr>
          <w:rFonts w:ascii="Times New Roman" w:hAnsi="Times New Roman"/>
        </w:rPr>
        <w:t>A light ray approaches a mirror at an angle of 22° with the mirror surface. What is the angle of reflection of this light ray?</w:t>
      </w:r>
    </w:p>
    <w:p w14:paraId="3A25DDCD" w14:textId="77777777" w:rsidR="00413E64" w:rsidRDefault="00413E64" w:rsidP="00413E64">
      <w:pPr>
        <w:tabs>
          <w:tab w:val="left" w:pos="450"/>
          <w:tab w:val="left" w:pos="2430"/>
          <w:tab w:val="left" w:pos="4500"/>
          <w:tab w:val="left" w:pos="6570"/>
          <w:tab w:val="left" w:pos="7920"/>
        </w:tabs>
        <w:spacing w:after="0"/>
        <w:ind w:left="450" w:hanging="450"/>
        <w:rPr>
          <w:rFonts w:ascii="Times New Roman" w:hAnsi="Times New Roman"/>
        </w:rPr>
      </w:pPr>
    </w:p>
    <w:p w14:paraId="59BADEE8" w14:textId="7D4C9357" w:rsidR="00413E64" w:rsidRDefault="00413E64" w:rsidP="00413E64">
      <w:pPr>
        <w:tabs>
          <w:tab w:val="left" w:pos="450"/>
          <w:tab w:val="left" w:pos="2430"/>
          <w:tab w:val="left" w:pos="4500"/>
          <w:tab w:val="left" w:pos="6570"/>
          <w:tab w:val="left" w:pos="7920"/>
        </w:tabs>
        <w:spacing w:after="0"/>
        <w:ind w:left="450" w:hanging="450"/>
        <w:rPr>
          <w:rFonts w:ascii="Times New Roman" w:hAnsi="Times New Roman"/>
        </w:rPr>
      </w:pPr>
    </w:p>
    <w:p w14:paraId="71065786" w14:textId="1A30FFBD" w:rsidR="00413E64" w:rsidRPr="00413E64" w:rsidRDefault="00413E64" w:rsidP="00413E64">
      <w:pPr>
        <w:tabs>
          <w:tab w:val="left" w:pos="450"/>
          <w:tab w:val="left" w:pos="2430"/>
          <w:tab w:val="left" w:pos="4500"/>
          <w:tab w:val="left" w:pos="6570"/>
          <w:tab w:val="left" w:pos="7920"/>
        </w:tabs>
        <w:spacing w:after="0"/>
        <w:ind w:left="450" w:hanging="450"/>
        <w:rPr>
          <w:rFonts w:ascii="Times New Roman" w:hAnsi="Times New Roman"/>
          <w:b/>
          <w:bCs/>
        </w:rPr>
      </w:pPr>
      <w:r w:rsidRPr="00413E64">
        <w:rPr>
          <w:rFonts w:ascii="Times New Roman" w:hAnsi="Times New Roman"/>
          <w:b/>
          <w:bCs/>
        </w:rPr>
        <w:t>Problem 3:</w:t>
      </w:r>
    </w:p>
    <w:p w14:paraId="6049CC97" w14:textId="684E2128" w:rsidR="00413E64" w:rsidRPr="00413E64" w:rsidRDefault="00C22FE4" w:rsidP="00327872">
      <w:pPr>
        <w:tabs>
          <w:tab w:val="left" w:pos="450"/>
          <w:tab w:val="left" w:pos="2430"/>
          <w:tab w:val="left" w:pos="4500"/>
          <w:tab w:val="left" w:pos="6570"/>
          <w:tab w:val="left" w:pos="7920"/>
        </w:tabs>
        <w:spacing w:after="0"/>
        <w:ind w:left="450" w:hanging="450"/>
        <w:rPr>
          <w:rFonts w:ascii="Times New Roman" w:hAnsi="Times New Roman"/>
        </w:rPr>
      </w:pPr>
      <w:r>
        <w:rPr>
          <w:noProof/>
        </w:rPr>
        <w:drawing>
          <wp:anchor distT="0" distB="0" distL="114300" distR="114300" simplePos="0" relativeHeight="251659264" behindDoc="0" locked="0" layoutInCell="1" allowOverlap="1" wp14:anchorId="1952A53E" wp14:editId="7443CE4C">
            <wp:simplePos x="0" y="0"/>
            <wp:positionH relativeFrom="column">
              <wp:posOffset>4343400</wp:posOffset>
            </wp:positionH>
            <wp:positionV relativeFrom="paragraph">
              <wp:posOffset>0</wp:posOffset>
            </wp:positionV>
            <wp:extent cx="1498600" cy="121920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98600" cy="1219200"/>
                    </a:xfrm>
                    <a:prstGeom prst="rect">
                      <a:avLst/>
                    </a:prstGeom>
                    <a:noFill/>
                  </pic:spPr>
                </pic:pic>
              </a:graphicData>
            </a:graphic>
            <wp14:sizeRelH relativeFrom="page">
              <wp14:pctWidth>0</wp14:pctWidth>
            </wp14:sizeRelH>
            <wp14:sizeRelV relativeFrom="page">
              <wp14:pctHeight>0</wp14:pctHeight>
            </wp14:sizeRelV>
          </wp:anchor>
        </w:drawing>
      </w:r>
      <w:r w:rsidR="00413E64">
        <w:rPr>
          <w:rFonts w:ascii="Times New Roman" w:hAnsi="Times New Roman"/>
        </w:rPr>
        <w:t>aa.</w:t>
      </w:r>
      <w:r w:rsidR="00413E64">
        <w:rPr>
          <w:rFonts w:ascii="Times New Roman" w:hAnsi="Times New Roman"/>
        </w:rPr>
        <w:tab/>
      </w:r>
      <w:r w:rsidR="00413E64" w:rsidRPr="00413E64">
        <w:rPr>
          <w:rFonts w:ascii="Times New Roman" w:hAnsi="Times New Roman"/>
        </w:rPr>
        <w:t>In a physics lab, Ray Zuvlite arranges two mirrors with a right angle orientation as shown. Ray then directs a laser line at one of the mirrors. The</w:t>
      </w:r>
      <w:r w:rsidR="00327872">
        <w:rPr>
          <w:rFonts w:ascii="Times New Roman" w:hAnsi="Times New Roman"/>
        </w:rPr>
        <w:t xml:space="preserve"> </w:t>
      </w:r>
      <w:r w:rsidR="00413E64" w:rsidRPr="00413E64">
        <w:rPr>
          <w:rFonts w:ascii="Times New Roman" w:hAnsi="Times New Roman"/>
        </w:rPr>
        <w:t>light reflects off both mirrors as shown. If angle A is 38°, then what is the angle mea</w:t>
      </w:r>
      <w:r w:rsidR="00540B12">
        <w:rPr>
          <w:rFonts w:ascii="Times New Roman" w:hAnsi="Times New Roman"/>
        </w:rPr>
        <w:t>sure of angles B, C, and D</w:t>
      </w:r>
      <w:r w:rsidR="00413E64" w:rsidRPr="00413E64">
        <w:rPr>
          <w:rFonts w:ascii="Times New Roman" w:hAnsi="Times New Roman"/>
        </w:rPr>
        <w:t>?</w:t>
      </w:r>
    </w:p>
    <w:p w14:paraId="0A3AB378" w14:textId="77777777" w:rsidR="00413E64" w:rsidRDefault="00413E64" w:rsidP="00413E64">
      <w:pPr>
        <w:tabs>
          <w:tab w:val="left" w:pos="450"/>
          <w:tab w:val="left" w:pos="2430"/>
          <w:tab w:val="left" w:pos="4500"/>
          <w:tab w:val="left" w:pos="6570"/>
          <w:tab w:val="left" w:pos="7920"/>
        </w:tabs>
        <w:spacing w:after="0"/>
        <w:rPr>
          <w:rFonts w:ascii="Times New Roman" w:hAnsi="Times New Roman"/>
        </w:rPr>
      </w:pPr>
    </w:p>
    <w:p w14:paraId="0903CAAE" w14:textId="77777777" w:rsidR="00413E64" w:rsidRDefault="00413E64" w:rsidP="00413E64">
      <w:pPr>
        <w:tabs>
          <w:tab w:val="left" w:pos="450"/>
          <w:tab w:val="left" w:pos="2430"/>
          <w:tab w:val="left" w:pos="4500"/>
          <w:tab w:val="left" w:pos="6570"/>
          <w:tab w:val="left" w:pos="7920"/>
        </w:tabs>
        <w:spacing w:after="0"/>
        <w:rPr>
          <w:rFonts w:ascii="Times New Roman" w:hAnsi="Times New Roman"/>
        </w:rPr>
      </w:pPr>
    </w:p>
    <w:p w14:paraId="36DC91FC" w14:textId="77777777" w:rsidR="00327872" w:rsidRPr="00413E64" w:rsidRDefault="00327872" w:rsidP="00413E64">
      <w:pPr>
        <w:tabs>
          <w:tab w:val="left" w:pos="450"/>
          <w:tab w:val="left" w:pos="2430"/>
          <w:tab w:val="left" w:pos="4500"/>
          <w:tab w:val="left" w:pos="6570"/>
          <w:tab w:val="left" w:pos="7920"/>
        </w:tabs>
        <w:spacing w:after="0"/>
        <w:rPr>
          <w:rFonts w:ascii="Times New Roman" w:hAnsi="Times New Roman"/>
        </w:rPr>
      </w:pPr>
    </w:p>
    <w:p w14:paraId="71831EA5" w14:textId="77777777" w:rsidR="00413E64" w:rsidRPr="00413E64" w:rsidRDefault="00413E64" w:rsidP="00413E64">
      <w:pPr>
        <w:tabs>
          <w:tab w:val="left" w:pos="450"/>
          <w:tab w:val="left" w:pos="2430"/>
          <w:tab w:val="left" w:pos="4500"/>
          <w:tab w:val="left" w:pos="6570"/>
          <w:tab w:val="left" w:pos="7920"/>
        </w:tabs>
        <w:spacing w:after="0"/>
        <w:ind w:left="450" w:hanging="450"/>
        <w:rPr>
          <w:rFonts w:ascii="Times New Roman" w:hAnsi="Times New Roman"/>
          <w:b/>
          <w:bCs/>
        </w:rPr>
      </w:pPr>
      <w:r w:rsidRPr="00413E64">
        <w:rPr>
          <w:rFonts w:ascii="Times New Roman" w:hAnsi="Times New Roman"/>
          <w:b/>
          <w:bCs/>
        </w:rPr>
        <w:t>Problem 4:</w:t>
      </w:r>
    </w:p>
    <w:p w14:paraId="4E3B8AF0" w14:textId="77777777" w:rsidR="00413E64" w:rsidRPr="00413E64" w:rsidRDefault="00413E64" w:rsidP="00413E64">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aa.</w:t>
      </w:r>
      <w:r>
        <w:rPr>
          <w:rFonts w:ascii="Times New Roman" w:hAnsi="Times New Roman"/>
        </w:rPr>
        <w:tab/>
      </w:r>
      <w:r w:rsidRPr="00413E64">
        <w:rPr>
          <w:rFonts w:ascii="Times New Roman" w:hAnsi="Times New Roman"/>
        </w:rPr>
        <w:t>Anna Litical is doing the Plane Mirror Lab in physics class. She places a pin a distance of 4.9 cm from a plane mirror. How far behind the mirror can the image be expected to appear?</w:t>
      </w:r>
    </w:p>
    <w:p w14:paraId="5D4E01B6" w14:textId="77777777" w:rsidR="00413E64" w:rsidRDefault="00413E64" w:rsidP="00413E64">
      <w:pPr>
        <w:tabs>
          <w:tab w:val="left" w:pos="450"/>
          <w:tab w:val="left" w:pos="2430"/>
          <w:tab w:val="left" w:pos="4500"/>
          <w:tab w:val="left" w:pos="6570"/>
          <w:tab w:val="left" w:pos="7920"/>
        </w:tabs>
        <w:spacing w:after="0"/>
        <w:ind w:left="450" w:hanging="450"/>
        <w:rPr>
          <w:rFonts w:ascii="Times New Roman" w:hAnsi="Times New Roman"/>
        </w:rPr>
      </w:pPr>
    </w:p>
    <w:p w14:paraId="14A48BDF" w14:textId="77777777" w:rsidR="00413E64" w:rsidRDefault="00413E64" w:rsidP="00413E64">
      <w:pPr>
        <w:tabs>
          <w:tab w:val="left" w:pos="450"/>
          <w:tab w:val="left" w:pos="2430"/>
          <w:tab w:val="left" w:pos="4500"/>
          <w:tab w:val="left" w:pos="6570"/>
          <w:tab w:val="left" w:pos="7920"/>
        </w:tabs>
        <w:spacing w:after="0"/>
        <w:ind w:left="450" w:hanging="450"/>
        <w:rPr>
          <w:rFonts w:ascii="Times New Roman" w:hAnsi="Times New Roman"/>
        </w:rPr>
      </w:pPr>
    </w:p>
    <w:p w14:paraId="07969AF2" w14:textId="77777777" w:rsidR="00413E64" w:rsidRPr="00413E64" w:rsidRDefault="00413E64" w:rsidP="00413E64">
      <w:pPr>
        <w:tabs>
          <w:tab w:val="left" w:pos="450"/>
          <w:tab w:val="left" w:pos="2430"/>
          <w:tab w:val="left" w:pos="4500"/>
          <w:tab w:val="left" w:pos="6570"/>
          <w:tab w:val="left" w:pos="7920"/>
        </w:tabs>
        <w:spacing w:after="0"/>
        <w:ind w:left="450" w:hanging="450"/>
        <w:rPr>
          <w:rFonts w:ascii="Times New Roman" w:hAnsi="Times New Roman"/>
          <w:b/>
          <w:bCs/>
        </w:rPr>
      </w:pPr>
      <w:r w:rsidRPr="00413E64">
        <w:rPr>
          <w:rFonts w:ascii="Times New Roman" w:hAnsi="Times New Roman"/>
          <w:b/>
          <w:bCs/>
        </w:rPr>
        <w:t>Problem 5:</w:t>
      </w:r>
    </w:p>
    <w:p w14:paraId="37C2DA7B" w14:textId="77777777" w:rsidR="00413E64" w:rsidRPr="00413E64" w:rsidRDefault="00413E64" w:rsidP="00413E64">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aa.</w:t>
      </w:r>
      <w:r>
        <w:rPr>
          <w:rFonts w:ascii="Times New Roman" w:hAnsi="Times New Roman"/>
        </w:rPr>
        <w:tab/>
      </w:r>
      <w:r w:rsidRPr="00413E64">
        <w:rPr>
          <w:rFonts w:ascii="Times New Roman" w:hAnsi="Times New Roman"/>
        </w:rPr>
        <w:t>Baldwin Young stands 68 cm from his dresser mirror, inspecting his scalp. How far is the image of his scalp located from his scalp?</w:t>
      </w:r>
    </w:p>
    <w:p w14:paraId="49446CBC" w14:textId="77777777" w:rsidR="00413E64" w:rsidRDefault="00413E64" w:rsidP="00413E64">
      <w:pPr>
        <w:tabs>
          <w:tab w:val="left" w:pos="450"/>
          <w:tab w:val="left" w:pos="2430"/>
          <w:tab w:val="left" w:pos="4500"/>
          <w:tab w:val="left" w:pos="6570"/>
          <w:tab w:val="left" w:pos="7920"/>
        </w:tabs>
        <w:spacing w:after="0"/>
        <w:ind w:left="450" w:hanging="450"/>
        <w:rPr>
          <w:rFonts w:ascii="Times New Roman" w:hAnsi="Times New Roman"/>
        </w:rPr>
      </w:pPr>
    </w:p>
    <w:p w14:paraId="610C5025" w14:textId="77777777" w:rsidR="00413E64" w:rsidRDefault="00413E64" w:rsidP="00413E64">
      <w:pPr>
        <w:tabs>
          <w:tab w:val="left" w:pos="450"/>
          <w:tab w:val="left" w:pos="2430"/>
          <w:tab w:val="left" w:pos="4500"/>
          <w:tab w:val="left" w:pos="6570"/>
          <w:tab w:val="left" w:pos="7920"/>
        </w:tabs>
        <w:spacing w:after="0"/>
        <w:ind w:left="450" w:hanging="450"/>
        <w:rPr>
          <w:rFonts w:ascii="Times New Roman" w:hAnsi="Times New Roman"/>
        </w:rPr>
      </w:pPr>
    </w:p>
    <w:p w14:paraId="306B9234" w14:textId="77777777" w:rsidR="00413E64" w:rsidRPr="00413E64" w:rsidRDefault="00413E64" w:rsidP="00413E64">
      <w:pPr>
        <w:tabs>
          <w:tab w:val="left" w:pos="450"/>
          <w:tab w:val="left" w:pos="2430"/>
          <w:tab w:val="left" w:pos="4500"/>
          <w:tab w:val="left" w:pos="6570"/>
          <w:tab w:val="left" w:pos="7920"/>
        </w:tabs>
        <w:spacing w:after="0"/>
        <w:ind w:left="450" w:hanging="450"/>
        <w:rPr>
          <w:rFonts w:ascii="Times New Roman" w:hAnsi="Times New Roman"/>
          <w:b/>
          <w:bCs/>
        </w:rPr>
      </w:pPr>
      <w:r w:rsidRPr="00413E64">
        <w:rPr>
          <w:rFonts w:ascii="Times New Roman" w:hAnsi="Times New Roman"/>
          <w:b/>
          <w:bCs/>
        </w:rPr>
        <w:t>Problem 6:</w:t>
      </w:r>
    </w:p>
    <w:p w14:paraId="29D4AAE9" w14:textId="6ADC658C" w:rsidR="00413E64" w:rsidRDefault="00413E64" w:rsidP="00413E64">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aa.</w:t>
      </w:r>
      <w:r>
        <w:rPr>
          <w:rFonts w:ascii="Times New Roman" w:hAnsi="Times New Roman"/>
        </w:rPr>
        <w:tab/>
      </w:r>
      <w:r w:rsidRPr="00413E64">
        <w:rPr>
          <w:rFonts w:ascii="Times New Roman" w:hAnsi="Times New Roman"/>
        </w:rPr>
        <w:t>A meter stick (object) is placed in an upright position in front of a plane mirror as shown in the diagram at the right. The image of the meter stick is equidistant from the mirror. Suppose that the meter stick is equipped with a working eyeball capable of viewing the top and the bottom of its image. The eyeball is located at the 90-cm mark on the meter stick. Using either a ray d</w:t>
      </w:r>
      <w:r w:rsidR="00A667D3">
        <w:rPr>
          <w:rFonts w:ascii="Times New Roman" w:hAnsi="Times New Roman"/>
        </w:rPr>
        <w:t>iagram or geometry, determine …</w:t>
      </w:r>
    </w:p>
    <w:p w14:paraId="5EAD7433" w14:textId="6694E4DE" w:rsidR="00413E64" w:rsidRDefault="00413E64" w:rsidP="00413E64">
      <w:pPr>
        <w:tabs>
          <w:tab w:val="left" w:pos="810"/>
          <w:tab w:val="left" w:pos="2430"/>
          <w:tab w:val="left" w:pos="4500"/>
          <w:tab w:val="left" w:pos="6570"/>
          <w:tab w:val="left" w:pos="7920"/>
        </w:tabs>
        <w:spacing w:after="0"/>
        <w:ind w:left="810" w:hanging="360"/>
        <w:rPr>
          <w:rFonts w:ascii="Times New Roman" w:hAnsi="Times New Roman"/>
        </w:rPr>
      </w:pPr>
      <w:r>
        <w:rPr>
          <w:rFonts w:ascii="Times New Roman" w:hAnsi="Times New Roman"/>
        </w:rPr>
        <w:t>a.</w:t>
      </w:r>
      <w:r>
        <w:rPr>
          <w:rFonts w:ascii="Times New Roman" w:hAnsi="Times New Roman"/>
        </w:rPr>
        <w:tab/>
      </w:r>
      <w:r w:rsidRPr="00413E64">
        <w:rPr>
          <w:rFonts w:ascii="Times New Roman" w:hAnsi="Times New Roman"/>
        </w:rPr>
        <w:t xml:space="preserve">… the location of the intersection of the eye's line of sight with the mirror as the eyeball </w:t>
      </w:r>
      <w:r w:rsidR="00A667D3">
        <w:rPr>
          <w:rFonts w:ascii="Times New Roman" w:hAnsi="Times New Roman"/>
        </w:rPr>
        <w:t>sights at the top of the image.</w:t>
      </w:r>
    </w:p>
    <w:p w14:paraId="3F4FB446" w14:textId="5F0B0989" w:rsidR="00413E64" w:rsidRDefault="00413E64" w:rsidP="00413E64">
      <w:pPr>
        <w:tabs>
          <w:tab w:val="left" w:pos="810"/>
          <w:tab w:val="left" w:pos="2430"/>
          <w:tab w:val="left" w:pos="4500"/>
          <w:tab w:val="left" w:pos="6570"/>
          <w:tab w:val="left" w:pos="7920"/>
        </w:tabs>
        <w:spacing w:after="0"/>
        <w:ind w:left="810" w:hanging="360"/>
        <w:rPr>
          <w:rFonts w:ascii="Times New Roman" w:hAnsi="Times New Roman"/>
        </w:rPr>
      </w:pPr>
      <w:r>
        <w:rPr>
          <w:rFonts w:ascii="Times New Roman" w:hAnsi="Times New Roman"/>
        </w:rPr>
        <w:t>b.</w:t>
      </w:r>
      <w:r>
        <w:rPr>
          <w:rFonts w:ascii="Times New Roman" w:hAnsi="Times New Roman"/>
        </w:rPr>
        <w:tab/>
      </w:r>
      <w:r w:rsidRPr="00413E64">
        <w:rPr>
          <w:rFonts w:ascii="Times New Roman" w:hAnsi="Times New Roman"/>
        </w:rPr>
        <w:t>… the location of the intersection of the eye's line of sight with the mirror as the eyeball sig</w:t>
      </w:r>
      <w:r w:rsidR="00A667D3">
        <w:rPr>
          <w:rFonts w:ascii="Times New Roman" w:hAnsi="Times New Roman"/>
        </w:rPr>
        <w:t>hts at the bottom of the image.</w:t>
      </w:r>
    </w:p>
    <w:p w14:paraId="6FC3C2E9" w14:textId="77777777" w:rsidR="00413E64" w:rsidRPr="00413E64" w:rsidRDefault="00413E64" w:rsidP="00413E64">
      <w:pPr>
        <w:tabs>
          <w:tab w:val="left" w:pos="810"/>
          <w:tab w:val="left" w:pos="2430"/>
          <w:tab w:val="left" w:pos="4500"/>
          <w:tab w:val="left" w:pos="6570"/>
          <w:tab w:val="left" w:pos="7920"/>
        </w:tabs>
        <w:spacing w:after="0"/>
        <w:ind w:left="810" w:hanging="360"/>
        <w:rPr>
          <w:rFonts w:ascii="Times New Roman" w:hAnsi="Times New Roman"/>
        </w:rPr>
      </w:pPr>
      <w:r>
        <w:rPr>
          <w:rFonts w:ascii="Times New Roman" w:hAnsi="Times New Roman"/>
        </w:rPr>
        <w:t>c.</w:t>
      </w:r>
      <w:r>
        <w:rPr>
          <w:rFonts w:ascii="Times New Roman" w:hAnsi="Times New Roman"/>
        </w:rPr>
        <w:tab/>
      </w:r>
      <w:r w:rsidRPr="00413E64">
        <w:rPr>
          <w:rFonts w:ascii="Times New Roman" w:hAnsi="Times New Roman"/>
        </w:rPr>
        <w:t>… the amount of mirror required by the meter stick to view the image.</w:t>
      </w:r>
    </w:p>
    <w:p w14:paraId="44194A8C" w14:textId="77777777" w:rsidR="00413E64" w:rsidRDefault="00413E64" w:rsidP="00413E64">
      <w:pPr>
        <w:tabs>
          <w:tab w:val="left" w:pos="450"/>
          <w:tab w:val="left" w:pos="2430"/>
          <w:tab w:val="left" w:pos="4500"/>
          <w:tab w:val="left" w:pos="6570"/>
          <w:tab w:val="left" w:pos="7920"/>
        </w:tabs>
        <w:spacing w:after="0"/>
        <w:rPr>
          <w:rFonts w:ascii="Times New Roman" w:hAnsi="Times New Roman"/>
        </w:rPr>
      </w:pPr>
    </w:p>
    <w:p w14:paraId="194DB7E6" w14:textId="77777777" w:rsidR="00413E64" w:rsidRPr="00413E64" w:rsidRDefault="00413E64" w:rsidP="00413E64">
      <w:pPr>
        <w:tabs>
          <w:tab w:val="left" w:pos="450"/>
          <w:tab w:val="left" w:pos="2430"/>
          <w:tab w:val="left" w:pos="4500"/>
          <w:tab w:val="left" w:pos="6570"/>
          <w:tab w:val="left" w:pos="7920"/>
        </w:tabs>
        <w:spacing w:after="0"/>
        <w:rPr>
          <w:rFonts w:ascii="Times New Roman" w:hAnsi="Times New Roman"/>
        </w:rPr>
      </w:pPr>
    </w:p>
    <w:p w14:paraId="5594C0A1" w14:textId="77777777" w:rsidR="00413E64" w:rsidRPr="00413E64" w:rsidRDefault="00413E64" w:rsidP="00413E64">
      <w:pPr>
        <w:tabs>
          <w:tab w:val="left" w:pos="450"/>
          <w:tab w:val="left" w:pos="2430"/>
          <w:tab w:val="left" w:pos="4500"/>
          <w:tab w:val="left" w:pos="6570"/>
          <w:tab w:val="left" w:pos="7920"/>
        </w:tabs>
        <w:spacing w:after="0"/>
        <w:ind w:left="450" w:hanging="450"/>
        <w:rPr>
          <w:rFonts w:ascii="Times New Roman" w:hAnsi="Times New Roman"/>
          <w:b/>
          <w:bCs/>
        </w:rPr>
      </w:pPr>
      <w:r w:rsidRPr="00413E64">
        <w:rPr>
          <w:rFonts w:ascii="Times New Roman" w:hAnsi="Times New Roman"/>
          <w:b/>
          <w:bCs/>
        </w:rPr>
        <w:lastRenderedPageBreak/>
        <w:t>Problem 7:</w:t>
      </w:r>
    </w:p>
    <w:p w14:paraId="46AEC4AB" w14:textId="77777777" w:rsidR="00413E64" w:rsidRPr="00413E64" w:rsidRDefault="00413E64" w:rsidP="00413E64">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aa.</w:t>
      </w:r>
      <w:r>
        <w:rPr>
          <w:rFonts w:ascii="Times New Roman" w:hAnsi="Times New Roman"/>
        </w:rPr>
        <w:tab/>
      </w:r>
      <w:r w:rsidRPr="00413E64">
        <w:rPr>
          <w:rFonts w:ascii="Times New Roman" w:hAnsi="Times New Roman"/>
        </w:rPr>
        <w:t>A spherical concave mirror has a radius of curvature of +62 cm. What is the focal length of the mirror?</w:t>
      </w:r>
    </w:p>
    <w:p w14:paraId="0BF32441" w14:textId="77777777" w:rsidR="003374C5" w:rsidRDefault="003374C5" w:rsidP="00413E64">
      <w:pPr>
        <w:tabs>
          <w:tab w:val="left" w:pos="450"/>
          <w:tab w:val="left" w:pos="2430"/>
          <w:tab w:val="left" w:pos="4500"/>
          <w:tab w:val="left" w:pos="6570"/>
          <w:tab w:val="left" w:pos="7920"/>
        </w:tabs>
        <w:spacing w:after="0"/>
        <w:ind w:left="450" w:hanging="450"/>
        <w:rPr>
          <w:rFonts w:ascii="Times New Roman" w:hAnsi="Times New Roman"/>
        </w:rPr>
      </w:pPr>
    </w:p>
    <w:p w14:paraId="09C277E8" w14:textId="77777777" w:rsidR="003374C5" w:rsidRDefault="003374C5" w:rsidP="00413E64">
      <w:pPr>
        <w:tabs>
          <w:tab w:val="left" w:pos="450"/>
          <w:tab w:val="left" w:pos="2430"/>
          <w:tab w:val="left" w:pos="4500"/>
          <w:tab w:val="left" w:pos="6570"/>
          <w:tab w:val="left" w:pos="7920"/>
        </w:tabs>
        <w:spacing w:after="0"/>
        <w:ind w:left="450" w:hanging="450"/>
        <w:rPr>
          <w:rFonts w:ascii="Times New Roman" w:hAnsi="Times New Roman"/>
        </w:rPr>
      </w:pPr>
    </w:p>
    <w:p w14:paraId="0387BB3A" w14:textId="77777777" w:rsidR="00413E64" w:rsidRPr="00413E64" w:rsidRDefault="00413E64" w:rsidP="00413E64">
      <w:pPr>
        <w:tabs>
          <w:tab w:val="left" w:pos="450"/>
          <w:tab w:val="left" w:pos="2430"/>
          <w:tab w:val="left" w:pos="4500"/>
          <w:tab w:val="left" w:pos="6570"/>
          <w:tab w:val="left" w:pos="7920"/>
        </w:tabs>
        <w:spacing w:after="0"/>
        <w:ind w:left="450" w:hanging="450"/>
        <w:rPr>
          <w:rFonts w:ascii="Times New Roman" w:hAnsi="Times New Roman"/>
          <w:b/>
          <w:bCs/>
        </w:rPr>
      </w:pPr>
      <w:r w:rsidRPr="00413E64">
        <w:rPr>
          <w:rFonts w:ascii="Times New Roman" w:hAnsi="Times New Roman"/>
          <w:b/>
          <w:bCs/>
        </w:rPr>
        <w:t>Problem 8:</w:t>
      </w:r>
    </w:p>
    <w:p w14:paraId="0926525A" w14:textId="047EABCB" w:rsidR="00413E64" w:rsidRPr="00413E64" w:rsidRDefault="003374C5" w:rsidP="00413E64">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aa.</w:t>
      </w:r>
      <w:r>
        <w:rPr>
          <w:rFonts w:ascii="Times New Roman" w:hAnsi="Times New Roman"/>
        </w:rPr>
        <w:tab/>
      </w:r>
      <w:r w:rsidR="00413E64" w:rsidRPr="00413E64">
        <w:rPr>
          <w:rFonts w:ascii="Times New Roman" w:hAnsi="Times New Roman"/>
        </w:rPr>
        <w:t>A decorative garden sphere has a diameter of 44 cm. The reflecting surface of the shiny sphere makes a great convex mirror. What is the focal point of the convex surface?</w:t>
      </w:r>
    </w:p>
    <w:p w14:paraId="0A913A2E" w14:textId="77777777" w:rsidR="003374C5" w:rsidRDefault="003374C5" w:rsidP="00413E64">
      <w:pPr>
        <w:tabs>
          <w:tab w:val="left" w:pos="450"/>
          <w:tab w:val="left" w:pos="2430"/>
          <w:tab w:val="left" w:pos="4500"/>
          <w:tab w:val="left" w:pos="6570"/>
          <w:tab w:val="left" w:pos="7920"/>
        </w:tabs>
        <w:spacing w:after="0"/>
        <w:ind w:left="450" w:hanging="450"/>
        <w:rPr>
          <w:rFonts w:ascii="Times New Roman" w:hAnsi="Times New Roman"/>
        </w:rPr>
      </w:pPr>
    </w:p>
    <w:p w14:paraId="0071A95E" w14:textId="77777777" w:rsidR="003374C5" w:rsidRDefault="003374C5" w:rsidP="00413E64">
      <w:pPr>
        <w:tabs>
          <w:tab w:val="left" w:pos="450"/>
          <w:tab w:val="left" w:pos="2430"/>
          <w:tab w:val="left" w:pos="4500"/>
          <w:tab w:val="left" w:pos="6570"/>
          <w:tab w:val="left" w:pos="7920"/>
        </w:tabs>
        <w:spacing w:after="0"/>
        <w:ind w:left="450" w:hanging="450"/>
        <w:rPr>
          <w:rFonts w:ascii="Times New Roman" w:hAnsi="Times New Roman"/>
        </w:rPr>
      </w:pPr>
    </w:p>
    <w:p w14:paraId="2CD13A17" w14:textId="77777777" w:rsidR="00413E64" w:rsidRPr="00413E64" w:rsidRDefault="00413E64" w:rsidP="00413E64">
      <w:pPr>
        <w:tabs>
          <w:tab w:val="left" w:pos="450"/>
          <w:tab w:val="left" w:pos="2430"/>
          <w:tab w:val="left" w:pos="4500"/>
          <w:tab w:val="left" w:pos="6570"/>
          <w:tab w:val="left" w:pos="7920"/>
        </w:tabs>
        <w:spacing w:after="0"/>
        <w:ind w:left="450" w:hanging="450"/>
        <w:rPr>
          <w:rFonts w:ascii="Times New Roman" w:hAnsi="Times New Roman"/>
          <w:b/>
          <w:bCs/>
        </w:rPr>
      </w:pPr>
      <w:r w:rsidRPr="00413E64">
        <w:rPr>
          <w:rFonts w:ascii="Times New Roman" w:hAnsi="Times New Roman"/>
          <w:b/>
          <w:bCs/>
        </w:rPr>
        <w:t>Problem 9:</w:t>
      </w:r>
    </w:p>
    <w:p w14:paraId="0E9A864A" w14:textId="79657DA5" w:rsidR="00327872" w:rsidRDefault="003374C5" w:rsidP="00413E64">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aa.</w:t>
      </w:r>
      <w:r>
        <w:rPr>
          <w:rFonts w:ascii="Times New Roman" w:hAnsi="Times New Roman"/>
        </w:rPr>
        <w:tab/>
      </w:r>
      <w:r w:rsidR="00413E64" w:rsidRPr="00413E64">
        <w:rPr>
          <w:rFonts w:ascii="Times New Roman" w:hAnsi="Times New Roman"/>
        </w:rPr>
        <w:t>In a physics demonstration, a concave mirror having a 50.0 cm focal length is used to create images of a candle located at various locations along its principal axis. Beginning from a distance of several meters from the mirror, a candle is moved forward and its image is projected onto an opaque screen. Determine the image distances (distance from mirror to image) for object distances (dista</w:t>
      </w:r>
      <w:r w:rsidR="00A667D3">
        <w:rPr>
          <w:rFonts w:ascii="Times New Roman" w:hAnsi="Times New Roman"/>
        </w:rPr>
        <w:t>nce from object to mirror) of …</w:t>
      </w:r>
    </w:p>
    <w:p w14:paraId="038B959D" w14:textId="6C207134" w:rsidR="00327872" w:rsidRDefault="00327872" w:rsidP="00327872">
      <w:pPr>
        <w:tabs>
          <w:tab w:val="left" w:pos="810"/>
          <w:tab w:val="left" w:pos="2430"/>
          <w:tab w:val="left" w:pos="4500"/>
          <w:tab w:val="left" w:pos="6570"/>
          <w:tab w:val="left" w:pos="7920"/>
        </w:tabs>
        <w:spacing w:after="0"/>
        <w:ind w:left="810" w:hanging="360"/>
        <w:rPr>
          <w:rFonts w:ascii="Times New Roman" w:hAnsi="Times New Roman"/>
        </w:rPr>
      </w:pPr>
      <w:r>
        <w:rPr>
          <w:rFonts w:ascii="Times New Roman" w:hAnsi="Times New Roman"/>
        </w:rPr>
        <w:t>a.</w:t>
      </w:r>
      <w:r>
        <w:rPr>
          <w:rFonts w:ascii="Times New Roman" w:hAnsi="Times New Roman"/>
        </w:rPr>
        <w:tab/>
      </w:r>
      <w:r w:rsidR="00A667D3">
        <w:rPr>
          <w:rFonts w:ascii="Times New Roman" w:hAnsi="Times New Roman"/>
        </w:rPr>
        <w:t>… 125.0 cm</w:t>
      </w:r>
    </w:p>
    <w:p w14:paraId="5598E3A0" w14:textId="0B554AE0" w:rsidR="00327872" w:rsidRDefault="00327872" w:rsidP="00327872">
      <w:pPr>
        <w:tabs>
          <w:tab w:val="left" w:pos="810"/>
          <w:tab w:val="left" w:pos="2430"/>
          <w:tab w:val="left" w:pos="4500"/>
          <w:tab w:val="left" w:pos="6570"/>
          <w:tab w:val="left" w:pos="7920"/>
        </w:tabs>
        <w:spacing w:after="0"/>
        <w:ind w:left="810" w:hanging="360"/>
        <w:rPr>
          <w:rFonts w:ascii="Times New Roman" w:hAnsi="Times New Roman"/>
        </w:rPr>
      </w:pPr>
      <w:r>
        <w:rPr>
          <w:rFonts w:ascii="Times New Roman" w:hAnsi="Times New Roman"/>
        </w:rPr>
        <w:t>b.</w:t>
      </w:r>
      <w:r>
        <w:rPr>
          <w:rFonts w:ascii="Times New Roman" w:hAnsi="Times New Roman"/>
        </w:rPr>
        <w:tab/>
      </w:r>
      <w:r w:rsidR="00A667D3">
        <w:rPr>
          <w:rFonts w:ascii="Times New Roman" w:hAnsi="Times New Roman"/>
        </w:rPr>
        <w:t>… 100.0 cm</w:t>
      </w:r>
    </w:p>
    <w:p w14:paraId="42194363" w14:textId="171F747D" w:rsidR="00327872" w:rsidRDefault="00327872" w:rsidP="00327872">
      <w:pPr>
        <w:tabs>
          <w:tab w:val="left" w:pos="810"/>
          <w:tab w:val="left" w:pos="2430"/>
          <w:tab w:val="left" w:pos="4500"/>
          <w:tab w:val="left" w:pos="6570"/>
          <w:tab w:val="left" w:pos="7920"/>
        </w:tabs>
        <w:spacing w:after="0"/>
        <w:ind w:left="810" w:hanging="360"/>
        <w:rPr>
          <w:rFonts w:ascii="Times New Roman" w:hAnsi="Times New Roman"/>
        </w:rPr>
      </w:pPr>
      <w:r>
        <w:rPr>
          <w:rFonts w:ascii="Times New Roman" w:hAnsi="Times New Roman"/>
        </w:rPr>
        <w:t>c.</w:t>
      </w:r>
      <w:r>
        <w:rPr>
          <w:rFonts w:ascii="Times New Roman" w:hAnsi="Times New Roman"/>
        </w:rPr>
        <w:tab/>
      </w:r>
      <w:r w:rsidR="00A667D3">
        <w:rPr>
          <w:rFonts w:ascii="Times New Roman" w:hAnsi="Times New Roman"/>
        </w:rPr>
        <w:t>… 75.0 cm</w:t>
      </w:r>
    </w:p>
    <w:p w14:paraId="1753379A" w14:textId="0FC311FE" w:rsidR="00327872" w:rsidRDefault="00327872" w:rsidP="00327872">
      <w:pPr>
        <w:tabs>
          <w:tab w:val="left" w:pos="810"/>
          <w:tab w:val="left" w:pos="2430"/>
          <w:tab w:val="left" w:pos="4500"/>
          <w:tab w:val="left" w:pos="6570"/>
          <w:tab w:val="left" w:pos="7920"/>
        </w:tabs>
        <w:spacing w:after="0"/>
        <w:ind w:left="810" w:hanging="360"/>
        <w:rPr>
          <w:rFonts w:ascii="Times New Roman" w:hAnsi="Times New Roman"/>
        </w:rPr>
      </w:pPr>
      <w:r>
        <w:rPr>
          <w:rFonts w:ascii="Times New Roman" w:hAnsi="Times New Roman"/>
        </w:rPr>
        <w:t>d.</w:t>
      </w:r>
      <w:r>
        <w:rPr>
          <w:rFonts w:ascii="Times New Roman" w:hAnsi="Times New Roman"/>
        </w:rPr>
        <w:tab/>
      </w:r>
      <w:r w:rsidR="00413E64" w:rsidRPr="00413E64">
        <w:rPr>
          <w:rFonts w:ascii="Times New Roman" w:hAnsi="Times New Roman"/>
        </w:rPr>
        <w:t>… 50.0 cm (Be careful with your m</w:t>
      </w:r>
      <w:r w:rsidR="00A667D3">
        <w:rPr>
          <w:rFonts w:ascii="Times New Roman" w:hAnsi="Times New Roman"/>
        </w:rPr>
        <w:t>ath; the result is surprising.)</w:t>
      </w:r>
    </w:p>
    <w:p w14:paraId="71AE6217" w14:textId="7F90A95B" w:rsidR="00413E64" w:rsidRPr="00413E64" w:rsidRDefault="00327872" w:rsidP="00327872">
      <w:pPr>
        <w:tabs>
          <w:tab w:val="left" w:pos="810"/>
          <w:tab w:val="left" w:pos="2430"/>
          <w:tab w:val="left" w:pos="4500"/>
          <w:tab w:val="left" w:pos="6570"/>
          <w:tab w:val="left" w:pos="7920"/>
        </w:tabs>
        <w:spacing w:after="0"/>
        <w:ind w:left="810" w:hanging="360"/>
        <w:rPr>
          <w:rFonts w:ascii="Times New Roman" w:hAnsi="Times New Roman"/>
        </w:rPr>
      </w:pPr>
      <w:r>
        <w:rPr>
          <w:rFonts w:ascii="Times New Roman" w:hAnsi="Times New Roman"/>
        </w:rPr>
        <w:t>e.</w:t>
      </w:r>
      <w:r>
        <w:rPr>
          <w:rFonts w:ascii="Times New Roman" w:hAnsi="Times New Roman"/>
        </w:rPr>
        <w:tab/>
      </w:r>
      <w:r w:rsidR="00413E64" w:rsidRPr="00413E64">
        <w:rPr>
          <w:rFonts w:ascii="Times New Roman" w:hAnsi="Times New Roman"/>
        </w:rPr>
        <w:t>… 25.0 cm</w:t>
      </w:r>
    </w:p>
    <w:p w14:paraId="46820FC4" w14:textId="77777777" w:rsidR="003374C5" w:rsidRDefault="003374C5" w:rsidP="00413E64">
      <w:pPr>
        <w:tabs>
          <w:tab w:val="left" w:pos="450"/>
          <w:tab w:val="left" w:pos="2430"/>
          <w:tab w:val="left" w:pos="4500"/>
          <w:tab w:val="left" w:pos="6570"/>
          <w:tab w:val="left" w:pos="7920"/>
        </w:tabs>
        <w:spacing w:after="0"/>
        <w:ind w:left="450" w:hanging="450"/>
        <w:rPr>
          <w:rFonts w:ascii="Times New Roman" w:hAnsi="Times New Roman"/>
        </w:rPr>
      </w:pPr>
    </w:p>
    <w:p w14:paraId="06A3A7D0" w14:textId="77777777" w:rsidR="003374C5" w:rsidRDefault="003374C5" w:rsidP="00413E64">
      <w:pPr>
        <w:tabs>
          <w:tab w:val="left" w:pos="450"/>
          <w:tab w:val="left" w:pos="2430"/>
          <w:tab w:val="left" w:pos="4500"/>
          <w:tab w:val="left" w:pos="6570"/>
          <w:tab w:val="left" w:pos="7920"/>
        </w:tabs>
        <w:spacing w:after="0"/>
        <w:ind w:left="450" w:hanging="450"/>
        <w:rPr>
          <w:rFonts w:ascii="Times New Roman" w:hAnsi="Times New Roman"/>
        </w:rPr>
      </w:pPr>
    </w:p>
    <w:p w14:paraId="6EE82CDC" w14:textId="77777777" w:rsidR="00413E64" w:rsidRPr="00413E64" w:rsidRDefault="00413E64" w:rsidP="00413E64">
      <w:pPr>
        <w:tabs>
          <w:tab w:val="left" w:pos="450"/>
          <w:tab w:val="left" w:pos="2430"/>
          <w:tab w:val="left" w:pos="4500"/>
          <w:tab w:val="left" w:pos="6570"/>
          <w:tab w:val="left" w:pos="7920"/>
        </w:tabs>
        <w:spacing w:after="0"/>
        <w:ind w:left="450" w:hanging="450"/>
        <w:rPr>
          <w:rFonts w:ascii="Times New Roman" w:hAnsi="Times New Roman"/>
          <w:b/>
          <w:bCs/>
        </w:rPr>
      </w:pPr>
      <w:r w:rsidRPr="00413E64">
        <w:rPr>
          <w:rFonts w:ascii="Times New Roman" w:hAnsi="Times New Roman"/>
          <w:b/>
          <w:bCs/>
        </w:rPr>
        <w:t>Problem 10:</w:t>
      </w:r>
    </w:p>
    <w:p w14:paraId="5C0DE6A3" w14:textId="4F698B03" w:rsidR="00413E64" w:rsidRPr="00413E64" w:rsidRDefault="003374C5" w:rsidP="00413E64">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aa.</w:t>
      </w:r>
      <w:r>
        <w:rPr>
          <w:rFonts w:ascii="Times New Roman" w:hAnsi="Times New Roman"/>
        </w:rPr>
        <w:tab/>
      </w:r>
      <w:r w:rsidR="00413E64" w:rsidRPr="00413E64">
        <w:rPr>
          <w:rFonts w:ascii="Times New Roman" w:hAnsi="Times New Roman"/>
        </w:rPr>
        <w:t>Obtaining a large spherical mirror with a focal length of 0.654 m from the Physics Storeroom, Mr. H takes his last period class outside for a fascinating demo. A student volunteer holds the mirror at an angle such that the face of the mirror is directed towards the Sun - roughly 1.46x10</w:t>
      </w:r>
      <w:r w:rsidR="00413E64" w:rsidRPr="00413E64">
        <w:rPr>
          <w:rFonts w:ascii="Times New Roman" w:hAnsi="Times New Roman"/>
          <w:vertAlign w:val="superscript"/>
        </w:rPr>
        <w:t>11</w:t>
      </w:r>
      <w:r w:rsidR="00413E64" w:rsidRPr="00413E64">
        <w:rPr>
          <w:rFonts w:ascii="Times New Roman" w:hAnsi="Times New Roman"/>
        </w:rPr>
        <w:t xml:space="preserve"> m away. Mr. H then uses a piece of paper with George Washington's picture on it to focus the image of the sun on the sheet of paper. Before the paper engulfs in flames, a bright image of the sun can be seen on the paper. Use the mirror equation to calculate the distance from the mirror to the image of the sun.</w:t>
      </w:r>
    </w:p>
    <w:p w14:paraId="6D6D7E0B" w14:textId="77777777" w:rsidR="00327872" w:rsidRDefault="00327872" w:rsidP="00413E64">
      <w:pPr>
        <w:tabs>
          <w:tab w:val="left" w:pos="450"/>
          <w:tab w:val="left" w:pos="2430"/>
          <w:tab w:val="left" w:pos="4500"/>
          <w:tab w:val="left" w:pos="6570"/>
          <w:tab w:val="left" w:pos="7920"/>
        </w:tabs>
        <w:spacing w:after="0"/>
        <w:ind w:left="450" w:hanging="450"/>
        <w:rPr>
          <w:rFonts w:ascii="Times New Roman" w:hAnsi="Times New Roman"/>
        </w:rPr>
      </w:pPr>
    </w:p>
    <w:p w14:paraId="1C89654F" w14:textId="77777777" w:rsidR="00327872" w:rsidRDefault="00327872" w:rsidP="00413E64">
      <w:pPr>
        <w:tabs>
          <w:tab w:val="left" w:pos="450"/>
          <w:tab w:val="left" w:pos="2430"/>
          <w:tab w:val="left" w:pos="4500"/>
          <w:tab w:val="left" w:pos="6570"/>
          <w:tab w:val="left" w:pos="7920"/>
        </w:tabs>
        <w:spacing w:after="0"/>
        <w:ind w:left="450" w:hanging="450"/>
        <w:rPr>
          <w:rFonts w:ascii="Times New Roman" w:hAnsi="Times New Roman"/>
        </w:rPr>
      </w:pPr>
    </w:p>
    <w:p w14:paraId="5C2A059E" w14:textId="77777777" w:rsidR="00413E64" w:rsidRPr="00413E64" w:rsidRDefault="00413E64" w:rsidP="00413E64">
      <w:pPr>
        <w:tabs>
          <w:tab w:val="left" w:pos="450"/>
          <w:tab w:val="left" w:pos="2430"/>
          <w:tab w:val="left" w:pos="4500"/>
          <w:tab w:val="left" w:pos="6570"/>
          <w:tab w:val="left" w:pos="7920"/>
        </w:tabs>
        <w:spacing w:after="0"/>
        <w:ind w:left="450" w:hanging="450"/>
        <w:rPr>
          <w:rFonts w:ascii="Times New Roman" w:hAnsi="Times New Roman"/>
          <w:b/>
          <w:bCs/>
        </w:rPr>
      </w:pPr>
      <w:r w:rsidRPr="00413E64">
        <w:rPr>
          <w:rFonts w:ascii="Times New Roman" w:hAnsi="Times New Roman"/>
          <w:b/>
          <w:bCs/>
        </w:rPr>
        <w:t>Problem 11:</w:t>
      </w:r>
    </w:p>
    <w:p w14:paraId="53265E9B" w14:textId="5E003E2C" w:rsidR="00413E64" w:rsidRPr="00413E64" w:rsidRDefault="00327872" w:rsidP="00413E64">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aa.</w:t>
      </w:r>
      <w:r>
        <w:rPr>
          <w:rFonts w:ascii="Times New Roman" w:hAnsi="Times New Roman"/>
        </w:rPr>
        <w:tab/>
      </w:r>
      <w:r w:rsidR="00413E64" w:rsidRPr="00413E64">
        <w:rPr>
          <w:rFonts w:ascii="Times New Roman" w:hAnsi="Times New Roman"/>
        </w:rPr>
        <w:t>Every morning Bob Gillette uses a shaving mirror with a focal length of 72 cm to view the image of his face. Supposing his face is 18 cm from the mirror, determine the image distance and the magnification of his face.</w:t>
      </w:r>
    </w:p>
    <w:p w14:paraId="4A5DF9D9" w14:textId="77777777" w:rsidR="00327872" w:rsidRDefault="00327872" w:rsidP="00413E64">
      <w:pPr>
        <w:tabs>
          <w:tab w:val="left" w:pos="450"/>
          <w:tab w:val="left" w:pos="2430"/>
          <w:tab w:val="left" w:pos="4500"/>
          <w:tab w:val="left" w:pos="6570"/>
          <w:tab w:val="left" w:pos="7920"/>
        </w:tabs>
        <w:spacing w:after="0"/>
        <w:ind w:left="450" w:hanging="450"/>
        <w:rPr>
          <w:rFonts w:ascii="Times New Roman" w:hAnsi="Times New Roman"/>
        </w:rPr>
      </w:pPr>
    </w:p>
    <w:p w14:paraId="1246C7D6" w14:textId="77777777" w:rsidR="00327872" w:rsidRDefault="00327872" w:rsidP="00413E64">
      <w:pPr>
        <w:tabs>
          <w:tab w:val="left" w:pos="450"/>
          <w:tab w:val="left" w:pos="2430"/>
          <w:tab w:val="left" w:pos="4500"/>
          <w:tab w:val="left" w:pos="6570"/>
          <w:tab w:val="left" w:pos="7920"/>
        </w:tabs>
        <w:spacing w:after="0"/>
        <w:ind w:left="450" w:hanging="450"/>
        <w:rPr>
          <w:rFonts w:ascii="Times New Roman" w:hAnsi="Times New Roman"/>
        </w:rPr>
      </w:pPr>
    </w:p>
    <w:p w14:paraId="197A3E08" w14:textId="77777777" w:rsidR="00413E64" w:rsidRPr="00413E64" w:rsidRDefault="00413E64" w:rsidP="00413E64">
      <w:pPr>
        <w:tabs>
          <w:tab w:val="left" w:pos="450"/>
          <w:tab w:val="left" w:pos="2430"/>
          <w:tab w:val="left" w:pos="4500"/>
          <w:tab w:val="left" w:pos="6570"/>
          <w:tab w:val="left" w:pos="7920"/>
        </w:tabs>
        <w:spacing w:after="0"/>
        <w:ind w:left="450" w:hanging="450"/>
        <w:rPr>
          <w:rFonts w:ascii="Times New Roman" w:hAnsi="Times New Roman"/>
          <w:b/>
          <w:bCs/>
        </w:rPr>
      </w:pPr>
      <w:r w:rsidRPr="00413E64">
        <w:rPr>
          <w:rFonts w:ascii="Times New Roman" w:hAnsi="Times New Roman"/>
          <w:b/>
          <w:bCs/>
        </w:rPr>
        <w:t>Problem 12:</w:t>
      </w:r>
    </w:p>
    <w:p w14:paraId="419EADF0" w14:textId="1AA508B2" w:rsidR="00327872" w:rsidRDefault="00327872" w:rsidP="00413E64">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aa.</w:t>
      </w:r>
      <w:r>
        <w:rPr>
          <w:rFonts w:ascii="Times New Roman" w:hAnsi="Times New Roman"/>
        </w:rPr>
        <w:tab/>
      </w:r>
      <w:r w:rsidR="00413E64" w:rsidRPr="00413E64">
        <w:rPr>
          <w:rFonts w:ascii="Times New Roman" w:hAnsi="Times New Roman"/>
        </w:rPr>
        <w:t>The infamous Chinese magician Foo Ling Yu places a 56-mm tall light bulb a distance of 124 cm from a spherical concave mirror</w:t>
      </w:r>
      <w:r w:rsidR="00400C2C">
        <w:rPr>
          <w:rFonts w:ascii="Times New Roman" w:hAnsi="Times New Roman"/>
        </w:rPr>
        <w:t xml:space="preserve"> with a focal length of 62 cm.</w:t>
      </w:r>
    </w:p>
    <w:p w14:paraId="5CCF68C0" w14:textId="3455DFDB" w:rsidR="00327872" w:rsidRDefault="00327872" w:rsidP="00327872">
      <w:pPr>
        <w:tabs>
          <w:tab w:val="left" w:pos="810"/>
          <w:tab w:val="left" w:pos="2430"/>
          <w:tab w:val="left" w:pos="4500"/>
          <w:tab w:val="left" w:pos="6570"/>
          <w:tab w:val="left" w:pos="7920"/>
        </w:tabs>
        <w:spacing w:after="0"/>
        <w:ind w:left="810" w:hanging="360"/>
        <w:rPr>
          <w:rFonts w:ascii="Times New Roman" w:hAnsi="Times New Roman"/>
        </w:rPr>
      </w:pPr>
      <w:r>
        <w:rPr>
          <w:rFonts w:ascii="Times New Roman" w:hAnsi="Times New Roman"/>
        </w:rPr>
        <w:t>a.</w:t>
      </w:r>
      <w:r>
        <w:rPr>
          <w:rFonts w:ascii="Times New Roman" w:hAnsi="Times New Roman"/>
        </w:rPr>
        <w:tab/>
      </w:r>
      <w:r w:rsidR="00413E64" w:rsidRPr="00413E64">
        <w:rPr>
          <w:rFonts w:ascii="Times New Roman" w:hAnsi="Times New Roman"/>
        </w:rPr>
        <w:t>Determine the i</w:t>
      </w:r>
      <w:r w:rsidR="00A667D3">
        <w:rPr>
          <w:rFonts w:ascii="Times New Roman" w:hAnsi="Times New Roman"/>
        </w:rPr>
        <w:t>mage distance and image height.</w:t>
      </w:r>
    </w:p>
    <w:p w14:paraId="01AA7CDF" w14:textId="6397098A" w:rsidR="00413E64" w:rsidRPr="00413E64" w:rsidRDefault="00327872" w:rsidP="00327872">
      <w:pPr>
        <w:tabs>
          <w:tab w:val="left" w:pos="810"/>
          <w:tab w:val="left" w:pos="2430"/>
          <w:tab w:val="left" w:pos="4500"/>
          <w:tab w:val="left" w:pos="6570"/>
          <w:tab w:val="left" w:pos="7920"/>
        </w:tabs>
        <w:spacing w:after="0"/>
        <w:ind w:left="810" w:hanging="360"/>
        <w:rPr>
          <w:rFonts w:ascii="Times New Roman" w:hAnsi="Times New Roman"/>
        </w:rPr>
      </w:pPr>
      <w:r>
        <w:rPr>
          <w:rFonts w:ascii="Times New Roman" w:hAnsi="Times New Roman"/>
        </w:rPr>
        <w:t>b.</w:t>
      </w:r>
      <w:r>
        <w:rPr>
          <w:rFonts w:ascii="Times New Roman" w:hAnsi="Times New Roman"/>
        </w:rPr>
        <w:tab/>
      </w:r>
      <w:r w:rsidR="00413E64" w:rsidRPr="00413E64">
        <w:rPr>
          <w:rFonts w:ascii="Times New Roman" w:hAnsi="Times New Roman"/>
        </w:rPr>
        <w:t>Describe the or</w:t>
      </w:r>
      <w:r w:rsidR="00A667D3">
        <w:rPr>
          <w:rFonts w:ascii="Times New Roman" w:hAnsi="Times New Roman"/>
        </w:rPr>
        <w:t>ientation and type of the image.</w:t>
      </w:r>
    </w:p>
    <w:p w14:paraId="33956032" w14:textId="77777777" w:rsidR="00327872" w:rsidRDefault="00327872" w:rsidP="00413E64">
      <w:pPr>
        <w:tabs>
          <w:tab w:val="left" w:pos="450"/>
          <w:tab w:val="left" w:pos="2430"/>
          <w:tab w:val="left" w:pos="4500"/>
          <w:tab w:val="left" w:pos="6570"/>
          <w:tab w:val="left" w:pos="7920"/>
        </w:tabs>
        <w:spacing w:after="0"/>
        <w:ind w:left="450" w:hanging="450"/>
        <w:rPr>
          <w:rFonts w:ascii="Times New Roman" w:hAnsi="Times New Roman"/>
        </w:rPr>
      </w:pPr>
    </w:p>
    <w:p w14:paraId="04983DED" w14:textId="77777777" w:rsidR="00327872" w:rsidRDefault="00327872" w:rsidP="00413E64">
      <w:pPr>
        <w:tabs>
          <w:tab w:val="left" w:pos="450"/>
          <w:tab w:val="left" w:pos="2430"/>
          <w:tab w:val="left" w:pos="4500"/>
          <w:tab w:val="left" w:pos="6570"/>
          <w:tab w:val="left" w:pos="7920"/>
        </w:tabs>
        <w:spacing w:after="0"/>
        <w:ind w:left="450" w:hanging="450"/>
        <w:rPr>
          <w:rFonts w:ascii="Times New Roman" w:hAnsi="Times New Roman"/>
        </w:rPr>
      </w:pPr>
    </w:p>
    <w:p w14:paraId="4588ED1E" w14:textId="77777777" w:rsidR="00413E64" w:rsidRPr="00413E64" w:rsidRDefault="00413E64" w:rsidP="00413E64">
      <w:pPr>
        <w:tabs>
          <w:tab w:val="left" w:pos="450"/>
          <w:tab w:val="left" w:pos="2430"/>
          <w:tab w:val="left" w:pos="4500"/>
          <w:tab w:val="left" w:pos="6570"/>
          <w:tab w:val="left" w:pos="7920"/>
        </w:tabs>
        <w:spacing w:after="0"/>
        <w:ind w:left="450" w:hanging="450"/>
        <w:rPr>
          <w:rFonts w:ascii="Times New Roman" w:hAnsi="Times New Roman"/>
          <w:b/>
          <w:bCs/>
        </w:rPr>
      </w:pPr>
      <w:r w:rsidRPr="00413E64">
        <w:rPr>
          <w:rFonts w:ascii="Times New Roman" w:hAnsi="Times New Roman"/>
          <w:b/>
          <w:bCs/>
        </w:rPr>
        <w:lastRenderedPageBreak/>
        <w:t>Problem 13:</w:t>
      </w:r>
    </w:p>
    <w:p w14:paraId="00515EBA" w14:textId="1D9D8DD4" w:rsidR="00327872" w:rsidRDefault="00327872" w:rsidP="00413E64">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aa.</w:t>
      </w:r>
      <w:r>
        <w:rPr>
          <w:rFonts w:ascii="Times New Roman" w:hAnsi="Times New Roman"/>
        </w:rPr>
        <w:tab/>
      </w:r>
      <w:r w:rsidR="00413E64" w:rsidRPr="00413E64">
        <w:rPr>
          <w:rFonts w:ascii="Times New Roman" w:hAnsi="Times New Roman"/>
        </w:rPr>
        <w:t>In a physics lab, Anna Litical and Noah Formula position a small night light bulb at several locations along the principal axis of a concave mirror. Using a note card, they locate the image of the light bulb. The mirror has a focal length of 32.0 cm. What image distances would you expect Anna and Noah to observe when the objec</w:t>
      </w:r>
      <w:r w:rsidR="00A667D3">
        <w:rPr>
          <w:rFonts w:ascii="Times New Roman" w:hAnsi="Times New Roman"/>
        </w:rPr>
        <w:t xml:space="preserve">t is located at distances of … </w:t>
      </w:r>
    </w:p>
    <w:p w14:paraId="070B716B" w14:textId="25CF3669" w:rsidR="00327872" w:rsidRDefault="00A667D3" w:rsidP="00327872">
      <w:pPr>
        <w:tabs>
          <w:tab w:val="left" w:pos="810"/>
          <w:tab w:val="left" w:pos="2430"/>
          <w:tab w:val="left" w:pos="4500"/>
          <w:tab w:val="left" w:pos="6570"/>
          <w:tab w:val="left" w:pos="7920"/>
        </w:tabs>
        <w:spacing w:after="0"/>
        <w:ind w:left="810" w:hanging="360"/>
        <w:rPr>
          <w:rFonts w:ascii="Times New Roman" w:hAnsi="Times New Roman"/>
        </w:rPr>
      </w:pPr>
      <w:r>
        <w:rPr>
          <w:rFonts w:ascii="Times New Roman" w:hAnsi="Times New Roman"/>
        </w:rPr>
        <w:t>a. … 85.3 cm from the mirror?</w:t>
      </w:r>
    </w:p>
    <w:p w14:paraId="10A52F8B" w14:textId="2B58F3ED" w:rsidR="00327872" w:rsidRDefault="00A667D3" w:rsidP="00327872">
      <w:pPr>
        <w:tabs>
          <w:tab w:val="left" w:pos="810"/>
          <w:tab w:val="left" w:pos="2430"/>
          <w:tab w:val="left" w:pos="4500"/>
          <w:tab w:val="left" w:pos="6570"/>
          <w:tab w:val="left" w:pos="7920"/>
        </w:tabs>
        <w:spacing w:after="0"/>
        <w:ind w:left="810" w:hanging="360"/>
        <w:rPr>
          <w:rFonts w:ascii="Times New Roman" w:hAnsi="Times New Roman"/>
        </w:rPr>
      </w:pPr>
      <w:r>
        <w:rPr>
          <w:rFonts w:ascii="Times New Roman" w:hAnsi="Times New Roman"/>
        </w:rPr>
        <w:t>b. … 64.0 cm from the mirror?</w:t>
      </w:r>
    </w:p>
    <w:p w14:paraId="30FD6A34" w14:textId="2C1D9C8C" w:rsidR="00413E64" w:rsidRPr="00413E64" w:rsidRDefault="00413E64" w:rsidP="00327872">
      <w:pPr>
        <w:tabs>
          <w:tab w:val="left" w:pos="810"/>
          <w:tab w:val="left" w:pos="2430"/>
          <w:tab w:val="left" w:pos="4500"/>
          <w:tab w:val="left" w:pos="6570"/>
          <w:tab w:val="left" w:pos="7920"/>
        </w:tabs>
        <w:spacing w:after="0"/>
        <w:ind w:left="810" w:hanging="360"/>
        <w:rPr>
          <w:rFonts w:ascii="Times New Roman" w:hAnsi="Times New Roman"/>
        </w:rPr>
      </w:pPr>
      <w:r w:rsidRPr="00413E64">
        <w:rPr>
          <w:rFonts w:ascii="Times New Roman" w:hAnsi="Times New Roman"/>
        </w:rPr>
        <w:t>c. … 48.1 cm from the mirror?</w:t>
      </w:r>
    </w:p>
    <w:p w14:paraId="282AF006" w14:textId="77777777" w:rsidR="00327872" w:rsidRDefault="00327872" w:rsidP="00413E64">
      <w:pPr>
        <w:tabs>
          <w:tab w:val="left" w:pos="450"/>
          <w:tab w:val="left" w:pos="2430"/>
          <w:tab w:val="left" w:pos="4500"/>
          <w:tab w:val="left" w:pos="6570"/>
          <w:tab w:val="left" w:pos="7920"/>
        </w:tabs>
        <w:spacing w:after="0"/>
        <w:ind w:left="450" w:hanging="450"/>
        <w:rPr>
          <w:rFonts w:ascii="Times New Roman" w:hAnsi="Times New Roman"/>
        </w:rPr>
      </w:pPr>
    </w:p>
    <w:p w14:paraId="1246DBA4" w14:textId="77777777" w:rsidR="00327872" w:rsidRDefault="00327872" w:rsidP="00413E64">
      <w:pPr>
        <w:tabs>
          <w:tab w:val="left" w:pos="450"/>
          <w:tab w:val="left" w:pos="2430"/>
          <w:tab w:val="left" w:pos="4500"/>
          <w:tab w:val="left" w:pos="6570"/>
          <w:tab w:val="left" w:pos="7920"/>
        </w:tabs>
        <w:spacing w:after="0"/>
        <w:ind w:left="450" w:hanging="450"/>
        <w:rPr>
          <w:rFonts w:ascii="Times New Roman" w:hAnsi="Times New Roman"/>
        </w:rPr>
      </w:pPr>
    </w:p>
    <w:p w14:paraId="571DDF8F" w14:textId="77777777" w:rsidR="00413E64" w:rsidRPr="00413E64" w:rsidRDefault="00413E64" w:rsidP="00413E64">
      <w:pPr>
        <w:tabs>
          <w:tab w:val="left" w:pos="450"/>
          <w:tab w:val="left" w:pos="2430"/>
          <w:tab w:val="left" w:pos="4500"/>
          <w:tab w:val="left" w:pos="6570"/>
          <w:tab w:val="left" w:pos="7920"/>
        </w:tabs>
        <w:spacing w:after="0"/>
        <w:ind w:left="450" w:hanging="450"/>
        <w:rPr>
          <w:rFonts w:ascii="Times New Roman" w:hAnsi="Times New Roman"/>
          <w:b/>
          <w:bCs/>
        </w:rPr>
      </w:pPr>
      <w:r w:rsidRPr="00413E64">
        <w:rPr>
          <w:rFonts w:ascii="Times New Roman" w:hAnsi="Times New Roman"/>
          <w:b/>
          <w:bCs/>
        </w:rPr>
        <w:t>Problem 14:</w:t>
      </w:r>
    </w:p>
    <w:p w14:paraId="63705786" w14:textId="0E209BF7" w:rsidR="00327872" w:rsidRDefault="00327872" w:rsidP="00413E64">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aa.</w:t>
      </w:r>
      <w:r>
        <w:rPr>
          <w:rFonts w:ascii="Times New Roman" w:hAnsi="Times New Roman"/>
        </w:rPr>
        <w:tab/>
      </w:r>
      <w:r w:rsidR="00413E64" w:rsidRPr="00413E64">
        <w:rPr>
          <w:rFonts w:ascii="Times New Roman" w:hAnsi="Times New Roman"/>
        </w:rPr>
        <w:t xml:space="preserve">Ima Primpin uses a cosmetic mirror to magnify her eyelashes during the traditional morning painting session. Her 1.2-cm long eyelashes are magnified to 1.6 cm when </w:t>
      </w:r>
      <w:r w:rsidR="00400C2C">
        <w:rPr>
          <w:rFonts w:ascii="Times New Roman" w:hAnsi="Times New Roman"/>
        </w:rPr>
        <w:t>placed 5.8 cm from the mirror.</w:t>
      </w:r>
    </w:p>
    <w:p w14:paraId="482AAA59" w14:textId="59CCD5F8" w:rsidR="00327872" w:rsidRDefault="00327872" w:rsidP="00327872">
      <w:pPr>
        <w:tabs>
          <w:tab w:val="left" w:pos="810"/>
          <w:tab w:val="left" w:pos="2430"/>
          <w:tab w:val="left" w:pos="4500"/>
          <w:tab w:val="left" w:pos="6570"/>
          <w:tab w:val="left" w:pos="7920"/>
        </w:tabs>
        <w:spacing w:after="0"/>
        <w:ind w:left="810" w:hanging="360"/>
        <w:rPr>
          <w:rFonts w:ascii="Times New Roman" w:hAnsi="Times New Roman"/>
        </w:rPr>
      </w:pPr>
      <w:r>
        <w:rPr>
          <w:rFonts w:ascii="Times New Roman" w:hAnsi="Times New Roman"/>
        </w:rPr>
        <w:t>a.</w:t>
      </w:r>
      <w:r>
        <w:rPr>
          <w:rFonts w:ascii="Times New Roman" w:hAnsi="Times New Roman"/>
        </w:rPr>
        <w:tab/>
      </w:r>
      <w:r w:rsidR="00413E64" w:rsidRPr="00413E64">
        <w:rPr>
          <w:rFonts w:ascii="Times New Roman" w:hAnsi="Times New Roman"/>
        </w:rPr>
        <w:t>Determine the image distance for such an upr</w:t>
      </w:r>
      <w:r w:rsidR="00A667D3">
        <w:rPr>
          <w:rFonts w:ascii="Times New Roman" w:hAnsi="Times New Roman"/>
        </w:rPr>
        <w:t>ight image.</w:t>
      </w:r>
    </w:p>
    <w:p w14:paraId="301645C5" w14:textId="1309B1AD" w:rsidR="00413E64" w:rsidRPr="00413E64" w:rsidRDefault="00327872" w:rsidP="00327872">
      <w:pPr>
        <w:tabs>
          <w:tab w:val="left" w:pos="810"/>
          <w:tab w:val="left" w:pos="2430"/>
          <w:tab w:val="left" w:pos="4500"/>
          <w:tab w:val="left" w:pos="6570"/>
          <w:tab w:val="left" w:pos="7920"/>
        </w:tabs>
        <w:spacing w:after="0"/>
        <w:ind w:left="810" w:hanging="360"/>
        <w:rPr>
          <w:rFonts w:ascii="Times New Roman" w:hAnsi="Times New Roman"/>
        </w:rPr>
      </w:pPr>
      <w:r>
        <w:rPr>
          <w:rFonts w:ascii="Times New Roman" w:hAnsi="Times New Roman"/>
        </w:rPr>
        <w:t>b.</w:t>
      </w:r>
      <w:r>
        <w:rPr>
          <w:rFonts w:ascii="Times New Roman" w:hAnsi="Times New Roman"/>
        </w:rPr>
        <w:tab/>
      </w:r>
      <w:r w:rsidR="00413E64" w:rsidRPr="00413E64">
        <w:rPr>
          <w:rFonts w:ascii="Times New Roman" w:hAnsi="Times New Roman"/>
        </w:rPr>
        <w:t>Determine the focal length of the mirror.</w:t>
      </w:r>
    </w:p>
    <w:p w14:paraId="7134C68F" w14:textId="77777777" w:rsidR="00327872" w:rsidRDefault="00327872" w:rsidP="00413E64">
      <w:pPr>
        <w:tabs>
          <w:tab w:val="left" w:pos="450"/>
          <w:tab w:val="left" w:pos="2430"/>
          <w:tab w:val="left" w:pos="4500"/>
          <w:tab w:val="left" w:pos="6570"/>
          <w:tab w:val="left" w:pos="7920"/>
        </w:tabs>
        <w:spacing w:after="0"/>
        <w:ind w:left="450" w:hanging="450"/>
        <w:rPr>
          <w:rFonts w:ascii="Times New Roman" w:hAnsi="Times New Roman"/>
        </w:rPr>
      </w:pPr>
    </w:p>
    <w:p w14:paraId="10B24C32" w14:textId="77777777" w:rsidR="00327872" w:rsidRDefault="00327872" w:rsidP="00413E64">
      <w:pPr>
        <w:tabs>
          <w:tab w:val="left" w:pos="450"/>
          <w:tab w:val="left" w:pos="2430"/>
          <w:tab w:val="left" w:pos="4500"/>
          <w:tab w:val="left" w:pos="6570"/>
          <w:tab w:val="left" w:pos="7920"/>
        </w:tabs>
        <w:spacing w:after="0"/>
        <w:ind w:left="450" w:hanging="450"/>
        <w:rPr>
          <w:rFonts w:ascii="Times New Roman" w:hAnsi="Times New Roman"/>
        </w:rPr>
      </w:pPr>
    </w:p>
    <w:p w14:paraId="708F83F5" w14:textId="77777777" w:rsidR="00413E64" w:rsidRPr="00413E64" w:rsidRDefault="00413E64" w:rsidP="00413E64">
      <w:pPr>
        <w:tabs>
          <w:tab w:val="left" w:pos="450"/>
          <w:tab w:val="left" w:pos="2430"/>
          <w:tab w:val="left" w:pos="4500"/>
          <w:tab w:val="left" w:pos="6570"/>
          <w:tab w:val="left" w:pos="7920"/>
        </w:tabs>
        <w:spacing w:after="0"/>
        <w:ind w:left="450" w:hanging="450"/>
        <w:rPr>
          <w:rFonts w:ascii="Times New Roman" w:hAnsi="Times New Roman"/>
          <w:b/>
          <w:bCs/>
        </w:rPr>
      </w:pPr>
      <w:r w:rsidRPr="00413E64">
        <w:rPr>
          <w:rFonts w:ascii="Times New Roman" w:hAnsi="Times New Roman"/>
          <w:b/>
          <w:bCs/>
        </w:rPr>
        <w:t>Problem 15:</w:t>
      </w:r>
    </w:p>
    <w:p w14:paraId="74878A0F" w14:textId="77777777" w:rsidR="00A667D3" w:rsidRDefault="00327872" w:rsidP="00413E64">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aa.</w:t>
      </w:r>
      <w:r>
        <w:rPr>
          <w:rFonts w:ascii="Times New Roman" w:hAnsi="Times New Roman"/>
        </w:rPr>
        <w:tab/>
      </w:r>
      <w:r w:rsidR="00413E64" w:rsidRPr="00413E64">
        <w:rPr>
          <w:rFonts w:ascii="Times New Roman" w:hAnsi="Times New Roman"/>
        </w:rPr>
        <w:t xml:space="preserve">In the Fall of 2006, the </w:t>
      </w:r>
      <w:hyperlink r:id="rId8" w:history="1">
        <w:r w:rsidR="00413E64" w:rsidRPr="00413E64">
          <w:rPr>
            <w:rStyle w:val="Hyperlink"/>
            <w:rFonts w:ascii="Times New Roman" w:hAnsi="Times New Roman"/>
          </w:rPr>
          <w:t>Sky Mirror sculpture</w:t>
        </w:r>
      </w:hyperlink>
      <w:r w:rsidR="00413E64" w:rsidRPr="00413E64">
        <w:rPr>
          <w:rFonts w:ascii="Times New Roman" w:hAnsi="Times New Roman"/>
        </w:rPr>
        <w:t xml:space="preserve"> was opened in Rockefeller Center in New York City. Standing three stories tall and weighing 23 tons, its concave side faced the Rockefeller Center and its </w:t>
      </w:r>
      <w:r w:rsidR="00A667D3">
        <w:rPr>
          <w:rFonts w:ascii="Times New Roman" w:hAnsi="Times New Roman"/>
        </w:rPr>
        <w:t>convex side faced Fifth Avenue.</w:t>
      </w:r>
    </w:p>
    <w:p w14:paraId="550244E7" w14:textId="77777777" w:rsidR="00A667D3" w:rsidRDefault="00413E64" w:rsidP="00A667D3">
      <w:pPr>
        <w:tabs>
          <w:tab w:val="left" w:pos="2430"/>
          <w:tab w:val="left" w:pos="4500"/>
          <w:tab w:val="left" w:pos="6570"/>
          <w:tab w:val="left" w:pos="7920"/>
        </w:tabs>
        <w:spacing w:after="0"/>
        <w:ind w:left="720" w:hanging="270"/>
        <w:rPr>
          <w:rFonts w:ascii="Times New Roman" w:hAnsi="Times New Roman"/>
        </w:rPr>
      </w:pPr>
      <w:r w:rsidRPr="00413E64">
        <w:rPr>
          <w:rFonts w:ascii="Times New Roman" w:hAnsi="Times New Roman"/>
        </w:rPr>
        <w:t xml:space="preserve">a. A taxi on Fifth Avenue is located 38 m from the convex side of the sculpture and its image is one-fifth the size of the taxi. Determine </w:t>
      </w:r>
      <w:r w:rsidR="00A667D3">
        <w:rPr>
          <w:rFonts w:ascii="Times New Roman" w:hAnsi="Times New Roman"/>
        </w:rPr>
        <w:t>the focal length of the mirror.</w:t>
      </w:r>
    </w:p>
    <w:p w14:paraId="4CC645F7" w14:textId="531A3F76" w:rsidR="00413E64" w:rsidRPr="00413E64" w:rsidRDefault="00413E64" w:rsidP="00A667D3">
      <w:pPr>
        <w:tabs>
          <w:tab w:val="left" w:pos="2430"/>
          <w:tab w:val="left" w:pos="4500"/>
          <w:tab w:val="left" w:pos="6570"/>
          <w:tab w:val="left" w:pos="7920"/>
        </w:tabs>
        <w:spacing w:after="0"/>
        <w:ind w:left="720" w:hanging="270"/>
        <w:rPr>
          <w:rFonts w:ascii="Times New Roman" w:hAnsi="Times New Roman"/>
        </w:rPr>
      </w:pPr>
      <w:r w:rsidRPr="00413E64">
        <w:rPr>
          <w:rFonts w:ascii="Times New Roman" w:hAnsi="Times New Roman"/>
        </w:rPr>
        <w:t>b. Estimate the image size and image distance of the 260-m tall Rockefeller Center if it is located an estimated distance of 95 meters from the concave mirror surface. Assume the focal length of the concave side is the same magnitude as the focal length of the convex side.</w:t>
      </w:r>
    </w:p>
    <w:p w14:paraId="456AA68D" w14:textId="77777777" w:rsidR="00327872" w:rsidRDefault="00327872" w:rsidP="00413E64">
      <w:pPr>
        <w:tabs>
          <w:tab w:val="left" w:pos="450"/>
          <w:tab w:val="left" w:pos="2430"/>
          <w:tab w:val="left" w:pos="4500"/>
          <w:tab w:val="left" w:pos="6570"/>
          <w:tab w:val="left" w:pos="7920"/>
        </w:tabs>
        <w:spacing w:after="0"/>
        <w:ind w:left="450" w:hanging="450"/>
        <w:rPr>
          <w:rFonts w:ascii="Times New Roman" w:hAnsi="Times New Roman"/>
        </w:rPr>
      </w:pPr>
    </w:p>
    <w:p w14:paraId="2784434B" w14:textId="77777777" w:rsidR="00327872" w:rsidRDefault="00327872" w:rsidP="00413E64">
      <w:pPr>
        <w:tabs>
          <w:tab w:val="left" w:pos="450"/>
          <w:tab w:val="left" w:pos="2430"/>
          <w:tab w:val="left" w:pos="4500"/>
          <w:tab w:val="left" w:pos="6570"/>
          <w:tab w:val="left" w:pos="7920"/>
        </w:tabs>
        <w:spacing w:after="0"/>
        <w:ind w:left="450" w:hanging="450"/>
        <w:rPr>
          <w:rFonts w:ascii="Times New Roman" w:hAnsi="Times New Roman"/>
        </w:rPr>
      </w:pPr>
    </w:p>
    <w:p w14:paraId="38511E39" w14:textId="77777777" w:rsidR="00413E64" w:rsidRPr="00413E64" w:rsidRDefault="00413E64" w:rsidP="00413E64">
      <w:pPr>
        <w:tabs>
          <w:tab w:val="left" w:pos="450"/>
          <w:tab w:val="left" w:pos="2430"/>
          <w:tab w:val="left" w:pos="4500"/>
          <w:tab w:val="left" w:pos="6570"/>
          <w:tab w:val="left" w:pos="7920"/>
        </w:tabs>
        <w:spacing w:after="0"/>
        <w:ind w:left="450" w:hanging="450"/>
        <w:rPr>
          <w:rFonts w:ascii="Times New Roman" w:hAnsi="Times New Roman"/>
          <w:b/>
          <w:bCs/>
        </w:rPr>
      </w:pPr>
      <w:r w:rsidRPr="00413E64">
        <w:rPr>
          <w:rFonts w:ascii="Times New Roman" w:hAnsi="Times New Roman"/>
          <w:b/>
          <w:bCs/>
        </w:rPr>
        <w:t>Problem 16:</w:t>
      </w:r>
    </w:p>
    <w:p w14:paraId="57666D6D" w14:textId="2CDE0AD9" w:rsidR="00327872" w:rsidRDefault="00327872" w:rsidP="00413E64">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aa.</w:t>
      </w:r>
      <w:r>
        <w:rPr>
          <w:rFonts w:ascii="Times New Roman" w:hAnsi="Times New Roman"/>
        </w:rPr>
        <w:tab/>
      </w:r>
      <w:r w:rsidR="00413E64" w:rsidRPr="00413E64">
        <w:rPr>
          <w:rFonts w:ascii="Times New Roman" w:hAnsi="Times New Roman"/>
        </w:rPr>
        <w:t xml:space="preserve">A convex spherical mirror has a focal point located a distance of 24.6 cm from the surface of the mirror. (You will have to decide for </w:t>
      </w:r>
      <w:r w:rsidR="00400C2C">
        <w:rPr>
          <w:rFonts w:ascii="Times New Roman" w:hAnsi="Times New Roman"/>
        </w:rPr>
        <w:t>yourself whether f is + or -.)</w:t>
      </w:r>
    </w:p>
    <w:p w14:paraId="438D2EAE" w14:textId="58CA5820" w:rsidR="00327872" w:rsidRDefault="00327872" w:rsidP="00327872">
      <w:pPr>
        <w:tabs>
          <w:tab w:val="left" w:pos="810"/>
          <w:tab w:val="left" w:pos="2430"/>
          <w:tab w:val="left" w:pos="4500"/>
          <w:tab w:val="left" w:pos="6570"/>
          <w:tab w:val="left" w:pos="7920"/>
        </w:tabs>
        <w:spacing w:after="0"/>
        <w:ind w:left="810" w:hanging="360"/>
        <w:rPr>
          <w:rFonts w:ascii="Times New Roman" w:hAnsi="Times New Roman"/>
        </w:rPr>
      </w:pPr>
      <w:r>
        <w:rPr>
          <w:rFonts w:ascii="Times New Roman" w:hAnsi="Times New Roman"/>
        </w:rPr>
        <w:t>a.</w:t>
      </w:r>
      <w:r>
        <w:rPr>
          <w:rFonts w:ascii="Times New Roman" w:hAnsi="Times New Roman"/>
        </w:rPr>
        <w:tab/>
      </w:r>
      <w:r w:rsidR="00413E64" w:rsidRPr="00413E64">
        <w:rPr>
          <w:rFonts w:ascii="Times New Roman" w:hAnsi="Times New Roman"/>
        </w:rPr>
        <w:t>Find the image distance (in cm) for</w:t>
      </w:r>
      <w:r w:rsidR="00A667D3">
        <w:rPr>
          <w:rFonts w:ascii="Times New Roman" w:hAnsi="Times New Roman"/>
        </w:rPr>
        <w:t xml:space="preserve"> an object distance of 76.8 cm.</w:t>
      </w:r>
    </w:p>
    <w:p w14:paraId="1B014095" w14:textId="6D479AAE" w:rsidR="00413E64" w:rsidRPr="00413E64" w:rsidRDefault="00327872" w:rsidP="00327872">
      <w:pPr>
        <w:tabs>
          <w:tab w:val="left" w:pos="810"/>
          <w:tab w:val="left" w:pos="2430"/>
          <w:tab w:val="left" w:pos="4500"/>
          <w:tab w:val="left" w:pos="6570"/>
          <w:tab w:val="left" w:pos="7920"/>
        </w:tabs>
        <w:spacing w:after="0"/>
        <w:ind w:left="810" w:hanging="360"/>
        <w:rPr>
          <w:rFonts w:ascii="Times New Roman" w:hAnsi="Times New Roman"/>
        </w:rPr>
      </w:pPr>
      <w:r>
        <w:rPr>
          <w:rFonts w:ascii="Times New Roman" w:hAnsi="Times New Roman"/>
        </w:rPr>
        <w:t>b.</w:t>
      </w:r>
      <w:r>
        <w:rPr>
          <w:rFonts w:ascii="Times New Roman" w:hAnsi="Times New Roman"/>
        </w:rPr>
        <w:tab/>
      </w:r>
      <w:r w:rsidR="00413E64" w:rsidRPr="00413E64">
        <w:rPr>
          <w:rFonts w:ascii="Times New Roman" w:hAnsi="Times New Roman"/>
        </w:rPr>
        <w:t>Determine the magnification of this image.</w:t>
      </w:r>
    </w:p>
    <w:p w14:paraId="2E64E0DB" w14:textId="77777777" w:rsidR="00327872" w:rsidRDefault="00327872" w:rsidP="00413E64">
      <w:pPr>
        <w:tabs>
          <w:tab w:val="left" w:pos="450"/>
          <w:tab w:val="left" w:pos="2430"/>
          <w:tab w:val="left" w:pos="4500"/>
          <w:tab w:val="left" w:pos="6570"/>
          <w:tab w:val="left" w:pos="7920"/>
        </w:tabs>
        <w:spacing w:after="0"/>
        <w:ind w:left="450" w:hanging="450"/>
        <w:rPr>
          <w:rFonts w:ascii="Times New Roman" w:hAnsi="Times New Roman"/>
        </w:rPr>
      </w:pPr>
    </w:p>
    <w:p w14:paraId="6F13094C" w14:textId="77777777" w:rsidR="00327872" w:rsidRDefault="00327872" w:rsidP="00413E64">
      <w:pPr>
        <w:tabs>
          <w:tab w:val="left" w:pos="450"/>
          <w:tab w:val="left" w:pos="2430"/>
          <w:tab w:val="left" w:pos="4500"/>
          <w:tab w:val="left" w:pos="6570"/>
          <w:tab w:val="left" w:pos="7920"/>
        </w:tabs>
        <w:spacing w:after="0"/>
        <w:ind w:left="450" w:hanging="450"/>
        <w:rPr>
          <w:rFonts w:ascii="Times New Roman" w:hAnsi="Times New Roman"/>
        </w:rPr>
      </w:pPr>
    </w:p>
    <w:p w14:paraId="2A2F655E" w14:textId="77777777" w:rsidR="00413E64" w:rsidRPr="00413E64" w:rsidRDefault="00413E64" w:rsidP="00413E64">
      <w:pPr>
        <w:tabs>
          <w:tab w:val="left" w:pos="450"/>
          <w:tab w:val="left" w:pos="2430"/>
          <w:tab w:val="left" w:pos="4500"/>
          <w:tab w:val="left" w:pos="6570"/>
          <w:tab w:val="left" w:pos="7920"/>
        </w:tabs>
        <w:spacing w:after="0"/>
        <w:ind w:left="450" w:hanging="450"/>
        <w:rPr>
          <w:rFonts w:ascii="Times New Roman" w:hAnsi="Times New Roman"/>
          <w:b/>
          <w:bCs/>
        </w:rPr>
      </w:pPr>
      <w:r w:rsidRPr="00413E64">
        <w:rPr>
          <w:rFonts w:ascii="Times New Roman" w:hAnsi="Times New Roman"/>
          <w:b/>
          <w:bCs/>
        </w:rPr>
        <w:t>Problem 17:</w:t>
      </w:r>
    </w:p>
    <w:p w14:paraId="77509AEA" w14:textId="48589D59" w:rsidR="00413E64" w:rsidRPr="00413E64" w:rsidRDefault="00327872" w:rsidP="00413E64">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aa.</w:t>
      </w:r>
      <w:r>
        <w:rPr>
          <w:rFonts w:ascii="Times New Roman" w:hAnsi="Times New Roman"/>
        </w:rPr>
        <w:tab/>
      </w:r>
      <w:r w:rsidR="00413E64" w:rsidRPr="00413E64">
        <w:rPr>
          <w:rFonts w:ascii="Times New Roman" w:hAnsi="Times New Roman"/>
        </w:rPr>
        <w:t xml:space="preserve">A convenient store mounts a convex mirror in the corner of the store to serve as a security mirror and reduce the frequency of </w:t>
      </w:r>
      <w:r w:rsidR="00413E64" w:rsidRPr="00413E64">
        <w:rPr>
          <w:rFonts w:ascii="Times New Roman" w:hAnsi="Times New Roman"/>
          <w:i/>
          <w:iCs/>
        </w:rPr>
        <w:t>five-finger discounts</w:t>
      </w:r>
      <w:r w:rsidR="00413E64" w:rsidRPr="00413E64">
        <w:rPr>
          <w:rFonts w:ascii="Times New Roman" w:hAnsi="Times New Roman"/>
        </w:rPr>
        <w:t>. When Robin Storz is positioned a distance of 4.8 m from the mirror, her image is magnified by a factor of one-half. Determine the focal length of the mirror.</w:t>
      </w:r>
    </w:p>
    <w:p w14:paraId="0A99392D" w14:textId="77777777" w:rsidR="00327872" w:rsidRDefault="00327872" w:rsidP="00413E64">
      <w:pPr>
        <w:tabs>
          <w:tab w:val="left" w:pos="450"/>
          <w:tab w:val="left" w:pos="2430"/>
          <w:tab w:val="left" w:pos="4500"/>
          <w:tab w:val="left" w:pos="6570"/>
          <w:tab w:val="left" w:pos="7920"/>
        </w:tabs>
        <w:spacing w:after="0"/>
        <w:ind w:left="450" w:hanging="450"/>
        <w:rPr>
          <w:rFonts w:ascii="Times New Roman" w:hAnsi="Times New Roman"/>
        </w:rPr>
      </w:pPr>
    </w:p>
    <w:p w14:paraId="33331EA8" w14:textId="77777777" w:rsidR="00327872" w:rsidRDefault="00327872" w:rsidP="00413E64">
      <w:pPr>
        <w:tabs>
          <w:tab w:val="left" w:pos="450"/>
          <w:tab w:val="left" w:pos="2430"/>
          <w:tab w:val="left" w:pos="4500"/>
          <w:tab w:val="left" w:pos="6570"/>
          <w:tab w:val="left" w:pos="7920"/>
        </w:tabs>
        <w:spacing w:after="0"/>
        <w:ind w:left="450" w:hanging="450"/>
        <w:rPr>
          <w:rFonts w:ascii="Times New Roman" w:hAnsi="Times New Roman"/>
        </w:rPr>
      </w:pPr>
    </w:p>
    <w:p w14:paraId="29EA87FD" w14:textId="77777777" w:rsidR="00413E64" w:rsidRPr="00413E64" w:rsidRDefault="00413E64" w:rsidP="00413E64">
      <w:pPr>
        <w:tabs>
          <w:tab w:val="left" w:pos="450"/>
          <w:tab w:val="left" w:pos="2430"/>
          <w:tab w:val="left" w:pos="4500"/>
          <w:tab w:val="left" w:pos="6570"/>
          <w:tab w:val="left" w:pos="7920"/>
        </w:tabs>
        <w:spacing w:after="0"/>
        <w:ind w:left="450" w:hanging="450"/>
        <w:rPr>
          <w:rFonts w:ascii="Times New Roman" w:hAnsi="Times New Roman"/>
          <w:b/>
          <w:bCs/>
        </w:rPr>
      </w:pPr>
      <w:r w:rsidRPr="00413E64">
        <w:rPr>
          <w:rFonts w:ascii="Times New Roman" w:hAnsi="Times New Roman"/>
          <w:b/>
          <w:bCs/>
        </w:rPr>
        <w:t>Problem 18:</w:t>
      </w:r>
    </w:p>
    <w:p w14:paraId="183D2960" w14:textId="53F47C2A" w:rsidR="00327872" w:rsidRDefault="00327872" w:rsidP="00413E64">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lastRenderedPageBreak/>
        <w:t>aa.</w:t>
      </w:r>
      <w:r>
        <w:rPr>
          <w:rFonts w:ascii="Times New Roman" w:hAnsi="Times New Roman"/>
        </w:rPr>
        <w:tab/>
      </w:r>
      <w:r w:rsidR="00413E64" w:rsidRPr="00413E64">
        <w:rPr>
          <w:rFonts w:ascii="Times New Roman" w:hAnsi="Times New Roman"/>
        </w:rPr>
        <w:t>Kerry Uss is studying the convex side of her soup spoon. She notices that her 3.8-cm tall nose appears to be 1.2 cm tall when positioned a dist</w:t>
      </w:r>
      <w:r w:rsidR="00400C2C">
        <w:rPr>
          <w:rFonts w:ascii="Times New Roman" w:hAnsi="Times New Roman"/>
        </w:rPr>
        <w:t>ance of 2.4 cm from the spoon.</w:t>
      </w:r>
    </w:p>
    <w:p w14:paraId="771C3D69" w14:textId="024E0E44" w:rsidR="00327872" w:rsidRDefault="00327872" w:rsidP="00327872">
      <w:pPr>
        <w:tabs>
          <w:tab w:val="left" w:pos="810"/>
          <w:tab w:val="left" w:pos="2430"/>
          <w:tab w:val="left" w:pos="4500"/>
          <w:tab w:val="left" w:pos="6570"/>
          <w:tab w:val="left" w:pos="7920"/>
        </w:tabs>
        <w:spacing w:after="0"/>
        <w:ind w:left="810" w:hanging="360"/>
        <w:rPr>
          <w:rFonts w:ascii="Times New Roman" w:hAnsi="Times New Roman"/>
        </w:rPr>
      </w:pPr>
      <w:r>
        <w:rPr>
          <w:rFonts w:ascii="Times New Roman" w:hAnsi="Times New Roman"/>
        </w:rPr>
        <w:t>a.</w:t>
      </w:r>
      <w:r>
        <w:rPr>
          <w:rFonts w:ascii="Times New Roman" w:hAnsi="Times New Roman"/>
        </w:rPr>
        <w:tab/>
      </w:r>
      <w:r w:rsidR="00413E64" w:rsidRPr="00413E64">
        <w:rPr>
          <w:rFonts w:ascii="Times New Roman" w:hAnsi="Times New Roman"/>
        </w:rPr>
        <w:t>Determine the image distance for t</w:t>
      </w:r>
      <w:r w:rsidR="00A667D3">
        <w:rPr>
          <w:rFonts w:ascii="Times New Roman" w:hAnsi="Times New Roman"/>
        </w:rPr>
        <w:t>his particular object distance.</w:t>
      </w:r>
    </w:p>
    <w:p w14:paraId="256FCD41" w14:textId="0527684A" w:rsidR="00413E64" w:rsidRPr="00413E64" w:rsidRDefault="00327872" w:rsidP="00327872">
      <w:pPr>
        <w:tabs>
          <w:tab w:val="left" w:pos="810"/>
          <w:tab w:val="left" w:pos="2430"/>
          <w:tab w:val="left" w:pos="4500"/>
          <w:tab w:val="left" w:pos="6570"/>
          <w:tab w:val="left" w:pos="7920"/>
        </w:tabs>
        <w:spacing w:after="0"/>
        <w:ind w:left="810" w:hanging="360"/>
        <w:rPr>
          <w:rFonts w:ascii="Times New Roman" w:hAnsi="Times New Roman"/>
        </w:rPr>
      </w:pPr>
      <w:r>
        <w:rPr>
          <w:rFonts w:ascii="Times New Roman" w:hAnsi="Times New Roman"/>
        </w:rPr>
        <w:t>b.</w:t>
      </w:r>
      <w:r>
        <w:rPr>
          <w:rFonts w:ascii="Times New Roman" w:hAnsi="Times New Roman"/>
        </w:rPr>
        <w:tab/>
      </w:r>
      <w:r w:rsidR="00413E64" w:rsidRPr="00413E64">
        <w:rPr>
          <w:rFonts w:ascii="Times New Roman" w:hAnsi="Times New Roman"/>
        </w:rPr>
        <w:t>Determine the focal length of the convex side of the spoon.</w:t>
      </w:r>
    </w:p>
    <w:p w14:paraId="6F19B975" w14:textId="77777777" w:rsidR="00327872" w:rsidRDefault="00327872" w:rsidP="00413E64">
      <w:pPr>
        <w:tabs>
          <w:tab w:val="left" w:pos="450"/>
          <w:tab w:val="left" w:pos="2430"/>
          <w:tab w:val="left" w:pos="4500"/>
          <w:tab w:val="left" w:pos="6570"/>
          <w:tab w:val="left" w:pos="7920"/>
        </w:tabs>
        <w:spacing w:after="0"/>
        <w:ind w:left="450" w:hanging="450"/>
        <w:rPr>
          <w:rFonts w:ascii="Times New Roman" w:hAnsi="Times New Roman"/>
        </w:rPr>
      </w:pPr>
    </w:p>
    <w:p w14:paraId="48ECAF9F" w14:textId="77777777" w:rsidR="00327872" w:rsidRDefault="00327872" w:rsidP="00413E64">
      <w:pPr>
        <w:tabs>
          <w:tab w:val="left" w:pos="450"/>
          <w:tab w:val="left" w:pos="2430"/>
          <w:tab w:val="left" w:pos="4500"/>
          <w:tab w:val="left" w:pos="6570"/>
          <w:tab w:val="left" w:pos="7920"/>
        </w:tabs>
        <w:spacing w:after="0"/>
        <w:ind w:left="450" w:hanging="450"/>
        <w:rPr>
          <w:rFonts w:ascii="Times New Roman" w:hAnsi="Times New Roman"/>
        </w:rPr>
      </w:pPr>
    </w:p>
    <w:p w14:paraId="112C014C" w14:textId="77777777" w:rsidR="00413E64" w:rsidRPr="00413E64" w:rsidRDefault="00413E64" w:rsidP="00413E64">
      <w:pPr>
        <w:tabs>
          <w:tab w:val="left" w:pos="450"/>
          <w:tab w:val="left" w:pos="2430"/>
          <w:tab w:val="left" w:pos="4500"/>
          <w:tab w:val="left" w:pos="6570"/>
          <w:tab w:val="left" w:pos="7920"/>
        </w:tabs>
        <w:spacing w:after="0"/>
        <w:ind w:left="450" w:hanging="450"/>
        <w:rPr>
          <w:rFonts w:ascii="Times New Roman" w:hAnsi="Times New Roman"/>
          <w:b/>
          <w:bCs/>
        </w:rPr>
      </w:pPr>
      <w:r w:rsidRPr="00413E64">
        <w:rPr>
          <w:rFonts w:ascii="Times New Roman" w:hAnsi="Times New Roman"/>
          <w:b/>
          <w:bCs/>
        </w:rPr>
        <w:t>Problem 19:</w:t>
      </w:r>
    </w:p>
    <w:p w14:paraId="603A8611" w14:textId="34CA383C" w:rsidR="00413E64" w:rsidRPr="00413E64" w:rsidRDefault="00327872" w:rsidP="00413E64">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aa.</w:t>
      </w:r>
      <w:r>
        <w:rPr>
          <w:rFonts w:ascii="Times New Roman" w:hAnsi="Times New Roman"/>
        </w:rPr>
        <w:tab/>
      </w:r>
      <w:r w:rsidR="00413E64" w:rsidRPr="00413E64">
        <w:rPr>
          <w:rFonts w:ascii="Times New Roman" w:hAnsi="Times New Roman"/>
        </w:rPr>
        <w:t xml:space="preserve">A large spherical mirror sculpture is constructed in the town square at Physicston, Illinois. The sculpture consists of a large sphere with a diameter of 24 meters </w:t>
      </w:r>
      <w:r>
        <w:rPr>
          <w:rFonts w:ascii="Times New Roman" w:hAnsi="Times New Roman"/>
        </w:rPr>
        <w:t>that</w:t>
      </w:r>
      <w:r w:rsidR="00413E64" w:rsidRPr="00413E64">
        <w:rPr>
          <w:rFonts w:ascii="Times New Roman" w:hAnsi="Times New Roman"/>
        </w:rPr>
        <w:t xml:space="preserve"> is coated with a reflecting material. A 1.8 meter tall photographer stands a distance of 38 m from the concave side of the sculpture and takes a picture. Determine the image distance and the magnification of the photographer.</w:t>
      </w:r>
    </w:p>
    <w:p w14:paraId="4CDC2B4A" w14:textId="77777777" w:rsidR="00327872" w:rsidRDefault="00327872" w:rsidP="00413E64">
      <w:pPr>
        <w:tabs>
          <w:tab w:val="left" w:pos="450"/>
          <w:tab w:val="left" w:pos="2430"/>
          <w:tab w:val="left" w:pos="4500"/>
          <w:tab w:val="left" w:pos="6570"/>
          <w:tab w:val="left" w:pos="7920"/>
        </w:tabs>
        <w:spacing w:after="0"/>
        <w:ind w:left="450" w:hanging="450"/>
        <w:rPr>
          <w:rFonts w:ascii="Times New Roman" w:hAnsi="Times New Roman"/>
        </w:rPr>
      </w:pPr>
    </w:p>
    <w:p w14:paraId="35759963" w14:textId="77777777" w:rsidR="00327872" w:rsidRDefault="00327872" w:rsidP="00413E64">
      <w:pPr>
        <w:tabs>
          <w:tab w:val="left" w:pos="450"/>
          <w:tab w:val="left" w:pos="2430"/>
          <w:tab w:val="left" w:pos="4500"/>
          <w:tab w:val="left" w:pos="6570"/>
          <w:tab w:val="left" w:pos="7920"/>
        </w:tabs>
        <w:spacing w:after="0"/>
        <w:ind w:left="450" w:hanging="450"/>
        <w:rPr>
          <w:rFonts w:ascii="Times New Roman" w:hAnsi="Times New Roman"/>
        </w:rPr>
      </w:pPr>
    </w:p>
    <w:p w14:paraId="2FAFE0B2" w14:textId="77777777" w:rsidR="00413E64" w:rsidRPr="00413E64" w:rsidRDefault="00413E64" w:rsidP="00413E64">
      <w:pPr>
        <w:tabs>
          <w:tab w:val="left" w:pos="450"/>
          <w:tab w:val="left" w:pos="2430"/>
          <w:tab w:val="left" w:pos="4500"/>
          <w:tab w:val="left" w:pos="6570"/>
          <w:tab w:val="left" w:pos="7920"/>
        </w:tabs>
        <w:spacing w:after="0"/>
        <w:ind w:left="450" w:hanging="450"/>
        <w:rPr>
          <w:rFonts w:ascii="Times New Roman" w:hAnsi="Times New Roman"/>
          <w:b/>
          <w:bCs/>
        </w:rPr>
      </w:pPr>
      <w:r w:rsidRPr="00413E64">
        <w:rPr>
          <w:rFonts w:ascii="Times New Roman" w:hAnsi="Times New Roman"/>
          <w:b/>
          <w:bCs/>
        </w:rPr>
        <w:t>Problem 20:</w:t>
      </w:r>
    </w:p>
    <w:p w14:paraId="094BD739" w14:textId="7B8A4D31" w:rsidR="00413E64" w:rsidRPr="00413E64" w:rsidRDefault="00327872" w:rsidP="00413E64">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aa.</w:t>
      </w:r>
      <w:r>
        <w:rPr>
          <w:rFonts w:ascii="Times New Roman" w:hAnsi="Times New Roman"/>
        </w:rPr>
        <w:tab/>
      </w:r>
      <w:r w:rsidR="00413E64" w:rsidRPr="00413E64">
        <w:rPr>
          <w:rFonts w:ascii="Times New Roman" w:hAnsi="Times New Roman"/>
        </w:rPr>
        <w:t>Baxter Nachure lives in the country along Sinewave road. It is difficult to pull out of the driveway onto the road since the road is curved and trees prevent him from seeing around the corner. He recently installed a large convex mirror at one of the curves to give him a wider angle of view. It has a focal length of -1.54 meters. Determine the magnification of an oncoming car located 35.8 m from the mirror.</w:t>
      </w:r>
    </w:p>
    <w:p w14:paraId="03C05607" w14:textId="77777777" w:rsidR="00327872" w:rsidRDefault="00327872" w:rsidP="00413E64">
      <w:pPr>
        <w:tabs>
          <w:tab w:val="left" w:pos="450"/>
          <w:tab w:val="left" w:pos="2430"/>
          <w:tab w:val="left" w:pos="4500"/>
          <w:tab w:val="left" w:pos="6570"/>
          <w:tab w:val="left" w:pos="7920"/>
        </w:tabs>
        <w:spacing w:after="0"/>
        <w:ind w:left="450" w:hanging="450"/>
        <w:rPr>
          <w:rFonts w:ascii="Times New Roman" w:hAnsi="Times New Roman"/>
        </w:rPr>
      </w:pPr>
    </w:p>
    <w:p w14:paraId="04B0FC86" w14:textId="77777777" w:rsidR="00327872" w:rsidRDefault="00327872" w:rsidP="00413E64">
      <w:pPr>
        <w:tabs>
          <w:tab w:val="left" w:pos="450"/>
          <w:tab w:val="left" w:pos="2430"/>
          <w:tab w:val="left" w:pos="4500"/>
          <w:tab w:val="left" w:pos="6570"/>
          <w:tab w:val="left" w:pos="7920"/>
        </w:tabs>
        <w:spacing w:after="0"/>
        <w:ind w:left="450" w:hanging="450"/>
        <w:rPr>
          <w:rFonts w:ascii="Times New Roman" w:hAnsi="Times New Roman"/>
        </w:rPr>
      </w:pPr>
    </w:p>
    <w:p w14:paraId="38409AC2" w14:textId="77777777" w:rsidR="00413E64" w:rsidRPr="00413E64" w:rsidRDefault="00413E64" w:rsidP="00413E64">
      <w:pPr>
        <w:tabs>
          <w:tab w:val="left" w:pos="450"/>
          <w:tab w:val="left" w:pos="2430"/>
          <w:tab w:val="left" w:pos="4500"/>
          <w:tab w:val="left" w:pos="6570"/>
          <w:tab w:val="left" w:pos="7920"/>
        </w:tabs>
        <w:spacing w:after="0"/>
        <w:ind w:left="450" w:hanging="450"/>
        <w:rPr>
          <w:rFonts w:ascii="Times New Roman" w:hAnsi="Times New Roman"/>
          <w:b/>
          <w:bCs/>
        </w:rPr>
      </w:pPr>
      <w:r w:rsidRPr="00413E64">
        <w:rPr>
          <w:rFonts w:ascii="Times New Roman" w:hAnsi="Times New Roman"/>
          <w:b/>
          <w:bCs/>
        </w:rPr>
        <w:t>Problem 21:</w:t>
      </w:r>
    </w:p>
    <w:p w14:paraId="217DC5BE" w14:textId="14D45A14" w:rsidR="00413E64" w:rsidRPr="00413E64" w:rsidRDefault="00327872" w:rsidP="00413E64">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aa.</w:t>
      </w:r>
      <w:r>
        <w:rPr>
          <w:rFonts w:ascii="Times New Roman" w:hAnsi="Times New Roman"/>
        </w:rPr>
        <w:tab/>
      </w:r>
      <w:r w:rsidR="00413E64" w:rsidRPr="00413E64">
        <w:rPr>
          <w:rFonts w:ascii="Times New Roman" w:hAnsi="Times New Roman"/>
        </w:rPr>
        <w:t>A virtual image is formed 26.9 cm from a concave mirror having a radius of curvature of 48.1 cm. Determine the object distance.</w:t>
      </w:r>
    </w:p>
    <w:p w14:paraId="319069FD" w14:textId="77777777" w:rsidR="00327872" w:rsidRDefault="00327872" w:rsidP="00413E64">
      <w:pPr>
        <w:tabs>
          <w:tab w:val="left" w:pos="450"/>
          <w:tab w:val="left" w:pos="2430"/>
          <w:tab w:val="left" w:pos="4500"/>
          <w:tab w:val="left" w:pos="6570"/>
          <w:tab w:val="left" w:pos="7920"/>
        </w:tabs>
        <w:spacing w:after="0"/>
        <w:ind w:left="450" w:hanging="450"/>
        <w:rPr>
          <w:rFonts w:ascii="Times New Roman" w:hAnsi="Times New Roman"/>
        </w:rPr>
      </w:pPr>
    </w:p>
    <w:p w14:paraId="0C3ED5A5" w14:textId="77777777" w:rsidR="00327872" w:rsidRDefault="00327872" w:rsidP="00413E64">
      <w:pPr>
        <w:tabs>
          <w:tab w:val="left" w:pos="450"/>
          <w:tab w:val="left" w:pos="2430"/>
          <w:tab w:val="left" w:pos="4500"/>
          <w:tab w:val="left" w:pos="6570"/>
          <w:tab w:val="left" w:pos="7920"/>
        </w:tabs>
        <w:spacing w:after="0"/>
        <w:ind w:left="450" w:hanging="450"/>
        <w:rPr>
          <w:rFonts w:ascii="Times New Roman" w:hAnsi="Times New Roman"/>
        </w:rPr>
      </w:pPr>
    </w:p>
    <w:p w14:paraId="224E18C0" w14:textId="77777777" w:rsidR="00413E64" w:rsidRPr="00413E64" w:rsidRDefault="00413E64" w:rsidP="00413E64">
      <w:pPr>
        <w:tabs>
          <w:tab w:val="left" w:pos="450"/>
          <w:tab w:val="left" w:pos="2430"/>
          <w:tab w:val="left" w:pos="4500"/>
          <w:tab w:val="left" w:pos="6570"/>
          <w:tab w:val="left" w:pos="7920"/>
        </w:tabs>
        <w:spacing w:after="0"/>
        <w:ind w:left="450" w:hanging="450"/>
        <w:rPr>
          <w:rFonts w:ascii="Times New Roman" w:hAnsi="Times New Roman"/>
          <w:b/>
          <w:bCs/>
        </w:rPr>
      </w:pPr>
      <w:r w:rsidRPr="00413E64">
        <w:rPr>
          <w:rFonts w:ascii="Times New Roman" w:hAnsi="Times New Roman"/>
          <w:b/>
          <w:bCs/>
        </w:rPr>
        <w:t>Problem 22:</w:t>
      </w:r>
    </w:p>
    <w:p w14:paraId="291854AB" w14:textId="01B70EF4" w:rsidR="00413E64" w:rsidRPr="00413E64" w:rsidRDefault="00327872" w:rsidP="00413E64">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aa.</w:t>
      </w:r>
      <w:r>
        <w:rPr>
          <w:rFonts w:ascii="Times New Roman" w:hAnsi="Times New Roman"/>
        </w:rPr>
        <w:tab/>
      </w:r>
      <w:r w:rsidR="00413E64" w:rsidRPr="00413E64">
        <w:rPr>
          <w:rFonts w:ascii="Times New Roman" w:hAnsi="Times New Roman"/>
        </w:rPr>
        <w:t xml:space="preserve">An 4.9-cm tall object is positioned 14.8 cm from a mirror. Determine the radius of curvature </w:t>
      </w:r>
      <w:r>
        <w:rPr>
          <w:rFonts w:ascii="Times New Roman" w:hAnsi="Times New Roman"/>
        </w:rPr>
        <w:t>that</w:t>
      </w:r>
      <w:r w:rsidR="00413E64" w:rsidRPr="00413E64">
        <w:rPr>
          <w:rFonts w:ascii="Times New Roman" w:hAnsi="Times New Roman"/>
        </w:rPr>
        <w:t xml:space="preserve"> the mirror must have in order to produce an upright image that is 7.2 cm tall?</w:t>
      </w:r>
    </w:p>
    <w:p w14:paraId="742B9180" w14:textId="77777777" w:rsidR="00327872" w:rsidRDefault="00327872" w:rsidP="00413E64">
      <w:pPr>
        <w:tabs>
          <w:tab w:val="left" w:pos="450"/>
          <w:tab w:val="left" w:pos="2430"/>
          <w:tab w:val="left" w:pos="4500"/>
          <w:tab w:val="left" w:pos="6570"/>
          <w:tab w:val="left" w:pos="7920"/>
        </w:tabs>
        <w:spacing w:after="0"/>
        <w:ind w:left="450" w:hanging="450"/>
        <w:rPr>
          <w:rFonts w:ascii="Times New Roman" w:hAnsi="Times New Roman"/>
        </w:rPr>
      </w:pPr>
    </w:p>
    <w:p w14:paraId="4679E3A5" w14:textId="77777777" w:rsidR="00327872" w:rsidRDefault="00327872" w:rsidP="00413E64">
      <w:pPr>
        <w:tabs>
          <w:tab w:val="left" w:pos="450"/>
          <w:tab w:val="left" w:pos="2430"/>
          <w:tab w:val="left" w:pos="4500"/>
          <w:tab w:val="left" w:pos="6570"/>
          <w:tab w:val="left" w:pos="7920"/>
        </w:tabs>
        <w:spacing w:after="0"/>
        <w:ind w:left="450" w:hanging="450"/>
        <w:rPr>
          <w:rFonts w:ascii="Times New Roman" w:hAnsi="Times New Roman"/>
        </w:rPr>
      </w:pPr>
    </w:p>
    <w:p w14:paraId="6CE9B1A4" w14:textId="77777777" w:rsidR="00413E64" w:rsidRPr="00413E64" w:rsidRDefault="00413E64" w:rsidP="00413E64">
      <w:pPr>
        <w:tabs>
          <w:tab w:val="left" w:pos="450"/>
          <w:tab w:val="left" w:pos="2430"/>
          <w:tab w:val="left" w:pos="4500"/>
          <w:tab w:val="left" w:pos="6570"/>
          <w:tab w:val="left" w:pos="7920"/>
        </w:tabs>
        <w:spacing w:after="0"/>
        <w:ind w:left="450" w:hanging="450"/>
        <w:rPr>
          <w:rFonts w:ascii="Times New Roman" w:hAnsi="Times New Roman"/>
          <w:b/>
          <w:bCs/>
        </w:rPr>
      </w:pPr>
      <w:r w:rsidRPr="00413E64">
        <w:rPr>
          <w:rFonts w:ascii="Times New Roman" w:hAnsi="Times New Roman"/>
          <w:b/>
          <w:bCs/>
        </w:rPr>
        <w:t>Problem 23:</w:t>
      </w:r>
    </w:p>
    <w:p w14:paraId="22D51619" w14:textId="38D8E8AD" w:rsidR="00327872" w:rsidRDefault="00327872" w:rsidP="00413E64">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aa.</w:t>
      </w:r>
      <w:r>
        <w:rPr>
          <w:rFonts w:ascii="Times New Roman" w:hAnsi="Times New Roman"/>
        </w:rPr>
        <w:tab/>
      </w:r>
      <w:r w:rsidR="00413E64" w:rsidRPr="00413E64">
        <w:rPr>
          <w:rFonts w:ascii="Times New Roman" w:hAnsi="Times New Roman"/>
        </w:rPr>
        <w:t xml:space="preserve">A dentist uses a spherical mirror to produce an upright image of a patient's tooth </w:t>
      </w:r>
      <w:r>
        <w:rPr>
          <w:rFonts w:ascii="Times New Roman" w:hAnsi="Times New Roman"/>
        </w:rPr>
        <w:t>that</w:t>
      </w:r>
      <w:r w:rsidR="00413E64" w:rsidRPr="00413E64">
        <w:rPr>
          <w:rFonts w:ascii="Times New Roman" w:hAnsi="Times New Roman"/>
        </w:rPr>
        <w:t xml:space="preserve"> is magnified by a factor of 4.5 whe</w:t>
      </w:r>
      <w:r w:rsidR="00400C2C">
        <w:rPr>
          <w:rFonts w:ascii="Times New Roman" w:hAnsi="Times New Roman"/>
        </w:rPr>
        <w:t>n placed 1.8 cm from the tooth.</w:t>
      </w:r>
    </w:p>
    <w:p w14:paraId="7A4E192C" w14:textId="1437CA24" w:rsidR="00327872" w:rsidRDefault="00327872" w:rsidP="00327872">
      <w:pPr>
        <w:tabs>
          <w:tab w:val="left" w:pos="810"/>
          <w:tab w:val="left" w:pos="2430"/>
          <w:tab w:val="left" w:pos="4500"/>
          <w:tab w:val="left" w:pos="6570"/>
          <w:tab w:val="left" w:pos="7920"/>
        </w:tabs>
        <w:spacing w:after="0"/>
        <w:ind w:left="810" w:hanging="360"/>
        <w:rPr>
          <w:rFonts w:ascii="Times New Roman" w:hAnsi="Times New Roman"/>
        </w:rPr>
      </w:pPr>
      <w:r>
        <w:rPr>
          <w:rFonts w:ascii="Times New Roman" w:hAnsi="Times New Roman"/>
        </w:rPr>
        <w:t>a.</w:t>
      </w:r>
      <w:r>
        <w:rPr>
          <w:rFonts w:ascii="Times New Roman" w:hAnsi="Times New Roman"/>
        </w:rPr>
        <w:tab/>
      </w:r>
      <w:r w:rsidR="00413E64" w:rsidRPr="00413E64">
        <w:rPr>
          <w:rFonts w:ascii="Times New Roman" w:hAnsi="Times New Roman"/>
        </w:rPr>
        <w:t>What type of mirror - conc</w:t>
      </w:r>
      <w:r w:rsidR="00400C2C">
        <w:rPr>
          <w:rFonts w:ascii="Times New Roman" w:hAnsi="Times New Roman"/>
        </w:rPr>
        <w:t>ave or convex - is being used?</w:t>
      </w:r>
    </w:p>
    <w:p w14:paraId="5C50C295" w14:textId="7630A32E" w:rsidR="00413E64" w:rsidRPr="00413E64" w:rsidRDefault="00327872" w:rsidP="00327872">
      <w:pPr>
        <w:tabs>
          <w:tab w:val="left" w:pos="810"/>
          <w:tab w:val="left" w:pos="2430"/>
          <w:tab w:val="left" w:pos="4500"/>
          <w:tab w:val="left" w:pos="6570"/>
          <w:tab w:val="left" w:pos="7920"/>
        </w:tabs>
        <w:spacing w:after="0"/>
        <w:ind w:left="810" w:hanging="360"/>
        <w:rPr>
          <w:rFonts w:ascii="Times New Roman" w:hAnsi="Times New Roman"/>
        </w:rPr>
      </w:pPr>
      <w:r>
        <w:rPr>
          <w:rFonts w:ascii="Times New Roman" w:hAnsi="Times New Roman"/>
        </w:rPr>
        <w:t>b.</w:t>
      </w:r>
      <w:r>
        <w:rPr>
          <w:rFonts w:ascii="Times New Roman" w:hAnsi="Times New Roman"/>
        </w:rPr>
        <w:tab/>
      </w:r>
      <w:r w:rsidR="00413E64" w:rsidRPr="00413E64">
        <w:rPr>
          <w:rFonts w:ascii="Times New Roman" w:hAnsi="Times New Roman"/>
        </w:rPr>
        <w:t xml:space="preserve"> What is the focal length of the mirror?</w:t>
      </w:r>
    </w:p>
    <w:p w14:paraId="3B2CA97C" w14:textId="77777777" w:rsidR="00327872" w:rsidRDefault="00327872" w:rsidP="00413E64">
      <w:pPr>
        <w:tabs>
          <w:tab w:val="left" w:pos="450"/>
          <w:tab w:val="left" w:pos="2430"/>
          <w:tab w:val="left" w:pos="4500"/>
          <w:tab w:val="left" w:pos="6570"/>
          <w:tab w:val="left" w:pos="7920"/>
        </w:tabs>
        <w:spacing w:after="0"/>
        <w:ind w:left="450" w:hanging="450"/>
        <w:rPr>
          <w:rFonts w:ascii="Times New Roman" w:hAnsi="Times New Roman"/>
        </w:rPr>
      </w:pPr>
    </w:p>
    <w:p w14:paraId="3B6EC580" w14:textId="77777777" w:rsidR="00327872" w:rsidRDefault="00327872" w:rsidP="00413E64">
      <w:pPr>
        <w:tabs>
          <w:tab w:val="left" w:pos="450"/>
          <w:tab w:val="left" w:pos="2430"/>
          <w:tab w:val="left" w:pos="4500"/>
          <w:tab w:val="left" w:pos="6570"/>
          <w:tab w:val="left" w:pos="7920"/>
        </w:tabs>
        <w:spacing w:after="0"/>
        <w:ind w:left="450" w:hanging="450"/>
        <w:rPr>
          <w:rFonts w:ascii="Times New Roman" w:hAnsi="Times New Roman"/>
        </w:rPr>
      </w:pPr>
    </w:p>
    <w:p w14:paraId="47139DCB" w14:textId="77777777" w:rsidR="00413E64" w:rsidRPr="00413E64" w:rsidRDefault="00413E64" w:rsidP="00413E64">
      <w:pPr>
        <w:tabs>
          <w:tab w:val="left" w:pos="450"/>
          <w:tab w:val="left" w:pos="2430"/>
          <w:tab w:val="left" w:pos="4500"/>
          <w:tab w:val="left" w:pos="6570"/>
          <w:tab w:val="left" w:pos="7920"/>
        </w:tabs>
        <w:spacing w:after="0"/>
        <w:ind w:left="450" w:hanging="450"/>
        <w:rPr>
          <w:rFonts w:ascii="Times New Roman" w:hAnsi="Times New Roman"/>
          <w:b/>
          <w:bCs/>
        </w:rPr>
      </w:pPr>
      <w:r w:rsidRPr="00413E64">
        <w:rPr>
          <w:rFonts w:ascii="Times New Roman" w:hAnsi="Times New Roman"/>
          <w:b/>
          <w:bCs/>
        </w:rPr>
        <w:t>Problem 24:</w:t>
      </w:r>
    </w:p>
    <w:p w14:paraId="56994046" w14:textId="239B95F8" w:rsidR="00413E64" w:rsidRPr="00413E64" w:rsidRDefault="00327872" w:rsidP="00413E64">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aa.</w:t>
      </w:r>
      <w:r>
        <w:rPr>
          <w:rFonts w:ascii="Times New Roman" w:hAnsi="Times New Roman"/>
        </w:rPr>
        <w:tab/>
      </w:r>
      <w:r w:rsidR="00413E64" w:rsidRPr="00413E64">
        <w:rPr>
          <w:rFonts w:ascii="Times New Roman" w:hAnsi="Times New Roman"/>
        </w:rPr>
        <w:t>The real image produced by a concave mirror is observed to be six times larger than the object when the object is 34.2 cm in front of a mirror. Determine the radius of curvature of this mirror.</w:t>
      </w:r>
    </w:p>
    <w:p w14:paraId="7B9D8C85" w14:textId="77777777" w:rsidR="00327872" w:rsidRDefault="00327872" w:rsidP="00413E64">
      <w:pPr>
        <w:tabs>
          <w:tab w:val="left" w:pos="450"/>
          <w:tab w:val="left" w:pos="2430"/>
          <w:tab w:val="left" w:pos="4500"/>
          <w:tab w:val="left" w:pos="6570"/>
          <w:tab w:val="left" w:pos="7920"/>
        </w:tabs>
        <w:spacing w:after="0"/>
        <w:ind w:left="450" w:hanging="450"/>
        <w:rPr>
          <w:rFonts w:ascii="Times New Roman" w:hAnsi="Times New Roman"/>
        </w:rPr>
      </w:pPr>
    </w:p>
    <w:p w14:paraId="6624C80B" w14:textId="77777777" w:rsidR="00327872" w:rsidRDefault="00327872" w:rsidP="00413E64">
      <w:pPr>
        <w:tabs>
          <w:tab w:val="left" w:pos="450"/>
          <w:tab w:val="left" w:pos="2430"/>
          <w:tab w:val="left" w:pos="4500"/>
          <w:tab w:val="left" w:pos="6570"/>
          <w:tab w:val="left" w:pos="7920"/>
        </w:tabs>
        <w:spacing w:after="0"/>
        <w:ind w:left="450" w:hanging="450"/>
        <w:rPr>
          <w:rFonts w:ascii="Times New Roman" w:hAnsi="Times New Roman"/>
        </w:rPr>
      </w:pPr>
    </w:p>
    <w:p w14:paraId="24431DCE" w14:textId="77777777" w:rsidR="00413E64" w:rsidRPr="00413E64" w:rsidRDefault="00413E64" w:rsidP="00413E64">
      <w:pPr>
        <w:tabs>
          <w:tab w:val="left" w:pos="450"/>
          <w:tab w:val="left" w:pos="2430"/>
          <w:tab w:val="left" w:pos="4500"/>
          <w:tab w:val="left" w:pos="6570"/>
          <w:tab w:val="left" w:pos="7920"/>
        </w:tabs>
        <w:spacing w:after="0"/>
        <w:ind w:left="450" w:hanging="450"/>
        <w:rPr>
          <w:rFonts w:ascii="Times New Roman" w:hAnsi="Times New Roman"/>
          <w:b/>
          <w:bCs/>
        </w:rPr>
      </w:pPr>
      <w:r w:rsidRPr="00413E64">
        <w:rPr>
          <w:rFonts w:ascii="Times New Roman" w:hAnsi="Times New Roman"/>
          <w:b/>
          <w:bCs/>
        </w:rPr>
        <w:t>Problem 25:</w:t>
      </w:r>
    </w:p>
    <w:p w14:paraId="3DDB21AE" w14:textId="2C1B4668" w:rsidR="00413E64" w:rsidRPr="00413E64" w:rsidRDefault="00327872" w:rsidP="00413E64">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lastRenderedPageBreak/>
        <w:t>aa.</w:t>
      </w:r>
      <w:r>
        <w:rPr>
          <w:rFonts w:ascii="Times New Roman" w:hAnsi="Times New Roman"/>
        </w:rPr>
        <w:tab/>
      </w:r>
      <w:r w:rsidR="00413E64" w:rsidRPr="00413E64">
        <w:rPr>
          <w:rFonts w:ascii="Times New Roman" w:hAnsi="Times New Roman"/>
        </w:rPr>
        <w:t>A shiny bauble (ornament) hangs on Mr. H's Christmas tree. The bauble has a radius of 4.8 cm. Matthew looks into the bauble and observes an image of his face which is one-eighth the size of his face. How far from the bauble is Matthew's face?</w:t>
      </w:r>
    </w:p>
    <w:p w14:paraId="38183765" w14:textId="2D68D9A7" w:rsidR="00413E64" w:rsidRDefault="00413E64" w:rsidP="00327872">
      <w:pPr>
        <w:tabs>
          <w:tab w:val="left" w:pos="450"/>
          <w:tab w:val="left" w:pos="2430"/>
          <w:tab w:val="left" w:pos="4500"/>
          <w:tab w:val="left" w:pos="6570"/>
          <w:tab w:val="left" w:pos="7920"/>
        </w:tabs>
        <w:spacing w:after="0"/>
        <w:rPr>
          <w:rFonts w:ascii="Times New Roman" w:hAnsi="Times New Roman"/>
        </w:rPr>
      </w:pPr>
    </w:p>
    <w:p w14:paraId="2A72954A" w14:textId="77777777" w:rsidR="00327872" w:rsidRPr="00413E64" w:rsidRDefault="00327872" w:rsidP="00327872">
      <w:pPr>
        <w:tabs>
          <w:tab w:val="left" w:pos="450"/>
          <w:tab w:val="left" w:pos="2430"/>
          <w:tab w:val="left" w:pos="4500"/>
          <w:tab w:val="left" w:pos="6570"/>
          <w:tab w:val="left" w:pos="7920"/>
        </w:tabs>
        <w:spacing w:after="0"/>
        <w:rPr>
          <w:rFonts w:ascii="Times New Roman" w:hAnsi="Times New Roman"/>
        </w:rPr>
      </w:pPr>
    </w:p>
    <w:p w14:paraId="1411E567" w14:textId="77777777" w:rsidR="00413E64" w:rsidRPr="00413E64" w:rsidRDefault="00413E64" w:rsidP="00413E64">
      <w:pPr>
        <w:tabs>
          <w:tab w:val="left" w:pos="450"/>
          <w:tab w:val="left" w:pos="2430"/>
          <w:tab w:val="left" w:pos="4500"/>
          <w:tab w:val="left" w:pos="6570"/>
          <w:tab w:val="left" w:pos="7920"/>
        </w:tabs>
        <w:spacing w:after="0"/>
        <w:ind w:left="450" w:hanging="450"/>
        <w:rPr>
          <w:rFonts w:ascii="Times New Roman" w:hAnsi="Times New Roman"/>
          <w:b/>
          <w:bCs/>
        </w:rPr>
      </w:pPr>
      <w:r w:rsidRPr="00413E64">
        <w:rPr>
          <w:rFonts w:ascii="Times New Roman" w:hAnsi="Times New Roman"/>
          <w:b/>
          <w:bCs/>
        </w:rPr>
        <w:t>Problem 26:</w:t>
      </w:r>
    </w:p>
    <w:p w14:paraId="0D9A4D61" w14:textId="08D60583" w:rsidR="00413E64" w:rsidRPr="00413E64" w:rsidRDefault="00327872" w:rsidP="00413E64">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aa.</w:t>
      </w:r>
      <w:r>
        <w:rPr>
          <w:rFonts w:ascii="Times New Roman" w:hAnsi="Times New Roman"/>
        </w:rPr>
        <w:tab/>
      </w:r>
      <w:r w:rsidR="00413E64" w:rsidRPr="00413E64">
        <w:rPr>
          <w:rFonts w:ascii="Times New Roman" w:hAnsi="Times New Roman"/>
        </w:rPr>
        <w:t xml:space="preserve">A child at an amusement park stands in front of a concave mirror with a focal length of 73.9 cm. With great amusement, the child holds her cotton candy close to the mirror and observes that its image is magnified by a factor of five. Determine the object distance </w:t>
      </w:r>
      <w:r w:rsidR="00413E64">
        <w:rPr>
          <w:rFonts w:ascii="Times New Roman" w:hAnsi="Times New Roman"/>
        </w:rPr>
        <w:t>that</w:t>
      </w:r>
      <w:r w:rsidR="00413E64" w:rsidRPr="00413E64">
        <w:rPr>
          <w:rFonts w:ascii="Times New Roman" w:hAnsi="Times New Roman"/>
        </w:rPr>
        <w:t xml:space="preserve"> creates this magnification of five.</w:t>
      </w:r>
    </w:p>
    <w:p w14:paraId="7397351D" w14:textId="77777777" w:rsidR="007E5FB2" w:rsidRDefault="007E5FB2" w:rsidP="007E5FB2">
      <w:pPr>
        <w:tabs>
          <w:tab w:val="left" w:pos="450"/>
          <w:tab w:val="left" w:pos="2430"/>
          <w:tab w:val="left" w:pos="4500"/>
          <w:tab w:val="left" w:pos="6570"/>
          <w:tab w:val="left" w:pos="7920"/>
        </w:tabs>
        <w:spacing w:after="0"/>
        <w:ind w:left="450" w:hanging="450"/>
        <w:rPr>
          <w:rFonts w:ascii="Times New Roman" w:hAnsi="Times New Roman"/>
        </w:rPr>
      </w:pPr>
    </w:p>
    <w:p w14:paraId="0ADD8031" w14:textId="77777777" w:rsidR="007E5FB2" w:rsidRDefault="007E5FB2" w:rsidP="007E5FB2">
      <w:pPr>
        <w:tabs>
          <w:tab w:val="left" w:pos="450"/>
          <w:tab w:val="left" w:pos="2430"/>
          <w:tab w:val="left" w:pos="4500"/>
          <w:tab w:val="left" w:pos="6570"/>
          <w:tab w:val="left" w:pos="7920"/>
        </w:tabs>
        <w:spacing w:after="0"/>
        <w:ind w:left="450" w:hanging="450"/>
        <w:rPr>
          <w:rFonts w:ascii="Times New Roman" w:hAnsi="Times New Roman"/>
        </w:rPr>
      </w:pPr>
    </w:p>
    <w:p w14:paraId="6E8B8594" w14:textId="77777777" w:rsidR="007E5FB2" w:rsidRDefault="007E5FB2" w:rsidP="007E5FB2">
      <w:pPr>
        <w:tabs>
          <w:tab w:val="left" w:pos="450"/>
          <w:tab w:val="left" w:pos="2430"/>
          <w:tab w:val="left" w:pos="4500"/>
          <w:tab w:val="left" w:pos="6570"/>
          <w:tab w:val="left" w:pos="7920"/>
        </w:tabs>
        <w:spacing w:after="0"/>
        <w:ind w:left="450" w:hanging="450"/>
        <w:rPr>
          <w:rFonts w:ascii="Times New Roman" w:hAnsi="Times New Roman"/>
        </w:rPr>
      </w:pPr>
    </w:p>
    <w:p w14:paraId="79907E4A" w14:textId="77777777" w:rsidR="007E5FB2" w:rsidRPr="009B2144" w:rsidRDefault="007E5FB2" w:rsidP="007E5FB2">
      <w:pPr>
        <w:tabs>
          <w:tab w:val="left" w:pos="450"/>
          <w:tab w:val="left" w:pos="2430"/>
          <w:tab w:val="left" w:pos="4500"/>
          <w:tab w:val="left" w:pos="6570"/>
          <w:tab w:val="left" w:pos="7920"/>
        </w:tabs>
        <w:spacing w:after="0"/>
        <w:ind w:left="450" w:hanging="450"/>
        <w:rPr>
          <w:rFonts w:ascii="Times New Roman" w:hAnsi="Times New Roman"/>
        </w:rPr>
      </w:pPr>
    </w:p>
    <w:p w14:paraId="3749E315" w14:textId="77777777" w:rsidR="007E5FB2" w:rsidRDefault="007E5FB2" w:rsidP="007E5FB2">
      <w:pPr>
        <w:tabs>
          <w:tab w:val="left" w:pos="450"/>
          <w:tab w:val="left" w:pos="2430"/>
          <w:tab w:val="left" w:pos="4500"/>
          <w:tab w:val="left" w:pos="6570"/>
          <w:tab w:val="left" w:pos="7920"/>
        </w:tabs>
        <w:spacing w:after="0"/>
        <w:ind w:left="450" w:hanging="450"/>
        <w:rPr>
          <w:rFonts w:ascii="Times New Roman" w:hAnsi="Times New Roman"/>
        </w:rPr>
      </w:pPr>
    </w:p>
    <w:p w14:paraId="28995C65" w14:textId="77777777" w:rsidR="007E5FB2" w:rsidRPr="009B2144" w:rsidRDefault="007E5FB2" w:rsidP="007E5FB2">
      <w:pPr>
        <w:tabs>
          <w:tab w:val="left" w:pos="450"/>
        </w:tabs>
        <w:ind w:left="450" w:hanging="450"/>
      </w:pPr>
    </w:p>
    <w:sectPr w:rsidR="007E5FB2" w:rsidRPr="009B2144" w:rsidSect="00A667D3">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A00002EF" w:usb1="4000004B" w:usb2="00000000" w:usb3="00000000" w:csb0="0000009F" w:csb1="00000000"/>
  </w:font>
  <w:font w:name="MS Mincho">
    <w:altName w:val="ＭＳ 明朝"/>
    <w:charset w:val="80"/>
    <w:family w:val="modern"/>
    <w:pitch w:val="fixed"/>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A00002EF" w:usb1="4000207B" w:usb2="00000000" w:usb3="00000000" w:csb0="0000009F"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0009"/>
    <w:multiLevelType w:val="hybridMultilevel"/>
    <w:tmpl w:val="00000009"/>
    <w:lvl w:ilvl="0" w:tplc="0000032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000A"/>
    <w:multiLevelType w:val="hybridMultilevel"/>
    <w:tmpl w:val="0000000A"/>
    <w:lvl w:ilvl="0" w:tplc="0000038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000B"/>
    <w:multiLevelType w:val="hybridMultilevel"/>
    <w:tmpl w:val="0000000B"/>
    <w:lvl w:ilvl="0" w:tplc="000003E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00000C"/>
    <w:multiLevelType w:val="hybridMultilevel"/>
    <w:tmpl w:val="0000000C"/>
    <w:lvl w:ilvl="0" w:tplc="0000044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000000D"/>
    <w:multiLevelType w:val="hybridMultilevel"/>
    <w:tmpl w:val="0000000D"/>
    <w:lvl w:ilvl="0" w:tplc="000004B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0000000E"/>
    <w:multiLevelType w:val="hybridMultilevel"/>
    <w:tmpl w:val="0000000E"/>
    <w:lvl w:ilvl="0" w:tplc="0000051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0000000F"/>
    <w:multiLevelType w:val="hybridMultilevel"/>
    <w:tmpl w:val="0000000F"/>
    <w:lvl w:ilvl="0" w:tplc="0000057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00000010"/>
    <w:multiLevelType w:val="hybridMultilevel"/>
    <w:tmpl w:val="00000010"/>
    <w:lvl w:ilvl="0" w:tplc="000005D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00000011"/>
    <w:multiLevelType w:val="hybridMultilevel"/>
    <w:tmpl w:val="00000011"/>
    <w:lvl w:ilvl="0" w:tplc="0000064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nsid w:val="00000012"/>
    <w:multiLevelType w:val="hybridMultilevel"/>
    <w:tmpl w:val="00000012"/>
    <w:lvl w:ilvl="0" w:tplc="000006A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nsid w:val="00000013"/>
    <w:multiLevelType w:val="hybridMultilevel"/>
    <w:tmpl w:val="00000013"/>
    <w:lvl w:ilvl="0" w:tplc="0000070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nsid w:val="00000014"/>
    <w:multiLevelType w:val="hybridMultilevel"/>
    <w:tmpl w:val="00000014"/>
    <w:lvl w:ilvl="0" w:tplc="0000076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nsid w:val="00000015"/>
    <w:multiLevelType w:val="hybridMultilevel"/>
    <w:tmpl w:val="00000015"/>
    <w:lvl w:ilvl="0" w:tplc="000007D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nsid w:val="00000016"/>
    <w:multiLevelType w:val="hybridMultilevel"/>
    <w:tmpl w:val="00000016"/>
    <w:lvl w:ilvl="0" w:tplc="0000083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nsid w:val="00000017"/>
    <w:multiLevelType w:val="hybridMultilevel"/>
    <w:tmpl w:val="00000017"/>
    <w:lvl w:ilvl="0" w:tplc="0000089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nsid w:val="00000018"/>
    <w:multiLevelType w:val="hybridMultilevel"/>
    <w:tmpl w:val="00000018"/>
    <w:lvl w:ilvl="0" w:tplc="000008F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nsid w:val="00000019"/>
    <w:multiLevelType w:val="hybridMultilevel"/>
    <w:tmpl w:val="00000019"/>
    <w:lvl w:ilvl="0" w:tplc="0000096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nsid w:val="0000001A"/>
    <w:multiLevelType w:val="hybridMultilevel"/>
    <w:tmpl w:val="0000001A"/>
    <w:lvl w:ilvl="0" w:tplc="000009C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5FB2"/>
    <w:rsid w:val="00327872"/>
    <w:rsid w:val="003374C5"/>
    <w:rsid w:val="00400C2C"/>
    <w:rsid w:val="00413E64"/>
    <w:rsid w:val="00540B12"/>
    <w:rsid w:val="007E5FB2"/>
    <w:rsid w:val="00A667D3"/>
    <w:rsid w:val="00C22FE4"/>
    <w:rsid w:val="00D846F0"/>
    <w:rsid w:val="00DE3E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4"/>
    <o:shapelayout v:ext="edit">
      <o:idmap v:ext="edit" data="1"/>
    </o:shapelayout>
  </w:shapeDefaults>
  <w:decimalSymbol w:val="."/>
  <w:listSeparator w:val=","/>
  <w14:docId w14:val="4EE545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MS Mincho"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5FB2"/>
    <w:pPr>
      <w:spacing w:after="200"/>
    </w:pPr>
    <w:rPr>
      <w:rFonts w:eastAsia="Cambr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7E5FB2"/>
    <w:rPr>
      <w:color w:val="0000FF"/>
      <w:u w:val="single"/>
    </w:rPr>
  </w:style>
  <w:style w:type="paragraph" w:styleId="BalloonText">
    <w:name w:val="Balloon Text"/>
    <w:basedOn w:val="Normal"/>
    <w:link w:val="BalloonTextChar"/>
    <w:uiPriority w:val="99"/>
    <w:semiHidden/>
    <w:unhideWhenUsed/>
    <w:rsid w:val="007E5FB2"/>
    <w:pPr>
      <w:spacing w:after="0"/>
    </w:pPr>
    <w:rPr>
      <w:rFonts w:ascii="Lucida Grande" w:hAnsi="Lucida Grande" w:cs="Lucida Grande"/>
      <w:sz w:val="18"/>
      <w:szCs w:val="18"/>
    </w:rPr>
  </w:style>
  <w:style w:type="character" w:customStyle="1" w:styleId="BalloonTextChar">
    <w:name w:val="Balloon Text Char"/>
    <w:link w:val="BalloonText"/>
    <w:uiPriority w:val="99"/>
    <w:semiHidden/>
    <w:rsid w:val="007E5FB2"/>
    <w:rPr>
      <w:rFonts w:ascii="Lucida Grande" w:eastAsia="Cambria"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MS Mincho"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5FB2"/>
    <w:pPr>
      <w:spacing w:after="200"/>
    </w:pPr>
    <w:rPr>
      <w:rFonts w:eastAsia="Cambr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7E5FB2"/>
    <w:rPr>
      <w:color w:val="0000FF"/>
      <w:u w:val="single"/>
    </w:rPr>
  </w:style>
  <w:style w:type="paragraph" w:styleId="BalloonText">
    <w:name w:val="Balloon Text"/>
    <w:basedOn w:val="Normal"/>
    <w:link w:val="BalloonTextChar"/>
    <w:uiPriority w:val="99"/>
    <w:semiHidden/>
    <w:unhideWhenUsed/>
    <w:rsid w:val="007E5FB2"/>
    <w:pPr>
      <w:spacing w:after="0"/>
    </w:pPr>
    <w:rPr>
      <w:rFonts w:ascii="Lucida Grande" w:hAnsi="Lucida Grande" w:cs="Lucida Grande"/>
      <w:sz w:val="18"/>
      <w:szCs w:val="18"/>
    </w:rPr>
  </w:style>
  <w:style w:type="character" w:customStyle="1" w:styleId="BalloonTextChar">
    <w:name w:val="Balloon Text Char"/>
    <w:link w:val="BalloonText"/>
    <w:uiPriority w:val="99"/>
    <w:semiHidden/>
    <w:rsid w:val="007E5FB2"/>
    <w:rPr>
      <w:rFonts w:ascii="Lucida Grande" w:eastAsia="Cambria"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physicsclassroom.com/calcpad/refln/problems.cfm" TargetMode="External"/><Relationship Id="rId7" Type="http://schemas.openxmlformats.org/officeDocument/2006/relationships/image" Target="media/image1.gif"/><Relationship Id="rId8" Type="http://schemas.openxmlformats.org/officeDocument/2006/relationships/hyperlink" Target="http://publicartfund.org/pafweb/projects/06/kapoor/kapoor-06.html"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1286</Words>
  <Characters>7331</Characters>
  <Application>Microsoft Macintosh Word</Application>
  <DocSecurity>0</DocSecurity>
  <Lines>61</Lines>
  <Paragraphs>17</Paragraphs>
  <ScaleCrop>false</ScaleCrop>
  <Company/>
  <LinksUpToDate>false</LinksUpToDate>
  <CharactersWithSpaces>8600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District Administrator</dc:creator>
  <cp:keywords/>
  <dc:description/>
  <cp:lastModifiedBy>District Administrator</cp:lastModifiedBy>
  <cp:revision>2</cp:revision>
  <dcterms:created xsi:type="dcterms:W3CDTF">2013-08-02T18:40:00Z</dcterms:created>
  <dcterms:modified xsi:type="dcterms:W3CDTF">2013-08-02T18:40:00Z</dcterms:modified>
</cp:coreProperties>
</file>