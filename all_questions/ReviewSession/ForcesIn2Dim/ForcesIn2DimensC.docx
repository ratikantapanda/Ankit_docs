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32A1D" w:rsidRPr="00966682" w:rsidRDefault="0099222B" w:rsidP="0099222B">
      <w:pPr>
        <w:tabs>
          <w:tab w:val="left" w:pos="450"/>
          <w:tab w:val="left" w:pos="2430"/>
          <w:tab w:val="left" w:pos="4500"/>
          <w:tab w:val="left" w:pos="6570"/>
          <w:tab w:val="left" w:pos="7920"/>
        </w:tabs>
        <w:spacing w:after="0"/>
        <w:ind w:left="450" w:hanging="450"/>
        <w:jc w:val="center"/>
        <w:rPr>
          <w:rFonts w:ascii="Times New Roman" w:hAnsi="Times New Roman"/>
          <w:b/>
          <w:sz w:val="28"/>
        </w:rPr>
      </w:pPr>
      <w:r w:rsidRPr="00966682">
        <w:rPr>
          <w:rFonts w:ascii="Times New Roman" w:hAnsi="Times New Roman"/>
          <w:b/>
          <w:sz w:val="28"/>
        </w:rPr>
        <w:t>Forces in Two Dimensions</w:t>
      </w:r>
    </w:p>
    <w:p w:rsidR="0099222B" w:rsidRPr="00966682" w:rsidRDefault="0099222B" w:rsidP="0099222B">
      <w:pPr>
        <w:tabs>
          <w:tab w:val="left" w:pos="2430"/>
          <w:tab w:val="left" w:pos="4500"/>
          <w:tab w:val="left" w:pos="6570"/>
        </w:tabs>
        <w:spacing w:after="0"/>
        <w:ind w:left="450" w:hanging="450"/>
        <w:jc w:val="center"/>
        <w:rPr>
          <w:rFonts w:ascii="Times New Roman" w:hAnsi="Times New Roman"/>
          <w:sz w:val="20"/>
        </w:rPr>
      </w:pPr>
      <w:r w:rsidRPr="00966682">
        <w:rPr>
          <w:rFonts w:ascii="Times New Roman" w:hAnsi="Times New Roman"/>
          <w:sz w:val="20"/>
        </w:rPr>
        <w:t xml:space="preserve">From </w:t>
      </w:r>
      <w:hyperlink r:id="rId5" w:history="1">
        <w:r w:rsidRPr="00966682">
          <w:rPr>
            <w:rStyle w:val="Hyperlink"/>
            <w:rFonts w:ascii="Times New Roman" w:hAnsi="Times New Roman"/>
            <w:sz w:val="20"/>
          </w:rPr>
          <w:t>http://www.physicsclassroom.com/reviews/</w:t>
        </w:r>
        <w:r w:rsidR="00D1718C" w:rsidRPr="00966682">
          <w:rPr>
            <w:rStyle w:val="Hyperlink"/>
            <w:rFonts w:ascii="Times New Roman" w:hAnsi="Times New Roman"/>
            <w:sz w:val="20"/>
          </w:rPr>
          <w:t>F2D/F2Dprint.cfm</w:t>
        </w:r>
      </w:hyperlink>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b/>
          <w:bCs/>
        </w:rPr>
      </w:pPr>
      <w:r w:rsidRPr="00966682">
        <w:rPr>
          <w:rFonts w:ascii="Times New Roman" w:hAnsi="Times New Roman"/>
          <w:b/>
          <w:bCs/>
        </w:rPr>
        <w:t>Part A: Drawing Free-Body Diagrams</w:t>
      </w:r>
    </w:p>
    <w:p w:rsidR="00632A1D" w:rsidRPr="00966682" w:rsidRDefault="0099222B"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1.</w:t>
      </w:r>
      <w:r w:rsidRPr="00966682">
        <w:rPr>
          <w:rFonts w:ascii="Times New Roman" w:hAnsi="Times New Roman"/>
        </w:rPr>
        <w:tab/>
      </w:r>
      <w:r w:rsidR="00632A1D" w:rsidRPr="00966682">
        <w:rPr>
          <w:rFonts w:ascii="Times New Roman" w:hAnsi="Times New Roman"/>
        </w:rPr>
        <w:t>Construct free-body diagrams for the following physical situations.</w:t>
      </w:r>
    </w:p>
    <w:p w:rsidR="0099222B" w:rsidRPr="00966682" w:rsidRDefault="0099222B" w:rsidP="0099222B">
      <w:pPr>
        <w:pStyle w:val="MCLineExtension"/>
        <w:rPr>
          <w:rFonts w:ascii="Times New Roman" w:hAnsi="Times New Roman"/>
        </w:rPr>
      </w:pPr>
      <w:r w:rsidRPr="00966682">
        <w:rPr>
          <w:rFonts w:ascii="Times New Roman" w:hAnsi="Times New Roman"/>
        </w:rPr>
        <w:tab/>
        <w:t>a. A ball is dropped from rest from the top of a building. Assume negligible air resistance.</w:t>
      </w:r>
    </w:p>
    <w:p w:rsidR="0099222B" w:rsidRPr="00966682" w:rsidRDefault="0099222B" w:rsidP="0099222B">
      <w:pPr>
        <w:pStyle w:val="MCLineExtension"/>
        <w:rPr>
          <w:rFonts w:ascii="Times New Roman" w:hAnsi="Times New Roman"/>
        </w:rPr>
      </w:pPr>
      <w:r w:rsidRPr="00966682">
        <w:rPr>
          <w:rFonts w:ascii="Times New Roman" w:hAnsi="Times New Roman"/>
        </w:rPr>
        <w:tab/>
        <w:t>b. After being thrown, a football is moving upwards and rightwards towards the peak of its trajectory. Assume negligible air resistance.</w:t>
      </w:r>
    </w:p>
    <w:p w:rsidR="0099222B" w:rsidRPr="00966682" w:rsidRDefault="0099222B" w:rsidP="0099222B">
      <w:pPr>
        <w:pStyle w:val="MCLineExtension"/>
        <w:rPr>
          <w:rFonts w:ascii="Times New Roman" w:hAnsi="Times New Roman"/>
        </w:rPr>
      </w:pPr>
      <w:r w:rsidRPr="00966682">
        <w:rPr>
          <w:rFonts w:ascii="Times New Roman" w:hAnsi="Times New Roman"/>
        </w:rPr>
        <w:tab/>
        <w:t>c. An air track glider is gliding to the right at constant velocity.</w:t>
      </w:r>
    </w:p>
    <w:p w:rsidR="0099222B" w:rsidRPr="00966682" w:rsidRDefault="0099222B" w:rsidP="0099222B">
      <w:pPr>
        <w:pStyle w:val="MCLineExtension"/>
        <w:rPr>
          <w:rFonts w:ascii="Times New Roman" w:hAnsi="Times New Roman"/>
        </w:rPr>
      </w:pPr>
      <w:r w:rsidRPr="00966682">
        <w:rPr>
          <w:rFonts w:ascii="Times New Roman" w:hAnsi="Times New Roman"/>
        </w:rPr>
        <w:tab/>
        <w:t>d. A car is skidding to a stop while traveling to the right.</w:t>
      </w:r>
    </w:p>
    <w:p w:rsidR="0099222B" w:rsidRPr="00966682" w:rsidRDefault="0099222B" w:rsidP="0099222B">
      <w:pPr>
        <w:pStyle w:val="MCLineExtension"/>
        <w:rPr>
          <w:rFonts w:ascii="Times New Roman" w:hAnsi="Times New Roman"/>
        </w:rPr>
      </w:pPr>
      <w:r w:rsidRPr="00966682">
        <w:rPr>
          <w:rFonts w:ascii="Times New Roman" w:hAnsi="Times New Roman"/>
        </w:rPr>
        <w:tab/>
        <w:t>e. A 25.0-N force is applied at a 30-degree angle to a crate in order to accelerate it rightward across a rough, horizontal surface.</w:t>
      </w:r>
    </w:p>
    <w:p w:rsidR="0099222B" w:rsidRPr="00966682" w:rsidRDefault="0099222B" w:rsidP="0099222B">
      <w:pPr>
        <w:pStyle w:val="MCLineExtension"/>
        <w:rPr>
          <w:rFonts w:ascii="Times New Roman" w:hAnsi="Times New Roman"/>
        </w:rPr>
      </w:pPr>
      <w:r w:rsidRPr="00966682">
        <w:rPr>
          <w:rFonts w:ascii="Times New Roman" w:hAnsi="Times New Roman"/>
        </w:rPr>
        <w:tab/>
        <w:t>f. A picture hangs symmetrically by two wires oriented at angles to the vertical.</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b/>
          <w:bCs/>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b/>
          <w:bCs/>
        </w:rPr>
      </w:pPr>
      <w:r w:rsidRPr="00966682">
        <w:rPr>
          <w:rFonts w:ascii="Times New Roman" w:hAnsi="Times New Roman"/>
          <w:b/>
          <w:bCs/>
        </w:rPr>
        <w:t>Part B: Conceptual Notions of Force and Motion</w:t>
      </w:r>
    </w:p>
    <w:p w:rsidR="00632A1D" w:rsidRPr="00966682" w:rsidRDefault="00632A1D" w:rsidP="0099222B">
      <w:pPr>
        <w:tabs>
          <w:tab w:val="left" w:pos="2430"/>
          <w:tab w:val="left" w:pos="4500"/>
          <w:tab w:val="left" w:pos="6570"/>
          <w:tab w:val="left" w:pos="7920"/>
        </w:tabs>
        <w:spacing w:after="0"/>
        <w:rPr>
          <w:rFonts w:ascii="Times New Roman" w:hAnsi="Times New Roman"/>
        </w:rPr>
      </w:pPr>
      <w:r w:rsidRPr="00966682">
        <w:rPr>
          <w:rFonts w:ascii="Times New Roman" w:hAnsi="Times New Roman"/>
        </w:rPr>
        <w:t>Express your understanding of concepts of force, acceleration, and motion by answering the following questions.</w:t>
      </w:r>
    </w:p>
    <w:p w:rsidR="00632A1D" w:rsidRPr="00966682" w:rsidRDefault="0099222B" w:rsidP="00632A1D">
      <w:pPr>
        <w:tabs>
          <w:tab w:val="left" w:pos="450"/>
          <w:tab w:val="left" w:pos="2430"/>
          <w:tab w:val="left" w:pos="4500"/>
          <w:tab w:val="left" w:pos="6570"/>
          <w:tab w:val="left" w:pos="7920"/>
        </w:tabs>
        <w:spacing w:after="0"/>
        <w:ind w:left="450" w:hanging="450"/>
        <w:rPr>
          <w:rFonts w:ascii="Times New Roman" w:hAnsi="Times New Roman"/>
          <w:b/>
          <w:bCs/>
        </w:rPr>
      </w:pPr>
      <w:r w:rsidRPr="00966682">
        <w:rPr>
          <w:rFonts w:ascii="Times New Roman" w:hAnsi="Times New Roman"/>
        </w:rPr>
        <w:t>2.</w:t>
      </w:r>
      <w:r w:rsidRPr="00966682">
        <w:rPr>
          <w:rFonts w:ascii="Times New Roman" w:hAnsi="Times New Roman"/>
        </w:rPr>
        <w:tab/>
      </w:r>
      <w:r w:rsidR="00632A1D" w:rsidRPr="00966682">
        <w:rPr>
          <w:rFonts w:ascii="Times New Roman" w:hAnsi="Times New Roman"/>
        </w:rPr>
        <w:t xml:space="preserve">Which of the following are </w:t>
      </w:r>
      <w:r w:rsidR="00632A1D" w:rsidRPr="00966682">
        <w:rPr>
          <w:rFonts w:ascii="Times New Roman" w:hAnsi="Times New Roman"/>
          <w:b/>
          <w:bCs/>
        </w:rPr>
        <w:t>always true</w:t>
      </w:r>
      <w:r w:rsidR="00632A1D" w:rsidRPr="00966682">
        <w:rPr>
          <w:rFonts w:ascii="Times New Roman" w:hAnsi="Times New Roman"/>
        </w:rPr>
        <w:t xml:space="preserve"> of an object that is at equilibrium? Include all that apply.</w:t>
      </w:r>
    </w:p>
    <w:p w:rsidR="00632A1D" w:rsidRPr="00966682" w:rsidRDefault="0099222B" w:rsidP="0099222B">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 xml:space="preserve">a. </w:t>
      </w:r>
      <w:r w:rsidR="00632A1D" w:rsidRPr="00966682">
        <w:rPr>
          <w:rFonts w:ascii="Times New Roman" w:hAnsi="Times New Roman"/>
        </w:rPr>
        <w:t>All the forces acting upon the object are equal.</w:t>
      </w:r>
    </w:p>
    <w:p w:rsidR="00632A1D" w:rsidRPr="00966682" w:rsidRDefault="0099222B" w:rsidP="0099222B">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 xml:space="preserve">b. </w:t>
      </w:r>
      <w:r w:rsidR="00632A1D" w:rsidRPr="00966682">
        <w:rPr>
          <w:rFonts w:ascii="Times New Roman" w:hAnsi="Times New Roman"/>
        </w:rPr>
        <w:t>The object is at rest.</w:t>
      </w:r>
    </w:p>
    <w:p w:rsidR="00632A1D" w:rsidRPr="00966682" w:rsidRDefault="0099222B" w:rsidP="0099222B">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 xml:space="preserve">c. </w:t>
      </w:r>
      <w:r w:rsidR="00632A1D" w:rsidRPr="00966682">
        <w:rPr>
          <w:rFonts w:ascii="Times New Roman" w:hAnsi="Times New Roman"/>
        </w:rPr>
        <w:t>The object is moving and moving with a constant velocity.</w:t>
      </w:r>
    </w:p>
    <w:p w:rsidR="00632A1D" w:rsidRPr="00966682" w:rsidRDefault="0099222B" w:rsidP="0099222B">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 xml:space="preserve">d. </w:t>
      </w:r>
      <w:r w:rsidR="00632A1D" w:rsidRPr="00966682">
        <w:rPr>
          <w:rFonts w:ascii="Times New Roman" w:hAnsi="Times New Roman"/>
        </w:rPr>
        <w:t>The object has an acceleration of zero.</w:t>
      </w:r>
    </w:p>
    <w:p w:rsidR="00632A1D" w:rsidRPr="00966682" w:rsidRDefault="0099222B" w:rsidP="0099222B">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 xml:space="preserve">e. </w:t>
      </w:r>
      <w:r w:rsidR="00632A1D" w:rsidRPr="00966682">
        <w:rPr>
          <w:rFonts w:ascii="Times New Roman" w:hAnsi="Times New Roman"/>
        </w:rPr>
        <w:t>There is no change in the object's velocity.</w:t>
      </w:r>
    </w:p>
    <w:p w:rsidR="00632A1D" w:rsidRPr="00966682" w:rsidRDefault="0099222B" w:rsidP="0099222B">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 xml:space="preserve">f. </w:t>
      </w:r>
      <w:r w:rsidR="00632A1D" w:rsidRPr="00966682">
        <w:rPr>
          <w:rFonts w:ascii="Times New Roman" w:hAnsi="Times New Roman"/>
        </w:rPr>
        <w:t>The sum of all the forces is 0 N.</w:t>
      </w:r>
    </w:p>
    <w:p w:rsidR="00632A1D" w:rsidRPr="00966682" w:rsidRDefault="0099222B" w:rsidP="0099222B">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 xml:space="preserve">g. </w:t>
      </w:r>
      <w:r w:rsidR="00632A1D" w:rsidRPr="00966682">
        <w:rPr>
          <w:rFonts w:ascii="Times New Roman" w:hAnsi="Times New Roman"/>
        </w:rPr>
        <w:t xml:space="preserve">All the forces acting upon an object are </w:t>
      </w:r>
      <w:r w:rsidR="00632A1D" w:rsidRPr="00966682">
        <w:rPr>
          <w:rFonts w:ascii="Times New Roman" w:hAnsi="Times New Roman"/>
          <w:i/>
          <w:iCs/>
        </w:rPr>
        <w:t>balanced</w:t>
      </w:r>
      <w:r w:rsidR="00632A1D" w:rsidRPr="00966682">
        <w:rPr>
          <w:rFonts w:ascii="Times New Roman" w:hAnsi="Times New Roman"/>
        </w:rPr>
        <w:t>.</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b/>
          <w:bCs/>
        </w:rPr>
      </w:pPr>
      <w:r w:rsidRPr="00966682">
        <w:rPr>
          <w:rFonts w:ascii="Times New Roman" w:hAnsi="Times New Roman"/>
        </w:rPr>
        <w:t>3.</w:t>
      </w:r>
      <w:r w:rsidRPr="00966682">
        <w:rPr>
          <w:rFonts w:ascii="Times New Roman" w:hAnsi="Times New Roman"/>
        </w:rPr>
        <w:tab/>
      </w:r>
      <w:r w:rsidR="00632A1D" w:rsidRPr="00966682">
        <w:rPr>
          <w:rFonts w:ascii="Times New Roman" w:hAnsi="Times New Roman"/>
        </w:rPr>
        <w:t xml:space="preserve">Which of the following are </w:t>
      </w:r>
      <w:r w:rsidR="00632A1D" w:rsidRPr="00966682">
        <w:rPr>
          <w:rFonts w:ascii="Times New Roman" w:hAnsi="Times New Roman"/>
          <w:b/>
          <w:bCs/>
        </w:rPr>
        <w:t>never true</w:t>
      </w:r>
      <w:r w:rsidR="00632A1D" w:rsidRPr="00966682">
        <w:rPr>
          <w:rFonts w:ascii="Times New Roman" w:hAnsi="Times New Roman"/>
        </w:rPr>
        <w:t xml:space="preserve"> of an object that is at equilibrium? Include all that apply.</w:t>
      </w:r>
    </w:p>
    <w:p w:rsidR="00632A1D" w:rsidRPr="00966682" w:rsidRDefault="000F3472" w:rsidP="000F3472">
      <w:pPr>
        <w:pStyle w:val="MCLineExtension"/>
        <w:rPr>
          <w:rFonts w:ascii="Times New Roman" w:hAnsi="Times New Roman"/>
        </w:rPr>
      </w:pPr>
      <w:r w:rsidRPr="00966682">
        <w:rPr>
          <w:rFonts w:ascii="Times New Roman" w:hAnsi="Times New Roman"/>
        </w:rPr>
        <w:tab/>
        <w:t xml:space="preserve">a. </w:t>
      </w:r>
      <w:r w:rsidR="00632A1D" w:rsidRPr="00966682">
        <w:rPr>
          <w:rFonts w:ascii="Times New Roman" w:hAnsi="Times New Roman"/>
        </w:rPr>
        <w:t>The object is accelerating.</w:t>
      </w:r>
    </w:p>
    <w:p w:rsidR="00632A1D" w:rsidRPr="00966682" w:rsidRDefault="000F3472" w:rsidP="000F3472">
      <w:pPr>
        <w:pStyle w:val="MCLineExtension"/>
        <w:rPr>
          <w:rFonts w:ascii="Times New Roman" w:hAnsi="Times New Roman"/>
        </w:rPr>
      </w:pPr>
      <w:r w:rsidRPr="00966682">
        <w:rPr>
          <w:rFonts w:ascii="Times New Roman" w:hAnsi="Times New Roman"/>
        </w:rPr>
        <w:tab/>
        <w:t xml:space="preserve">b. </w:t>
      </w:r>
      <w:r w:rsidR="00632A1D" w:rsidRPr="00966682">
        <w:rPr>
          <w:rFonts w:ascii="Times New Roman" w:hAnsi="Times New Roman"/>
        </w:rPr>
        <w:t>The object is at rest.</w:t>
      </w:r>
    </w:p>
    <w:p w:rsidR="00632A1D" w:rsidRPr="00966682" w:rsidRDefault="000F3472" w:rsidP="000F3472">
      <w:pPr>
        <w:pStyle w:val="MCLineExtension"/>
        <w:rPr>
          <w:rFonts w:ascii="Times New Roman" w:hAnsi="Times New Roman"/>
        </w:rPr>
      </w:pPr>
      <w:r w:rsidRPr="00966682">
        <w:rPr>
          <w:rFonts w:ascii="Times New Roman" w:hAnsi="Times New Roman"/>
        </w:rPr>
        <w:tab/>
        <w:t xml:space="preserve">c. </w:t>
      </w:r>
      <w:r w:rsidR="00632A1D" w:rsidRPr="00966682">
        <w:rPr>
          <w:rFonts w:ascii="Times New Roman" w:hAnsi="Times New Roman"/>
        </w:rPr>
        <w:t>The object is moving in a circle at constant speed.</w:t>
      </w:r>
    </w:p>
    <w:p w:rsidR="00632A1D" w:rsidRPr="00966682" w:rsidRDefault="000F3472" w:rsidP="000F3472">
      <w:pPr>
        <w:pStyle w:val="MCLineExtension"/>
        <w:rPr>
          <w:rFonts w:ascii="Times New Roman" w:hAnsi="Times New Roman"/>
        </w:rPr>
      </w:pPr>
      <w:r w:rsidRPr="00966682">
        <w:rPr>
          <w:rFonts w:ascii="Times New Roman" w:hAnsi="Times New Roman"/>
        </w:rPr>
        <w:tab/>
        <w:t xml:space="preserve">d. </w:t>
      </w:r>
      <w:r w:rsidR="00632A1D" w:rsidRPr="00966682">
        <w:rPr>
          <w:rFonts w:ascii="Times New Roman" w:hAnsi="Times New Roman"/>
        </w:rPr>
        <w:t>All the forces acting upon the object are equal.</w:t>
      </w:r>
    </w:p>
    <w:p w:rsidR="00632A1D" w:rsidRPr="00966682" w:rsidRDefault="000F3472" w:rsidP="000F3472">
      <w:pPr>
        <w:pStyle w:val="MCLineExtension"/>
        <w:rPr>
          <w:rFonts w:ascii="Times New Roman" w:hAnsi="Times New Roman"/>
        </w:rPr>
      </w:pPr>
      <w:r w:rsidRPr="00966682">
        <w:rPr>
          <w:rFonts w:ascii="Times New Roman" w:hAnsi="Times New Roman"/>
        </w:rPr>
        <w:tab/>
        <w:t xml:space="preserve">e. </w:t>
      </w:r>
      <w:r w:rsidR="00632A1D" w:rsidRPr="00966682">
        <w:rPr>
          <w:rFonts w:ascii="Times New Roman" w:hAnsi="Times New Roman"/>
        </w:rPr>
        <w:t>The object is in free-fall.</w:t>
      </w:r>
    </w:p>
    <w:p w:rsidR="00632A1D" w:rsidRPr="00966682" w:rsidRDefault="000F3472" w:rsidP="000F3472">
      <w:pPr>
        <w:pStyle w:val="MCLineExtension"/>
        <w:rPr>
          <w:rFonts w:ascii="Times New Roman" w:hAnsi="Times New Roman"/>
        </w:rPr>
      </w:pPr>
      <w:r w:rsidRPr="00966682">
        <w:rPr>
          <w:rFonts w:ascii="Times New Roman" w:hAnsi="Times New Roman"/>
        </w:rPr>
        <w:tab/>
        <w:t xml:space="preserve">f. </w:t>
      </w:r>
      <w:r w:rsidR="00632A1D" w:rsidRPr="00966682">
        <w:rPr>
          <w:rFonts w:ascii="Times New Roman" w:hAnsi="Times New Roman"/>
        </w:rPr>
        <w:t>The object is falling and has reached its terminal velocity.</w:t>
      </w:r>
    </w:p>
    <w:p w:rsidR="00632A1D" w:rsidRPr="00966682" w:rsidRDefault="000F3472" w:rsidP="000F3472">
      <w:pPr>
        <w:pStyle w:val="MCLineExtension"/>
        <w:rPr>
          <w:rFonts w:ascii="Times New Roman" w:hAnsi="Times New Roman"/>
        </w:rPr>
      </w:pPr>
      <w:r w:rsidRPr="00966682">
        <w:rPr>
          <w:rFonts w:ascii="Times New Roman" w:hAnsi="Times New Roman"/>
        </w:rPr>
        <w:tab/>
        <w:t xml:space="preserve">g. </w:t>
      </w:r>
      <w:r w:rsidR="00632A1D" w:rsidRPr="00966682">
        <w:rPr>
          <w:rFonts w:ascii="Times New Roman" w:hAnsi="Times New Roman"/>
        </w:rPr>
        <w:t xml:space="preserve">There is </w:t>
      </w:r>
      <w:proofErr w:type="gramStart"/>
      <w:r w:rsidR="00632A1D" w:rsidRPr="00966682">
        <w:rPr>
          <w:rFonts w:ascii="Times New Roman" w:hAnsi="Times New Roman"/>
        </w:rPr>
        <w:t>a net</w:t>
      </w:r>
      <w:proofErr w:type="gramEnd"/>
      <w:r w:rsidR="00632A1D" w:rsidRPr="00966682">
        <w:rPr>
          <w:rFonts w:ascii="Times New Roman" w:hAnsi="Times New Roman"/>
        </w:rPr>
        <w:t xml:space="preserve"> force acting upon the object.</w:t>
      </w:r>
    </w:p>
    <w:p w:rsidR="00632A1D" w:rsidRPr="00966682" w:rsidRDefault="000F3472" w:rsidP="000F3472">
      <w:pPr>
        <w:pStyle w:val="MCLineExtension"/>
        <w:rPr>
          <w:rFonts w:ascii="Times New Roman" w:hAnsi="Times New Roman"/>
        </w:rPr>
      </w:pPr>
      <w:r w:rsidRPr="00966682">
        <w:rPr>
          <w:rFonts w:ascii="Times New Roman" w:hAnsi="Times New Roman"/>
        </w:rPr>
        <w:tab/>
        <w:t xml:space="preserve">h. </w:t>
      </w:r>
      <w:r w:rsidR="00632A1D" w:rsidRPr="00966682">
        <w:rPr>
          <w:rFonts w:ascii="Times New Roman" w:hAnsi="Times New Roman"/>
        </w:rPr>
        <w:t>The object is moving and moving with a constant velocity.</w:t>
      </w:r>
    </w:p>
    <w:p w:rsidR="00632A1D" w:rsidRPr="00966682" w:rsidRDefault="000F3472" w:rsidP="000F3472">
      <w:pPr>
        <w:pStyle w:val="MCLineExtension"/>
        <w:rPr>
          <w:rFonts w:ascii="Times New Roman" w:hAnsi="Times New Roman"/>
        </w:rPr>
      </w:pPr>
      <w:r w:rsidRPr="00966682">
        <w:rPr>
          <w:rFonts w:ascii="Times New Roman" w:hAnsi="Times New Roman"/>
        </w:rPr>
        <w:tab/>
      </w:r>
      <w:proofErr w:type="spellStart"/>
      <w:r w:rsidRPr="00966682">
        <w:rPr>
          <w:rFonts w:ascii="Times New Roman" w:hAnsi="Times New Roman"/>
        </w:rPr>
        <w:t>i</w:t>
      </w:r>
      <w:proofErr w:type="spellEnd"/>
      <w:r w:rsidRPr="00966682">
        <w:rPr>
          <w:rFonts w:ascii="Times New Roman" w:hAnsi="Times New Roman"/>
        </w:rPr>
        <w:t xml:space="preserve">. </w:t>
      </w:r>
      <w:r w:rsidR="00632A1D" w:rsidRPr="00966682">
        <w:rPr>
          <w:rFonts w:ascii="Times New Roman" w:hAnsi="Times New Roman"/>
        </w:rPr>
        <w:t>The object is at rest.</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4.</w:t>
      </w:r>
      <w:r w:rsidRPr="00966682">
        <w:rPr>
          <w:rFonts w:ascii="Times New Roman" w:hAnsi="Times New Roman"/>
        </w:rPr>
        <w:tab/>
      </w:r>
      <w:r w:rsidR="00632A1D" w:rsidRPr="00966682">
        <w:rPr>
          <w:rFonts w:ascii="Times New Roman" w:hAnsi="Times New Roman"/>
        </w:rPr>
        <w:t>Big Bubba has a mass of 100 kg on the earth. What is Big Bubba's mass on the moon where the force of gravity is approximately 1/6-th that of Earth's? _______</w:t>
      </w:r>
      <w:proofErr w:type="gramStart"/>
      <w:r w:rsidR="00632A1D" w:rsidRPr="00966682">
        <w:rPr>
          <w:rFonts w:ascii="Times New Roman" w:hAnsi="Times New Roman"/>
        </w:rPr>
        <w:t xml:space="preserve">_ </w:t>
      </w:r>
      <w:r w:rsidR="00966682">
        <w:rPr>
          <w:rFonts w:ascii="Times New Roman" w:hAnsi="Times New Roman"/>
        </w:rPr>
        <w:t xml:space="preserve"> </w:t>
      </w:r>
      <w:r w:rsidR="00632A1D" w:rsidRPr="00966682">
        <w:rPr>
          <w:rFonts w:ascii="Times New Roman" w:hAnsi="Times New Roman"/>
        </w:rPr>
        <w:t>Explain</w:t>
      </w:r>
      <w:proofErr w:type="gramEnd"/>
      <w:r w:rsidR="00632A1D" w:rsidRPr="00966682">
        <w:rPr>
          <w:rFonts w:ascii="Times New Roman" w:hAnsi="Times New Roman"/>
        </w:rPr>
        <w:t xml:space="preserve"> or show your work.</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5.</w:t>
      </w:r>
      <w:r w:rsidRPr="00966682">
        <w:rPr>
          <w:rFonts w:ascii="Times New Roman" w:hAnsi="Times New Roman"/>
        </w:rPr>
        <w:tab/>
      </w:r>
      <w:r w:rsidR="00D1718C" w:rsidRPr="00966682">
        <w:rPr>
          <w:rFonts w:ascii="Times New Roman" w:hAnsi="Times New Roman"/>
        </w:rPr>
        <w:t>Little Billie weighs</w:t>
      </w:r>
      <w:r w:rsidR="00632A1D" w:rsidRPr="00966682">
        <w:rPr>
          <w:rFonts w:ascii="Times New Roman" w:hAnsi="Times New Roman"/>
        </w:rPr>
        <w:t xml:space="preserve"> 360 N on Earth. What is Little Billie's mass on the moon where the force of gravity is approximately 1/6-th that of Earth's? _______</w:t>
      </w:r>
      <w:proofErr w:type="gramStart"/>
      <w:r w:rsidR="00632A1D" w:rsidRPr="00966682">
        <w:rPr>
          <w:rFonts w:ascii="Times New Roman" w:hAnsi="Times New Roman"/>
        </w:rPr>
        <w:t xml:space="preserve">_ </w:t>
      </w:r>
      <w:r w:rsidR="00966682">
        <w:rPr>
          <w:rFonts w:ascii="Times New Roman" w:hAnsi="Times New Roman"/>
        </w:rPr>
        <w:t xml:space="preserve"> </w:t>
      </w:r>
      <w:r w:rsidR="00632A1D" w:rsidRPr="00966682">
        <w:rPr>
          <w:rFonts w:ascii="Times New Roman" w:hAnsi="Times New Roman"/>
        </w:rPr>
        <w:t>Explain</w:t>
      </w:r>
      <w:proofErr w:type="gramEnd"/>
      <w:r w:rsidR="00632A1D" w:rsidRPr="00966682">
        <w:rPr>
          <w:rFonts w:ascii="Times New Roman" w:hAnsi="Times New Roman"/>
        </w:rPr>
        <w:t xml:space="preserve"> or show your work.</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0F3472">
      <w:pPr>
        <w:tabs>
          <w:tab w:val="left" w:pos="450"/>
          <w:tab w:val="left" w:pos="2430"/>
          <w:tab w:val="left" w:pos="4500"/>
          <w:tab w:val="left" w:pos="6570"/>
          <w:tab w:val="left" w:pos="7920"/>
        </w:tabs>
        <w:spacing w:after="0"/>
        <w:ind w:left="450" w:hanging="450"/>
        <w:rPr>
          <w:rFonts w:ascii="Times New Roman" w:hAnsi="Times New Roman"/>
          <w:b/>
          <w:bCs/>
        </w:rPr>
      </w:pPr>
      <w:r w:rsidRPr="00966682">
        <w:rPr>
          <w:rFonts w:ascii="Times New Roman" w:hAnsi="Times New Roman"/>
        </w:rPr>
        <w:t>6.</w:t>
      </w:r>
      <w:r w:rsidR="000F3472" w:rsidRPr="00966682">
        <w:rPr>
          <w:rFonts w:ascii="Times New Roman" w:hAnsi="Times New Roman"/>
        </w:rPr>
        <w:tab/>
      </w:r>
      <w:r w:rsidRPr="00966682">
        <w:rPr>
          <w:rFonts w:ascii="Times New Roman" w:hAnsi="Times New Roman"/>
          <w:b/>
          <w:bCs/>
        </w:rPr>
        <w:t xml:space="preserve">TRUE </w:t>
      </w:r>
      <w:r w:rsidR="000F3472" w:rsidRPr="00966682">
        <w:rPr>
          <w:rFonts w:ascii="Times New Roman" w:hAnsi="Times New Roman"/>
          <w:b/>
          <w:bCs/>
        </w:rPr>
        <w:t xml:space="preserve">     </w:t>
      </w:r>
      <w:r w:rsidRPr="00966682">
        <w:rPr>
          <w:rFonts w:ascii="Times New Roman" w:hAnsi="Times New Roman"/>
          <w:b/>
          <w:bCs/>
        </w:rPr>
        <w:t xml:space="preserve">or </w:t>
      </w:r>
      <w:r w:rsidR="000F3472" w:rsidRPr="00966682">
        <w:rPr>
          <w:rFonts w:ascii="Times New Roman" w:hAnsi="Times New Roman"/>
          <w:b/>
          <w:bCs/>
        </w:rPr>
        <w:t xml:space="preserve">     </w:t>
      </w:r>
      <w:r w:rsidRPr="00966682">
        <w:rPr>
          <w:rFonts w:ascii="Times New Roman" w:hAnsi="Times New Roman"/>
          <w:b/>
          <w:bCs/>
        </w:rPr>
        <w:t>FALSE:</w:t>
      </w:r>
    </w:p>
    <w:p w:rsidR="000F3472" w:rsidRPr="00966682" w:rsidRDefault="000F3472" w:rsidP="000F3472">
      <w:pPr>
        <w:tabs>
          <w:tab w:val="left" w:pos="450"/>
          <w:tab w:val="left" w:pos="2430"/>
          <w:tab w:val="left" w:pos="4500"/>
          <w:tab w:val="left" w:pos="6570"/>
          <w:tab w:val="left" w:pos="7920"/>
        </w:tabs>
        <w:spacing w:after="0"/>
        <w:ind w:left="450" w:hanging="450"/>
        <w:rPr>
          <w:rFonts w:ascii="Times New Roman" w:hAnsi="Times New Roman"/>
          <w:sz w:val="12"/>
        </w:rPr>
      </w:pPr>
    </w:p>
    <w:p w:rsidR="00632A1D" w:rsidRPr="00966682" w:rsidRDefault="00632A1D" w:rsidP="000F3472">
      <w:pPr>
        <w:pStyle w:val="34InchBlock"/>
        <w:rPr>
          <w:rFonts w:ascii="Times New Roman" w:hAnsi="Times New Roman"/>
        </w:rPr>
      </w:pPr>
      <w:r w:rsidRPr="00966682">
        <w:rPr>
          <w:rFonts w:ascii="Times New Roman" w:hAnsi="Times New Roman"/>
        </w:rPr>
        <w:t xml:space="preserve">An object </w:t>
      </w:r>
      <w:r w:rsidR="000F3472" w:rsidRPr="00966682">
        <w:rPr>
          <w:rFonts w:ascii="Times New Roman" w:hAnsi="Times New Roman"/>
        </w:rPr>
        <w:t>that</w:t>
      </w:r>
      <w:r w:rsidRPr="00966682">
        <w:rPr>
          <w:rFonts w:ascii="Times New Roman" w:hAnsi="Times New Roman"/>
        </w:rPr>
        <w:t xml:space="preserve"> is moving rightward has </w:t>
      </w:r>
      <w:proofErr w:type="gramStart"/>
      <w:r w:rsidRPr="00966682">
        <w:rPr>
          <w:rFonts w:ascii="Times New Roman" w:hAnsi="Times New Roman"/>
        </w:rPr>
        <w:t>a rightward</w:t>
      </w:r>
      <w:proofErr w:type="gramEnd"/>
      <w:r w:rsidRPr="00966682">
        <w:rPr>
          <w:rFonts w:ascii="Times New Roman" w:hAnsi="Times New Roman"/>
        </w:rPr>
        <w:t xml:space="preserve"> force acting upon it.</w:t>
      </w: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sz w:val="12"/>
        </w:rPr>
      </w:pPr>
    </w:p>
    <w:p w:rsidR="00632A1D"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ab/>
        <w:t>a. True</w:t>
      </w:r>
      <w:r w:rsidRPr="00966682">
        <w:rPr>
          <w:rFonts w:ascii="Times New Roman" w:hAnsi="Times New Roman"/>
        </w:rPr>
        <w:tab/>
      </w:r>
      <w:r w:rsidRPr="00966682">
        <w:rPr>
          <w:rFonts w:ascii="Times New Roman" w:hAnsi="Times New Roman"/>
        </w:rPr>
        <w:tab/>
        <w:t>b. False</w:t>
      </w: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7.</w:t>
      </w:r>
      <w:r w:rsidRPr="00966682">
        <w:rPr>
          <w:rFonts w:ascii="Times New Roman" w:hAnsi="Times New Roman"/>
        </w:rPr>
        <w:tab/>
      </w:r>
      <w:r w:rsidR="00632A1D" w:rsidRPr="00966682">
        <w:rPr>
          <w:rFonts w:ascii="Times New Roman" w:hAnsi="Times New Roman"/>
        </w:rPr>
        <w:t>How much net force is required to keep a 5-kg object moving rightward with a constant velocity of 2 m/s? _______</w:t>
      </w:r>
      <w:proofErr w:type="gramStart"/>
      <w:r w:rsidR="00632A1D" w:rsidRPr="00966682">
        <w:rPr>
          <w:rFonts w:ascii="Times New Roman" w:hAnsi="Times New Roman"/>
        </w:rPr>
        <w:t>_</w:t>
      </w:r>
      <w:r w:rsidR="00D1718C" w:rsidRPr="00966682">
        <w:rPr>
          <w:rFonts w:ascii="Times New Roman" w:hAnsi="Times New Roman"/>
        </w:rPr>
        <w:t xml:space="preserve"> </w:t>
      </w:r>
      <w:r w:rsidR="00632A1D" w:rsidRPr="00966682">
        <w:rPr>
          <w:rFonts w:ascii="Times New Roman" w:hAnsi="Times New Roman"/>
        </w:rPr>
        <w:t xml:space="preserve"> Explain</w:t>
      </w:r>
      <w:proofErr w:type="gramEnd"/>
      <w:r w:rsidR="00632A1D" w:rsidRPr="00966682">
        <w:rPr>
          <w:rFonts w:ascii="Times New Roman" w:hAnsi="Times New Roman"/>
        </w:rPr>
        <w:t xml:space="preserve"> or show your work.</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p>
    <w:p w:rsidR="000F3472" w:rsidRPr="00966682" w:rsidRDefault="000F3472" w:rsidP="000F3472">
      <w:pPr>
        <w:tabs>
          <w:tab w:val="left" w:pos="450"/>
          <w:tab w:val="left" w:pos="2430"/>
          <w:tab w:val="left" w:pos="4500"/>
          <w:tab w:val="left" w:pos="6570"/>
          <w:tab w:val="left" w:pos="7920"/>
        </w:tabs>
        <w:spacing w:after="0"/>
        <w:ind w:left="450" w:hanging="450"/>
        <w:rPr>
          <w:rFonts w:ascii="Times New Roman" w:hAnsi="Times New Roman"/>
          <w:b/>
          <w:bCs/>
        </w:rPr>
      </w:pPr>
      <w:r w:rsidRPr="00966682">
        <w:rPr>
          <w:rFonts w:ascii="Times New Roman" w:hAnsi="Times New Roman"/>
        </w:rPr>
        <w:t>8.</w:t>
      </w:r>
      <w:r w:rsidRPr="00966682">
        <w:rPr>
          <w:rFonts w:ascii="Times New Roman" w:hAnsi="Times New Roman"/>
        </w:rPr>
        <w:tab/>
      </w:r>
      <w:r w:rsidRPr="00966682">
        <w:rPr>
          <w:rFonts w:ascii="Times New Roman" w:hAnsi="Times New Roman"/>
          <w:b/>
          <w:bCs/>
        </w:rPr>
        <w:t>TRUE      or      FALSE:</w:t>
      </w: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sz w:val="12"/>
        </w:rPr>
      </w:pPr>
    </w:p>
    <w:p w:rsidR="00632A1D" w:rsidRPr="00966682" w:rsidRDefault="00632A1D" w:rsidP="000F3472">
      <w:pPr>
        <w:pStyle w:val="34InchBlock"/>
        <w:rPr>
          <w:rFonts w:ascii="Times New Roman" w:hAnsi="Times New Roman"/>
        </w:rPr>
      </w:pPr>
      <w:r w:rsidRPr="00966682">
        <w:rPr>
          <w:rFonts w:ascii="Times New Roman" w:hAnsi="Times New Roman"/>
        </w:rPr>
        <w:t>For an object resting upon a non-accelerating surface, the normal force is equal to the force of gravity.</w:t>
      </w:r>
    </w:p>
    <w:p w:rsidR="000F3472" w:rsidRPr="00966682" w:rsidRDefault="000F3472" w:rsidP="000F3472">
      <w:pPr>
        <w:tabs>
          <w:tab w:val="left" w:pos="450"/>
          <w:tab w:val="left" w:pos="2430"/>
          <w:tab w:val="left" w:pos="4500"/>
          <w:tab w:val="left" w:pos="6570"/>
          <w:tab w:val="left" w:pos="7920"/>
        </w:tabs>
        <w:spacing w:after="0"/>
        <w:ind w:left="450" w:hanging="450"/>
        <w:rPr>
          <w:rFonts w:ascii="Times New Roman" w:hAnsi="Times New Roman"/>
          <w:sz w:val="12"/>
        </w:rPr>
      </w:pPr>
    </w:p>
    <w:p w:rsidR="000F3472" w:rsidRPr="00966682" w:rsidRDefault="000F3472" w:rsidP="000F3472">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ab/>
        <w:t>a. True</w:t>
      </w:r>
      <w:r w:rsidRPr="00966682">
        <w:rPr>
          <w:rFonts w:ascii="Times New Roman" w:hAnsi="Times New Roman"/>
        </w:rPr>
        <w:tab/>
      </w:r>
      <w:r w:rsidRPr="00966682">
        <w:rPr>
          <w:rFonts w:ascii="Times New Roman" w:hAnsi="Times New Roman"/>
        </w:rPr>
        <w:tab/>
        <w:t>b. False</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9.</w:t>
      </w:r>
      <w:r w:rsidRPr="00966682">
        <w:rPr>
          <w:rFonts w:ascii="Times New Roman" w:hAnsi="Times New Roman"/>
        </w:rPr>
        <w:tab/>
      </w:r>
      <w:r w:rsidR="00632A1D" w:rsidRPr="00966682">
        <w:rPr>
          <w:rFonts w:ascii="Times New Roman" w:hAnsi="Times New Roman"/>
        </w:rPr>
        <w:t>An object rests upon an inclined plane. If the angle of incline is increased, then the normal force would ______</w:t>
      </w:r>
      <w:proofErr w:type="gramStart"/>
      <w:r w:rsidR="00632A1D" w:rsidRPr="00966682">
        <w:rPr>
          <w:rFonts w:ascii="Times New Roman" w:hAnsi="Times New Roman"/>
        </w:rPr>
        <w:t>_ .</w:t>
      </w:r>
      <w:proofErr w:type="gramEnd"/>
    </w:p>
    <w:p w:rsidR="000F3472" w:rsidRPr="00966682" w:rsidRDefault="000F3472" w:rsidP="000F3472">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ab/>
        <w:t xml:space="preserve">a. </w:t>
      </w:r>
      <w:proofErr w:type="gramStart"/>
      <w:r w:rsidRPr="00966682">
        <w:rPr>
          <w:rFonts w:ascii="Times New Roman" w:hAnsi="Times New Roman"/>
        </w:rPr>
        <w:t>increase</w:t>
      </w:r>
      <w:proofErr w:type="gramEnd"/>
      <w:r w:rsidRPr="00966682">
        <w:rPr>
          <w:rFonts w:ascii="Times New Roman" w:hAnsi="Times New Roman"/>
        </w:rPr>
        <w:tab/>
        <w:t>b. decrease</w:t>
      </w:r>
      <w:r w:rsidRPr="00966682">
        <w:rPr>
          <w:rFonts w:ascii="Times New Roman" w:hAnsi="Times New Roman"/>
        </w:rPr>
        <w:tab/>
        <w:t>c. remain the same</w:t>
      </w: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10.</w:t>
      </w:r>
      <w:r w:rsidRPr="00966682">
        <w:rPr>
          <w:rFonts w:ascii="Times New Roman" w:hAnsi="Times New Roman"/>
        </w:rPr>
        <w:tab/>
      </w:r>
      <w:r w:rsidR="00632A1D" w:rsidRPr="00966682">
        <w:rPr>
          <w:rFonts w:ascii="Times New Roman" w:hAnsi="Times New Roman"/>
        </w:rPr>
        <w:t xml:space="preserve">Three pictures of equal weight (20 N) are hung </w:t>
      </w:r>
      <w:r w:rsidR="00966682">
        <w:rPr>
          <w:rFonts w:ascii="Times New Roman" w:hAnsi="Times New Roman"/>
        </w:rPr>
        <w:t xml:space="preserve">on the wall </w:t>
      </w:r>
      <w:r w:rsidR="00632A1D" w:rsidRPr="00966682">
        <w:rPr>
          <w:rFonts w:ascii="Times New Roman" w:hAnsi="Times New Roman"/>
        </w:rPr>
        <w:t xml:space="preserve">by wires </w:t>
      </w:r>
      <w:r w:rsidR="00D1718C" w:rsidRPr="00966682">
        <w:rPr>
          <w:rFonts w:ascii="Times New Roman" w:hAnsi="Times New Roman"/>
        </w:rPr>
        <w:t>with</w:t>
      </w:r>
      <w:r w:rsidR="00632A1D" w:rsidRPr="00966682">
        <w:rPr>
          <w:rFonts w:ascii="Times New Roman" w:hAnsi="Times New Roman"/>
        </w:rPr>
        <w:t xml:space="preserve"> three different orientations. In which orientation </w:t>
      </w:r>
      <w:r w:rsidR="00D1718C" w:rsidRPr="00966682">
        <w:rPr>
          <w:rFonts w:ascii="Times New Roman" w:hAnsi="Times New Roman"/>
        </w:rPr>
        <w:t xml:space="preserve">(angle measure) </w:t>
      </w:r>
      <w:r w:rsidR="00632A1D" w:rsidRPr="00966682">
        <w:rPr>
          <w:rFonts w:ascii="Times New Roman" w:hAnsi="Times New Roman"/>
        </w:rPr>
        <w:t>are the wires least likely to break? _______ Explain why.</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b/>
          <w:bCs/>
        </w:rPr>
      </w:pPr>
    </w:p>
    <w:p w:rsidR="00632A1D" w:rsidRPr="00966682" w:rsidRDefault="000F3472" w:rsidP="000F3472">
      <w:pPr>
        <w:tabs>
          <w:tab w:val="left" w:pos="450"/>
          <w:tab w:val="left" w:pos="2430"/>
          <w:tab w:val="left" w:pos="4500"/>
          <w:tab w:val="left" w:pos="6570"/>
          <w:tab w:val="left" w:pos="7920"/>
        </w:tabs>
        <w:spacing w:after="0"/>
        <w:ind w:left="450" w:hanging="450"/>
        <w:jc w:val="center"/>
        <w:rPr>
          <w:rFonts w:ascii="Times New Roman" w:hAnsi="Times New Roman"/>
          <w:b/>
          <w:bCs/>
        </w:rPr>
      </w:pPr>
      <w:r w:rsidRPr="00966682">
        <w:rPr>
          <w:rFonts w:ascii="Times New Roman" w:hAnsi="Times New Roman"/>
          <w:noProof/>
        </w:rPr>
        <w:drawing>
          <wp:inline distT="0" distB="0" distL="0" distR="0">
            <wp:extent cx="5435600" cy="187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35600" cy="1879600"/>
                    </a:xfrm>
                    <a:prstGeom prst="rect">
                      <a:avLst/>
                    </a:prstGeom>
                    <a:noFill/>
                    <a:ln>
                      <a:noFill/>
                    </a:ln>
                  </pic:spPr>
                </pic:pic>
              </a:graphicData>
            </a:graphic>
          </wp:inline>
        </w:drawing>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b/>
          <w:bCs/>
        </w:rPr>
      </w:pPr>
    </w:p>
    <w:p w:rsidR="000F3472" w:rsidRPr="00966682" w:rsidRDefault="000F3472" w:rsidP="00632A1D">
      <w:pPr>
        <w:tabs>
          <w:tab w:val="left" w:pos="450"/>
          <w:tab w:val="left" w:pos="2430"/>
          <w:tab w:val="left" w:pos="4500"/>
          <w:tab w:val="left" w:pos="6570"/>
          <w:tab w:val="left" w:pos="7920"/>
        </w:tabs>
        <w:spacing w:after="0"/>
        <w:ind w:left="450" w:hanging="450"/>
        <w:rPr>
          <w:rFonts w:ascii="Times New Roman" w:hAnsi="Times New Roman"/>
          <w:b/>
          <w:bCs/>
        </w:rPr>
      </w:pPr>
    </w:p>
    <w:p w:rsidR="00632A1D" w:rsidRPr="00966682" w:rsidRDefault="00C443FA" w:rsidP="00C443FA">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cs="Helvetica"/>
          <w:noProof/>
        </w:rPr>
        <w:drawing>
          <wp:anchor distT="0" distB="0" distL="114300" distR="114300" simplePos="0" relativeHeight="251661312" behindDoc="0" locked="0" layoutInCell="1" allowOverlap="1">
            <wp:simplePos x="0" y="0"/>
            <wp:positionH relativeFrom="column">
              <wp:posOffset>4623435</wp:posOffset>
            </wp:positionH>
            <wp:positionV relativeFrom="paragraph">
              <wp:posOffset>63500</wp:posOffset>
            </wp:positionV>
            <wp:extent cx="1193800" cy="68580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93800" cy="685800"/>
                    </a:xfrm>
                    <a:prstGeom prst="rect">
                      <a:avLst/>
                    </a:prstGeom>
                    <a:noFill/>
                    <a:ln>
                      <a:noFill/>
                    </a:ln>
                  </pic:spPr>
                </pic:pic>
              </a:graphicData>
            </a:graphic>
          </wp:anchor>
        </w:drawing>
      </w:r>
      <w:r w:rsidR="009A1709" w:rsidRPr="00966682">
        <w:rPr>
          <w:rFonts w:ascii="Times New Roman" w:hAnsi="Times New Roman"/>
        </w:rPr>
        <w:t>11.</w:t>
      </w:r>
      <w:r w:rsidR="009A1709" w:rsidRPr="00966682">
        <w:rPr>
          <w:rFonts w:ascii="Times New Roman" w:hAnsi="Times New Roman"/>
        </w:rPr>
        <w:tab/>
      </w:r>
      <w:r w:rsidR="00632A1D" w:rsidRPr="00966682">
        <w:rPr>
          <w:rFonts w:ascii="Times New Roman" w:hAnsi="Times New Roman"/>
        </w:rPr>
        <w:t>A 50-N force is applied at an angle of 30 degrees north of east. This would be the same as applying two forces at</w:t>
      </w:r>
      <w:r w:rsidR="006631ED">
        <w:rPr>
          <w:rFonts w:ascii="Times New Roman" w:hAnsi="Times New Roman"/>
        </w:rPr>
        <w:t xml:space="preserve"> _____.</w:t>
      </w:r>
    </w:p>
    <w:p w:rsidR="00C443FA" w:rsidRPr="00966682" w:rsidRDefault="009A1709" w:rsidP="009A1709">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a. 43 N, east and 7 N, nort</w:t>
      </w:r>
      <w:r w:rsidR="00C16E2F" w:rsidRPr="00966682">
        <w:rPr>
          <w:rFonts w:ascii="Times New Roman" w:hAnsi="Times New Roman"/>
        </w:rPr>
        <w:t>h</w:t>
      </w:r>
    </w:p>
    <w:p w:rsidR="00632A1D" w:rsidRPr="00966682" w:rsidRDefault="009A1709" w:rsidP="009A1709">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 xml:space="preserve">b. </w:t>
      </w:r>
      <w:r w:rsidR="00632A1D" w:rsidRPr="00966682">
        <w:rPr>
          <w:rFonts w:ascii="Times New Roman" w:hAnsi="Times New Roman"/>
        </w:rPr>
        <w:t>35 N, east and 15 N, north</w:t>
      </w:r>
    </w:p>
    <w:p w:rsidR="00C443FA" w:rsidRPr="00966682" w:rsidRDefault="009A1709" w:rsidP="009A1709">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 xml:space="preserve">c. </w:t>
      </w:r>
      <w:r w:rsidR="00632A1D" w:rsidRPr="00966682">
        <w:rPr>
          <w:rFonts w:ascii="Times New Roman" w:hAnsi="Times New Roman"/>
        </w:rPr>
        <w:t>25 N, east and 25 N, nort</w:t>
      </w:r>
      <w:r w:rsidR="00C16E2F" w:rsidRPr="00966682">
        <w:rPr>
          <w:rFonts w:ascii="Times New Roman" w:hAnsi="Times New Roman"/>
        </w:rPr>
        <w:t>h</w:t>
      </w:r>
    </w:p>
    <w:p w:rsidR="00632A1D" w:rsidRPr="00966682" w:rsidRDefault="009A1709" w:rsidP="009A1709">
      <w:pPr>
        <w:tabs>
          <w:tab w:val="left" w:pos="450"/>
          <w:tab w:val="left" w:pos="2430"/>
          <w:tab w:val="left" w:pos="4500"/>
          <w:tab w:val="left" w:pos="6570"/>
          <w:tab w:val="left" w:pos="7920"/>
        </w:tabs>
        <w:spacing w:after="0"/>
        <w:rPr>
          <w:rFonts w:ascii="Times New Roman" w:hAnsi="Times New Roman"/>
        </w:rPr>
      </w:pPr>
      <w:r w:rsidRPr="00966682">
        <w:rPr>
          <w:rFonts w:ascii="Times New Roman" w:hAnsi="Times New Roman"/>
        </w:rPr>
        <w:tab/>
        <w:t xml:space="preserve">d. </w:t>
      </w:r>
      <w:r w:rsidR="00632A1D" w:rsidRPr="00966682">
        <w:rPr>
          <w:rFonts w:ascii="Times New Roman" w:hAnsi="Times New Roman"/>
        </w:rPr>
        <w:t>43 N, east and 25 N, north</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48572B"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12.</w:t>
      </w:r>
      <w:r w:rsidRPr="00966682">
        <w:rPr>
          <w:rFonts w:ascii="Times New Roman" w:hAnsi="Times New Roman"/>
        </w:rPr>
        <w:tab/>
      </w:r>
      <w:r w:rsidR="00632A1D" w:rsidRPr="00966682">
        <w:rPr>
          <w:rFonts w:ascii="Times New Roman" w:hAnsi="Times New Roman"/>
        </w:rPr>
        <w:t>Which one(s) of the following force diagrams depict an object moving to the right with constant speed? Write all possible answers (if any) in the blank: ________________</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48572B" w:rsidRPr="00966682" w:rsidRDefault="0048572B" w:rsidP="0048572B">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49530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53000" cy="1473200"/>
                    </a:xfrm>
                    <a:prstGeom prst="rect">
                      <a:avLst/>
                    </a:prstGeom>
                    <a:noFill/>
                    <a:ln>
                      <a:noFill/>
                    </a:ln>
                  </pic:spPr>
                </pic:pic>
              </a:graphicData>
            </a:graphic>
          </wp:inline>
        </w:drawing>
      </w:r>
    </w:p>
    <w:p w:rsidR="0048572B" w:rsidRPr="00966682" w:rsidRDefault="0048572B"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48572B" w:rsidP="008C7B30">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ab/>
      </w:r>
      <w:r w:rsidR="00632A1D" w:rsidRPr="00966682">
        <w:rPr>
          <w:rFonts w:ascii="Times New Roman" w:hAnsi="Times New Roman"/>
        </w:rPr>
        <w:t>Explain your answer(s) to this question.</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632A1D">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b/>
          <w:bCs/>
        </w:rPr>
      </w:pPr>
      <w:r w:rsidRPr="00966682">
        <w:rPr>
          <w:rFonts w:ascii="Times New Roman" w:hAnsi="Times New Roman"/>
          <w:b/>
          <w:bCs/>
        </w:rPr>
        <w:t>Part C: Force-Mass-Acceleration Relationships</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 xml:space="preserve">Use the approximation that </w:t>
      </w:r>
      <w:r w:rsidRPr="00966682">
        <w:rPr>
          <w:rFonts w:ascii="Times New Roman" w:hAnsi="Times New Roman"/>
          <w:b/>
          <w:bCs/>
        </w:rPr>
        <w:t>g=~10 m/s</w:t>
      </w:r>
      <w:r w:rsidRPr="00966682">
        <w:rPr>
          <w:rFonts w:ascii="Times New Roman" w:hAnsi="Times New Roman"/>
          <w:b/>
          <w:bCs/>
          <w:vertAlign w:val="superscript"/>
        </w:rPr>
        <w:t>2</w:t>
      </w:r>
      <w:r w:rsidRPr="00966682">
        <w:rPr>
          <w:rFonts w:ascii="Times New Roman" w:hAnsi="Times New Roman"/>
        </w:rPr>
        <w:t xml:space="preserve"> to fill in the blanks in the following diagrams.</w:t>
      </w: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13.</w:t>
      </w:r>
    </w:p>
    <w:p w:rsidR="008C7B30" w:rsidRPr="00966682" w:rsidRDefault="008C7B30" w:rsidP="008C7B30">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1701800" cy="14395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01800" cy="1439545"/>
                    </a:xfrm>
                    <a:prstGeom prst="rect">
                      <a:avLst/>
                    </a:prstGeom>
                    <a:noFill/>
                    <a:ln>
                      <a:noFill/>
                    </a:ln>
                  </pic:spPr>
                </pic:pic>
              </a:graphicData>
            </a:graphic>
          </wp:inline>
        </w:drawing>
      </w: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14.</w:t>
      </w:r>
    </w:p>
    <w:p w:rsidR="008C7B30" w:rsidRPr="00966682" w:rsidRDefault="008C7B30" w:rsidP="008C7B30">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1854200" cy="14649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54200" cy="1464945"/>
                    </a:xfrm>
                    <a:prstGeom prst="rect">
                      <a:avLst/>
                    </a:prstGeom>
                    <a:noFill/>
                    <a:ln>
                      <a:noFill/>
                    </a:ln>
                  </pic:spPr>
                </pic:pic>
              </a:graphicData>
            </a:graphic>
          </wp:inline>
        </w:drawing>
      </w: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15.</w:t>
      </w:r>
    </w:p>
    <w:p w:rsidR="008C7B30" w:rsidRPr="00966682" w:rsidRDefault="008C7B30" w:rsidP="008C7B30">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2277745" cy="15157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77745" cy="1515745"/>
                    </a:xfrm>
                    <a:prstGeom prst="rect">
                      <a:avLst/>
                    </a:prstGeom>
                    <a:noFill/>
                    <a:ln>
                      <a:noFill/>
                    </a:ln>
                  </pic:spPr>
                </pic:pic>
              </a:graphicData>
            </a:graphic>
          </wp:inline>
        </w:drawing>
      </w: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 </w:t>
      </w: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48572B" w:rsidRPr="00966682" w:rsidRDefault="0048572B" w:rsidP="0048572B">
      <w:pPr>
        <w:tabs>
          <w:tab w:val="left" w:pos="450"/>
          <w:tab w:val="left" w:pos="2430"/>
          <w:tab w:val="left" w:pos="4500"/>
          <w:tab w:val="left" w:pos="6570"/>
          <w:tab w:val="left" w:pos="7920"/>
        </w:tabs>
        <w:spacing w:after="0"/>
        <w:ind w:left="450" w:hanging="450"/>
        <w:rPr>
          <w:rFonts w:ascii="Times New Roman" w:hAnsi="Times New Roman"/>
        </w:rPr>
      </w:pPr>
    </w:p>
    <w:p w:rsidR="0048572B" w:rsidRPr="00966682" w:rsidRDefault="0048572B" w:rsidP="0048572B">
      <w:pPr>
        <w:tabs>
          <w:tab w:val="left" w:pos="450"/>
          <w:tab w:val="left" w:pos="2430"/>
          <w:tab w:val="left" w:pos="4500"/>
          <w:tab w:val="left" w:pos="6570"/>
          <w:tab w:val="left" w:pos="7920"/>
        </w:tabs>
        <w:spacing w:after="0"/>
        <w:ind w:left="450" w:hanging="450"/>
        <w:rPr>
          <w:rFonts w:ascii="Times New Roman" w:hAnsi="Times New Roman"/>
        </w:rPr>
      </w:pPr>
    </w:p>
    <w:p w:rsidR="0048572B" w:rsidRPr="00966682" w:rsidRDefault="0048572B"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16.</w:t>
      </w:r>
    </w:p>
    <w:p w:rsidR="008C7B30" w:rsidRPr="00966682" w:rsidRDefault="008C7B30" w:rsidP="008C7B30">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2760345" cy="2006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60345" cy="2006600"/>
                    </a:xfrm>
                    <a:prstGeom prst="rect">
                      <a:avLst/>
                    </a:prstGeom>
                    <a:noFill/>
                    <a:ln>
                      <a:noFill/>
                    </a:ln>
                  </pic:spPr>
                </pic:pic>
              </a:graphicData>
            </a:graphic>
          </wp:inline>
        </w:drawing>
      </w: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17.</w:t>
      </w:r>
    </w:p>
    <w:p w:rsidR="008C7B30" w:rsidRPr="00966682" w:rsidRDefault="008C7B30" w:rsidP="008C7B30">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2353945" cy="2057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53945" cy="2057400"/>
                    </a:xfrm>
                    <a:prstGeom prst="rect">
                      <a:avLst/>
                    </a:prstGeom>
                    <a:noFill/>
                    <a:ln>
                      <a:noFill/>
                    </a:ln>
                  </pic:spPr>
                </pic:pic>
              </a:graphicData>
            </a:graphic>
          </wp:inline>
        </w:drawing>
      </w: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18.</w:t>
      </w:r>
    </w:p>
    <w:p w:rsidR="008C7B30" w:rsidRPr="00966682" w:rsidRDefault="008C7B30" w:rsidP="008C7B30">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2760345" cy="12617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60345" cy="1261745"/>
                    </a:xfrm>
                    <a:prstGeom prst="rect">
                      <a:avLst/>
                    </a:prstGeom>
                    <a:noFill/>
                    <a:ln>
                      <a:noFill/>
                    </a:ln>
                  </pic:spPr>
                </pic:pic>
              </a:graphicData>
            </a:graphic>
          </wp:inline>
        </w:drawing>
      </w: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19.</w:t>
      </w:r>
    </w:p>
    <w:p w:rsidR="008C7B30" w:rsidRPr="00966682" w:rsidRDefault="008C7B30" w:rsidP="008C7B30">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2540000" cy="143954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40000" cy="1439545"/>
                    </a:xfrm>
                    <a:prstGeom prst="rect">
                      <a:avLst/>
                    </a:prstGeom>
                    <a:noFill/>
                    <a:ln>
                      <a:noFill/>
                    </a:ln>
                  </pic:spPr>
                </pic:pic>
              </a:graphicData>
            </a:graphic>
          </wp:inline>
        </w:drawing>
      </w: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20.</w:t>
      </w:r>
    </w:p>
    <w:p w:rsidR="008C7B30" w:rsidRPr="00966682" w:rsidRDefault="008C7B30" w:rsidP="008C7B30">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2108200" cy="1955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08200" cy="1955800"/>
                    </a:xfrm>
                    <a:prstGeom prst="rect">
                      <a:avLst/>
                    </a:prstGeom>
                    <a:noFill/>
                    <a:ln>
                      <a:noFill/>
                    </a:ln>
                  </pic:spPr>
                </pic:pic>
              </a:graphicData>
            </a:graphic>
          </wp:inline>
        </w:drawing>
      </w: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21.</w:t>
      </w:r>
    </w:p>
    <w:p w:rsidR="008C7B30" w:rsidRPr="00966682" w:rsidRDefault="008C7B30" w:rsidP="008C7B30">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2455545" cy="1752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55545" cy="1752600"/>
                    </a:xfrm>
                    <a:prstGeom prst="rect">
                      <a:avLst/>
                    </a:prstGeom>
                    <a:noFill/>
                    <a:ln>
                      <a:noFill/>
                    </a:ln>
                  </pic:spPr>
                </pic:pic>
              </a:graphicData>
            </a:graphic>
          </wp:inline>
        </w:drawing>
      </w:r>
    </w:p>
    <w:p w:rsidR="008C7B30" w:rsidRPr="00966682" w:rsidRDefault="008C7B30" w:rsidP="0048572B">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48572B" w:rsidRPr="00966682" w:rsidRDefault="0048572B"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bCs/>
        </w:rPr>
      </w:pPr>
      <w:r w:rsidRPr="00966682">
        <w:rPr>
          <w:rFonts w:ascii="Times New Roman" w:hAnsi="Times New Roman"/>
          <w:b/>
          <w:bCs/>
        </w:rPr>
        <w:t>Part D: Problem-Solving</w:t>
      </w:r>
      <w:r w:rsidR="008C7B30" w:rsidRPr="00966682">
        <w:rPr>
          <w:rFonts w:ascii="Times New Roman" w:hAnsi="Times New Roman"/>
          <w:b/>
          <w:bCs/>
        </w:rPr>
        <w:t xml:space="preserve">     </w:t>
      </w:r>
      <w:r w:rsidR="008C7B30" w:rsidRPr="00966682">
        <w:rPr>
          <w:rFonts w:ascii="Times New Roman" w:hAnsi="Times New Roman"/>
          <w:bCs/>
        </w:rPr>
        <w:t>(</w:t>
      </w:r>
      <w:r w:rsidR="008C7B30" w:rsidRPr="00966682">
        <w:rPr>
          <w:rFonts w:ascii="Times New Roman" w:hAnsi="Times New Roman"/>
          <w:b/>
          <w:bCs/>
        </w:rPr>
        <w:t>PSYW</w:t>
      </w:r>
      <w:r w:rsidR="008C7B30" w:rsidRPr="00966682">
        <w:rPr>
          <w:rFonts w:ascii="Times New Roman" w:hAnsi="Times New Roman"/>
          <w:bCs/>
        </w:rPr>
        <w:t xml:space="preserve"> = Please show your work.)</w:t>
      </w:r>
    </w:p>
    <w:p w:rsidR="00632A1D" w:rsidRPr="00966682" w:rsidRDefault="0048572B"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22.</w:t>
      </w:r>
      <w:r w:rsidR="006631ED">
        <w:rPr>
          <w:rFonts w:ascii="Times New Roman" w:hAnsi="Times New Roman"/>
        </w:rPr>
        <w:tab/>
      </w:r>
      <w:r w:rsidR="00632A1D" w:rsidRPr="00966682">
        <w:rPr>
          <w:rFonts w:ascii="Times New Roman" w:hAnsi="Times New Roman"/>
        </w:rPr>
        <w:t xml:space="preserve">A 945-kg car traveling rightward at 22.6 m/s slams on the brakes and skids to a stop (with locked wheels). If the coefficient of friction between tires and road is 0.972, determine the distance required to stop. </w:t>
      </w:r>
      <w:r w:rsidR="00632A1D" w:rsidRPr="00966682">
        <w:rPr>
          <w:rFonts w:ascii="Times New Roman" w:hAnsi="Times New Roman"/>
          <w:b/>
          <w:bCs/>
        </w:rPr>
        <w:t>PSYW</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48572B"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23.</w:t>
      </w:r>
      <w:r w:rsidRPr="00966682">
        <w:rPr>
          <w:rFonts w:ascii="Times New Roman" w:hAnsi="Times New Roman"/>
        </w:rPr>
        <w:tab/>
      </w:r>
      <w:r w:rsidR="00632A1D" w:rsidRPr="00966682">
        <w:rPr>
          <w:rFonts w:ascii="Times New Roman" w:hAnsi="Times New Roman"/>
        </w:rPr>
        <w:t xml:space="preserve">A student pulls a 2-kg backpack across the ice (assume frictionless) by pulling at a 30.0 degrees angle to the horizontal. The velocity-time graph for the motion is shown. Perform a careful analysis of the situation and determine the applied force. </w:t>
      </w:r>
      <w:r w:rsidR="00632A1D" w:rsidRPr="00966682">
        <w:rPr>
          <w:rFonts w:ascii="Times New Roman" w:hAnsi="Times New Roman"/>
          <w:b/>
          <w:bCs/>
        </w:rPr>
        <w:t>PSYW</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C16E2F" w:rsidP="00C16E2F">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5080000" cy="2413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80000" cy="2413000"/>
                    </a:xfrm>
                    <a:prstGeom prst="rect">
                      <a:avLst/>
                    </a:prstGeom>
                    <a:noFill/>
                    <a:ln>
                      <a:noFill/>
                    </a:ln>
                  </pic:spPr>
                </pic:pic>
              </a:graphicData>
            </a:graphic>
          </wp:inline>
        </w:drawing>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noProof/>
        </w:rPr>
        <w:drawing>
          <wp:anchor distT="0" distB="0" distL="114300" distR="114300" simplePos="0" relativeHeight="251658240" behindDoc="0" locked="0" layoutInCell="1" allowOverlap="1">
            <wp:simplePos x="0" y="0"/>
            <wp:positionH relativeFrom="column">
              <wp:posOffset>3023235</wp:posOffset>
            </wp:positionH>
            <wp:positionV relativeFrom="paragraph">
              <wp:posOffset>30480</wp:posOffset>
            </wp:positionV>
            <wp:extent cx="2827655" cy="271780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27655" cy="2717800"/>
                    </a:xfrm>
                    <a:prstGeom prst="rect">
                      <a:avLst/>
                    </a:prstGeom>
                    <a:noFill/>
                    <a:ln>
                      <a:noFill/>
                    </a:ln>
                  </pic:spPr>
                </pic:pic>
              </a:graphicData>
            </a:graphic>
          </wp:anchor>
        </w:drawing>
      </w:r>
      <w:r w:rsidR="0048572B" w:rsidRPr="00966682">
        <w:rPr>
          <w:rFonts w:ascii="Times New Roman" w:hAnsi="Times New Roman"/>
        </w:rPr>
        <w:t>24.</w:t>
      </w:r>
      <w:r w:rsidR="0048572B" w:rsidRPr="00966682">
        <w:rPr>
          <w:rFonts w:ascii="Times New Roman" w:hAnsi="Times New Roman"/>
        </w:rPr>
        <w:tab/>
      </w:r>
      <w:r w:rsidR="00632A1D" w:rsidRPr="00966682">
        <w:rPr>
          <w:rFonts w:ascii="Times New Roman" w:hAnsi="Times New Roman"/>
        </w:rPr>
        <w:t>After its most recent delivery, the infamous stork announces the good news. If the sign has a mass of 10.0 kg, then what is the tensional force in each cable? </w:t>
      </w:r>
      <w:r w:rsidR="00632A1D" w:rsidRPr="00966682">
        <w:rPr>
          <w:rFonts w:ascii="Times New Roman" w:hAnsi="Times New Roman"/>
          <w:b/>
          <w:bCs/>
        </w:rPr>
        <w:t>PSYW</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C16E2F" w:rsidRPr="00966682" w:rsidRDefault="00C16E2F"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48572B"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25.</w:t>
      </w:r>
      <w:r w:rsidRPr="00966682">
        <w:rPr>
          <w:rFonts w:ascii="Times New Roman" w:hAnsi="Times New Roman"/>
        </w:rPr>
        <w:tab/>
      </w:r>
      <w:r w:rsidR="00632A1D" w:rsidRPr="00966682">
        <w:rPr>
          <w:rFonts w:ascii="Times New Roman" w:hAnsi="Times New Roman"/>
        </w:rPr>
        <w:t xml:space="preserve">Splash Mountain at Disney World in Orlando, Florida is one of the steepest water plume rides in the United States. Occupants of the boat fall from a height of 100 feet (3.2 ft = 1 m) down a wet ramp </w:t>
      </w:r>
      <w:r w:rsidR="008C7B30" w:rsidRPr="00966682">
        <w:rPr>
          <w:rFonts w:ascii="Times New Roman" w:hAnsi="Times New Roman"/>
        </w:rPr>
        <w:t>that</w:t>
      </w:r>
      <w:r w:rsidR="00632A1D" w:rsidRPr="00966682">
        <w:rPr>
          <w:rFonts w:ascii="Times New Roman" w:hAnsi="Times New Roman"/>
        </w:rPr>
        <w:t xml:space="preserve"> makes a </w:t>
      </w:r>
      <w:proofErr w:type="gramStart"/>
      <w:r w:rsidR="00632A1D" w:rsidRPr="00966682">
        <w:rPr>
          <w:rFonts w:ascii="Times New Roman" w:hAnsi="Times New Roman"/>
        </w:rPr>
        <w:t>45 degree</w:t>
      </w:r>
      <w:proofErr w:type="gramEnd"/>
      <w:r w:rsidR="00632A1D" w:rsidRPr="00966682">
        <w:rPr>
          <w:rFonts w:ascii="Times New Roman" w:hAnsi="Times New Roman"/>
        </w:rPr>
        <w:t xml:space="preserve"> angle with the horizontal. Consider the mass of the boat and its occupants to be 1500 kg. The coefficient of friction between the boat and the ramp is 0.10. Determine the frictional force, the acceleration, the distance traveled along the incline, and the final velocity of the boat at the bottom of the incline. </w:t>
      </w:r>
      <w:r w:rsidR="00632A1D" w:rsidRPr="00966682">
        <w:rPr>
          <w:rFonts w:ascii="Times New Roman" w:hAnsi="Times New Roman"/>
          <w:b/>
          <w:bCs/>
        </w:rPr>
        <w:t>PSYW</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632A1D">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966682" w:rsidP="00632A1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26.</w:t>
      </w:r>
      <w:r>
        <w:rPr>
          <w:rFonts w:ascii="Times New Roman" w:hAnsi="Times New Roman"/>
        </w:rPr>
        <w:tab/>
      </w:r>
      <w:r w:rsidR="00632A1D" w:rsidRPr="00966682">
        <w:rPr>
          <w:rFonts w:ascii="Times New Roman" w:hAnsi="Times New Roman"/>
        </w:rPr>
        <w:t xml:space="preserve">At last year's Homecoming Pep Rally, Trudy U. </w:t>
      </w:r>
      <w:proofErr w:type="spellStart"/>
      <w:r w:rsidR="00632A1D" w:rsidRPr="00966682">
        <w:rPr>
          <w:rFonts w:ascii="Times New Roman" w:hAnsi="Times New Roman"/>
        </w:rPr>
        <w:t>Skool</w:t>
      </w:r>
      <w:proofErr w:type="spellEnd"/>
      <w:r w:rsidR="00632A1D" w:rsidRPr="00966682">
        <w:rPr>
          <w:rFonts w:ascii="Times New Roman" w:hAnsi="Times New Roman"/>
        </w:rPr>
        <w:t xml:space="preserve"> (attempting to generate a litt</w:t>
      </w:r>
      <w:r w:rsidR="008C7B30" w:rsidRPr="00966682">
        <w:rPr>
          <w:rFonts w:ascii="Times New Roman" w:hAnsi="Times New Roman"/>
        </w:rPr>
        <w:t>le excitement) slid down a 42.0-</w:t>
      </w:r>
      <w:r w:rsidR="00632A1D" w:rsidRPr="00966682">
        <w:rPr>
          <w:rFonts w:ascii="Times New Roman" w:hAnsi="Times New Roman"/>
        </w:rPr>
        <w:t xml:space="preserve">degree incline from the sports dome to the courtyard below. The coefficient of friction between Trudy's jeans and the incline was 0.650. Determine Trudy's acceleration along the incline. Begin with a free-body diagram. </w:t>
      </w:r>
      <w:r w:rsidR="00632A1D" w:rsidRPr="00966682">
        <w:rPr>
          <w:rFonts w:ascii="Times New Roman" w:hAnsi="Times New Roman"/>
          <w:b/>
          <w:bCs/>
        </w:rPr>
        <w:t>PSYW</w:t>
      </w: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632A1D">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966682" w:rsidP="00632A1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27.</w:t>
      </w:r>
      <w:r>
        <w:rPr>
          <w:rFonts w:ascii="Times New Roman" w:hAnsi="Times New Roman"/>
        </w:rPr>
        <w:tab/>
      </w:r>
      <w:r w:rsidR="00632A1D" w:rsidRPr="00966682">
        <w:rPr>
          <w:rFonts w:ascii="Times New Roman" w:hAnsi="Times New Roman"/>
        </w:rPr>
        <w:t xml:space="preserve">Baldwin Young is conducting his famous toupee experiments. He tips his head at a given angle and determines the coefficient of static and kinetic friction between a toupee (which is probably his own) and his scalp. At an angle of just barely 17.5 degrees, the toupee begins to accelerate from rest. Then Baldwin lowers the angle to 13.8 degrees to observe that the toupee moves with a constant speed. Use this information to determine the coefficients of both static and kinetic friction. Begin with a free-body diagram. </w:t>
      </w:r>
      <w:r w:rsidR="00632A1D" w:rsidRPr="00966682">
        <w:rPr>
          <w:rFonts w:ascii="Times New Roman" w:hAnsi="Times New Roman"/>
          <w:b/>
          <w:bCs/>
        </w:rPr>
        <w:t>PSYW</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632A1D">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632A1D">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8C7B30" w:rsidP="008C7B30">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28.</w:t>
      </w:r>
      <w:r w:rsidRPr="00966682">
        <w:rPr>
          <w:rFonts w:ascii="Times New Roman" w:hAnsi="Times New Roman"/>
        </w:rPr>
        <w:tab/>
      </w:r>
      <w:r w:rsidR="00632A1D" w:rsidRPr="00966682">
        <w:rPr>
          <w:rFonts w:ascii="Times New Roman" w:hAnsi="Times New Roman"/>
        </w:rPr>
        <w:t xml:space="preserve">Consider the two-body system at the right. There is a 0.250-kg object accelerating across a rough surface. </w:t>
      </w:r>
      <w:proofErr w:type="gramStart"/>
      <w:r w:rsidR="00632A1D" w:rsidRPr="00966682">
        <w:rPr>
          <w:rFonts w:ascii="Times New Roman" w:hAnsi="Times New Roman"/>
        </w:rPr>
        <w:t xml:space="preserve">The sliding object is attached by a string to a 0.100 kg object </w:t>
      </w:r>
      <w:r w:rsidRPr="00966682">
        <w:rPr>
          <w:rFonts w:ascii="Times New Roman" w:hAnsi="Times New Roman"/>
        </w:rPr>
        <w:t>that</w:t>
      </w:r>
      <w:r w:rsidR="00632A1D" w:rsidRPr="00966682">
        <w:rPr>
          <w:rFonts w:ascii="Times New Roman" w:hAnsi="Times New Roman"/>
        </w:rPr>
        <w:t xml:space="preserve"> is suspended over a pulley</w:t>
      </w:r>
      <w:proofErr w:type="gramEnd"/>
      <w:r w:rsidR="00632A1D" w:rsidRPr="00966682">
        <w:rPr>
          <w:rFonts w:ascii="Times New Roman" w:hAnsi="Times New Roman"/>
        </w:rPr>
        <w:t>. The coefficient of kinetic friction is 0.183. Calculate the acceleration of the block and the tension in the string. </w:t>
      </w:r>
      <w:r w:rsidR="00632A1D" w:rsidRPr="00966682">
        <w:rPr>
          <w:rFonts w:ascii="Times New Roman" w:hAnsi="Times New Roman"/>
          <w:b/>
          <w:bCs/>
        </w:rPr>
        <w:t>PSYW</w:t>
      </w:r>
    </w:p>
    <w:p w:rsidR="008C7B30" w:rsidRPr="00966682" w:rsidRDefault="008C7B30" w:rsidP="008C7B30">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C443FA" w:rsidP="00C443FA">
      <w:pPr>
        <w:tabs>
          <w:tab w:val="left" w:pos="450"/>
          <w:tab w:val="left" w:pos="2430"/>
          <w:tab w:val="left" w:pos="4500"/>
          <w:tab w:val="left" w:pos="6570"/>
          <w:tab w:val="left" w:pos="7920"/>
        </w:tabs>
        <w:spacing w:after="0"/>
        <w:ind w:left="450" w:hanging="450"/>
        <w:jc w:val="center"/>
        <w:rPr>
          <w:rFonts w:ascii="Times New Roman" w:hAnsi="Times New Roman"/>
        </w:rPr>
      </w:pPr>
      <w:r w:rsidRPr="00966682">
        <w:rPr>
          <w:rFonts w:ascii="Times New Roman" w:hAnsi="Times New Roman"/>
          <w:noProof/>
        </w:rPr>
        <w:drawing>
          <wp:inline distT="0" distB="0" distL="0" distR="0">
            <wp:extent cx="2980055" cy="9315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80055" cy="931545"/>
                    </a:xfrm>
                    <a:prstGeom prst="rect">
                      <a:avLst/>
                    </a:prstGeom>
                    <a:noFill/>
                    <a:ln>
                      <a:noFill/>
                    </a:ln>
                  </pic:spPr>
                </pic:pic>
              </a:graphicData>
            </a:graphic>
          </wp:inline>
        </w:drawing>
      </w:r>
    </w:p>
    <w:p w:rsidR="008C7B30" w:rsidRPr="00966682" w:rsidRDefault="008C7B30" w:rsidP="008C7B30">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8C7B30">
      <w:pPr>
        <w:tabs>
          <w:tab w:val="left" w:pos="450"/>
          <w:tab w:val="left" w:pos="2430"/>
          <w:tab w:val="left" w:pos="4500"/>
          <w:tab w:val="left" w:pos="6570"/>
          <w:tab w:val="left" w:pos="7920"/>
        </w:tabs>
        <w:spacing w:after="0"/>
        <w:ind w:left="450" w:hanging="450"/>
        <w:rPr>
          <w:rFonts w:ascii="Times New Roman" w:hAnsi="Times New Roman"/>
        </w:rPr>
      </w:pPr>
    </w:p>
    <w:p w:rsidR="00D1718C" w:rsidRPr="00966682" w:rsidRDefault="00D1718C" w:rsidP="008C7B30">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8C7B30">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8C7B30">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8C7B30">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C443FA"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noProof/>
        </w:rPr>
        <w:drawing>
          <wp:anchor distT="0" distB="0" distL="114300" distR="114300" simplePos="0" relativeHeight="251659264" behindDoc="0" locked="0" layoutInCell="1" allowOverlap="1">
            <wp:simplePos x="0" y="0"/>
            <wp:positionH relativeFrom="column">
              <wp:posOffset>4394835</wp:posOffset>
            </wp:positionH>
            <wp:positionV relativeFrom="paragraph">
              <wp:posOffset>142875</wp:posOffset>
            </wp:positionV>
            <wp:extent cx="1498600" cy="1007745"/>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498600" cy="1007745"/>
                    </a:xfrm>
                    <a:prstGeom prst="rect">
                      <a:avLst/>
                    </a:prstGeom>
                    <a:noFill/>
                    <a:ln>
                      <a:noFill/>
                    </a:ln>
                  </pic:spPr>
                </pic:pic>
              </a:graphicData>
            </a:graphic>
          </wp:anchor>
        </w:drawing>
      </w:r>
    </w:p>
    <w:p w:rsidR="00632A1D"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29.</w:t>
      </w:r>
      <w:r w:rsidRPr="00966682">
        <w:rPr>
          <w:rFonts w:ascii="Times New Roman" w:hAnsi="Times New Roman"/>
        </w:rPr>
        <w:tab/>
      </w:r>
      <w:r w:rsidR="00632A1D" w:rsidRPr="00966682">
        <w:rPr>
          <w:rFonts w:ascii="Times New Roman" w:hAnsi="Times New Roman"/>
        </w:rPr>
        <w:t xml:space="preserve">Consider the two-body system at the right. A 22.7-N block is placed upon an inclined plane </w:t>
      </w:r>
      <w:r w:rsidRPr="00966682">
        <w:rPr>
          <w:rFonts w:ascii="Times New Roman" w:hAnsi="Times New Roman"/>
        </w:rPr>
        <w:t>that</w:t>
      </w:r>
      <w:r w:rsidR="00632A1D" w:rsidRPr="00966682">
        <w:rPr>
          <w:rFonts w:ascii="Times New Roman" w:hAnsi="Times New Roman"/>
        </w:rPr>
        <w:t xml:space="preserve"> is inclined at a 17</w:t>
      </w:r>
      <w:proofErr w:type="gramStart"/>
      <w:r w:rsidR="00632A1D" w:rsidRPr="00966682">
        <w:rPr>
          <w:rFonts w:ascii="Times New Roman" w:hAnsi="Times New Roman"/>
        </w:rPr>
        <w:t>.2 degree</w:t>
      </w:r>
      <w:proofErr w:type="gramEnd"/>
      <w:r w:rsidR="00632A1D" w:rsidRPr="00966682">
        <w:rPr>
          <w:rFonts w:ascii="Times New Roman" w:hAnsi="Times New Roman"/>
        </w:rPr>
        <w:t xml:space="preserve"> angle. </w:t>
      </w:r>
      <w:proofErr w:type="gramStart"/>
      <w:r w:rsidR="00632A1D" w:rsidRPr="00966682">
        <w:rPr>
          <w:rFonts w:ascii="Times New Roman" w:hAnsi="Times New Roman"/>
        </w:rPr>
        <w:t xml:space="preserve">The block is attached by a string to a 34.5-N block </w:t>
      </w:r>
      <w:r w:rsidRPr="00966682">
        <w:rPr>
          <w:rFonts w:ascii="Times New Roman" w:hAnsi="Times New Roman"/>
        </w:rPr>
        <w:t>that</w:t>
      </w:r>
      <w:r w:rsidR="00632A1D" w:rsidRPr="00966682">
        <w:rPr>
          <w:rFonts w:ascii="Times New Roman" w:hAnsi="Times New Roman"/>
        </w:rPr>
        <w:t xml:space="preserve"> is suspended over a pulley</w:t>
      </w:r>
      <w:proofErr w:type="gramEnd"/>
      <w:r w:rsidR="00632A1D" w:rsidRPr="00966682">
        <w:rPr>
          <w:rFonts w:ascii="Times New Roman" w:hAnsi="Times New Roman"/>
        </w:rPr>
        <w:t xml:space="preserve">. The coefficient of friction is 0.219. Determine the acceleration of the block and the tension in the string. </w:t>
      </w:r>
      <w:r w:rsidR="00632A1D" w:rsidRPr="00966682">
        <w:rPr>
          <w:rFonts w:ascii="Times New Roman" w:hAnsi="Times New Roman"/>
          <w:b/>
          <w:bCs/>
        </w:rPr>
        <w:t>PSYW</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 </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 </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r w:rsidRPr="00966682">
        <w:rPr>
          <w:rFonts w:ascii="Times New Roman" w:hAnsi="Times New Roman"/>
        </w:rPr>
        <w:t>  </w:t>
      </w: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8C7B30" w:rsidRPr="00966682" w:rsidRDefault="008C7B30"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C443FA" w:rsidP="00632A1D">
      <w:pPr>
        <w:tabs>
          <w:tab w:val="left" w:pos="450"/>
          <w:tab w:val="left" w:pos="2430"/>
          <w:tab w:val="left" w:pos="4500"/>
          <w:tab w:val="left" w:pos="6570"/>
          <w:tab w:val="left" w:pos="7920"/>
        </w:tabs>
        <w:spacing w:after="0"/>
        <w:ind w:left="450" w:hanging="450"/>
        <w:rPr>
          <w:rFonts w:ascii="Times New Roman" w:hAnsi="Times New Roman"/>
        </w:rPr>
      </w:pPr>
      <w:bookmarkStart w:id="0" w:name="_GoBack"/>
      <w:r w:rsidRPr="00966682">
        <w:rPr>
          <w:rFonts w:ascii="Times New Roman" w:hAnsi="Times New Roman"/>
          <w:noProof/>
        </w:rPr>
        <w:drawing>
          <wp:anchor distT="0" distB="0" distL="114300" distR="114300" simplePos="0" relativeHeight="251660288" behindDoc="0" locked="0" layoutInCell="1" allowOverlap="1">
            <wp:simplePos x="0" y="0"/>
            <wp:positionH relativeFrom="column">
              <wp:posOffset>3366135</wp:posOffset>
            </wp:positionH>
            <wp:positionV relativeFrom="paragraph">
              <wp:posOffset>102235</wp:posOffset>
            </wp:positionV>
            <wp:extent cx="2590800" cy="906145"/>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90800" cy="906145"/>
                    </a:xfrm>
                    <a:prstGeom prst="rect">
                      <a:avLst/>
                    </a:prstGeom>
                    <a:noFill/>
                    <a:ln>
                      <a:noFill/>
                    </a:ln>
                  </pic:spPr>
                </pic:pic>
              </a:graphicData>
            </a:graphic>
          </wp:anchor>
        </w:drawing>
      </w:r>
      <w:bookmarkEnd w:id="0"/>
      <w:r w:rsidR="008C7B30" w:rsidRPr="00966682">
        <w:rPr>
          <w:rFonts w:ascii="Times New Roman" w:hAnsi="Times New Roman"/>
        </w:rPr>
        <w:t>30.</w:t>
      </w:r>
      <w:r w:rsidR="008C7B30" w:rsidRPr="00966682">
        <w:rPr>
          <w:rFonts w:ascii="Times New Roman" w:hAnsi="Times New Roman"/>
        </w:rPr>
        <w:tab/>
      </w:r>
      <w:r w:rsidR="00632A1D" w:rsidRPr="00966682">
        <w:rPr>
          <w:rFonts w:ascii="Times New Roman" w:hAnsi="Times New Roman"/>
        </w:rPr>
        <w:t>A 10.0-gram mass is tied to a string.  The string is attached to a 500.0-gram mass and stretched over a pulley, leaving the 10.0-gram mass suspended above the floo</w:t>
      </w:r>
      <w:r w:rsidRPr="00966682">
        <w:rPr>
          <w:rFonts w:ascii="Times New Roman" w:hAnsi="Times New Roman"/>
        </w:rPr>
        <w:t>r. D</w:t>
      </w:r>
      <w:r w:rsidR="00632A1D" w:rsidRPr="00966682">
        <w:rPr>
          <w:rFonts w:ascii="Times New Roman" w:hAnsi="Times New Roman"/>
        </w:rPr>
        <w:t>etermine the time it will take the 10.0-gram mass to fall a distance of 1.50 meters if starting from rest. (No friction)</w:t>
      </w: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C443FA" w:rsidRPr="00966682" w:rsidRDefault="00C443FA"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632A1D" w:rsidRPr="00966682" w:rsidRDefault="00632A1D" w:rsidP="00632A1D">
      <w:pPr>
        <w:tabs>
          <w:tab w:val="left" w:pos="450"/>
          <w:tab w:val="left" w:pos="2430"/>
          <w:tab w:val="left" w:pos="4500"/>
          <w:tab w:val="left" w:pos="6570"/>
          <w:tab w:val="left" w:pos="7920"/>
        </w:tabs>
        <w:spacing w:after="0"/>
        <w:ind w:left="450" w:hanging="450"/>
        <w:rPr>
          <w:rFonts w:ascii="Times New Roman" w:hAnsi="Times New Roman"/>
        </w:rPr>
      </w:pPr>
    </w:p>
    <w:p w:rsidR="009E33EB" w:rsidRPr="00966682" w:rsidRDefault="005D49D6" w:rsidP="00632A1D">
      <w:pPr>
        <w:tabs>
          <w:tab w:val="left" w:pos="450"/>
          <w:tab w:val="left" w:pos="2430"/>
          <w:tab w:val="left" w:pos="4500"/>
          <w:tab w:val="left" w:pos="6570"/>
          <w:tab w:val="left" w:pos="7920"/>
        </w:tabs>
        <w:spacing w:after="0"/>
        <w:ind w:left="450" w:hanging="450"/>
        <w:rPr>
          <w:rFonts w:ascii="Times New Roman" w:hAnsi="Times New Roman"/>
        </w:rPr>
      </w:pPr>
    </w:p>
    <w:sectPr w:rsidR="009E33EB" w:rsidRPr="00966682" w:rsidSect="002D459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44F4B3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8309370"/>
    <w:lvl w:ilvl="0">
      <w:start w:val="1"/>
      <w:numFmt w:val="decimal"/>
      <w:lvlText w:val="%1."/>
      <w:lvlJc w:val="left"/>
      <w:pPr>
        <w:tabs>
          <w:tab w:val="num" w:pos="1800"/>
        </w:tabs>
        <w:ind w:left="1800" w:hanging="360"/>
      </w:pPr>
    </w:lvl>
  </w:abstractNum>
  <w:abstractNum w:abstractNumId="2">
    <w:nsid w:val="FFFFFF7D"/>
    <w:multiLevelType w:val="singleLevel"/>
    <w:tmpl w:val="81E6E032"/>
    <w:lvl w:ilvl="0">
      <w:start w:val="1"/>
      <w:numFmt w:val="decimal"/>
      <w:lvlText w:val="%1."/>
      <w:lvlJc w:val="left"/>
      <w:pPr>
        <w:tabs>
          <w:tab w:val="num" w:pos="1440"/>
        </w:tabs>
        <w:ind w:left="1440" w:hanging="360"/>
      </w:pPr>
    </w:lvl>
  </w:abstractNum>
  <w:abstractNum w:abstractNumId="3">
    <w:nsid w:val="FFFFFF7E"/>
    <w:multiLevelType w:val="singleLevel"/>
    <w:tmpl w:val="5066D82A"/>
    <w:lvl w:ilvl="0">
      <w:start w:val="1"/>
      <w:numFmt w:val="decimal"/>
      <w:lvlText w:val="%1."/>
      <w:lvlJc w:val="left"/>
      <w:pPr>
        <w:tabs>
          <w:tab w:val="num" w:pos="1080"/>
        </w:tabs>
        <w:ind w:left="1080" w:hanging="360"/>
      </w:pPr>
    </w:lvl>
  </w:abstractNum>
  <w:abstractNum w:abstractNumId="4">
    <w:nsid w:val="FFFFFF7F"/>
    <w:multiLevelType w:val="singleLevel"/>
    <w:tmpl w:val="AB1E3D54"/>
    <w:lvl w:ilvl="0">
      <w:start w:val="1"/>
      <w:numFmt w:val="decimal"/>
      <w:lvlText w:val="%1."/>
      <w:lvlJc w:val="left"/>
      <w:pPr>
        <w:tabs>
          <w:tab w:val="num" w:pos="720"/>
        </w:tabs>
        <w:ind w:left="720" w:hanging="360"/>
      </w:pPr>
    </w:lvl>
  </w:abstractNum>
  <w:abstractNum w:abstractNumId="5">
    <w:nsid w:val="FFFFFF80"/>
    <w:multiLevelType w:val="singleLevel"/>
    <w:tmpl w:val="87C2858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A181D5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6A10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C8357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C621FA6"/>
    <w:lvl w:ilvl="0">
      <w:start w:val="1"/>
      <w:numFmt w:val="decimal"/>
      <w:lvlText w:val="%1."/>
      <w:lvlJc w:val="left"/>
      <w:pPr>
        <w:tabs>
          <w:tab w:val="num" w:pos="360"/>
        </w:tabs>
        <w:ind w:left="360" w:hanging="360"/>
      </w:pPr>
    </w:lvl>
  </w:abstractNum>
  <w:abstractNum w:abstractNumId="10">
    <w:nsid w:val="FFFFFF89"/>
    <w:multiLevelType w:val="singleLevel"/>
    <w:tmpl w:val="C562DC68"/>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12"/>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632A1D"/>
    <w:rsid w:val="000F3472"/>
    <w:rsid w:val="0048572B"/>
    <w:rsid w:val="005D49D6"/>
    <w:rsid w:val="00632A1D"/>
    <w:rsid w:val="006631ED"/>
    <w:rsid w:val="008C7B30"/>
    <w:rsid w:val="00966682"/>
    <w:rsid w:val="0099222B"/>
    <w:rsid w:val="009A1709"/>
    <w:rsid w:val="00BC16A0"/>
    <w:rsid w:val="00C16E2F"/>
    <w:rsid w:val="00C443FA"/>
    <w:rsid w:val="00D1718C"/>
    <w:rsid w:val="00DE1C5D"/>
    <w:rsid w:val="00E24CF2"/>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rsid w:val="000A6F8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99222B"/>
    <w:rPr>
      <w:color w:val="0000FF" w:themeColor="hyperlink"/>
      <w:u w:val="single"/>
    </w:rPr>
  </w:style>
  <w:style w:type="paragraph" w:styleId="BalloonText">
    <w:name w:val="Balloon Text"/>
    <w:basedOn w:val="Normal"/>
    <w:link w:val="BalloonTextChar"/>
    <w:rsid w:val="000F3472"/>
    <w:pPr>
      <w:spacing w:after="0"/>
    </w:pPr>
    <w:rPr>
      <w:rFonts w:ascii="Lucida Grande" w:hAnsi="Lucida Grande" w:cs="Lucida Grande"/>
      <w:sz w:val="18"/>
      <w:szCs w:val="18"/>
    </w:rPr>
  </w:style>
  <w:style w:type="paragraph" w:customStyle="1" w:styleId="MCLineExtension">
    <w:name w:val="MCLineExtension"/>
    <w:basedOn w:val="Normal"/>
    <w:qFormat/>
    <w:rsid w:val="0099222B"/>
    <w:pPr>
      <w:tabs>
        <w:tab w:val="left" w:pos="450"/>
        <w:tab w:val="left" w:pos="2430"/>
        <w:tab w:val="left" w:pos="4500"/>
        <w:tab w:val="left" w:pos="6570"/>
        <w:tab w:val="left" w:pos="7920"/>
      </w:tabs>
      <w:spacing w:after="0"/>
      <w:ind w:left="720" w:hanging="720"/>
    </w:pPr>
    <w:rPr>
      <w:rFonts w:ascii="Palatino" w:hAnsi="Palatino"/>
    </w:rPr>
  </w:style>
  <w:style w:type="paragraph" w:customStyle="1" w:styleId="34InchBlock">
    <w:name w:val="3/4InchBlock"/>
    <w:basedOn w:val="Normal"/>
    <w:qFormat/>
    <w:rsid w:val="000F3472"/>
    <w:pPr>
      <w:tabs>
        <w:tab w:val="left" w:pos="2430"/>
        <w:tab w:val="left" w:pos="4500"/>
        <w:tab w:val="left" w:pos="6570"/>
        <w:tab w:val="left" w:pos="7920"/>
      </w:tabs>
      <w:spacing w:after="0"/>
      <w:ind w:left="1080"/>
    </w:pPr>
    <w:rPr>
      <w:rFonts w:ascii="Palatino" w:hAnsi="Palatino"/>
    </w:rPr>
  </w:style>
  <w:style w:type="character" w:customStyle="1" w:styleId="BalloonTextChar">
    <w:name w:val="Balloon Text Char"/>
    <w:basedOn w:val="DefaultParagraphFont"/>
    <w:link w:val="BalloonText"/>
    <w:rsid w:val="000F34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gif"/><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25" Type="http://schemas.microsoft.com/office/2007/relationships/stylesWithEffects" Target="stylesWithEffects.xml"/><Relationship Id="rId10" Type="http://schemas.openxmlformats.org/officeDocument/2006/relationships/image" Target="media/image5.gif"/><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image" Target="media/image8.gif"/><Relationship Id="rId14" Type="http://schemas.openxmlformats.org/officeDocument/2006/relationships/image" Target="media/image9.gif"/><Relationship Id="rId15" Type="http://schemas.openxmlformats.org/officeDocument/2006/relationships/image" Target="media/image10.gif"/><Relationship Id="rId16" Type="http://schemas.openxmlformats.org/officeDocument/2006/relationships/image" Target="media/image11.gif"/><Relationship Id="rId17" Type="http://schemas.openxmlformats.org/officeDocument/2006/relationships/image" Target="media/image12.gif"/><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F2D/F2Dprint.cfm" TargetMode="Externa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1011</Words>
  <Characters>5764</Characters>
  <Application>Microsoft Word 12.0.0</Application>
  <DocSecurity>0</DocSecurity>
  <Lines>48</Lines>
  <Paragraphs>11</Paragraphs>
  <ScaleCrop>false</ScaleCrop>
  <Company>Personal</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cp:lastModifiedBy>Tom Henderson</cp:lastModifiedBy>
  <cp:revision>13</cp:revision>
  <dcterms:created xsi:type="dcterms:W3CDTF">2013-06-25T13:46:00Z</dcterms:created>
  <dcterms:modified xsi:type="dcterms:W3CDTF">2013-08-04T11:39:00Z</dcterms:modified>
</cp:coreProperties>
</file>