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8D4A6A9" w14:textId="77777777" w:rsidR="002C1712" w:rsidRPr="0085138B" w:rsidRDefault="002C1712" w:rsidP="002C1712">
      <w:pPr>
        <w:tabs>
          <w:tab w:val="left" w:pos="2430"/>
          <w:tab w:val="left" w:pos="4500"/>
          <w:tab w:val="left" w:pos="6570"/>
        </w:tabs>
        <w:spacing w:after="0"/>
        <w:ind w:left="450" w:hanging="450"/>
        <w:jc w:val="center"/>
        <w:rPr>
          <w:rFonts w:ascii="Times New Roman" w:hAnsi="Times New Roman"/>
          <w:b/>
          <w:sz w:val="28"/>
        </w:rPr>
      </w:pPr>
      <w:r w:rsidRPr="0085138B">
        <w:rPr>
          <w:rFonts w:ascii="Times New Roman" w:hAnsi="Times New Roman"/>
          <w:b/>
          <w:sz w:val="28"/>
        </w:rPr>
        <w:t>Circular and Satellite Motion Review</w:t>
      </w:r>
    </w:p>
    <w:p w14:paraId="610A5624" w14:textId="77777777" w:rsidR="002C1712" w:rsidRPr="0085138B" w:rsidRDefault="002C1712" w:rsidP="002C1712">
      <w:pPr>
        <w:tabs>
          <w:tab w:val="left" w:pos="2430"/>
          <w:tab w:val="left" w:pos="4500"/>
          <w:tab w:val="left" w:pos="6570"/>
        </w:tabs>
        <w:spacing w:after="0"/>
        <w:ind w:left="450" w:hanging="450"/>
        <w:jc w:val="center"/>
        <w:rPr>
          <w:rFonts w:ascii="Times New Roman" w:hAnsi="Times New Roman"/>
        </w:rPr>
      </w:pPr>
      <w:r w:rsidRPr="0085138B">
        <w:rPr>
          <w:rFonts w:ascii="Times New Roman" w:hAnsi="Times New Roman"/>
          <w:sz w:val="20"/>
          <w:szCs w:val="20"/>
        </w:rPr>
        <w:t xml:space="preserve">From </w:t>
      </w:r>
      <w:hyperlink r:id="rId6" w:history="1">
        <w:r w:rsidRPr="0085138B">
          <w:rPr>
            <w:rStyle w:val="Hyperlink"/>
            <w:rFonts w:ascii="Times New Roman" w:hAnsi="Times New Roman"/>
            <w:sz w:val="20"/>
            <w:szCs w:val="20"/>
          </w:rPr>
          <w:t>http://www.physicsclassroom.com/reviews/circles/cpmprint.cfm</w:t>
        </w:r>
      </w:hyperlink>
    </w:p>
    <w:p w14:paraId="64979E7C"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27A7DB1B"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 xml:space="preserve">Part A: Multiple </w:t>
      </w:r>
      <w:proofErr w:type="gramStart"/>
      <w:r w:rsidRPr="0085138B">
        <w:rPr>
          <w:rFonts w:ascii="Times New Roman" w:hAnsi="Times New Roman"/>
          <w:b/>
          <w:bCs/>
        </w:rPr>
        <w:t>Choice</w:t>
      </w:r>
      <w:proofErr w:type="gramEnd"/>
    </w:p>
    <w:p w14:paraId="6D8D6F66"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w:t>
      </w:r>
      <w:r w:rsidRPr="0085138B">
        <w:rPr>
          <w:rFonts w:ascii="Times New Roman" w:hAnsi="Times New Roman"/>
        </w:rPr>
        <w:tab/>
        <w:t>Which of the following statements are true of an object moving in a circle at a constant speed? Include all that apply.</w:t>
      </w:r>
    </w:p>
    <w:p w14:paraId="65F79F07"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The object experiences a </w:t>
      </w:r>
      <w:proofErr w:type="gramStart"/>
      <w:r w:rsidRPr="0085138B">
        <w:rPr>
          <w:rFonts w:ascii="Times New Roman" w:hAnsi="Times New Roman"/>
        </w:rPr>
        <w:t>force which</w:t>
      </w:r>
      <w:proofErr w:type="gramEnd"/>
      <w:r w:rsidRPr="0085138B">
        <w:rPr>
          <w:rFonts w:ascii="Times New Roman" w:hAnsi="Times New Roman"/>
        </w:rPr>
        <w:t xml:space="preserve"> has a component directed parallel to the direction of motion.</w:t>
      </w:r>
    </w:p>
    <w:p w14:paraId="679CBCDC"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Inertia causes objects to move in a circle.</w:t>
      </w:r>
    </w:p>
    <w:p w14:paraId="030644A7"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There can be a force pushing outwards on the object as long as the net force in </w:t>
      </w:r>
      <w:proofErr w:type="gramStart"/>
      <w:r w:rsidRPr="0085138B">
        <w:rPr>
          <w:rFonts w:ascii="Times New Roman" w:hAnsi="Times New Roman"/>
        </w:rPr>
        <w:t>inwards</w:t>
      </w:r>
      <w:proofErr w:type="gramEnd"/>
      <w:r w:rsidRPr="0085138B">
        <w:rPr>
          <w:rFonts w:ascii="Times New Roman" w:hAnsi="Times New Roman"/>
        </w:rPr>
        <w:t>.</w:t>
      </w:r>
    </w:p>
    <w:p w14:paraId="22847065"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Because the speed is constant, the acceleration is zero.</w:t>
      </w:r>
    </w:p>
    <w:p w14:paraId="4DD88F3C"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and the net force vector are directed perpendicular to each other.</w:t>
      </w:r>
    </w:p>
    <w:p w14:paraId="07FBD8A7"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If the net force acting upon the object is suddenly reduced to zero, then the object would suddenly depart from its circular path and travel tangent to the circle.</w:t>
      </w:r>
    </w:p>
    <w:p w14:paraId="63B328B3" w14:textId="77777777" w:rsidR="008242C5" w:rsidRPr="0085138B" w:rsidRDefault="008242C5" w:rsidP="008242C5">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the object is directed tangent to the circle.</w:t>
      </w:r>
    </w:p>
    <w:p w14:paraId="6B2D5768"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457F1EB3"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8C9A4DA" w14:textId="77777777" w:rsidR="008242C5" w:rsidRPr="0085138B" w:rsidRDefault="008242C5" w:rsidP="00570EB9">
      <w:pPr>
        <w:tabs>
          <w:tab w:val="left" w:pos="2430"/>
          <w:tab w:val="left" w:pos="4500"/>
          <w:tab w:val="left" w:pos="6570"/>
          <w:tab w:val="left" w:pos="7920"/>
        </w:tabs>
        <w:spacing w:after="0"/>
        <w:rPr>
          <w:rFonts w:ascii="Times New Roman" w:hAnsi="Times New Roman"/>
        </w:rPr>
      </w:pPr>
      <w:r w:rsidRPr="0085138B">
        <w:rPr>
          <w:rFonts w:ascii="Times New Roman" w:hAnsi="Times New Roman"/>
        </w:rPr>
        <w:t xml:space="preserve">For </w:t>
      </w:r>
      <w:r w:rsidRPr="0085138B">
        <w:rPr>
          <w:rFonts w:ascii="Times New Roman" w:hAnsi="Times New Roman"/>
          <w:b/>
          <w:bCs/>
        </w:rPr>
        <w:t>Questions #2-#5</w:t>
      </w:r>
      <w:r w:rsidRPr="0085138B">
        <w:rPr>
          <w:rFonts w:ascii="Times New Roman" w:hAnsi="Times New Roman"/>
        </w:rPr>
        <w:t xml:space="preserve">, identify the type of force </w:t>
      </w:r>
      <w:r w:rsidR="00570EB9" w:rsidRPr="0085138B">
        <w:rPr>
          <w:rFonts w:ascii="Times New Roman" w:hAnsi="Times New Roman"/>
        </w:rPr>
        <w:t>that</w:t>
      </w:r>
      <w:r w:rsidRPr="0085138B">
        <w:rPr>
          <w:rFonts w:ascii="Times New Roman" w:hAnsi="Times New Roman"/>
        </w:rPr>
        <w:t xml:space="preserve"> causes the following </w:t>
      </w:r>
      <w:r w:rsidRPr="0085138B">
        <w:rPr>
          <w:rFonts w:ascii="Times New Roman" w:hAnsi="Times New Roman"/>
          <w:b/>
          <w:bCs/>
        </w:rPr>
        <w:t>bold-faced</w:t>
      </w:r>
      <w:r w:rsidRPr="0085138B">
        <w:rPr>
          <w:rFonts w:ascii="Times New Roman" w:hAnsi="Times New Roman"/>
        </w:rPr>
        <w:t xml:space="preserve"> objects to </w:t>
      </w:r>
      <w:proofErr w:type="gramStart"/>
      <w:r w:rsidRPr="0085138B">
        <w:rPr>
          <w:rFonts w:ascii="Times New Roman" w:hAnsi="Times New Roman"/>
        </w:rPr>
        <w:t>travel</w:t>
      </w:r>
      <w:proofErr w:type="gramEnd"/>
      <w:r w:rsidRPr="0085138B">
        <w:rPr>
          <w:rFonts w:ascii="Times New Roman" w:hAnsi="Times New Roman"/>
        </w:rPr>
        <w:t xml:space="preserve"> along a circular path.</w:t>
      </w:r>
    </w:p>
    <w:p w14:paraId="2AC60149" w14:textId="77777777" w:rsidR="00570EB9" w:rsidRPr="0085138B" w:rsidRDefault="00570EB9" w:rsidP="00570EB9">
      <w:pPr>
        <w:tabs>
          <w:tab w:val="left" w:pos="2430"/>
          <w:tab w:val="left" w:pos="4500"/>
          <w:tab w:val="left" w:pos="6570"/>
          <w:tab w:val="left" w:pos="7920"/>
        </w:tabs>
        <w:spacing w:after="0"/>
        <w:rPr>
          <w:rFonts w:ascii="Times New Roman" w:hAnsi="Times New Roman"/>
        </w:rPr>
      </w:pPr>
    </w:p>
    <w:p w14:paraId="092C08F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w:t>
      </w:r>
      <w:r w:rsidRPr="0085138B">
        <w:rPr>
          <w:rFonts w:ascii="Times New Roman" w:hAnsi="Times New Roman"/>
        </w:rPr>
        <w:tab/>
        <w:t xml:space="preserve">An </w:t>
      </w:r>
      <w:r w:rsidRPr="0085138B">
        <w:rPr>
          <w:rFonts w:ascii="Times New Roman" w:hAnsi="Times New Roman"/>
          <w:b/>
          <w:bCs/>
        </w:rPr>
        <w:t>eraser</w:t>
      </w:r>
      <w:r w:rsidRPr="0085138B">
        <w:rPr>
          <w:rFonts w:ascii="Times New Roman" w:hAnsi="Times New Roman"/>
        </w:rPr>
        <w:t xml:space="preserve"> is tied to a string swung in a horizontal circle.</w:t>
      </w:r>
    </w:p>
    <w:p w14:paraId="795FBA99"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a. </w:t>
      </w:r>
      <w:proofErr w:type="gramStart"/>
      <w:r w:rsidRPr="0085138B">
        <w:rPr>
          <w:rFonts w:ascii="Times New Roman" w:hAnsi="Times New Roman"/>
        </w:rPr>
        <w:t>gravity</w:t>
      </w:r>
      <w:proofErr w:type="gramEnd"/>
      <w:r w:rsidRPr="0085138B">
        <w:rPr>
          <w:rFonts w:ascii="Times New Roman" w:hAnsi="Times New Roman"/>
        </w:rPr>
        <w:tab/>
        <w:t>b. normal</w:t>
      </w:r>
      <w:r w:rsidRPr="0085138B">
        <w:rPr>
          <w:rFonts w:ascii="Times New Roman" w:hAnsi="Times New Roman"/>
        </w:rPr>
        <w:tab/>
        <w:t>c. tension</w:t>
      </w:r>
      <w:r w:rsidRPr="0085138B">
        <w:rPr>
          <w:rFonts w:ascii="Times New Roman" w:hAnsi="Times New Roman"/>
        </w:rPr>
        <w:tab/>
        <w:t>d. applied</w:t>
      </w:r>
    </w:p>
    <w:p w14:paraId="6886707F"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e. </w:t>
      </w:r>
      <w:proofErr w:type="gramStart"/>
      <w:r w:rsidRPr="0085138B">
        <w:rPr>
          <w:rFonts w:ascii="Times New Roman" w:hAnsi="Times New Roman"/>
        </w:rPr>
        <w:t>friction</w:t>
      </w:r>
      <w:proofErr w:type="gramEnd"/>
      <w:r w:rsidRPr="0085138B">
        <w:rPr>
          <w:rFonts w:ascii="Times New Roman" w:hAnsi="Times New Roman"/>
        </w:rPr>
        <w:tab/>
        <w:t>f. spring</w:t>
      </w:r>
      <w:r w:rsidRPr="0085138B">
        <w:rPr>
          <w:rFonts w:ascii="Times New Roman" w:hAnsi="Times New Roman"/>
        </w:rPr>
        <w:tab/>
        <w:t>g. electrical</w:t>
      </w:r>
      <w:r w:rsidRPr="0085138B">
        <w:rPr>
          <w:rFonts w:ascii="Times New Roman" w:hAnsi="Times New Roman"/>
        </w:rPr>
        <w:tab/>
        <w:t>h. magnetic</w:t>
      </w:r>
    </w:p>
    <w:p w14:paraId="0896AE27"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17A3C4DE"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00C4430E"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w:t>
      </w:r>
      <w:r w:rsidRPr="0085138B">
        <w:rPr>
          <w:rFonts w:ascii="Times New Roman" w:hAnsi="Times New Roman"/>
        </w:rPr>
        <w:tab/>
        <w:t xml:space="preserve">The </w:t>
      </w:r>
      <w:r w:rsidRPr="0085138B">
        <w:rPr>
          <w:rFonts w:ascii="Times New Roman" w:hAnsi="Times New Roman"/>
          <w:b/>
          <w:bCs/>
        </w:rPr>
        <w:t>moon</w:t>
      </w:r>
      <w:r w:rsidRPr="0085138B">
        <w:rPr>
          <w:rFonts w:ascii="Times New Roman" w:hAnsi="Times New Roman"/>
        </w:rPr>
        <w:t xml:space="preserve"> orbits the earth.</w:t>
      </w:r>
    </w:p>
    <w:p w14:paraId="044D31BA"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a. </w:t>
      </w:r>
      <w:proofErr w:type="gramStart"/>
      <w:r w:rsidRPr="0085138B">
        <w:rPr>
          <w:rFonts w:ascii="Times New Roman" w:hAnsi="Times New Roman"/>
        </w:rPr>
        <w:t>gravity</w:t>
      </w:r>
      <w:proofErr w:type="gramEnd"/>
      <w:r w:rsidRPr="0085138B">
        <w:rPr>
          <w:rFonts w:ascii="Times New Roman" w:hAnsi="Times New Roman"/>
        </w:rPr>
        <w:tab/>
        <w:t>b. normal</w:t>
      </w:r>
      <w:r w:rsidRPr="0085138B">
        <w:rPr>
          <w:rFonts w:ascii="Times New Roman" w:hAnsi="Times New Roman"/>
        </w:rPr>
        <w:tab/>
        <w:t>c. tension</w:t>
      </w:r>
      <w:r w:rsidRPr="0085138B">
        <w:rPr>
          <w:rFonts w:ascii="Times New Roman" w:hAnsi="Times New Roman"/>
        </w:rPr>
        <w:tab/>
        <w:t>d. applied</w:t>
      </w:r>
    </w:p>
    <w:p w14:paraId="2079648C"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e. </w:t>
      </w:r>
      <w:proofErr w:type="gramStart"/>
      <w:r w:rsidRPr="0085138B">
        <w:rPr>
          <w:rFonts w:ascii="Times New Roman" w:hAnsi="Times New Roman"/>
        </w:rPr>
        <w:t>friction</w:t>
      </w:r>
      <w:proofErr w:type="gramEnd"/>
      <w:r w:rsidRPr="0085138B">
        <w:rPr>
          <w:rFonts w:ascii="Times New Roman" w:hAnsi="Times New Roman"/>
        </w:rPr>
        <w:tab/>
        <w:t>f. spring</w:t>
      </w:r>
      <w:r w:rsidRPr="0085138B">
        <w:rPr>
          <w:rFonts w:ascii="Times New Roman" w:hAnsi="Times New Roman"/>
        </w:rPr>
        <w:tab/>
        <w:t>g. electrical</w:t>
      </w:r>
      <w:r w:rsidRPr="0085138B">
        <w:rPr>
          <w:rFonts w:ascii="Times New Roman" w:hAnsi="Times New Roman"/>
        </w:rPr>
        <w:tab/>
        <w:t>h. magnetic</w:t>
      </w:r>
    </w:p>
    <w:p w14:paraId="6C1301C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037B1E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3AFD5BC"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4.</w:t>
      </w:r>
      <w:r w:rsidRPr="0085138B">
        <w:rPr>
          <w:rFonts w:ascii="Times New Roman" w:hAnsi="Times New Roman"/>
        </w:rPr>
        <w:tab/>
        <w:t xml:space="preserve">A </w:t>
      </w:r>
      <w:r w:rsidRPr="0085138B">
        <w:rPr>
          <w:rFonts w:ascii="Times New Roman" w:hAnsi="Times New Roman"/>
          <w:b/>
          <w:bCs/>
        </w:rPr>
        <w:t>car</w:t>
      </w:r>
      <w:r w:rsidRPr="0085138B">
        <w:rPr>
          <w:rFonts w:ascii="Times New Roman" w:hAnsi="Times New Roman"/>
        </w:rPr>
        <w:t xml:space="preserve"> makes a sharp right-ha</w:t>
      </w:r>
      <w:r w:rsidR="000B1357">
        <w:rPr>
          <w:rFonts w:ascii="Times New Roman" w:hAnsi="Times New Roman"/>
        </w:rPr>
        <w:t>nd turn along a level roadway.</w:t>
      </w:r>
    </w:p>
    <w:p w14:paraId="6BA774B2"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a. </w:t>
      </w:r>
      <w:proofErr w:type="gramStart"/>
      <w:r w:rsidRPr="0085138B">
        <w:rPr>
          <w:rFonts w:ascii="Times New Roman" w:hAnsi="Times New Roman"/>
        </w:rPr>
        <w:t>gravity</w:t>
      </w:r>
      <w:proofErr w:type="gramEnd"/>
      <w:r w:rsidRPr="0085138B">
        <w:rPr>
          <w:rFonts w:ascii="Times New Roman" w:hAnsi="Times New Roman"/>
        </w:rPr>
        <w:tab/>
        <w:t>b. normal</w:t>
      </w:r>
      <w:r w:rsidRPr="0085138B">
        <w:rPr>
          <w:rFonts w:ascii="Times New Roman" w:hAnsi="Times New Roman"/>
        </w:rPr>
        <w:tab/>
        <w:t>c. tension</w:t>
      </w:r>
      <w:r w:rsidRPr="0085138B">
        <w:rPr>
          <w:rFonts w:ascii="Times New Roman" w:hAnsi="Times New Roman"/>
        </w:rPr>
        <w:tab/>
        <w:t>d. applied</w:t>
      </w:r>
    </w:p>
    <w:p w14:paraId="1234C3FB"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e. </w:t>
      </w:r>
      <w:proofErr w:type="gramStart"/>
      <w:r w:rsidRPr="0085138B">
        <w:rPr>
          <w:rFonts w:ascii="Times New Roman" w:hAnsi="Times New Roman"/>
        </w:rPr>
        <w:t>friction</w:t>
      </w:r>
      <w:proofErr w:type="gramEnd"/>
      <w:r w:rsidRPr="0085138B">
        <w:rPr>
          <w:rFonts w:ascii="Times New Roman" w:hAnsi="Times New Roman"/>
        </w:rPr>
        <w:tab/>
        <w:t>f. spring</w:t>
      </w:r>
      <w:r w:rsidRPr="0085138B">
        <w:rPr>
          <w:rFonts w:ascii="Times New Roman" w:hAnsi="Times New Roman"/>
        </w:rPr>
        <w:tab/>
        <w:t>g. electrical</w:t>
      </w:r>
      <w:r w:rsidRPr="0085138B">
        <w:rPr>
          <w:rFonts w:ascii="Times New Roman" w:hAnsi="Times New Roman"/>
        </w:rPr>
        <w:tab/>
        <w:t>h. magnetic</w:t>
      </w:r>
    </w:p>
    <w:p w14:paraId="0D4F3CA5"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3D62BDB"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A5D46F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5.</w:t>
      </w:r>
      <w:r w:rsidRPr="0085138B">
        <w:rPr>
          <w:rFonts w:ascii="Times New Roman" w:hAnsi="Times New Roman"/>
        </w:rPr>
        <w:tab/>
        <w:t xml:space="preserve">A </w:t>
      </w:r>
      <w:r w:rsidRPr="0085138B">
        <w:rPr>
          <w:rFonts w:ascii="Times New Roman" w:hAnsi="Times New Roman"/>
          <w:b/>
          <w:bCs/>
        </w:rPr>
        <w:t>roller coaster car</w:t>
      </w:r>
      <w:r w:rsidRPr="0085138B">
        <w:rPr>
          <w:rFonts w:ascii="Times New Roman" w:hAnsi="Times New Roman"/>
        </w:rPr>
        <w:t xml:space="preserve"> passes through a loop. Consider the car at the bottom of the loop.</w:t>
      </w:r>
    </w:p>
    <w:p w14:paraId="2777C2AD"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a. </w:t>
      </w:r>
      <w:proofErr w:type="gramStart"/>
      <w:r w:rsidRPr="0085138B">
        <w:rPr>
          <w:rFonts w:ascii="Times New Roman" w:hAnsi="Times New Roman"/>
        </w:rPr>
        <w:t>gravity</w:t>
      </w:r>
      <w:proofErr w:type="gramEnd"/>
      <w:r w:rsidRPr="0085138B">
        <w:rPr>
          <w:rFonts w:ascii="Times New Roman" w:hAnsi="Times New Roman"/>
        </w:rPr>
        <w:tab/>
        <w:t>b. normal</w:t>
      </w:r>
      <w:r w:rsidRPr="0085138B">
        <w:rPr>
          <w:rFonts w:ascii="Times New Roman" w:hAnsi="Times New Roman"/>
        </w:rPr>
        <w:tab/>
        <w:t>c. tension</w:t>
      </w:r>
      <w:r w:rsidRPr="0085138B">
        <w:rPr>
          <w:rFonts w:ascii="Times New Roman" w:hAnsi="Times New Roman"/>
        </w:rPr>
        <w:tab/>
        <w:t>d. applied</w:t>
      </w:r>
    </w:p>
    <w:p w14:paraId="38743DFD"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ab/>
        <w:t xml:space="preserve">e. </w:t>
      </w:r>
      <w:proofErr w:type="gramStart"/>
      <w:r w:rsidRPr="0085138B">
        <w:rPr>
          <w:rFonts w:ascii="Times New Roman" w:hAnsi="Times New Roman"/>
        </w:rPr>
        <w:t>friction</w:t>
      </w:r>
      <w:proofErr w:type="gramEnd"/>
      <w:r w:rsidRPr="0085138B">
        <w:rPr>
          <w:rFonts w:ascii="Times New Roman" w:hAnsi="Times New Roman"/>
        </w:rPr>
        <w:tab/>
        <w:t>f. spring</w:t>
      </w:r>
      <w:r w:rsidRPr="0085138B">
        <w:rPr>
          <w:rFonts w:ascii="Times New Roman" w:hAnsi="Times New Roman"/>
        </w:rPr>
        <w:tab/>
        <w:t>g. electrical</w:t>
      </w:r>
      <w:r w:rsidRPr="0085138B">
        <w:rPr>
          <w:rFonts w:ascii="Times New Roman" w:hAnsi="Times New Roman"/>
        </w:rPr>
        <w:tab/>
        <w:t>h. magnetic</w:t>
      </w:r>
    </w:p>
    <w:p w14:paraId="5E7AF643"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2E466300"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D50B7BD" w14:textId="77777777" w:rsidR="008242C5" w:rsidRPr="0085138B" w:rsidRDefault="00E60193"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4DA6E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1pt;margin-top:4.2pt;width:194pt;height:119.35pt;z-index:251659264;mso-position-horizontal-relative:text;mso-position-vertical-relative:text;mso-width-relative:page;mso-height-relative:page">
            <v:imagedata r:id="rId7" o:title=""/>
            <w10:wrap type="square"/>
          </v:shape>
        </w:pict>
      </w:r>
      <w:r w:rsidR="00570EB9" w:rsidRPr="0085138B">
        <w:rPr>
          <w:rFonts w:ascii="Times New Roman" w:hAnsi="Times New Roman"/>
        </w:rPr>
        <w:t>6.</w:t>
      </w:r>
      <w:r w:rsidR="00570EB9" w:rsidRPr="0085138B">
        <w:rPr>
          <w:rFonts w:ascii="Times New Roman" w:hAnsi="Times New Roman"/>
        </w:rPr>
        <w:tab/>
      </w:r>
      <w:r w:rsidR="008242C5" w:rsidRPr="0085138B">
        <w:rPr>
          <w:rFonts w:ascii="Times New Roman" w:hAnsi="Times New Roman"/>
        </w:rPr>
        <w:t xml:space="preserve">A physics teacher ties an eraser to the end of a string and then whirls it in a counter-clockwise circle. If the teacher lets go of the string, then the eraser hits a student (or several students) in the classroom. If the string is let go when the eraser is at point X on the diagram at the right, </w:t>
      </w:r>
      <w:proofErr w:type="gramStart"/>
      <w:r w:rsidR="008242C5" w:rsidRPr="0085138B">
        <w:rPr>
          <w:rFonts w:ascii="Times New Roman" w:hAnsi="Times New Roman"/>
        </w:rPr>
        <w:lastRenderedPageBreak/>
        <w:t>then</w:t>
      </w:r>
      <w:proofErr w:type="gramEnd"/>
      <w:r w:rsidR="008242C5" w:rsidRPr="0085138B">
        <w:rPr>
          <w:rFonts w:ascii="Times New Roman" w:hAnsi="Times New Roman"/>
        </w:rPr>
        <w:t xml:space="preserve"> which student(s) in the class will the eraser hit? Write the initials in this space: ________________</w:t>
      </w:r>
    </w:p>
    <w:p w14:paraId="7CA5A519" w14:textId="77777777" w:rsidR="0085138B" w:rsidRDefault="0085138B" w:rsidP="008242C5">
      <w:pPr>
        <w:tabs>
          <w:tab w:val="left" w:pos="2430"/>
          <w:tab w:val="left" w:pos="4500"/>
          <w:tab w:val="left" w:pos="6570"/>
          <w:tab w:val="left" w:pos="7920"/>
        </w:tabs>
        <w:spacing w:after="0"/>
        <w:ind w:left="450" w:hanging="450"/>
        <w:rPr>
          <w:rFonts w:ascii="Times New Roman" w:hAnsi="Times New Roman"/>
        </w:rPr>
      </w:pPr>
    </w:p>
    <w:p w14:paraId="79BBAF4F"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0415406" w14:textId="77777777" w:rsidR="008242C5" w:rsidRPr="0085138B" w:rsidRDefault="00570EB9"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7.</w:t>
      </w:r>
      <w:r w:rsidRPr="0085138B">
        <w:rPr>
          <w:rFonts w:ascii="Times New Roman" w:hAnsi="Times New Roman"/>
        </w:rPr>
        <w:tab/>
      </w:r>
      <w:r w:rsidR="008242C5" w:rsidRPr="0085138B">
        <w:rPr>
          <w:rFonts w:ascii="Times New Roman" w:hAnsi="Times New Roman"/>
        </w:rPr>
        <w:t>Which of the following statements are true about gravitational force? Identify all that apply.</w:t>
      </w:r>
    </w:p>
    <w:p w14:paraId="55413A6D"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gravitational force only acts between very, very massive objects.</w:t>
      </w:r>
    </w:p>
    <w:p w14:paraId="426B560B"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gravitational force between an object and the earth is inversely related to the distance between the object's and the earth's center.</w:t>
      </w:r>
    </w:p>
    <w:p w14:paraId="2AD0B3CC"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gravitational force can ALWAYS be accurately calculated by multiplying the object mass by the acceleration of gravity (</w:t>
      </w:r>
      <w:proofErr w:type="spellStart"/>
      <w:r w:rsidRPr="0085138B">
        <w:rPr>
          <w:rFonts w:ascii="Times New Roman" w:hAnsi="Times New Roman"/>
        </w:rPr>
        <w:t>m•g</w:t>
      </w:r>
      <w:proofErr w:type="spellEnd"/>
      <w:r w:rsidRPr="0085138B">
        <w:rPr>
          <w:rFonts w:ascii="Times New Roman" w:hAnsi="Times New Roman"/>
        </w:rPr>
        <w:t>).</w:t>
      </w:r>
    </w:p>
    <w:p w14:paraId="238E5DBF"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gravitational force acting upon an object is the same as the weight of the object.</w:t>
      </w:r>
    </w:p>
    <w:p w14:paraId="27AF2A8D"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gravitational force between two objects is independent of the mass of the smaller of the two objects.</w:t>
      </w:r>
    </w:p>
    <w:p w14:paraId="0600259D"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If object A gravitationally attracts ob</w:t>
      </w:r>
      <w:r w:rsidR="00570EB9" w:rsidRPr="0085138B">
        <w:rPr>
          <w:rFonts w:ascii="Times New Roman" w:hAnsi="Times New Roman"/>
        </w:rPr>
        <w:t>ject B with a force of X Newton</w:t>
      </w:r>
      <w:r w:rsidRPr="0085138B">
        <w:rPr>
          <w:rFonts w:ascii="Times New Roman" w:hAnsi="Times New Roman"/>
        </w:rPr>
        <w:t xml:space="preserve">, then object B will also gravitationally attract object A </w:t>
      </w:r>
      <w:r w:rsidR="00570EB9" w:rsidRPr="0085138B">
        <w:rPr>
          <w:rFonts w:ascii="Times New Roman" w:hAnsi="Times New Roman"/>
        </w:rPr>
        <w:t>with the same force of X Newton</w:t>
      </w:r>
      <w:r w:rsidRPr="0085138B">
        <w:rPr>
          <w:rFonts w:ascii="Times New Roman" w:hAnsi="Times New Roman"/>
        </w:rPr>
        <w:t>.</w:t>
      </w:r>
    </w:p>
    <w:p w14:paraId="4EAFA8F6"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doubling of the separation distance (measured from the center) between two objects will halve the gravitational force between the objects.</w:t>
      </w:r>
    </w:p>
    <w:p w14:paraId="43F1D6A9"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It an object is placed two earth-radii above the surface of the earth</w:t>
      </w:r>
      <w:proofErr w:type="gramStart"/>
      <w:r w:rsidRPr="0085138B">
        <w:rPr>
          <w:rFonts w:ascii="Times New Roman" w:hAnsi="Times New Roman"/>
        </w:rPr>
        <w:t>,</w:t>
      </w:r>
      <w:proofErr w:type="gramEnd"/>
      <w:r w:rsidRPr="0085138B">
        <w:rPr>
          <w:rFonts w:ascii="Times New Roman" w:hAnsi="Times New Roman"/>
        </w:rPr>
        <w:t xml:space="preserve"> then the force of gravitational attraction between the object and the earth will be one-fourth the magnitude as on earth's surface.</w:t>
      </w:r>
    </w:p>
    <w:p w14:paraId="2FC4DD73" w14:textId="77777777" w:rsidR="008242C5" w:rsidRPr="0085138B" w:rsidRDefault="008242C5" w:rsidP="00570EB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Orbiting astronauts do not experience a force of gravity; this explains why they feel weightless.</w:t>
      </w:r>
    </w:p>
    <w:p w14:paraId="2E70464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24446F1A" w14:textId="77777777" w:rsidR="00570EB9" w:rsidRPr="0085138B" w:rsidRDefault="00570EB9" w:rsidP="008242C5">
      <w:pPr>
        <w:tabs>
          <w:tab w:val="left" w:pos="2430"/>
          <w:tab w:val="left" w:pos="4500"/>
          <w:tab w:val="left" w:pos="6570"/>
          <w:tab w:val="left" w:pos="7920"/>
        </w:tabs>
        <w:spacing w:after="0"/>
        <w:ind w:left="450" w:hanging="450"/>
        <w:rPr>
          <w:rFonts w:ascii="Times New Roman" w:hAnsi="Times New Roman"/>
        </w:rPr>
      </w:pPr>
    </w:p>
    <w:p w14:paraId="70670E76" w14:textId="77777777" w:rsidR="008242C5" w:rsidRPr="0085138B" w:rsidRDefault="00570EB9"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8.</w:t>
      </w:r>
      <w:r w:rsidRPr="0085138B">
        <w:rPr>
          <w:rFonts w:ascii="Times New Roman" w:hAnsi="Times New Roman"/>
        </w:rPr>
        <w:tab/>
      </w:r>
      <w:r w:rsidR="008242C5" w:rsidRPr="0085138B">
        <w:rPr>
          <w:rFonts w:ascii="Times New Roman" w:hAnsi="Times New Roman"/>
        </w:rPr>
        <w:t>Which of the following statements are true about the acceleration of gravity? Identify all that apply.</w:t>
      </w:r>
    </w:p>
    <w:p w14:paraId="3CA2B2CA"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gravity experienced by objects located near to (and far from) from the earth depends upon the mass of the object.</w:t>
      </w:r>
    </w:p>
    <w:p w14:paraId="48B1B4D7"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gravity experienced by objects located near to (and far from) from the earth depends upon the mass of the Earth.</w:t>
      </w:r>
    </w:p>
    <w:p w14:paraId="6473848E"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gravity experienced by objects located near to (and far from) the earth is inversely related to the distance between the center of the object and the center of the earth.</w:t>
      </w:r>
    </w:p>
    <w:p w14:paraId="3EB11D5E"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Increasing the mass of an object will increase the acceleration of gravity experienced by the object.</w:t>
      </w:r>
    </w:p>
    <w:p w14:paraId="2BC07A90"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Doubling the distance between an object and the earth's center will decrease the acceleration of gravity by a factor of four.</w:t>
      </w:r>
    </w:p>
    <w:p w14:paraId="122AB0DF"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an orbiting satellite is equal to the acceleration of gravity at that particular location.</w:t>
      </w:r>
    </w:p>
    <w:p w14:paraId="0AD0043A"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If the mass of the Earth were doubled (without an alteration in its radius), then the acceleration of gravity on its surface would be approximately 20 m/s</w:t>
      </w:r>
      <w:r w:rsidRPr="0085138B">
        <w:rPr>
          <w:rFonts w:ascii="Times New Roman" w:hAnsi="Times New Roman"/>
          <w:vertAlign w:val="superscript"/>
        </w:rPr>
        <w:t>2</w:t>
      </w:r>
      <w:r w:rsidRPr="0085138B">
        <w:rPr>
          <w:rFonts w:ascii="Times New Roman" w:hAnsi="Times New Roman"/>
        </w:rPr>
        <w:t>.</w:t>
      </w:r>
    </w:p>
    <w:p w14:paraId="693ED4CC" w14:textId="77777777" w:rsidR="008242C5" w:rsidRPr="0085138B" w:rsidRDefault="008242C5" w:rsidP="008751E5">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If the mass of the Earth were doubled and the radius of the earth were doubled, then the two changes would offset each other and the acceleration of gravity on its surface would still be approximately 10 m/s</w:t>
      </w:r>
      <w:r w:rsidRPr="0085138B">
        <w:rPr>
          <w:rFonts w:ascii="Times New Roman" w:hAnsi="Times New Roman"/>
          <w:vertAlign w:val="superscript"/>
        </w:rPr>
        <w:t>2</w:t>
      </w:r>
      <w:r w:rsidRPr="0085138B">
        <w:rPr>
          <w:rFonts w:ascii="Times New Roman" w:hAnsi="Times New Roman"/>
        </w:rPr>
        <w:t>.</w:t>
      </w:r>
    </w:p>
    <w:p w14:paraId="2A768B00"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20BF4044"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4112C32"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9.</w:t>
      </w:r>
      <w:r w:rsidRPr="0085138B">
        <w:rPr>
          <w:rFonts w:ascii="Times New Roman" w:hAnsi="Times New Roman"/>
        </w:rPr>
        <w:tab/>
      </w:r>
      <w:r w:rsidR="008242C5" w:rsidRPr="0085138B">
        <w:rPr>
          <w:rFonts w:ascii="Times New Roman" w:hAnsi="Times New Roman"/>
        </w:rPr>
        <w:t>Which of the following statements are true about satellites? Identify all that apply.</w:t>
      </w:r>
    </w:p>
    <w:p w14:paraId="01D95C8D"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Satellites are falling projectiles.</w:t>
      </w:r>
    </w:p>
    <w:p w14:paraId="0AC02D4C"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All satellites follow circular paths.</w:t>
      </w:r>
    </w:p>
    <w:p w14:paraId="09966633"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orbital velocity required of a satellite is dependent upon the mass of the satellite; a more massive satellite would require a greater orbital speed.</w:t>
      </w:r>
    </w:p>
    <w:p w14:paraId="69DB75BA"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orbital velocity of a satellite does not depend upon the mass of the planet around which it orbits.</w:t>
      </w:r>
    </w:p>
    <w:p w14:paraId="23404EE5"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A </w:t>
      </w:r>
      <w:r w:rsidRPr="0085138B">
        <w:rPr>
          <w:rFonts w:ascii="Times New Roman" w:hAnsi="Times New Roman"/>
          <w:i/>
          <w:iCs/>
        </w:rPr>
        <w:t>high-altitude</w:t>
      </w:r>
      <w:r w:rsidRPr="0085138B">
        <w:rPr>
          <w:rFonts w:ascii="Times New Roman" w:hAnsi="Times New Roman"/>
        </w:rPr>
        <w:t xml:space="preserve"> satellite will require a greater orbital speed than a </w:t>
      </w:r>
      <w:r w:rsidRPr="0085138B">
        <w:rPr>
          <w:rFonts w:ascii="Times New Roman" w:hAnsi="Times New Roman"/>
          <w:i/>
          <w:iCs/>
        </w:rPr>
        <w:t>low-altitude</w:t>
      </w:r>
      <w:r w:rsidRPr="0085138B">
        <w:rPr>
          <w:rFonts w:ascii="Times New Roman" w:hAnsi="Times New Roman"/>
        </w:rPr>
        <w:t xml:space="preserve"> satellite.</w:t>
      </w:r>
    </w:p>
    <w:p w14:paraId="751F7078"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By definition, a geosynchronous satellite orbits the earth in a perfect circle, maintaining the same distance above the surface of the earth.</w:t>
      </w:r>
    </w:p>
    <w:p w14:paraId="522A9E29"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Satellites travel faster along their orbital path when they are closest to the earth.</w:t>
      </w:r>
    </w:p>
    <w:p w14:paraId="48025A65" w14:textId="77777777" w:rsidR="008242C5" w:rsidRPr="0085138B" w:rsidRDefault="008242C5" w:rsidP="008751E5">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acceleration of a satellite varies inversely with its distance from the center of the earth. More distant satellites have smaller accelerations.</w:t>
      </w:r>
    </w:p>
    <w:p w14:paraId="1D52A3D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06635B93"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CBCD74B" w14:textId="77777777" w:rsidR="008242C5" w:rsidRPr="0085138B" w:rsidRDefault="0085138B"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sidR="008751E5" w:rsidRPr="0085138B">
        <w:rPr>
          <w:rFonts w:ascii="Times New Roman" w:hAnsi="Times New Roman"/>
        </w:rPr>
        <w:tab/>
      </w:r>
      <w:r w:rsidR="008242C5" w:rsidRPr="0085138B">
        <w:rPr>
          <w:rFonts w:ascii="Times New Roman" w:hAnsi="Times New Roman"/>
        </w:rPr>
        <w:t>Which of the following statements are true about the motion of planets about the sun? Identify all that apply.</w:t>
      </w:r>
    </w:p>
    <w:p w14:paraId="639C1742"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The force of gravity is the only force </w:t>
      </w:r>
      <w:r w:rsidR="0085138B">
        <w:rPr>
          <w:rFonts w:ascii="Times New Roman" w:hAnsi="Times New Roman"/>
        </w:rPr>
        <w:t>that</w:t>
      </w:r>
      <w:r w:rsidRPr="0085138B">
        <w:rPr>
          <w:rFonts w:ascii="Times New Roman" w:hAnsi="Times New Roman"/>
        </w:rPr>
        <w:t xml:space="preserve"> acts upon the planets.</w:t>
      </w:r>
    </w:p>
    <w:p w14:paraId="763535F6"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Their trajectories are highly elliptical.</w:t>
      </w:r>
    </w:p>
    <w:p w14:paraId="7264094A"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The planets </w:t>
      </w:r>
      <w:r w:rsidR="008751E5" w:rsidRPr="0085138B">
        <w:rPr>
          <w:rFonts w:ascii="Times New Roman" w:hAnsi="Times New Roman"/>
        </w:rPr>
        <w:t>that</w:t>
      </w:r>
      <w:r w:rsidRPr="0085138B">
        <w:rPr>
          <w:rFonts w:ascii="Times New Roman" w:hAnsi="Times New Roman"/>
        </w:rPr>
        <w:t xml:space="preserve"> are furthest from the sun have the greatest period.</w:t>
      </w:r>
    </w:p>
    <w:p w14:paraId="02C53D85"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For any given planet, the speed is greatest when the planet is closest to the sun.</w:t>
      </w:r>
    </w:p>
    <w:p w14:paraId="63D5BE81"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velocity vector is directed tangent to the elliptical path.</w:t>
      </w:r>
    </w:p>
    <w:p w14:paraId="19FA34A2"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The net force vector is at all times directed perpendicular to the velocity vector.</w:t>
      </w:r>
    </w:p>
    <w:p w14:paraId="2EC1E632" w14:textId="77777777" w:rsidR="008242C5" w:rsidRPr="0085138B" w:rsidRDefault="008242C5" w:rsidP="008751E5">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To keep the planet from escaping the sun's gravitational field, the net force vector is greatest when the planet is furthest from the sun.</w:t>
      </w:r>
    </w:p>
    <w:p w14:paraId="5FA8E09B"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CBD8F58"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F311888"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Part B: Short Answer</w:t>
      </w:r>
    </w:p>
    <w:p w14:paraId="5986F318"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11.</w:t>
      </w:r>
      <w:r w:rsidRPr="0085138B">
        <w:rPr>
          <w:rFonts w:ascii="Times New Roman" w:hAnsi="Times New Roman"/>
        </w:rPr>
        <w:tab/>
      </w:r>
      <w:r w:rsidR="008242C5" w:rsidRPr="0085138B">
        <w:rPr>
          <w:rFonts w:ascii="Times New Roman" w:hAnsi="Times New Roman"/>
        </w:rPr>
        <w:t>Explain how something can be moving at a constant speed yet be accelerating at the same time.</w:t>
      </w:r>
    </w:p>
    <w:p w14:paraId="2928C9D2"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CD3388F"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E2D936C"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57D8F64"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CF2E498"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D3858F6"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5B9A29E"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12.</w:t>
      </w:r>
      <w:r w:rsidRPr="0085138B">
        <w:rPr>
          <w:rFonts w:ascii="Times New Roman" w:hAnsi="Times New Roman"/>
        </w:rPr>
        <w:tab/>
      </w:r>
      <w:r w:rsidR="008242C5" w:rsidRPr="0085138B">
        <w:rPr>
          <w:rFonts w:ascii="Times New Roman" w:hAnsi="Times New Roman"/>
        </w:rPr>
        <w:t xml:space="preserve">How did Newton come up with the idea that the moon is actually "falling" toward the </w:t>
      </w:r>
      <w:r w:rsidR="000B1357">
        <w:rPr>
          <w:rFonts w:ascii="Times New Roman" w:hAnsi="Times New Roman"/>
        </w:rPr>
        <w:t>Earth?</w:t>
      </w:r>
    </w:p>
    <w:p w14:paraId="1DA06BA8"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E4EC0DB"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E496D93"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01FD55FB"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ED82CC9"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763B1A79"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13.</w:t>
      </w:r>
      <w:r w:rsidRPr="0085138B">
        <w:rPr>
          <w:rFonts w:ascii="Times New Roman" w:hAnsi="Times New Roman"/>
        </w:rPr>
        <w:tab/>
      </w:r>
      <w:r w:rsidR="008242C5" w:rsidRPr="0085138B">
        <w:rPr>
          <w:rFonts w:ascii="Times New Roman" w:hAnsi="Times New Roman"/>
        </w:rPr>
        <w:t>Distinguish between true- and apparent-weightlessness.</w:t>
      </w:r>
    </w:p>
    <w:p w14:paraId="547383AD"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E8F5717"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0C0D05FE"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AABA5D5"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5605BDEF"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55466B2"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14.</w:t>
      </w:r>
      <w:r w:rsidRPr="0085138B">
        <w:rPr>
          <w:rFonts w:ascii="Times New Roman" w:hAnsi="Times New Roman"/>
        </w:rPr>
        <w:tab/>
      </w:r>
      <w:r w:rsidR="008242C5" w:rsidRPr="0085138B">
        <w:rPr>
          <w:rFonts w:ascii="Times New Roman" w:hAnsi="Times New Roman"/>
        </w:rPr>
        <w:t>Describe the apparent weight of a person in an elevator while upward, accelerating downward, and not accelerating.</w:t>
      </w:r>
    </w:p>
    <w:p w14:paraId="01F49196"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E81CF95"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7505416C"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5ABC936"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0A531BED"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162F784"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CBE4112"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9D3194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27D3BB7"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Part C: Diagramming and Analysis</w:t>
      </w:r>
    </w:p>
    <w:p w14:paraId="7968B88A" w14:textId="77777777" w:rsidR="008242C5" w:rsidRPr="0085138B" w:rsidRDefault="00E60193"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173731EC">
          <v:shape id="_x0000_s1027" type="#_x0000_t75" style="position:absolute;left:0;text-align:left;margin-left:5in;margin-top:12.85pt;width:88pt;height:80pt;z-index:251661312;mso-position-horizontal-relative:text;mso-position-vertical-relative:text;mso-width-relative:page;mso-height-relative:page">
            <v:imagedata r:id="rId8" o:title=""/>
            <w10:wrap type="square"/>
          </v:shape>
        </w:pict>
      </w:r>
    </w:p>
    <w:p w14:paraId="417C76E6"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15.</w:t>
      </w:r>
      <w:r w:rsidRPr="0085138B">
        <w:rPr>
          <w:rFonts w:ascii="Times New Roman" w:hAnsi="Times New Roman"/>
        </w:rPr>
        <w:tab/>
      </w:r>
      <w:r w:rsidR="008242C5" w:rsidRPr="0085138B">
        <w:rPr>
          <w:rFonts w:ascii="Times New Roman" w:hAnsi="Times New Roman"/>
        </w:rPr>
        <w:t xml:space="preserve">In the diagram at the right, draw vector arrows (straight lines with arrowheads) </w:t>
      </w:r>
      <w:r w:rsidRPr="0085138B">
        <w:rPr>
          <w:rFonts w:ascii="Times New Roman" w:hAnsi="Times New Roman"/>
        </w:rPr>
        <w:t>that</w:t>
      </w:r>
      <w:r w:rsidR="008242C5" w:rsidRPr="0085138B">
        <w:rPr>
          <w:rFonts w:ascii="Times New Roman" w:hAnsi="Times New Roman"/>
        </w:rPr>
        <w:t xml:space="preserve"> indicate the following for an object </w:t>
      </w:r>
      <w:r w:rsidR="0085138B">
        <w:rPr>
          <w:rFonts w:ascii="Times New Roman" w:hAnsi="Times New Roman"/>
        </w:rPr>
        <w:t>that</w:t>
      </w:r>
      <w:r w:rsidR="008242C5" w:rsidRPr="0085138B">
        <w:rPr>
          <w:rFonts w:ascii="Times New Roman" w:hAnsi="Times New Roman"/>
        </w:rPr>
        <w:t xml:space="preserve"> is moving in a clockwise circle.</w:t>
      </w:r>
    </w:p>
    <w:p w14:paraId="5EEA3DA1" w14:textId="77777777" w:rsidR="008242C5" w:rsidRPr="0085138B" w:rsidRDefault="008242C5" w:rsidP="008751E5">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the</w:t>
      </w:r>
      <w:proofErr w:type="gramEnd"/>
      <w:r w:rsidRPr="0085138B">
        <w:rPr>
          <w:rFonts w:ascii="Times New Roman" w:hAnsi="Times New Roman"/>
        </w:rPr>
        <w:t xml:space="preserve"> net force at point A.</w:t>
      </w:r>
    </w:p>
    <w:p w14:paraId="5B4B2ECA" w14:textId="77777777" w:rsidR="008242C5" w:rsidRPr="0085138B" w:rsidRDefault="008242C5" w:rsidP="008751E5">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the</w:t>
      </w:r>
      <w:proofErr w:type="gramEnd"/>
      <w:r w:rsidRPr="0085138B">
        <w:rPr>
          <w:rFonts w:ascii="Times New Roman" w:hAnsi="Times New Roman"/>
        </w:rPr>
        <w:t xml:space="preserve"> acceleration at point B.</w:t>
      </w:r>
    </w:p>
    <w:p w14:paraId="6E4EEB66" w14:textId="77777777" w:rsidR="008242C5" w:rsidRPr="0085138B" w:rsidRDefault="008242C5" w:rsidP="008751E5">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the</w:t>
      </w:r>
      <w:proofErr w:type="gramEnd"/>
      <w:r w:rsidRPr="0085138B">
        <w:rPr>
          <w:rFonts w:ascii="Times New Roman" w:hAnsi="Times New Roman"/>
        </w:rPr>
        <w:t xml:space="preserve"> velocity at point C.</w:t>
      </w:r>
    </w:p>
    <w:p w14:paraId="64A99719"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9167B6A"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4E896979" w14:textId="77777777" w:rsidR="008242C5" w:rsidRPr="0085138B" w:rsidRDefault="00E60193"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3B82DE83">
          <v:shape id="_x0000_s1028" type="#_x0000_t75" style="position:absolute;left:0;text-align:left;margin-left:324pt;margin-top:12.2pt;width:127.35pt;height:157.35pt;z-index:251663360;mso-position-horizontal-relative:text;mso-position-vertical-relative:text;mso-width-relative:page;mso-height-relative:page">
            <v:imagedata r:id="rId9" o:title=""/>
            <w10:wrap type="square"/>
          </v:shape>
        </w:pict>
      </w:r>
    </w:p>
    <w:p w14:paraId="08A02A3E"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16.</w:t>
      </w:r>
      <w:r w:rsidRPr="0085138B">
        <w:rPr>
          <w:rFonts w:ascii="Times New Roman" w:hAnsi="Times New Roman"/>
        </w:rPr>
        <w:tab/>
      </w:r>
      <w:r w:rsidR="008242C5" w:rsidRPr="0085138B">
        <w:rPr>
          <w:rFonts w:ascii="Times New Roman" w:hAnsi="Times New Roman"/>
        </w:rPr>
        <w:t>The diagram at the right shows a satellite orbiting the Earth in an elliptical path in a clockwise direction.</w:t>
      </w:r>
    </w:p>
    <w:p w14:paraId="0381337D" w14:textId="77777777" w:rsidR="008242C5" w:rsidRPr="0085138B" w:rsidRDefault="008242C5" w:rsidP="008751E5">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Draw a vector representing the velocity of the object at position A.</w:t>
      </w:r>
    </w:p>
    <w:p w14:paraId="0EA10746" w14:textId="77777777" w:rsidR="008242C5" w:rsidRPr="0085138B" w:rsidRDefault="008242C5" w:rsidP="008751E5">
      <w:pPr>
        <w:numPr>
          <w:ilvl w:val="0"/>
          <w:numId w:val="7"/>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raw</w:t>
      </w:r>
      <w:proofErr w:type="gramEnd"/>
      <w:r w:rsidRPr="0085138B">
        <w:rPr>
          <w:rFonts w:ascii="Times New Roman" w:hAnsi="Times New Roman"/>
        </w:rPr>
        <w:t xml:space="preserve"> a vector representing the force on the object at position D.</w:t>
      </w:r>
    </w:p>
    <w:p w14:paraId="52A0B922" w14:textId="77777777" w:rsidR="008242C5" w:rsidRPr="0085138B" w:rsidRDefault="008242C5" w:rsidP="008751E5">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Draw a vector representing the acceleration of the object at position C.</w:t>
      </w:r>
    </w:p>
    <w:p w14:paraId="7AEB29BC" w14:textId="77777777" w:rsidR="008242C5" w:rsidRPr="0085138B" w:rsidRDefault="008242C5" w:rsidP="008751E5">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At which of the four positions is the satellite moving fastest?</w:t>
      </w:r>
    </w:p>
    <w:p w14:paraId="2AAD101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4C4E8FA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7CE8EE73" w14:textId="77777777" w:rsidR="008242C5" w:rsidRPr="0085138B" w:rsidRDefault="000B1357"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17.</w:t>
      </w:r>
      <w:r>
        <w:rPr>
          <w:rFonts w:ascii="Times New Roman" w:hAnsi="Times New Roman"/>
        </w:rPr>
        <w:tab/>
      </w:r>
      <w:r w:rsidR="008242C5" w:rsidRPr="0085138B">
        <w:rPr>
          <w:rFonts w:ascii="Times New Roman" w:hAnsi="Times New Roman"/>
        </w:rPr>
        <w:t xml:space="preserve">A 1.20-kg bucket is held by a string and whirled in a vertical circle. The radius of the circle is 1.30 m. The speed of the bucket is 3.70 m/s at the top of the loop and 7.10 m/s at the </w:t>
      </w:r>
      <w:proofErr w:type="gramStart"/>
      <w:r w:rsidR="008242C5" w:rsidRPr="0085138B">
        <w:rPr>
          <w:rFonts w:ascii="Times New Roman" w:hAnsi="Times New Roman"/>
        </w:rPr>
        <w:t>bottom</w:t>
      </w:r>
      <w:proofErr w:type="gramEnd"/>
      <w:r w:rsidR="008242C5" w:rsidRPr="0085138B">
        <w:rPr>
          <w:rFonts w:ascii="Times New Roman" w:hAnsi="Times New Roman"/>
        </w:rPr>
        <w:t xml:space="preserve"> of the loop. On the diagrams below, construct a free-body diagram (label all forces according to type) for the bucket at both the top and the bottom of the loop. Fill in the blanks and clearly indicate the magnitude of the individual force values on your free-body diagram.</w:t>
      </w:r>
    </w:p>
    <w:p w14:paraId="0F109F40" w14:textId="77777777" w:rsidR="008242C5" w:rsidRPr="0085138B" w:rsidRDefault="00E60193" w:rsidP="008751E5">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pict w14:anchorId="269F0EC6">
          <v:shape id="_x0000_i1025" type="#_x0000_t75" style="width:414pt;height:171.35pt">
            <v:imagedata r:id="rId10" o:title=""/>
          </v:shape>
        </w:pict>
      </w:r>
    </w:p>
    <w:p w14:paraId="0BBA1C4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7DDB1126"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82DE4B3"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18.</w:t>
      </w:r>
      <w:r w:rsidRPr="0085138B">
        <w:rPr>
          <w:rFonts w:ascii="Times New Roman" w:hAnsi="Times New Roman"/>
        </w:rPr>
        <w:tab/>
      </w:r>
      <w:r w:rsidR="008242C5" w:rsidRPr="0085138B">
        <w:rPr>
          <w:rFonts w:ascii="Times New Roman" w:hAnsi="Times New Roman"/>
        </w:rPr>
        <w:t>Construct a free-body diagram showing the direction and types of forces acting upon the car at the top and the bottom of a loop. Be sure to label the forces according to type.</w:t>
      </w:r>
    </w:p>
    <w:p w14:paraId="73AB97A4" w14:textId="77777777" w:rsidR="008242C5" w:rsidRPr="0085138B" w:rsidRDefault="00E60193" w:rsidP="008751E5">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pict w14:anchorId="3F068AD6">
          <v:shape id="_x0000_i1026" type="#_x0000_t75" style="width:305.35pt;height:166pt">
            <v:imagedata r:id="rId11" o:title=""/>
          </v:shape>
        </w:pict>
      </w:r>
    </w:p>
    <w:p w14:paraId="18E56F02"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rPr>
        <w:tab/>
      </w:r>
      <w:r w:rsidR="008242C5" w:rsidRPr="0085138B">
        <w:rPr>
          <w:rFonts w:ascii="Times New Roman" w:hAnsi="Times New Roman"/>
        </w:rPr>
        <w:t>Anna experiences a downward acceleration of 24.0 m/s</w:t>
      </w:r>
      <w:r w:rsidR="008242C5" w:rsidRPr="0085138B">
        <w:rPr>
          <w:rFonts w:ascii="Times New Roman" w:hAnsi="Times New Roman"/>
          <w:vertAlign w:val="superscript"/>
        </w:rPr>
        <w:t>2</w:t>
      </w:r>
      <w:r w:rsidR="008242C5" w:rsidRPr="0085138B">
        <w:rPr>
          <w:rFonts w:ascii="Times New Roman" w:hAnsi="Times New Roman"/>
        </w:rPr>
        <w:t xml:space="preserve"> at th</w:t>
      </w:r>
      <w:r w:rsidR="0085138B">
        <w:rPr>
          <w:rFonts w:ascii="Times New Roman" w:hAnsi="Times New Roman"/>
        </w:rPr>
        <w:t>e top of the loop and an upward</w:t>
      </w:r>
      <w:r w:rsidR="008242C5" w:rsidRPr="0085138B">
        <w:rPr>
          <w:rFonts w:ascii="Times New Roman" w:hAnsi="Times New Roman"/>
        </w:rPr>
        <w:t xml:space="preserve"> acceleration of 12.0 m/s</w:t>
      </w:r>
      <w:r w:rsidR="008242C5" w:rsidRPr="0085138B">
        <w:rPr>
          <w:rFonts w:ascii="Times New Roman" w:hAnsi="Times New Roman"/>
          <w:vertAlign w:val="superscript"/>
        </w:rPr>
        <w:t>2</w:t>
      </w:r>
      <w:r w:rsidR="008242C5" w:rsidRPr="0085138B">
        <w:rPr>
          <w:rFonts w:ascii="Times New Roman" w:hAnsi="Times New Roman"/>
        </w:rPr>
        <w:t xml:space="preserve"> at the bottom of the loop. Use Newton's second law to fill in all the blanks and to ultimately determine the normal force acting upon Anna's 800</w:t>
      </w:r>
      <w:proofErr w:type="gramStart"/>
      <w:r w:rsidR="008242C5" w:rsidRPr="0085138B">
        <w:rPr>
          <w:rFonts w:ascii="Times New Roman" w:hAnsi="Times New Roman"/>
        </w:rPr>
        <w:t>.</w:t>
      </w:r>
      <w:r w:rsidR="000B1357">
        <w:rPr>
          <w:rFonts w:ascii="Times New Roman" w:hAnsi="Times New Roman"/>
        </w:rPr>
        <w:t>-</w:t>
      </w:r>
      <w:proofErr w:type="gramEnd"/>
      <w:r w:rsidR="008242C5" w:rsidRPr="0085138B">
        <w:rPr>
          <w:rFonts w:ascii="Times New Roman" w:hAnsi="Times New Roman"/>
        </w:rPr>
        <w:t xml:space="preserve">kg roller coaster car. </w:t>
      </w:r>
      <w:r w:rsidRPr="0085138B">
        <w:rPr>
          <w:rFonts w:ascii="Times New Roman" w:hAnsi="Times New Roman"/>
        </w:rPr>
        <w:t xml:space="preserve"> </w:t>
      </w:r>
      <w:r w:rsidR="008242C5" w:rsidRPr="0085138B">
        <w:rPr>
          <w:rFonts w:ascii="Times New Roman" w:hAnsi="Times New Roman"/>
          <w:b/>
          <w:bCs/>
        </w:rPr>
        <w:t>PSYW</w:t>
      </w:r>
    </w:p>
    <w:p w14:paraId="34E06017"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tbl>
      <w:tblPr>
        <w:tblW w:w="8640" w:type="dxa"/>
        <w:tblInd w:w="540" w:type="dxa"/>
        <w:tblBorders>
          <w:top w:val="nil"/>
          <w:left w:val="nil"/>
          <w:right w:val="nil"/>
        </w:tblBorders>
        <w:tblLayout w:type="fixed"/>
        <w:tblLook w:val="0000" w:firstRow="0" w:lastRow="0" w:firstColumn="0" w:lastColumn="0" w:noHBand="0" w:noVBand="0"/>
      </w:tblPr>
      <w:tblGrid>
        <w:gridCol w:w="4151"/>
        <w:gridCol w:w="4489"/>
      </w:tblGrid>
      <w:tr w:rsidR="008242C5" w:rsidRPr="0085138B" w14:paraId="5AB15E7E" w14:textId="77777777">
        <w:tc>
          <w:tcPr>
            <w:tcW w:w="6480" w:type="dxa"/>
            <w:vAlign w:val="center"/>
          </w:tcPr>
          <w:p w14:paraId="1ED32D52" w14:textId="77777777" w:rsidR="008242C5" w:rsidRPr="0085138B" w:rsidRDefault="008242C5" w:rsidP="008751E5">
            <w:pPr>
              <w:tabs>
                <w:tab w:val="left" w:pos="2430"/>
                <w:tab w:val="left" w:pos="4500"/>
                <w:tab w:val="left" w:pos="6570"/>
                <w:tab w:val="left" w:pos="7920"/>
              </w:tabs>
              <w:spacing w:after="0"/>
              <w:ind w:left="450" w:hanging="450"/>
              <w:jc w:val="center"/>
              <w:rPr>
                <w:rFonts w:ascii="Times New Roman" w:hAnsi="Times New Roman"/>
              </w:rPr>
            </w:pPr>
            <w:r w:rsidRPr="0085138B">
              <w:rPr>
                <w:rFonts w:ascii="Times New Roman" w:hAnsi="Times New Roman"/>
                <w:b/>
                <w:bCs/>
              </w:rPr>
              <w:t>Top</w:t>
            </w:r>
          </w:p>
        </w:tc>
        <w:tc>
          <w:tcPr>
            <w:tcW w:w="7020" w:type="dxa"/>
            <w:vAlign w:val="center"/>
          </w:tcPr>
          <w:p w14:paraId="267E69E6" w14:textId="77777777" w:rsidR="008242C5" w:rsidRPr="0085138B" w:rsidRDefault="008242C5" w:rsidP="008751E5">
            <w:pPr>
              <w:tabs>
                <w:tab w:val="left" w:pos="2430"/>
                <w:tab w:val="left" w:pos="4500"/>
                <w:tab w:val="left" w:pos="6570"/>
                <w:tab w:val="left" w:pos="7920"/>
              </w:tabs>
              <w:spacing w:after="0"/>
              <w:ind w:left="450" w:hanging="450"/>
              <w:jc w:val="center"/>
              <w:rPr>
                <w:rFonts w:ascii="Times New Roman" w:hAnsi="Times New Roman"/>
              </w:rPr>
            </w:pPr>
            <w:r w:rsidRPr="0085138B">
              <w:rPr>
                <w:rFonts w:ascii="Times New Roman" w:hAnsi="Times New Roman"/>
                <w:b/>
                <w:bCs/>
              </w:rPr>
              <w:t>Bottom</w:t>
            </w:r>
          </w:p>
        </w:tc>
      </w:tr>
      <w:tr w:rsidR="008242C5" w:rsidRPr="0085138B" w14:paraId="754A82E3" w14:textId="77777777">
        <w:tblPrEx>
          <w:tblBorders>
            <w:top w:val="none" w:sz="0" w:space="0" w:color="auto"/>
          </w:tblBorders>
        </w:tblPrEx>
        <w:tc>
          <w:tcPr>
            <w:tcW w:w="6480" w:type="dxa"/>
            <w:vAlign w:val="center"/>
          </w:tcPr>
          <w:p w14:paraId="6182DB9E"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net</w:t>
            </w:r>
            <w:proofErr w:type="spellEnd"/>
            <w:r w:rsidRPr="0085138B">
              <w:rPr>
                <w:rFonts w:ascii="Times New Roman" w:hAnsi="Times New Roman"/>
                <w:vertAlign w:val="subscript"/>
              </w:rPr>
              <w:t xml:space="preserve"> </w:t>
            </w:r>
            <w:r w:rsidRPr="0085138B">
              <w:rPr>
                <w:rFonts w:ascii="Times New Roman" w:hAnsi="Times New Roman"/>
              </w:rPr>
              <w:t>= _______________</w:t>
            </w:r>
          </w:p>
        </w:tc>
        <w:tc>
          <w:tcPr>
            <w:tcW w:w="7020" w:type="dxa"/>
            <w:vAlign w:val="center"/>
          </w:tcPr>
          <w:p w14:paraId="7430200D"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net</w:t>
            </w:r>
            <w:proofErr w:type="spellEnd"/>
            <w:r w:rsidRPr="0085138B">
              <w:rPr>
                <w:rFonts w:ascii="Times New Roman" w:hAnsi="Times New Roman"/>
                <w:vertAlign w:val="subscript"/>
              </w:rPr>
              <w:t xml:space="preserve"> </w:t>
            </w:r>
            <w:r w:rsidRPr="0085138B">
              <w:rPr>
                <w:rFonts w:ascii="Times New Roman" w:hAnsi="Times New Roman"/>
              </w:rPr>
              <w:t>= _______________</w:t>
            </w:r>
          </w:p>
        </w:tc>
      </w:tr>
      <w:tr w:rsidR="008242C5" w:rsidRPr="0085138B" w14:paraId="45408099" w14:textId="77777777">
        <w:tblPrEx>
          <w:tblBorders>
            <w:top w:val="none" w:sz="0" w:space="0" w:color="auto"/>
          </w:tblBorders>
        </w:tblPrEx>
        <w:tc>
          <w:tcPr>
            <w:tcW w:w="6480" w:type="dxa"/>
            <w:vAlign w:val="center"/>
          </w:tcPr>
          <w:p w14:paraId="468C3B85"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grav</w:t>
            </w:r>
            <w:proofErr w:type="spellEnd"/>
            <w:r w:rsidRPr="0085138B">
              <w:rPr>
                <w:rFonts w:ascii="Times New Roman" w:hAnsi="Times New Roman"/>
                <w:vertAlign w:val="subscript"/>
              </w:rPr>
              <w:t xml:space="preserve"> </w:t>
            </w:r>
            <w:r w:rsidRPr="0085138B">
              <w:rPr>
                <w:rFonts w:ascii="Times New Roman" w:hAnsi="Times New Roman"/>
              </w:rPr>
              <w:t>= _______________</w:t>
            </w:r>
          </w:p>
        </w:tc>
        <w:tc>
          <w:tcPr>
            <w:tcW w:w="7020" w:type="dxa"/>
            <w:vAlign w:val="center"/>
          </w:tcPr>
          <w:p w14:paraId="0CD43D4E"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grav</w:t>
            </w:r>
            <w:proofErr w:type="spellEnd"/>
            <w:r w:rsidRPr="0085138B">
              <w:rPr>
                <w:rFonts w:ascii="Times New Roman" w:hAnsi="Times New Roman"/>
                <w:vertAlign w:val="subscript"/>
              </w:rPr>
              <w:t xml:space="preserve"> </w:t>
            </w:r>
            <w:r w:rsidRPr="0085138B">
              <w:rPr>
                <w:rFonts w:ascii="Times New Roman" w:hAnsi="Times New Roman"/>
              </w:rPr>
              <w:t>= _______________</w:t>
            </w:r>
          </w:p>
        </w:tc>
      </w:tr>
      <w:tr w:rsidR="008242C5" w:rsidRPr="0085138B" w14:paraId="544B6A9C" w14:textId="77777777">
        <w:tc>
          <w:tcPr>
            <w:tcW w:w="6480" w:type="dxa"/>
            <w:vAlign w:val="center"/>
          </w:tcPr>
          <w:p w14:paraId="56924E50"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norm</w:t>
            </w:r>
            <w:proofErr w:type="spellEnd"/>
            <w:r w:rsidRPr="0085138B">
              <w:rPr>
                <w:rFonts w:ascii="Times New Roman" w:hAnsi="Times New Roman"/>
                <w:vertAlign w:val="subscript"/>
              </w:rPr>
              <w:t xml:space="preserve"> </w:t>
            </w:r>
            <w:r w:rsidRPr="0085138B">
              <w:rPr>
                <w:rFonts w:ascii="Times New Roman" w:hAnsi="Times New Roman"/>
              </w:rPr>
              <w:t>= _______________</w:t>
            </w:r>
          </w:p>
        </w:tc>
        <w:tc>
          <w:tcPr>
            <w:tcW w:w="7020" w:type="dxa"/>
            <w:vAlign w:val="center"/>
          </w:tcPr>
          <w:p w14:paraId="45D34002" w14:textId="77777777" w:rsidR="008242C5" w:rsidRPr="0085138B" w:rsidRDefault="008242C5" w:rsidP="008751E5">
            <w:pPr>
              <w:tabs>
                <w:tab w:val="left" w:pos="2430"/>
                <w:tab w:val="left" w:pos="4500"/>
                <w:tab w:val="left" w:pos="6570"/>
                <w:tab w:val="left" w:pos="7920"/>
              </w:tabs>
              <w:spacing w:after="80"/>
              <w:ind w:left="446" w:hanging="446"/>
              <w:jc w:val="center"/>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norm</w:t>
            </w:r>
            <w:proofErr w:type="spellEnd"/>
            <w:r w:rsidRPr="0085138B">
              <w:rPr>
                <w:rFonts w:ascii="Times New Roman" w:hAnsi="Times New Roman"/>
                <w:vertAlign w:val="subscript"/>
              </w:rPr>
              <w:t xml:space="preserve"> </w:t>
            </w:r>
            <w:r w:rsidRPr="0085138B">
              <w:rPr>
                <w:rFonts w:ascii="Times New Roman" w:hAnsi="Times New Roman"/>
              </w:rPr>
              <w:t>= _______________</w:t>
            </w:r>
          </w:p>
        </w:tc>
      </w:tr>
    </w:tbl>
    <w:p w14:paraId="6C45D35D"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4DCA77D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B636F74"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60B7AFDF"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01E2EC3C"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798D74B0"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42C27B4D"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A011104"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55F68A56" w14:textId="77777777" w:rsidR="008242C5" w:rsidRPr="0085138B" w:rsidRDefault="00E60193"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79090376">
          <v:shape id="_x0000_s1032" type="#_x0000_t75" style="position:absolute;left:0;text-align:left;margin-left:333pt;margin-top:0;width:126pt;height:200.65pt;z-index:251668480;mso-wrap-edited:f;mso-position-horizontal-relative:text;mso-position-vertical-relative:text;mso-width-relative:page;mso-height-relative:page" wrapcoords="-128 0 -128 21438 21600 21438 21600 0 -128 0">
            <v:imagedata r:id="rId12" o:title=""/>
            <w10:wrap type="through"/>
          </v:shape>
        </w:pict>
      </w:r>
      <w:r w:rsidR="008751E5" w:rsidRPr="0085138B">
        <w:rPr>
          <w:rFonts w:ascii="Times New Roman" w:hAnsi="Times New Roman"/>
        </w:rPr>
        <w:t>19.</w:t>
      </w:r>
      <w:r w:rsidR="008751E5" w:rsidRPr="0085138B">
        <w:rPr>
          <w:rFonts w:ascii="Times New Roman" w:hAnsi="Times New Roman"/>
        </w:rPr>
        <w:tab/>
      </w:r>
      <w:r w:rsidR="008242C5" w:rsidRPr="0085138B">
        <w:rPr>
          <w:rFonts w:ascii="Times New Roman" w:hAnsi="Times New Roman"/>
        </w:rPr>
        <w:t xml:space="preserve">A fullback is running a sweep around the left side of the line. As he rounds the turn, he is momentarily moving in circular motion, sweeping out a quarter-circle with a radius of 4.17 meters. If the 83.5-kg fullback makes the turn with a speed of 5.21 m/s, then what is his acceleration, the net force, the angle of lean (measured to the vertical), and the total contact force with the ground? </w:t>
      </w:r>
      <w:r w:rsidR="008242C5" w:rsidRPr="0085138B">
        <w:rPr>
          <w:rFonts w:ascii="Times New Roman" w:hAnsi="Times New Roman"/>
          <w:b/>
          <w:bCs/>
        </w:rPr>
        <w:t>PSYW</w:t>
      </w:r>
    </w:p>
    <w:p w14:paraId="6E25F4CF"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gramStart"/>
      <w:r w:rsidRPr="0085138B">
        <w:rPr>
          <w:rFonts w:ascii="Times New Roman" w:hAnsi="Times New Roman"/>
        </w:rPr>
        <w:t>a</w:t>
      </w:r>
      <w:proofErr w:type="gramEnd"/>
      <w:r w:rsidRPr="0085138B">
        <w:rPr>
          <w:rFonts w:ascii="Times New Roman" w:hAnsi="Times New Roman"/>
        </w:rPr>
        <w:t xml:space="preserve"> = ____________</w:t>
      </w:r>
    </w:p>
    <w:p w14:paraId="412D94CC"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net</w:t>
      </w:r>
      <w:proofErr w:type="spellEnd"/>
      <w:r w:rsidRPr="0085138B">
        <w:rPr>
          <w:rFonts w:ascii="Times New Roman" w:hAnsi="Times New Roman"/>
        </w:rPr>
        <w:t xml:space="preserve"> = ____________</w:t>
      </w:r>
    </w:p>
    <w:p w14:paraId="0CB229A8"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grav</w:t>
      </w:r>
      <w:proofErr w:type="spellEnd"/>
      <w:r w:rsidRPr="0085138B">
        <w:rPr>
          <w:rFonts w:ascii="Times New Roman" w:hAnsi="Times New Roman"/>
        </w:rPr>
        <w:t xml:space="preserve"> = ____________</w:t>
      </w:r>
    </w:p>
    <w:p w14:paraId="29F4D9D0"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norm</w:t>
      </w:r>
      <w:proofErr w:type="spellEnd"/>
      <w:r w:rsidRPr="0085138B">
        <w:rPr>
          <w:rFonts w:ascii="Times New Roman" w:hAnsi="Times New Roman"/>
        </w:rPr>
        <w:t xml:space="preserve"> = ____________</w:t>
      </w:r>
    </w:p>
    <w:p w14:paraId="3154DADA"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frict</w:t>
      </w:r>
      <w:proofErr w:type="spellEnd"/>
      <w:r w:rsidRPr="0085138B">
        <w:rPr>
          <w:rFonts w:ascii="Times New Roman" w:hAnsi="Times New Roman"/>
        </w:rPr>
        <w:t xml:space="preserve"> = ____________</w:t>
      </w:r>
    </w:p>
    <w:p w14:paraId="1F5CB251"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proofErr w:type="spellStart"/>
      <w:r w:rsidRPr="0085138B">
        <w:rPr>
          <w:rFonts w:ascii="Times New Roman" w:hAnsi="Times New Roman"/>
        </w:rPr>
        <w:t>F</w:t>
      </w:r>
      <w:r w:rsidRPr="0085138B">
        <w:rPr>
          <w:rFonts w:ascii="Times New Roman" w:hAnsi="Times New Roman"/>
          <w:vertAlign w:val="subscript"/>
        </w:rPr>
        <w:t>contact</w:t>
      </w:r>
      <w:proofErr w:type="spellEnd"/>
      <w:r w:rsidRPr="0085138B">
        <w:rPr>
          <w:rFonts w:ascii="Times New Roman" w:hAnsi="Times New Roman"/>
        </w:rPr>
        <w:t xml:space="preserve"> = ____________</w:t>
      </w:r>
    </w:p>
    <w:p w14:paraId="42318E17" w14:textId="77777777" w:rsidR="008242C5" w:rsidRPr="0085138B" w:rsidRDefault="008242C5" w:rsidP="008751E5">
      <w:pPr>
        <w:tabs>
          <w:tab w:val="left" w:pos="2430"/>
          <w:tab w:val="left" w:pos="4500"/>
          <w:tab w:val="left" w:pos="6570"/>
          <w:tab w:val="left" w:pos="7920"/>
        </w:tabs>
        <w:spacing w:after="0"/>
        <w:ind w:left="900" w:hanging="450"/>
        <w:rPr>
          <w:rFonts w:ascii="Times New Roman" w:hAnsi="Times New Roman"/>
        </w:rPr>
      </w:pPr>
      <w:r w:rsidRPr="0085138B">
        <w:rPr>
          <w:rFonts w:ascii="Times New Roman" w:hAnsi="Times New Roman"/>
        </w:rPr>
        <w:t>Angle of Lean = ____________</w:t>
      </w:r>
    </w:p>
    <w:p w14:paraId="0224D8D5"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A9F1A00"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4B55BCE"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C8FA43C"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0D9C66B2"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441C666C"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0921A13"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4FFF0067" w14:textId="77777777" w:rsidR="008242C5" w:rsidRPr="0085138B" w:rsidRDefault="00E60193"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69D6D042">
          <v:shape id="_x0000_s1030" type="#_x0000_t75" style="position:absolute;left:0;text-align:left;margin-left:333pt;margin-top:5.5pt;width:129.35pt;height:84pt;z-index:251667456;mso-position-horizontal-relative:text;mso-position-vertical-relative:text;mso-width-relative:page;mso-height-relative:page">
            <v:imagedata r:id="rId13" o:title=""/>
            <w10:wrap type="square"/>
          </v:shape>
        </w:pict>
      </w:r>
      <w:r w:rsidR="008751E5" w:rsidRPr="0085138B">
        <w:rPr>
          <w:rFonts w:ascii="Times New Roman" w:hAnsi="Times New Roman"/>
        </w:rPr>
        <w:t>20.</w:t>
      </w:r>
      <w:r w:rsidR="008751E5" w:rsidRPr="0085138B">
        <w:rPr>
          <w:rFonts w:ascii="Times New Roman" w:hAnsi="Times New Roman"/>
        </w:rPr>
        <w:tab/>
      </w:r>
      <w:r w:rsidR="008242C5" w:rsidRPr="0085138B">
        <w:rPr>
          <w:rFonts w:ascii="Times New Roman" w:hAnsi="Times New Roman"/>
        </w:rPr>
        <w:t xml:space="preserve">Pete Zaria is riding the Cliff Hanger at Great America. Pete enters a cylindrical </w:t>
      </w:r>
      <w:proofErr w:type="gramStart"/>
      <w:r w:rsidR="008242C5" w:rsidRPr="0085138B">
        <w:rPr>
          <w:rFonts w:ascii="Times New Roman" w:hAnsi="Times New Roman"/>
        </w:rPr>
        <w:t>barrel which</w:t>
      </w:r>
      <w:proofErr w:type="gramEnd"/>
      <w:r w:rsidR="008242C5" w:rsidRPr="0085138B">
        <w:rPr>
          <w:rFonts w:ascii="Times New Roman" w:hAnsi="Times New Roman"/>
        </w:rPr>
        <w:t xml:space="preserve"> makes 18.5 revolutions every minute. The diameter of the barrel is 6.92 m. Pete's mass is 64.7 kg. Construct a free-body diagram showing the forces acting upon Pete. Calculate the acceleration and net force acting upon Pete Zaria. Finally, determine the coefficient of friction between Pete and the walls that would be required to support Pete's weight. </w:t>
      </w:r>
      <w:r w:rsidR="008242C5" w:rsidRPr="0085138B">
        <w:rPr>
          <w:rFonts w:ascii="Times New Roman" w:hAnsi="Times New Roman"/>
          <w:b/>
          <w:bCs/>
        </w:rPr>
        <w:t>PSYW</w:t>
      </w:r>
    </w:p>
    <w:p w14:paraId="04BF3D6C"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7A40F15"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BE370F9"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4F71B9DA"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58F3BF47"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9FDF3E4"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3E823749"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48FD3F9"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Part D: Short Computations</w:t>
      </w:r>
    </w:p>
    <w:p w14:paraId="3CC3B2E0"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21.</w:t>
      </w:r>
      <w:r w:rsidRPr="0085138B">
        <w:rPr>
          <w:rFonts w:ascii="Times New Roman" w:hAnsi="Times New Roman"/>
        </w:rPr>
        <w:tab/>
      </w:r>
      <w:r w:rsidR="008242C5" w:rsidRPr="0085138B">
        <w:rPr>
          <w:rFonts w:ascii="Times New Roman" w:hAnsi="Times New Roman"/>
        </w:rPr>
        <w:t>Two objects attract each other with a force of gravity (</w:t>
      </w:r>
      <w:proofErr w:type="spellStart"/>
      <w:r w:rsidR="008242C5" w:rsidRPr="0085138B">
        <w:rPr>
          <w:rFonts w:ascii="Times New Roman" w:hAnsi="Times New Roman"/>
        </w:rPr>
        <w:t>F</w:t>
      </w:r>
      <w:r w:rsidR="008242C5" w:rsidRPr="0085138B">
        <w:rPr>
          <w:rFonts w:ascii="Times New Roman" w:hAnsi="Times New Roman"/>
          <w:vertAlign w:val="subscript"/>
        </w:rPr>
        <w:t>grav</w:t>
      </w:r>
      <w:proofErr w:type="spellEnd"/>
      <w:r w:rsidR="008242C5" w:rsidRPr="0085138B">
        <w:rPr>
          <w:rFonts w:ascii="Times New Roman" w:hAnsi="Times New Roman"/>
        </w:rPr>
        <w:t xml:space="preserve">) of 36 N. If the distance separating the objects is doubled, then what is the new force of gravitational attraction? </w:t>
      </w:r>
      <w:r w:rsidR="008242C5" w:rsidRPr="0085138B">
        <w:rPr>
          <w:rFonts w:ascii="Times New Roman" w:hAnsi="Times New Roman"/>
          <w:b/>
          <w:bCs/>
        </w:rPr>
        <w:t>PSYW</w:t>
      </w:r>
    </w:p>
    <w:p w14:paraId="3AB216CA"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D210DEF"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58207FC3"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71D231EE"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7D26C5A" w14:textId="77777777" w:rsidR="008242C5" w:rsidRPr="0085138B" w:rsidRDefault="008751E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22.</w:t>
      </w:r>
      <w:r w:rsidRPr="0085138B">
        <w:rPr>
          <w:rFonts w:ascii="Times New Roman" w:hAnsi="Times New Roman"/>
        </w:rPr>
        <w:tab/>
      </w:r>
      <w:r w:rsidR="008242C5" w:rsidRPr="0085138B">
        <w:rPr>
          <w:rFonts w:ascii="Times New Roman" w:hAnsi="Times New Roman"/>
        </w:rPr>
        <w:t>Two objects attract each other with a force of gravity (</w:t>
      </w:r>
      <w:proofErr w:type="spellStart"/>
      <w:r w:rsidR="008242C5" w:rsidRPr="0085138B">
        <w:rPr>
          <w:rFonts w:ascii="Times New Roman" w:hAnsi="Times New Roman"/>
        </w:rPr>
        <w:t>F</w:t>
      </w:r>
      <w:r w:rsidR="008242C5" w:rsidRPr="0085138B">
        <w:rPr>
          <w:rFonts w:ascii="Times New Roman" w:hAnsi="Times New Roman"/>
          <w:vertAlign w:val="subscript"/>
        </w:rPr>
        <w:t>grav</w:t>
      </w:r>
      <w:proofErr w:type="spellEnd"/>
      <w:r w:rsidR="008242C5" w:rsidRPr="0085138B">
        <w:rPr>
          <w:rFonts w:ascii="Times New Roman" w:hAnsi="Times New Roman"/>
        </w:rPr>
        <w:t xml:space="preserve">) of 36 N. If the distance separating the objects is doubled and the masses one of the objects is tripled, then what is the new force of gravitational attraction? </w:t>
      </w:r>
      <w:r w:rsidR="008242C5" w:rsidRPr="0085138B">
        <w:rPr>
          <w:rFonts w:ascii="Times New Roman" w:hAnsi="Times New Roman"/>
          <w:b/>
          <w:bCs/>
        </w:rPr>
        <w:t>PSYW</w:t>
      </w:r>
    </w:p>
    <w:p w14:paraId="4E9379F5"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0ABA8DDD"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31E1134E"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22AE5DC5"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6501E85" w14:textId="77777777" w:rsidR="008751E5" w:rsidRPr="0085138B" w:rsidRDefault="008751E5" w:rsidP="008242C5">
      <w:pPr>
        <w:tabs>
          <w:tab w:val="left" w:pos="2430"/>
          <w:tab w:val="left" w:pos="4500"/>
          <w:tab w:val="left" w:pos="6570"/>
          <w:tab w:val="left" w:pos="7920"/>
        </w:tabs>
        <w:spacing w:after="0"/>
        <w:ind w:left="450" w:hanging="450"/>
        <w:rPr>
          <w:rFonts w:ascii="Times New Roman" w:hAnsi="Times New Roman"/>
        </w:rPr>
      </w:pPr>
    </w:p>
    <w:p w14:paraId="1AAF8087" w14:textId="77777777" w:rsidR="008242C5" w:rsidRPr="0085138B" w:rsidRDefault="005235D2"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23.</w:t>
      </w:r>
      <w:r w:rsidRPr="0085138B">
        <w:rPr>
          <w:rFonts w:ascii="Times New Roman" w:hAnsi="Times New Roman"/>
        </w:rPr>
        <w:tab/>
      </w:r>
      <w:r w:rsidR="008242C5" w:rsidRPr="0085138B">
        <w:rPr>
          <w:rFonts w:ascii="Times New Roman" w:hAnsi="Times New Roman"/>
        </w:rPr>
        <w:t>Two objects attract each other with a force of gravity (</w:t>
      </w:r>
      <w:proofErr w:type="spellStart"/>
      <w:r w:rsidR="008242C5" w:rsidRPr="0085138B">
        <w:rPr>
          <w:rFonts w:ascii="Times New Roman" w:hAnsi="Times New Roman"/>
        </w:rPr>
        <w:t>F</w:t>
      </w:r>
      <w:r w:rsidR="008242C5" w:rsidRPr="0085138B">
        <w:rPr>
          <w:rFonts w:ascii="Times New Roman" w:hAnsi="Times New Roman"/>
          <w:vertAlign w:val="subscript"/>
        </w:rPr>
        <w:t>grav</w:t>
      </w:r>
      <w:proofErr w:type="spellEnd"/>
      <w:r w:rsidR="008242C5" w:rsidRPr="0085138B">
        <w:rPr>
          <w:rFonts w:ascii="Times New Roman" w:hAnsi="Times New Roman"/>
        </w:rPr>
        <w:t xml:space="preserve">) of 36 N. If the distance separating the objects is increased by a factor of 4 and the masses of both objects are tripled, then what is the new force of gravitational attraction? </w:t>
      </w:r>
      <w:r w:rsidR="008242C5" w:rsidRPr="0085138B">
        <w:rPr>
          <w:rFonts w:ascii="Times New Roman" w:hAnsi="Times New Roman"/>
          <w:b/>
          <w:bCs/>
        </w:rPr>
        <w:t>PSYW</w:t>
      </w:r>
    </w:p>
    <w:p w14:paraId="59E274F6"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FADEADD"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2E1816E6"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D333DA2"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1D06603"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2E66C2A" w14:textId="77777777" w:rsidR="008242C5" w:rsidRPr="0085138B" w:rsidRDefault="005235D2"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24.</w:t>
      </w:r>
      <w:r w:rsidRPr="0085138B">
        <w:rPr>
          <w:rFonts w:ascii="Times New Roman" w:hAnsi="Times New Roman"/>
        </w:rPr>
        <w:tab/>
      </w:r>
      <w:r w:rsidR="008242C5" w:rsidRPr="0085138B">
        <w:rPr>
          <w:rFonts w:ascii="Times New Roman" w:hAnsi="Times New Roman"/>
        </w:rPr>
        <w:t xml:space="preserve">Suppose that the acceleration of gravity on the surface of planet X is 12 m/s/s. Determine the acceleration of gravity at a </w:t>
      </w:r>
      <w:proofErr w:type="gramStart"/>
      <w:r w:rsidR="008242C5" w:rsidRPr="0085138B">
        <w:rPr>
          <w:rFonts w:ascii="Times New Roman" w:hAnsi="Times New Roman"/>
        </w:rPr>
        <w:t>location ...</w:t>
      </w:r>
      <w:proofErr w:type="gramEnd"/>
    </w:p>
    <w:p w14:paraId="2CD05064" w14:textId="77777777" w:rsidR="008242C5" w:rsidRPr="0085138B" w:rsidRDefault="008242C5" w:rsidP="005235D2">
      <w:pPr>
        <w:numPr>
          <w:ilvl w:val="0"/>
          <w:numId w:val="8"/>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of</w:t>
      </w:r>
      <w:proofErr w:type="gramEnd"/>
      <w:r w:rsidRPr="0085138B">
        <w:rPr>
          <w:rFonts w:ascii="Times New Roman" w:hAnsi="Times New Roman"/>
        </w:rPr>
        <w:t xml:space="preserve"> 2 radii from the center of planet X.</w:t>
      </w:r>
    </w:p>
    <w:p w14:paraId="4EA8CA98" w14:textId="77777777" w:rsidR="008242C5" w:rsidRPr="0085138B" w:rsidRDefault="008242C5" w:rsidP="005235D2">
      <w:pPr>
        <w:numPr>
          <w:ilvl w:val="0"/>
          <w:numId w:val="8"/>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of</w:t>
      </w:r>
      <w:proofErr w:type="gramEnd"/>
      <w:r w:rsidRPr="0085138B">
        <w:rPr>
          <w:rFonts w:ascii="Times New Roman" w:hAnsi="Times New Roman"/>
        </w:rPr>
        <w:t xml:space="preserve"> 4 radii from the center of planet X.</w:t>
      </w:r>
    </w:p>
    <w:p w14:paraId="3C7100E3" w14:textId="77777777" w:rsidR="008242C5" w:rsidRPr="0085138B" w:rsidRDefault="008242C5" w:rsidP="005235D2">
      <w:pPr>
        <w:numPr>
          <w:ilvl w:val="0"/>
          <w:numId w:val="8"/>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of</w:t>
      </w:r>
      <w:proofErr w:type="gramEnd"/>
      <w:r w:rsidRPr="0085138B">
        <w:rPr>
          <w:rFonts w:ascii="Times New Roman" w:hAnsi="Times New Roman"/>
        </w:rPr>
        <w:t xml:space="preserve"> 2 radii from the surface of planet X.</w:t>
      </w:r>
    </w:p>
    <w:p w14:paraId="563BCBDF" w14:textId="77777777" w:rsidR="008242C5" w:rsidRPr="0085138B" w:rsidRDefault="008242C5" w:rsidP="005235D2">
      <w:pPr>
        <w:numPr>
          <w:ilvl w:val="0"/>
          <w:numId w:val="8"/>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on</w:t>
      </w:r>
      <w:proofErr w:type="gramEnd"/>
      <w:r w:rsidRPr="0085138B">
        <w:rPr>
          <w:rFonts w:ascii="Times New Roman" w:hAnsi="Times New Roman"/>
        </w:rPr>
        <w:t xml:space="preserve"> the surface of planet X if the planet mass were twice as large (same radius).</w:t>
      </w:r>
    </w:p>
    <w:p w14:paraId="4F0907D2" w14:textId="77777777" w:rsidR="008242C5" w:rsidRPr="0085138B" w:rsidRDefault="008242C5" w:rsidP="005235D2">
      <w:pPr>
        <w:numPr>
          <w:ilvl w:val="0"/>
          <w:numId w:val="8"/>
        </w:numPr>
        <w:tabs>
          <w:tab w:val="left" w:pos="810"/>
          <w:tab w:val="left" w:pos="2430"/>
          <w:tab w:val="left" w:pos="4500"/>
          <w:tab w:val="left" w:pos="6570"/>
          <w:tab w:val="left" w:pos="7920"/>
        </w:tabs>
        <w:spacing w:after="0"/>
        <w:ind w:left="810"/>
        <w:rPr>
          <w:rFonts w:ascii="Times New Roman" w:hAnsi="Times New Roman"/>
        </w:rPr>
      </w:pPr>
      <w:proofErr w:type="gramStart"/>
      <w:r w:rsidRPr="0085138B">
        <w:rPr>
          <w:rFonts w:ascii="Times New Roman" w:hAnsi="Times New Roman"/>
        </w:rPr>
        <w:t>on</w:t>
      </w:r>
      <w:proofErr w:type="gramEnd"/>
      <w:r w:rsidRPr="0085138B">
        <w:rPr>
          <w:rFonts w:ascii="Times New Roman" w:hAnsi="Times New Roman"/>
        </w:rPr>
        <w:t xml:space="preserve"> the surface of planet X if the planet mass were one-half as large (same radius).</w:t>
      </w:r>
    </w:p>
    <w:p w14:paraId="287DED0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01FA713F"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7FD7399A"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7EC9C03B"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CE08EF2"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DD8A8F6"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2BD6D769"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C129C4D"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210328EA"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1456510" w14:textId="77777777" w:rsidR="008242C5" w:rsidRPr="0085138B" w:rsidRDefault="005235D2"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25.</w:t>
      </w:r>
      <w:r w:rsidRPr="0085138B">
        <w:rPr>
          <w:rFonts w:ascii="Times New Roman" w:hAnsi="Times New Roman"/>
        </w:rPr>
        <w:tab/>
      </w:r>
      <w:r w:rsidR="008242C5" w:rsidRPr="0085138B">
        <w:rPr>
          <w:rFonts w:ascii="Times New Roman" w:hAnsi="Times New Roman"/>
        </w:rPr>
        <w:t xml:space="preserve">Suppose that a planet was located 12.0 times further from the sun than the earth's distance from the sun. Determine the period of the planet. </w:t>
      </w:r>
      <w:r w:rsidR="008242C5" w:rsidRPr="0085138B">
        <w:rPr>
          <w:rFonts w:ascii="Times New Roman" w:hAnsi="Times New Roman"/>
          <w:b/>
          <w:bCs/>
        </w:rPr>
        <w:t>PSYW</w:t>
      </w:r>
    </w:p>
    <w:p w14:paraId="2E42D84D"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570D25F"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4435C87"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074194F7" w14:textId="77777777" w:rsidR="005235D2" w:rsidRPr="0085138B" w:rsidRDefault="005235D2" w:rsidP="005235D2">
      <w:pPr>
        <w:tabs>
          <w:tab w:val="left" w:pos="2430"/>
          <w:tab w:val="left" w:pos="4500"/>
          <w:tab w:val="left" w:pos="6570"/>
          <w:tab w:val="left" w:pos="7920"/>
        </w:tabs>
        <w:spacing w:after="0"/>
        <w:rPr>
          <w:rFonts w:ascii="Times New Roman" w:hAnsi="Times New Roman"/>
        </w:rPr>
      </w:pPr>
    </w:p>
    <w:p w14:paraId="79FC8D1C"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8BE7304" w14:textId="77777777" w:rsidR="008242C5" w:rsidRPr="0085138B" w:rsidRDefault="000B1357"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008242C5" w:rsidRPr="0085138B">
        <w:rPr>
          <w:rFonts w:ascii="Times New Roman" w:hAnsi="Times New Roman"/>
        </w:rPr>
        <w:t xml:space="preserve">The acceleration of gravity on the moon is approximately one-sixth the value on earth's surface. If a person weighs 60.0 N on the moon's surface, what is his/her approximate mass on Earth? </w:t>
      </w:r>
      <w:r w:rsidR="008242C5" w:rsidRPr="0085138B">
        <w:rPr>
          <w:rFonts w:ascii="Times New Roman" w:hAnsi="Times New Roman"/>
          <w:b/>
          <w:bCs/>
        </w:rPr>
        <w:t>PSYW</w:t>
      </w:r>
    </w:p>
    <w:p w14:paraId="6D4F466E"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154DCBF8"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496B30C"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045FB7EB"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71F5CB4"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39345748"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28054298" w14:textId="77777777" w:rsidR="008242C5" w:rsidRPr="0085138B" w:rsidRDefault="005235D2"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27.</w:t>
      </w:r>
      <w:r w:rsidRPr="0085138B">
        <w:rPr>
          <w:rFonts w:ascii="Times New Roman" w:hAnsi="Times New Roman"/>
        </w:rPr>
        <w:tab/>
      </w:r>
      <w:r w:rsidR="008242C5" w:rsidRPr="0085138B">
        <w:rPr>
          <w:rFonts w:ascii="Times New Roman" w:hAnsi="Times New Roman"/>
        </w:rPr>
        <w:t xml:space="preserve">Determine the force of gravitational attraction between a 52.0-kg mother and a 3.0-kg child if their separation distance is 0.50 meters. </w:t>
      </w:r>
      <w:r w:rsidR="008242C5" w:rsidRPr="0085138B">
        <w:rPr>
          <w:rFonts w:ascii="Times New Roman" w:hAnsi="Times New Roman"/>
          <w:b/>
          <w:bCs/>
        </w:rPr>
        <w:t>PSYW</w:t>
      </w:r>
    </w:p>
    <w:p w14:paraId="6CD88819"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49EA20D7"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35FAB864"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E809776"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563F807A"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5D30B6D7"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30E32CE0" w14:textId="77777777" w:rsidR="008242C5" w:rsidRPr="0085138B" w:rsidRDefault="005235D2"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rPr>
        <w:t>28.</w:t>
      </w:r>
      <w:r w:rsidRPr="0085138B">
        <w:rPr>
          <w:rFonts w:ascii="Times New Roman" w:hAnsi="Times New Roman"/>
        </w:rPr>
        <w:tab/>
      </w:r>
      <w:r w:rsidR="008242C5" w:rsidRPr="0085138B">
        <w:rPr>
          <w:rFonts w:ascii="Times New Roman" w:hAnsi="Times New Roman"/>
        </w:rPr>
        <w:t xml:space="preserve">Use the following information to determine the orbital velocity at </w:t>
      </w:r>
      <w:r w:rsidR="008242C5" w:rsidRPr="0085138B">
        <w:rPr>
          <w:rFonts w:ascii="Times New Roman" w:hAnsi="Times New Roman"/>
          <w:i/>
          <w:iCs/>
        </w:rPr>
        <w:t>treetop level</w:t>
      </w:r>
      <w:r w:rsidR="008242C5" w:rsidRPr="0085138B">
        <w:rPr>
          <w:rFonts w:ascii="Times New Roman" w:hAnsi="Times New Roman"/>
        </w:rPr>
        <w:t xml:space="preserve"> on the surface of the moon. </w:t>
      </w:r>
      <w:r w:rsidR="008242C5" w:rsidRPr="0085138B">
        <w:rPr>
          <w:rFonts w:ascii="Times New Roman" w:hAnsi="Times New Roman"/>
          <w:b/>
          <w:bCs/>
        </w:rPr>
        <w:t>PSYW</w:t>
      </w:r>
    </w:p>
    <w:p w14:paraId="163D4DE4"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sz w:val="12"/>
        </w:rPr>
      </w:pPr>
    </w:p>
    <w:p w14:paraId="48E1E65D"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Mass of moon = 7.36 x 10</w:t>
      </w:r>
      <w:r w:rsidRPr="0085138B">
        <w:rPr>
          <w:rFonts w:ascii="Times New Roman" w:hAnsi="Times New Roman"/>
          <w:vertAlign w:val="superscript"/>
        </w:rPr>
        <w:t>22</w:t>
      </w:r>
      <w:r w:rsidRPr="0085138B">
        <w:rPr>
          <w:rFonts w:ascii="Times New Roman" w:hAnsi="Times New Roman"/>
        </w:rPr>
        <w:t xml:space="preserve"> kg</w:t>
      </w:r>
    </w:p>
    <w:p w14:paraId="1D4F6304"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Radius of Moon = 1.74 x 10</w:t>
      </w:r>
      <w:r w:rsidRPr="0085138B">
        <w:rPr>
          <w:rFonts w:ascii="Times New Roman" w:hAnsi="Times New Roman"/>
          <w:vertAlign w:val="superscript"/>
        </w:rPr>
        <w:t xml:space="preserve">6 </w:t>
      </w:r>
      <w:r w:rsidRPr="0085138B">
        <w:rPr>
          <w:rFonts w:ascii="Times New Roman" w:hAnsi="Times New Roman"/>
        </w:rPr>
        <w:t>m</w:t>
      </w:r>
    </w:p>
    <w:p w14:paraId="09965325"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70058E1"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35E908C"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2DDC1869"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FA14DE8"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A36AE5A"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3ECB69EB"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1CAB3131" w14:textId="77777777" w:rsidR="005235D2" w:rsidRPr="0085138B" w:rsidRDefault="005235D2" w:rsidP="008242C5">
      <w:pPr>
        <w:tabs>
          <w:tab w:val="left" w:pos="2430"/>
          <w:tab w:val="left" w:pos="4500"/>
          <w:tab w:val="left" w:pos="6570"/>
          <w:tab w:val="left" w:pos="7920"/>
        </w:tabs>
        <w:spacing w:after="0"/>
        <w:ind w:left="450" w:hanging="450"/>
        <w:rPr>
          <w:rFonts w:ascii="Times New Roman" w:hAnsi="Times New Roman"/>
        </w:rPr>
      </w:pPr>
    </w:p>
    <w:p w14:paraId="6E8AEFF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Part E: Problem-Solving</w:t>
      </w:r>
    </w:p>
    <w:p w14:paraId="63244499"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b/>
          <w:bCs/>
        </w:rPr>
      </w:pPr>
      <w:r w:rsidRPr="0085138B">
        <w:rPr>
          <w:rFonts w:ascii="Times New Roman" w:hAnsi="Times New Roman"/>
          <w:b/>
          <w:bCs/>
        </w:rPr>
        <w:tab/>
        <w:t>Please show your work (PSYW)</w:t>
      </w:r>
    </w:p>
    <w:p w14:paraId="01687D39" w14:textId="77777777" w:rsidR="008242C5" w:rsidRPr="0085138B" w:rsidRDefault="000F7032"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29.</w:t>
      </w:r>
      <w:r w:rsidRPr="0085138B">
        <w:rPr>
          <w:rFonts w:ascii="Times New Roman" w:hAnsi="Times New Roman"/>
        </w:rPr>
        <w:tab/>
      </w:r>
      <w:r w:rsidR="008242C5" w:rsidRPr="0085138B">
        <w:rPr>
          <w:rFonts w:ascii="Times New Roman" w:hAnsi="Times New Roman"/>
        </w:rPr>
        <w:t xml:space="preserve">A roller coaster car loaded with </w:t>
      </w:r>
      <w:r w:rsidR="000B1357">
        <w:rPr>
          <w:rFonts w:ascii="Times New Roman" w:hAnsi="Times New Roman"/>
        </w:rPr>
        <w:t>passengers</w:t>
      </w:r>
      <w:r w:rsidR="008242C5" w:rsidRPr="0085138B">
        <w:rPr>
          <w:rFonts w:ascii="Times New Roman" w:hAnsi="Times New Roman"/>
        </w:rPr>
        <w:t xml:space="preserve"> has a mass of 500. </w:t>
      </w:r>
      <w:proofErr w:type="gramStart"/>
      <w:r w:rsidR="008242C5" w:rsidRPr="0085138B">
        <w:rPr>
          <w:rFonts w:ascii="Times New Roman" w:hAnsi="Times New Roman"/>
        </w:rPr>
        <w:t>kg</w:t>
      </w:r>
      <w:proofErr w:type="gramEnd"/>
      <w:r w:rsidR="008242C5" w:rsidRPr="0085138B">
        <w:rPr>
          <w:rFonts w:ascii="Times New Roman" w:hAnsi="Times New Roman"/>
        </w:rPr>
        <w:t>; the radius of curvature of the track at the bottom point of a dip is 12.0 m. The vehicle has a speed of 18.0 m/s at this point.</w:t>
      </w:r>
    </w:p>
    <w:p w14:paraId="2098ACCE" w14:textId="77777777" w:rsidR="008242C5" w:rsidRPr="0085138B" w:rsidRDefault="008242C5" w:rsidP="000F7032">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In the space below, draw a free-body diagram for the car (label forces according to type).</w:t>
      </w:r>
    </w:p>
    <w:p w14:paraId="1C2A1E0D" w14:textId="77777777" w:rsidR="008242C5" w:rsidRPr="0085138B" w:rsidRDefault="008242C5" w:rsidP="000F7032">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 xml:space="preserve">Calculate the acceleration and the net force acting upon the car. </w:t>
      </w:r>
      <w:r w:rsidRPr="0085138B">
        <w:rPr>
          <w:rFonts w:ascii="Times New Roman" w:hAnsi="Times New Roman"/>
          <w:b/>
          <w:bCs/>
        </w:rPr>
        <w:t>PSYW</w:t>
      </w:r>
    </w:p>
    <w:p w14:paraId="16CF9515" w14:textId="77777777" w:rsidR="008242C5" w:rsidRPr="0085138B" w:rsidRDefault="008242C5" w:rsidP="000F7032">
      <w:pPr>
        <w:numPr>
          <w:ilvl w:val="0"/>
          <w:numId w:val="9"/>
        </w:numPr>
        <w:tabs>
          <w:tab w:val="left" w:pos="810"/>
          <w:tab w:val="left" w:pos="2430"/>
          <w:tab w:val="left" w:pos="4500"/>
          <w:tab w:val="left" w:pos="6570"/>
          <w:tab w:val="left" w:pos="7920"/>
        </w:tabs>
        <w:spacing w:after="0"/>
        <w:ind w:left="810"/>
        <w:rPr>
          <w:rFonts w:ascii="Times New Roman" w:hAnsi="Times New Roman"/>
        </w:rPr>
      </w:pPr>
      <w:r w:rsidRPr="0085138B">
        <w:rPr>
          <w:rFonts w:ascii="Times New Roman" w:hAnsi="Times New Roman"/>
        </w:rPr>
        <w:t>Calculate the force exerted on the vehicle by the track?</w:t>
      </w:r>
      <w:r w:rsidRPr="0085138B">
        <w:rPr>
          <w:rFonts w:ascii="Times New Roman" w:hAnsi="Times New Roman"/>
          <w:b/>
          <w:bCs/>
        </w:rPr>
        <w:t xml:space="preserve"> PSYW</w:t>
      </w:r>
    </w:p>
    <w:p w14:paraId="3496F2E0" w14:textId="77777777" w:rsidR="000F7032" w:rsidRPr="0085138B" w:rsidRDefault="000F7032" w:rsidP="008242C5">
      <w:pPr>
        <w:tabs>
          <w:tab w:val="left" w:pos="2430"/>
          <w:tab w:val="left" w:pos="4500"/>
          <w:tab w:val="left" w:pos="6570"/>
          <w:tab w:val="left" w:pos="7920"/>
        </w:tabs>
        <w:spacing w:after="0"/>
        <w:ind w:left="450" w:hanging="450"/>
        <w:rPr>
          <w:rFonts w:ascii="Times New Roman" w:hAnsi="Times New Roman"/>
        </w:rPr>
      </w:pPr>
    </w:p>
    <w:p w14:paraId="1DF04BF6"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rPr>
      </w:pPr>
    </w:p>
    <w:p w14:paraId="269EF0A0"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rPr>
      </w:pPr>
    </w:p>
    <w:p w14:paraId="3A81FA90"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rPr>
      </w:pPr>
    </w:p>
    <w:p w14:paraId="27762CA2"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rPr>
      </w:pPr>
    </w:p>
    <w:p w14:paraId="7B9B1B90"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87D65EB"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4DBB8C90"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2F0C3FE3"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3FBBD90"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6BA3E579" w14:textId="77777777" w:rsidR="000A7111" w:rsidRPr="0085138B" w:rsidRDefault="000A7111" w:rsidP="008242C5">
      <w:pPr>
        <w:tabs>
          <w:tab w:val="left" w:pos="2430"/>
          <w:tab w:val="left" w:pos="4500"/>
          <w:tab w:val="left" w:pos="6570"/>
          <w:tab w:val="left" w:pos="7920"/>
        </w:tabs>
        <w:spacing w:after="0"/>
        <w:ind w:left="450" w:hanging="450"/>
        <w:rPr>
          <w:rFonts w:ascii="Times New Roman" w:hAnsi="Times New Roman"/>
        </w:rPr>
      </w:pPr>
    </w:p>
    <w:p w14:paraId="09A73A96" w14:textId="77777777" w:rsidR="000F7032" w:rsidRPr="0085138B" w:rsidRDefault="000F7032" w:rsidP="008242C5">
      <w:pPr>
        <w:tabs>
          <w:tab w:val="left" w:pos="2430"/>
          <w:tab w:val="left" w:pos="4500"/>
          <w:tab w:val="left" w:pos="6570"/>
          <w:tab w:val="left" w:pos="7920"/>
        </w:tabs>
        <w:spacing w:after="0"/>
        <w:ind w:left="450" w:hanging="450"/>
        <w:rPr>
          <w:rFonts w:ascii="Times New Roman" w:hAnsi="Times New Roman"/>
        </w:rPr>
      </w:pPr>
    </w:p>
    <w:p w14:paraId="6F7F480F" w14:textId="77777777" w:rsidR="008242C5" w:rsidRPr="0085138B" w:rsidRDefault="000A7111"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30.</w:t>
      </w:r>
      <w:r w:rsidRPr="0085138B">
        <w:rPr>
          <w:rFonts w:ascii="Times New Roman" w:hAnsi="Times New Roman"/>
        </w:rPr>
        <w:tab/>
      </w:r>
      <w:r w:rsidR="008242C5" w:rsidRPr="0085138B">
        <w:rPr>
          <w:rFonts w:ascii="Times New Roman" w:hAnsi="Times New Roman"/>
        </w:rPr>
        <w:t>What is the acceleration of a piece of dust on an old-fashioned record album, 15 cm from the center, if the record is spinning at 33.3 rpm?</w:t>
      </w:r>
    </w:p>
    <w:p w14:paraId="00FC50CD"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6AB48AEF"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2B42D116"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3D5C0B44"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F28F41E"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3129D028"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2C235D48"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63BE6952"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1ADB6AA6" w14:textId="77777777" w:rsidR="008242C5" w:rsidRPr="0085138B" w:rsidRDefault="000B1357" w:rsidP="008242C5">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31.</w:t>
      </w:r>
      <w:r>
        <w:rPr>
          <w:rFonts w:ascii="Times New Roman" w:hAnsi="Times New Roman"/>
        </w:rPr>
        <w:tab/>
      </w:r>
      <w:r w:rsidR="00833BF3">
        <w:rPr>
          <w:rFonts w:ascii="Times New Roman" w:hAnsi="Times New Roman"/>
        </w:rPr>
        <w:t>What is the tension in a 0.500-</w:t>
      </w:r>
      <w:bookmarkStart w:id="0" w:name="_GoBack"/>
      <w:bookmarkEnd w:id="0"/>
      <w:r w:rsidR="008242C5" w:rsidRPr="0085138B">
        <w:rPr>
          <w:rFonts w:ascii="Times New Roman" w:hAnsi="Times New Roman"/>
        </w:rPr>
        <w:t>meter rope which carries a 2.50 kg bucket of water in a vertical circle with a velocity of 3.00 m/s when the bucket is at the bottom of its swing?</w:t>
      </w:r>
    </w:p>
    <w:p w14:paraId="6E971F72"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69E3AA5"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6F3CAADF"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574328A"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55C37F9E"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4803C609"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53D127DA"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19F2B535"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F1E7205"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1E08F366" w14:textId="77777777" w:rsidR="008242C5" w:rsidRPr="0085138B" w:rsidRDefault="00181251"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32.</w:t>
      </w:r>
      <w:r w:rsidRPr="0085138B">
        <w:rPr>
          <w:rFonts w:ascii="Times New Roman" w:hAnsi="Times New Roman"/>
        </w:rPr>
        <w:tab/>
      </w:r>
      <w:r w:rsidR="008242C5" w:rsidRPr="0085138B">
        <w:rPr>
          <w:rFonts w:ascii="Times New Roman" w:hAnsi="Times New Roman"/>
        </w:rPr>
        <w:t xml:space="preserve">A 53.5-kg rider on a roller coaster car is moving 10.3 m/s at the top of a loop </w:t>
      </w:r>
      <w:r w:rsidRPr="0085138B">
        <w:rPr>
          <w:rFonts w:ascii="Times New Roman" w:hAnsi="Times New Roman"/>
        </w:rPr>
        <w:t>that</w:t>
      </w:r>
      <w:r w:rsidR="008242C5" w:rsidRPr="0085138B">
        <w:rPr>
          <w:rFonts w:ascii="Times New Roman" w:hAnsi="Times New Roman"/>
        </w:rPr>
        <w:t xml:space="preserve"> has a radius of curvature of 7.29 m. </w:t>
      </w:r>
      <w:proofErr w:type="gramStart"/>
      <w:r w:rsidR="008242C5" w:rsidRPr="0085138B">
        <w:rPr>
          <w:rFonts w:ascii="Times New Roman" w:hAnsi="Times New Roman"/>
        </w:rPr>
        <w:t>Determine</w:t>
      </w:r>
      <w:proofErr w:type="gramEnd"/>
      <w:r w:rsidR="008242C5" w:rsidRPr="0085138B">
        <w:rPr>
          <w:rFonts w:ascii="Times New Roman" w:hAnsi="Times New Roman"/>
        </w:rPr>
        <w:t xml:space="preserve"> the normal force experienced by the rider.</w:t>
      </w:r>
    </w:p>
    <w:p w14:paraId="586E51C4"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1B43B182"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EFD91E2"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30D253C9"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0FE500D7"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5F5E0222"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3484BDE0"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637506F3"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1B988A8C"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4607D069" w14:textId="77777777" w:rsidR="00181251" w:rsidRPr="0085138B" w:rsidRDefault="00181251" w:rsidP="008242C5">
      <w:pPr>
        <w:tabs>
          <w:tab w:val="left" w:pos="2430"/>
          <w:tab w:val="left" w:pos="4500"/>
          <w:tab w:val="left" w:pos="6570"/>
          <w:tab w:val="left" w:pos="7920"/>
        </w:tabs>
        <w:spacing w:after="0"/>
        <w:ind w:left="450" w:hanging="450"/>
        <w:rPr>
          <w:rFonts w:ascii="Times New Roman" w:hAnsi="Times New Roman"/>
        </w:rPr>
      </w:pPr>
    </w:p>
    <w:p w14:paraId="34D324C9"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33.</w:t>
      </w:r>
      <w:r w:rsidRPr="0085138B">
        <w:rPr>
          <w:rFonts w:ascii="Times New Roman" w:hAnsi="Times New Roman"/>
        </w:rPr>
        <w:tab/>
      </w:r>
      <w:r w:rsidR="008242C5" w:rsidRPr="0085138B">
        <w:rPr>
          <w:rFonts w:ascii="Times New Roman" w:hAnsi="Times New Roman"/>
        </w:rPr>
        <w:t>Determine the minimum coefficient of friction required to keep a 920</w:t>
      </w:r>
      <w:proofErr w:type="gramStart"/>
      <w:r w:rsidR="008242C5" w:rsidRPr="0085138B">
        <w:rPr>
          <w:rFonts w:ascii="Times New Roman" w:hAnsi="Times New Roman"/>
        </w:rPr>
        <w:t>.-</w:t>
      </w:r>
      <w:proofErr w:type="gramEnd"/>
      <w:r w:rsidR="008242C5" w:rsidRPr="0085138B">
        <w:rPr>
          <w:rFonts w:ascii="Times New Roman" w:hAnsi="Times New Roman"/>
        </w:rPr>
        <w:t>kg car on a turn with a radius of 26.8 m. The car is traveling 29.9 m/s and the roadway is level.</w:t>
      </w:r>
    </w:p>
    <w:p w14:paraId="2337084A"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1145CD7C"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3DE8D647"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8713F8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1B9F00CD"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3DEE7B6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1004050"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1AFEB2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54DCB91E"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34.</w:t>
      </w:r>
      <w:r w:rsidRPr="0085138B">
        <w:rPr>
          <w:rFonts w:ascii="Times New Roman" w:hAnsi="Times New Roman"/>
        </w:rPr>
        <w:tab/>
      </w:r>
      <w:r w:rsidR="008242C5" w:rsidRPr="0085138B">
        <w:rPr>
          <w:rFonts w:ascii="Times New Roman" w:hAnsi="Times New Roman"/>
        </w:rPr>
        <w:t>With what speed (in mi/</w:t>
      </w:r>
      <w:proofErr w:type="spellStart"/>
      <w:r w:rsidR="008242C5" w:rsidRPr="0085138B">
        <w:rPr>
          <w:rFonts w:ascii="Times New Roman" w:hAnsi="Times New Roman"/>
        </w:rPr>
        <w:t>hr</w:t>
      </w:r>
      <w:proofErr w:type="spellEnd"/>
      <w:r w:rsidR="008242C5" w:rsidRPr="0085138B">
        <w:rPr>
          <w:rFonts w:ascii="Times New Roman" w:hAnsi="Times New Roman"/>
        </w:rPr>
        <w:t>) must you drive your car across the crest of a hill of radius 37.1-m in order to feel weightless (1.00 m/s = 2.24 mi/</w:t>
      </w:r>
      <w:proofErr w:type="spellStart"/>
      <w:r w:rsidR="008242C5" w:rsidRPr="0085138B">
        <w:rPr>
          <w:rFonts w:ascii="Times New Roman" w:hAnsi="Times New Roman"/>
        </w:rPr>
        <w:t>hr</w:t>
      </w:r>
      <w:proofErr w:type="spellEnd"/>
      <w:r w:rsidR="008242C5" w:rsidRPr="0085138B">
        <w:rPr>
          <w:rFonts w:ascii="Times New Roman" w:hAnsi="Times New Roman"/>
        </w:rPr>
        <w:t>)?</w:t>
      </w:r>
    </w:p>
    <w:p w14:paraId="32B68E99"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208954E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F8A18A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FE07B2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61E0B79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4F01FF5"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B06B66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1B9029F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4A6CA71"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35.</w:t>
      </w:r>
      <w:r w:rsidRPr="0085138B">
        <w:rPr>
          <w:rFonts w:ascii="Times New Roman" w:hAnsi="Times New Roman"/>
        </w:rPr>
        <w:tab/>
      </w:r>
      <w:r w:rsidR="008242C5" w:rsidRPr="0085138B">
        <w:rPr>
          <w:rFonts w:ascii="Times New Roman" w:hAnsi="Times New Roman"/>
        </w:rPr>
        <w:t>What is the reading of a bathroom scale when a man of mass 72 kg stands on it while riding in an elevator accelerating upwards at 5.4 m/s</w:t>
      </w:r>
      <w:r w:rsidR="008242C5" w:rsidRPr="0085138B">
        <w:rPr>
          <w:rFonts w:ascii="Times New Roman" w:hAnsi="Times New Roman"/>
          <w:vertAlign w:val="superscript"/>
        </w:rPr>
        <w:t>2</w:t>
      </w:r>
      <w:r w:rsidR="008242C5" w:rsidRPr="0085138B">
        <w:rPr>
          <w:rFonts w:ascii="Times New Roman" w:hAnsi="Times New Roman"/>
        </w:rPr>
        <w:t>?</w:t>
      </w:r>
    </w:p>
    <w:p w14:paraId="0DB0FF23"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A388A0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613FDBE"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7FA3BA4"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5CEBF59"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78F78BA"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6171E4F"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5FF29304"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7FEE3E1"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36.</w:t>
      </w:r>
      <w:r w:rsidRPr="0085138B">
        <w:rPr>
          <w:rFonts w:ascii="Times New Roman" w:hAnsi="Times New Roman"/>
        </w:rPr>
        <w:tab/>
      </w:r>
      <w:r w:rsidR="008242C5" w:rsidRPr="0085138B">
        <w:rPr>
          <w:rFonts w:ascii="Times New Roman" w:hAnsi="Times New Roman"/>
        </w:rPr>
        <w:t>An airplane pilot makes a vertical loop with a 56-2-m radius. Determine the normal force acting upon the pilot's 62.6-kg body at the top of the loop if his air speed is 64.1 m/s.</w:t>
      </w:r>
    </w:p>
    <w:p w14:paraId="0879305E"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2C4142EB"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5EB0F0C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51135F1"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04F34DE"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39AC0C14"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1858368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B30BC07"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67AA09FE"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37.</w:t>
      </w:r>
      <w:r w:rsidRPr="0085138B">
        <w:rPr>
          <w:rFonts w:ascii="Times New Roman" w:hAnsi="Times New Roman"/>
        </w:rPr>
        <w:tab/>
      </w:r>
      <w:r w:rsidR="008242C5" w:rsidRPr="0085138B">
        <w:rPr>
          <w:rFonts w:ascii="Times New Roman" w:hAnsi="Times New Roman"/>
        </w:rPr>
        <w:t>Use the following information to help determine the acceleration of the planet Pluto about the sun.</w:t>
      </w:r>
    </w:p>
    <w:p w14:paraId="014E50FC" w14:textId="77777777" w:rsidR="00E433A0" w:rsidRPr="0085138B" w:rsidRDefault="00E433A0" w:rsidP="00E433A0">
      <w:pPr>
        <w:tabs>
          <w:tab w:val="left" w:pos="2430"/>
          <w:tab w:val="left" w:pos="4500"/>
          <w:tab w:val="left" w:pos="6570"/>
          <w:tab w:val="left" w:pos="7920"/>
        </w:tabs>
        <w:spacing w:after="0"/>
        <w:ind w:left="450" w:hanging="450"/>
        <w:rPr>
          <w:rFonts w:ascii="Times New Roman" w:hAnsi="Times New Roman"/>
          <w:sz w:val="12"/>
        </w:rPr>
      </w:pPr>
    </w:p>
    <w:p w14:paraId="348582C1"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Mass of Sun = 1.991 x 10</w:t>
      </w:r>
      <w:r w:rsidRPr="0085138B">
        <w:rPr>
          <w:rFonts w:ascii="Times New Roman" w:hAnsi="Times New Roman"/>
          <w:vertAlign w:val="superscript"/>
        </w:rPr>
        <w:t>30</w:t>
      </w:r>
      <w:r w:rsidRPr="0085138B">
        <w:rPr>
          <w:rFonts w:ascii="Times New Roman" w:hAnsi="Times New Roman"/>
        </w:rPr>
        <w:t xml:space="preserve"> kg</w:t>
      </w:r>
    </w:p>
    <w:p w14:paraId="00F5EA3A"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Sun-Pluto Distance = 5.91 x 10</w:t>
      </w:r>
      <w:r w:rsidRPr="0085138B">
        <w:rPr>
          <w:rFonts w:ascii="Times New Roman" w:hAnsi="Times New Roman"/>
          <w:vertAlign w:val="superscript"/>
        </w:rPr>
        <w:t xml:space="preserve">12 </w:t>
      </w:r>
      <w:r w:rsidRPr="0085138B">
        <w:rPr>
          <w:rFonts w:ascii="Times New Roman" w:hAnsi="Times New Roman"/>
        </w:rPr>
        <w:t>m</w:t>
      </w:r>
    </w:p>
    <w:p w14:paraId="75277651"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5F2EF50"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53D38A4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56CCB2A"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69BAF06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3A4CF9F"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4BDCF7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0CC033C"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DA4DED3"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905302D"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6715FAEC"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38.</w:t>
      </w:r>
      <w:r w:rsidRPr="0085138B">
        <w:rPr>
          <w:rFonts w:ascii="Times New Roman" w:hAnsi="Times New Roman"/>
        </w:rPr>
        <w:tab/>
      </w:r>
      <w:r w:rsidR="008242C5" w:rsidRPr="0085138B">
        <w:rPr>
          <w:rFonts w:ascii="Times New Roman" w:hAnsi="Times New Roman"/>
        </w:rPr>
        <w:t>What is the period of rotation of Venus in earth years if it is a distance of 1.08 x 10</w:t>
      </w:r>
      <w:r w:rsidR="008242C5" w:rsidRPr="0085138B">
        <w:rPr>
          <w:rFonts w:ascii="Times New Roman" w:hAnsi="Times New Roman"/>
          <w:vertAlign w:val="superscript"/>
        </w:rPr>
        <w:t>11</w:t>
      </w:r>
      <w:r w:rsidR="008242C5" w:rsidRPr="0085138B">
        <w:rPr>
          <w:rFonts w:ascii="Times New Roman" w:hAnsi="Times New Roman"/>
        </w:rPr>
        <w:t xml:space="preserve"> meters from the sun? (The earth-sun distance is 1.5 x 10</w:t>
      </w:r>
      <w:r w:rsidR="008242C5" w:rsidRPr="0085138B">
        <w:rPr>
          <w:rFonts w:ascii="Times New Roman" w:hAnsi="Times New Roman"/>
          <w:vertAlign w:val="superscript"/>
        </w:rPr>
        <w:t>11</w:t>
      </w:r>
      <w:r w:rsidR="008242C5" w:rsidRPr="0085138B">
        <w:rPr>
          <w:rFonts w:ascii="Times New Roman" w:hAnsi="Times New Roman"/>
        </w:rPr>
        <w:t xml:space="preserve"> m.)</w:t>
      </w:r>
    </w:p>
    <w:p w14:paraId="51482200"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574D33EA"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47CD70A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F676593"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CB08701"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B37F999"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D6F19F3"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A43886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BD4741D"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0776C2E"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39.</w:t>
      </w:r>
      <w:r w:rsidRPr="0085138B">
        <w:rPr>
          <w:rFonts w:ascii="Times New Roman" w:hAnsi="Times New Roman"/>
        </w:rPr>
        <w:tab/>
      </w:r>
      <w:r w:rsidR="008242C5" w:rsidRPr="0085138B">
        <w:rPr>
          <w:rFonts w:ascii="Times New Roman" w:hAnsi="Times New Roman"/>
        </w:rPr>
        <w:t xml:space="preserve">What is the gravitational attraction between the proton and electron in </w:t>
      </w:r>
      <w:proofErr w:type="gramStart"/>
      <w:r w:rsidR="008242C5" w:rsidRPr="0085138B">
        <w:rPr>
          <w:rFonts w:ascii="Times New Roman" w:hAnsi="Times New Roman"/>
        </w:rPr>
        <w:t>an</w:t>
      </w:r>
      <w:proofErr w:type="gramEnd"/>
      <w:r w:rsidR="008242C5" w:rsidRPr="0085138B">
        <w:rPr>
          <w:rFonts w:ascii="Times New Roman" w:hAnsi="Times New Roman"/>
        </w:rPr>
        <w:t xml:space="preserve"> Hydrogen atom if they are 5.3 x 10</w:t>
      </w:r>
      <w:r w:rsidR="008242C5" w:rsidRPr="0085138B">
        <w:rPr>
          <w:rFonts w:ascii="Times New Roman" w:hAnsi="Times New Roman"/>
          <w:vertAlign w:val="superscript"/>
        </w:rPr>
        <w:t>-11</w:t>
      </w:r>
      <w:r w:rsidR="008242C5" w:rsidRPr="0085138B">
        <w:rPr>
          <w:rFonts w:ascii="Times New Roman" w:hAnsi="Times New Roman"/>
        </w:rPr>
        <w:t xml:space="preserve"> meters apart? (</w:t>
      </w:r>
      <w:proofErr w:type="spellStart"/>
      <w:proofErr w:type="gramStart"/>
      <w:r w:rsidR="008242C5" w:rsidRPr="0085138B">
        <w:rPr>
          <w:rFonts w:ascii="Times New Roman" w:hAnsi="Times New Roman"/>
        </w:rPr>
        <w:t>m</w:t>
      </w:r>
      <w:r w:rsidR="008242C5" w:rsidRPr="0085138B">
        <w:rPr>
          <w:rFonts w:ascii="Times New Roman" w:hAnsi="Times New Roman"/>
          <w:vertAlign w:val="subscript"/>
        </w:rPr>
        <w:t>proton</w:t>
      </w:r>
      <w:proofErr w:type="spellEnd"/>
      <w:proofErr w:type="gramEnd"/>
      <w:r w:rsidR="008242C5" w:rsidRPr="0085138B">
        <w:rPr>
          <w:rFonts w:ascii="Times New Roman" w:hAnsi="Times New Roman"/>
        </w:rPr>
        <w:t xml:space="preserve"> = 1.67 x 10</w:t>
      </w:r>
      <w:r w:rsidR="008242C5" w:rsidRPr="0085138B">
        <w:rPr>
          <w:rFonts w:ascii="Times New Roman" w:hAnsi="Times New Roman"/>
          <w:vertAlign w:val="superscript"/>
        </w:rPr>
        <w:t>-27</w:t>
      </w:r>
      <w:r w:rsidR="008242C5" w:rsidRPr="0085138B">
        <w:rPr>
          <w:rFonts w:ascii="Times New Roman" w:hAnsi="Times New Roman"/>
        </w:rPr>
        <w:t xml:space="preserve"> kg;  </w:t>
      </w:r>
      <w:proofErr w:type="spellStart"/>
      <w:r w:rsidR="008242C5" w:rsidRPr="0085138B">
        <w:rPr>
          <w:rFonts w:ascii="Times New Roman" w:hAnsi="Times New Roman"/>
        </w:rPr>
        <w:t>m</w:t>
      </w:r>
      <w:r w:rsidR="008242C5" w:rsidRPr="0085138B">
        <w:rPr>
          <w:rFonts w:ascii="Times New Roman" w:hAnsi="Times New Roman"/>
          <w:vertAlign w:val="subscript"/>
        </w:rPr>
        <w:t>electron</w:t>
      </w:r>
      <w:proofErr w:type="spellEnd"/>
      <w:r w:rsidR="008242C5" w:rsidRPr="0085138B">
        <w:rPr>
          <w:rFonts w:ascii="Times New Roman" w:hAnsi="Times New Roman"/>
        </w:rPr>
        <w:t xml:space="preserve"> = 9.11x10</w:t>
      </w:r>
      <w:r w:rsidR="008242C5" w:rsidRPr="0085138B">
        <w:rPr>
          <w:rFonts w:ascii="Times New Roman" w:hAnsi="Times New Roman"/>
          <w:vertAlign w:val="superscript"/>
        </w:rPr>
        <w:t>-31</w:t>
      </w:r>
      <w:r w:rsidR="008242C5" w:rsidRPr="0085138B">
        <w:rPr>
          <w:rFonts w:ascii="Times New Roman" w:hAnsi="Times New Roman"/>
        </w:rPr>
        <w:t xml:space="preserve"> kg)</w:t>
      </w:r>
    </w:p>
    <w:p w14:paraId="207DED11"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19FC5C2D"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0168EA44"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30EFE3DB"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7E052864"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6EB75E2"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32163066"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184B95F8" w14:textId="77777777" w:rsidR="00E433A0" w:rsidRPr="0085138B" w:rsidRDefault="00E433A0" w:rsidP="008242C5">
      <w:pPr>
        <w:tabs>
          <w:tab w:val="left" w:pos="2430"/>
          <w:tab w:val="left" w:pos="4500"/>
          <w:tab w:val="left" w:pos="6570"/>
          <w:tab w:val="left" w:pos="7920"/>
        </w:tabs>
        <w:spacing w:after="0"/>
        <w:ind w:left="450" w:hanging="450"/>
        <w:rPr>
          <w:rFonts w:ascii="Times New Roman" w:hAnsi="Times New Roman"/>
        </w:rPr>
      </w:pPr>
    </w:p>
    <w:p w14:paraId="26C50790"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 </w:t>
      </w:r>
    </w:p>
    <w:p w14:paraId="6FBFE930" w14:textId="77777777" w:rsidR="008242C5" w:rsidRPr="0085138B" w:rsidRDefault="00E433A0" w:rsidP="008242C5">
      <w:pPr>
        <w:tabs>
          <w:tab w:val="left" w:pos="2430"/>
          <w:tab w:val="left" w:pos="4500"/>
          <w:tab w:val="left" w:pos="6570"/>
          <w:tab w:val="left" w:pos="7920"/>
        </w:tabs>
        <w:spacing w:after="0"/>
        <w:ind w:left="450" w:hanging="450"/>
        <w:rPr>
          <w:rFonts w:ascii="Times New Roman" w:hAnsi="Times New Roman"/>
        </w:rPr>
      </w:pPr>
      <w:r w:rsidRPr="0085138B">
        <w:rPr>
          <w:rFonts w:ascii="Times New Roman" w:hAnsi="Times New Roman"/>
        </w:rPr>
        <w:t>40.</w:t>
      </w:r>
      <w:r w:rsidRPr="0085138B">
        <w:rPr>
          <w:rFonts w:ascii="Times New Roman" w:hAnsi="Times New Roman"/>
        </w:rPr>
        <w:tab/>
      </w:r>
      <w:r w:rsidR="008242C5" w:rsidRPr="0085138B">
        <w:rPr>
          <w:rFonts w:ascii="Times New Roman" w:hAnsi="Times New Roman"/>
        </w:rPr>
        <w:t>Use the following information to help determine the orbital velocity and orbital period of a satellite at a location of 15000 miles above the surface of the earth.</w:t>
      </w:r>
    </w:p>
    <w:p w14:paraId="3061DA63" w14:textId="77777777" w:rsidR="00E433A0" w:rsidRPr="0085138B" w:rsidRDefault="00E433A0" w:rsidP="00E433A0">
      <w:pPr>
        <w:tabs>
          <w:tab w:val="left" w:pos="2430"/>
          <w:tab w:val="left" w:pos="4500"/>
          <w:tab w:val="left" w:pos="6570"/>
          <w:tab w:val="left" w:pos="7920"/>
        </w:tabs>
        <w:spacing w:after="0"/>
        <w:ind w:left="450" w:hanging="450"/>
        <w:rPr>
          <w:rFonts w:ascii="Times New Roman" w:hAnsi="Times New Roman"/>
          <w:sz w:val="12"/>
        </w:rPr>
      </w:pPr>
    </w:p>
    <w:p w14:paraId="3503DCDC"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Mass of Earth = 5.98 x 10</w:t>
      </w:r>
      <w:r w:rsidRPr="0085138B">
        <w:rPr>
          <w:rFonts w:ascii="Times New Roman" w:hAnsi="Times New Roman"/>
          <w:vertAlign w:val="superscript"/>
        </w:rPr>
        <w:t>24</w:t>
      </w:r>
      <w:r w:rsidRPr="0085138B">
        <w:rPr>
          <w:rFonts w:ascii="Times New Roman" w:hAnsi="Times New Roman"/>
        </w:rPr>
        <w:t xml:space="preserve"> kg</w:t>
      </w:r>
    </w:p>
    <w:p w14:paraId="703CB60A"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Radius of Earth = 6.37 x 10</w:t>
      </w:r>
      <w:r w:rsidRPr="0085138B">
        <w:rPr>
          <w:rFonts w:ascii="Times New Roman" w:hAnsi="Times New Roman"/>
          <w:vertAlign w:val="superscript"/>
        </w:rPr>
        <w:t xml:space="preserve">6 </w:t>
      </w:r>
      <w:r w:rsidRPr="0085138B">
        <w:rPr>
          <w:rFonts w:ascii="Times New Roman" w:hAnsi="Times New Roman"/>
        </w:rPr>
        <w:t>m</w:t>
      </w:r>
    </w:p>
    <w:p w14:paraId="6420A0D5" w14:textId="77777777" w:rsidR="008242C5" w:rsidRPr="0085138B" w:rsidRDefault="008242C5" w:rsidP="00E433A0">
      <w:pPr>
        <w:tabs>
          <w:tab w:val="left" w:pos="2430"/>
          <w:tab w:val="left" w:pos="4500"/>
          <w:tab w:val="left" w:pos="6570"/>
          <w:tab w:val="left" w:pos="7920"/>
        </w:tabs>
        <w:spacing w:after="0"/>
        <w:ind w:left="1170" w:hanging="450"/>
        <w:rPr>
          <w:rFonts w:ascii="Times New Roman" w:hAnsi="Times New Roman"/>
        </w:rPr>
      </w:pPr>
      <w:r w:rsidRPr="0085138B">
        <w:rPr>
          <w:rFonts w:ascii="Times New Roman" w:hAnsi="Times New Roman"/>
        </w:rPr>
        <w:t>1609 m = 1.00 mi</w:t>
      </w:r>
    </w:p>
    <w:p w14:paraId="52C6E751" w14:textId="77777777" w:rsidR="008242C5" w:rsidRPr="0085138B" w:rsidRDefault="008242C5" w:rsidP="008242C5">
      <w:pPr>
        <w:tabs>
          <w:tab w:val="left" w:pos="2430"/>
          <w:tab w:val="left" w:pos="4500"/>
          <w:tab w:val="left" w:pos="6570"/>
          <w:tab w:val="left" w:pos="7920"/>
        </w:tabs>
        <w:spacing w:after="0"/>
        <w:ind w:left="450" w:hanging="450"/>
        <w:rPr>
          <w:rFonts w:ascii="Times New Roman" w:hAnsi="Times New Roman"/>
        </w:rPr>
      </w:pPr>
    </w:p>
    <w:p w14:paraId="33A4E365"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57B472C8"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40A43B5F"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778687BF"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7F129B3A"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07D9EF31"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4EB9ECAA" w14:textId="77777777" w:rsidR="002C1712" w:rsidRPr="0085138B" w:rsidRDefault="002C1712" w:rsidP="002C1712">
      <w:pPr>
        <w:tabs>
          <w:tab w:val="left" w:pos="2430"/>
          <w:tab w:val="left" w:pos="4500"/>
          <w:tab w:val="left" w:pos="6570"/>
          <w:tab w:val="left" w:pos="7920"/>
        </w:tabs>
        <w:spacing w:after="0"/>
        <w:ind w:left="450" w:hanging="450"/>
        <w:rPr>
          <w:rFonts w:ascii="Times New Roman" w:hAnsi="Times New Roman"/>
        </w:rPr>
      </w:pPr>
    </w:p>
    <w:p w14:paraId="4DB902A2" w14:textId="77777777" w:rsidR="00C03184" w:rsidRPr="0085138B" w:rsidRDefault="00C03184" w:rsidP="002C1712">
      <w:pPr>
        <w:rPr>
          <w:rFonts w:ascii="Times New Roman" w:hAnsi="Times New Roman"/>
        </w:rPr>
      </w:pPr>
    </w:p>
    <w:sectPr w:rsidR="00C03184" w:rsidRPr="0085138B" w:rsidSect="002E0B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C1712"/>
    <w:rsid w:val="000A7111"/>
    <w:rsid w:val="000B1357"/>
    <w:rsid w:val="000F7032"/>
    <w:rsid w:val="00181251"/>
    <w:rsid w:val="002C1712"/>
    <w:rsid w:val="002D51CB"/>
    <w:rsid w:val="002E0BF6"/>
    <w:rsid w:val="005235D2"/>
    <w:rsid w:val="00570EB9"/>
    <w:rsid w:val="008242C5"/>
    <w:rsid w:val="00833BF3"/>
    <w:rsid w:val="0085138B"/>
    <w:rsid w:val="008751E5"/>
    <w:rsid w:val="008D2B7D"/>
    <w:rsid w:val="00A00E0F"/>
    <w:rsid w:val="00C03184"/>
    <w:rsid w:val="00D846F0"/>
    <w:rsid w:val="00DB63CA"/>
    <w:rsid w:val="00E433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368A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712"/>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C1712"/>
    <w:rPr>
      <w:color w:val="0000FF"/>
      <w:u w:val="single"/>
    </w:rPr>
  </w:style>
  <w:style w:type="paragraph" w:styleId="BalloonText">
    <w:name w:val="Balloon Text"/>
    <w:basedOn w:val="Normal"/>
    <w:link w:val="BalloonTextChar"/>
    <w:uiPriority w:val="99"/>
    <w:semiHidden/>
    <w:unhideWhenUsed/>
    <w:rsid w:val="002C1712"/>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2C1712"/>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reviews/circles/cpmprint.cf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2052</Words>
  <Characters>11697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Links>
    <vt:vector size="24" baseType="variant">
      <vt:variant>
        <vt:i4>6946836</vt:i4>
      </vt:variant>
      <vt:variant>
        <vt:i4>9</vt:i4>
      </vt:variant>
      <vt:variant>
        <vt:i4>0</vt:i4>
      </vt:variant>
      <vt:variant>
        <vt:i4>5</vt:i4>
      </vt:variant>
      <vt:variant>
        <vt:lpwstr>http://www.physicsclassroom.com/reviews/circles/cpmans3.cfm</vt:lpwstr>
      </vt:variant>
      <vt:variant>
        <vt:lpwstr/>
      </vt:variant>
      <vt:variant>
        <vt:i4>6946837</vt:i4>
      </vt:variant>
      <vt:variant>
        <vt:i4>6</vt:i4>
      </vt:variant>
      <vt:variant>
        <vt:i4>0</vt:i4>
      </vt:variant>
      <vt:variant>
        <vt:i4>5</vt:i4>
      </vt:variant>
      <vt:variant>
        <vt:lpwstr>http://www.physicsclassroom.com/reviews/circles/cpmans2.cfm</vt:lpwstr>
      </vt:variant>
      <vt:variant>
        <vt:lpwstr/>
      </vt:variant>
      <vt:variant>
        <vt:i4>6946838</vt:i4>
      </vt:variant>
      <vt:variant>
        <vt:i4>3</vt:i4>
      </vt:variant>
      <vt:variant>
        <vt:i4>0</vt:i4>
      </vt:variant>
      <vt:variant>
        <vt:i4>5</vt:i4>
      </vt:variant>
      <vt:variant>
        <vt:lpwstr>http://www.physicsclassroom.com/reviews/circles/cpmans1.cfm</vt:lpwstr>
      </vt:variant>
      <vt:variant>
        <vt:lpwstr/>
      </vt:variant>
      <vt:variant>
        <vt:i4>5439507</vt:i4>
      </vt:variant>
      <vt:variant>
        <vt:i4>0</vt:i4>
      </vt:variant>
      <vt:variant>
        <vt:i4>0</vt:i4>
      </vt:variant>
      <vt:variant>
        <vt:i4>5</vt:i4>
      </vt:variant>
      <vt:variant>
        <vt:lpwstr>http://www.physicsclassroom.com/reviews/circles/cpmprint.cfm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4</cp:revision>
  <dcterms:created xsi:type="dcterms:W3CDTF">2013-08-04T11:48:00Z</dcterms:created>
  <dcterms:modified xsi:type="dcterms:W3CDTF">2013-08-04T19:57:00Z</dcterms:modified>
</cp:coreProperties>
</file>