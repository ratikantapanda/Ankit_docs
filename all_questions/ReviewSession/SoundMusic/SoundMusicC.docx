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B18D1" w:rsidRPr="00F83645" w:rsidRDefault="002B18D1" w:rsidP="002B18D1">
      <w:pPr>
        <w:tabs>
          <w:tab w:val="left" w:pos="2430"/>
          <w:tab w:val="left" w:pos="4500"/>
          <w:tab w:val="left" w:pos="6570"/>
        </w:tabs>
        <w:spacing w:after="0"/>
        <w:ind w:left="450" w:hanging="450"/>
        <w:jc w:val="center"/>
        <w:rPr>
          <w:rFonts w:ascii="Times New Roman" w:hAnsi="Times New Roman"/>
          <w:b/>
          <w:sz w:val="28"/>
        </w:rPr>
      </w:pPr>
      <w:r w:rsidRPr="00F83645">
        <w:rPr>
          <w:rFonts w:ascii="Times New Roman" w:hAnsi="Times New Roman"/>
          <w:b/>
          <w:sz w:val="28"/>
        </w:rPr>
        <w:t>Sound and Music Review</w:t>
      </w:r>
    </w:p>
    <w:p w:rsidR="002B18D1" w:rsidRPr="00F83645" w:rsidRDefault="002B18D1" w:rsidP="002B18D1">
      <w:pPr>
        <w:tabs>
          <w:tab w:val="left" w:pos="2430"/>
          <w:tab w:val="left" w:pos="4500"/>
          <w:tab w:val="left" w:pos="6570"/>
        </w:tabs>
        <w:spacing w:after="0"/>
        <w:ind w:left="450" w:hanging="450"/>
        <w:jc w:val="center"/>
        <w:rPr>
          <w:rFonts w:ascii="Times New Roman" w:hAnsi="Times New Roman"/>
          <w:sz w:val="20"/>
        </w:rPr>
      </w:pPr>
      <w:r w:rsidRPr="00F83645">
        <w:rPr>
          <w:rFonts w:ascii="Times New Roman" w:hAnsi="Times New Roman"/>
          <w:sz w:val="20"/>
        </w:rPr>
        <w:t xml:space="preserve">From </w:t>
      </w:r>
      <w:hyperlink r:id="rId5" w:history="1">
        <w:r w:rsidRPr="00F83645">
          <w:rPr>
            <w:rStyle w:val="Hyperlink"/>
            <w:rFonts w:ascii="Times New Roman" w:hAnsi="Times New Roman"/>
            <w:sz w:val="20"/>
          </w:rPr>
          <w:t>http://www.physicsclassroom.com/reviews/sound/soundprint.cfm</w:t>
        </w:r>
      </w:hyperlink>
    </w:p>
    <w:p w:rsidR="002B18D1" w:rsidRPr="00F83645" w:rsidRDefault="002B18D1" w:rsidP="002B18D1">
      <w:pPr>
        <w:tabs>
          <w:tab w:val="left" w:pos="450"/>
          <w:tab w:val="left" w:pos="2430"/>
          <w:tab w:val="left" w:pos="4500"/>
          <w:tab w:val="left" w:pos="6570"/>
          <w:tab w:val="left" w:pos="7920"/>
        </w:tabs>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b/>
          <w:bCs/>
        </w:rPr>
      </w:pPr>
      <w:r w:rsidRPr="00F83645">
        <w:rPr>
          <w:rFonts w:ascii="Times New Roman" w:hAnsi="Times New Roman"/>
          <w:b/>
          <w:bCs/>
        </w:rPr>
        <w:t>Part A: TRUE/FALSE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sound waves? Identify all that apply.</w:t>
      </w:r>
    </w:p>
    <w:p w:rsidR="00B32E3A" w:rsidRPr="00F83645" w:rsidRDefault="00B32E3A" w:rsidP="00B32E3A">
      <w:pPr>
        <w:widowControl w:val="0"/>
        <w:numPr>
          <w:ilvl w:val="0"/>
          <w:numId w:val="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sound wave is a mechanical wave.</w:t>
      </w:r>
    </w:p>
    <w:p w:rsidR="00B32E3A" w:rsidRPr="00F83645" w:rsidRDefault="00B32E3A" w:rsidP="00B32E3A">
      <w:pPr>
        <w:widowControl w:val="0"/>
        <w:numPr>
          <w:ilvl w:val="0"/>
          <w:numId w:val="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sound wave is a means of transporting energy without transporting matter.</w:t>
      </w:r>
    </w:p>
    <w:p w:rsidR="00B32E3A" w:rsidRPr="00F83645" w:rsidRDefault="00B32E3A" w:rsidP="00B32E3A">
      <w:pPr>
        <w:widowControl w:val="0"/>
        <w:numPr>
          <w:ilvl w:val="0"/>
          <w:numId w:val="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Sound can travel through a vacuum.</w:t>
      </w:r>
    </w:p>
    <w:p w:rsidR="00B32E3A" w:rsidRPr="00F83645" w:rsidRDefault="00B32E3A" w:rsidP="00B32E3A">
      <w:pPr>
        <w:widowControl w:val="0"/>
        <w:numPr>
          <w:ilvl w:val="0"/>
          <w:numId w:val="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sound wave is a pressure wave; they can be thought of as fluctuations in pressure with respect to time.</w:t>
      </w:r>
    </w:p>
    <w:p w:rsidR="00B32E3A" w:rsidRPr="00F83645" w:rsidRDefault="00B32E3A" w:rsidP="00B32E3A">
      <w:pPr>
        <w:widowControl w:val="0"/>
        <w:numPr>
          <w:ilvl w:val="0"/>
          <w:numId w:val="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sound wave is a transverse wave.</w:t>
      </w:r>
    </w:p>
    <w:p w:rsidR="00B32E3A" w:rsidRPr="00F83645" w:rsidRDefault="00B32E3A" w:rsidP="00B32E3A">
      <w:pPr>
        <w:widowControl w:val="0"/>
        <w:numPr>
          <w:ilvl w:val="0"/>
          <w:numId w:val="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To hear the sound of a tuning fork, the tines of the fork must move air from the fork to one's ear.</w:t>
      </w:r>
    </w:p>
    <w:p w:rsidR="00B32E3A" w:rsidRPr="00F83645" w:rsidRDefault="00B32E3A" w:rsidP="00B32E3A">
      <w:pPr>
        <w:widowControl w:val="0"/>
        <w:numPr>
          <w:ilvl w:val="0"/>
          <w:numId w:val="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proofErr w:type="gramStart"/>
      <w:r w:rsidRPr="00F83645">
        <w:rPr>
          <w:rFonts w:ascii="Times New Roman" w:hAnsi="Times New Roman"/>
        </w:rPr>
        <w:t>Most (but not all) sound waves are created by a vibrating object of some type</w:t>
      </w:r>
      <w:proofErr w:type="gramEnd"/>
      <w:r w:rsidRPr="00F83645">
        <w:rPr>
          <w:rFonts w:ascii="Times New Roman" w:hAnsi="Times New Roman"/>
        </w:rPr>
        <w:t>.</w:t>
      </w:r>
    </w:p>
    <w:p w:rsidR="00B32E3A" w:rsidRPr="00F83645" w:rsidRDefault="00B32E3A" w:rsidP="00B32E3A">
      <w:pPr>
        <w:widowControl w:val="0"/>
        <w:numPr>
          <w:ilvl w:val="0"/>
          <w:numId w:val="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To be heard, a sound wave must cause a relatively large displacement of air (for instance, at least a cm or more) around an observer's ear.</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sound intensity and decibel levels? Identify all that apply.</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intensity of a sound wave has units of Watts/meter.</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When a sound wave is said to be intense, it means that the particles are vibrating back and forth at a high frequency.</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Intense sounds are characterized by particles of the medium vibrating back and forth with </w:t>
      </w:r>
      <w:proofErr w:type="gramStart"/>
      <w:r w:rsidRPr="00F83645">
        <w:rPr>
          <w:rFonts w:ascii="Times New Roman" w:hAnsi="Times New Roman"/>
        </w:rPr>
        <w:t>a relatively</w:t>
      </w:r>
      <w:proofErr w:type="gramEnd"/>
      <w:r w:rsidRPr="00F83645">
        <w:rPr>
          <w:rFonts w:ascii="Times New Roman" w:hAnsi="Times New Roman"/>
        </w:rPr>
        <w:t xml:space="preserve"> large amplitude.</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Intense sounds are usually perceived as loud sounds.</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ability of an observer to hear a sound wave depends solely upon the intensity of the sound wave.</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From the least intense to the most intense, humans have a rather narrow range of intensity over which sound waves can be heard.</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The intensity of sound </w:t>
      </w:r>
      <w:r w:rsidR="008D1C9C">
        <w:rPr>
          <w:rFonts w:ascii="Times New Roman" w:hAnsi="Times New Roman"/>
        </w:rPr>
        <w:t>that</w:t>
      </w:r>
      <w:r w:rsidRPr="00F83645">
        <w:rPr>
          <w:rFonts w:ascii="Times New Roman" w:hAnsi="Times New Roman"/>
        </w:rPr>
        <w:t xml:space="preserve"> corresponds to the threshold of pain is one trillion times more intense than the sound </w:t>
      </w:r>
      <w:r w:rsidR="005D0BEB">
        <w:rPr>
          <w:rFonts w:ascii="Times New Roman" w:hAnsi="Times New Roman"/>
        </w:rPr>
        <w:t>that</w:t>
      </w:r>
      <w:r w:rsidRPr="00F83645">
        <w:rPr>
          <w:rFonts w:ascii="Times New Roman" w:hAnsi="Times New Roman"/>
        </w:rPr>
        <w:t xml:space="preserve"> corresponds to the threshold of hearing.</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Two sounds which have a ratio of decibel ratings equal to 2.0. This means that the second sound is twice as intense as the first sound.</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Sound A is 20 times more intense than sound B. So if Sound B is rated at 30 dB, then sound A is rated at 50 dB.</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Sound C is 1000 times more intense than sound D. So if sound D is rated at 80 dB, sound C is rated at 110 dB.</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A machine produces a </w:t>
      </w:r>
      <w:proofErr w:type="gramStart"/>
      <w:r w:rsidRPr="00F83645">
        <w:rPr>
          <w:rFonts w:ascii="Times New Roman" w:hAnsi="Times New Roman"/>
        </w:rPr>
        <w:t>sound which</w:t>
      </w:r>
      <w:proofErr w:type="gramEnd"/>
      <w:r w:rsidRPr="00F83645">
        <w:rPr>
          <w:rFonts w:ascii="Times New Roman" w:hAnsi="Times New Roman"/>
        </w:rPr>
        <w:t xml:space="preserve"> is rated at 60 dB. If two of the machines were used at the same time, the decibel rating would be 120 dB.</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Intensity of a sound at a given location varies directly with the distance from that location to the source of the sound.</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If the distance from the source of sound is doubled then the intensity of the sound will be quadrupled.</w:t>
      </w:r>
    </w:p>
    <w:p w:rsidR="00B32E3A" w:rsidRPr="00F83645" w:rsidRDefault="00B32E3A" w:rsidP="00B32E3A">
      <w:pPr>
        <w:widowControl w:val="0"/>
        <w:numPr>
          <w:ilvl w:val="0"/>
          <w:numId w:val="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If the distance from the source of sound tripled, then the intensity of the sound will be increased by a factor of 6.</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the speed of sound? Identify all that apply.</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a sound wave depends upon its frequency and its wavelength.</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In general, sound waves travel fastest in solids and slowest in gases.</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Sound waves travel fastest in solids (compared to liquids and gases) because solids are </w:t>
      </w:r>
      <w:proofErr w:type="gramStart"/>
      <w:r w:rsidRPr="00F83645">
        <w:rPr>
          <w:rFonts w:ascii="Times New Roman" w:hAnsi="Times New Roman"/>
        </w:rPr>
        <w:t>more dense</w:t>
      </w:r>
      <w:proofErr w:type="gramEnd"/>
      <w:r w:rsidRPr="00F83645">
        <w:rPr>
          <w:rFonts w:ascii="Times New Roman" w:hAnsi="Times New Roman"/>
        </w:rPr>
        <w:t>.</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fastest which sound can move is when it is moving through a vacuum.</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If all other factors are equal, a sound wave will travel fastest in the </w:t>
      </w:r>
      <w:proofErr w:type="gramStart"/>
      <w:r w:rsidRPr="00F83645">
        <w:rPr>
          <w:rFonts w:ascii="Times New Roman" w:hAnsi="Times New Roman"/>
        </w:rPr>
        <w:t>most dense</w:t>
      </w:r>
      <w:proofErr w:type="gramEnd"/>
      <w:r w:rsidRPr="00F83645">
        <w:rPr>
          <w:rFonts w:ascii="Times New Roman" w:hAnsi="Times New Roman"/>
        </w:rPr>
        <w:t xml:space="preserve"> materials.</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highly elastic material has a strong tendency to return to its original shape if stressed, stretched, plucked or somehow disturbed.</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more rigid material such as steel has a higher elasticity and therefore sound tends to move through it at high speeds.</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sound moving through air is largely dependent upon the frequency and intensity of the sound wave.</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loud shout will move faster through air than a faint whisper.</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Sound waves would travel faster on a warm day than a cool day.</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a sound wave would be dependent solely upon the properties of the medium through which it moves.</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shout in a canyon produces an echo off a cliff located 127 m away. If the echo is heard 0.720 seconds after the shout, then the speed of sound through the canyon is 176 m/s.</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a wave within a guitar string varies inversely with the tension in the string.</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a wave within a guitar string varies inversely with the mass per unit length of the string.</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a wave within a guitar string will be doubled if the tension of the string is doubled.</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An increase in the tension of a guitar string by a factor of four will increase the speed of a wave in the string by a factor of two.</w:t>
      </w:r>
    </w:p>
    <w:p w:rsidR="00B32E3A" w:rsidRPr="00F83645" w:rsidRDefault="00B32E3A" w:rsidP="00B32E3A">
      <w:pPr>
        <w:widowControl w:val="0"/>
        <w:numPr>
          <w:ilvl w:val="0"/>
          <w:numId w:val="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An increase in the linear mass density of a guitar string by a factor of four will increase the speed of a wave in the string by a factor of two.</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the frequency of sound and the perception of pitch? Identify all that apply.</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high</w:t>
      </w:r>
      <w:r w:rsidR="008D1C9C">
        <w:rPr>
          <w:rFonts w:ascii="Times New Roman" w:hAnsi="Times New Roman"/>
        </w:rPr>
        <w:t>-</w:t>
      </w:r>
      <w:r w:rsidRPr="00F83645">
        <w:rPr>
          <w:rFonts w:ascii="Times New Roman" w:hAnsi="Times New Roman"/>
        </w:rPr>
        <w:t>pitched sound has a low wavelength.</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low-pitched sound is a sound whose pressure fluctuations occur with a low period.</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If an object vibrates at a relatively high frequency, then the pitch of the sound will be low.</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frequency of a sound will not necessarily be the same as the frequency of the vibrating object since sound speed will be altered as the sound is transmitted from the object to the air and ultimately to your ear.</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Two different guitar strings are used to produce a sound. The strings are identical in terms of material, thickness and the tension to which they are pulled. Yet string A is shorter than string B. Therefore, string A will produce a lower pitch.</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Both low- and high-pitched sounds will travel through air at the same speed.</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Doubling the frequency of a sound wave will halve the wavelength but not alter the speed of the wave.</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Tripling the frequency of a sound wave will decrease the wavelength by a factor of 6 and alter the speed of the wave.</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Humans can pretty much hear a low-frequency sound as easily as a high-frequency sound.</w:t>
      </w:r>
    </w:p>
    <w:p w:rsidR="00B32E3A" w:rsidRPr="00F83645" w:rsidRDefault="00B32E3A" w:rsidP="00B32E3A">
      <w:pPr>
        <w:widowControl w:val="0"/>
        <w:numPr>
          <w:ilvl w:val="0"/>
          <w:numId w:val="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Ultrasound waves are those sound waves with frequencies less than 20 Hz.</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standing wave patterns? Identify all that apply.</w:t>
      </w:r>
    </w:p>
    <w:p w:rsidR="00B32E3A" w:rsidRPr="00F83645" w:rsidRDefault="00B32E3A" w:rsidP="00B32E3A">
      <w:pPr>
        <w:widowControl w:val="0"/>
        <w:numPr>
          <w:ilvl w:val="0"/>
          <w:numId w:val="5"/>
        </w:numPr>
        <w:tabs>
          <w:tab w:val="left" w:pos="720"/>
          <w:tab w:val="left" w:pos="2430"/>
          <w:tab w:val="left" w:pos="4500"/>
          <w:tab w:val="left" w:pos="6570"/>
          <w:tab w:val="left" w:pos="7920"/>
        </w:tabs>
        <w:autoSpaceDE w:val="0"/>
        <w:autoSpaceDN w:val="0"/>
        <w:adjustRightInd w:val="0"/>
        <w:spacing w:after="0"/>
        <w:rPr>
          <w:rFonts w:ascii="Times New Roman" w:hAnsi="Times New Roman"/>
        </w:rPr>
      </w:pPr>
      <w:r w:rsidRPr="00F83645">
        <w:rPr>
          <w:rFonts w:ascii="Times New Roman" w:hAnsi="Times New Roman"/>
        </w:rPr>
        <w:t>A standing wave pattern is formed as a result of the interference of two or more waves.</w:t>
      </w:r>
    </w:p>
    <w:p w:rsidR="00B32E3A" w:rsidRPr="00F83645" w:rsidRDefault="00B32E3A" w:rsidP="00B32E3A">
      <w:pPr>
        <w:widowControl w:val="0"/>
        <w:numPr>
          <w:ilvl w:val="0"/>
          <w:numId w:val="5"/>
        </w:numPr>
        <w:tabs>
          <w:tab w:val="left" w:pos="720"/>
          <w:tab w:val="left" w:pos="2430"/>
          <w:tab w:val="left" w:pos="4500"/>
          <w:tab w:val="left" w:pos="6570"/>
          <w:tab w:val="left" w:pos="7920"/>
        </w:tabs>
        <w:autoSpaceDE w:val="0"/>
        <w:autoSpaceDN w:val="0"/>
        <w:adjustRightInd w:val="0"/>
        <w:spacing w:after="0"/>
        <w:rPr>
          <w:rFonts w:ascii="Times New Roman" w:hAnsi="Times New Roman"/>
        </w:rPr>
      </w:pPr>
      <w:r w:rsidRPr="00F83645">
        <w:rPr>
          <w:rFonts w:ascii="Times New Roman" w:hAnsi="Times New Roman"/>
        </w:rPr>
        <w:t xml:space="preserve">When a standing wave pattern is established, there are portions of the </w:t>
      </w:r>
      <w:proofErr w:type="gramStart"/>
      <w:r w:rsidRPr="00F83645">
        <w:rPr>
          <w:rFonts w:ascii="Times New Roman" w:hAnsi="Times New Roman"/>
        </w:rPr>
        <w:t>medium which</w:t>
      </w:r>
      <w:proofErr w:type="gramEnd"/>
      <w:r w:rsidRPr="00F83645">
        <w:rPr>
          <w:rFonts w:ascii="Times New Roman" w:hAnsi="Times New Roman"/>
        </w:rPr>
        <w:t xml:space="preserve"> are not disturbed.</w:t>
      </w:r>
    </w:p>
    <w:p w:rsidR="00B32E3A" w:rsidRPr="00F83645" w:rsidRDefault="00B32E3A" w:rsidP="00B32E3A">
      <w:pPr>
        <w:widowControl w:val="0"/>
        <w:numPr>
          <w:ilvl w:val="0"/>
          <w:numId w:val="5"/>
        </w:numPr>
        <w:tabs>
          <w:tab w:val="left" w:pos="720"/>
          <w:tab w:val="left" w:pos="2430"/>
          <w:tab w:val="left" w:pos="4500"/>
          <w:tab w:val="left" w:pos="6570"/>
          <w:tab w:val="left" w:pos="7920"/>
        </w:tabs>
        <w:autoSpaceDE w:val="0"/>
        <w:autoSpaceDN w:val="0"/>
        <w:adjustRightInd w:val="0"/>
        <w:spacing w:after="0"/>
        <w:rPr>
          <w:rFonts w:ascii="Times New Roman" w:hAnsi="Times New Roman"/>
        </w:rPr>
      </w:pPr>
      <w:r w:rsidRPr="00F83645">
        <w:rPr>
          <w:rFonts w:ascii="Times New Roman" w:hAnsi="Times New Roman"/>
        </w:rPr>
        <w:t xml:space="preserve">A standing wave is really not a wave at all; it is a pattern resulting from the interference of two or more waves </w:t>
      </w:r>
      <w:r w:rsidR="008D1C9C">
        <w:rPr>
          <w:rFonts w:ascii="Times New Roman" w:hAnsi="Times New Roman"/>
        </w:rPr>
        <w:t>that</w:t>
      </w:r>
      <w:r w:rsidRPr="00F83645">
        <w:rPr>
          <w:rFonts w:ascii="Times New Roman" w:hAnsi="Times New Roman"/>
        </w:rPr>
        <w:t xml:space="preserve"> are traveling through the same medium.</w:t>
      </w:r>
    </w:p>
    <w:p w:rsidR="00B32E3A" w:rsidRPr="00F83645" w:rsidRDefault="00B32E3A" w:rsidP="00B32E3A">
      <w:pPr>
        <w:widowControl w:val="0"/>
        <w:numPr>
          <w:ilvl w:val="0"/>
          <w:numId w:val="5"/>
        </w:numPr>
        <w:tabs>
          <w:tab w:val="left" w:pos="720"/>
          <w:tab w:val="left" w:pos="2430"/>
          <w:tab w:val="left" w:pos="4500"/>
          <w:tab w:val="left" w:pos="6570"/>
          <w:tab w:val="left" w:pos="7920"/>
        </w:tabs>
        <w:autoSpaceDE w:val="0"/>
        <w:autoSpaceDN w:val="0"/>
        <w:adjustRightInd w:val="0"/>
        <w:spacing w:after="0"/>
        <w:rPr>
          <w:rFonts w:ascii="Times New Roman" w:hAnsi="Times New Roman"/>
        </w:rPr>
      </w:pPr>
      <w:r w:rsidRPr="00F83645">
        <w:rPr>
          <w:rFonts w:ascii="Times New Roman" w:hAnsi="Times New Roman"/>
        </w:rPr>
        <w:t xml:space="preserve">A standing wave pattern is a regular and repeating </w:t>
      </w:r>
      <w:proofErr w:type="spellStart"/>
      <w:r w:rsidRPr="00F83645">
        <w:rPr>
          <w:rFonts w:ascii="Times New Roman" w:hAnsi="Times New Roman"/>
        </w:rPr>
        <w:t>vibrational</w:t>
      </w:r>
      <w:proofErr w:type="spellEnd"/>
      <w:r w:rsidRPr="00F83645">
        <w:rPr>
          <w:rFonts w:ascii="Times New Roman" w:hAnsi="Times New Roman"/>
        </w:rPr>
        <w:t xml:space="preserve"> pattern established within a medium; it is always characterized by the presence of nodes and antinodes.</w:t>
      </w:r>
    </w:p>
    <w:p w:rsidR="00B32E3A" w:rsidRPr="00F83645" w:rsidRDefault="00B32E3A" w:rsidP="00B32E3A">
      <w:pPr>
        <w:widowControl w:val="0"/>
        <w:numPr>
          <w:ilvl w:val="0"/>
          <w:numId w:val="5"/>
        </w:numPr>
        <w:tabs>
          <w:tab w:val="left" w:pos="720"/>
          <w:tab w:val="left" w:pos="2430"/>
          <w:tab w:val="left" w:pos="4500"/>
          <w:tab w:val="left" w:pos="6570"/>
          <w:tab w:val="left" w:pos="7920"/>
        </w:tabs>
        <w:autoSpaceDE w:val="0"/>
        <w:autoSpaceDN w:val="0"/>
        <w:adjustRightInd w:val="0"/>
        <w:spacing w:after="0"/>
        <w:rPr>
          <w:rFonts w:ascii="Times New Roman" w:hAnsi="Times New Roman"/>
        </w:rPr>
      </w:pPr>
      <w:r w:rsidRPr="00F83645">
        <w:rPr>
          <w:rFonts w:ascii="Times New Roman" w:hAnsi="Times New Roman"/>
        </w:rPr>
        <w:t xml:space="preserve">An </w:t>
      </w:r>
      <w:proofErr w:type="spellStart"/>
      <w:r w:rsidRPr="00F83645">
        <w:rPr>
          <w:rFonts w:ascii="Times New Roman" w:hAnsi="Times New Roman"/>
        </w:rPr>
        <w:t>antinode</w:t>
      </w:r>
      <w:proofErr w:type="spellEnd"/>
      <w:r w:rsidRPr="00F83645">
        <w:rPr>
          <w:rFonts w:ascii="Times New Roman" w:hAnsi="Times New Roman"/>
        </w:rPr>
        <w:t xml:space="preserve"> on a standing wave pattern is a </w:t>
      </w:r>
      <w:proofErr w:type="gramStart"/>
      <w:r w:rsidRPr="00F83645">
        <w:rPr>
          <w:rFonts w:ascii="Times New Roman" w:hAnsi="Times New Roman"/>
        </w:rPr>
        <w:t>point which</w:t>
      </w:r>
      <w:proofErr w:type="gramEnd"/>
      <w:r w:rsidRPr="00F83645">
        <w:rPr>
          <w:rFonts w:ascii="Times New Roman" w:hAnsi="Times New Roman"/>
        </w:rPr>
        <w:t xml:space="preserve"> is stationary; it does not undergo any displacement from its rest position.</w:t>
      </w:r>
    </w:p>
    <w:p w:rsidR="00B32E3A" w:rsidRPr="00F83645" w:rsidRDefault="00B32E3A" w:rsidP="00B32E3A">
      <w:pPr>
        <w:widowControl w:val="0"/>
        <w:numPr>
          <w:ilvl w:val="0"/>
          <w:numId w:val="5"/>
        </w:numPr>
        <w:tabs>
          <w:tab w:val="left" w:pos="720"/>
          <w:tab w:val="left" w:pos="2430"/>
          <w:tab w:val="left" w:pos="4500"/>
          <w:tab w:val="left" w:pos="6570"/>
          <w:tab w:val="left" w:pos="7920"/>
        </w:tabs>
        <w:autoSpaceDE w:val="0"/>
        <w:autoSpaceDN w:val="0"/>
        <w:adjustRightInd w:val="0"/>
        <w:spacing w:after="0"/>
        <w:rPr>
          <w:rFonts w:ascii="Times New Roman" w:hAnsi="Times New Roman"/>
        </w:rPr>
      </w:pPr>
      <w:r w:rsidRPr="00F83645">
        <w:rPr>
          <w:rFonts w:ascii="Times New Roman" w:hAnsi="Times New Roman"/>
        </w:rPr>
        <w:t xml:space="preserve">For every node on a standing wave pattern, there is a corresponding </w:t>
      </w:r>
      <w:proofErr w:type="spellStart"/>
      <w:r w:rsidRPr="00F83645">
        <w:rPr>
          <w:rFonts w:ascii="Times New Roman" w:hAnsi="Times New Roman"/>
        </w:rPr>
        <w:t>antinode</w:t>
      </w:r>
      <w:proofErr w:type="spellEnd"/>
      <w:r w:rsidRPr="00F83645">
        <w:rPr>
          <w:rFonts w:ascii="Times New Roman" w:hAnsi="Times New Roman"/>
        </w:rPr>
        <w:t xml:space="preserve">; there </w:t>
      </w:r>
      <w:proofErr w:type="gramStart"/>
      <w:r w:rsidRPr="00F83645">
        <w:rPr>
          <w:rFonts w:ascii="Times New Roman" w:hAnsi="Times New Roman"/>
        </w:rPr>
        <w:t>are always the same number</w:t>
      </w:r>
      <w:proofErr w:type="gramEnd"/>
      <w:r w:rsidRPr="00F83645">
        <w:rPr>
          <w:rFonts w:ascii="Times New Roman" w:hAnsi="Times New Roman"/>
        </w:rPr>
        <w:t xml:space="preserve"> of each.</w:t>
      </w:r>
    </w:p>
    <w:p w:rsidR="00B32E3A" w:rsidRPr="00F83645" w:rsidRDefault="00B32E3A" w:rsidP="00B32E3A">
      <w:pPr>
        <w:widowControl w:val="0"/>
        <w:numPr>
          <w:ilvl w:val="0"/>
          <w:numId w:val="5"/>
        </w:numPr>
        <w:tabs>
          <w:tab w:val="left" w:pos="720"/>
          <w:tab w:val="left" w:pos="2430"/>
          <w:tab w:val="left" w:pos="4500"/>
          <w:tab w:val="left" w:pos="6570"/>
          <w:tab w:val="left" w:pos="7920"/>
        </w:tabs>
        <w:autoSpaceDE w:val="0"/>
        <w:autoSpaceDN w:val="0"/>
        <w:adjustRightInd w:val="0"/>
        <w:spacing w:after="0"/>
        <w:rPr>
          <w:rFonts w:ascii="Times New Roman" w:hAnsi="Times New Roman"/>
        </w:rPr>
      </w:pPr>
      <w:r w:rsidRPr="00F83645">
        <w:rPr>
          <w:rFonts w:ascii="Times New Roman" w:hAnsi="Times New Roman"/>
        </w:rPr>
        <w:t>When a standing wave pattern is established in a medium, there are alternating nodes and antinodes, equally spaced apart across the medium.</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the concept of resonance? Identify all that apply.</w:t>
      </w:r>
    </w:p>
    <w:p w:rsidR="00B32E3A" w:rsidRPr="00F83645" w:rsidRDefault="00B32E3A" w:rsidP="00B32E3A">
      <w:pPr>
        <w:widowControl w:val="0"/>
        <w:numPr>
          <w:ilvl w:val="0"/>
          <w:numId w:val="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musical instrument can play any frequency imaginable.</w:t>
      </w:r>
    </w:p>
    <w:p w:rsidR="00B32E3A" w:rsidRPr="00F83645" w:rsidRDefault="00B32E3A" w:rsidP="00B32E3A">
      <w:pPr>
        <w:widowControl w:val="0"/>
        <w:numPr>
          <w:ilvl w:val="0"/>
          <w:numId w:val="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All musical instruments have a natural frequency or set of natural frequencies at which they will vibrate; each frequency corresponds to a unique standing wave pattern.</w:t>
      </w:r>
    </w:p>
    <w:p w:rsidR="00B32E3A" w:rsidRPr="00F83645" w:rsidRDefault="00B32E3A" w:rsidP="00B32E3A">
      <w:pPr>
        <w:widowControl w:val="0"/>
        <w:numPr>
          <w:ilvl w:val="0"/>
          <w:numId w:val="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result of two objects vibrating in resonance with each other is a vibration of larger amplitude.</w:t>
      </w:r>
    </w:p>
    <w:p w:rsidR="00B32E3A" w:rsidRPr="00F83645" w:rsidRDefault="00B32E3A" w:rsidP="00B32E3A">
      <w:pPr>
        <w:widowControl w:val="0"/>
        <w:numPr>
          <w:ilvl w:val="0"/>
          <w:numId w:val="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Objects </w:t>
      </w:r>
      <w:r w:rsidR="008D1C9C">
        <w:rPr>
          <w:rFonts w:ascii="Times New Roman" w:hAnsi="Times New Roman"/>
        </w:rPr>
        <w:t>that</w:t>
      </w:r>
      <w:r w:rsidRPr="00F83645">
        <w:rPr>
          <w:rFonts w:ascii="Times New Roman" w:hAnsi="Times New Roman"/>
        </w:rPr>
        <w:t xml:space="preserve"> share the same natural frequency will often set each other into </w:t>
      </w:r>
      <w:proofErr w:type="spellStart"/>
      <w:r w:rsidRPr="00F83645">
        <w:rPr>
          <w:rFonts w:ascii="Times New Roman" w:hAnsi="Times New Roman"/>
        </w:rPr>
        <w:t>vibrational</w:t>
      </w:r>
      <w:proofErr w:type="spellEnd"/>
      <w:r w:rsidRPr="00F83645">
        <w:rPr>
          <w:rFonts w:ascii="Times New Roman" w:hAnsi="Times New Roman"/>
        </w:rPr>
        <w:t xml:space="preserve"> motion when one is plucked, strummed, hit or otherwise disturbed. This phenomenon is known as a forced resonance vibration.</w:t>
      </w:r>
    </w:p>
    <w:p w:rsidR="00B32E3A" w:rsidRPr="00F83645" w:rsidRDefault="00B32E3A" w:rsidP="00B32E3A">
      <w:pPr>
        <w:widowControl w:val="0"/>
        <w:numPr>
          <w:ilvl w:val="0"/>
          <w:numId w:val="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vibrating tuning fork can set a second tuning fork into resonant motion.</w:t>
      </w:r>
    </w:p>
    <w:p w:rsidR="00B32E3A" w:rsidRPr="00F83645" w:rsidRDefault="00B32E3A" w:rsidP="00B32E3A">
      <w:pPr>
        <w:widowControl w:val="0"/>
        <w:numPr>
          <w:ilvl w:val="0"/>
          <w:numId w:val="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resonant frequencies of a musical instrument are related by whole number ratios.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7.</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the harmonics and standing wave patterns in guitar strings? Identify all that apply.</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fundamental frequency of a guitar string is the highest frequency at which the string vibrates.</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fundamental frequency of a guitar string corresponds to the standing wave pattern in which there is a complete wavelength within the length of the string.</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wavelength for the fundamental frequency of a guitar string is 2.0 m.</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wavelength for the second harmonic played by a guitar string is two times the wavelength of the first harmonic.</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standing wave pattern for the fundamental played by a guitar string is characterized by the pattern with the longest possible wavelength.</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If the fundamental frequency of a guitar string is 200 Hz, then the frequency of the second harmonic is 400 Hz.</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If the frequency of the fifth harmonic of a guitar string is 1200 Hz, then the fundamental frequency of the same string is 6000 Hz.</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As the frequency of a standing wave pattern is tripled, its wavelength is tripled.</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If the speed of sound in a guitar string is 300 m/s and the length of the string is 0.60 m, then the fundamental frequency will be 180 Hz.</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As the tension of a guitar string is increased, the fundamental frequency produced by that string is decreased.</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As the tension of a guitar string is increased by a factor of 2, the fundamental frequency produced by that string is decreased by a factor of 2.</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As the linear density of a guitar string is increased, the fundamental frequency produced by the string is decreased.</w:t>
      </w:r>
    </w:p>
    <w:p w:rsidR="00B32E3A" w:rsidRPr="00F83645" w:rsidRDefault="00B32E3A" w:rsidP="00B32E3A">
      <w:pPr>
        <w:widowControl w:val="0"/>
        <w:numPr>
          <w:ilvl w:val="0"/>
          <w:numId w:val="7"/>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As the linear density of a guitar string is increased by a factor 4, the fundamental frequency produced by the string is decreased by a factor of 2.</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8.</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the harmonics and standing wave patterns in air columns? Identify all that apply.</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the waves for the various harmonics of open-end air columns are whole number multiples of the speed of the wave for the fundamental frequency.</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Longer air columns will produce lower frequencies.</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proofErr w:type="gramStart"/>
      <w:r w:rsidRPr="00F83645">
        <w:rPr>
          <w:rFonts w:ascii="Times New Roman" w:hAnsi="Times New Roman"/>
        </w:rPr>
        <w:t>The pitch of a sound can be increased by shortening the length of the air resonating inside of an air column</w:t>
      </w:r>
      <w:proofErr w:type="gramEnd"/>
      <w:r w:rsidRPr="00F83645">
        <w:rPr>
          <w:rFonts w:ascii="Times New Roman" w:hAnsi="Times New Roman"/>
        </w:rPr>
        <w:t>.</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An open end of an air column allows air to vibrate a maximum amount whereas a closed end forces air particles to behave as nodes.</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Open-end air columns have antinodes positioned at each end while closed-end air columns have nodes positioned at each end.</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Closed-end air columns can only produce odd-numbered harmonics.</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Open-end air columns can only produce even-numbered harmonics.</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closed-end air column that can play a fundamental frequency of 250 Hz cannot play 500 Hz.</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An open-end air column that can play a fundamental frequency of 250 Hz cannot play 750 Hz.</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closed-end air column has a length of 20 cm. The wavelength of the first harmonic is 5 cm.</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An open-end air column has a length of 20 cm. The wavelength of the first harmonic is 10 cm.</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Air column A is a closed-end air column. Air column B is an open-end air column. Air column A would be capable of playing lower pitches than air column B.</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sound in air is 340 m/s. An open-end air column has a length of 40 cm. The fundamental frequency of this air column is approximately 213 Hz.</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speed of sound in air is 340 m/s. A closed-end air column has a length of 40 cm. The fundamental frequency of this air column is approximately 213 Hz.</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If an open-end air column has a fundamental frequency of 250 Hz, then the frequency of the fourth harmonic is 1000 Hz.</w:t>
      </w:r>
    </w:p>
    <w:p w:rsidR="00B32E3A" w:rsidRPr="00F83645" w:rsidRDefault="00B32E3A" w:rsidP="00B32E3A">
      <w:pPr>
        <w:widowControl w:val="0"/>
        <w:numPr>
          <w:ilvl w:val="0"/>
          <w:numId w:val="8"/>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If a closed-end air column has a fundamental frequency of 200 Hz, then the frequency of the fourth harmonic is 800 Hz.</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9.</w:t>
      </w:r>
      <w:r w:rsidRPr="00F83645">
        <w:rPr>
          <w:rFonts w:ascii="Times New Roman" w:hAnsi="Times New Roman"/>
        </w:rPr>
        <w:tab/>
        <w:t xml:space="preserve">Which of the following statements are </w:t>
      </w:r>
      <w:r w:rsidRPr="008820D6">
        <w:rPr>
          <w:rFonts w:ascii="Times New Roman" w:hAnsi="Times New Roman"/>
          <w:b/>
        </w:rPr>
        <w:t>TRUE</w:t>
      </w:r>
      <w:r w:rsidRPr="00F83645">
        <w:rPr>
          <w:rFonts w:ascii="Times New Roman" w:hAnsi="Times New Roman"/>
        </w:rPr>
        <w:t xml:space="preserve"> of sound interference and beats? Identify all that apply.</w:t>
      </w:r>
    </w:p>
    <w:p w:rsidR="00B32E3A" w:rsidRPr="00F83645" w:rsidRDefault="00B32E3A" w:rsidP="00B32E3A">
      <w:pPr>
        <w:widowControl w:val="0"/>
        <w:numPr>
          <w:ilvl w:val="0"/>
          <w:numId w:val="9"/>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Beats result when two sounds of slightly different frequencies interfere.</w:t>
      </w:r>
    </w:p>
    <w:p w:rsidR="00B32E3A" w:rsidRPr="00F83645" w:rsidRDefault="00B32E3A" w:rsidP="00B32E3A">
      <w:pPr>
        <w:widowControl w:val="0"/>
        <w:numPr>
          <w:ilvl w:val="0"/>
          <w:numId w:val="9"/>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Beats are characterized by a sound whose frequency is rapidly fluctuating between a high and a low pitch.</w:t>
      </w:r>
    </w:p>
    <w:p w:rsidR="00B32E3A" w:rsidRPr="00F83645" w:rsidRDefault="00B32E3A" w:rsidP="00B32E3A">
      <w:pPr>
        <w:widowControl w:val="0"/>
        <w:numPr>
          <w:ilvl w:val="0"/>
          <w:numId w:val="9"/>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Two sounds with a frequency ratio of 2:1 would produce beats with a beat frequency of 2 Hz.</w:t>
      </w:r>
    </w:p>
    <w:p w:rsidR="00B32E3A" w:rsidRPr="00F83645" w:rsidRDefault="00B32E3A" w:rsidP="00B32E3A">
      <w:pPr>
        <w:widowControl w:val="0"/>
        <w:numPr>
          <w:ilvl w:val="0"/>
          <w:numId w:val="9"/>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Two tuning forks are sounding out at slightly different frequencies - 252 Hz and 257 Hz. A beat frequency of 5 Hz will be heard.</w:t>
      </w:r>
    </w:p>
    <w:p w:rsidR="00B32E3A" w:rsidRPr="00F83645" w:rsidRDefault="00B32E3A" w:rsidP="00B32E3A">
      <w:pPr>
        <w:widowControl w:val="0"/>
        <w:numPr>
          <w:ilvl w:val="0"/>
          <w:numId w:val="9"/>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piano tuner is using a 262 Hz tuning fork in an effort to tune a piano string. She plucks the string and the tuning fork and observes a beat frequency of 2 Hz. Therefore, she must lower the frequency of the piano string by 2 Hz.</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b/>
          <w:bCs/>
        </w:rPr>
      </w:pPr>
      <w:r w:rsidRPr="00F83645">
        <w:rPr>
          <w:rFonts w:ascii="Times New Roman" w:hAnsi="Times New Roman"/>
          <w:b/>
          <w:bCs/>
        </w:rPr>
        <w:t xml:space="preserve">Part B: Multiple </w:t>
      </w:r>
      <w:proofErr w:type="gramStart"/>
      <w:r w:rsidRPr="00F83645">
        <w:rPr>
          <w:rFonts w:ascii="Times New Roman" w:hAnsi="Times New Roman"/>
          <w:b/>
          <w:bCs/>
        </w:rPr>
        <w:t>Choice</w:t>
      </w:r>
      <w:proofErr w:type="gramEnd"/>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10.</w:t>
      </w:r>
      <w:r w:rsidRPr="00F83645">
        <w:rPr>
          <w:rFonts w:ascii="Times New Roman" w:hAnsi="Times New Roman"/>
        </w:rPr>
        <w:tab/>
        <w:t>What type of wave is produced when the particles of the medium are vibrating to and fro in the same direction of wave propagation?</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longitudinal</w:t>
      </w:r>
      <w:proofErr w:type="gramEnd"/>
      <w:r w:rsidRPr="00F83645">
        <w:rPr>
          <w:rFonts w:ascii="Times New Roman" w:hAnsi="Times New Roman"/>
        </w:rPr>
        <w:t xml:space="preserve"> wave.</w:t>
      </w:r>
      <w:r w:rsidRPr="00F83645">
        <w:rPr>
          <w:rFonts w:ascii="Times New Roman" w:hAnsi="Times New Roman"/>
        </w:rPr>
        <w:tab/>
        <w:t xml:space="preserve">b. </w:t>
      </w:r>
      <w:proofErr w:type="gramStart"/>
      <w:r w:rsidRPr="00F83645">
        <w:rPr>
          <w:rFonts w:ascii="Times New Roman" w:hAnsi="Times New Roman"/>
        </w:rPr>
        <w:t>sound</w:t>
      </w:r>
      <w:proofErr w:type="gramEnd"/>
      <w:r w:rsidRPr="00F83645">
        <w:rPr>
          <w:rFonts w:ascii="Times New Roman" w:hAnsi="Times New Roman"/>
        </w:rPr>
        <w:t xml:space="preserve"> wave.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c. </w:t>
      </w:r>
      <w:proofErr w:type="gramStart"/>
      <w:r w:rsidRPr="00F83645">
        <w:rPr>
          <w:rFonts w:ascii="Times New Roman" w:hAnsi="Times New Roman"/>
        </w:rPr>
        <w:t>standing</w:t>
      </w:r>
      <w:proofErr w:type="gramEnd"/>
      <w:r w:rsidRPr="00F83645">
        <w:rPr>
          <w:rFonts w:ascii="Times New Roman" w:hAnsi="Times New Roman"/>
        </w:rPr>
        <w:t xml:space="preserve"> wave.</w:t>
      </w:r>
      <w:r w:rsidRPr="00F83645">
        <w:rPr>
          <w:rFonts w:ascii="Times New Roman" w:hAnsi="Times New Roman"/>
        </w:rPr>
        <w:tab/>
      </w:r>
      <w:r w:rsidRPr="00F83645">
        <w:rPr>
          <w:rFonts w:ascii="Times New Roman" w:hAnsi="Times New Roman"/>
        </w:rPr>
        <w:tab/>
        <w:t xml:space="preserve">d. </w:t>
      </w:r>
      <w:proofErr w:type="gramStart"/>
      <w:r w:rsidRPr="00F83645">
        <w:rPr>
          <w:rFonts w:ascii="Times New Roman" w:hAnsi="Times New Roman"/>
        </w:rPr>
        <w:t>transverse</w:t>
      </w:r>
      <w:proofErr w:type="gramEnd"/>
      <w:r w:rsidRPr="00F83645">
        <w:rPr>
          <w:rFonts w:ascii="Times New Roman" w:hAnsi="Times New Roman"/>
        </w:rPr>
        <w:t xml:space="preserve"> wave.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5D0BEB"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11.</w:t>
      </w:r>
      <w:r w:rsidRPr="00F83645">
        <w:rPr>
          <w:rFonts w:ascii="Times New Roman" w:hAnsi="Times New Roman"/>
        </w:rPr>
        <w:tab/>
      </w:r>
      <w:r w:rsidR="005D0BEB">
        <w:rPr>
          <w:rFonts w:ascii="Times New Roman" w:hAnsi="Times New Roman"/>
        </w:rPr>
        <w:t>As a wave passes through a medium, the particles of that medium are vibrating in a direction that is perpendicular to the direction that energy is transported. Such a wave is categorized as a _____ wave.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w:t>
      </w:r>
      <w:r w:rsidR="005D0BEB" w:rsidRPr="005D0BEB">
        <w:rPr>
          <w:rFonts w:ascii="Times New Roman" w:hAnsi="Times New Roman"/>
        </w:rPr>
        <w:t xml:space="preserve"> </w:t>
      </w:r>
      <w:proofErr w:type="gramStart"/>
      <w:r w:rsidR="005D0BEB" w:rsidRPr="00F83645">
        <w:rPr>
          <w:rFonts w:ascii="Times New Roman" w:hAnsi="Times New Roman"/>
        </w:rPr>
        <w:t>sound</w:t>
      </w:r>
      <w:proofErr w:type="gramEnd"/>
      <w:r w:rsidRPr="00F83645">
        <w:rPr>
          <w:rFonts w:ascii="Times New Roman" w:hAnsi="Times New Roman"/>
        </w:rPr>
        <w:tab/>
      </w:r>
      <w:r w:rsidRPr="00F83645">
        <w:rPr>
          <w:rFonts w:ascii="Times New Roman" w:hAnsi="Times New Roman"/>
        </w:rPr>
        <w:tab/>
        <w:t xml:space="preserve">b. </w:t>
      </w:r>
      <w:r w:rsidR="005D0BEB" w:rsidRPr="00F83645">
        <w:rPr>
          <w:rFonts w:ascii="Times New Roman" w:hAnsi="Times New Roman"/>
        </w:rPr>
        <w:t>standing</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c.</w:t>
      </w:r>
      <w:r w:rsidR="005D0BEB" w:rsidRPr="005D0BEB">
        <w:rPr>
          <w:rFonts w:ascii="Times New Roman" w:hAnsi="Times New Roman"/>
        </w:rPr>
        <w:t xml:space="preserve"> </w:t>
      </w:r>
      <w:proofErr w:type="gramStart"/>
      <w:r w:rsidR="005D0BEB" w:rsidRPr="00F83645">
        <w:rPr>
          <w:rFonts w:ascii="Times New Roman" w:hAnsi="Times New Roman"/>
        </w:rPr>
        <w:t>transverse</w:t>
      </w:r>
      <w:proofErr w:type="gramEnd"/>
      <w:r w:rsidRPr="00F83645">
        <w:rPr>
          <w:rFonts w:ascii="Times New Roman" w:hAnsi="Times New Roman"/>
        </w:rPr>
        <w:tab/>
      </w:r>
      <w:r w:rsidRPr="00F83645">
        <w:rPr>
          <w:rFonts w:ascii="Times New Roman" w:hAnsi="Times New Roman"/>
        </w:rPr>
        <w:tab/>
        <w:t xml:space="preserve">d. </w:t>
      </w:r>
      <w:r w:rsidR="005D0BEB" w:rsidRPr="00F83645">
        <w:rPr>
          <w:rFonts w:ascii="Times New Roman" w:hAnsi="Times New Roman"/>
        </w:rPr>
        <w:t>longitudinal</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5D0BEB" w:rsidRDefault="00B32E3A" w:rsidP="005D0BEB">
      <w:pPr>
        <w:tabs>
          <w:tab w:val="left" w:pos="450"/>
          <w:tab w:val="left" w:pos="2430"/>
          <w:tab w:val="left" w:pos="4500"/>
          <w:tab w:val="left" w:pos="6570"/>
          <w:tab w:val="left" w:pos="7920"/>
        </w:tabs>
        <w:spacing w:after="0"/>
        <w:ind w:left="450" w:hanging="450"/>
        <w:rPr>
          <w:rFonts w:ascii="Times New Roman" w:hAnsi="Times New Roman"/>
        </w:rPr>
      </w:pPr>
      <w:r w:rsidRPr="00F83645">
        <w:rPr>
          <w:rFonts w:ascii="Times New Roman" w:hAnsi="Times New Roman"/>
        </w:rPr>
        <w:t>12.</w:t>
      </w:r>
      <w:r w:rsidRPr="00F83645">
        <w:rPr>
          <w:rFonts w:ascii="Times New Roman" w:hAnsi="Times New Roman"/>
        </w:rPr>
        <w:tab/>
      </w:r>
      <w:r w:rsidR="005D0BEB">
        <w:rPr>
          <w:rFonts w:ascii="Times New Roman" w:hAnsi="Times New Roman"/>
        </w:rPr>
        <w:t xml:space="preserve">The diagram below shows a </w:t>
      </w:r>
      <w:r w:rsidR="005D0BEB">
        <w:rPr>
          <w:rFonts w:ascii="Times New Roman" w:hAnsi="Times New Roman"/>
          <w:i/>
        </w:rPr>
        <w:t>snapshot in time</w:t>
      </w:r>
      <w:r w:rsidR="005D0BEB">
        <w:rPr>
          <w:rFonts w:ascii="Times New Roman" w:hAnsi="Times New Roman"/>
        </w:rPr>
        <w:t xml:space="preserve"> of a transverse wave moving through a medium.</w:t>
      </w:r>
      <w:r w:rsidR="005D0BEB" w:rsidRPr="00CF3DD4">
        <w:rPr>
          <w:rFonts w:ascii="Times New Roman" w:hAnsi="Times New Roman"/>
        </w:rPr>
        <w:t xml:space="preserve"> The particles of the medium are vibrating _____.</w:t>
      </w:r>
    </w:p>
    <w:p w:rsidR="005D0BEB" w:rsidRPr="0008676E" w:rsidRDefault="005D0BEB" w:rsidP="005D0BEB">
      <w:pPr>
        <w:tabs>
          <w:tab w:val="left" w:pos="450"/>
          <w:tab w:val="left" w:pos="2430"/>
          <w:tab w:val="left" w:pos="4500"/>
          <w:tab w:val="left" w:pos="6570"/>
          <w:tab w:val="left" w:pos="7920"/>
        </w:tabs>
        <w:spacing w:after="0"/>
        <w:ind w:left="450" w:hanging="450"/>
        <w:rPr>
          <w:rFonts w:ascii="Times New Roman" w:hAnsi="Times New Roman"/>
          <w:sz w:val="12"/>
        </w:rPr>
      </w:pPr>
    </w:p>
    <w:p w:rsidR="005D0BEB" w:rsidRPr="00CF3DD4" w:rsidRDefault="005D0BEB" w:rsidP="005D0BEB">
      <w:pPr>
        <w:tabs>
          <w:tab w:val="left" w:pos="450"/>
          <w:tab w:val="left" w:pos="2430"/>
          <w:tab w:val="left" w:pos="4500"/>
          <w:tab w:val="left" w:pos="6570"/>
          <w:tab w:val="left" w:pos="7920"/>
        </w:tabs>
        <w:spacing w:after="0"/>
        <w:ind w:left="450" w:hanging="450"/>
        <w:jc w:val="center"/>
        <w:rPr>
          <w:rFonts w:ascii="Times New Roman" w:hAnsi="Times New Roman"/>
        </w:rPr>
      </w:pPr>
      <w:r>
        <w:rPr>
          <w:noProof/>
        </w:rPr>
        <w:drawing>
          <wp:inline distT="0" distB="0" distL="0" distR="0">
            <wp:extent cx="1803400" cy="1092200"/>
            <wp:effectExtent l="2540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03400" cy="1092200"/>
                    </a:xfrm>
                    <a:prstGeom prst="rect">
                      <a:avLst/>
                    </a:prstGeom>
                    <a:noFill/>
                    <a:ln w="9525">
                      <a:noFill/>
                      <a:miter lim="800000"/>
                      <a:headEnd/>
                      <a:tailEnd/>
                    </a:ln>
                  </pic:spPr>
                </pic:pic>
              </a:graphicData>
            </a:graphic>
          </wp:inline>
        </w:drawing>
      </w:r>
    </w:p>
    <w:p w:rsidR="005D0BEB" w:rsidRPr="0008676E" w:rsidRDefault="005D0BEB" w:rsidP="005D0BEB">
      <w:pPr>
        <w:tabs>
          <w:tab w:val="left" w:pos="450"/>
          <w:tab w:val="left" w:pos="2430"/>
          <w:tab w:val="left" w:pos="4500"/>
          <w:tab w:val="left" w:pos="6570"/>
          <w:tab w:val="left" w:pos="7920"/>
        </w:tabs>
        <w:spacing w:after="0"/>
        <w:ind w:left="450" w:hanging="450"/>
        <w:rPr>
          <w:rFonts w:ascii="Times New Roman" w:hAnsi="Times New Roman"/>
          <w:sz w:val="12"/>
        </w:rPr>
      </w:pPr>
    </w:p>
    <w:p w:rsidR="005D0BEB"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w:t>
      </w:r>
      <w:proofErr w:type="gramStart"/>
      <w:r>
        <w:rPr>
          <w:rFonts w:ascii="Times New Roman" w:hAnsi="Times New Roman"/>
        </w:rPr>
        <w:t>parallel</w:t>
      </w:r>
      <w:proofErr w:type="gramEnd"/>
      <w:r>
        <w:rPr>
          <w:rFonts w:ascii="Times New Roman" w:hAnsi="Times New Roman"/>
        </w:rPr>
        <w:t xml:space="preserve"> to the line that joins points A and D</w:t>
      </w:r>
    </w:p>
    <w:p w:rsidR="005D0BEB" w:rsidRPr="00CF3DD4"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along</w:t>
      </w:r>
      <w:proofErr w:type="gramEnd"/>
      <w:r>
        <w:rPr>
          <w:rFonts w:ascii="Times New Roman" w:hAnsi="Times New Roman"/>
        </w:rPr>
        <w:t xml:space="preserve"> the line that joins points C and I</w:t>
      </w:r>
    </w:p>
    <w:p w:rsidR="005D0BEB"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c. </w:t>
      </w:r>
      <w:proofErr w:type="gramStart"/>
      <w:r w:rsidRPr="00CF3DD4">
        <w:rPr>
          <w:rFonts w:ascii="Times New Roman" w:hAnsi="Times New Roman"/>
        </w:rPr>
        <w:t>perpe</w:t>
      </w:r>
      <w:r>
        <w:rPr>
          <w:rFonts w:ascii="Times New Roman" w:hAnsi="Times New Roman"/>
        </w:rPr>
        <w:t>ndicular</w:t>
      </w:r>
      <w:proofErr w:type="gramEnd"/>
      <w:r>
        <w:rPr>
          <w:rFonts w:ascii="Times New Roman" w:hAnsi="Times New Roman"/>
        </w:rPr>
        <w:t xml:space="preserve"> to the line that joins points A and D</w:t>
      </w:r>
    </w:p>
    <w:p w:rsidR="005D0BEB" w:rsidRPr="00CF3DD4"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d. </w:t>
      </w:r>
      <w:proofErr w:type="gramStart"/>
      <w:r w:rsidRPr="00CF3DD4">
        <w:rPr>
          <w:rFonts w:ascii="Times New Roman" w:hAnsi="Times New Roman"/>
        </w:rPr>
        <w:t>a</w:t>
      </w:r>
      <w:r>
        <w:rPr>
          <w:rFonts w:ascii="Times New Roman" w:hAnsi="Times New Roman"/>
        </w:rPr>
        <w:t>t</w:t>
      </w:r>
      <w:proofErr w:type="gramEnd"/>
      <w:r>
        <w:rPr>
          <w:rFonts w:ascii="Times New Roman" w:hAnsi="Times New Roman"/>
        </w:rPr>
        <w:t xml:space="preserve"> various angles to the line</w:t>
      </w:r>
      <w:r w:rsidRPr="00160F82">
        <w:rPr>
          <w:rFonts w:ascii="Times New Roman" w:hAnsi="Times New Roman"/>
        </w:rPr>
        <w:t xml:space="preserve"> </w:t>
      </w:r>
      <w:r>
        <w:rPr>
          <w:rFonts w:ascii="Times New Roman" w:hAnsi="Times New Roman"/>
        </w:rPr>
        <w:t>that joins points C and I</w:t>
      </w:r>
    </w:p>
    <w:p w:rsidR="005D0BEB" w:rsidRPr="00CF3DD4"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e. </w:t>
      </w:r>
      <w:proofErr w:type="gramStart"/>
      <w:r>
        <w:rPr>
          <w:rFonts w:ascii="Times New Roman" w:hAnsi="Times New Roman"/>
        </w:rPr>
        <w:t>along</w:t>
      </w:r>
      <w:proofErr w:type="gramEnd"/>
      <w:r>
        <w:rPr>
          <w:rFonts w:ascii="Times New Roman" w:hAnsi="Times New Roman"/>
        </w:rPr>
        <w:t xml:space="preserve"> the curve CAEJGBI</w:t>
      </w:r>
    </w:p>
    <w:p w:rsidR="00B32E3A" w:rsidRPr="00F83645" w:rsidRDefault="00B32E3A" w:rsidP="005D0BE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5D0BEB" w:rsidRPr="00CF3DD4" w:rsidRDefault="00B32E3A" w:rsidP="005D0BEB">
      <w:pPr>
        <w:tabs>
          <w:tab w:val="left" w:pos="450"/>
          <w:tab w:val="left" w:pos="2430"/>
          <w:tab w:val="left" w:pos="4500"/>
          <w:tab w:val="left" w:pos="6570"/>
          <w:tab w:val="left" w:pos="7920"/>
        </w:tabs>
        <w:spacing w:after="0"/>
        <w:ind w:left="450" w:hanging="450"/>
        <w:rPr>
          <w:rFonts w:ascii="Times New Roman" w:hAnsi="Times New Roman"/>
        </w:rPr>
      </w:pPr>
      <w:r w:rsidRPr="00F83645">
        <w:rPr>
          <w:rFonts w:ascii="Times New Roman" w:hAnsi="Times New Roman"/>
        </w:rPr>
        <w:t>13.</w:t>
      </w:r>
      <w:r w:rsidRPr="00F83645">
        <w:rPr>
          <w:rFonts w:ascii="Times New Roman" w:hAnsi="Times New Roman"/>
        </w:rPr>
        <w:tab/>
      </w:r>
      <w:r w:rsidR="005D0BEB">
        <w:rPr>
          <w:rFonts w:ascii="Times New Roman" w:hAnsi="Times New Roman"/>
        </w:rPr>
        <w:t>A</w:t>
      </w:r>
      <w:r w:rsidR="005D0BEB" w:rsidRPr="00CF3DD4">
        <w:rPr>
          <w:rFonts w:ascii="Times New Roman" w:hAnsi="Times New Roman"/>
        </w:rPr>
        <w:t xml:space="preserve"> longitudinal wave travels </w:t>
      </w:r>
      <w:r w:rsidR="005D0BEB">
        <w:rPr>
          <w:rFonts w:ascii="Times New Roman" w:hAnsi="Times New Roman"/>
        </w:rPr>
        <w:t xml:space="preserve">through a medium that stretches </w:t>
      </w:r>
      <w:r w:rsidR="005D0BEB" w:rsidRPr="00CF3DD4">
        <w:rPr>
          <w:rFonts w:ascii="Times New Roman" w:hAnsi="Times New Roman"/>
        </w:rPr>
        <w:t xml:space="preserve">from </w:t>
      </w:r>
      <w:r w:rsidR="005D0BEB">
        <w:rPr>
          <w:rFonts w:ascii="Times New Roman" w:hAnsi="Times New Roman"/>
        </w:rPr>
        <w:t>north</w:t>
      </w:r>
      <w:r w:rsidR="005D0BEB" w:rsidRPr="00CF3DD4">
        <w:rPr>
          <w:rFonts w:ascii="Times New Roman" w:hAnsi="Times New Roman"/>
        </w:rPr>
        <w:t xml:space="preserve"> to </w:t>
      </w:r>
      <w:r w:rsidR="005D0BEB">
        <w:rPr>
          <w:rFonts w:ascii="Times New Roman" w:hAnsi="Times New Roman"/>
        </w:rPr>
        <w:t xml:space="preserve">south. </w:t>
      </w:r>
      <w:proofErr w:type="gramStart"/>
      <w:r w:rsidR="005D0BEB">
        <w:rPr>
          <w:rFonts w:ascii="Times New Roman" w:hAnsi="Times New Roman"/>
        </w:rPr>
        <w:t>The</w:t>
      </w:r>
      <w:r w:rsidR="005D0BEB" w:rsidRPr="00CF3DD4">
        <w:rPr>
          <w:rFonts w:ascii="Times New Roman" w:hAnsi="Times New Roman"/>
        </w:rPr>
        <w:t xml:space="preserve"> particles of the medium _____.</w:t>
      </w:r>
      <w:proofErr w:type="gramEnd"/>
    </w:p>
    <w:p w:rsidR="005D0BEB"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w:t>
      </w:r>
      <w:proofErr w:type="gramStart"/>
      <w:r>
        <w:rPr>
          <w:rFonts w:ascii="Times New Roman" w:hAnsi="Times New Roman"/>
        </w:rPr>
        <w:t>move</w:t>
      </w:r>
      <w:proofErr w:type="gramEnd"/>
      <w:r>
        <w:rPr>
          <w:rFonts w:ascii="Times New Roman" w:hAnsi="Times New Roman"/>
        </w:rPr>
        <w:t xml:space="preserve"> from north to south</w:t>
      </w:r>
    </w:p>
    <w:p w:rsidR="005D0BEB"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b</w:t>
      </w:r>
      <w:r w:rsidRPr="00CF3DD4">
        <w:rPr>
          <w:rFonts w:ascii="Times New Roman" w:hAnsi="Times New Roman"/>
        </w:rPr>
        <w:t xml:space="preserve">. </w:t>
      </w:r>
      <w:proofErr w:type="gramStart"/>
      <w:r>
        <w:rPr>
          <w:rFonts w:ascii="Times New Roman" w:hAnsi="Times New Roman"/>
        </w:rPr>
        <w:t>move</w:t>
      </w:r>
      <w:proofErr w:type="gramEnd"/>
      <w:r>
        <w:rPr>
          <w:rFonts w:ascii="Times New Roman" w:hAnsi="Times New Roman"/>
        </w:rPr>
        <w:t xml:space="preserve"> from east to west</w:t>
      </w:r>
    </w:p>
    <w:p w:rsidR="005D0BEB" w:rsidRPr="00CF3DD4"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w:t>
      </w:r>
      <w:r w:rsidRPr="00CF3DD4">
        <w:rPr>
          <w:rFonts w:ascii="Times New Roman" w:hAnsi="Times New Roman"/>
        </w:rPr>
        <w:t xml:space="preserve">. </w:t>
      </w:r>
      <w:proofErr w:type="gramStart"/>
      <w:r>
        <w:rPr>
          <w:rFonts w:ascii="Times New Roman" w:hAnsi="Times New Roman"/>
        </w:rPr>
        <w:t>vibrate</w:t>
      </w:r>
      <w:proofErr w:type="gramEnd"/>
      <w:r>
        <w:rPr>
          <w:rFonts w:ascii="Times New Roman" w:hAnsi="Times New Roman"/>
        </w:rPr>
        <w:t xml:space="preserve"> northward and southward about a fixed position</w:t>
      </w:r>
    </w:p>
    <w:p w:rsidR="005D0BEB" w:rsidRPr="00CF3DD4" w:rsidRDefault="005D0BEB" w:rsidP="005D0BEB">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d</w:t>
      </w:r>
      <w:r w:rsidRPr="00CF3DD4">
        <w:rPr>
          <w:rFonts w:ascii="Times New Roman" w:hAnsi="Times New Roman"/>
        </w:rPr>
        <w:t xml:space="preserve">. </w:t>
      </w:r>
      <w:proofErr w:type="gramStart"/>
      <w:r>
        <w:rPr>
          <w:rFonts w:ascii="Times New Roman" w:hAnsi="Times New Roman"/>
        </w:rPr>
        <w:t>vibrate</w:t>
      </w:r>
      <w:proofErr w:type="gramEnd"/>
      <w:r>
        <w:rPr>
          <w:rFonts w:ascii="Times New Roman" w:hAnsi="Times New Roman"/>
        </w:rPr>
        <w:t xml:space="preserve"> eastward and westward about a fixed position</w:t>
      </w:r>
    </w:p>
    <w:p w:rsidR="00B32E3A" w:rsidRPr="00F83645" w:rsidRDefault="00B32E3A" w:rsidP="005D0BE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14.</w:t>
      </w:r>
      <w:r w:rsidRPr="00F83645">
        <w:rPr>
          <w:rFonts w:ascii="Times New Roman" w:hAnsi="Times New Roman"/>
        </w:rPr>
        <w:tab/>
        <w:t xml:space="preserve">The main factor </w:t>
      </w:r>
      <w:r w:rsidR="005D0BEB">
        <w:rPr>
          <w:rFonts w:ascii="Times New Roman" w:hAnsi="Times New Roman"/>
        </w:rPr>
        <w:t>that</w:t>
      </w:r>
      <w:r w:rsidRPr="00F83645">
        <w:rPr>
          <w:rFonts w:ascii="Times New Roman" w:hAnsi="Times New Roman"/>
        </w:rPr>
        <w:t xml:space="preserve"> </w:t>
      </w:r>
      <w:r w:rsidR="005D0BEB">
        <w:rPr>
          <w:rFonts w:ascii="Times New Roman" w:hAnsi="Times New Roman"/>
        </w:rPr>
        <w:t>a</w:t>
      </w:r>
      <w:r w:rsidRPr="00F83645">
        <w:rPr>
          <w:rFonts w:ascii="Times New Roman" w:hAnsi="Times New Roman"/>
        </w:rPr>
        <w:t>ffects the speed of a sound wave is the ____.</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amplitude</w:t>
      </w:r>
      <w:proofErr w:type="gramEnd"/>
      <w:r w:rsidRPr="00F83645">
        <w:rPr>
          <w:rFonts w:ascii="Times New Roman" w:hAnsi="Times New Roman"/>
        </w:rPr>
        <w:t xml:space="preserve"> of the sound wave</w:t>
      </w:r>
      <w:r w:rsidRPr="00F83645">
        <w:rPr>
          <w:rFonts w:ascii="Times New Roman" w:hAnsi="Times New Roman"/>
        </w:rPr>
        <w:tab/>
        <w:t>b. intensity of the sound wave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c. </w:t>
      </w:r>
      <w:proofErr w:type="gramStart"/>
      <w:r w:rsidRPr="00F83645">
        <w:rPr>
          <w:rFonts w:ascii="Times New Roman" w:hAnsi="Times New Roman"/>
        </w:rPr>
        <w:t>loudness</w:t>
      </w:r>
      <w:proofErr w:type="gramEnd"/>
      <w:r w:rsidRPr="00F83645">
        <w:rPr>
          <w:rFonts w:ascii="Times New Roman" w:hAnsi="Times New Roman"/>
        </w:rPr>
        <w:t xml:space="preserve"> of the sound wave</w:t>
      </w:r>
      <w:r w:rsidRPr="00F83645">
        <w:rPr>
          <w:rFonts w:ascii="Times New Roman" w:hAnsi="Times New Roman"/>
        </w:rPr>
        <w:tab/>
        <w:t>d. properties of the medium</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e. </w:t>
      </w:r>
      <w:proofErr w:type="gramStart"/>
      <w:r w:rsidRPr="00F83645">
        <w:rPr>
          <w:rFonts w:ascii="Times New Roman" w:hAnsi="Times New Roman"/>
        </w:rPr>
        <w:t>pitch</w:t>
      </w:r>
      <w:proofErr w:type="gramEnd"/>
      <w:r w:rsidRPr="00F83645">
        <w:rPr>
          <w:rFonts w:ascii="Times New Roman" w:hAnsi="Times New Roman"/>
        </w:rPr>
        <w:t xml:space="preserve"> of the sound wave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3775AF"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15.</w:t>
      </w:r>
      <w:r w:rsidRPr="00F83645">
        <w:rPr>
          <w:rFonts w:ascii="Times New Roman" w:hAnsi="Times New Roman"/>
        </w:rPr>
        <w:tab/>
      </w:r>
      <w:r w:rsidR="003775AF">
        <w:rPr>
          <w:rFonts w:ascii="Times New Roman" w:hAnsi="Times New Roman"/>
        </w:rPr>
        <w:t>A wave traveling through medium 1 crosses the boundary and enters into medium 2. As it does, its speed increases. This causes the wavelength to _____.</w:t>
      </w:r>
    </w:p>
    <w:p w:rsidR="005D0BEB"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w:t>
      </w:r>
      <w:r w:rsidR="005D0BEB">
        <w:rPr>
          <w:rFonts w:ascii="Times New Roman" w:hAnsi="Times New Roman"/>
        </w:rPr>
        <w:t xml:space="preserve"> </w:t>
      </w:r>
      <w:proofErr w:type="gramStart"/>
      <w:r w:rsidR="005D0BEB">
        <w:rPr>
          <w:rFonts w:ascii="Times New Roman" w:hAnsi="Times New Roman"/>
        </w:rPr>
        <w:t>decrease</w:t>
      </w:r>
      <w:proofErr w:type="gramEnd"/>
      <w:r w:rsidR="005D0BEB">
        <w:rPr>
          <w:rFonts w:ascii="Times New Roman" w:hAnsi="Times New Roman"/>
        </w:rPr>
        <w:tab/>
        <w:t>b. increase</w:t>
      </w:r>
      <w:r w:rsidR="005D0BEB">
        <w:rPr>
          <w:rFonts w:ascii="Times New Roman" w:hAnsi="Times New Roman"/>
        </w:rPr>
        <w:tab/>
        <w:t>c. remain</w:t>
      </w:r>
      <w:r w:rsidRPr="00F83645">
        <w:rPr>
          <w:rFonts w:ascii="Times New Roman" w:hAnsi="Times New Roman"/>
        </w:rPr>
        <w:t xml:space="preserve"> the same</w:t>
      </w:r>
    </w:p>
    <w:p w:rsidR="00B32E3A" w:rsidRPr="00F83645" w:rsidRDefault="005D0BEB"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 xml:space="preserve">d. … </w:t>
      </w:r>
      <w:proofErr w:type="gramStart"/>
      <w:r>
        <w:rPr>
          <w:rFonts w:ascii="Times New Roman" w:hAnsi="Times New Roman"/>
        </w:rPr>
        <w:t>nonsense</w:t>
      </w:r>
      <w:proofErr w:type="gramEnd"/>
      <w:r>
        <w:rPr>
          <w:rFonts w:ascii="Times New Roman" w:hAnsi="Times New Roman"/>
        </w:rPr>
        <w:t>! Wave speed could never increase at the boundary between two media.</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16.</w:t>
      </w:r>
      <w:r w:rsidRPr="00F83645">
        <w:rPr>
          <w:rFonts w:ascii="Times New Roman" w:hAnsi="Times New Roman"/>
        </w:rPr>
        <w:tab/>
        <w:t>As a wave passes across a boundary into a new medium, which characteristic of the wave would NOT change?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speed</w:t>
      </w:r>
      <w:proofErr w:type="gramEnd"/>
      <w:r w:rsidRPr="00F83645">
        <w:rPr>
          <w:rFonts w:ascii="Times New Roman" w:hAnsi="Times New Roman"/>
        </w:rPr>
        <w:tab/>
        <w:t>b. frequency</w:t>
      </w:r>
      <w:r w:rsidRPr="00F83645">
        <w:rPr>
          <w:rFonts w:ascii="Times New Roman" w:hAnsi="Times New Roman"/>
        </w:rPr>
        <w:tab/>
        <w:t>c. wavelength</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17.</w:t>
      </w:r>
      <w:r w:rsidRPr="00F83645">
        <w:rPr>
          <w:rFonts w:ascii="Times New Roman" w:hAnsi="Times New Roman"/>
        </w:rPr>
        <w:tab/>
        <w:t>The ____ is defined as the number of cycles of a periodic wave occurring per unit time.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wavelength</w:t>
      </w:r>
      <w:proofErr w:type="gramEnd"/>
      <w:r w:rsidRPr="00F83645">
        <w:rPr>
          <w:rFonts w:ascii="Times New Roman" w:hAnsi="Times New Roman"/>
        </w:rPr>
        <w:tab/>
        <w:t>b. period</w:t>
      </w:r>
      <w:r w:rsidRPr="00F83645">
        <w:rPr>
          <w:rFonts w:ascii="Times New Roman" w:hAnsi="Times New Roman"/>
        </w:rPr>
        <w:tab/>
        <w:t>c. amplitude</w:t>
      </w:r>
      <w:r w:rsidRPr="00F83645">
        <w:rPr>
          <w:rFonts w:ascii="Times New Roman" w:hAnsi="Times New Roman"/>
        </w:rPr>
        <w:tab/>
        <w:t>d. frequency</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18.</w:t>
      </w:r>
      <w:r w:rsidRPr="00F83645">
        <w:rPr>
          <w:rFonts w:ascii="Times New Roman" w:hAnsi="Times New Roman"/>
        </w:rPr>
        <w:tab/>
        <w:t>Many wave properties are dependent upon other wave properties. Yet, one wave property is independent of all other wave propert</w:t>
      </w:r>
      <w:r w:rsidR="003775AF">
        <w:rPr>
          <w:rFonts w:ascii="Times New Roman" w:hAnsi="Times New Roman"/>
        </w:rPr>
        <w:t>ies. Which one of the following</w:t>
      </w:r>
      <w:r w:rsidRPr="00F83645">
        <w:rPr>
          <w:rFonts w:ascii="Times New Roman" w:hAnsi="Times New Roman"/>
        </w:rPr>
        <w:t xml:space="preserve"> wave </w:t>
      </w:r>
      <w:r w:rsidR="003775AF" w:rsidRPr="00F83645">
        <w:rPr>
          <w:rFonts w:ascii="Times New Roman" w:hAnsi="Times New Roman"/>
        </w:rPr>
        <w:t xml:space="preserve">properties </w:t>
      </w:r>
      <w:r w:rsidRPr="00F83645">
        <w:rPr>
          <w:rFonts w:ascii="Times New Roman" w:hAnsi="Times New Roman"/>
        </w:rPr>
        <w:t xml:space="preserve">is independent of </w:t>
      </w:r>
      <w:r w:rsidR="003775AF">
        <w:rPr>
          <w:rFonts w:ascii="Times New Roman" w:hAnsi="Times New Roman"/>
        </w:rPr>
        <w:t>the other listed properties</w:t>
      </w:r>
      <w:r w:rsidRPr="00F83645">
        <w:rPr>
          <w:rFonts w:ascii="Times New Roman" w:hAnsi="Times New Roman"/>
        </w:rPr>
        <w:t>?</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wavelength</w:t>
      </w:r>
      <w:proofErr w:type="gramEnd"/>
      <w:r w:rsidRPr="00F83645">
        <w:rPr>
          <w:rFonts w:ascii="Times New Roman" w:hAnsi="Times New Roman"/>
        </w:rPr>
        <w:tab/>
        <w:t>b. frequency</w:t>
      </w:r>
      <w:r w:rsidRPr="00F83645">
        <w:rPr>
          <w:rFonts w:ascii="Times New Roman" w:hAnsi="Times New Roman"/>
        </w:rPr>
        <w:tab/>
        <w:t>c. period</w:t>
      </w:r>
      <w:r w:rsidRPr="00F83645">
        <w:rPr>
          <w:rFonts w:ascii="Times New Roman" w:hAnsi="Times New Roman"/>
        </w:rPr>
        <w:tab/>
        <w:t>d. velocity</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19.</w:t>
      </w:r>
      <w:r w:rsidRPr="00F83645">
        <w:rPr>
          <w:rFonts w:ascii="Times New Roman" w:hAnsi="Times New Roman"/>
        </w:rPr>
        <w:tab/>
        <w:t>Consider the motion of waves in a wire. Waves will travel fastest in a ____ wire.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tight</w:t>
      </w:r>
      <w:proofErr w:type="gramEnd"/>
      <w:r w:rsidRPr="00F83645">
        <w:rPr>
          <w:rFonts w:ascii="Times New Roman" w:hAnsi="Times New Roman"/>
        </w:rPr>
        <w:t xml:space="preserve"> and heavy</w:t>
      </w:r>
      <w:r w:rsidRPr="00F83645">
        <w:rPr>
          <w:rFonts w:ascii="Times New Roman" w:hAnsi="Times New Roman"/>
        </w:rPr>
        <w:tab/>
      </w:r>
      <w:r w:rsidRPr="00F83645">
        <w:rPr>
          <w:rFonts w:ascii="Times New Roman" w:hAnsi="Times New Roman"/>
        </w:rPr>
        <w:tab/>
        <w:t>b. tight and light</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c. </w:t>
      </w:r>
      <w:proofErr w:type="gramStart"/>
      <w:r w:rsidRPr="00F83645">
        <w:rPr>
          <w:rFonts w:ascii="Times New Roman" w:hAnsi="Times New Roman"/>
        </w:rPr>
        <w:t>loose</w:t>
      </w:r>
      <w:proofErr w:type="gramEnd"/>
      <w:r w:rsidRPr="00F83645">
        <w:rPr>
          <w:rFonts w:ascii="Times New Roman" w:hAnsi="Times New Roman"/>
        </w:rPr>
        <w:t xml:space="preserve"> and heavy</w:t>
      </w:r>
      <w:r w:rsidRPr="00F83645">
        <w:rPr>
          <w:rFonts w:ascii="Times New Roman" w:hAnsi="Times New Roman"/>
        </w:rPr>
        <w:tab/>
      </w:r>
      <w:r w:rsidRPr="00F83645">
        <w:rPr>
          <w:rFonts w:ascii="Times New Roman" w:hAnsi="Times New Roman"/>
        </w:rPr>
        <w:tab/>
        <w:t>d. loose and light</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20.</w:t>
      </w:r>
      <w:r w:rsidRPr="00F83645">
        <w:rPr>
          <w:rFonts w:ascii="Times New Roman" w:hAnsi="Times New Roman"/>
        </w:rPr>
        <w:tab/>
      </w:r>
      <w:r w:rsidRPr="00F83645">
        <w:rPr>
          <w:rFonts w:ascii="Times New Roman" w:hAnsi="Times New Roman"/>
          <w:b/>
          <w:bCs/>
        </w:rPr>
        <w:t xml:space="preserve">TRUE </w:t>
      </w:r>
      <w:r w:rsidR="008D1C9C">
        <w:rPr>
          <w:rFonts w:ascii="Times New Roman" w:hAnsi="Times New Roman"/>
          <w:b/>
          <w:bCs/>
        </w:rPr>
        <w:t xml:space="preserve">     </w:t>
      </w:r>
      <w:r w:rsidRPr="00F83645">
        <w:rPr>
          <w:rFonts w:ascii="Times New Roman" w:hAnsi="Times New Roman"/>
          <w:b/>
          <w:bCs/>
        </w:rPr>
        <w:t xml:space="preserve">or </w:t>
      </w:r>
      <w:r w:rsidR="008D1C9C">
        <w:rPr>
          <w:rFonts w:ascii="Times New Roman" w:hAnsi="Times New Roman"/>
          <w:b/>
          <w:bCs/>
        </w:rPr>
        <w:t xml:space="preserve">     </w:t>
      </w:r>
      <w:r w:rsidRPr="00F83645">
        <w:rPr>
          <w:rFonts w:ascii="Times New Roman" w:hAnsi="Times New Roman"/>
          <w:b/>
          <w:bCs/>
        </w:rPr>
        <w:t>FALSE: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B32E3A">
      <w:pPr>
        <w:widowControl w:val="0"/>
        <w:tabs>
          <w:tab w:val="left" w:pos="2430"/>
          <w:tab w:val="left" w:pos="4500"/>
          <w:tab w:val="left" w:pos="6570"/>
          <w:tab w:val="left" w:pos="7920"/>
        </w:tabs>
        <w:autoSpaceDE w:val="0"/>
        <w:autoSpaceDN w:val="0"/>
        <w:adjustRightInd w:val="0"/>
        <w:spacing w:after="0"/>
        <w:ind w:left="1080"/>
        <w:rPr>
          <w:rFonts w:ascii="Times New Roman" w:hAnsi="Times New Roman"/>
        </w:rPr>
      </w:pPr>
      <w:r w:rsidRPr="00F83645">
        <w:rPr>
          <w:rFonts w:ascii="Times New Roman" w:hAnsi="Times New Roman"/>
        </w:rPr>
        <w:t xml:space="preserve">The </w:t>
      </w:r>
      <w:r w:rsidR="00EF45A5">
        <w:rPr>
          <w:rFonts w:ascii="Times New Roman" w:hAnsi="Times New Roman"/>
        </w:rPr>
        <w:t>standard</w:t>
      </w:r>
      <w:r w:rsidRPr="00F83645">
        <w:rPr>
          <w:rFonts w:ascii="Times New Roman" w:hAnsi="Times New Roman"/>
        </w:rPr>
        <w:t xml:space="preserve"> unit for frequency is hertz.</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True</w:t>
      </w:r>
      <w:r w:rsidRPr="00F83645">
        <w:rPr>
          <w:rFonts w:ascii="Times New Roman" w:hAnsi="Times New Roman"/>
        </w:rPr>
        <w:tab/>
      </w:r>
      <w:r w:rsidRPr="00F83645">
        <w:rPr>
          <w:rFonts w:ascii="Times New Roman" w:hAnsi="Times New Roman"/>
        </w:rPr>
        <w:tab/>
        <w:t>b. False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21.</w:t>
      </w:r>
      <w:r w:rsidRPr="00F83645">
        <w:rPr>
          <w:rFonts w:ascii="Times New Roman" w:hAnsi="Times New Roman"/>
        </w:rPr>
        <w:tab/>
      </w:r>
      <w:r w:rsidRPr="00F83645">
        <w:rPr>
          <w:rFonts w:ascii="Times New Roman" w:hAnsi="Times New Roman"/>
          <w:b/>
          <w:bCs/>
        </w:rPr>
        <w:t xml:space="preserve">TRUE </w:t>
      </w:r>
      <w:r w:rsidR="008D1C9C">
        <w:rPr>
          <w:rFonts w:ascii="Times New Roman" w:hAnsi="Times New Roman"/>
          <w:b/>
          <w:bCs/>
        </w:rPr>
        <w:t xml:space="preserve">     </w:t>
      </w:r>
      <w:r w:rsidRPr="00F83645">
        <w:rPr>
          <w:rFonts w:ascii="Times New Roman" w:hAnsi="Times New Roman"/>
          <w:b/>
          <w:bCs/>
        </w:rPr>
        <w:t>or</w:t>
      </w:r>
      <w:r w:rsidR="008D1C9C">
        <w:rPr>
          <w:rFonts w:ascii="Times New Roman" w:hAnsi="Times New Roman"/>
          <w:b/>
          <w:bCs/>
        </w:rPr>
        <w:t xml:space="preserve">     </w:t>
      </w:r>
      <w:r w:rsidRPr="00F83645">
        <w:rPr>
          <w:rFonts w:ascii="Times New Roman" w:hAnsi="Times New Roman"/>
          <w:b/>
          <w:bCs/>
        </w:rPr>
        <w:t xml:space="preserve"> FALSE: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B32E3A">
      <w:pPr>
        <w:widowControl w:val="0"/>
        <w:tabs>
          <w:tab w:val="left" w:pos="2430"/>
          <w:tab w:val="left" w:pos="4500"/>
          <w:tab w:val="left" w:pos="6570"/>
          <w:tab w:val="left" w:pos="7920"/>
        </w:tabs>
        <w:autoSpaceDE w:val="0"/>
        <w:autoSpaceDN w:val="0"/>
        <w:adjustRightInd w:val="0"/>
        <w:spacing w:after="0"/>
        <w:ind w:left="1080"/>
        <w:rPr>
          <w:rFonts w:ascii="Times New Roman" w:hAnsi="Times New Roman"/>
        </w:rPr>
      </w:pPr>
      <w:r w:rsidRPr="00F83645">
        <w:rPr>
          <w:rFonts w:ascii="Times New Roman" w:hAnsi="Times New Roman"/>
        </w:rPr>
        <w:t>Doubling the frequency of a sound source doubles the speed of the sound waves that it produces.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True</w:t>
      </w:r>
      <w:r w:rsidRPr="00F83645">
        <w:rPr>
          <w:rFonts w:ascii="Times New Roman" w:hAnsi="Times New Roman"/>
        </w:rPr>
        <w:tab/>
      </w:r>
      <w:r w:rsidRPr="00F83645">
        <w:rPr>
          <w:rFonts w:ascii="Times New Roman" w:hAnsi="Times New Roman"/>
        </w:rPr>
        <w:tab/>
        <w:t>b. False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EF45A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22.</w:t>
      </w:r>
      <w:r w:rsidRPr="00F83645">
        <w:rPr>
          <w:rFonts w:ascii="Times New Roman" w:hAnsi="Times New Roman"/>
        </w:rPr>
        <w:tab/>
      </w:r>
      <w:r w:rsidR="00EF45A5">
        <w:rPr>
          <w:rFonts w:ascii="Times New Roman" w:hAnsi="Times New Roman"/>
        </w:rPr>
        <w:t xml:space="preserve">A certain sound with a uniform pitch has a 4.0-meter wavelength. </w:t>
      </w:r>
      <w:proofErr w:type="gramStart"/>
      <w:r w:rsidR="00EF45A5">
        <w:rPr>
          <w:rFonts w:ascii="Times New Roman" w:hAnsi="Times New Roman"/>
        </w:rPr>
        <w:t>A compression</w:t>
      </w:r>
      <w:proofErr w:type="gramEnd"/>
      <w:r w:rsidR="00EF45A5">
        <w:rPr>
          <w:rFonts w:ascii="Times New Roman" w:hAnsi="Times New Roman"/>
        </w:rPr>
        <w:t xml:space="preserve"> and an adjacent rarefaction would be separated by a distance of _____ meter.</w:t>
      </w:r>
    </w:p>
    <w:p w:rsidR="00EF45A5" w:rsidRDefault="00EF45A5"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a. 1.0</w:t>
      </w:r>
      <w:r>
        <w:rPr>
          <w:rFonts w:ascii="Times New Roman" w:hAnsi="Times New Roman"/>
        </w:rPr>
        <w:tab/>
        <w:t>b. 2.0</w:t>
      </w:r>
      <w:r>
        <w:rPr>
          <w:rFonts w:ascii="Times New Roman" w:hAnsi="Times New Roman"/>
        </w:rPr>
        <w:tab/>
        <w:t>c. 4.0</w:t>
      </w:r>
      <w:r>
        <w:rPr>
          <w:rFonts w:ascii="Times New Roman" w:hAnsi="Times New Roman"/>
        </w:rPr>
        <w:tab/>
        <w:t>d. 8.0</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756F5"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23.</w:t>
      </w:r>
      <w:r w:rsidR="00B32E3A" w:rsidRPr="00F83645">
        <w:rPr>
          <w:rFonts w:ascii="Times New Roman" w:hAnsi="Times New Roman"/>
        </w:rPr>
        <w:tab/>
        <w:t xml:space="preserve">Which one of the following </w:t>
      </w:r>
      <w:r w:rsidR="00286579">
        <w:rPr>
          <w:rFonts w:ascii="Times New Roman" w:hAnsi="Times New Roman"/>
        </w:rPr>
        <w:t>characteristics of a sound wave determines</w:t>
      </w:r>
      <w:r w:rsidR="00B32E3A" w:rsidRPr="00F83645">
        <w:rPr>
          <w:rFonts w:ascii="Times New Roman" w:hAnsi="Times New Roman"/>
        </w:rPr>
        <w:t xml:space="preserve"> the pitch </w:t>
      </w:r>
      <w:r w:rsidR="00286579">
        <w:rPr>
          <w:rFonts w:ascii="Times New Roman" w:hAnsi="Times New Roman"/>
        </w:rPr>
        <w:t>that observers hear</w:t>
      </w:r>
      <w:r w:rsidR="00B32E3A" w:rsidRPr="00F83645">
        <w:rPr>
          <w:rFonts w:ascii="Times New Roman" w:hAnsi="Times New Roman"/>
        </w:rPr>
        <w:t>?</w:t>
      </w:r>
    </w:p>
    <w:p w:rsidR="00286579" w:rsidRPr="00F83645" w:rsidRDefault="00286579" w:rsidP="00286579">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Pr>
          <w:rFonts w:ascii="Times New Roman" w:hAnsi="Times New Roman"/>
        </w:rPr>
        <w:t>a</w:t>
      </w:r>
      <w:r w:rsidRPr="00F83645">
        <w:rPr>
          <w:rFonts w:ascii="Times New Roman" w:hAnsi="Times New Roman"/>
        </w:rPr>
        <w:t>. The speed of the sound wave</w:t>
      </w:r>
    </w:p>
    <w:p w:rsidR="00286579" w:rsidRPr="00F83645" w:rsidRDefault="00286579" w:rsidP="00286579">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Pr>
          <w:rFonts w:ascii="Times New Roman" w:hAnsi="Times New Roman"/>
        </w:rPr>
        <w:t>b</w:t>
      </w:r>
      <w:r w:rsidRPr="00F83645">
        <w:rPr>
          <w:rFonts w:ascii="Times New Roman" w:hAnsi="Times New Roman"/>
        </w:rPr>
        <w:t>. The frequency of the sound wave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286579">
        <w:rPr>
          <w:rFonts w:ascii="Times New Roman" w:hAnsi="Times New Roman"/>
        </w:rPr>
        <w:t>c</w:t>
      </w:r>
      <w:r w:rsidRPr="00F83645">
        <w:rPr>
          <w:rFonts w:ascii="Times New Roman" w:hAnsi="Times New Roman"/>
        </w:rPr>
        <w:t>. The amplitude of the sound wave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286579">
        <w:rPr>
          <w:rFonts w:ascii="Times New Roman" w:hAnsi="Times New Roman"/>
        </w:rPr>
        <w:t>d</w:t>
      </w:r>
      <w:r w:rsidRPr="00F83645">
        <w:rPr>
          <w:rFonts w:ascii="Times New Roman" w:hAnsi="Times New Roman"/>
        </w:rPr>
        <w:t>. The distance of the sound wave from the source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24.</w:t>
      </w:r>
      <w:r w:rsidRPr="00F83645">
        <w:rPr>
          <w:rFonts w:ascii="Times New Roman" w:hAnsi="Times New Roman"/>
        </w:rPr>
        <w:tab/>
      </w:r>
      <w:r w:rsidR="00CE34A9">
        <w:rPr>
          <w:rFonts w:ascii="Times New Roman" w:hAnsi="Times New Roman"/>
        </w:rPr>
        <w:t>A person can produce a note by blowing air into a</w:t>
      </w:r>
      <w:r w:rsidRPr="00F83645">
        <w:rPr>
          <w:rFonts w:ascii="Times New Roman" w:hAnsi="Times New Roman"/>
        </w:rPr>
        <w:t xml:space="preserve"> </w:t>
      </w:r>
      <w:r w:rsidR="00CE34A9">
        <w:rPr>
          <w:rFonts w:ascii="Times New Roman" w:hAnsi="Times New Roman"/>
        </w:rPr>
        <w:t>long</w:t>
      </w:r>
      <w:r w:rsidRPr="00F83645">
        <w:rPr>
          <w:rFonts w:ascii="Times New Roman" w:hAnsi="Times New Roman"/>
        </w:rPr>
        <w:t xml:space="preserve"> pipe. The manner in which </w:t>
      </w:r>
      <w:r w:rsidR="00CE34A9">
        <w:rPr>
          <w:rFonts w:ascii="Times New Roman" w:hAnsi="Times New Roman"/>
        </w:rPr>
        <w:t>the person</w:t>
      </w:r>
      <w:r w:rsidRPr="00F83645">
        <w:rPr>
          <w:rFonts w:ascii="Times New Roman" w:hAnsi="Times New Roman"/>
        </w:rPr>
        <w:t xml:space="preserve"> blows on </w:t>
      </w:r>
      <w:r w:rsidR="00CE34A9">
        <w:rPr>
          <w:rFonts w:ascii="Times New Roman" w:hAnsi="Times New Roman"/>
        </w:rPr>
        <w:t>the</w:t>
      </w:r>
      <w:r w:rsidRPr="00F83645">
        <w:rPr>
          <w:rFonts w:ascii="Times New Roman" w:hAnsi="Times New Roman"/>
        </w:rPr>
        <w:t xml:space="preserve"> </w:t>
      </w:r>
      <w:r w:rsidR="00CE34A9">
        <w:rPr>
          <w:rFonts w:ascii="Times New Roman" w:hAnsi="Times New Roman"/>
        </w:rPr>
        <w:t xml:space="preserve">pipe </w:t>
      </w:r>
      <w:r w:rsidRPr="00F83645">
        <w:rPr>
          <w:rFonts w:ascii="Times New Roman" w:hAnsi="Times New Roman"/>
        </w:rPr>
        <w:t xml:space="preserve">will </w:t>
      </w:r>
      <w:r w:rsidR="00CE34A9">
        <w:rPr>
          <w:rFonts w:ascii="Times New Roman" w:hAnsi="Times New Roman"/>
        </w:rPr>
        <w:t>a</w:t>
      </w:r>
      <w:r w:rsidRPr="00F83645">
        <w:rPr>
          <w:rFonts w:ascii="Times New Roman" w:hAnsi="Times New Roman"/>
        </w:rPr>
        <w:t xml:space="preserve">ffect the characteristics of the sound </w:t>
      </w:r>
      <w:r w:rsidR="00CE34A9">
        <w:rPr>
          <w:rFonts w:ascii="Times New Roman" w:hAnsi="Times New Roman"/>
        </w:rPr>
        <w:t>that</w:t>
      </w:r>
      <w:r w:rsidRPr="00F83645">
        <w:rPr>
          <w:rFonts w:ascii="Times New Roman" w:hAnsi="Times New Roman"/>
        </w:rPr>
        <w:t xml:space="preserve"> is produced. If the person blows </w:t>
      </w:r>
      <w:r w:rsidR="00CE34A9">
        <w:rPr>
          <w:rFonts w:ascii="Times New Roman" w:hAnsi="Times New Roman"/>
          <w:i/>
        </w:rPr>
        <w:t>more forcefully</w:t>
      </w:r>
      <w:r w:rsidRPr="00F83645">
        <w:rPr>
          <w:rFonts w:ascii="Times New Roman" w:hAnsi="Times New Roman"/>
        </w:rPr>
        <w:t xml:space="preserve">, </w:t>
      </w:r>
      <w:r w:rsidR="00CE34A9">
        <w:rPr>
          <w:rFonts w:ascii="Times New Roman" w:hAnsi="Times New Roman"/>
        </w:rPr>
        <w:t>then one would observe an</w:t>
      </w:r>
      <w:r w:rsidRPr="00F83645">
        <w:rPr>
          <w:rFonts w:ascii="Times New Roman" w:hAnsi="Times New Roman"/>
        </w:rPr>
        <w:t xml:space="preserve"> increase in ____.</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amplitude</w:t>
      </w:r>
      <w:proofErr w:type="gramEnd"/>
      <w:r w:rsidRPr="00F83645">
        <w:rPr>
          <w:rFonts w:ascii="Times New Roman" w:hAnsi="Times New Roman"/>
        </w:rPr>
        <w:tab/>
        <w:t>b. frequency</w:t>
      </w:r>
      <w:r w:rsidRPr="00F83645">
        <w:rPr>
          <w:rFonts w:ascii="Times New Roman" w:hAnsi="Times New Roman"/>
        </w:rPr>
        <w:tab/>
        <w:t>c. pitch</w:t>
      </w:r>
      <w:r w:rsidRPr="00F83645">
        <w:rPr>
          <w:rFonts w:ascii="Times New Roman" w:hAnsi="Times New Roman"/>
        </w:rPr>
        <w:tab/>
        <w:t>d. speed</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e. </w:t>
      </w:r>
      <w:proofErr w:type="gramStart"/>
      <w:r w:rsidRPr="00F83645">
        <w:rPr>
          <w:rFonts w:ascii="Times New Roman" w:hAnsi="Times New Roman"/>
        </w:rPr>
        <w:t>wavelength</w:t>
      </w:r>
      <w:proofErr w:type="gramEnd"/>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A302A2"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25.</w:t>
      </w:r>
      <w:r w:rsidRPr="00F83645">
        <w:rPr>
          <w:rFonts w:ascii="Times New Roman" w:hAnsi="Times New Roman"/>
        </w:rPr>
        <w:tab/>
      </w:r>
      <w:r w:rsidR="00A302A2">
        <w:rPr>
          <w:rFonts w:ascii="Times New Roman" w:hAnsi="Times New Roman"/>
        </w:rPr>
        <w:t>An object vibrates with a frequency of 220 Hz to produce sound waves that travel through air with a speed of 340 m/s. Adjacent compressions in the sound wave are a distance of ______ meters apart.</w:t>
      </w:r>
    </w:p>
    <w:p w:rsidR="00A302A2" w:rsidRDefault="00A302A2"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a. 0.773</w:t>
      </w:r>
      <w:r>
        <w:rPr>
          <w:rFonts w:ascii="Times New Roman" w:hAnsi="Times New Roman"/>
        </w:rPr>
        <w:tab/>
        <w:t>b. 1.55</w:t>
      </w:r>
      <w:r>
        <w:rPr>
          <w:rFonts w:ascii="Times New Roman" w:hAnsi="Times New Roman"/>
        </w:rPr>
        <w:tab/>
        <w:t>c. 3.09</w:t>
      </w:r>
      <w:r>
        <w:rPr>
          <w:rFonts w:ascii="Times New Roman" w:hAnsi="Times New Roman"/>
        </w:rPr>
        <w:tab/>
        <w:t xml:space="preserve">d. 6.18 </w:t>
      </w: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6533E"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0;text-align:left;margin-left:261pt;margin-top:5.15pt;width:194pt;height:107.35pt;z-index:251660288;visibility:visible;mso-wrap-style:square;mso-position-horizontal-relative:text;mso-position-vertical-relative:text;mso-width-relative:page;mso-height-relative:page">
            <v:imagedata r:id="rId7" o:title=""/>
            <w10:wrap type="square"/>
          </v:shape>
        </w:pict>
      </w:r>
      <w:r w:rsidR="008D1C9C">
        <w:rPr>
          <w:rFonts w:ascii="Times New Roman" w:hAnsi="Times New Roman"/>
        </w:rPr>
        <w:t>26.</w:t>
      </w:r>
      <w:r w:rsidR="008D1C9C">
        <w:rPr>
          <w:rFonts w:ascii="Times New Roman" w:hAnsi="Times New Roman"/>
        </w:rPr>
        <w:tab/>
      </w:r>
      <w:r w:rsidR="00B32E3A" w:rsidRPr="00F83645">
        <w:rPr>
          <w:rFonts w:ascii="Times New Roman" w:hAnsi="Times New Roman"/>
        </w:rPr>
        <w:t>Consider the diagram below of several circular waves created at various times and locations. The diagram illustrates ____.</w:t>
      </w:r>
    </w:p>
    <w:p w:rsidR="00A302A2" w:rsidRDefault="00085CCF" w:rsidP="00085CCF">
      <w:pPr>
        <w:widowControl w:val="0"/>
        <w:tabs>
          <w:tab w:val="left" w:pos="450"/>
          <w:tab w:val="left" w:pos="3540"/>
          <w:tab w:val="left" w:pos="6540"/>
          <w:tab w:val="left" w:pos="1160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00A302A2">
        <w:rPr>
          <w:rFonts w:ascii="Times New Roman" w:hAnsi="Times New Roman"/>
        </w:rPr>
        <w:t>refraction</w:t>
      </w:r>
      <w:proofErr w:type="gramEnd"/>
    </w:p>
    <w:p w:rsidR="00085CCF" w:rsidRPr="00F83645" w:rsidRDefault="00085CCF" w:rsidP="00085CCF">
      <w:pPr>
        <w:widowControl w:val="0"/>
        <w:tabs>
          <w:tab w:val="left" w:pos="450"/>
          <w:tab w:val="left" w:pos="3540"/>
          <w:tab w:val="left" w:pos="6540"/>
          <w:tab w:val="left" w:pos="1160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b. </w:t>
      </w:r>
      <w:proofErr w:type="gramStart"/>
      <w:r w:rsidR="00A302A2" w:rsidRPr="00F83645">
        <w:rPr>
          <w:rFonts w:ascii="Times New Roman" w:hAnsi="Times New Roman"/>
        </w:rPr>
        <w:t>interference</w:t>
      </w:r>
      <w:proofErr w:type="gramEnd"/>
    </w:p>
    <w:p w:rsidR="00A302A2" w:rsidRDefault="00085CCF" w:rsidP="00085CCF">
      <w:pPr>
        <w:widowControl w:val="0"/>
        <w:tabs>
          <w:tab w:val="left" w:pos="450"/>
          <w:tab w:val="left" w:pos="3540"/>
          <w:tab w:val="left" w:pos="6540"/>
          <w:tab w:val="left" w:pos="11600"/>
        </w:tabs>
        <w:autoSpaceDE w:val="0"/>
        <w:autoSpaceDN w:val="0"/>
        <w:adjustRightInd w:val="0"/>
        <w:spacing w:after="0"/>
        <w:ind w:left="450" w:hanging="450"/>
        <w:rPr>
          <w:rFonts w:ascii="Times New Roman" w:hAnsi="Times New Roman"/>
        </w:rPr>
      </w:pPr>
      <w:r w:rsidRPr="00F83645">
        <w:rPr>
          <w:rFonts w:ascii="Times New Roman" w:hAnsi="Times New Roman"/>
        </w:rPr>
        <w:tab/>
        <w:t>c.</w:t>
      </w:r>
      <w:r w:rsidR="00A302A2" w:rsidRPr="00A302A2">
        <w:rPr>
          <w:rFonts w:ascii="Times New Roman" w:hAnsi="Times New Roman"/>
        </w:rPr>
        <w:t xml:space="preserve"> </w:t>
      </w:r>
      <w:proofErr w:type="gramStart"/>
      <w:r w:rsidR="00A302A2">
        <w:rPr>
          <w:rFonts w:ascii="Times New Roman" w:hAnsi="Times New Roman"/>
        </w:rPr>
        <w:t>a</w:t>
      </w:r>
      <w:proofErr w:type="gramEnd"/>
      <w:r w:rsidR="00A302A2">
        <w:rPr>
          <w:rFonts w:ascii="Times New Roman" w:hAnsi="Times New Roman"/>
        </w:rPr>
        <w:t xml:space="preserve"> sonic boom</w:t>
      </w:r>
    </w:p>
    <w:p w:rsidR="00085CCF" w:rsidRPr="00F83645" w:rsidRDefault="00085CCF" w:rsidP="00085CCF">
      <w:pPr>
        <w:widowControl w:val="0"/>
        <w:tabs>
          <w:tab w:val="left" w:pos="450"/>
          <w:tab w:val="left" w:pos="3540"/>
          <w:tab w:val="left" w:pos="6540"/>
          <w:tab w:val="left" w:pos="1160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d. </w:t>
      </w:r>
      <w:proofErr w:type="gramStart"/>
      <w:r w:rsidR="00A302A2" w:rsidRPr="00F83645">
        <w:rPr>
          <w:rFonts w:ascii="Times New Roman" w:hAnsi="Times New Roman"/>
        </w:rPr>
        <w:t>the</w:t>
      </w:r>
      <w:proofErr w:type="gramEnd"/>
      <w:r w:rsidR="00A302A2" w:rsidRPr="00F83645">
        <w:rPr>
          <w:rFonts w:ascii="Times New Roman" w:hAnsi="Times New Roman"/>
        </w:rPr>
        <w:t xml:space="preserve"> Doppler effect</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27.</w:t>
      </w:r>
      <w:r w:rsidRPr="00F83645">
        <w:rPr>
          <w:rFonts w:ascii="Times New Roman" w:hAnsi="Times New Roman"/>
        </w:rPr>
        <w:tab/>
      </w:r>
      <w:r w:rsidR="00B32E3A" w:rsidRPr="00F83645">
        <w:rPr>
          <w:rFonts w:ascii="Times New Roman" w:hAnsi="Times New Roman"/>
        </w:rPr>
        <w:t>In the diagram above, a person positioned at point A would perceive __________ frequency as the person positioned at point B.</w:t>
      </w:r>
    </w:p>
    <w:p w:rsidR="00085CCF" w:rsidRPr="00F83645" w:rsidRDefault="00085CCF" w:rsidP="00085CC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a</w:t>
      </w:r>
      <w:proofErr w:type="gramEnd"/>
      <w:r w:rsidRPr="00F83645">
        <w:rPr>
          <w:rFonts w:ascii="Times New Roman" w:hAnsi="Times New Roman"/>
        </w:rPr>
        <w:t xml:space="preserve"> higher</w:t>
      </w:r>
      <w:r w:rsidRPr="00F83645">
        <w:rPr>
          <w:rFonts w:ascii="Times New Roman" w:hAnsi="Times New Roman"/>
        </w:rPr>
        <w:tab/>
        <w:t>b. a lower</w:t>
      </w:r>
      <w:r w:rsidRPr="00F83645">
        <w:rPr>
          <w:rFonts w:ascii="Times New Roman" w:hAnsi="Times New Roman"/>
        </w:rPr>
        <w:tab/>
        <w:t>c. the same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455CAC"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28.</w:t>
      </w:r>
      <w:r w:rsidRPr="00F83645">
        <w:rPr>
          <w:rFonts w:ascii="Times New Roman" w:hAnsi="Times New Roman"/>
        </w:rPr>
        <w:tab/>
      </w:r>
      <w:r w:rsidR="00455CAC">
        <w:rPr>
          <w:rFonts w:ascii="Times New Roman" w:hAnsi="Times New Roman"/>
        </w:rPr>
        <w:t>An emergency vehicle has its siren on and is moving east along Lake Avenue at a constant speed. Geraldine is riding her bicycle west along Lake Avenue at a constant speed. Compared to the frequency of sound waves produced by the siren, the frequency that Geraldine hears is _____.</w:t>
      </w:r>
    </w:p>
    <w:p w:rsidR="00085CCF" w:rsidRPr="00F83645" w:rsidRDefault="00455CAC" w:rsidP="00085CC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lower</w:t>
      </w:r>
      <w:proofErr w:type="gramEnd"/>
      <w:r>
        <w:rPr>
          <w:rFonts w:ascii="Times New Roman" w:hAnsi="Times New Roman"/>
        </w:rPr>
        <w:tab/>
        <w:t>b. higher</w:t>
      </w:r>
      <w:r>
        <w:rPr>
          <w:rFonts w:ascii="Times New Roman" w:hAnsi="Times New Roman"/>
        </w:rPr>
        <w:tab/>
        <w:t>c. the same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29.</w:t>
      </w:r>
      <w:r w:rsidRPr="00F83645">
        <w:rPr>
          <w:rFonts w:ascii="Times New Roman" w:hAnsi="Times New Roman"/>
        </w:rPr>
        <w:tab/>
      </w:r>
      <w:r w:rsidR="00B32E3A" w:rsidRPr="00F83645">
        <w:rPr>
          <w:rFonts w:ascii="Times New Roman" w:hAnsi="Times New Roman"/>
        </w:rPr>
        <w:t xml:space="preserve">An earth-based receiver is detecting electromagnetic waves from a source in outer space. If the </w:t>
      </w:r>
      <w:proofErr w:type="gramStart"/>
      <w:r w:rsidR="00B32E3A" w:rsidRPr="00F83645">
        <w:rPr>
          <w:rFonts w:ascii="Times New Roman" w:hAnsi="Times New Roman"/>
        </w:rPr>
        <w:t>frequency of the waves are</w:t>
      </w:r>
      <w:proofErr w:type="gramEnd"/>
      <w:r w:rsidR="00B32E3A" w:rsidRPr="00F83645">
        <w:rPr>
          <w:rFonts w:ascii="Times New Roman" w:hAnsi="Times New Roman"/>
        </w:rPr>
        <w:t xml:space="preserve"> observed to be increasing, then the distance between the source and the earth is probably ____.</w:t>
      </w:r>
    </w:p>
    <w:p w:rsidR="00085CCF" w:rsidRPr="00F83645" w:rsidRDefault="00085CCF" w:rsidP="00085CC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decreasing</w:t>
      </w:r>
      <w:proofErr w:type="gramEnd"/>
      <w:r w:rsidRPr="00F83645">
        <w:rPr>
          <w:rFonts w:ascii="Times New Roman" w:hAnsi="Times New Roman"/>
        </w:rPr>
        <w:t>.</w:t>
      </w:r>
      <w:r w:rsidRPr="00F83645">
        <w:rPr>
          <w:rFonts w:ascii="Times New Roman" w:hAnsi="Times New Roman"/>
        </w:rPr>
        <w:tab/>
        <w:t xml:space="preserve">b. </w:t>
      </w:r>
      <w:proofErr w:type="gramStart"/>
      <w:r w:rsidRPr="00F83645">
        <w:rPr>
          <w:rFonts w:ascii="Times New Roman" w:hAnsi="Times New Roman"/>
        </w:rPr>
        <w:t>increasing</w:t>
      </w:r>
      <w:proofErr w:type="gramEnd"/>
      <w:r w:rsidRPr="00F83645">
        <w:rPr>
          <w:rFonts w:ascii="Times New Roman" w:hAnsi="Times New Roman"/>
        </w:rPr>
        <w:t>.</w:t>
      </w:r>
      <w:r w:rsidRPr="00F83645">
        <w:rPr>
          <w:rFonts w:ascii="Times New Roman" w:hAnsi="Times New Roman"/>
        </w:rPr>
        <w:tab/>
        <w:t xml:space="preserve">c. </w:t>
      </w:r>
      <w:proofErr w:type="gramStart"/>
      <w:r w:rsidRPr="00F83645">
        <w:rPr>
          <w:rFonts w:ascii="Times New Roman" w:hAnsi="Times New Roman"/>
        </w:rPr>
        <w:t>remaining</w:t>
      </w:r>
      <w:proofErr w:type="gramEnd"/>
      <w:r w:rsidRPr="00F83645">
        <w:rPr>
          <w:rFonts w:ascii="Times New Roman" w:hAnsi="Times New Roman"/>
        </w:rPr>
        <w:t xml:space="preserve"> the same.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30.</w:t>
      </w:r>
      <w:r w:rsidRPr="00F83645">
        <w:rPr>
          <w:rFonts w:ascii="Times New Roman" w:hAnsi="Times New Roman"/>
        </w:rPr>
        <w:tab/>
      </w:r>
      <w:r w:rsidR="00B32E3A" w:rsidRPr="00F83645">
        <w:rPr>
          <w:rFonts w:ascii="Times New Roman" w:hAnsi="Times New Roman"/>
        </w:rPr>
        <w:t>As two or more waves pass simultaneously through the same region, ____ can occur.</w:t>
      </w:r>
    </w:p>
    <w:p w:rsidR="00085CCF" w:rsidRPr="00F83645" w:rsidRDefault="00085CCF" w:rsidP="00085CC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refraction</w:t>
      </w:r>
      <w:proofErr w:type="gramEnd"/>
      <w:r w:rsidRPr="00F83645">
        <w:rPr>
          <w:rFonts w:ascii="Times New Roman" w:hAnsi="Times New Roman"/>
        </w:rPr>
        <w:tab/>
        <w:t>b. diffraction</w:t>
      </w:r>
      <w:r w:rsidRPr="00F83645">
        <w:rPr>
          <w:rFonts w:ascii="Times New Roman" w:hAnsi="Times New Roman"/>
        </w:rPr>
        <w:tab/>
        <w:t>c. interference</w:t>
      </w:r>
      <w:r w:rsidRPr="00F83645">
        <w:rPr>
          <w:rFonts w:ascii="Times New Roman" w:hAnsi="Times New Roman"/>
        </w:rPr>
        <w:tab/>
        <w:t>d. reflection</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31.</w:t>
      </w:r>
      <w:r w:rsidR="00085CCF" w:rsidRPr="00F83645">
        <w:rPr>
          <w:rFonts w:ascii="Times New Roman" w:hAnsi="Times New Roman"/>
        </w:rPr>
        <w:tab/>
      </w:r>
      <w:r w:rsidRPr="00F83645">
        <w:rPr>
          <w:rFonts w:ascii="Times New Roman" w:hAnsi="Times New Roman"/>
          <w:b/>
          <w:bCs/>
        </w:rPr>
        <w:t>TRUE or FALSE:</w:t>
      </w: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085CCF">
      <w:pPr>
        <w:widowControl w:val="0"/>
        <w:tabs>
          <w:tab w:val="left" w:pos="2430"/>
          <w:tab w:val="left" w:pos="4500"/>
          <w:tab w:val="left" w:pos="6570"/>
          <w:tab w:val="left" w:pos="7920"/>
        </w:tabs>
        <w:autoSpaceDE w:val="0"/>
        <w:autoSpaceDN w:val="0"/>
        <w:adjustRightInd w:val="0"/>
        <w:spacing w:after="0"/>
        <w:ind w:left="1080"/>
        <w:rPr>
          <w:rFonts w:ascii="Times New Roman" w:hAnsi="Times New Roman"/>
        </w:rPr>
      </w:pPr>
      <w:r w:rsidRPr="00F83645">
        <w:rPr>
          <w:rFonts w:ascii="Times New Roman" w:hAnsi="Times New Roman"/>
        </w:rPr>
        <w:t>If two crests meet while passing through the same medium, then constructive interference occurs.</w:t>
      </w: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True</w:t>
      </w:r>
      <w:r w:rsidRPr="00F83645">
        <w:rPr>
          <w:rFonts w:ascii="Times New Roman" w:hAnsi="Times New Roman"/>
        </w:rPr>
        <w:tab/>
      </w:r>
      <w:r w:rsidRPr="00F83645">
        <w:rPr>
          <w:rFonts w:ascii="Times New Roman" w:hAnsi="Times New Roman"/>
        </w:rPr>
        <w:tab/>
        <w:t>b. False</w:t>
      </w: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32.</w:t>
      </w:r>
      <w:r w:rsidRPr="00F83645">
        <w:rPr>
          <w:rFonts w:ascii="Times New Roman" w:hAnsi="Times New Roman"/>
        </w:rPr>
        <w:tab/>
      </w:r>
      <w:r w:rsidR="00B32E3A" w:rsidRPr="00F83645">
        <w:rPr>
          <w:rFonts w:ascii="Times New Roman" w:hAnsi="Times New Roman"/>
        </w:rPr>
        <w:t>A node is a point along a medium where there is always ____.</w:t>
      </w:r>
    </w:p>
    <w:p w:rsidR="00085CCF" w:rsidRPr="00F83645" w:rsidRDefault="00085CCF" w:rsidP="00085CC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a</w:t>
      </w:r>
      <w:proofErr w:type="gramEnd"/>
      <w:r w:rsidRPr="00F83645">
        <w:rPr>
          <w:rFonts w:ascii="Times New Roman" w:hAnsi="Times New Roman"/>
        </w:rPr>
        <w:t xml:space="preserve"> crest meeting a crest</w:t>
      </w:r>
      <w:r w:rsidRPr="00F83645">
        <w:rPr>
          <w:rFonts w:ascii="Times New Roman" w:hAnsi="Times New Roman"/>
        </w:rPr>
        <w:tab/>
        <w:t>b. a trough meeting a trough</w:t>
      </w:r>
    </w:p>
    <w:p w:rsidR="00085CCF" w:rsidRPr="00F83645" w:rsidRDefault="00085CCF" w:rsidP="00085CCF">
      <w:pPr>
        <w:widowControl w:val="0"/>
        <w:tabs>
          <w:tab w:val="left" w:pos="450"/>
          <w:tab w:val="left" w:pos="2430"/>
          <w:tab w:val="left" w:pos="4500"/>
          <w:tab w:val="left" w:pos="6570"/>
          <w:tab w:val="left" w:pos="7920"/>
        </w:tabs>
        <w:autoSpaceDE w:val="0"/>
        <w:autoSpaceDN w:val="0"/>
        <w:adjustRightInd w:val="0"/>
        <w:spacing w:after="0"/>
        <w:rPr>
          <w:rFonts w:ascii="Times New Roman" w:hAnsi="Times New Roman"/>
        </w:rPr>
      </w:pPr>
      <w:r w:rsidRPr="00F83645">
        <w:rPr>
          <w:rFonts w:ascii="Times New Roman" w:hAnsi="Times New Roman"/>
        </w:rPr>
        <w:tab/>
        <w:t xml:space="preserve">c. </w:t>
      </w:r>
      <w:proofErr w:type="gramStart"/>
      <w:r w:rsidRPr="00F83645">
        <w:rPr>
          <w:rFonts w:ascii="Times New Roman" w:hAnsi="Times New Roman"/>
        </w:rPr>
        <w:t>constructive</w:t>
      </w:r>
      <w:proofErr w:type="gramEnd"/>
      <w:r w:rsidRPr="00F83645">
        <w:rPr>
          <w:rFonts w:ascii="Times New Roman" w:hAnsi="Times New Roman"/>
        </w:rPr>
        <w:t xml:space="preserve"> interference</w:t>
      </w:r>
      <w:r w:rsidRPr="00F83645">
        <w:rPr>
          <w:rFonts w:ascii="Times New Roman" w:hAnsi="Times New Roman"/>
        </w:rPr>
        <w:tab/>
        <w:t>d. destructive interference</w:t>
      </w:r>
    </w:p>
    <w:p w:rsidR="00085CCF" w:rsidRPr="00F83645" w:rsidRDefault="00085CCF" w:rsidP="009D7698">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e. </w:t>
      </w:r>
      <w:proofErr w:type="gramStart"/>
      <w:r w:rsidRPr="00F83645">
        <w:rPr>
          <w:rFonts w:ascii="Times New Roman" w:hAnsi="Times New Roman"/>
        </w:rPr>
        <w:t>a</w:t>
      </w:r>
      <w:proofErr w:type="gramEnd"/>
      <w:r w:rsidRPr="00F83645">
        <w:rPr>
          <w:rFonts w:ascii="Times New Roman" w:hAnsi="Times New Roman"/>
        </w:rPr>
        <w:t xml:space="preserve"> double rarefaction.</w:t>
      </w:r>
    </w:p>
    <w:p w:rsidR="00085CCF" w:rsidRPr="00F83645" w:rsidRDefault="00085CCF" w:rsidP="009D7698">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33.</w:t>
      </w:r>
      <w:r w:rsidR="00085CCF" w:rsidRPr="00F83645">
        <w:rPr>
          <w:rFonts w:ascii="Times New Roman" w:hAnsi="Times New Roman"/>
        </w:rPr>
        <w:tab/>
      </w:r>
      <w:r w:rsidRPr="00F83645">
        <w:rPr>
          <w:rFonts w:ascii="Times New Roman" w:hAnsi="Times New Roman"/>
          <w:b/>
          <w:bCs/>
        </w:rPr>
        <w:t>TRUE or FALSE:</w:t>
      </w:r>
    </w:p>
    <w:p w:rsidR="00085CCF" w:rsidRPr="00F83645" w:rsidRDefault="00085CCF" w:rsidP="00085CC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085CCF">
      <w:pPr>
        <w:widowControl w:val="0"/>
        <w:tabs>
          <w:tab w:val="left" w:pos="2430"/>
          <w:tab w:val="left" w:pos="4500"/>
          <w:tab w:val="left" w:pos="6570"/>
          <w:tab w:val="left" w:pos="7920"/>
        </w:tabs>
        <w:autoSpaceDE w:val="0"/>
        <w:autoSpaceDN w:val="0"/>
        <w:adjustRightInd w:val="0"/>
        <w:spacing w:after="0"/>
        <w:ind w:left="1080"/>
        <w:rPr>
          <w:rFonts w:ascii="Times New Roman" w:hAnsi="Times New Roman"/>
        </w:rPr>
      </w:pPr>
      <w:r w:rsidRPr="00F83645">
        <w:rPr>
          <w:rFonts w:ascii="Times New Roman" w:hAnsi="Times New Roman"/>
        </w:rPr>
        <w:t>It is possible that one vibrating object can set another object into vibration if the natural frequencies of the two objects are the same.</w:t>
      </w:r>
    </w:p>
    <w:p w:rsidR="00085CCF" w:rsidRPr="00F83645" w:rsidRDefault="00085CCF" w:rsidP="00085CC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085CCF" w:rsidRPr="00F83645" w:rsidRDefault="00085CCF" w:rsidP="00085CC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True</w:t>
      </w:r>
      <w:r w:rsidRPr="00F83645">
        <w:rPr>
          <w:rFonts w:ascii="Times New Roman" w:hAnsi="Times New Roman"/>
        </w:rPr>
        <w:tab/>
      </w:r>
      <w:r w:rsidRPr="00F83645">
        <w:rPr>
          <w:rFonts w:ascii="Times New Roman" w:hAnsi="Times New Roman"/>
        </w:rPr>
        <w:tab/>
        <w:t>b. False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85CCF"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085CCF"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34.</w:t>
      </w:r>
      <w:r w:rsidRPr="00F83645">
        <w:rPr>
          <w:rFonts w:ascii="Times New Roman" w:hAnsi="Times New Roman"/>
        </w:rPr>
        <w:tab/>
      </w:r>
      <w:r w:rsidR="00B32E3A" w:rsidRPr="00F83645">
        <w:rPr>
          <w:rFonts w:ascii="Times New Roman" w:hAnsi="Times New Roman"/>
        </w:rPr>
        <w:t xml:space="preserve">An object is vibrating at its natural frequency. Repeated and periodic vibrations of the same natural frequency impinge upon the vibrating object and the amplitude of its vibrations </w:t>
      </w:r>
      <w:r w:rsidR="00A302A2">
        <w:rPr>
          <w:rFonts w:ascii="Times New Roman" w:hAnsi="Times New Roman"/>
        </w:rPr>
        <w:t>is</w:t>
      </w:r>
      <w:r w:rsidR="00B32E3A" w:rsidRPr="00F83645">
        <w:rPr>
          <w:rFonts w:ascii="Times New Roman" w:hAnsi="Times New Roman"/>
        </w:rPr>
        <w:t xml:space="preserve"> observed to increase. This phenomenon is known as ____.</w:t>
      </w:r>
    </w:p>
    <w:p w:rsidR="00507A3C" w:rsidRPr="00F83645" w:rsidRDefault="00507A3C" w:rsidP="00507A3C">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 xml:space="preserve">a. </w:t>
      </w:r>
      <w:proofErr w:type="gramStart"/>
      <w:r w:rsidRPr="00F83645">
        <w:rPr>
          <w:rFonts w:ascii="Times New Roman" w:hAnsi="Times New Roman"/>
        </w:rPr>
        <w:t>beats</w:t>
      </w:r>
      <w:proofErr w:type="gramEnd"/>
      <w:r w:rsidRPr="00F83645">
        <w:rPr>
          <w:rFonts w:ascii="Times New Roman" w:hAnsi="Times New Roman"/>
        </w:rPr>
        <w:tab/>
        <w:t>b.</w:t>
      </w:r>
      <w:r w:rsidR="00455CAC" w:rsidRPr="00455CAC">
        <w:rPr>
          <w:rFonts w:ascii="Times New Roman" w:hAnsi="Times New Roman"/>
        </w:rPr>
        <w:t xml:space="preserve"> </w:t>
      </w:r>
      <w:r w:rsidR="00455CAC" w:rsidRPr="00F83645">
        <w:rPr>
          <w:rFonts w:ascii="Times New Roman" w:hAnsi="Times New Roman"/>
        </w:rPr>
        <w:t>resonance</w:t>
      </w:r>
      <w:r w:rsidRPr="00F83645">
        <w:rPr>
          <w:rFonts w:ascii="Times New Roman" w:hAnsi="Times New Roman"/>
        </w:rPr>
        <w:tab/>
        <w:t xml:space="preserve">c. </w:t>
      </w:r>
      <w:r w:rsidR="00455CAC" w:rsidRPr="00F83645">
        <w:rPr>
          <w:rFonts w:ascii="Times New Roman" w:hAnsi="Times New Roman"/>
        </w:rPr>
        <w:t>interference</w:t>
      </w:r>
    </w:p>
    <w:p w:rsidR="00507A3C" w:rsidRPr="00F83645" w:rsidRDefault="00507A3C" w:rsidP="00507A3C">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d.</w:t>
      </w:r>
      <w:r w:rsidR="00455CAC">
        <w:rPr>
          <w:rFonts w:ascii="Times New Roman" w:hAnsi="Times New Roman"/>
        </w:rPr>
        <w:t xml:space="preserve"> </w:t>
      </w:r>
      <w:proofErr w:type="gramStart"/>
      <w:r w:rsidR="00455CAC">
        <w:rPr>
          <w:rFonts w:ascii="Times New Roman" w:hAnsi="Times New Roman"/>
        </w:rPr>
        <w:t>amplification</w:t>
      </w:r>
      <w:proofErr w:type="gramEnd"/>
      <w:r w:rsidRPr="00F83645">
        <w:rPr>
          <w:rFonts w:ascii="Times New Roman" w:hAnsi="Times New Roman"/>
        </w:rPr>
        <w:tab/>
        <w:t xml:space="preserve">e. </w:t>
      </w:r>
      <w:r w:rsidR="00455CAC">
        <w:rPr>
          <w:rFonts w:ascii="Times New Roman" w:hAnsi="Times New Roman"/>
        </w:rPr>
        <w:t>the Doppler shift</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507A3C" w:rsidRPr="00F83645" w:rsidRDefault="00507A3C"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507A3C"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35.</w:t>
      </w:r>
      <w:r w:rsidRPr="00F83645">
        <w:rPr>
          <w:rFonts w:ascii="Times New Roman" w:hAnsi="Times New Roman"/>
        </w:rPr>
        <w:tab/>
      </w:r>
      <w:r w:rsidR="00B32E3A" w:rsidRPr="00F83645">
        <w:rPr>
          <w:rFonts w:ascii="Times New Roman" w:hAnsi="Times New Roman"/>
        </w:rPr>
        <w:t xml:space="preserve">A standing wave experiment is performed to determine the speed of waves in a rope. The standing wave pattern shown below is established in the rope. The rope makes 90.0 complete </w:t>
      </w:r>
      <w:r w:rsidR="00A302A2">
        <w:rPr>
          <w:rFonts w:ascii="Times New Roman" w:hAnsi="Times New Roman"/>
        </w:rPr>
        <w:t>vibration</w:t>
      </w:r>
      <w:r w:rsidR="00B32E3A" w:rsidRPr="00F83645">
        <w:rPr>
          <w:rFonts w:ascii="Times New Roman" w:hAnsi="Times New Roman"/>
        </w:rPr>
        <w:t xml:space="preserve"> cycles in exactly one minute. The speed of the waves is ____ m/s.</w:t>
      </w:r>
    </w:p>
    <w:p w:rsidR="00507A3C" w:rsidRPr="00F83645" w:rsidRDefault="00507A3C"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6533E" w:rsidP="00507A3C">
      <w:pPr>
        <w:widowControl w:val="0"/>
        <w:tabs>
          <w:tab w:val="left" w:pos="450"/>
          <w:tab w:val="left" w:pos="2430"/>
          <w:tab w:val="left" w:pos="4500"/>
          <w:tab w:val="left" w:pos="6570"/>
          <w:tab w:val="left" w:pos="7920"/>
        </w:tabs>
        <w:autoSpaceDE w:val="0"/>
        <w:autoSpaceDN w:val="0"/>
        <w:adjustRightInd w:val="0"/>
        <w:spacing w:after="0"/>
        <w:ind w:left="450" w:hanging="450"/>
        <w:jc w:val="center"/>
        <w:rPr>
          <w:rFonts w:ascii="Times New Roman" w:hAnsi="Times New Roman"/>
          <w:noProof/>
        </w:rPr>
      </w:pPr>
      <w:r w:rsidRPr="00B6533E">
        <w:rPr>
          <w:rFonts w:ascii="Times New Roman" w:hAnsi="Times New Roman"/>
          <w:noProof/>
        </w:rPr>
        <w:pict>
          <v:shape id="Picture 3" o:spid="_x0000_i1025" type="#_x0000_t75" style="width:266pt;height:62pt;visibility:visible;mso-wrap-style:square">
            <v:imagedata r:id="rId8" o:title=""/>
          </v:shape>
        </w:pict>
      </w:r>
    </w:p>
    <w:p w:rsidR="00507A3C" w:rsidRPr="00F83645" w:rsidRDefault="00507A3C" w:rsidP="00507A3C">
      <w:pPr>
        <w:widowControl w:val="0"/>
        <w:tabs>
          <w:tab w:val="left" w:pos="450"/>
          <w:tab w:val="left" w:pos="2430"/>
          <w:tab w:val="left" w:pos="4500"/>
          <w:tab w:val="left" w:pos="6570"/>
          <w:tab w:val="left" w:pos="7920"/>
        </w:tabs>
        <w:autoSpaceDE w:val="0"/>
        <w:autoSpaceDN w:val="0"/>
        <w:adjustRightInd w:val="0"/>
        <w:spacing w:after="0"/>
        <w:ind w:left="450" w:hanging="450"/>
        <w:jc w:val="center"/>
        <w:rPr>
          <w:rFonts w:ascii="Times New Roman" w:hAnsi="Times New Roman"/>
          <w:sz w:val="12"/>
        </w:rPr>
      </w:pPr>
    </w:p>
    <w:p w:rsidR="00507A3C" w:rsidRPr="00F83645" w:rsidRDefault="00507A3C" w:rsidP="00507A3C">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3.0</w:t>
      </w:r>
      <w:r w:rsidRPr="00F83645">
        <w:rPr>
          <w:rFonts w:ascii="Times New Roman" w:hAnsi="Times New Roman"/>
        </w:rPr>
        <w:tab/>
        <w:t>b. 6.0</w:t>
      </w:r>
      <w:r w:rsidRPr="00F83645">
        <w:rPr>
          <w:rFonts w:ascii="Times New Roman" w:hAnsi="Times New Roman"/>
        </w:rPr>
        <w:tab/>
        <w:t>c. 180</w:t>
      </w:r>
      <w:r w:rsidRPr="00F83645">
        <w:rPr>
          <w:rFonts w:ascii="Times New Roman" w:hAnsi="Times New Roman"/>
        </w:rPr>
        <w:tab/>
        <w:t>d. 360</w:t>
      </w:r>
      <w:r w:rsidRPr="00F83645">
        <w:rPr>
          <w:rFonts w:ascii="Times New Roman" w:hAnsi="Times New Roman"/>
        </w:rPr>
        <w:tab/>
        <w:t>e. 540</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507A3C" w:rsidRPr="00F83645" w:rsidRDefault="00507A3C"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507A3C"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36.</w:t>
      </w:r>
      <w:r w:rsidRPr="00F83645">
        <w:rPr>
          <w:rFonts w:ascii="Times New Roman" w:hAnsi="Times New Roman"/>
        </w:rPr>
        <w:tab/>
      </w:r>
      <w:r w:rsidR="00B32E3A" w:rsidRPr="00F83645">
        <w:rPr>
          <w:rFonts w:ascii="Times New Roman" w:hAnsi="Times New Roman"/>
        </w:rPr>
        <w:t>Standing waves are produced in a wire by vibrating one end at a frequency of 100. Hz. The distance between the 2nd and the 5th nodes is 60.0 cm. The wavelength of the original traveling wave is ____ cm.</w:t>
      </w:r>
    </w:p>
    <w:p w:rsidR="00020480"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a. 50.0</w:t>
      </w:r>
      <w:r w:rsidRPr="00F83645">
        <w:rPr>
          <w:rFonts w:ascii="Times New Roman" w:hAnsi="Times New Roman"/>
        </w:rPr>
        <w:tab/>
      </w:r>
      <w:r w:rsidR="00020480" w:rsidRPr="00F83645">
        <w:rPr>
          <w:rFonts w:ascii="Times New Roman" w:hAnsi="Times New Roman"/>
        </w:rPr>
        <w:t>b. 40.0</w:t>
      </w:r>
      <w:r w:rsidRPr="00F83645">
        <w:rPr>
          <w:rFonts w:ascii="Times New Roman" w:hAnsi="Times New Roman"/>
        </w:rPr>
        <w:tab/>
      </w:r>
      <w:r w:rsidR="00020480" w:rsidRPr="00F83645">
        <w:rPr>
          <w:rFonts w:ascii="Times New Roman" w:hAnsi="Times New Roman"/>
        </w:rPr>
        <w:t>c. 30.0</w:t>
      </w:r>
      <w:r w:rsidRPr="00F83645">
        <w:rPr>
          <w:rFonts w:ascii="Times New Roman" w:hAnsi="Times New Roman"/>
        </w:rPr>
        <w:tab/>
      </w:r>
      <w:r w:rsidR="00020480" w:rsidRPr="00F83645">
        <w:rPr>
          <w:rFonts w:ascii="Times New Roman" w:hAnsi="Times New Roman"/>
        </w:rPr>
        <w:t>d. 20.0</w:t>
      </w:r>
      <w:r w:rsidRPr="00F83645">
        <w:rPr>
          <w:rFonts w:ascii="Times New Roman" w:hAnsi="Times New Roman"/>
        </w:rPr>
        <w:tab/>
      </w:r>
      <w:r w:rsidR="00020480" w:rsidRPr="00F83645">
        <w:rPr>
          <w:rFonts w:ascii="Times New Roman" w:hAnsi="Times New Roman"/>
        </w:rPr>
        <w:t>e. 15.0</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37.</w:t>
      </w:r>
      <w:r w:rsidRPr="00F83645">
        <w:rPr>
          <w:rFonts w:ascii="Times New Roman" w:hAnsi="Times New Roman"/>
        </w:rPr>
        <w:tab/>
      </w:r>
      <w:r w:rsidR="00B32E3A" w:rsidRPr="00F83645">
        <w:rPr>
          <w:rFonts w:ascii="Times New Roman" w:hAnsi="Times New Roman"/>
        </w:rPr>
        <w:t xml:space="preserve">Consider the standing wave pattern shown below. </w: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020480" w:rsidRPr="00F83645" w:rsidRDefault="00B6533E" w:rsidP="00020480">
      <w:pPr>
        <w:widowControl w:val="0"/>
        <w:tabs>
          <w:tab w:val="left" w:pos="450"/>
          <w:tab w:val="left" w:pos="2430"/>
          <w:tab w:val="left" w:pos="4500"/>
          <w:tab w:val="left" w:pos="6570"/>
          <w:tab w:val="left" w:pos="7920"/>
        </w:tabs>
        <w:autoSpaceDE w:val="0"/>
        <w:autoSpaceDN w:val="0"/>
        <w:adjustRightInd w:val="0"/>
        <w:spacing w:after="0"/>
        <w:ind w:left="450" w:hanging="450"/>
        <w:jc w:val="center"/>
        <w:rPr>
          <w:rFonts w:ascii="Times New Roman" w:hAnsi="Times New Roman"/>
        </w:rPr>
      </w:pPr>
      <w:r w:rsidRPr="00B6533E">
        <w:rPr>
          <w:rFonts w:ascii="Times New Roman" w:hAnsi="Times New Roman"/>
          <w:noProof/>
        </w:rPr>
        <w:pict>
          <v:shape id="_x0000_i1026" type="#_x0000_t75" style="width:365.35pt;height:71.35pt;visibility:visible;mso-wrap-style:square">
            <v:imagedata r:id="rId9" o:title=""/>
          </v:shape>
        </w:pic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B32E3A" w:rsidRPr="00F83645">
        <w:rPr>
          <w:rFonts w:ascii="Times New Roman" w:hAnsi="Times New Roman"/>
        </w:rPr>
        <w:t>A wave generated at the left end of the medium undergoes reflection at the fixed end on the right side of the medium. The number of antinodes in the diagram is</w:t>
      </w:r>
    </w:p>
    <w:p w:rsidR="00020480"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a. 3.0</w:t>
      </w:r>
      <w:r w:rsidRPr="00F83645">
        <w:rPr>
          <w:rFonts w:ascii="Times New Roman" w:hAnsi="Times New Roman"/>
        </w:rPr>
        <w:tab/>
      </w:r>
      <w:r w:rsidR="00020480" w:rsidRPr="00F83645">
        <w:rPr>
          <w:rFonts w:ascii="Times New Roman" w:hAnsi="Times New Roman"/>
        </w:rPr>
        <w:t>b. 5.0</w:t>
      </w:r>
      <w:r w:rsidRPr="00F83645">
        <w:rPr>
          <w:rFonts w:ascii="Times New Roman" w:hAnsi="Times New Roman"/>
        </w:rPr>
        <w:tab/>
      </w:r>
      <w:r w:rsidR="00020480" w:rsidRPr="00F83645">
        <w:rPr>
          <w:rFonts w:ascii="Times New Roman" w:hAnsi="Times New Roman"/>
        </w:rPr>
        <w:t>c. 6.0</w:t>
      </w:r>
      <w:r w:rsidRPr="00F83645">
        <w:rPr>
          <w:rFonts w:ascii="Times New Roman" w:hAnsi="Times New Roman"/>
        </w:rPr>
        <w:tab/>
      </w:r>
      <w:r w:rsidR="00020480" w:rsidRPr="00F83645">
        <w:rPr>
          <w:rFonts w:ascii="Times New Roman" w:hAnsi="Times New Roman"/>
        </w:rPr>
        <w:t>d. 7.0</w:t>
      </w:r>
      <w:r w:rsidRPr="00F83645">
        <w:rPr>
          <w:rFonts w:ascii="Times New Roman" w:hAnsi="Times New Roman"/>
        </w:rPr>
        <w:tab/>
      </w:r>
      <w:r w:rsidR="00020480" w:rsidRPr="00F83645">
        <w:rPr>
          <w:rFonts w:ascii="Times New Roman" w:hAnsi="Times New Roman"/>
        </w:rPr>
        <w:t>e. 12</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41167B" w:rsidRPr="00F83645" w:rsidRDefault="0041167B"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41167B"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38.</w:t>
      </w:r>
      <w:r w:rsidRPr="00F83645">
        <w:rPr>
          <w:rFonts w:ascii="Times New Roman" w:hAnsi="Times New Roman"/>
        </w:rPr>
        <w:tab/>
      </w:r>
      <w:r w:rsidR="00B32E3A" w:rsidRPr="00F83645">
        <w:rPr>
          <w:rFonts w:ascii="Times New Roman" w:hAnsi="Times New Roman"/>
        </w:rPr>
        <w:t>The standing wave pattern in the diagram above is representative of the ____ harmonic.</w:t>
      </w:r>
    </w:p>
    <w:p w:rsidR="00020480"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 xml:space="preserve">a. </w:t>
      </w:r>
      <w:proofErr w:type="gramStart"/>
      <w:r w:rsidR="00020480" w:rsidRPr="00F83645">
        <w:rPr>
          <w:rFonts w:ascii="Times New Roman" w:hAnsi="Times New Roman"/>
        </w:rPr>
        <w:t>third</w:t>
      </w:r>
      <w:proofErr w:type="gramEnd"/>
      <w:r w:rsidRPr="00F83645">
        <w:rPr>
          <w:rFonts w:ascii="Times New Roman" w:hAnsi="Times New Roman"/>
        </w:rPr>
        <w:tab/>
      </w:r>
      <w:r w:rsidR="00020480" w:rsidRPr="00F83645">
        <w:rPr>
          <w:rFonts w:ascii="Times New Roman" w:hAnsi="Times New Roman"/>
        </w:rPr>
        <w:t>b. fifth</w:t>
      </w:r>
      <w:r w:rsidRPr="00F83645">
        <w:rPr>
          <w:rFonts w:ascii="Times New Roman" w:hAnsi="Times New Roman"/>
        </w:rPr>
        <w:tab/>
      </w:r>
      <w:r w:rsidR="00020480" w:rsidRPr="00F83645">
        <w:rPr>
          <w:rFonts w:ascii="Times New Roman" w:hAnsi="Times New Roman"/>
        </w:rPr>
        <w:t>c. sixth</w:t>
      </w:r>
      <w:r w:rsidRPr="00F83645">
        <w:rPr>
          <w:rFonts w:ascii="Times New Roman" w:hAnsi="Times New Roman"/>
        </w:rPr>
        <w:tab/>
      </w:r>
      <w:r w:rsidR="00020480" w:rsidRPr="00F83645">
        <w:rPr>
          <w:rFonts w:ascii="Times New Roman" w:hAnsi="Times New Roman"/>
        </w:rPr>
        <w:t>d. seventh</w:t>
      </w:r>
      <w:r w:rsidRPr="00F83645">
        <w:rPr>
          <w:rFonts w:ascii="Times New Roman" w:hAnsi="Times New Roman"/>
        </w:rPr>
        <w:tab/>
      </w:r>
      <w:r w:rsidR="00020480" w:rsidRPr="00F83645">
        <w:rPr>
          <w:rFonts w:ascii="Times New Roman" w:hAnsi="Times New Roman"/>
        </w:rPr>
        <w:t>e. twelfth</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41167B" w:rsidRPr="00F83645" w:rsidRDefault="0041167B"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455CAC" w:rsidRDefault="0041167B"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39.</w:t>
      </w:r>
      <w:r w:rsidRPr="00F83645">
        <w:rPr>
          <w:rFonts w:ascii="Times New Roman" w:hAnsi="Times New Roman"/>
        </w:rPr>
        <w:tab/>
      </w:r>
      <w:r w:rsidR="00455CAC">
        <w:rPr>
          <w:rFonts w:ascii="Times New Roman" w:hAnsi="Times New Roman"/>
        </w:rPr>
        <w:t>Any two adjacent nodes in a standing wave pattern are separated by a distance that is equal to _____ wavelengths.</w:t>
      </w:r>
    </w:p>
    <w:p w:rsidR="00020480"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 xml:space="preserve">a. </w:t>
      </w:r>
      <w:r w:rsidRPr="00F83645">
        <w:rPr>
          <w:rFonts w:ascii="Times New Roman" w:hAnsi="Times New Roman"/>
        </w:rPr>
        <w:t>¼</w:t>
      </w:r>
      <w:r w:rsidRPr="00F83645">
        <w:rPr>
          <w:rFonts w:ascii="Times New Roman" w:hAnsi="Times New Roman"/>
        </w:rPr>
        <w:tab/>
      </w:r>
      <w:r w:rsidR="00020480" w:rsidRPr="00F83645">
        <w:rPr>
          <w:rFonts w:ascii="Times New Roman" w:hAnsi="Times New Roman"/>
        </w:rPr>
        <w:t xml:space="preserve">b. </w:t>
      </w:r>
      <w:r w:rsidRPr="00F83645">
        <w:rPr>
          <w:rFonts w:ascii="Times New Roman" w:hAnsi="Times New Roman"/>
        </w:rPr>
        <w:t>½</w:t>
      </w:r>
      <w:r w:rsidRPr="00F83645">
        <w:rPr>
          <w:rFonts w:ascii="Times New Roman" w:hAnsi="Times New Roman"/>
        </w:rPr>
        <w:tab/>
      </w:r>
      <w:r w:rsidR="00020480" w:rsidRPr="00F83645">
        <w:rPr>
          <w:rFonts w:ascii="Times New Roman" w:hAnsi="Times New Roman"/>
        </w:rPr>
        <w:t xml:space="preserve">c. </w:t>
      </w:r>
      <w:r w:rsidRPr="00F83645">
        <w:rPr>
          <w:rFonts w:ascii="Times New Roman" w:hAnsi="Times New Roman"/>
        </w:rPr>
        <w:t>¾</w:t>
      </w:r>
      <w:r w:rsidRPr="00F83645">
        <w:rPr>
          <w:rFonts w:ascii="Times New Roman" w:hAnsi="Times New Roman"/>
        </w:rPr>
        <w:tab/>
      </w:r>
      <w:r w:rsidR="00020480" w:rsidRPr="00F83645">
        <w:rPr>
          <w:rFonts w:ascii="Times New Roman" w:hAnsi="Times New Roman"/>
        </w:rPr>
        <w:t>d. 1</w:t>
      </w:r>
      <w:r w:rsidRPr="00F83645">
        <w:rPr>
          <w:rFonts w:ascii="Times New Roman" w:hAnsi="Times New Roman"/>
        </w:rPr>
        <w:tab/>
      </w:r>
      <w:r w:rsidR="00020480" w:rsidRPr="00F83645">
        <w:rPr>
          <w:rFonts w:ascii="Times New Roman" w:hAnsi="Times New Roman"/>
        </w:rPr>
        <w:t>e. 2.</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41167B" w:rsidRPr="00F83645" w:rsidRDefault="0041167B"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41167B"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40.</w:t>
      </w:r>
      <w:r w:rsidRPr="00F83645">
        <w:rPr>
          <w:rFonts w:ascii="Times New Roman" w:hAnsi="Times New Roman"/>
        </w:rPr>
        <w:tab/>
      </w:r>
      <w:r w:rsidR="00B32E3A" w:rsidRPr="00F83645">
        <w:rPr>
          <w:rFonts w:ascii="Times New Roman" w:hAnsi="Times New Roman"/>
        </w:rPr>
        <w:t xml:space="preserve">A vibrating tuning fork is held above a closed-end air column, forcing the air into resonance. If the sound waves created by the tuning fork have a wavelength of </w:t>
      </w:r>
      <w:r w:rsidR="00B32E3A" w:rsidRPr="00F83645">
        <w:rPr>
          <w:rFonts w:ascii="Times New Roman" w:hAnsi="Times New Roman"/>
          <w:b/>
          <w:bCs/>
        </w:rPr>
        <w:t>W</w:t>
      </w:r>
      <w:r w:rsidR="00B32E3A" w:rsidRPr="00F83645">
        <w:rPr>
          <w:rFonts w:ascii="Times New Roman" w:hAnsi="Times New Roman"/>
        </w:rPr>
        <w:t>, then the length of the air column could NOT be ____.</w:t>
      </w:r>
    </w:p>
    <w:p w:rsidR="00020480"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a. 1/4 W</w:t>
      </w:r>
      <w:r w:rsidRPr="00F83645">
        <w:rPr>
          <w:rFonts w:ascii="Times New Roman" w:hAnsi="Times New Roman"/>
        </w:rPr>
        <w:tab/>
      </w:r>
      <w:r w:rsidR="00020480" w:rsidRPr="00F83645">
        <w:rPr>
          <w:rFonts w:ascii="Times New Roman" w:hAnsi="Times New Roman"/>
        </w:rPr>
        <w:t>b. 2/4 W</w:t>
      </w:r>
      <w:r w:rsidRPr="00F83645">
        <w:rPr>
          <w:rFonts w:ascii="Times New Roman" w:hAnsi="Times New Roman"/>
        </w:rPr>
        <w:tab/>
      </w:r>
      <w:r w:rsidR="00020480" w:rsidRPr="00F83645">
        <w:rPr>
          <w:rFonts w:ascii="Times New Roman" w:hAnsi="Times New Roman"/>
        </w:rPr>
        <w:t>c. 3/4 W</w:t>
      </w:r>
      <w:r w:rsidRPr="00F83645">
        <w:rPr>
          <w:rFonts w:ascii="Times New Roman" w:hAnsi="Times New Roman"/>
        </w:rPr>
        <w:tab/>
      </w:r>
      <w:r w:rsidR="00020480" w:rsidRPr="00F83645">
        <w:rPr>
          <w:rFonts w:ascii="Times New Roman" w:hAnsi="Times New Roman"/>
        </w:rPr>
        <w:t>d. 5/4 W</w:t>
      </w:r>
      <w:r w:rsidRPr="00F83645">
        <w:rPr>
          <w:rFonts w:ascii="Times New Roman" w:hAnsi="Times New Roman"/>
        </w:rPr>
        <w:tab/>
      </w:r>
      <w:r w:rsidR="00020480" w:rsidRPr="00F83645">
        <w:rPr>
          <w:rFonts w:ascii="Times New Roman" w:hAnsi="Times New Roman"/>
        </w:rPr>
        <w:t>e. 7/4 W</w:t>
      </w:r>
    </w:p>
    <w:p w:rsidR="0041167B" w:rsidRPr="00F83645" w:rsidRDefault="0041167B"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41167B">
      <w:pPr>
        <w:widowControl w:val="0"/>
        <w:tabs>
          <w:tab w:val="left" w:pos="450"/>
          <w:tab w:val="left" w:pos="2430"/>
          <w:tab w:val="left" w:pos="4500"/>
          <w:tab w:val="left" w:pos="6570"/>
          <w:tab w:val="left" w:pos="7920"/>
        </w:tabs>
        <w:autoSpaceDE w:val="0"/>
        <w:autoSpaceDN w:val="0"/>
        <w:adjustRightInd w:val="0"/>
        <w:spacing w:after="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41.</w:t>
      </w:r>
      <w:r w:rsidR="0041167B" w:rsidRPr="00F83645">
        <w:rPr>
          <w:rFonts w:ascii="Times New Roman" w:hAnsi="Times New Roman"/>
        </w:rPr>
        <w:tab/>
      </w:r>
      <w:r w:rsidRPr="00F83645">
        <w:rPr>
          <w:rFonts w:ascii="Times New Roman" w:hAnsi="Times New Roman"/>
          <w:b/>
          <w:bCs/>
        </w:rPr>
        <w:t>TRUE</w:t>
      </w:r>
      <w:r w:rsidR="008D1C9C">
        <w:rPr>
          <w:rFonts w:ascii="Times New Roman" w:hAnsi="Times New Roman"/>
          <w:b/>
          <w:bCs/>
        </w:rPr>
        <w:t xml:space="preserve">     </w:t>
      </w:r>
      <w:r w:rsidRPr="00F83645">
        <w:rPr>
          <w:rFonts w:ascii="Times New Roman" w:hAnsi="Times New Roman"/>
          <w:b/>
          <w:bCs/>
        </w:rPr>
        <w:t xml:space="preserve"> or </w:t>
      </w:r>
      <w:r w:rsidR="008D1C9C">
        <w:rPr>
          <w:rFonts w:ascii="Times New Roman" w:hAnsi="Times New Roman"/>
          <w:b/>
          <w:bCs/>
        </w:rPr>
        <w:t xml:space="preserve">     </w:t>
      </w:r>
      <w:r w:rsidRPr="00F83645">
        <w:rPr>
          <w:rFonts w:ascii="Times New Roman" w:hAnsi="Times New Roman"/>
          <w:b/>
          <w:bCs/>
        </w:rPr>
        <w:t>FALSE:</w: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41167B">
      <w:pPr>
        <w:widowControl w:val="0"/>
        <w:tabs>
          <w:tab w:val="left" w:pos="2430"/>
          <w:tab w:val="left" w:pos="4500"/>
          <w:tab w:val="left" w:pos="6570"/>
          <w:tab w:val="left" w:pos="7920"/>
        </w:tabs>
        <w:autoSpaceDE w:val="0"/>
        <w:autoSpaceDN w:val="0"/>
        <w:adjustRightInd w:val="0"/>
        <w:spacing w:after="0"/>
        <w:ind w:left="1080"/>
        <w:rPr>
          <w:rFonts w:ascii="Times New Roman" w:hAnsi="Times New Roman"/>
        </w:rPr>
      </w:pPr>
      <w:r w:rsidRPr="00F83645">
        <w:rPr>
          <w:rFonts w:ascii="Times New Roman" w:hAnsi="Times New Roman"/>
        </w:rPr>
        <w:t xml:space="preserve">A vibrating tuning fork is held above an air column, forcing the air into resonance. The length of the air column is adjusted to obtain various resonances. The sound waves created by the tuning fork have a wavelength of </w:t>
      </w:r>
      <w:r w:rsidRPr="00F83645">
        <w:rPr>
          <w:rFonts w:ascii="Times New Roman" w:hAnsi="Times New Roman"/>
          <w:b/>
          <w:bCs/>
        </w:rPr>
        <w:t>W</w:t>
      </w:r>
      <w:r w:rsidRPr="00F83645">
        <w:rPr>
          <w:rFonts w:ascii="Times New Roman" w:hAnsi="Times New Roman"/>
        </w:rPr>
        <w:t>.  The difference between the successive lengths of the air column at which resonance occurs is 1/2 W.</w:t>
      </w:r>
    </w:p>
    <w:p w:rsidR="0041167B"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41167B"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True</w:t>
      </w:r>
      <w:r w:rsidRPr="00F83645">
        <w:rPr>
          <w:rFonts w:ascii="Times New Roman" w:hAnsi="Times New Roman"/>
        </w:rPr>
        <w:tab/>
      </w:r>
      <w:r w:rsidRPr="00F83645">
        <w:rPr>
          <w:rFonts w:ascii="Times New Roman" w:hAnsi="Times New Roman"/>
        </w:rPr>
        <w:tab/>
        <w:t>b. False</w: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42.</w:t>
      </w:r>
      <w:r w:rsidR="00914363" w:rsidRPr="00F83645">
        <w:rPr>
          <w:rFonts w:ascii="Times New Roman" w:hAnsi="Times New Roman"/>
        </w:rPr>
        <w:tab/>
      </w:r>
      <w:r w:rsidRPr="00F83645">
        <w:rPr>
          <w:rFonts w:ascii="Times New Roman" w:hAnsi="Times New Roman"/>
          <w:b/>
          <w:bCs/>
        </w:rPr>
        <w:t>TRUE or FALSE:</w: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914363">
      <w:pPr>
        <w:widowControl w:val="0"/>
        <w:tabs>
          <w:tab w:val="left" w:pos="2430"/>
          <w:tab w:val="left" w:pos="4500"/>
          <w:tab w:val="left" w:pos="6570"/>
          <w:tab w:val="left" w:pos="7920"/>
        </w:tabs>
        <w:autoSpaceDE w:val="0"/>
        <w:autoSpaceDN w:val="0"/>
        <w:adjustRightInd w:val="0"/>
        <w:spacing w:after="0"/>
        <w:ind w:left="1080"/>
        <w:rPr>
          <w:rFonts w:ascii="Times New Roman" w:hAnsi="Times New Roman"/>
        </w:rPr>
      </w:pPr>
      <w:r w:rsidRPr="00F83645">
        <w:rPr>
          <w:rFonts w:ascii="Times New Roman" w:hAnsi="Times New Roman"/>
        </w:rPr>
        <w:t xml:space="preserve">An organ pipe </w:t>
      </w:r>
      <w:r w:rsidR="00914363" w:rsidRPr="00F83645">
        <w:rPr>
          <w:rFonts w:ascii="Times New Roman" w:hAnsi="Times New Roman"/>
        </w:rPr>
        <w:t>that</w:t>
      </w:r>
      <w:r w:rsidRPr="00F83645">
        <w:rPr>
          <w:rFonts w:ascii="Times New Roman" w:hAnsi="Times New Roman"/>
        </w:rPr>
        <w:t xml:space="preserve"> is closed at one end will resonate if its length is equal to one-half of the wavelength of the sound in the pipe.</w:t>
      </w:r>
    </w:p>
    <w:p w:rsidR="00914363" w:rsidRPr="00F83645" w:rsidRDefault="00914363" w:rsidP="00914363">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914363" w:rsidRPr="00F83645" w:rsidRDefault="00914363" w:rsidP="00914363">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True</w:t>
      </w:r>
      <w:r w:rsidRPr="00F83645">
        <w:rPr>
          <w:rFonts w:ascii="Times New Roman" w:hAnsi="Times New Roman"/>
        </w:rPr>
        <w:tab/>
      </w:r>
      <w:r w:rsidRPr="00F83645">
        <w:rPr>
          <w:rFonts w:ascii="Times New Roman" w:hAnsi="Times New Roman"/>
        </w:rPr>
        <w:tab/>
        <w:t>b. False</w: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914363"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43.</w:t>
      </w:r>
      <w:r w:rsidRPr="00F83645">
        <w:rPr>
          <w:rFonts w:ascii="Times New Roman" w:hAnsi="Times New Roman"/>
        </w:rPr>
        <w:tab/>
      </w:r>
      <w:r w:rsidR="00B32E3A" w:rsidRPr="00F83645">
        <w:rPr>
          <w:rFonts w:ascii="Times New Roman" w:hAnsi="Times New Roman"/>
        </w:rPr>
        <w:t>A 20-cm long pipe is covered at one end in order to create a closed-end air column. A vibrating tuning fork is held near its open end, forcing the air to vibrate in its first harmonic. The wavelength of the standing wave pattern is ____.</w:t>
      </w:r>
    </w:p>
    <w:p w:rsidR="00020480"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a. 5 cm</w:t>
      </w:r>
      <w:r w:rsidRPr="00F83645">
        <w:rPr>
          <w:rFonts w:ascii="Times New Roman" w:hAnsi="Times New Roman"/>
        </w:rPr>
        <w:tab/>
      </w:r>
      <w:r w:rsidR="00020480" w:rsidRPr="00F83645">
        <w:rPr>
          <w:rFonts w:ascii="Times New Roman" w:hAnsi="Times New Roman"/>
        </w:rPr>
        <w:t>b. 10 cm</w:t>
      </w:r>
      <w:r w:rsidRPr="00F83645">
        <w:rPr>
          <w:rFonts w:ascii="Times New Roman" w:hAnsi="Times New Roman"/>
        </w:rPr>
        <w:tab/>
      </w:r>
      <w:r w:rsidR="00020480" w:rsidRPr="00F83645">
        <w:rPr>
          <w:rFonts w:ascii="Times New Roman" w:hAnsi="Times New Roman"/>
        </w:rPr>
        <w:t>c. 20 cm</w:t>
      </w:r>
      <w:r w:rsidRPr="00F83645">
        <w:rPr>
          <w:rFonts w:ascii="Times New Roman" w:hAnsi="Times New Roman"/>
        </w:rPr>
        <w:tab/>
      </w:r>
      <w:r w:rsidR="00020480" w:rsidRPr="00F83645">
        <w:rPr>
          <w:rFonts w:ascii="Times New Roman" w:hAnsi="Times New Roman"/>
        </w:rPr>
        <w:t>d. 40 cm</w:t>
      </w:r>
      <w:r w:rsidRPr="00F83645">
        <w:rPr>
          <w:rFonts w:ascii="Times New Roman" w:hAnsi="Times New Roman"/>
        </w:rPr>
        <w:tab/>
      </w:r>
      <w:r w:rsidR="00020480" w:rsidRPr="00F83645">
        <w:rPr>
          <w:rFonts w:ascii="Times New Roman" w:hAnsi="Times New Roman"/>
        </w:rPr>
        <w:t>e. 80 cm</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914363"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44.</w:t>
      </w:r>
      <w:r w:rsidRPr="00F83645">
        <w:rPr>
          <w:rFonts w:ascii="Times New Roman" w:hAnsi="Times New Roman"/>
        </w:rPr>
        <w:tab/>
      </w:r>
      <w:r w:rsidR="00B32E3A" w:rsidRPr="00F83645">
        <w:rPr>
          <w:rFonts w:ascii="Times New Roman" w:hAnsi="Times New Roman"/>
        </w:rPr>
        <w:t>A stretched string vibrates with a fundamental frequency of 100. Hz. The frequency of the second harmonic is ____.</w:t>
      </w:r>
    </w:p>
    <w:p w:rsidR="00020480" w:rsidRPr="00F83645" w:rsidRDefault="0041167B" w:rsidP="0041167B">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a. 25.0 Hz</w:t>
      </w:r>
      <w:r w:rsidRPr="00F83645">
        <w:rPr>
          <w:rFonts w:ascii="Times New Roman" w:hAnsi="Times New Roman"/>
        </w:rPr>
        <w:tab/>
      </w:r>
      <w:r w:rsidR="00020480" w:rsidRPr="00F83645">
        <w:rPr>
          <w:rFonts w:ascii="Times New Roman" w:hAnsi="Times New Roman"/>
        </w:rPr>
        <w:t>b. 50.0 Hz</w:t>
      </w:r>
      <w:r w:rsidRPr="00F83645">
        <w:rPr>
          <w:rFonts w:ascii="Times New Roman" w:hAnsi="Times New Roman"/>
        </w:rPr>
        <w:tab/>
      </w:r>
      <w:r w:rsidR="00020480" w:rsidRPr="00F83645">
        <w:rPr>
          <w:rFonts w:ascii="Times New Roman" w:hAnsi="Times New Roman"/>
        </w:rPr>
        <w:t xml:space="preserve">c. 100. </w:t>
      </w:r>
      <w:proofErr w:type="gramStart"/>
      <w:r w:rsidR="00020480" w:rsidRPr="00F83645">
        <w:rPr>
          <w:rFonts w:ascii="Times New Roman" w:hAnsi="Times New Roman"/>
        </w:rPr>
        <w:t>Hz</w:t>
      </w:r>
      <w:r w:rsidRPr="00F83645">
        <w:rPr>
          <w:rFonts w:ascii="Times New Roman" w:hAnsi="Times New Roman"/>
        </w:rPr>
        <w:tab/>
      </w:r>
      <w:r w:rsidR="00020480" w:rsidRPr="00F83645">
        <w:rPr>
          <w:rFonts w:ascii="Times New Roman" w:hAnsi="Times New Roman"/>
        </w:rPr>
        <w:t>d. 200.</w:t>
      </w:r>
      <w:proofErr w:type="gramEnd"/>
      <w:r w:rsidR="00020480" w:rsidRPr="00F83645">
        <w:rPr>
          <w:rFonts w:ascii="Times New Roman" w:hAnsi="Times New Roman"/>
        </w:rPr>
        <w:t xml:space="preserve"> </w:t>
      </w:r>
      <w:proofErr w:type="gramStart"/>
      <w:r w:rsidR="00020480" w:rsidRPr="00F83645">
        <w:rPr>
          <w:rFonts w:ascii="Times New Roman" w:hAnsi="Times New Roman"/>
        </w:rPr>
        <w:t>Hz</w:t>
      </w:r>
      <w:r w:rsidRPr="00F83645">
        <w:rPr>
          <w:rFonts w:ascii="Times New Roman" w:hAnsi="Times New Roman"/>
        </w:rPr>
        <w:tab/>
      </w:r>
      <w:r w:rsidR="00020480" w:rsidRPr="00F83645">
        <w:rPr>
          <w:rFonts w:ascii="Times New Roman" w:hAnsi="Times New Roman"/>
        </w:rPr>
        <w:t>e. 400.</w:t>
      </w:r>
      <w:proofErr w:type="gramEnd"/>
      <w:r w:rsidR="00020480" w:rsidRPr="00F83645">
        <w:rPr>
          <w:rFonts w:ascii="Times New Roman" w:hAnsi="Times New Roman"/>
        </w:rPr>
        <w:t xml:space="preserve"> Hz</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914363"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45.</w:t>
      </w:r>
      <w:r w:rsidRPr="00F83645">
        <w:rPr>
          <w:rFonts w:ascii="Times New Roman" w:hAnsi="Times New Roman"/>
        </w:rPr>
        <w:tab/>
      </w:r>
      <w:r w:rsidR="00B32E3A" w:rsidRPr="00F83645">
        <w:rPr>
          <w:rFonts w:ascii="Times New Roman" w:hAnsi="Times New Roman"/>
        </w:rPr>
        <w:t xml:space="preserve">A 40.0-cm long plastic tube is open at both ends and resonating in its first harmonic. The wavelength of the sound </w:t>
      </w:r>
      <w:r w:rsidR="0041167B" w:rsidRPr="00F83645">
        <w:rPr>
          <w:rFonts w:ascii="Times New Roman" w:hAnsi="Times New Roman"/>
        </w:rPr>
        <w:t>that</w:t>
      </w:r>
      <w:r w:rsidR="00B32E3A" w:rsidRPr="00F83645">
        <w:rPr>
          <w:rFonts w:ascii="Times New Roman" w:hAnsi="Times New Roman"/>
        </w:rPr>
        <w:t xml:space="preserve"> will produce this resonance is ____.</w:t>
      </w:r>
    </w:p>
    <w:p w:rsidR="00020480" w:rsidRPr="00F83645" w:rsidRDefault="00865A99" w:rsidP="00865A99">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a. 10.0 cm</w:t>
      </w:r>
      <w:r w:rsidRPr="00F83645">
        <w:rPr>
          <w:rFonts w:ascii="Times New Roman" w:hAnsi="Times New Roman"/>
        </w:rPr>
        <w:tab/>
      </w:r>
      <w:r w:rsidR="00020480" w:rsidRPr="00F83645">
        <w:rPr>
          <w:rFonts w:ascii="Times New Roman" w:hAnsi="Times New Roman"/>
        </w:rPr>
        <w:t>b. 20.0 cm</w:t>
      </w:r>
      <w:r w:rsidRPr="00F83645">
        <w:rPr>
          <w:rFonts w:ascii="Times New Roman" w:hAnsi="Times New Roman"/>
        </w:rPr>
        <w:tab/>
      </w:r>
      <w:r w:rsidR="00020480" w:rsidRPr="00F83645">
        <w:rPr>
          <w:rFonts w:ascii="Times New Roman" w:hAnsi="Times New Roman"/>
        </w:rPr>
        <w:t>c. 40.0 cm</w:t>
      </w:r>
      <w:r w:rsidRPr="00F83645">
        <w:rPr>
          <w:rFonts w:ascii="Times New Roman" w:hAnsi="Times New Roman"/>
        </w:rPr>
        <w:tab/>
      </w:r>
      <w:r w:rsidR="00020480" w:rsidRPr="00F83645">
        <w:rPr>
          <w:rFonts w:ascii="Times New Roman" w:hAnsi="Times New Roman"/>
        </w:rPr>
        <w:t>d. 80.0 cm</w:t>
      </w:r>
      <w:r w:rsidRPr="00F83645">
        <w:rPr>
          <w:rFonts w:ascii="Times New Roman" w:hAnsi="Times New Roman"/>
        </w:rPr>
        <w:tab/>
      </w:r>
      <w:r w:rsidR="00020480" w:rsidRPr="00F83645">
        <w:rPr>
          <w:rFonts w:ascii="Times New Roman" w:hAnsi="Times New Roman"/>
        </w:rPr>
        <w:t>e. 160. cm</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46.</w:t>
      </w:r>
      <w:r w:rsidRPr="00F83645">
        <w:rPr>
          <w:rFonts w:ascii="Times New Roman" w:hAnsi="Times New Roman"/>
        </w:rPr>
        <w:tab/>
      </w:r>
      <w:r w:rsidR="00B32E3A" w:rsidRPr="00F83645">
        <w:rPr>
          <w:rFonts w:ascii="Times New Roman" w:hAnsi="Times New Roman"/>
        </w:rPr>
        <w:t xml:space="preserve">The diagrams below represent four different standing wave patterns in </w:t>
      </w:r>
      <w:r w:rsidR="00A302A2">
        <w:rPr>
          <w:rFonts w:ascii="Times New Roman" w:hAnsi="Times New Roman"/>
        </w:rPr>
        <w:t xml:space="preserve">equal-length </w:t>
      </w:r>
      <w:r w:rsidR="00B32E3A" w:rsidRPr="00F83645">
        <w:rPr>
          <w:rFonts w:ascii="Times New Roman" w:hAnsi="Times New Roman"/>
        </w:rPr>
        <w:t xml:space="preserve">air columns. </w:t>
      </w:r>
      <w:r w:rsidR="00A302A2">
        <w:rPr>
          <w:rFonts w:ascii="Times New Roman" w:hAnsi="Times New Roman"/>
        </w:rPr>
        <w:t>Identify any column that is vibrating at its</w:t>
      </w:r>
      <w:r w:rsidR="00B32E3A" w:rsidRPr="00F83645">
        <w:rPr>
          <w:rFonts w:ascii="Times New Roman" w:hAnsi="Times New Roman"/>
        </w:rPr>
        <w:t xml:space="preserve"> fundamental frequency? Include all that apply.</w: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6533E" w:rsidP="00020480">
      <w:pPr>
        <w:widowControl w:val="0"/>
        <w:tabs>
          <w:tab w:val="left" w:pos="450"/>
          <w:tab w:val="left" w:pos="2430"/>
          <w:tab w:val="left" w:pos="4500"/>
          <w:tab w:val="left" w:pos="6570"/>
          <w:tab w:val="left" w:pos="7920"/>
        </w:tabs>
        <w:autoSpaceDE w:val="0"/>
        <w:autoSpaceDN w:val="0"/>
        <w:adjustRightInd w:val="0"/>
        <w:spacing w:after="0"/>
        <w:ind w:left="450" w:hanging="450"/>
        <w:jc w:val="center"/>
        <w:rPr>
          <w:rFonts w:ascii="Times New Roman" w:hAnsi="Times New Roman"/>
        </w:rPr>
      </w:pPr>
      <w:r w:rsidRPr="00B6533E">
        <w:rPr>
          <w:rFonts w:ascii="Times New Roman" w:hAnsi="Times New Roman"/>
          <w:noProof/>
        </w:rPr>
        <w:pict>
          <v:shape id="Picture 5" o:spid="_x0000_i1027" type="#_x0000_t75" style="width:235.35pt;height:117.35pt;visibility:visible;mso-wrap-style:square">
            <v:imagedata r:id="rId10" o:title=""/>
          </v:shape>
        </w:pic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47.</w:t>
      </w:r>
      <w:r w:rsidRPr="00F83645">
        <w:rPr>
          <w:rFonts w:ascii="Times New Roman" w:hAnsi="Times New Roman"/>
        </w:rPr>
        <w:tab/>
      </w:r>
      <w:r w:rsidR="00B32E3A" w:rsidRPr="00F83645">
        <w:rPr>
          <w:rFonts w:ascii="Times New Roman" w:hAnsi="Times New Roman"/>
        </w:rPr>
        <w:t>The diagrams above (</w:t>
      </w:r>
      <w:r w:rsidR="008D1C9C">
        <w:rPr>
          <w:rFonts w:ascii="Times New Roman" w:hAnsi="Times New Roman"/>
          <w:u w:val="single"/>
        </w:rPr>
        <w:t xml:space="preserve">Question </w:t>
      </w:r>
      <w:r w:rsidR="00B32E3A" w:rsidRPr="00F83645">
        <w:rPr>
          <w:rFonts w:ascii="Times New Roman" w:hAnsi="Times New Roman"/>
          <w:u w:val="single"/>
        </w:rPr>
        <w:t>46</w:t>
      </w:r>
      <w:r w:rsidR="00B32E3A" w:rsidRPr="00F83645">
        <w:rPr>
          <w:rFonts w:ascii="Times New Roman" w:hAnsi="Times New Roman"/>
        </w:rPr>
        <w:t xml:space="preserve">) represent </w:t>
      </w:r>
      <w:r w:rsidR="00A302A2">
        <w:rPr>
          <w:rFonts w:ascii="Times New Roman" w:hAnsi="Times New Roman"/>
        </w:rPr>
        <w:t xml:space="preserve">four </w:t>
      </w:r>
      <w:r w:rsidR="00B32E3A" w:rsidRPr="00F83645">
        <w:rPr>
          <w:rFonts w:ascii="Times New Roman" w:hAnsi="Times New Roman"/>
        </w:rPr>
        <w:t xml:space="preserve">standing wave patterns in </w:t>
      </w:r>
      <w:r w:rsidR="00A302A2">
        <w:rPr>
          <w:rFonts w:ascii="Times New Roman" w:hAnsi="Times New Roman"/>
        </w:rPr>
        <w:t>equal-length air columns having the same air temperature</w:t>
      </w:r>
      <w:r w:rsidR="00B32E3A" w:rsidRPr="00F83645">
        <w:rPr>
          <w:rFonts w:ascii="Times New Roman" w:hAnsi="Times New Roman"/>
        </w:rPr>
        <w:t xml:space="preserve">. Which </w:t>
      </w:r>
      <w:r w:rsidR="00A302A2">
        <w:rPr>
          <w:rFonts w:ascii="Times New Roman" w:hAnsi="Times New Roman"/>
        </w:rPr>
        <w:t>pattern is characteristic of the</w:t>
      </w:r>
      <w:r w:rsidR="00B32E3A" w:rsidRPr="00F83645">
        <w:rPr>
          <w:rFonts w:ascii="Times New Roman" w:hAnsi="Times New Roman"/>
        </w:rPr>
        <w:t xml:space="preserve"> note </w:t>
      </w:r>
      <w:r w:rsidR="00A302A2">
        <w:rPr>
          <w:rFonts w:ascii="Times New Roman" w:hAnsi="Times New Roman"/>
        </w:rPr>
        <w:t>that has</w:t>
      </w:r>
      <w:r w:rsidR="00B32E3A" w:rsidRPr="00F83645">
        <w:rPr>
          <w:rFonts w:ascii="Times New Roman" w:hAnsi="Times New Roman"/>
        </w:rPr>
        <w:t xml:space="preserve"> the highest pitch?</w:t>
      </w:r>
    </w:p>
    <w:p w:rsidR="00020480" w:rsidRPr="00F83645" w:rsidRDefault="00865A99" w:rsidP="00865A99">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a. A</w:t>
      </w:r>
      <w:r w:rsidRPr="00F83645">
        <w:rPr>
          <w:rFonts w:ascii="Times New Roman" w:hAnsi="Times New Roman"/>
        </w:rPr>
        <w:tab/>
      </w:r>
      <w:r w:rsidR="00020480" w:rsidRPr="00F83645">
        <w:rPr>
          <w:rFonts w:ascii="Times New Roman" w:hAnsi="Times New Roman"/>
        </w:rPr>
        <w:t>b. B</w:t>
      </w:r>
      <w:r w:rsidRPr="00F83645">
        <w:rPr>
          <w:rFonts w:ascii="Times New Roman" w:hAnsi="Times New Roman"/>
        </w:rPr>
        <w:tab/>
      </w:r>
      <w:r w:rsidR="00020480" w:rsidRPr="00F83645">
        <w:rPr>
          <w:rFonts w:ascii="Times New Roman" w:hAnsi="Times New Roman"/>
        </w:rPr>
        <w:t>c. C</w:t>
      </w:r>
      <w:r w:rsidRPr="00F83645">
        <w:rPr>
          <w:rFonts w:ascii="Times New Roman" w:hAnsi="Times New Roman"/>
        </w:rPr>
        <w:tab/>
      </w:r>
      <w:r w:rsidR="00020480" w:rsidRPr="00F83645">
        <w:rPr>
          <w:rFonts w:ascii="Times New Roman" w:hAnsi="Times New Roman"/>
        </w:rPr>
        <w:t>d. D</w:t>
      </w:r>
    </w:p>
    <w:p w:rsidR="00020480" w:rsidRPr="00F83645" w:rsidRDefault="00865A99" w:rsidP="009D7698">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020480" w:rsidRPr="00F83645">
        <w:rPr>
          <w:rFonts w:ascii="Times New Roman" w:hAnsi="Times New Roman"/>
        </w:rPr>
        <w:t xml:space="preserve">e. All </w:t>
      </w:r>
      <w:r w:rsidR="00A302A2">
        <w:rPr>
          <w:rFonts w:ascii="Times New Roman" w:hAnsi="Times New Roman"/>
        </w:rPr>
        <w:t>patterns</w:t>
      </w:r>
      <w:r w:rsidR="00020480" w:rsidRPr="00F83645">
        <w:rPr>
          <w:rFonts w:ascii="Times New Roman" w:hAnsi="Times New Roman"/>
        </w:rPr>
        <w:t xml:space="preserve"> </w:t>
      </w:r>
      <w:r w:rsidR="00A302A2">
        <w:rPr>
          <w:rFonts w:ascii="Times New Roman" w:hAnsi="Times New Roman"/>
        </w:rPr>
        <w:t>correspond to</w:t>
      </w:r>
      <w:r w:rsidR="00020480" w:rsidRPr="00F83645">
        <w:rPr>
          <w:rFonts w:ascii="Times New Roman" w:hAnsi="Times New Roman"/>
        </w:rPr>
        <w:t xml:space="preserve"> notes </w:t>
      </w:r>
      <w:r w:rsidR="00A302A2">
        <w:rPr>
          <w:rFonts w:ascii="Times New Roman" w:hAnsi="Times New Roman"/>
        </w:rPr>
        <w:t>of</w:t>
      </w:r>
      <w:r w:rsidR="00020480" w:rsidRPr="00F83645">
        <w:rPr>
          <w:rFonts w:ascii="Times New Roman" w:hAnsi="Times New Roman"/>
        </w:rPr>
        <w:t xml:space="preserve"> the same pitch</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48.</w:t>
      </w:r>
      <w:r w:rsidRPr="00F83645">
        <w:rPr>
          <w:rFonts w:ascii="Times New Roman" w:hAnsi="Times New Roman"/>
        </w:rPr>
        <w:tab/>
      </w:r>
      <w:r w:rsidR="00A302A2">
        <w:rPr>
          <w:rFonts w:ascii="Times New Roman" w:hAnsi="Times New Roman"/>
        </w:rPr>
        <w:t xml:space="preserve"> A </w:t>
      </w:r>
      <w:r w:rsidR="004A105B">
        <w:rPr>
          <w:rFonts w:ascii="Times New Roman" w:hAnsi="Times New Roman"/>
        </w:rPr>
        <w:t xml:space="preserve">30.5-cm long </w:t>
      </w:r>
      <w:r w:rsidR="00A302A2">
        <w:rPr>
          <w:rFonts w:ascii="Times New Roman" w:hAnsi="Times New Roman"/>
        </w:rPr>
        <w:t xml:space="preserve">cylindrical pipe is filled with argon gas and closed off at one end. </w:t>
      </w:r>
      <w:r w:rsidR="00B32E3A" w:rsidRPr="00F83645">
        <w:rPr>
          <w:rFonts w:ascii="Times New Roman" w:hAnsi="Times New Roman"/>
        </w:rPr>
        <w:t xml:space="preserve"> </w:t>
      </w:r>
      <w:r w:rsidR="004A105B">
        <w:rPr>
          <w:rFonts w:ascii="Times New Roman" w:hAnsi="Times New Roman"/>
        </w:rPr>
        <w:t>A 262-Hz tuning fork causes it to resonate in its first harmonic. The speed of sound waves through argon gas is _____.</w:t>
      </w:r>
    </w:p>
    <w:p w:rsidR="00914363" w:rsidRPr="00F83645" w:rsidRDefault="00865A99" w:rsidP="00865A99">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914363" w:rsidRPr="00F83645">
        <w:rPr>
          <w:rFonts w:ascii="Times New Roman" w:hAnsi="Times New Roman"/>
        </w:rPr>
        <w:t xml:space="preserve">a. </w:t>
      </w:r>
      <w:r w:rsidR="00200B19">
        <w:rPr>
          <w:rFonts w:ascii="Times New Roman" w:hAnsi="Times New Roman"/>
        </w:rPr>
        <w:t>79.9</w:t>
      </w:r>
      <w:r w:rsidR="00914363" w:rsidRPr="00F83645">
        <w:rPr>
          <w:rFonts w:ascii="Times New Roman" w:hAnsi="Times New Roman"/>
        </w:rPr>
        <w:t xml:space="preserve"> m/s</w:t>
      </w:r>
      <w:r w:rsidRPr="00F83645">
        <w:rPr>
          <w:rFonts w:ascii="Times New Roman" w:hAnsi="Times New Roman"/>
        </w:rPr>
        <w:tab/>
      </w:r>
      <w:r w:rsidR="00914363" w:rsidRPr="00F83645">
        <w:rPr>
          <w:rFonts w:ascii="Times New Roman" w:hAnsi="Times New Roman"/>
        </w:rPr>
        <w:t xml:space="preserve">b. </w:t>
      </w:r>
      <w:r w:rsidR="00200B19">
        <w:rPr>
          <w:rFonts w:ascii="Times New Roman" w:hAnsi="Times New Roman"/>
        </w:rPr>
        <w:t>160.</w:t>
      </w:r>
      <w:r w:rsidR="00914363" w:rsidRPr="00F83645">
        <w:rPr>
          <w:rFonts w:ascii="Times New Roman" w:hAnsi="Times New Roman"/>
        </w:rPr>
        <w:t xml:space="preserve"> </w:t>
      </w:r>
      <w:proofErr w:type="gramStart"/>
      <w:r w:rsidR="00914363" w:rsidRPr="00F83645">
        <w:rPr>
          <w:rFonts w:ascii="Times New Roman" w:hAnsi="Times New Roman"/>
        </w:rPr>
        <w:t>m</w:t>
      </w:r>
      <w:proofErr w:type="gramEnd"/>
      <w:r w:rsidR="00914363" w:rsidRPr="00F83645">
        <w:rPr>
          <w:rFonts w:ascii="Times New Roman" w:hAnsi="Times New Roman"/>
        </w:rPr>
        <w:t>/s</w:t>
      </w:r>
      <w:r w:rsidRPr="00F83645">
        <w:rPr>
          <w:rFonts w:ascii="Times New Roman" w:hAnsi="Times New Roman"/>
        </w:rPr>
        <w:tab/>
      </w:r>
      <w:r w:rsidR="00914363" w:rsidRPr="00F83645">
        <w:rPr>
          <w:rFonts w:ascii="Times New Roman" w:hAnsi="Times New Roman"/>
        </w:rPr>
        <w:t xml:space="preserve">c. </w:t>
      </w:r>
      <w:r w:rsidR="00200B19">
        <w:rPr>
          <w:rFonts w:ascii="Times New Roman" w:hAnsi="Times New Roman"/>
        </w:rPr>
        <w:t>320.</w:t>
      </w:r>
      <w:r w:rsidR="00914363" w:rsidRPr="00F83645">
        <w:rPr>
          <w:rFonts w:ascii="Times New Roman" w:hAnsi="Times New Roman"/>
        </w:rPr>
        <w:t xml:space="preserve"> </w:t>
      </w:r>
      <w:proofErr w:type="gramStart"/>
      <w:r w:rsidR="00914363" w:rsidRPr="00F83645">
        <w:rPr>
          <w:rFonts w:ascii="Times New Roman" w:hAnsi="Times New Roman"/>
        </w:rPr>
        <w:t>m</w:t>
      </w:r>
      <w:proofErr w:type="gramEnd"/>
      <w:r w:rsidR="00914363" w:rsidRPr="00F83645">
        <w:rPr>
          <w:rFonts w:ascii="Times New Roman" w:hAnsi="Times New Roman"/>
        </w:rPr>
        <w:t>/s</w:t>
      </w:r>
    </w:p>
    <w:p w:rsidR="00914363" w:rsidRPr="00F83645" w:rsidRDefault="00865A99" w:rsidP="00865A99">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r>
      <w:r w:rsidR="00914363" w:rsidRPr="00F83645">
        <w:rPr>
          <w:rFonts w:ascii="Times New Roman" w:hAnsi="Times New Roman"/>
        </w:rPr>
        <w:t xml:space="preserve">d. </w:t>
      </w:r>
      <w:r w:rsidR="00200B19">
        <w:rPr>
          <w:rFonts w:ascii="Times New Roman" w:hAnsi="Times New Roman"/>
        </w:rPr>
        <w:t>523</w:t>
      </w:r>
      <w:r w:rsidR="00914363" w:rsidRPr="00F83645">
        <w:rPr>
          <w:rFonts w:ascii="Times New Roman" w:hAnsi="Times New Roman"/>
        </w:rPr>
        <w:t xml:space="preserve"> m/s</w:t>
      </w:r>
      <w:r w:rsidRPr="00F83645">
        <w:rPr>
          <w:rFonts w:ascii="Times New Roman" w:hAnsi="Times New Roman"/>
        </w:rPr>
        <w:tab/>
      </w:r>
      <w:r w:rsidR="00914363" w:rsidRPr="00F83645">
        <w:rPr>
          <w:rFonts w:ascii="Times New Roman" w:hAnsi="Times New Roman"/>
        </w:rPr>
        <w:t xml:space="preserve">e. </w:t>
      </w:r>
      <w:r w:rsidR="00200B19">
        <w:rPr>
          <w:rFonts w:ascii="Times New Roman" w:hAnsi="Times New Roman"/>
        </w:rPr>
        <w:t>1050</w:t>
      </w:r>
      <w:r w:rsidR="00914363" w:rsidRPr="00F83645">
        <w:rPr>
          <w:rFonts w:ascii="Times New Roman" w:hAnsi="Times New Roman"/>
        </w:rPr>
        <w:t xml:space="preserve"> m/s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 xml:space="preserve">49. </w:t>
      </w:r>
      <w:r w:rsidR="00914363" w:rsidRPr="00F83645">
        <w:rPr>
          <w:rFonts w:ascii="Times New Roman" w:hAnsi="Times New Roman"/>
        </w:rPr>
        <w:tab/>
      </w:r>
      <w:r w:rsidRPr="00F83645">
        <w:rPr>
          <w:rFonts w:ascii="Times New Roman" w:hAnsi="Times New Roman"/>
          <w:b/>
          <w:bCs/>
        </w:rPr>
        <w:t xml:space="preserve">TRUE </w:t>
      </w:r>
      <w:r w:rsidR="008D1C9C">
        <w:rPr>
          <w:rFonts w:ascii="Times New Roman" w:hAnsi="Times New Roman"/>
          <w:b/>
          <w:bCs/>
        </w:rPr>
        <w:t xml:space="preserve">     </w:t>
      </w:r>
      <w:r w:rsidRPr="00F83645">
        <w:rPr>
          <w:rFonts w:ascii="Times New Roman" w:hAnsi="Times New Roman"/>
          <w:b/>
          <w:bCs/>
        </w:rPr>
        <w:t xml:space="preserve">or </w:t>
      </w:r>
      <w:r w:rsidR="008D1C9C">
        <w:rPr>
          <w:rFonts w:ascii="Times New Roman" w:hAnsi="Times New Roman"/>
          <w:b/>
          <w:bCs/>
        </w:rPr>
        <w:t xml:space="preserve">     </w:t>
      </w:r>
      <w:r w:rsidRPr="00F83645">
        <w:rPr>
          <w:rFonts w:ascii="Times New Roman" w:hAnsi="Times New Roman"/>
          <w:b/>
          <w:bCs/>
        </w:rPr>
        <w:t>FALSE:</w: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914363">
      <w:pPr>
        <w:widowControl w:val="0"/>
        <w:tabs>
          <w:tab w:val="left" w:pos="2430"/>
          <w:tab w:val="left" w:pos="4500"/>
          <w:tab w:val="left" w:pos="6570"/>
          <w:tab w:val="left" w:pos="7920"/>
        </w:tabs>
        <w:autoSpaceDE w:val="0"/>
        <w:autoSpaceDN w:val="0"/>
        <w:adjustRightInd w:val="0"/>
        <w:spacing w:after="0"/>
        <w:ind w:left="1080"/>
        <w:rPr>
          <w:rFonts w:ascii="Times New Roman" w:hAnsi="Times New Roman"/>
        </w:rPr>
      </w:pPr>
      <w:r w:rsidRPr="00F83645">
        <w:rPr>
          <w:rFonts w:ascii="Times New Roman" w:hAnsi="Times New Roman"/>
        </w:rPr>
        <w:t xml:space="preserve">A violinist </w:t>
      </w:r>
      <w:r w:rsidR="00DF3B86">
        <w:rPr>
          <w:rFonts w:ascii="Times New Roman" w:hAnsi="Times New Roman"/>
        </w:rPr>
        <w:t>plucks a string</w:t>
      </w:r>
      <w:r w:rsidRPr="00F83645">
        <w:rPr>
          <w:rFonts w:ascii="Times New Roman" w:hAnsi="Times New Roman"/>
        </w:rPr>
        <w:t xml:space="preserve"> whose fundamental frequency is 220 Hz. The </w:t>
      </w:r>
      <w:r w:rsidR="009D7698">
        <w:rPr>
          <w:rFonts w:ascii="Times New Roman" w:hAnsi="Times New Roman"/>
        </w:rPr>
        <w:t>same string could also vibrate at 660 H</w:t>
      </w:r>
      <w:r w:rsidR="00DF3B86">
        <w:rPr>
          <w:rFonts w:ascii="Times New Roman" w:hAnsi="Times New Roman"/>
        </w:rPr>
        <w:t>z</w:t>
      </w:r>
      <w:r w:rsidRPr="00F83645">
        <w:rPr>
          <w:rFonts w:ascii="Times New Roman" w:hAnsi="Times New Roman"/>
        </w:rPr>
        <w:t>.</w:t>
      </w:r>
    </w:p>
    <w:p w:rsidR="00914363" w:rsidRPr="00F83645" w:rsidRDefault="00914363" w:rsidP="00914363">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914363" w:rsidRPr="00F83645" w:rsidRDefault="00914363" w:rsidP="00914363">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True</w:t>
      </w:r>
      <w:r w:rsidRPr="00F83645">
        <w:rPr>
          <w:rFonts w:ascii="Times New Roman" w:hAnsi="Times New Roman"/>
        </w:rPr>
        <w:tab/>
      </w:r>
      <w:r w:rsidRPr="00F83645">
        <w:rPr>
          <w:rFonts w:ascii="Times New Roman" w:hAnsi="Times New Roman"/>
        </w:rPr>
        <w:tab/>
        <w:t>b. False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DF3B86"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50.</w:t>
      </w:r>
      <w:r w:rsidRPr="00F83645">
        <w:rPr>
          <w:rFonts w:ascii="Times New Roman" w:hAnsi="Times New Roman"/>
        </w:rPr>
        <w:tab/>
      </w:r>
      <w:r w:rsidR="00DF3B86">
        <w:rPr>
          <w:rFonts w:ascii="Times New Roman" w:hAnsi="Times New Roman"/>
        </w:rPr>
        <w:t xml:space="preserve">A person will hear </w:t>
      </w:r>
      <w:r w:rsidR="00DF3B86">
        <w:rPr>
          <w:rFonts w:ascii="Times New Roman" w:hAnsi="Times New Roman"/>
          <w:i/>
        </w:rPr>
        <w:t>beats</w:t>
      </w:r>
      <w:r w:rsidR="00DF3B86">
        <w:rPr>
          <w:rFonts w:ascii="Times New Roman" w:hAnsi="Times New Roman"/>
        </w:rPr>
        <w:t xml:space="preserve"> when listening to the sounds from two sources as long as those two sources produce sound waves that _____.</w:t>
      </w:r>
    </w:p>
    <w:p w:rsidR="00DF3B86" w:rsidRDefault="00DF3B86"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have</w:t>
      </w:r>
      <w:proofErr w:type="gramEnd"/>
      <w:r>
        <w:rPr>
          <w:rFonts w:ascii="Times New Roman" w:hAnsi="Times New Roman"/>
        </w:rPr>
        <w:t xml:space="preserve"> the same amplitude</w:t>
      </w:r>
    </w:p>
    <w:p w:rsidR="00DF3B86" w:rsidRDefault="00DF3B86"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travel</w:t>
      </w:r>
      <w:proofErr w:type="gramEnd"/>
      <w:r>
        <w:rPr>
          <w:rFonts w:ascii="Times New Roman" w:hAnsi="Times New Roman"/>
        </w:rPr>
        <w:t xml:space="preserve"> at the same speed</w:t>
      </w:r>
    </w:p>
    <w:p w:rsidR="00DF3B86" w:rsidRDefault="00DF3B86" w:rsidP="00DF3B86">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have</w:t>
      </w:r>
      <w:proofErr w:type="gramEnd"/>
      <w:r>
        <w:rPr>
          <w:rFonts w:ascii="Times New Roman" w:hAnsi="Times New Roman"/>
        </w:rPr>
        <w:t xml:space="preserve"> identical frequencies</w:t>
      </w:r>
    </w:p>
    <w:p w:rsidR="00DF3B86" w:rsidRDefault="00DF3B86"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 xml:space="preserve">d. </w:t>
      </w:r>
      <w:proofErr w:type="gramStart"/>
      <w:r>
        <w:rPr>
          <w:rFonts w:ascii="Times New Roman" w:hAnsi="Times New Roman"/>
        </w:rPr>
        <w:t>have</w:t>
      </w:r>
      <w:proofErr w:type="gramEnd"/>
      <w:r>
        <w:rPr>
          <w:rFonts w:ascii="Times New Roman" w:hAnsi="Times New Roman"/>
        </w:rPr>
        <w:t xml:space="preserve"> similar but slightly different frequencies</w:t>
      </w:r>
    </w:p>
    <w:p w:rsidR="00DF3B86" w:rsidRPr="00DF3B86" w:rsidRDefault="00DF3B86"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 xml:space="preserve">e. </w:t>
      </w:r>
      <w:proofErr w:type="gramStart"/>
      <w:r>
        <w:rPr>
          <w:rFonts w:ascii="Times New Roman" w:hAnsi="Times New Roman"/>
        </w:rPr>
        <w:t>have</w:t>
      </w:r>
      <w:proofErr w:type="gramEnd"/>
      <w:r>
        <w:rPr>
          <w:rFonts w:ascii="Times New Roman" w:hAnsi="Times New Roman"/>
        </w:rPr>
        <w:t xml:space="preserve"> frequencies that are simple whole number ratios of each other</w:t>
      </w:r>
    </w:p>
    <w:p w:rsidR="00DF3B86" w:rsidRDefault="00DF3B86"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51.</w:t>
      </w:r>
      <w:r w:rsidR="00020480" w:rsidRPr="00F83645">
        <w:rPr>
          <w:rFonts w:ascii="Times New Roman" w:hAnsi="Times New Roman"/>
        </w:rPr>
        <w:tab/>
      </w:r>
      <w:r w:rsidRPr="00F83645">
        <w:rPr>
          <w:rFonts w:ascii="Times New Roman" w:hAnsi="Times New Roman"/>
          <w:b/>
          <w:bCs/>
        </w:rPr>
        <w:t>TRUE</w:t>
      </w:r>
      <w:r w:rsidR="008D1C9C">
        <w:rPr>
          <w:rFonts w:ascii="Times New Roman" w:hAnsi="Times New Roman"/>
          <w:b/>
          <w:bCs/>
        </w:rPr>
        <w:t xml:space="preserve">     </w:t>
      </w:r>
      <w:r w:rsidRPr="00F83645">
        <w:rPr>
          <w:rFonts w:ascii="Times New Roman" w:hAnsi="Times New Roman"/>
          <w:b/>
          <w:bCs/>
        </w:rPr>
        <w:t xml:space="preserve"> or</w:t>
      </w:r>
      <w:r w:rsidR="008D1C9C">
        <w:rPr>
          <w:rFonts w:ascii="Times New Roman" w:hAnsi="Times New Roman"/>
          <w:b/>
          <w:bCs/>
        </w:rPr>
        <w:t xml:space="preserve">     </w:t>
      </w:r>
      <w:r w:rsidRPr="00F83645">
        <w:rPr>
          <w:rFonts w:ascii="Times New Roman" w:hAnsi="Times New Roman"/>
          <w:b/>
          <w:bCs/>
        </w:rPr>
        <w:t xml:space="preserve"> FALSE:</w:t>
      </w:r>
    </w:p>
    <w:p w:rsidR="00020480" w:rsidRPr="00F83645" w:rsidRDefault="00020480"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B32E3A" w:rsidRPr="00F83645" w:rsidRDefault="00B32E3A" w:rsidP="00914363">
      <w:pPr>
        <w:widowControl w:val="0"/>
        <w:tabs>
          <w:tab w:val="left" w:pos="2430"/>
          <w:tab w:val="left" w:pos="4500"/>
          <w:tab w:val="left" w:pos="6570"/>
          <w:tab w:val="left" w:pos="7920"/>
        </w:tabs>
        <w:autoSpaceDE w:val="0"/>
        <w:autoSpaceDN w:val="0"/>
        <w:adjustRightInd w:val="0"/>
        <w:spacing w:after="0"/>
        <w:ind w:left="1080"/>
        <w:rPr>
          <w:rFonts w:ascii="Times New Roman" w:hAnsi="Times New Roman"/>
        </w:rPr>
      </w:pPr>
      <w:r w:rsidRPr="00F83645">
        <w:rPr>
          <w:rFonts w:ascii="Times New Roman" w:hAnsi="Times New Roman"/>
        </w:rPr>
        <w:t>Two tuning forks with frequencies of 256 Hz and 258 Hz are sounded at the same time. Beats are observed; 2 beats will be heard in 2 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sz w:val="12"/>
        </w:rPr>
      </w:pPr>
    </w:p>
    <w:p w:rsidR="00914363"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 True</w:t>
      </w:r>
      <w:r w:rsidRPr="00F83645">
        <w:rPr>
          <w:rFonts w:ascii="Times New Roman" w:hAnsi="Times New Roman"/>
        </w:rPr>
        <w:tab/>
      </w:r>
      <w:r w:rsidRPr="00F83645">
        <w:rPr>
          <w:rFonts w:ascii="Times New Roman" w:hAnsi="Times New Roman"/>
        </w:rPr>
        <w:tab/>
        <w:t>b. False</w:t>
      </w:r>
    </w:p>
    <w:p w:rsidR="00914363"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914363" w:rsidRPr="00F83645" w:rsidRDefault="0091436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A7061" w:rsidRDefault="000A7061" w:rsidP="000A7061">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52.</w:t>
      </w:r>
      <w:r w:rsidRPr="00F83645">
        <w:rPr>
          <w:rFonts w:ascii="Times New Roman" w:hAnsi="Times New Roman"/>
        </w:rPr>
        <w:tab/>
      </w:r>
      <w:r>
        <w:rPr>
          <w:rFonts w:ascii="Times New Roman" w:hAnsi="Times New Roman"/>
        </w:rPr>
        <w:t xml:space="preserve">A 440-Hz tuning fork and a vibrating guitar string are observed to produce exactly 20 beats in 10.0 seconds. The guitar string must be vibrating with a frequency of either ____ Hz. </w:t>
      </w:r>
    </w:p>
    <w:p w:rsidR="000A7061" w:rsidRDefault="000A7061" w:rsidP="000A7061">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a. 420 or 460</w:t>
      </w:r>
      <w:r>
        <w:rPr>
          <w:rFonts w:ascii="Times New Roman" w:hAnsi="Times New Roman"/>
        </w:rPr>
        <w:tab/>
        <w:t>b. 430 or 450</w:t>
      </w:r>
      <w:r>
        <w:rPr>
          <w:rFonts w:ascii="Times New Roman" w:hAnsi="Times New Roman"/>
        </w:rPr>
        <w:tab/>
        <w:t>c. 436 or 444</w:t>
      </w:r>
      <w:r>
        <w:rPr>
          <w:rFonts w:ascii="Times New Roman" w:hAnsi="Times New Roman"/>
        </w:rPr>
        <w:tab/>
        <w:t>d. 438 or 442</w:t>
      </w:r>
    </w:p>
    <w:p w:rsidR="00DF3B86" w:rsidRDefault="00DF3B86"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0D6F23" w:rsidRPr="00F83645" w:rsidRDefault="000D6F23"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b/>
          <w:bCs/>
        </w:rPr>
      </w:pPr>
      <w:r w:rsidRPr="00F83645">
        <w:rPr>
          <w:rFonts w:ascii="Times New Roman" w:hAnsi="Times New Roman"/>
          <w:b/>
          <w:bCs/>
        </w:rPr>
        <w:t>Part C: Problem-Solving and Computational Problems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53.</w:t>
      </w:r>
      <w:r w:rsidRPr="00F83645">
        <w:rPr>
          <w:rFonts w:ascii="Times New Roman" w:hAnsi="Times New Roman"/>
        </w:rPr>
        <w:tab/>
        <w:t>Determine the decibel rating of the following intensities of sound.</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 = 1.0 x 10</w:t>
      </w:r>
      <w:r w:rsidRPr="00F83645">
        <w:rPr>
          <w:rFonts w:ascii="Times New Roman" w:hAnsi="Times New Roman"/>
          <w:vertAlign w:val="superscript"/>
        </w:rPr>
        <w:t>-5</w:t>
      </w:r>
      <w:r w:rsidRPr="00F83645">
        <w:rPr>
          <w:rFonts w:ascii="Times New Roman" w:hAnsi="Times New Roman"/>
        </w:rPr>
        <w:t xml:space="preserve"> W/m</w:t>
      </w:r>
      <w:r w:rsidRPr="00F83645">
        <w:rPr>
          <w:rFonts w:ascii="Times New Roman" w:hAnsi="Times New Roman"/>
          <w:vertAlign w:val="superscript"/>
        </w:rPr>
        <w:t>2</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 = 1.0 x 10</w:t>
      </w:r>
      <w:r w:rsidRPr="00F83645">
        <w:rPr>
          <w:rFonts w:ascii="Times New Roman" w:hAnsi="Times New Roman"/>
          <w:vertAlign w:val="superscript"/>
        </w:rPr>
        <w:t>-2</w:t>
      </w:r>
      <w:r w:rsidRPr="00F83645">
        <w:rPr>
          <w:rFonts w:ascii="Times New Roman" w:hAnsi="Times New Roman"/>
        </w:rPr>
        <w:t xml:space="preserve"> W/m</w:t>
      </w:r>
      <w:r w:rsidRPr="00F83645">
        <w:rPr>
          <w:rFonts w:ascii="Times New Roman" w:hAnsi="Times New Roman"/>
          <w:vertAlign w:val="superscript"/>
        </w:rPr>
        <w:t>2</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 = 6.1 x 10</w:t>
      </w:r>
      <w:r w:rsidRPr="00F83645">
        <w:rPr>
          <w:rFonts w:ascii="Times New Roman" w:hAnsi="Times New Roman"/>
          <w:vertAlign w:val="superscript"/>
        </w:rPr>
        <w:t>-6</w:t>
      </w:r>
      <w:r w:rsidRPr="00F83645">
        <w:rPr>
          <w:rFonts w:ascii="Times New Roman" w:hAnsi="Times New Roman"/>
        </w:rPr>
        <w:t xml:space="preserve"> W/m</w:t>
      </w:r>
      <w:r w:rsidRPr="00F83645">
        <w:rPr>
          <w:rFonts w:ascii="Times New Roman" w:hAnsi="Times New Roman"/>
          <w:vertAlign w:val="superscript"/>
        </w:rPr>
        <w:t>2</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I = 2.2 x 10</w:t>
      </w:r>
      <w:r w:rsidRPr="00F83645">
        <w:rPr>
          <w:rFonts w:ascii="Times New Roman" w:hAnsi="Times New Roman"/>
          <w:vertAlign w:val="superscript"/>
        </w:rPr>
        <w:t>-4</w:t>
      </w:r>
      <w:r w:rsidRPr="00F83645">
        <w:rPr>
          <w:rFonts w:ascii="Times New Roman" w:hAnsi="Times New Roman"/>
        </w:rPr>
        <w:t xml:space="preserve"> W/m</w:t>
      </w:r>
      <w:r w:rsidRPr="00F83645">
        <w:rPr>
          <w:rFonts w:ascii="Times New Roman" w:hAnsi="Times New Roman"/>
          <w:vertAlign w:val="superscript"/>
        </w:rPr>
        <w:t>2</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sound that is 4 times more intense than the sound in part d.</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sound that is 7 times more intense than the sound in part d.</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sound that is 10 times more intense than the sound in part d</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A sound that is 100 times more intense than the sound in part d.</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sound of an orchestra playing a movement pianissimo at 7.5 x 10</w:t>
      </w:r>
      <w:r w:rsidRPr="00F83645">
        <w:rPr>
          <w:rFonts w:ascii="Times New Roman" w:hAnsi="Times New Roman"/>
          <w:vertAlign w:val="superscript"/>
        </w:rPr>
        <w:t>-6</w:t>
      </w:r>
      <w:r w:rsidRPr="00F83645">
        <w:rPr>
          <w:rFonts w:ascii="Times New Roman" w:hAnsi="Times New Roman"/>
        </w:rPr>
        <w:t xml:space="preserve"> W/m</w:t>
      </w:r>
      <w:r w:rsidRPr="00F83645">
        <w:rPr>
          <w:rFonts w:ascii="Times New Roman" w:hAnsi="Times New Roman"/>
          <w:vertAlign w:val="superscript"/>
        </w:rPr>
        <w:t>2</w:t>
      </w:r>
      <w:r w:rsidRPr="00F83645">
        <w:rPr>
          <w:rFonts w:ascii="Times New Roman" w:hAnsi="Times New Roman"/>
        </w:rPr>
        <w:t xml:space="preserve"> (very softly)</w:t>
      </w:r>
    </w:p>
    <w:p w:rsidR="00B32E3A" w:rsidRPr="00F83645" w:rsidRDefault="00B32E3A" w:rsidP="00B32E3A">
      <w:pPr>
        <w:widowControl w:val="0"/>
        <w:numPr>
          <w:ilvl w:val="0"/>
          <w:numId w:val="10"/>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The sound of an orchestra playing a movement fortissimo at 2.5 x 10</w:t>
      </w:r>
      <w:r w:rsidRPr="00F83645">
        <w:rPr>
          <w:rFonts w:ascii="Times New Roman" w:hAnsi="Times New Roman"/>
          <w:vertAlign w:val="superscript"/>
        </w:rPr>
        <w:t>-4</w:t>
      </w:r>
      <w:r w:rsidRPr="00F83645">
        <w:rPr>
          <w:rFonts w:ascii="Times New Roman" w:hAnsi="Times New Roman"/>
        </w:rPr>
        <w:t xml:space="preserve"> W/m</w:t>
      </w:r>
      <w:r w:rsidRPr="00F83645">
        <w:rPr>
          <w:rFonts w:ascii="Times New Roman" w:hAnsi="Times New Roman"/>
          <w:vertAlign w:val="superscript"/>
        </w:rPr>
        <w:t>2</w:t>
      </w:r>
      <w:r w:rsidRPr="00F83645">
        <w:rPr>
          <w:rFonts w:ascii="Times New Roman" w:hAnsi="Times New Roman"/>
        </w:rPr>
        <w:t xml:space="preserve"> (very loudly)</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54.</w:t>
      </w:r>
      <w:r w:rsidRPr="00F83645">
        <w:rPr>
          <w:rFonts w:ascii="Times New Roman" w:hAnsi="Times New Roman"/>
        </w:rPr>
        <w:tab/>
      </w:r>
      <w:r w:rsidR="00B32E3A" w:rsidRPr="00F83645">
        <w:rPr>
          <w:rFonts w:ascii="Times New Roman" w:hAnsi="Times New Roman"/>
        </w:rPr>
        <w:t>A machine produces a sound with an intensity of 2.9 x 10</w:t>
      </w:r>
      <w:r w:rsidR="00B32E3A" w:rsidRPr="00F83645">
        <w:rPr>
          <w:rFonts w:ascii="Times New Roman" w:hAnsi="Times New Roman"/>
          <w:vertAlign w:val="superscript"/>
        </w:rPr>
        <w:t>-3</w:t>
      </w:r>
      <w:r w:rsidR="00B32E3A" w:rsidRPr="00F83645">
        <w:rPr>
          <w:rFonts w:ascii="Times New Roman" w:hAnsi="Times New Roman"/>
        </w:rPr>
        <w:t xml:space="preserve"> W/m</w:t>
      </w:r>
      <w:r w:rsidR="00B32E3A" w:rsidRPr="00F83645">
        <w:rPr>
          <w:rFonts w:ascii="Times New Roman" w:hAnsi="Times New Roman"/>
          <w:vertAlign w:val="superscript"/>
        </w:rPr>
        <w:t>2</w:t>
      </w:r>
      <w:r w:rsidR="00B32E3A" w:rsidRPr="00F83645">
        <w:rPr>
          <w:rFonts w:ascii="Times New Roman" w:hAnsi="Times New Roman"/>
        </w:rPr>
        <w:t>. What would be the decibel rating if four of these machines occupy the same room?</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55.</w:t>
      </w:r>
      <w:r w:rsidRPr="00F83645">
        <w:rPr>
          <w:rFonts w:ascii="Times New Roman" w:hAnsi="Times New Roman"/>
        </w:rPr>
        <w:tab/>
        <w:t>The sound in the United Center during a Chicago Bulls basketball game in 1998 was seven times as intense as it is today. If the decibel rating today is 89 dB, then what was the intensity rating in 1998?</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56.</w:t>
      </w:r>
      <w:r w:rsidRPr="00F83645">
        <w:rPr>
          <w:rFonts w:ascii="Times New Roman" w:hAnsi="Times New Roman"/>
        </w:rPr>
        <w:tab/>
        <w:t>A sound has an intensity of 8.0 x10</w:t>
      </w:r>
      <w:r w:rsidRPr="00F83645">
        <w:rPr>
          <w:rFonts w:ascii="Times New Roman" w:hAnsi="Times New Roman"/>
          <w:vertAlign w:val="superscript"/>
        </w:rPr>
        <w:t>-3</w:t>
      </w:r>
      <w:r w:rsidRPr="00F83645">
        <w:rPr>
          <w:rFonts w:ascii="Times New Roman" w:hAnsi="Times New Roman"/>
        </w:rPr>
        <w:t xml:space="preserve"> W/m</w:t>
      </w:r>
      <w:r w:rsidRPr="00F83645">
        <w:rPr>
          <w:rFonts w:ascii="Times New Roman" w:hAnsi="Times New Roman"/>
          <w:vertAlign w:val="superscript"/>
        </w:rPr>
        <w:t>2</w:t>
      </w:r>
      <w:r w:rsidRPr="00F83645">
        <w:rPr>
          <w:rFonts w:ascii="Times New Roman" w:hAnsi="Times New Roman"/>
        </w:rPr>
        <w:t xml:space="preserve"> at a distance of 2.0 m from its source. What is the intensity at a distance </w:t>
      </w:r>
      <w:proofErr w:type="gramStart"/>
      <w:r w:rsidRPr="00F83645">
        <w:rPr>
          <w:rFonts w:ascii="Times New Roman" w:hAnsi="Times New Roman"/>
        </w:rPr>
        <w:t>of ...</w:t>
      </w:r>
      <w:proofErr w:type="gramEnd"/>
    </w:p>
    <w:p w:rsidR="00B32E3A" w:rsidRPr="00F83645" w:rsidRDefault="00B32E3A" w:rsidP="00B32E3A">
      <w:pPr>
        <w:widowControl w:val="0"/>
        <w:numPr>
          <w:ilvl w:val="0"/>
          <w:numId w:val="1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4.0 m from the source?</w:t>
      </w:r>
    </w:p>
    <w:p w:rsidR="00B32E3A" w:rsidRPr="00F83645" w:rsidRDefault="00B32E3A" w:rsidP="00B32E3A">
      <w:pPr>
        <w:widowControl w:val="0"/>
        <w:numPr>
          <w:ilvl w:val="0"/>
          <w:numId w:val="1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6.0 m from the source?</w:t>
      </w:r>
    </w:p>
    <w:p w:rsidR="00B32E3A" w:rsidRPr="00F83645" w:rsidRDefault="00B32E3A" w:rsidP="00B32E3A">
      <w:pPr>
        <w:widowControl w:val="0"/>
        <w:numPr>
          <w:ilvl w:val="0"/>
          <w:numId w:val="1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8.0 m from the source?</w:t>
      </w:r>
    </w:p>
    <w:p w:rsidR="00B32E3A" w:rsidRPr="00F83645" w:rsidRDefault="00B32E3A" w:rsidP="00B32E3A">
      <w:pPr>
        <w:widowControl w:val="0"/>
        <w:numPr>
          <w:ilvl w:val="0"/>
          <w:numId w:val="1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24.0 m from the source?</w:t>
      </w:r>
    </w:p>
    <w:p w:rsidR="00B32E3A" w:rsidRPr="00F83645" w:rsidRDefault="00B32E3A" w:rsidP="00B32E3A">
      <w:pPr>
        <w:widowControl w:val="0"/>
        <w:numPr>
          <w:ilvl w:val="0"/>
          <w:numId w:val="11"/>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46.1 m from the source?</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57.</w:t>
      </w:r>
      <w:r w:rsidRPr="00F83645">
        <w:rPr>
          <w:rFonts w:ascii="Times New Roman" w:hAnsi="Times New Roman"/>
        </w:rPr>
        <w:tab/>
        <w:t xml:space="preserve">Ben Stupid is sitting 2.0 m in front of the speakers on the stage at the Twisted Brother concert. The decibel rating of the sound heard there is 110 dB. What would be the decibel rating at a location </w:t>
      </w:r>
      <w:proofErr w:type="gramStart"/>
      <w:r w:rsidRPr="00F83645">
        <w:rPr>
          <w:rFonts w:ascii="Times New Roman" w:hAnsi="Times New Roman"/>
        </w:rPr>
        <w:t>of ...</w:t>
      </w:r>
      <w:proofErr w:type="gramEnd"/>
    </w:p>
    <w:p w:rsidR="00B32E3A" w:rsidRPr="00F83645" w:rsidRDefault="00B32E3A" w:rsidP="00257A1D">
      <w:pPr>
        <w:widowControl w:val="0"/>
        <w:numPr>
          <w:ilvl w:val="0"/>
          <w:numId w:val="1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4.0 m from the speaker?</w:t>
      </w:r>
    </w:p>
    <w:p w:rsidR="00B32E3A" w:rsidRPr="00F83645" w:rsidRDefault="00B32E3A" w:rsidP="00257A1D">
      <w:pPr>
        <w:widowControl w:val="0"/>
        <w:numPr>
          <w:ilvl w:val="0"/>
          <w:numId w:val="1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6.0 m from the speaker?</w:t>
      </w:r>
    </w:p>
    <w:p w:rsidR="00B32E3A" w:rsidRPr="00F83645" w:rsidRDefault="00B32E3A" w:rsidP="00257A1D">
      <w:pPr>
        <w:widowControl w:val="0"/>
        <w:numPr>
          <w:ilvl w:val="0"/>
          <w:numId w:val="12"/>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20.0 m from the speaker?</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58.</w:t>
      </w:r>
      <w:r w:rsidRPr="00F83645">
        <w:rPr>
          <w:rFonts w:ascii="Times New Roman" w:hAnsi="Times New Roman"/>
        </w:rPr>
        <w:tab/>
      </w:r>
      <w:r w:rsidR="00B32E3A" w:rsidRPr="00F83645">
        <w:rPr>
          <w:rFonts w:ascii="Times New Roman" w:hAnsi="Times New Roman"/>
        </w:rPr>
        <w:t>Use the Doppler equation for a moving source to calculate the observed frequency for a 250</w:t>
      </w:r>
      <w:proofErr w:type="gramStart"/>
      <w:r w:rsidR="00B32E3A" w:rsidRPr="00F83645">
        <w:rPr>
          <w:rFonts w:ascii="Times New Roman" w:hAnsi="Times New Roman"/>
        </w:rPr>
        <w:t>.-</w:t>
      </w:r>
      <w:proofErr w:type="gramEnd"/>
      <w:r w:rsidR="00B32E3A" w:rsidRPr="00F83645">
        <w:rPr>
          <w:rFonts w:ascii="Times New Roman" w:hAnsi="Times New Roman"/>
        </w:rPr>
        <w:t>Hz source of sound if it is moving with a speed of ____ . (Assume that the speed of sound in air is 340. m/s.)</w:t>
      </w:r>
    </w:p>
    <w:p w:rsidR="00B32E3A" w:rsidRPr="00F83645" w:rsidRDefault="00B32E3A" w:rsidP="00B32E3A">
      <w:pPr>
        <w:widowControl w:val="0"/>
        <w:numPr>
          <w:ilvl w:val="0"/>
          <w:numId w:val="1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30. </w:t>
      </w:r>
      <w:proofErr w:type="gramStart"/>
      <w:r w:rsidRPr="00F83645">
        <w:rPr>
          <w:rFonts w:ascii="Times New Roman" w:hAnsi="Times New Roman"/>
        </w:rPr>
        <w:t>m</w:t>
      </w:r>
      <w:proofErr w:type="gramEnd"/>
      <w:r w:rsidRPr="00F83645">
        <w:rPr>
          <w:rFonts w:ascii="Times New Roman" w:hAnsi="Times New Roman"/>
        </w:rPr>
        <w:t>/s towards the observer.</w:t>
      </w:r>
    </w:p>
    <w:p w:rsidR="00B32E3A" w:rsidRPr="00F83645" w:rsidRDefault="00B32E3A" w:rsidP="00B32E3A">
      <w:pPr>
        <w:widowControl w:val="0"/>
        <w:numPr>
          <w:ilvl w:val="0"/>
          <w:numId w:val="1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30. </w:t>
      </w:r>
      <w:proofErr w:type="gramStart"/>
      <w:r w:rsidRPr="00F83645">
        <w:rPr>
          <w:rFonts w:ascii="Times New Roman" w:hAnsi="Times New Roman"/>
        </w:rPr>
        <w:t>m</w:t>
      </w:r>
      <w:proofErr w:type="gramEnd"/>
      <w:r w:rsidRPr="00F83645">
        <w:rPr>
          <w:rFonts w:ascii="Times New Roman" w:hAnsi="Times New Roman"/>
        </w:rPr>
        <w:t>/s away from the observer.</w:t>
      </w:r>
    </w:p>
    <w:p w:rsidR="00B32E3A" w:rsidRPr="00F83645" w:rsidRDefault="00B32E3A" w:rsidP="00B32E3A">
      <w:pPr>
        <w:widowControl w:val="0"/>
        <w:numPr>
          <w:ilvl w:val="0"/>
          <w:numId w:val="1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300. </w:t>
      </w:r>
      <w:proofErr w:type="gramStart"/>
      <w:r w:rsidRPr="00F83645">
        <w:rPr>
          <w:rFonts w:ascii="Times New Roman" w:hAnsi="Times New Roman"/>
        </w:rPr>
        <w:t>m</w:t>
      </w:r>
      <w:proofErr w:type="gramEnd"/>
      <w:r w:rsidRPr="00F83645">
        <w:rPr>
          <w:rFonts w:ascii="Times New Roman" w:hAnsi="Times New Roman"/>
        </w:rPr>
        <w:t>/s towards the observer.</w:t>
      </w:r>
    </w:p>
    <w:p w:rsidR="00B32E3A" w:rsidRPr="00F83645" w:rsidRDefault="00B32E3A" w:rsidP="00B32E3A">
      <w:pPr>
        <w:widowControl w:val="0"/>
        <w:numPr>
          <w:ilvl w:val="0"/>
          <w:numId w:val="1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300. </w:t>
      </w:r>
      <w:proofErr w:type="gramStart"/>
      <w:r w:rsidRPr="00F83645">
        <w:rPr>
          <w:rFonts w:ascii="Times New Roman" w:hAnsi="Times New Roman"/>
        </w:rPr>
        <w:t>m</w:t>
      </w:r>
      <w:proofErr w:type="gramEnd"/>
      <w:r w:rsidRPr="00F83645">
        <w:rPr>
          <w:rFonts w:ascii="Times New Roman" w:hAnsi="Times New Roman"/>
        </w:rPr>
        <w:t>/s away from the observer.</w:t>
      </w:r>
    </w:p>
    <w:p w:rsidR="00B32E3A" w:rsidRPr="00F83645" w:rsidRDefault="00B32E3A" w:rsidP="00B32E3A">
      <w:pPr>
        <w:widowControl w:val="0"/>
        <w:numPr>
          <w:ilvl w:val="0"/>
          <w:numId w:val="1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320. </w:t>
      </w:r>
      <w:proofErr w:type="gramStart"/>
      <w:r w:rsidRPr="00F83645">
        <w:rPr>
          <w:rFonts w:ascii="Times New Roman" w:hAnsi="Times New Roman"/>
        </w:rPr>
        <w:t>m</w:t>
      </w:r>
      <w:proofErr w:type="gramEnd"/>
      <w:r w:rsidRPr="00F83645">
        <w:rPr>
          <w:rFonts w:ascii="Times New Roman" w:hAnsi="Times New Roman"/>
        </w:rPr>
        <w:t>/s towards the observer.</w:t>
      </w:r>
    </w:p>
    <w:p w:rsidR="00B32E3A" w:rsidRPr="00F83645" w:rsidRDefault="00B32E3A" w:rsidP="00B32E3A">
      <w:pPr>
        <w:widowControl w:val="0"/>
        <w:numPr>
          <w:ilvl w:val="0"/>
          <w:numId w:val="13"/>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335 m/s towards the observer.</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59.</w:t>
      </w:r>
      <w:r w:rsidRPr="00F83645">
        <w:rPr>
          <w:rFonts w:ascii="Times New Roman" w:hAnsi="Times New Roman"/>
        </w:rPr>
        <w:tab/>
      </w:r>
      <w:r w:rsidR="00527B01">
        <w:rPr>
          <w:rFonts w:ascii="Times New Roman" w:hAnsi="Times New Roman"/>
        </w:rPr>
        <w:t xml:space="preserve">Nostalgia Question: </w:t>
      </w:r>
      <w:r w:rsidRPr="00F83645">
        <w:rPr>
          <w:rFonts w:ascii="Times New Roman" w:hAnsi="Times New Roman"/>
        </w:rPr>
        <w:t xml:space="preserve">Shirley </w:t>
      </w:r>
      <w:proofErr w:type="spellStart"/>
      <w:r w:rsidRPr="00F83645">
        <w:rPr>
          <w:rFonts w:ascii="Times New Roman" w:hAnsi="Times New Roman"/>
        </w:rPr>
        <w:t>Yackin</w:t>
      </w:r>
      <w:proofErr w:type="spellEnd"/>
      <w:r w:rsidRPr="00F83645">
        <w:rPr>
          <w:rFonts w:ascii="Times New Roman" w:hAnsi="Times New Roman"/>
        </w:rPr>
        <w:t xml:space="preserve"> is holding the phone cord in her hand. It is stretched to a length of 2.4 m and has a mass of 1.8 kg. If the tension in the phone cord is 2.5 N, then determine the speed of vibrations within the cord.</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60.</w:t>
      </w:r>
      <w:r w:rsidRPr="00F83645">
        <w:rPr>
          <w:rFonts w:ascii="Times New Roman" w:hAnsi="Times New Roman"/>
        </w:rPr>
        <w:tab/>
      </w:r>
      <w:r w:rsidR="00B32E3A" w:rsidRPr="00F83645">
        <w:rPr>
          <w:rFonts w:ascii="Times New Roman" w:hAnsi="Times New Roman"/>
        </w:rPr>
        <w:t xml:space="preserve">(Referring to </w:t>
      </w:r>
      <w:r w:rsidR="008D1C9C">
        <w:rPr>
          <w:rFonts w:ascii="Times New Roman" w:hAnsi="Times New Roman"/>
        </w:rPr>
        <w:t xml:space="preserve">Question </w:t>
      </w:r>
      <w:r w:rsidR="00B32E3A" w:rsidRPr="00F83645">
        <w:rPr>
          <w:rFonts w:ascii="Times New Roman" w:hAnsi="Times New Roman"/>
        </w:rPr>
        <w:t>59.) With what frequency must Shirley vibrate the cord up and down in order to produce the second harmonic within the cord?</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61.</w:t>
      </w:r>
      <w:r w:rsidRPr="00F83645">
        <w:rPr>
          <w:rFonts w:ascii="Times New Roman" w:hAnsi="Times New Roman"/>
        </w:rPr>
        <w:tab/>
        <w:t xml:space="preserve">(Referring to </w:t>
      </w:r>
      <w:r w:rsidR="008D1C9C">
        <w:rPr>
          <w:rFonts w:ascii="Times New Roman" w:hAnsi="Times New Roman"/>
        </w:rPr>
        <w:t xml:space="preserve">Question </w:t>
      </w:r>
      <w:r w:rsidRPr="00F83645">
        <w:rPr>
          <w:rFonts w:ascii="Times New Roman" w:hAnsi="Times New Roman"/>
        </w:rPr>
        <w:t xml:space="preserve">60.) If Shirley maintains this same frequency and wishes to produce the fourth harmonic, then she will have to alter the speed of the wave by changing the tension. Assuming the same mass density as in </w:t>
      </w:r>
      <w:r w:rsidR="008D1C9C">
        <w:rPr>
          <w:rFonts w:ascii="Times New Roman" w:hAnsi="Times New Roman"/>
        </w:rPr>
        <w:t xml:space="preserve">Question </w:t>
      </w:r>
      <w:r w:rsidRPr="00F83645">
        <w:rPr>
          <w:rFonts w:ascii="Times New Roman" w:hAnsi="Times New Roman"/>
        </w:rPr>
        <w:t xml:space="preserve">59, and the same frequency as in </w:t>
      </w:r>
      <w:r w:rsidR="008D1C9C">
        <w:rPr>
          <w:rFonts w:ascii="Times New Roman" w:hAnsi="Times New Roman"/>
        </w:rPr>
        <w:t xml:space="preserve">Question </w:t>
      </w:r>
      <w:r w:rsidRPr="00F83645">
        <w:rPr>
          <w:rFonts w:ascii="Times New Roman" w:hAnsi="Times New Roman"/>
        </w:rPr>
        <w:t xml:space="preserve">60, to what tension must the cord </w:t>
      </w:r>
      <w:proofErr w:type="gramStart"/>
      <w:r w:rsidRPr="00F83645">
        <w:rPr>
          <w:rFonts w:ascii="Times New Roman" w:hAnsi="Times New Roman"/>
        </w:rPr>
        <w:t>be</w:t>
      </w:r>
      <w:proofErr w:type="gramEnd"/>
      <w:r w:rsidRPr="00F83645">
        <w:rPr>
          <w:rFonts w:ascii="Times New Roman" w:hAnsi="Times New Roman"/>
        </w:rPr>
        <w:t xml:space="preserve"> pulled to produce the fourth harmonic?</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62.</w:t>
      </w:r>
      <w:r w:rsidRPr="00F83645">
        <w:rPr>
          <w:rFonts w:ascii="Times New Roman" w:hAnsi="Times New Roman"/>
        </w:rPr>
        <w:tab/>
        <w:t>A guitar string has a mass of 32.4 g and a length of 1.12 m. The string is pulled to a tension of 621 N. Determine the speed at which vibrations move within the string.</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63.</w:t>
      </w:r>
      <w:r w:rsidRPr="00F83645">
        <w:rPr>
          <w:rFonts w:ascii="Times New Roman" w:hAnsi="Times New Roman"/>
        </w:rPr>
        <w:tab/>
        <w:t xml:space="preserve">(Referring to </w:t>
      </w:r>
      <w:r w:rsidR="008D1C9C">
        <w:rPr>
          <w:rFonts w:ascii="Times New Roman" w:hAnsi="Times New Roman"/>
        </w:rPr>
        <w:t xml:space="preserve">Question </w:t>
      </w:r>
      <w:r w:rsidRPr="00F83645">
        <w:rPr>
          <w:rFonts w:ascii="Times New Roman" w:hAnsi="Times New Roman"/>
        </w:rPr>
        <w:t xml:space="preserve">62.) Stan </w:t>
      </w:r>
      <w:proofErr w:type="spellStart"/>
      <w:r w:rsidRPr="00F83645">
        <w:rPr>
          <w:rFonts w:ascii="Times New Roman" w:hAnsi="Times New Roman"/>
        </w:rPr>
        <w:t>Dingwaives</w:t>
      </w:r>
      <w:proofErr w:type="spellEnd"/>
      <w:r w:rsidRPr="00F83645">
        <w:rPr>
          <w:rFonts w:ascii="Times New Roman" w:hAnsi="Times New Roman"/>
        </w:rPr>
        <w:t xml:space="preserve"> is playing this guitar. If Stan leaves the string "open" and uses its full length to produce the first harmonic, then what frequency will Stan be playing?</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64.</w:t>
      </w:r>
      <w:r w:rsidRPr="00F83645">
        <w:rPr>
          <w:rFonts w:ascii="Times New Roman" w:hAnsi="Times New Roman"/>
        </w:rPr>
        <w:tab/>
        <w:t xml:space="preserve">(Referring to </w:t>
      </w:r>
      <w:r w:rsidR="008D1C9C">
        <w:rPr>
          <w:rFonts w:ascii="Times New Roman" w:hAnsi="Times New Roman"/>
        </w:rPr>
        <w:t xml:space="preserve">Question </w:t>
      </w:r>
      <w:r w:rsidRPr="00F83645">
        <w:rPr>
          <w:rFonts w:ascii="Times New Roman" w:hAnsi="Times New Roman"/>
        </w:rPr>
        <w:t xml:space="preserve">62 and </w:t>
      </w:r>
      <w:r w:rsidR="008D1C9C">
        <w:rPr>
          <w:rFonts w:ascii="Times New Roman" w:hAnsi="Times New Roman"/>
        </w:rPr>
        <w:t xml:space="preserve">Question </w:t>
      </w:r>
      <w:r w:rsidRPr="00F83645">
        <w:rPr>
          <w:rFonts w:ascii="Times New Roman" w:hAnsi="Times New Roman"/>
        </w:rPr>
        <w:t>63.) If Stan wishes to increase the frequency by a factor of 1.2599, then how far (in cm) from the end of the string must he "close" the string (i.e., where must he press his finger down to change the length and produce the desired frequency)? Use the same mass density and speed as in problem #62.</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65.</w:t>
      </w:r>
      <w:r w:rsidRPr="00F83645">
        <w:rPr>
          <w:rFonts w:ascii="Times New Roman" w:hAnsi="Times New Roman"/>
        </w:rPr>
        <w:tab/>
        <w:t xml:space="preserve">A guitar string has a fundamental frequency of 262 Hz. Determine the frequency of </w:t>
      </w:r>
      <w:proofErr w:type="gramStart"/>
      <w:r w:rsidRPr="00F83645">
        <w:rPr>
          <w:rFonts w:ascii="Times New Roman" w:hAnsi="Times New Roman"/>
        </w:rPr>
        <w:t>the ...</w:t>
      </w:r>
      <w:proofErr w:type="gramEnd"/>
    </w:p>
    <w:p w:rsidR="00B32E3A" w:rsidRPr="00F83645" w:rsidRDefault="00B32E3A" w:rsidP="00B32E3A">
      <w:pPr>
        <w:widowControl w:val="0"/>
        <w:numPr>
          <w:ilvl w:val="0"/>
          <w:numId w:val="1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 </w:t>
      </w:r>
      <w:proofErr w:type="gramStart"/>
      <w:r w:rsidRPr="00F83645">
        <w:rPr>
          <w:rFonts w:ascii="Times New Roman" w:hAnsi="Times New Roman"/>
        </w:rPr>
        <w:t>second</w:t>
      </w:r>
      <w:proofErr w:type="gramEnd"/>
      <w:r w:rsidRPr="00F83645">
        <w:rPr>
          <w:rFonts w:ascii="Times New Roman" w:hAnsi="Times New Roman"/>
        </w:rPr>
        <w:t xml:space="preserve"> harmonic.</w:t>
      </w:r>
    </w:p>
    <w:p w:rsidR="00B32E3A" w:rsidRPr="00F83645" w:rsidRDefault="00B32E3A" w:rsidP="00B32E3A">
      <w:pPr>
        <w:widowControl w:val="0"/>
        <w:numPr>
          <w:ilvl w:val="0"/>
          <w:numId w:val="1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 </w:t>
      </w:r>
      <w:proofErr w:type="gramStart"/>
      <w:r w:rsidRPr="00F83645">
        <w:rPr>
          <w:rFonts w:ascii="Times New Roman" w:hAnsi="Times New Roman"/>
        </w:rPr>
        <w:t>third</w:t>
      </w:r>
      <w:proofErr w:type="gramEnd"/>
      <w:r w:rsidRPr="00F83645">
        <w:rPr>
          <w:rFonts w:ascii="Times New Roman" w:hAnsi="Times New Roman"/>
        </w:rPr>
        <w:t xml:space="preserve"> harmonic.</w:t>
      </w:r>
    </w:p>
    <w:p w:rsidR="00B32E3A" w:rsidRPr="00F83645" w:rsidRDefault="00B32E3A" w:rsidP="00B32E3A">
      <w:pPr>
        <w:widowControl w:val="0"/>
        <w:numPr>
          <w:ilvl w:val="0"/>
          <w:numId w:val="1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 </w:t>
      </w:r>
      <w:proofErr w:type="gramStart"/>
      <w:r w:rsidRPr="00F83645">
        <w:rPr>
          <w:rFonts w:ascii="Times New Roman" w:hAnsi="Times New Roman"/>
        </w:rPr>
        <w:t>fifth</w:t>
      </w:r>
      <w:proofErr w:type="gramEnd"/>
      <w:r w:rsidRPr="00F83645">
        <w:rPr>
          <w:rFonts w:ascii="Times New Roman" w:hAnsi="Times New Roman"/>
        </w:rPr>
        <w:t xml:space="preserve"> harmonic.</w:t>
      </w:r>
    </w:p>
    <w:p w:rsidR="00B32E3A" w:rsidRPr="00F83645" w:rsidRDefault="00B32E3A" w:rsidP="00B32E3A">
      <w:pPr>
        <w:widowControl w:val="0"/>
        <w:numPr>
          <w:ilvl w:val="0"/>
          <w:numId w:val="14"/>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xml:space="preserve">... </w:t>
      </w:r>
      <w:proofErr w:type="gramStart"/>
      <w:r w:rsidRPr="00F83645">
        <w:rPr>
          <w:rFonts w:ascii="Times New Roman" w:hAnsi="Times New Roman"/>
        </w:rPr>
        <w:t>eighth</w:t>
      </w:r>
      <w:proofErr w:type="gramEnd"/>
      <w:r w:rsidRPr="00F83645">
        <w:rPr>
          <w:rFonts w:ascii="Times New Roman" w:hAnsi="Times New Roman"/>
        </w:rPr>
        <w:t xml:space="preserve"> harmonic.</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66.</w:t>
      </w:r>
      <w:r w:rsidRPr="00F83645">
        <w:rPr>
          <w:rFonts w:ascii="Times New Roman" w:hAnsi="Times New Roman"/>
        </w:rPr>
        <w:tab/>
        <w:t xml:space="preserve">Determine the speed of sound through air if the temperature </w:t>
      </w:r>
      <w:proofErr w:type="gramStart"/>
      <w:r w:rsidRPr="00F83645">
        <w:rPr>
          <w:rFonts w:ascii="Times New Roman" w:hAnsi="Times New Roman"/>
        </w:rPr>
        <w:t>is ...</w:t>
      </w:r>
      <w:proofErr w:type="gramEnd"/>
    </w:p>
    <w:p w:rsidR="00B32E3A" w:rsidRPr="00F83645" w:rsidRDefault="00B32E3A" w:rsidP="00B32E3A">
      <w:pPr>
        <w:widowControl w:val="0"/>
        <w:numPr>
          <w:ilvl w:val="0"/>
          <w:numId w:val="15"/>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0 degrees Celsius.</w:t>
      </w:r>
    </w:p>
    <w:p w:rsidR="00B32E3A" w:rsidRPr="00F83645" w:rsidRDefault="00B32E3A" w:rsidP="00B32E3A">
      <w:pPr>
        <w:widowControl w:val="0"/>
        <w:numPr>
          <w:ilvl w:val="0"/>
          <w:numId w:val="15"/>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12 degrees Celsius.</w:t>
      </w:r>
    </w:p>
    <w:p w:rsidR="00B32E3A" w:rsidRPr="00F83645" w:rsidRDefault="00B32E3A" w:rsidP="00B32E3A">
      <w:pPr>
        <w:widowControl w:val="0"/>
        <w:numPr>
          <w:ilvl w:val="0"/>
          <w:numId w:val="15"/>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25 degrees Celsius.</w:t>
      </w:r>
    </w:p>
    <w:p w:rsidR="00B32E3A" w:rsidRPr="00F83645" w:rsidRDefault="00B32E3A" w:rsidP="00B32E3A">
      <w:pPr>
        <w:widowControl w:val="0"/>
        <w:numPr>
          <w:ilvl w:val="0"/>
          <w:numId w:val="15"/>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40 degrees Celsius.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67.</w:t>
      </w:r>
      <w:r w:rsidRPr="00F83645">
        <w:rPr>
          <w:rFonts w:ascii="Times New Roman" w:hAnsi="Times New Roman"/>
        </w:rPr>
        <w:tab/>
        <w:t xml:space="preserve">A wind chime </w:t>
      </w:r>
      <w:r w:rsidR="00DB6524">
        <w:rPr>
          <w:rFonts w:ascii="Times New Roman" w:hAnsi="Times New Roman"/>
        </w:rPr>
        <w:t>behaves like</w:t>
      </w:r>
      <w:r w:rsidRPr="00F83645">
        <w:rPr>
          <w:rFonts w:ascii="Times New Roman" w:hAnsi="Times New Roman"/>
        </w:rPr>
        <w:t xml:space="preserve"> an open-end air column. Determine the fundamental frequencies of a 62.5-cm chime when the temperature is </w:t>
      </w:r>
      <w:proofErr w:type="gramStart"/>
      <w:r w:rsidRPr="00F83645">
        <w:rPr>
          <w:rFonts w:ascii="Times New Roman" w:hAnsi="Times New Roman"/>
        </w:rPr>
        <w:t>... .</w:t>
      </w:r>
      <w:proofErr w:type="gramEnd"/>
    </w:p>
    <w:p w:rsidR="00B32E3A" w:rsidRPr="00F83645" w:rsidRDefault="00B32E3A" w:rsidP="00B32E3A">
      <w:pPr>
        <w:widowControl w:val="0"/>
        <w:numPr>
          <w:ilvl w:val="0"/>
          <w:numId w:val="1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12 degrees on a cold autumn evening.</w:t>
      </w:r>
    </w:p>
    <w:p w:rsidR="00B32E3A" w:rsidRPr="00F83645" w:rsidRDefault="00B32E3A" w:rsidP="00B32E3A">
      <w:pPr>
        <w:widowControl w:val="0"/>
        <w:numPr>
          <w:ilvl w:val="0"/>
          <w:numId w:val="1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25 degrees on a summer evening.</w:t>
      </w:r>
    </w:p>
    <w:p w:rsidR="00B32E3A" w:rsidRPr="00F83645" w:rsidRDefault="00B32E3A" w:rsidP="00B32E3A">
      <w:pPr>
        <w:widowControl w:val="0"/>
        <w:numPr>
          <w:ilvl w:val="0"/>
          <w:numId w:val="16"/>
        </w:numPr>
        <w:tabs>
          <w:tab w:val="left" w:pos="810"/>
          <w:tab w:val="left" w:pos="2430"/>
          <w:tab w:val="left" w:pos="4500"/>
          <w:tab w:val="left" w:pos="6570"/>
          <w:tab w:val="left" w:pos="7920"/>
        </w:tabs>
        <w:autoSpaceDE w:val="0"/>
        <w:autoSpaceDN w:val="0"/>
        <w:adjustRightInd w:val="0"/>
        <w:spacing w:after="0"/>
        <w:ind w:left="810"/>
        <w:rPr>
          <w:rFonts w:ascii="Times New Roman" w:hAnsi="Times New Roman"/>
        </w:rPr>
      </w:pPr>
      <w:r w:rsidRPr="00F83645">
        <w:rPr>
          <w:rFonts w:ascii="Times New Roman" w:hAnsi="Times New Roman"/>
        </w:rPr>
        <w:t>... 40 degrees during a hot summer day.</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68.</w:t>
      </w:r>
      <w:r w:rsidRPr="00F83645">
        <w:rPr>
          <w:rFonts w:ascii="Times New Roman" w:hAnsi="Times New Roman"/>
        </w:rPr>
        <w:tab/>
        <w:t>An organ pipe has a length of 2.45 m and is open at both ends. Determine the fundamental frequency of the pipe if the temperature in the room is 25 degrees Celsius.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69.</w:t>
      </w:r>
      <w:r w:rsidRPr="00F83645">
        <w:rPr>
          <w:rFonts w:ascii="Times New Roman" w:hAnsi="Times New Roman"/>
        </w:rPr>
        <w:tab/>
        <w:t xml:space="preserve">(Referring to </w:t>
      </w:r>
      <w:r w:rsidR="008D1C9C" w:rsidRPr="008D1C9C">
        <w:rPr>
          <w:rFonts w:ascii="Times New Roman" w:hAnsi="Times New Roman"/>
          <w:b/>
        </w:rPr>
        <w:t xml:space="preserve">Question </w:t>
      </w:r>
      <w:r w:rsidRPr="008D1C9C">
        <w:rPr>
          <w:rFonts w:ascii="Times New Roman" w:hAnsi="Times New Roman"/>
          <w:b/>
        </w:rPr>
        <w:t>68</w:t>
      </w:r>
      <w:r w:rsidRPr="00F83645">
        <w:rPr>
          <w:rFonts w:ascii="Times New Roman" w:hAnsi="Times New Roman"/>
        </w:rPr>
        <w:t>.) Determine the fundamental frequency of the pipe if it is closed at one end.</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70.</w:t>
      </w:r>
      <w:r w:rsidRPr="00F83645">
        <w:rPr>
          <w:rFonts w:ascii="Times New Roman" w:hAnsi="Times New Roman"/>
        </w:rPr>
        <w:tab/>
        <w:t xml:space="preserve">The auditory canal of the outer ear acts as a closed end resonator </w:t>
      </w:r>
      <w:r w:rsidR="00DB6524">
        <w:rPr>
          <w:rFonts w:ascii="Times New Roman" w:hAnsi="Times New Roman"/>
        </w:rPr>
        <w:t>that</w:t>
      </w:r>
      <w:r w:rsidRPr="00F83645">
        <w:rPr>
          <w:rFonts w:ascii="Times New Roman" w:hAnsi="Times New Roman"/>
        </w:rPr>
        <w:t xml:space="preserve"> has a natural frequency of around 3500 Hz. This canal serves to amplify sounds with frequencies around this value, thus making us more sensitive to such frequencies. If the speed of waves inside the canal is 350 m/s, then what is the estimated length of the canal?</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71.</w:t>
      </w:r>
      <w:r w:rsidRPr="00F83645">
        <w:rPr>
          <w:rFonts w:ascii="Times New Roman" w:hAnsi="Times New Roman"/>
        </w:rPr>
        <w:tab/>
        <w:t xml:space="preserve">Determine the frequency of the lowest three harmonics at which a closed-end air column would sound out at 25 degrees Celsius if its length </w:t>
      </w:r>
      <w:proofErr w:type="gramStart"/>
      <w:r w:rsidRPr="00F83645">
        <w:rPr>
          <w:rFonts w:ascii="Times New Roman" w:hAnsi="Times New Roman"/>
        </w:rPr>
        <w:t>is</w:t>
      </w:r>
      <w:proofErr w:type="gramEnd"/>
      <w:r w:rsidRPr="00F83645">
        <w:rPr>
          <w:rFonts w:ascii="Times New Roman" w:hAnsi="Times New Roman"/>
        </w:rPr>
        <w:t xml:space="preserve"> 135 cm.</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72.</w:t>
      </w:r>
      <w:r w:rsidRPr="00F83645">
        <w:rPr>
          <w:rFonts w:ascii="Times New Roman" w:hAnsi="Times New Roman"/>
        </w:rPr>
        <w:tab/>
        <w:t xml:space="preserve">Suppose that a sound is produced in a helium-filled air column rather than an air-filled air column. By what factor will this change in medium alter the frequency of the </w:t>
      </w:r>
      <w:proofErr w:type="gramStart"/>
      <w:r w:rsidRPr="00F83645">
        <w:rPr>
          <w:rFonts w:ascii="Times New Roman" w:hAnsi="Times New Roman"/>
        </w:rPr>
        <w:t>sound.</w:t>
      </w:r>
      <w:proofErr w:type="gramEnd"/>
      <w:r w:rsidRPr="00F83645">
        <w:rPr>
          <w:rFonts w:ascii="Times New Roman" w:hAnsi="Times New Roman"/>
        </w:rPr>
        <w:t xml:space="preserve"> (GIVEN: </w:t>
      </w:r>
      <w:proofErr w:type="spellStart"/>
      <w:r w:rsidRPr="00F83645">
        <w:rPr>
          <w:rFonts w:ascii="Times New Roman" w:hAnsi="Times New Roman"/>
        </w:rPr>
        <w:t>v</w:t>
      </w:r>
      <w:r w:rsidRPr="00F83645">
        <w:rPr>
          <w:rFonts w:ascii="Times New Roman" w:hAnsi="Times New Roman"/>
          <w:vertAlign w:val="subscript"/>
        </w:rPr>
        <w:t>air</w:t>
      </w:r>
      <w:proofErr w:type="spellEnd"/>
      <w:r w:rsidRPr="00F83645">
        <w:rPr>
          <w:rFonts w:ascii="Times New Roman" w:hAnsi="Times New Roman"/>
        </w:rPr>
        <w:t xml:space="preserve"> = 331 m/s; </w:t>
      </w:r>
      <w:proofErr w:type="spellStart"/>
      <w:r w:rsidRPr="00F83645">
        <w:rPr>
          <w:rFonts w:ascii="Times New Roman" w:hAnsi="Times New Roman"/>
        </w:rPr>
        <w:t>v</w:t>
      </w:r>
      <w:r w:rsidRPr="00F83645">
        <w:rPr>
          <w:rFonts w:ascii="Times New Roman" w:hAnsi="Times New Roman"/>
          <w:vertAlign w:val="subscript"/>
        </w:rPr>
        <w:t>He</w:t>
      </w:r>
      <w:proofErr w:type="spellEnd"/>
      <w:r w:rsidRPr="00F83645">
        <w:rPr>
          <w:rFonts w:ascii="Times New Roman" w:hAnsi="Times New Roman"/>
        </w:rPr>
        <w:t xml:space="preserve"> = 970 m/s)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73.</w:t>
      </w:r>
      <w:r w:rsidRPr="00F83645">
        <w:rPr>
          <w:rFonts w:ascii="Times New Roman" w:hAnsi="Times New Roman"/>
        </w:rPr>
        <w:tab/>
        <w:t>An organ pipe is used to produce the lowest note audible to the human ear - 20</w:t>
      </w:r>
      <w:proofErr w:type="gramStart"/>
      <w:r w:rsidRPr="00F83645">
        <w:rPr>
          <w:rFonts w:ascii="Times New Roman" w:hAnsi="Times New Roman"/>
        </w:rPr>
        <w:t>.-</w:t>
      </w:r>
      <w:proofErr w:type="gramEnd"/>
      <w:r w:rsidRPr="00F83645">
        <w:rPr>
          <w:rFonts w:ascii="Times New Roman" w:hAnsi="Times New Roman"/>
        </w:rPr>
        <w:t>Hz. If the temperature is 25 °C, then how long is the organ pipe? (First decide whether it will produce this low note as a closed- or as an open-end air column.)</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257A1D" w:rsidRPr="00F83645" w:rsidRDefault="00257A1D"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74.</w:t>
      </w:r>
      <w:r w:rsidRPr="00F83645">
        <w:rPr>
          <w:rFonts w:ascii="Times New Roman" w:hAnsi="Times New Roman"/>
        </w:rPr>
        <w:tab/>
        <w:t>Determine the length of an open-end air column that would produce a 262 Hz frequency on a balmy day when the temperature is 12 degrees.</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8D1C9C"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75.</w:t>
      </w:r>
      <w:r w:rsidR="00B32E3A" w:rsidRPr="00F83645">
        <w:rPr>
          <w:rFonts w:ascii="Times New Roman" w:hAnsi="Times New Roman"/>
        </w:rPr>
        <w:tab/>
        <w:t>A 440</w:t>
      </w:r>
      <w:proofErr w:type="gramStart"/>
      <w:r w:rsidR="00B32E3A" w:rsidRPr="00F83645">
        <w:rPr>
          <w:rFonts w:ascii="Times New Roman" w:hAnsi="Times New Roman"/>
        </w:rPr>
        <w:t>.-</w:t>
      </w:r>
      <w:proofErr w:type="gramEnd"/>
      <w:r w:rsidR="00B32E3A" w:rsidRPr="00F83645">
        <w:rPr>
          <w:rFonts w:ascii="Times New Roman" w:hAnsi="Times New Roman"/>
        </w:rPr>
        <w:t xml:space="preserve">Hz tuning fork is held above the open end of a water-filled </w:t>
      </w:r>
      <w:r w:rsidR="00DB6524">
        <w:rPr>
          <w:rFonts w:ascii="Times New Roman" w:hAnsi="Times New Roman"/>
        </w:rPr>
        <w:t xml:space="preserve">plastic tube </w:t>
      </w:r>
      <w:r w:rsidR="00B32E3A" w:rsidRPr="00F83645">
        <w:rPr>
          <w:rFonts w:ascii="Times New Roman" w:hAnsi="Times New Roman"/>
        </w:rPr>
        <w:t xml:space="preserve">and resonance is heard. The length of the </w:t>
      </w:r>
      <w:r w:rsidR="00DB6524">
        <w:rPr>
          <w:rFonts w:ascii="Times New Roman" w:hAnsi="Times New Roman"/>
        </w:rPr>
        <w:t>tube</w:t>
      </w:r>
      <w:r w:rsidR="00B32E3A" w:rsidRPr="00F83645">
        <w:rPr>
          <w:rFonts w:ascii="Times New Roman" w:hAnsi="Times New Roman"/>
        </w:rPr>
        <w:t xml:space="preserve"> (bottom to top) is 28.2 cm. If the speed of sound is 345 m/s, then to what height is the </w:t>
      </w:r>
      <w:r w:rsidR="00DB6524">
        <w:rPr>
          <w:rFonts w:ascii="Times New Roman" w:hAnsi="Times New Roman"/>
        </w:rPr>
        <w:t>tube</w:t>
      </w:r>
      <w:r w:rsidR="00B32E3A" w:rsidRPr="00F83645">
        <w:rPr>
          <w:rFonts w:ascii="Times New Roman" w:hAnsi="Times New Roman"/>
        </w:rPr>
        <w:t xml:space="preserve"> filled with water?</w:t>
      </w:r>
    </w:p>
    <w:p w:rsidR="00B32E3A" w:rsidRPr="00F83645" w:rsidRDefault="00B32E3A" w:rsidP="00B32E3A">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rsidR="00B32E3A" w:rsidRPr="00F83645" w:rsidRDefault="00B32E3A" w:rsidP="00B32E3A">
      <w:pPr>
        <w:tabs>
          <w:tab w:val="left" w:pos="450"/>
          <w:tab w:val="left" w:pos="2430"/>
          <w:tab w:val="left" w:pos="4500"/>
          <w:tab w:val="left" w:pos="6570"/>
          <w:tab w:val="left" w:pos="7920"/>
        </w:tabs>
        <w:spacing w:after="0"/>
        <w:ind w:left="450" w:hanging="450"/>
        <w:rPr>
          <w:rFonts w:ascii="Times New Roman" w:hAnsi="Times New Roman"/>
        </w:rPr>
      </w:pPr>
    </w:p>
    <w:p w:rsidR="00B32E3A" w:rsidRPr="00F83645" w:rsidRDefault="00B32E3A" w:rsidP="00B32E3A">
      <w:pPr>
        <w:tabs>
          <w:tab w:val="left" w:pos="450"/>
          <w:tab w:val="left" w:pos="2430"/>
          <w:tab w:val="left" w:pos="4500"/>
          <w:tab w:val="left" w:pos="6570"/>
          <w:tab w:val="left" w:pos="7920"/>
        </w:tabs>
        <w:spacing w:after="0"/>
        <w:ind w:left="450" w:hanging="450"/>
        <w:rPr>
          <w:rFonts w:ascii="Times New Roman" w:hAnsi="Times New Roman"/>
        </w:rPr>
      </w:pPr>
    </w:p>
    <w:p w:rsidR="00257A1D" w:rsidRPr="00F83645" w:rsidRDefault="00257A1D" w:rsidP="00B32E3A">
      <w:pPr>
        <w:tabs>
          <w:tab w:val="left" w:pos="450"/>
          <w:tab w:val="left" w:pos="2430"/>
          <w:tab w:val="left" w:pos="4500"/>
          <w:tab w:val="left" w:pos="6570"/>
          <w:tab w:val="left" w:pos="7920"/>
        </w:tabs>
        <w:spacing w:after="0"/>
        <w:ind w:left="450" w:hanging="450"/>
        <w:rPr>
          <w:rFonts w:ascii="Times New Roman" w:hAnsi="Times New Roman"/>
        </w:rPr>
      </w:pPr>
    </w:p>
    <w:p w:rsidR="00257A1D" w:rsidRPr="00F83645" w:rsidRDefault="00257A1D" w:rsidP="00B32E3A">
      <w:pPr>
        <w:tabs>
          <w:tab w:val="left" w:pos="450"/>
          <w:tab w:val="left" w:pos="2430"/>
          <w:tab w:val="left" w:pos="4500"/>
          <w:tab w:val="left" w:pos="6570"/>
          <w:tab w:val="left" w:pos="7920"/>
        </w:tabs>
        <w:spacing w:after="0"/>
        <w:ind w:left="450" w:hanging="450"/>
        <w:rPr>
          <w:rFonts w:ascii="Times New Roman" w:hAnsi="Times New Roman"/>
        </w:rPr>
      </w:pPr>
    </w:p>
    <w:p w:rsidR="00257A1D" w:rsidRPr="00F83645" w:rsidRDefault="00257A1D" w:rsidP="00B32E3A">
      <w:pPr>
        <w:tabs>
          <w:tab w:val="left" w:pos="450"/>
          <w:tab w:val="left" w:pos="2430"/>
          <w:tab w:val="left" w:pos="4500"/>
          <w:tab w:val="left" w:pos="6570"/>
          <w:tab w:val="left" w:pos="7920"/>
        </w:tabs>
        <w:spacing w:after="0"/>
        <w:ind w:left="450" w:hanging="450"/>
        <w:rPr>
          <w:rFonts w:ascii="Times New Roman" w:hAnsi="Times New Roman"/>
        </w:rPr>
      </w:pPr>
    </w:p>
    <w:p w:rsidR="00B32E3A" w:rsidRPr="00F83645" w:rsidRDefault="00B32E3A" w:rsidP="00B32E3A">
      <w:pPr>
        <w:tabs>
          <w:tab w:val="left" w:pos="450"/>
          <w:tab w:val="left" w:pos="2430"/>
          <w:tab w:val="left" w:pos="4500"/>
          <w:tab w:val="left" w:pos="6570"/>
          <w:tab w:val="left" w:pos="7920"/>
        </w:tabs>
        <w:spacing w:after="0"/>
        <w:ind w:left="450" w:hanging="450"/>
        <w:rPr>
          <w:rFonts w:ascii="Times New Roman" w:hAnsi="Times New Roman"/>
        </w:rPr>
      </w:pPr>
    </w:p>
    <w:p w:rsidR="00B32E3A" w:rsidRPr="00F83645" w:rsidRDefault="00B32E3A" w:rsidP="00B32E3A">
      <w:pPr>
        <w:tabs>
          <w:tab w:val="left" w:pos="450"/>
          <w:tab w:val="left" w:pos="2430"/>
          <w:tab w:val="left" w:pos="4500"/>
          <w:tab w:val="left" w:pos="6570"/>
          <w:tab w:val="left" w:pos="7920"/>
        </w:tabs>
        <w:spacing w:after="0"/>
        <w:ind w:left="450" w:hanging="450"/>
        <w:rPr>
          <w:rFonts w:ascii="Times New Roman" w:hAnsi="Times New Roman"/>
        </w:rPr>
      </w:pPr>
    </w:p>
    <w:p w:rsidR="00B32E3A" w:rsidRPr="00F83645" w:rsidRDefault="00B32E3A" w:rsidP="00B32E3A">
      <w:pPr>
        <w:tabs>
          <w:tab w:val="left" w:pos="450"/>
          <w:tab w:val="left" w:pos="2430"/>
          <w:tab w:val="left" w:pos="4500"/>
          <w:tab w:val="left" w:pos="6570"/>
          <w:tab w:val="left" w:pos="7920"/>
        </w:tabs>
        <w:spacing w:after="0"/>
        <w:ind w:left="450" w:hanging="450"/>
        <w:rPr>
          <w:rFonts w:ascii="Times New Roman" w:hAnsi="Times New Roman"/>
        </w:rPr>
      </w:pPr>
    </w:p>
    <w:p w:rsidR="00B32E3A" w:rsidRPr="00F83645" w:rsidRDefault="00B32E3A" w:rsidP="00B32E3A">
      <w:pPr>
        <w:tabs>
          <w:tab w:val="left" w:pos="450"/>
          <w:tab w:val="left" w:pos="2430"/>
          <w:tab w:val="left" w:pos="4500"/>
          <w:tab w:val="left" w:pos="6570"/>
          <w:tab w:val="left" w:pos="7920"/>
        </w:tabs>
        <w:spacing w:after="0"/>
        <w:ind w:left="450" w:hanging="450"/>
        <w:rPr>
          <w:rFonts w:ascii="Times New Roman" w:hAnsi="Times New Roman"/>
        </w:rPr>
      </w:pPr>
    </w:p>
    <w:p w:rsidR="002B18D1" w:rsidRPr="00F83645" w:rsidRDefault="002B18D1" w:rsidP="002B18D1">
      <w:pPr>
        <w:tabs>
          <w:tab w:val="left" w:pos="450"/>
          <w:tab w:val="left" w:pos="2430"/>
          <w:tab w:val="left" w:pos="4500"/>
          <w:tab w:val="left" w:pos="6570"/>
          <w:tab w:val="left" w:pos="7920"/>
        </w:tabs>
        <w:spacing w:after="0"/>
        <w:ind w:left="450" w:hanging="450"/>
        <w:rPr>
          <w:rFonts w:ascii="Times New Roman" w:hAnsi="Times New Roman"/>
        </w:rPr>
      </w:pPr>
    </w:p>
    <w:p w:rsidR="002B18D1" w:rsidRPr="00F83645" w:rsidRDefault="002B18D1" w:rsidP="002B18D1">
      <w:pPr>
        <w:tabs>
          <w:tab w:val="left" w:pos="450"/>
          <w:tab w:val="left" w:pos="2430"/>
          <w:tab w:val="left" w:pos="4500"/>
          <w:tab w:val="left" w:pos="6570"/>
          <w:tab w:val="left" w:pos="7920"/>
        </w:tabs>
        <w:spacing w:after="0"/>
        <w:ind w:left="450" w:hanging="450"/>
        <w:rPr>
          <w:rFonts w:ascii="Times New Roman" w:hAnsi="Times New Roman"/>
        </w:rPr>
      </w:pPr>
    </w:p>
    <w:p w:rsidR="002B18D1" w:rsidRPr="00F83645" w:rsidRDefault="002B18D1" w:rsidP="002B18D1">
      <w:pPr>
        <w:tabs>
          <w:tab w:val="left" w:pos="450"/>
          <w:tab w:val="left" w:pos="2430"/>
          <w:tab w:val="left" w:pos="4500"/>
          <w:tab w:val="left" w:pos="6570"/>
          <w:tab w:val="left" w:pos="7920"/>
        </w:tabs>
        <w:spacing w:after="0"/>
        <w:ind w:left="450" w:hanging="450"/>
        <w:rPr>
          <w:rFonts w:ascii="Times New Roman" w:hAnsi="Times New Roman"/>
        </w:rPr>
      </w:pPr>
    </w:p>
    <w:p w:rsidR="002B18D1" w:rsidRPr="00F83645" w:rsidRDefault="002B18D1" w:rsidP="002B18D1">
      <w:pPr>
        <w:tabs>
          <w:tab w:val="left" w:pos="450"/>
          <w:tab w:val="left" w:pos="2430"/>
          <w:tab w:val="left" w:pos="4500"/>
          <w:tab w:val="left" w:pos="6570"/>
          <w:tab w:val="left" w:pos="7920"/>
        </w:tabs>
        <w:spacing w:after="0"/>
        <w:ind w:left="450" w:hanging="450"/>
        <w:rPr>
          <w:rFonts w:ascii="Times New Roman" w:hAnsi="Times New Roman"/>
        </w:rPr>
      </w:pPr>
    </w:p>
    <w:sectPr w:rsidR="002B18D1" w:rsidRPr="00F83645" w:rsidSect="00E810E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2B18D1"/>
    <w:rsid w:val="00020480"/>
    <w:rsid w:val="00085CCF"/>
    <w:rsid w:val="000A7061"/>
    <w:rsid w:val="000D6F23"/>
    <w:rsid w:val="00181849"/>
    <w:rsid w:val="001C5086"/>
    <w:rsid w:val="00200B19"/>
    <w:rsid w:val="00257A1D"/>
    <w:rsid w:val="00286579"/>
    <w:rsid w:val="002B18D1"/>
    <w:rsid w:val="00374F9C"/>
    <w:rsid w:val="003775AF"/>
    <w:rsid w:val="0041167B"/>
    <w:rsid w:val="00455CAC"/>
    <w:rsid w:val="004A105B"/>
    <w:rsid w:val="00507A3C"/>
    <w:rsid w:val="00527B01"/>
    <w:rsid w:val="005D0BEB"/>
    <w:rsid w:val="00656763"/>
    <w:rsid w:val="00865A99"/>
    <w:rsid w:val="008820D6"/>
    <w:rsid w:val="008D1C9C"/>
    <w:rsid w:val="00914363"/>
    <w:rsid w:val="009230F3"/>
    <w:rsid w:val="009A4859"/>
    <w:rsid w:val="009D7698"/>
    <w:rsid w:val="00A14829"/>
    <w:rsid w:val="00A302A2"/>
    <w:rsid w:val="00AF7136"/>
    <w:rsid w:val="00B32E3A"/>
    <w:rsid w:val="00B6533E"/>
    <w:rsid w:val="00B756F5"/>
    <w:rsid w:val="00CE34A9"/>
    <w:rsid w:val="00D846F0"/>
    <w:rsid w:val="00DB6524"/>
    <w:rsid w:val="00DF3B86"/>
    <w:rsid w:val="00E810E5"/>
    <w:rsid w:val="00EF45A5"/>
    <w:rsid w:val="00F83645"/>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D1"/>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2B18D1"/>
    <w:rPr>
      <w:color w:val="0000FF"/>
      <w:u w:val="single"/>
    </w:rPr>
  </w:style>
  <w:style w:type="paragraph" w:styleId="BalloonText">
    <w:name w:val="Balloon Text"/>
    <w:basedOn w:val="Normal"/>
    <w:link w:val="BalloonTextChar"/>
    <w:uiPriority w:val="99"/>
    <w:semiHidden/>
    <w:unhideWhenUsed/>
    <w:rsid w:val="002B18D1"/>
    <w:pPr>
      <w:spacing w:after="0"/>
    </w:pPr>
    <w:rPr>
      <w:rFonts w:ascii="Lucida Grande" w:hAnsi="Lucida Grande"/>
      <w:sz w:val="18"/>
      <w:szCs w:val="18"/>
    </w:rPr>
  </w:style>
  <w:style w:type="character" w:customStyle="1" w:styleId="BalloonTextChar">
    <w:name w:val="Balloon Text Char"/>
    <w:link w:val="BalloonText"/>
    <w:uiPriority w:val="99"/>
    <w:semiHidden/>
    <w:rsid w:val="002B18D1"/>
    <w:rPr>
      <w:rFonts w:ascii="Lucida Grande" w:eastAsia="Cambria"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sound/soundprint.cf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4002</Words>
  <Characters>22814</Characters>
  <Application>Microsoft Word 12.0.0</Application>
  <DocSecurity>0</DocSecurity>
  <Lines>190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28017</CharactersWithSpaces>
  <SharedDoc>false</SharedDoc>
  <HLinks>
    <vt:vector size="6" baseType="variant">
      <vt:variant>
        <vt:i4>4980755</vt:i4>
      </vt:variant>
      <vt:variant>
        <vt:i4>0</vt:i4>
      </vt:variant>
      <vt:variant>
        <vt:i4>0</vt:i4>
      </vt:variant>
      <vt:variant>
        <vt:i4>5</vt:i4>
      </vt:variant>
      <vt:variant>
        <vt:lpwstr>http://www.physicsclassroom.com/reviews/sound/soundprint.cfm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5</cp:revision>
  <dcterms:created xsi:type="dcterms:W3CDTF">2013-08-02T11:32:00Z</dcterms:created>
  <dcterms:modified xsi:type="dcterms:W3CDTF">2013-08-05T15:37:00Z</dcterms:modified>
</cp:coreProperties>
</file>