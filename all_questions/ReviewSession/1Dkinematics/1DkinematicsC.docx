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8515A" w:rsidRPr="00802C08" w:rsidRDefault="007C2744" w:rsidP="007C2744">
      <w:pPr>
        <w:tabs>
          <w:tab w:val="left" w:pos="2430"/>
          <w:tab w:val="left" w:pos="4500"/>
          <w:tab w:val="left" w:pos="6570"/>
        </w:tabs>
        <w:spacing w:after="0"/>
        <w:ind w:left="450" w:hanging="450"/>
        <w:jc w:val="center"/>
        <w:rPr>
          <w:rFonts w:ascii="Times New Roman" w:hAnsi="Times New Roman"/>
          <w:b/>
          <w:sz w:val="28"/>
        </w:rPr>
      </w:pPr>
      <w:r w:rsidRPr="00802C08">
        <w:rPr>
          <w:rFonts w:ascii="Times New Roman" w:hAnsi="Times New Roman"/>
          <w:b/>
          <w:sz w:val="28"/>
        </w:rPr>
        <w:t>1D Kinemati</w:t>
      </w:r>
      <w:r w:rsidR="00584A4E" w:rsidRPr="00802C08">
        <w:rPr>
          <w:rFonts w:ascii="Times New Roman" w:hAnsi="Times New Roman"/>
          <w:b/>
          <w:sz w:val="28"/>
        </w:rPr>
        <w:t>c</w:t>
      </w:r>
      <w:r w:rsidRPr="00802C08">
        <w:rPr>
          <w:rFonts w:ascii="Times New Roman" w:hAnsi="Times New Roman"/>
          <w:b/>
          <w:sz w:val="28"/>
        </w:rPr>
        <w:t>s Review</w:t>
      </w:r>
    </w:p>
    <w:p w:rsidR="007C2744" w:rsidRPr="00802C08" w:rsidRDefault="007C2744" w:rsidP="007C2744">
      <w:pPr>
        <w:tabs>
          <w:tab w:val="left" w:pos="2430"/>
          <w:tab w:val="left" w:pos="4500"/>
          <w:tab w:val="left" w:pos="6570"/>
        </w:tabs>
        <w:spacing w:after="0"/>
        <w:ind w:left="450" w:hanging="450"/>
        <w:jc w:val="center"/>
        <w:rPr>
          <w:rFonts w:ascii="Times New Roman" w:hAnsi="Times New Roman"/>
          <w:sz w:val="20"/>
        </w:rPr>
      </w:pPr>
      <w:r w:rsidRPr="00802C08">
        <w:rPr>
          <w:rFonts w:ascii="Times New Roman" w:hAnsi="Times New Roman"/>
          <w:sz w:val="20"/>
        </w:rPr>
        <w:t xml:space="preserve">From </w:t>
      </w:r>
      <w:hyperlink r:id="rId5" w:history="1">
        <w:r w:rsidRPr="00802C08">
          <w:rPr>
            <w:rStyle w:val="Hyperlink"/>
            <w:rFonts w:ascii="Times New Roman" w:hAnsi="Times New Roman"/>
            <w:sz w:val="20"/>
          </w:rPr>
          <w:t>http://www.physicsclassroom.com/reviews/1Dkin/1Dkinprint.cfm</w:t>
        </w:r>
      </w:hyperlink>
    </w:p>
    <w:p w:rsidR="007C2744" w:rsidRPr="00802C08" w:rsidRDefault="007C2744" w:rsidP="00A8515A">
      <w:pPr>
        <w:tabs>
          <w:tab w:val="left" w:pos="2430"/>
          <w:tab w:val="left" w:pos="4500"/>
          <w:tab w:val="left" w:pos="6570"/>
        </w:tabs>
        <w:spacing w:after="0"/>
        <w:ind w:left="450" w:hanging="450"/>
        <w:rPr>
          <w:rFonts w:ascii="Times New Roman" w:hAnsi="Times New Roman"/>
        </w:rPr>
      </w:pPr>
    </w:p>
    <w:p w:rsidR="00A8515A" w:rsidRPr="00802C08" w:rsidRDefault="00A8515A" w:rsidP="00A8515A">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b/>
          <w:bCs/>
        </w:rPr>
      </w:pPr>
      <w:r w:rsidRPr="00802C08">
        <w:rPr>
          <w:rFonts w:ascii="Times New Roman" w:hAnsi="Times New Roman"/>
          <w:b/>
          <w:bCs/>
        </w:rPr>
        <w:t>Part A: Multiple TRUE/FALSE:</w:t>
      </w: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1.</w:t>
      </w:r>
      <w:r w:rsidRPr="00802C08">
        <w:rPr>
          <w:rFonts w:ascii="Times New Roman" w:hAnsi="Times New Roman"/>
        </w:rPr>
        <w:tab/>
        <w:t xml:space="preserve">Which of the following statements about vectors and scalars are </w:t>
      </w:r>
      <w:r w:rsidRPr="00802C08">
        <w:rPr>
          <w:rFonts w:ascii="Times New Roman" w:hAnsi="Times New Roman"/>
          <w:b/>
        </w:rPr>
        <w:t>TRUE</w:t>
      </w:r>
      <w:r w:rsidRPr="00802C08">
        <w:rPr>
          <w:rFonts w:ascii="Times New Roman" w:hAnsi="Times New Roman"/>
        </w:rPr>
        <w:t>? List all that apply.</w:t>
      </w:r>
    </w:p>
    <w:p w:rsidR="00A311B9" w:rsidRPr="00802C08" w:rsidRDefault="00A311B9" w:rsidP="007C2744">
      <w:pPr>
        <w:numPr>
          <w:ilvl w:val="0"/>
          <w:numId w:val="1"/>
        </w:numPr>
        <w:tabs>
          <w:tab w:val="left" w:pos="2430"/>
          <w:tab w:val="left" w:pos="4500"/>
          <w:tab w:val="left" w:pos="6570"/>
        </w:tabs>
        <w:spacing w:after="0"/>
        <w:ind w:left="810"/>
        <w:rPr>
          <w:rFonts w:ascii="Times New Roman" w:hAnsi="Times New Roman"/>
        </w:rPr>
      </w:pPr>
      <w:r w:rsidRPr="00802C08">
        <w:rPr>
          <w:rFonts w:ascii="Times New Roman" w:hAnsi="Times New Roman"/>
        </w:rPr>
        <w:t>A vector is a large quantity and a scalar is a small quantity.</w:t>
      </w:r>
    </w:p>
    <w:p w:rsidR="00A311B9" w:rsidRPr="00802C08" w:rsidRDefault="00A311B9" w:rsidP="007C2744">
      <w:pPr>
        <w:numPr>
          <w:ilvl w:val="0"/>
          <w:numId w:val="1"/>
        </w:numPr>
        <w:tabs>
          <w:tab w:val="left" w:pos="2430"/>
          <w:tab w:val="left" w:pos="4500"/>
          <w:tab w:val="left" w:pos="6570"/>
        </w:tabs>
        <w:spacing w:after="0"/>
        <w:ind w:left="810"/>
        <w:rPr>
          <w:rFonts w:ascii="Times New Roman" w:hAnsi="Times New Roman"/>
        </w:rPr>
      </w:pPr>
      <w:r w:rsidRPr="00802C08">
        <w:rPr>
          <w:rFonts w:ascii="Times New Roman" w:hAnsi="Times New Roman"/>
        </w:rPr>
        <w:t>A scalar quantity has a magnitude and a vector quantity does not.</w:t>
      </w:r>
    </w:p>
    <w:p w:rsidR="00A311B9" w:rsidRPr="00802C08" w:rsidRDefault="00A311B9" w:rsidP="007C2744">
      <w:pPr>
        <w:numPr>
          <w:ilvl w:val="0"/>
          <w:numId w:val="1"/>
        </w:numPr>
        <w:tabs>
          <w:tab w:val="left" w:pos="2430"/>
          <w:tab w:val="left" w:pos="4500"/>
          <w:tab w:val="left" w:pos="6570"/>
        </w:tabs>
        <w:spacing w:after="0"/>
        <w:ind w:left="810"/>
        <w:rPr>
          <w:rFonts w:ascii="Times New Roman" w:hAnsi="Times New Roman"/>
        </w:rPr>
      </w:pPr>
      <w:r w:rsidRPr="00802C08">
        <w:rPr>
          <w:rFonts w:ascii="Times New Roman" w:hAnsi="Times New Roman"/>
        </w:rPr>
        <w:t>A vector quantity is described with a direction and a scalar is not.</w:t>
      </w:r>
    </w:p>
    <w:p w:rsidR="00A311B9" w:rsidRPr="00802C08" w:rsidRDefault="00A311B9" w:rsidP="007C2744">
      <w:pPr>
        <w:numPr>
          <w:ilvl w:val="0"/>
          <w:numId w:val="1"/>
        </w:numPr>
        <w:tabs>
          <w:tab w:val="left" w:pos="2430"/>
          <w:tab w:val="left" w:pos="4500"/>
          <w:tab w:val="left" w:pos="6570"/>
        </w:tabs>
        <w:spacing w:after="0"/>
        <w:ind w:left="810"/>
        <w:rPr>
          <w:rFonts w:ascii="Times New Roman" w:hAnsi="Times New Roman"/>
        </w:rPr>
      </w:pPr>
      <w:r w:rsidRPr="00802C08">
        <w:rPr>
          <w:rFonts w:ascii="Times New Roman" w:hAnsi="Times New Roman"/>
        </w:rPr>
        <w:t>Scalar quantities are path dependent quantities and vector quantities are not.</w:t>
      </w:r>
    </w:p>
    <w:p w:rsidR="00A311B9" w:rsidRPr="00802C08" w:rsidRDefault="00A311B9" w:rsidP="007C2744">
      <w:pPr>
        <w:numPr>
          <w:ilvl w:val="0"/>
          <w:numId w:val="1"/>
        </w:numPr>
        <w:tabs>
          <w:tab w:val="left" w:pos="2430"/>
          <w:tab w:val="left" w:pos="4500"/>
          <w:tab w:val="left" w:pos="6570"/>
        </w:tabs>
        <w:spacing w:after="0"/>
        <w:ind w:left="810"/>
        <w:rPr>
          <w:rFonts w:ascii="Times New Roman" w:hAnsi="Times New Roman"/>
        </w:rPr>
      </w:pPr>
      <w:r w:rsidRPr="00802C08">
        <w:rPr>
          <w:rFonts w:ascii="Times New Roman" w:hAnsi="Times New Roman"/>
        </w:rPr>
        <w:t>A scalar quantity depends only upon the initial and final values of the quantity; this is not the case for vector quantities.</w:t>
      </w:r>
    </w:p>
    <w:p w:rsidR="00A311B9" w:rsidRPr="00802C08" w:rsidRDefault="00A311B9" w:rsidP="007C2744">
      <w:pPr>
        <w:numPr>
          <w:ilvl w:val="0"/>
          <w:numId w:val="1"/>
        </w:numPr>
        <w:tabs>
          <w:tab w:val="left" w:pos="2430"/>
          <w:tab w:val="left" w:pos="4500"/>
          <w:tab w:val="left" w:pos="6570"/>
        </w:tabs>
        <w:spacing w:after="0"/>
        <w:ind w:left="810"/>
        <w:rPr>
          <w:rFonts w:ascii="Times New Roman" w:hAnsi="Times New Roman"/>
        </w:rPr>
      </w:pPr>
      <w:r w:rsidRPr="00802C08">
        <w:rPr>
          <w:rFonts w:ascii="Times New Roman" w:hAnsi="Times New Roman"/>
        </w:rPr>
        <w:t>The quantity 20 m/</w:t>
      </w:r>
      <w:proofErr w:type="gramStart"/>
      <w:r w:rsidRPr="00802C08">
        <w:rPr>
          <w:rFonts w:ascii="Times New Roman" w:hAnsi="Times New Roman"/>
        </w:rPr>
        <w:t>s,</w:t>
      </w:r>
      <w:proofErr w:type="gramEnd"/>
      <w:r w:rsidRPr="00802C08">
        <w:rPr>
          <w:rFonts w:ascii="Times New Roman" w:hAnsi="Times New Roman"/>
        </w:rPr>
        <w:t xml:space="preserve"> north is a speed and as such is a scalar quantity.</w:t>
      </w:r>
    </w:p>
    <w:p w:rsidR="00A311B9" w:rsidRPr="00802C08" w:rsidRDefault="00A311B9" w:rsidP="007C2744">
      <w:pPr>
        <w:numPr>
          <w:ilvl w:val="0"/>
          <w:numId w:val="1"/>
        </w:numPr>
        <w:tabs>
          <w:tab w:val="left" w:pos="2430"/>
          <w:tab w:val="left" w:pos="4500"/>
          <w:tab w:val="left" w:pos="6570"/>
        </w:tabs>
        <w:spacing w:after="0"/>
        <w:ind w:left="810"/>
        <w:rPr>
          <w:rFonts w:ascii="Times New Roman" w:hAnsi="Times New Roman"/>
        </w:rPr>
      </w:pPr>
      <w:r w:rsidRPr="00802C08">
        <w:rPr>
          <w:rFonts w:ascii="Times New Roman" w:hAnsi="Times New Roman"/>
        </w:rPr>
        <w:t>The quantity 9.8 m/s/s is an acceleration value and as such is a vector quantity.</w:t>
      </w:r>
    </w:p>
    <w:p w:rsidR="007C2744" w:rsidRPr="00802C08" w:rsidRDefault="007C2744" w:rsidP="00A311B9">
      <w:pPr>
        <w:tabs>
          <w:tab w:val="left" w:pos="2430"/>
          <w:tab w:val="left" w:pos="4500"/>
          <w:tab w:val="left" w:pos="6570"/>
        </w:tabs>
        <w:spacing w:after="0"/>
        <w:ind w:left="450" w:hanging="450"/>
        <w:rPr>
          <w:rFonts w:ascii="Times New Roman" w:hAnsi="Times New Roman"/>
        </w:rPr>
      </w:pPr>
    </w:p>
    <w:p w:rsidR="007C2744" w:rsidRPr="00802C08" w:rsidRDefault="007C2744"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2.</w:t>
      </w:r>
      <w:r w:rsidRPr="00802C08">
        <w:rPr>
          <w:rFonts w:ascii="Times New Roman" w:hAnsi="Times New Roman"/>
        </w:rPr>
        <w:tab/>
        <w:t xml:space="preserve">Which of the following statements about distance and/or displacement are </w:t>
      </w:r>
      <w:r w:rsidRPr="00802C08">
        <w:rPr>
          <w:rFonts w:ascii="Times New Roman" w:hAnsi="Times New Roman"/>
          <w:b/>
        </w:rPr>
        <w:t>TRUE</w:t>
      </w:r>
      <w:r w:rsidRPr="00802C08">
        <w:rPr>
          <w:rFonts w:ascii="Times New Roman" w:hAnsi="Times New Roman"/>
        </w:rPr>
        <w:t>? List all that apply.</w:t>
      </w:r>
    </w:p>
    <w:p w:rsidR="00A311B9" w:rsidRPr="00802C08" w:rsidRDefault="00A311B9" w:rsidP="00833FD2">
      <w:pPr>
        <w:numPr>
          <w:ilvl w:val="0"/>
          <w:numId w:val="2"/>
        </w:numPr>
        <w:tabs>
          <w:tab w:val="left" w:pos="810"/>
          <w:tab w:val="left" w:pos="2430"/>
          <w:tab w:val="left" w:pos="4500"/>
          <w:tab w:val="left" w:pos="6570"/>
        </w:tabs>
        <w:spacing w:after="0"/>
        <w:ind w:left="810"/>
        <w:rPr>
          <w:rFonts w:ascii="Times New Roman" w:hAnsi="Times New Roman"/>
        </w:rPr>
      </w:pPr>
      <w:r w:rsidRPr="00802C08">
        <w:rPr>
          <w:rFonts w:ascii="Times New Roman" w:hAnsi="Times New Roman"/>
        </w:rPr>
        <w:t>Distance is a vector quantity and displacement is a scalar quantity.</w:t>
      </w:r>
    </w:p>
    <w:p w:rsidR="00A311B9" w:rsidRPr="00802C08" w:rsidRDefault="00A311B9" w:rsidP="00833FD2">
      <w:pPr>
        <w:numPr>
          <w:ilvl w:val="0"/>
          <w:numId w:val="2"/>
        </w:numPr>
        <w:tabs>
          <w:tab w:val="left" w:pos="810"/>
          <w:tab w:val="left" w:pos="2430"/>
          <w:tab w:val="left" w:pos="4500"/>
          <w:tab w:val="left" w:pos="6570"/>
        </w:tabs>
        <w:spacing w:after="0"/>
        <w:ind w:left="810"/>
        <w:rPr>
          <w:rFonts w:ascii="Times New Roman" w:hAnsi="Times New Roman"/>
        </w:rPr>
      </w:pPr>
      <w:r w:rsidRPr="00802C08">
        <w:rPr>
          <w:rFonts w:ascii="Times New Roman" w:hAnsi="Times New Roman"/>
        </w:rPr>
        <w:t>A person makes a round-trip journey, finishing where she started. The displacement for the trip is 0 and the distance is some nonzero value.</w:t>
      </w:r>
    </w:p>
    <w:p w:rsidR="00A311B9" w:rsidRPr="00802C08" w:rsidRDefault="00A311B9" w:rsidP="00833FD2">
      <w:pPr>
        <w:numPr>
          <w:ilvl w:val="0"/>
          <w:numId w:val="2"/>
        </w:numPr>
        <w:tabs>
          <w:tab w:val="left" w:pos="810"/>
          <w:tab w:val="left" w:pos="2430"/>
          <w:tab w:val="left" w:pos="4500"/>
          <w:tab w:val="left" w:pos="6570"/>
        </w:tabs>
        <w:spacing w:after="0"/>
        <w:ind w:left="810"/>
        <w:rPr>
          <w:rFonts w:ascii="Times New Roman" w:hAnsi="Times New Roman"/>
        </w:rPr>
      </w:pPr>
      <w:r w:rsidRPr="00802C08">
        <w:rPr>
          <w:rFonts w:ascii="Times New Roman" w:hAnsi="Times New Roman"/>
        </w:rPr>
        <w:t xml:space="preserve">A person starts at position A and finishes at position B. The distance for the trip is the length of the segment measured from A to </w:t>
      </w:r>
      <w:proofErr w:type="gramStart"/>
      <w:r w:rsidRPr="00802C08">
        <w:rPr>
          <w:rFonts w:ascii="Times New Roman" w:hAnsi="Times New Roman"/>
        </w:rPr>
        <w:t>B.</w:t>
      </w:r>
      <w:proofErr w:type="gramEnd"/>
    </w:p>
    <w:p w:rsidR="00A311B9" w:rsidRPr="00802C08" w:rsidRDefault="00A311B9" w:rsidP="00833FD2">
      <w:pPr>
        <w:numPr>
          <w:ilvl w:val="0"/>
          <w:numId w:val="2"/>
        </w:numPr>
        <w:tabs>
          <w:tab w:val="left" w:pos="810"/>
          <w:tab w:val="left" w:pos="2430"/>
          <w:tab w:val="left" w:pos="4500"/>
          <w:tab w:val="left" w:pos="6570"/>
        </w:tabs>
        <w:spacing w:after="0"/>
        <w:ind w:left="810"/>
        <w:rPr>
          <w:rFonts w:ascii="Times New Roman" w:hAnsi="Times New Roman"/>
        </w:rPr>
      </w:pPr>
      <w:r w:rsidRPr="00802C08">
        <w:rPr>
          <w:rFonts w:ascii="Times New Roman" w:hAnsi="Times New Roman"/>
        </w:rPr>
        <w:t>If a person walks in a straight line and never changes direction, then the distance and the displacement will have exactly the same magnitude.</w:t>
      </w:r>
    </w:p>
    <w:p w:rsidR="00A311B9" w:rsidRPr="00802C08" w:rsidRDefault="00A311B9" w:rsidP="00833FD2">
      <w:pPr>
        <w:numPr>
          <w:ilvl w:val="0"/>
          <w:numId w:val="2"/>
        </w:numPr>
        <w:tabs>
          <w:tab w:val="left" w:pos="810"/>
          <w:tab w:val="left" w:pos="2430"/>
          <w:tab w:val="left" w:pos="4500"/>
          <w:tab w:val="left" w:pos="6570"/>
        </w:tabs>
        <w:spacing w:after="0"/>
        <w:ind w:left="810"/>
        <w:rPr>
          <w:rFonts w:ascii="Times New Roman" w:hAnsi="Times New Roman"/>
        </w:rPr>
      </w:pPr>
      <w:r w:rsidRPr="00802C08">
        <w:rPr>
          <w:rFonts w:ascii="Times New Roman" w:hAnsi="Times New Roman"/>
        </w:rPr>
        <w:t>The phrase "20 mi, northwest" likely describes the distance for a motion.</w:t>
      </w:r>
    </w:p>
    <w:p w:rsidR="00A311B9" w:rsidRPr="00802C08" w:rsidRDefault="00A311B9" w:rsidP="00833FD2">
      <w:pPr>
        <w:numPr>
          <w:ilvl w:val="0"/>
          <w:numId w:val="2"/>
        </w:numPr>
        <w:tabs>
          <w:tab w:val="left" w:pos="810"/>
          <w:tab w:val="left" w:pos="2430"/>
          <w:tab w:val="left" w:pos="4500"/>
          <w:tab w:val="left" w:pos="6570"/>
        </w:tabs>
        <w:spacing w:after="0"/>
        <w:ind w:left="810"/>
        <w:rPr>
          <w:rFonts w:ascii="Times New Roman" w:hAnsi="Times New Roman"/>
        </w:rPr>
      </w:pPr>
      <w:r w:rsidRPr="00802C08">
        <w:rPr>
          <w:rFonts w:ascii="Times New Roman" w:hAnsi="Times New Roman"/>
        </w:rPr>
        <w:t>The phrase "20 m, west" likely describes the displacement for a motion.</w:t>
      </w:r>
    </w:p>
    <w:p w:rsidR="00A311B9" w:rsidRPr="00802C08" w:rsidRDefault="00A311B9" w:rsidP="00833FD2">
      <w:pPr>
        <w:numPr>
          <w:ilvl w:val="0"/>
          <w:numId w:val="2"/>
        </w:numPr>
        <w:tabs>
          <w:tab w:val="left" w:pos="810"/>
          <w:tab w:val="left" w:pos="2430"/>
          <w:tab w:val="left" w:pos="4500"/>
          <w:tab w:val="left" w:pos="6570"/>
        </w:tabs>
        <w:spacing w:after="0"/>
        <w:ind w:left="810"/>
        <w:rPr>
          <w:rFonts w:ascii="Times New Roman" w:hAnsi="Times New Roman"/>
        </w:rPr>
      </w:pPr>
      <w:r w:rsidRPr="00802C08">
        <w:rPr>
          <w:rFonts w:ascii="Times New Roman" w:hAnsi="Times New Roman"/>
        </w:rPr>
        <w:t>The diagram below depicts the path of a person walking to and fro from position A to B to C to D. The distance for this motion is 100 yds.</w:t>
      </w:r>
    </w:p>
    <w:p w:rsidR="009779EC" w:rsidRPr="00802C08" w:rsidRDefault="00A311B9" w:rsidP="00833FD2">
      <w:pPr>
        <w:numPr>
          <w:ilvl w:val="0"/>
          <w:numId w:val="2"/>
        </w:numPr>
        <w:tabs>
          <w:tab w:val="left" w:pos="810"/>
          <w:tab w:val="left" w:pos="2430"/>
          <w:tab w:val="left" w:pos="4500"/>
          <w:tab w:val="left" w:pos="6570"/>
        </w:tabs>
        <w:spacing w:after="0"/>
        <w:ind w:left="810"/>
        <w:rPr>
          <w:rFonts w:ascii="Times New Roman" w:hAnsi="Times New Roman"/>
        </w:rPr>
      </w:pPr>
      <w:r w:rsidRPr="00802C08">
        <w:rPr>
          <w:rFonts w:ascii="Times New Roman" w:hAnsi="Times New Roman"/>
        </w:rPr>
        <w:t>For the same diagram below, the displacement is 50 yds.</w:t>
      </w:r>
    </w:p>
    <w:p w:rsidR="009779EC" w:rsidRPr="00802C08" w:rsidRDefault="009779EC" w:rsidP="009779EC">
      <w:pPr>
        <w:tabs>
          <w:tab w:val="left" w:pos="2430"/>
          <w:tab w:val="left" w:pos="4500"/>
          <w:tab w:val="left" w:pos="6570"/>
        </w:tabs>
        <w:spacing w:after="0"/>
        <w:rPr>
          <w:rFonts w:ascii="Times New Roman" w:hAnsi="Times New Roman"/>
        </w:rPr>
      </w:pPr>
    </w:p>
    <w:p w:rsidR="00A311B9" w:rsidRPr="00802C08" w:rsidRDefault="009779EC" w:rsidP="009779EC">
      <w:pPr>
        <w:tabs>
          <w:tab w:val="left" w:pos="2430"/>
          <w:tab w:val="left" w:pos="4500"/>
          <w:tab w:val="left" w:pos="6570"/>
        </w:tabs>
        <w:spacing w:after="0"/>
        <w:jc w:val="center"/>
        <w:rPr>
          <w:rFonts w:ascii="Times New Roman" w:hAnsi="Times New Roman"/>
        </w:rPr>
      </w:pPr>
      <w:r w:rsidRPr="00802C08">
        <w:rPr>
          <w:rFonts w:ascii="Times New Roman" w:hAnsi="Times New Roman"/>
          <w:noProof/>
        </w:rPr>
        <w:drawing>
          <wp:inline distT="0" distB="0" distL="0" distR="0">
            <wp:extent cx="3568700" cy="12573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568700" cy="1257300"/>
                    </a:xfrm>
                    <a:prstGeom prst="rect">
                      <a:avLst/>
                    </a:prstGeom>
                    <a:noFill/>
                    <a:ln w="9525">
                      <a:noFill/>
                      <a:miter lim="800000"/>
                      <a:headEnd/>
                      <a:tailEnd/>
                    </a:ln>
                  </pic:spPr>
                </pic:pic>
              </a:graphicData>
            </a:graphic>
          </wp:inline>
        </w:drawing>
      </w:r>
    </w:p>
    <w:p w:rsidR="007C2744" w:rsidRPr="00802C08" w:rsidRDefault="007C2744" w:rsidP="00A311B9">
      <w:pPr>
        <w:tabs>
          <w:tab w:val="left" w:pos="2430"/>
          <w:tab w:val="left" w:pos="4500"/>
          <w:tab w:val="left" w:pos="6570"/>
        </w:tabs>
        <w:spacing w:after="0"/>
        <w:ind w:left="450" w:hanging="450"/>
        <w:rPr>
          <w:rFonts w:ascii="Times New Roman" w:hAnsi="Times New Roman"/>
        </w:rPr>
      </w:pPr>
    </w:p>
    <w:p w:rsidR="007C2744" w:rsidRPr="00802C08" w:rsidRDefault="007C2744"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3.</w:t>
      </w:r>
      <w:r w:rsidRPr="00802C08">
        <w:rPr>
          <w:rFonts w:ascii="Times New Roman" w:hAnsi="Times New Roman"/>
        </w:rPr>
        <w:tab/>
        <w:t xml:space="preserve">Which of the following statements about velocity and/or speed are </w:t>
      </w:r>
      <w:r w:rsidRPr="00802C08">
        <w:rPr>
          <w:rFonts w:ascii="Times New Roman" w:hAnsi="Times New Roman"/>
          <w:b/>
        </w:rPr>
        <w:t>TRUE</w:t>
      </w:r>
      <w:r w:rsidRPr="00802C08">
        <w:rPr>
          <w:rFonts w:ascii="Times New Roman" w:hAnsi="Times New Roman"/>
        </w:rPr>
        <w:t>? List all that apply.</w:t>
      </w:r>
    </w:p>
    <w:p w:rsidR="00A311B9" w:rsidRPr="00802C08" w:rsidRDefault="00A311B9" w:rsidP="007C2744">
      <w:pPr>
        <w:numPr>
          <w:ilvl w:val="0"/>
          <w:numId w:val="3"/>
        </w:numPr>
        <w:tabs>
          <w:tab w:val="left" w:pos="2430"/>
          <w:tab w:val="left" w:pos="4500"/>
          <w:tab w:val="left" w:pos="6570"/>
        </w:tabs>
        <w:spacing w:after="0"/>
        <w:ind w:left="810"/>
        <w:rPr>
          <w:rFonts w:ascii="Times New Roman" w:hAnsi="Times New Roman"/>
        </w:rPr>
      </w:pPr>
      <w:r w:rsidRPr="00802C08">
        <w:rPr>
          <w:rFonts w:ascii="Times New Roman" w:hAnsi="Times New Roman"/>
        </w:rPr>
        <w:t>Velocity is a vector quantity and speed is a scalar quantity.</w:t>
      </w:r>
    </w:p>
    <w:p w:rsidR="00A311B9" w:rsidRPr="00802C08" w:rsidRDefault="00A311B9" w:rsidP="007C2744">
      <w:pPr>
        <w:numPr>
          <w:ilvl w:val="0"/>
          <w:numId w:val="3"/>
        </w:numPr>
        <w:tabs>
          <w:tab w:val="left" w:pos="2430"/>
          <w:tab w:val="left" w:pos="4500"/>
          <w:tab w:val="left" w:pos="6570"/>
        </w:tabs>
        <w:spacing w:after="0"/>
        <w:ind w:left="810"/>
        <w:rPr>
          <w:rFonts w:ascii="Times New Roman" w:hAnsi="Times New Roman"/>
        </w:rPr>
      </w:pPr>
      <w:r w:rsidRPr="00802C08">
        <w:rPr>
          <w:rFonts w:ascii="Times New Roman" w:hAnsi="Times New Roman"/>
        </w:rPr>
        <w:t>Both speed and velocity refer to how fast an object is moving.</w:t>
      </w:r>
    </w:p>
    <w:p w:rsidR="00A311B9" w:rsidRPr="00802C08" w:rsidRDefault="00A311B9" w:rsidP="007C2744">
      <w:pPr>
        <w:numPr>
          <w:ilvl w:val="0"/>
          <w:numId w:val="3"/>
        </w:numPr>
        <w:tabs>
          <w:tab w:val="left" w:pos="2430"/>
          <w:tab w:val="left" w:pos="4500"/>
          <w:tab w:val="left" w:pos="6570"/>
        </w:tabs>
        <w:spacing w:after="0"/>
        <w:ind w:left="810"/>
        <w:rPr>
          <w:rFonts w:ascii="Times New Roman" w:hAnsi="Times New Roman"/>
        </w:rPr>
      </w:pPr>
      <w:r w:rsidRPr="00802C08">
        <w:rPr>
          <w:rFonts w:ascii="Times New Roman" w:hAnsi="Times New Roman"/>
        </w:rPr>
        <w:t>Person X moves from location A to location B in 5 seconds. Person Y moves between the same two locations in 10 seconds. Person Y is moving with twice the speed as person X.</w:t>
      </w:r>
    </w:p>
    <w:p w:rsidR="00A311B9" w:rsidRPr="00802C08" w:rsidRDefault="00A311B9" w:rsidP="007C2744">
      <w:pPr>
        <w:numPr>
          <w:ilvl w:val="0"/>
          <w:numId w:val="3"/>
        </w:numPr>
        <w:tabs>
          <w:tab w:val="left" w:pos="2430"/>
          <w:tab w:val="left" w:pos="4500"/>
          <w:tab w:val="left" w:pos="6570"/>
        </w:tabs>
        <w:spacing w:after="0"/>
        <w:ind w:left="810"/>
        <w:rPr>
          <w:rFonts w:ascii="Times New Roman" w:hAnsi="Times New Roman"/>
        </w:rPr>
      </w:pPr>
      <w:r w:rsidRPr="00802C08">
        <w:rPr>
          <w:rFonts w:ascii="Times New Roman" w:hAnsi="Times New Roman"/>
        </w:rPr>
        <w:t>The velocity of an object refers to the rate at which the object's position changes.</w:t>
      </w:r>
    </w:p>
    <w:p w:rsidR="00A311B9" w:rsidRPr="00802C08" w:rsidRDefault="00A311B9" w:rsidP="007C2744">
      <w:pPr>
        <w:numPr>
          <w:ilvl w:val="0"/>
          <w:numId w:val="3"/>
        </w:numPr>
        <w:tabs>
          <w:tab w:val="left" w:pos="2430"/>
          <w:tab w:val="left" w:pos="4500"/>
          <w:tab w:val="left" w:pos="6570"/>
        </w:tabs>
        <w:spacing w:after="0"/>
        <w:ind w:left="810"/>
        <w:rPr>
          <w:rFonts w:ascii="Times New Roman" w:hAnsi="Times New Roman"/>
        </w:rPr>
      </w:pPr>
      <w:r w:rsidRPr="00802C08">
        <w:rPr>
          <w:rFonts w:ascii="Times New Roman" w:hAnsi="Times New Roman"/>
        </w:rPr>
        <w:t>For any given motion, it is possible that an object could move very fast yet have an abnormally small velocity.</w:t>
      </w:r>
    </w:p>
    <w:p w:rsidR="00A311B9" w:rsidRPr="00802C08" w:rsidRDefault="00A311B9" w:rsidP="007C2744">
      <w:pPr>
        <w:numPr>
          <w:ilvl w:val="0"/>
          <w:numId w:val="3"/>
        </w:numPr>
        <w:tabs>
          <w:tab w:val="left" w:pos="2430"/>
          <w:tab w:val="left" w:pos="4500"/>
          <w:tab w:val="left" w:pos="6570"/>
        </w:tabs>
        <w:spacing w:after="0"/>
        <w:ind w:left="810"/>
        <w:rPr>
          <w:rFonts w:ascii="Times New Roman" w:hAnsi="Times New Roman"/>
        </w:rPr>
      </w:pPr>
      <w:r w:rsidRPr="00802C08">
        <w:rPr>
          <w:rFonts w:ascii="Times New Roman" w:hAnsi="Times New Roman"/>
        </w:rPr>
        <w:t>The phrase "30 mi/hr, west" likely refers to a scalar quantity.</w:t>
      </w:r>
    </w:p>
    <w:p w:rsidR="00A311B9" w:rsidRPr="00802C08" w:rsidRDefault="00A311B9" w:rsidP="007C2744">
      <w:pPr>
        <w:numPr>
          <w:ilvl w:val="0"/>
          <w:numId w:val="3"/>
        </w:numPr>
        <w:tabs>
          <w:tab w:val="left" w:pos="2430"/>
          <w:tab w:val="left" w:pos="4500"/>
          <w:tab w:val="left" w:pos="6570"/>
        </w:tabs>
        <w:spacing w:after="0"/>
        <w:ind w:left="810"/>
        <w:rPr>
          <w:rFonts w:ascii="Times New Roman" w:hAnsi="Times New Roman"/>
        </w:rPr>
      </w:pPr>
      <w:r w:rsidRPr="00802C08">
        <w:rPr>
          <w:rFonts w:ascii="Times New Roman" w:hAnsi="Times New Roman"/>
        </w:rPr>
        <w:t>The average velocity of an object on a round-trip journey would be 0.</w:t>
      </w:r>
    </w:p>
    <w:p w:rsidR="00A311B9" w:rsidRPr="00802C08" w:rsidRDefault="00A311B9" w:rsidP="007C2744">
      <w:pPr>
        <w:numPr>
          <w:ilvl w:val="0"/>
          <w:numId w:val="3"/>
        </w:numPr>
        <w:tabs>
          <w:tab w:val="left" w:pos="2430"/>
          <w:tab w:val="left" w:pos="4500"/>
          <w:tab w:val="left" w:pos="6570"/>
        </w:tabs>
        <w:spacing w:after="0"/>
        <w:ind w:left="810"/>
        <w:rPr>
          <w:rFonts w:ascii="Times New Roman" w:hAnsi="Times New Roman"/>
        </w:rPr>
      </w:pPr>
      <w:r w:rsidRPr="00802C08">
        <w:rPr>
          <w:rFonts w:ascii="Times New Roman" w:hAnsi="Times New Roman"/>
        </w:rPr>
        <w:t>The direction of the velocity vector is dependent upon two factors: the direction the object is moving and whether the object is speeding up or slowing down.</w:t>
      </w:r>
    </w:p>
    <w:p w:rsidR="00A311B9" w:rsidRPr="00802C08" w:rsidRDefault="00A311B9" w:rsidP="007C2744">
      <w:pPr>
        <w:numPr>
          <w:ilvl w:val="0"/>
          <w:numId w:val="3"/>
        </w:numPr>
        <w:tabs>
          <w:tab w:val="left" w:pos="2430"/>
          <w:tab w:val="left" w:pos="4500"/>
          <w:tab w:val="left" w:pos="6570"/>
        </w:tabs>
        <w:spacing w:after="0"/>
        <w:ind w:left="810"/>
        <w:rPr>
          <w:rFonts w:ascii="Times New Roman" w:hAnsi="Times New Roman"/>
        </w:rPr>
      </w:pPr>
      <w:r w:rsidRPr="00802C08">
        <w:rPr>
          <w:rFonts w:ascii="Times New Roman" w:hAnsi="Times New Roman"/>
        </w:rPr>
        <w:t xml:space="preserve">The diagram below depicts the path of a person walking to and fro from position A to B to C to D. The entire motion takes 8 minutes. The average speed for this motion is approximately 11.3 </w:t>
      </w:r>
      <w:proofErr w:type="spellStart"/>
      <w:r w:rsidRPr="00802C08">
        <w:rPr>
          <w:rFonts w:ascii="Times New Roman" w:hAnsi="Times New Roman"/>
        </w:rPr>
        <w:t>yds</w:t>
      </w:r>
      <w:proofErr w:type="spellEnd"/>
      <w:r w:rsidRPr="00802C08">
        <w:rPr>
          <w:rFonts w:ascii="Times New Roman" w:hAnsi="Times New Roman"/>
        </w:rPr>
        <w:t>/min.</w:t>
      </w:r>
    </w:p>
    <w:p w:rsidR="00833FD2" w:rsidRPr="00802C08" w:rsidRDefault="00A311B9" w:rsidP="007C2744">
      <w:pPr>
        <w:numPr>
          <w:ilvl w:val="0"/>
          <w:numId w:val="3"/>
        </w:numPr>
        <w:tabs>
          <w:tab w:val="left" w:pos="2430"/>
          <w:tab w:val="left" w:pos="4500"/>
          <w:tab w:val="left" w:pos="6570"/>
        </w:tabs>
        <w:spacing w:after="0"/>
        <w:ind w:left="810"/>
        <w:rPr>
          <w:rFonts w:ascii="Times New Roman" w:hAnsi="Times New Roman"/>
        </w:rPr>
      </w:pPr>
      <w:r w:rsidRPr="00802C08">
        <w:rPr>
          <w:rFonts w:ascii="Times New Roman" w:hAnsi="Times New Roman"/>
        </w:rPr>
        <w:t xml:space="preserve">For the same diagram below, the average velocity for this motion is 0 </w:t>
      </w:r>
      <w:proofErr w:type="spellStart"/>
      <w:r w:rsidRPr="00802C08">
        <w:rPr>
          <w:rFonts w:ascii="Times New Roman" w:hAnsi="Times New Roman"/>
        </w:rPr>
        <w:t>yds</w:t>
      </w:r>
      <w:proofErr w:type="spellEnd"/>
      <w:r w:rsidRPr="00802C08">
        <w:rPr>
          <w:rFonts w:ascii="Times New Roman" w:hAnsi="Times New Roman"/>
        </w:rPr>
        <w:t>/min.</w:t>
      </w:r>
    </w:p>
    <w:p w:rsidR="00833FD2" w:rsidRPr="00802C08" w:rsidRDefault="00833FD2" w:rsidP="00833FD2">
      <w:pPr>
        <w:tabs>
          <w:tab w:val="left" w:pos="2430"/>
          <w:tab w:val="left" w:pos="4500"/>
          <w:tab w:val="left" w:pos="6570"/>
        </w:tabs>
        <w:spacing w:after="0"/>
        <w:rPr>
          <w:rFonts w:ascii="Times New Roman" w:hAnsi="Times New Roman"/>
        </w:rPr>
      </w:pPr>
    </w:p>
    <w:p w:rsidR="00A311B9" w:rsidRPr="00802C08" w:rsidRDefault="00833FD2" w:rsidP="00833FD2">
      <w:pPr>
        <w:tabs>
          <w:tab w:val="left" w:pos="2430"/>
          <w:tab w:val="left" w:pos="4500"/>
          <w:tab w:val="left" w:pos="6570"/>
        </w:tabs>
        <w:spacing w:after="0"/>
        <w:jc w:val="center"/>
        <w:rPr>
          <w:rFonts w:ascii="Times New Roman" w:hAnsi="Times New Roman"/>
        </w:rPr>
      </w:pPr>
      <w:r w:rsidRPr="00802C08">
        <w:rPr>
          <w:rFonts w:ascii="Times New Roman" w:hAnsi="Times New Roman"/>
          <w:noProof/>
        </w:rPr>
        <w:drawing>
          <wp:inline distT="0" distB="0" distL="0" distR="0">
            <wp:extent cx="3568700" cy="125730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568700" cy="1257300"/>
                    </a:xfrm>
                    <a:prstGeom prst="rect">
                      <a:avLst/>
                    </a:prstGeom>
                    <a:noFill/>
                    <a:ln w="9525">
                      <a:noFill/>
                      <a:miter lim="800000"/>
                      <a:headEnd/>
                      <a:tailEnd/>
                    </a:ln>
                  </pic:spPr>
                </pic:pic>
              </a:graphicData>
            </a:graphic>
          </wp:inline>
        </w:drawing>
      </w: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4.</w:t>
      </w:r>
      <w:r w:rsidRPr="00802C08">
        <w:rPr>
          <w:rFonts w:ascii="Times New Roman" w:hAnsi="Times New Roman"/>
        </w:rPr>
        <w:tab/>
        <w:t xml:space="preserve">Which of the following statements about acceleration are </w:t>
      </w:r>
      <w:r w:rsidRPr="00802C08">
        <w:rPr>
          <w:rFonts w:ascii="Times New Roman" w:hAnsi="Times New Roman"/>
          <w:b/>
        </w:rPr>
        <w:t>TRUE</w:t>
      </w:r>
      <w:r w:rsidRPr="00802C08">
        <w:rPr>
          <w:rFonts w:ascii="Times New Roman" w:hAnsi="Times New Roman"/>
        </w:rPr>
        <w:t>? List all that apply.</w:t>
      </w:r>
    </w:p>
    <w:p w:rsidR="00A311B9" w:rsidRPr="00802C08" w:rsidRDefault="00A311B9" w:rsidP="00833FD2">
      <w:pPr>
        <w:numPr>
          <w:ilvl w:val="0"/>
          <w:numId w:val="4"/>
        </w:numPr>
        <w:tabs>
          <w:tab w:val="left" w:pos="2430"/>
          <w:tab w:val="left" w:pos="4500"/>
          <w:tab w:val="left" w:pos="6570"/>
        </w:tabs>
        <w:spacing w:after="0"/>
        <w:ind w:left="810"/>
        <w:rPr>
          <w:rFonts w:ascii="Times New Roman" w:hAnsi="Times New Roman"/>
        </w:rPr>
      </w:pPr>
      <w:r w:rsidRPr="00802C08">
        <w:rPr>
          <w:rFonts w:ascii="Times New Roman" w:hAnsi="Times New Roman"/>
        </w:rPr>
        <w:t>Acceleration is a vector quantity.</w:t>
      </w:r>
    </w:p>
    <w:p w:rsidR="00A311B9" w:rsidRPr="00802C08" w:rsidRDefault="00A311B9" w:rsidP="00833FD2">
      <w:pPr>
        <w:numPr>
          <w:ilvl w:val="0"/>
          <w:numId w:val="4"/>
        </w:numPr>
        <w:tabs>
          <w:tab w:val="left" w:pos="2430"/>
          <w:tab w:val="left" w:pos="4500"/>
          <w:tab w:val="left" w:pos="6570"/>
        </w:tabs>
        <w:spacing w:after="0"/>
        <w:ind w:left="810"/>
        <w:rPr>
          <w:rFonts w:ascii="Times New Roman" w:hAnsi="Times New Roman"/>
        </w:rPr>
      </w:pPr>
      <w:r w:rsidRPr="00802C08">
        <w:rPr>
          <w:rFonts w:ascii="Times New Roman" w:hAnsi="Times New Roman"/>
        </w:rPr>
        <w:t>Accelerating objects MUST be changing their speed.</w:t>
      </w:r>
    </w:p>
    <w:p w:rsidR="00A311B9" w:rsidRPr="00802C08" w:rsidRDefault="00A311B9" w:rsidP="00833FD2">
      <w:pPr>
        <w:numPr>
          <w:ilvl w:val="0"/>
          <w:numId w:val="4"/>
        </w:numPr>
        <w:tabs>
          <w:tab w:val="left" w:pos="2430"/>
          <w:tab w:val="left" w:pos="4500"/>
          <w:tab w:val="left" w:pos="6570"/>
        </w:tabs>
        <w:spacing w:after="0"/>
        <w:ind w:left="810"/>
        <w:rPr>
          <w:rFonts w:ascii="Times New Roman" w:hAnsi="Times New Roman"/>
        </w:rPr>
      </w:pPr>
      <w:r w:rsidRPr="00802C08">
        <w:rPr>
          <w:rFonts w:ascii="Times New Roman" w:hAnsi="Times New Roman"/>
        </w:rPr>
        <w:t>Accelerating objects MUST be changing their velocity.</w:t>
      </w:r>
    </w:p>
    <w:p w:rsidR="00A311B9" w:rsidRPr="00802C08" w:rsidRDefault="00A311B9" w:rsidP="00833FD2">
      <w:pPr>
        <w:numPr>
          <w:ilvl w:val="0"/>
          <w:numId w:val="4"/>
        </w:numPr>
        <w:tabs>
          <w:tab w:val="left" w:pos="2430"/>
          <w:tab w:val="left" w:pos="4500"/>
          <w:tab w:val="left" w:pos="6570"/>
        </w:tabs>
        <w:spacing w:after="0"/>
        <w:ind w:left="810"/>
        <w:rPr>
          <w:rFonts w:ascii="Times New Roman" w:hAnsi="Times New Roman"/>
        </w:rPr>
      </w:pPr>
      <w:r w:rsidRPr="00802C08">
        <w:rPr>
          <w:rFonts w:ascii="Times New Roman" w:hAnsi="Times New Roman"/>
        </w:rPr>
        <w:t>Acceleration units include the following</w:t>
      </w:r>
      <w:proofErr w:type="gramStart"/>
      <w:r w:rsidRPr="00802C08">
        <w:rPr>
          <w:rFonts w:ascii="Times New Roman" w:hAnsi="Times New Roman"/>
        </w:rPr>
        <w:t>;</w:t>
      </w:r>
      <w:proofErr w:type="gramEnd"/>
      <w:r w:rsidRPr="00802C08">
        <w:rPr>
          <w:rFonts w:ascii="Times New Roman" w:hAnsi="Times New Roman"/>
        </w:rPr>
        <w:t xml:space="preserve"> m/s</w:t>
      </w:r>
      <w:r w:rsidRPr="00802C08">
        <w:rPr>
          <w:rFonts w:ascii="Times New Roman" w:hAnsi="Times New Roman"/>
          <w:vertAlign w:val="superscript"/>
        </w:rPr>
        <w:t>2</w:t>
      </w:r>
      <w:r w:rsidRPr="00802C08">
        <w:rPr>
          <w:rFonts w:ascii="Times New Roman" w:hAnsi="Times New Roman"/>
        </w:rPr>
        <w:t>, mi/hr/sec, cm/s</w:t>
      </w:r>
      <w:r w:rsidRPr="00802C08">
        <w:rPr>
          <w:rFonts w:ascii="Times New Roman" w:hAnsi="Times New Roman"/>
          <w:vertAlign w:val="superscript"/>
        </w:rPr>
        <w:t>2</w:t>
      </w:r>
      <w:r w:rsidRPr="00802C08">
        <w:rPr>
          <w:rFonts w:ascii="Times New Roman" w:hAnsi="Times New Roman"/>
        </w:rPr>
        <w:t>, km/hr/m.</w:t>
      </w:r>
    </w:p>
    <w:p w:rsidR="00A311B9" w:rsidRPr="00802C08" w:rsidRDefault="00A311B9" w:rsidP="00833FD2">
      <w:pPr>
        <w:numPr>
          <w:ilvl w:val="0"/>
          <w:numId w:val="4"/>
        </w:numPr>
        <w:tabs>
          <w:tab w:val="left" w:pos="2430"/>
          <w:tab w:val="left" w:pos="4500"/>
          <w:tab w:val="left" w:pos="6570"/>
        </w:tabs>
        <w:spacing w:after="0"/>
        <w:ind w:left="810"/>
        <w:rPr>
          <w:rFonts w:ascii="Times New Roman" w:hAnsi="Times New Roman"/>
        </w:rPr>
      </w:pPr>
      <w:r w:rsidRPr="00802C08">
        <w:rPr>
          <w:rFonts w:ascii="Times New Roman" w:hAnsi="Times New Roman"/>
        </w:rPr>
        <w:t>The direction of the acceleration vector is dependent upon two factors: the direction the object is moving and whether the object is speeding up or slowing down.</w:t>
      </w:r>
    </w:p>
    <w:p w:rsidR="00A311B9" w:rsidRPr="00802C08" w:rsidRDefault="00A311B9" w:rsidP="00833FD2">
      <w:pPr>
        <w:numPr>
          <w:ilvl w:val="0"/>
          <w:numId w:val="4"/>
        </w:numPr>
        <w:tabs>
          <w:tab w:val="left" w:pos="2430"/>
          <w:tab w:val="left" w:pos="4500"/>
          <w:tab w:val="left" w:pos="6570"/>
        </w:tabs>
        <w:spacing w:after="0"/>
        <w:ind w:left="810"/>
        <w:rPr>
          <w:rFonts w:ascii="Times New Roman" w:hAnsi="Times New Roman"/>
        </w:rPr>
      </w:pPr>
      <w:r w:rsidRPr="00802C08">
        <w:rPr>
          <w:rFonts w:ascii="Times New Roman" w:hAnsi="Times New Roman"/>
        </w:rPr>
        <w:t xml:space="preserve">An </w:t>
      </w:r>
      <w:proofErr w:type="gramStart"/>
      <w:r w:rsidRPr="00802C08">
        <w:rPr>
          <w:rFonts w:ascii="Times New Roman" w:hAnsi="Times New Roman"/>
        </w:rPr>
        <w:t>object which is slowing down</w:t>
      </w:r>
      <w:proofErr w:type="gramEnd"/>
      <w:r w:rsidRPr="00802C08">
        <w:rPr>
          <w:rFonts w:ascii="Times New Roman" w:hAnsi="Times New Roman"/>
        </w:rPr>
        <w:t xml:space="preserve"> has an acceleration.</w:t>
      </w:r>
    </w:p>
    <w:p w:rsidR="00A311B9" w:rsidRPr="00802C08" w:rsidRDefault="00A311B9" w:rsidP="00833FD2">
      <w:pPr>
        <w:numPr>
          <w:ilvl w:val="0"/>
          <w:numId w:val="4"/>
        </w:numPr>
        <w:tabs>
          <w:tab w:val="left" w:pos="2430"/>
          <w:tab w:val="left" w:pos="4500"/>
          <w:tab w:val="left" w:pos="6570"/>
        </w:tabs>
        <w:spacing w:after="0"/>
        <w:ind w:left="810"/>
        <w:rPr>
          <w:rFonts w:ascii="Times New Roman" w:hAnsi="Times New Roman"/>
        </w:rPr>
      </w:pPr>
      <w:r w:rsidRPr="00802C08">
        <w:rPr>
          <w:rFonts w:ascii="Times New Roman" w:hAnsi="Times New Roman"/>
        </w:rPr>
        <w:t xml:space="preserve">An </w:t>
      </w:r>
      <w:proofErr w:type="gramStart"/>
      <w:r w:rsidRPr="00802C08">
        <w:rPr>
          <w:rFonts w:ascii="Times New Roman" w:hAnsi="Times New Roman"/>
        </w:rPr>
        <w:t>object which is moving at constant speed in a circle</w:t>
      </w:r>
      <w:proofErr w:type="gramEnd"/>
      <w:r w:rsidRPr="00802C08">
        <w:rPr>
          <w:rFonts w:ascii="Times New Roman" w:hAnsi="Times New Roman"/>
        </w:rPr>
        <w:t xml:space="preserve"> has an acceleration.</w:t>
      </w:r>
    </w:p>
    <w:p w:rsidR="00A311B9" w:rsidRPr="00802C08" w:rsidRDefault="00A311B9" w:rsidP="00833FD2">
      <w:pPr>
        <w:numPr>
          <w:ilvl w:val="0"/>
          <w:numId w:val="4"/>
        </w:numPr>
        <w:tabs>
          <w:tab w:val="left" w:pos="2430"/>
          <w:tab w:val="left" w:pos="4500"/>
          <w:tab w:val="left" w:pos="6570"/>
        </w:tabs>
        <w:spacing w:after="0"/>
        <w:ind w:left="810"/>
        <w:rPr>
          <w:rFonts w:ascii="Times New Roman" w:hAnsi="Times New Roman"/>
        </w:rPr>
      </w:pPr>
      <w:r w:rsidRPr="00802C08">
        <w:rPr>
          <w:rFonts w:ascii="Times New Roman" w:hAnsi="Times New Roman"/>
        </w:rPr>
        <w:t>Acceleration is the rate at which the velocity changes.</w:t>
      </w:r>
    </w:p>
    <w:p w:rsidR="00A311B9" w:rsidRPr="00802C08" w:rsidRDefault="00A311B9" w:rsidP="00833FD2">
      <w:pPr>
        <w:numPr>
          <w:ilvl w:val="0"/>
          <w:numId w:val="4"/>
        </w:numPr>
        <w:tabs>
          <w:tab w:val="left" w:pos="2430"/>
          <w:tab w:val="left" w:pos="4500"/>
          <w:tab w:val="left" w:pos="6570"/>
        </w:tabs>
        <w:spacing w:after="0"/>
        <w:ind w:left="810"/>
        <w:rPr>
          <w:rFonts w:ascii="Times New Roman" w:hAnsi="Times New Roman"/>
        </w:rPr>
      </w:pPr>
      <w:r w:rsidRPr="00802C08">
        <w:rPr>
          <w:rFonts w:ascii="Times New Roman" w:hAnsi="Times New Roman"/>
        </w:rPr>
        <w:t>An object that is accelerating is moving fast.</w:t>
      </w:r>
    </w:p>
    <w:p w:rsidR="00A311B9" w:rsidRPr="00802C08" w:rsidRDefault="00A311B9" w:rsidP="00833FD2">
      <w:pPr>
        <w:numPr>
          <w:ilvl w:val="0"/>
          <w:numId w:val="4"/>
        </w:numPr>
        <w:tabs>
          <w:tab w:val="left" w:pos="2430"/>
          <w:tab w:val="left" w:pos="4500"/>
          <w:tab w:val="left" w:pos="6570"/>
        </w:tabs>
        <w:spacing w:after="0"/>
        <w:ind w:left="810"/>
        <w:rPr>
          <w:rFonts w:ascii="Times New Roman" w:hAnsi="Times New Roman"/>
        </w:rPr>
      </w:pPr>
      <w:r w:rsidRPr="00802C08">
        <w:rPr>
          <w:rFonts w:ascii="Times New Roman" w:hAnsi="Times New Roman"/>
        </w:rPr>
        <w:t>An object that is accelerating will eventually (if given enough time) be moving fast.</w:t>
      </w:r>
    </w:p>
    <w:p w:rsidR="00A311B9" w:rsidRPr="00802C08" w:rsidRDefault="00A311B9" w:rsidP="00833FD2">
      <w:pPr>
        <w:numPr>
          <w:ilvl w:val="0"/>
          <w:numId w:val="4"/>
        </w:numPr>
        <w:tabs>
          <w:tab w:val="left" w:pos="2430"/>
          <w:tab w:val="left" w:pos="4500"/>
          <w:tab w:val="left" w:pos="6570"/>
        </w:tabs>
        <w:spacing w:after="0"/>
        <w:ind w:left="810"/>
        <w:rPr>
          <w:rFonts w:ascii="Times New Roman" w:hAnsi="Times New Roman"/>
        </w:rPr>
      </w:pPr>
      <w:r w:rsidRPr="00802C08">
        <w:rPr>
          <w:rFonts w:ascii="Times New Roman" w:hAnsi="Times New Roman"/>
        </w:rPr>
        <w:t>An object that is moving rightward has a rightward acceleration.</w:t>
      </w:r>
    </w:p>
    <w:p w:rsidR="00A311B9" w:rsidRPr="00802C08" w:rsidRDefault="00A311B9" w:rsidP="00833FD2">
      <w:pPr>
        <w:numPr>
          <w:ilvl w:val="0"/>
          <w:numId w:val="4"/>
        </w:numPr>
        <w:tabs>
          <w:tab w:val="left" w:pos="2430"/>
          <w:tab w:val="left" w:pos="4500"/>
          <w:tab w:val="left" w:pos="6570"/>
        </w:tabs>
        <w:spacing w:after="0"/>
        <w:ind w:left="810"/>
        <w:rPr>
          <w:rFonts w:ascii="Times New Roman" w:hAnsi="Times New Roman"/>
        </w:rPr>
      </w:pPr>
      <w:r w:rsidRPr="00802C08">
        <w:rPr>
          <w:rFonts w:ascii="Times New Roman" w:hAnsi="Times New Roman"/>
        </w:rPr>
        <w:t>An object that is moving rightward and speeding up has a rightward acceleration.</w:t>
      </w:r>
    </w:p>
    <w:p w:rsidR="00A311B9" w:rsidRPr="00802C08" w:rsidRDefault="00A311B9" w:rsidP="00833FD2">
      <w:pPr>
        <w:numPr>
          <w:ilvl w:val="0"/>
          <w:numId w:val="4"/>
        </w:numPr>
        <w:tabs>
          <w:tab w:val="left" w:pos="2430"/>
          <w:tab w:val="left" w:pos="4500"/>
          <w:tab w:val="left" w:pos="6570"/>
        </w:tabs>
        <w:spacing w:after="0"/>
        <w:ind w:left="810"/>
        <w:rPr>
          <w:rFonts w:ascii="Times New Roman" w:hAnsi="Times New Roman"/>
        </w:rPr>
      </w:pPr>
      <w:r w:rsidRPr="00802C08">
        <w:rPr>
          <w:rFonts w:ascii="Times New Roman" w:hAnsi="Times New Roman"/>
        </w:rPr>
        <w:t xml:space="preserve">An object that is moving upwards and slowing down has an </w:t>
      </w:r>
      <w:proofErr w:type="gramStart"/>
      <w:r w:rsidRPr="00802C08">
        <w:rPr>
          <w:rFonts w:ascii="Times New Roman" w:hAnsi="Times New Roman"/>
        </w:rPr>
        <w:t>upwards</w:t>
      </w:r>
      <w:proofErr w:type="gramEnd"/>
      <w:r w:rsidRPr="00802C08">
        <w:rPr>
          <w:rFonts w:ascii="Times New Roman" w:hAnsi="Times New Roman"/>
        </w:rPr>
        <w:t xml:space="preserve"> acceleration.</w:t>
      </w: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5.</w:t>
      </w:r>
      <w:r w:rsidRPr="00802C08">
        <w:rPr>
          <w:rFonts w:ascii="Times New Roman" w:hAnsi="Times New Roman"/>
        </w:rPr>
        <w:tab/>
        <w:t xml:space="preserve">Which of the following statements about position-time graphs are </w:t>
      </w:r>
      <w:r w:rsidRPr="00802C08">
        <w:rPr>
          <w:rFonts w:ascii="Times New Roman" w:hAnsi="Times New Roman"/>
          <w:b/>
        </w:rPr>
        <w:t>TRUE</w:t>
      </w:r>
      <w:r w:rsidRPr="00802C08">
        <w:rPr>
          <w:rFonts w:ascii="Times New Roman" w:hAnsi="Times New Roman"/>
        </w:rPr>
        <w:t>? List all that apply.</w:t>
      </w:r>
    </w:p>
    <w:p w:rsidR="00A311B9" w:rsidRPr="00802C08" w:rsidRDefault="00A311B9" w:rsidP="007C2744">
      <w:pPr>
        <w:numPr>
          <w:ilvl w:val="0"/>
          <w:numId w:val="5"/>
        </w:numPr>
        <w:tabs>
          <w:tab w:val="left" w:pos="2430"/>
          <w:tab w:val="left" w:pos="4500"/>
          <w:tab w:val="left" w:pos="6570"/>
        </w:tabs>
        <w:spacing w:after="0"/>
        <w:ind w:left="810"/>
        <w:rPr>
          <w:rFonts w:ascii="Times New Roman" w:hAnsi="Times New Roman"/>
        </w:rPr>
      </w:pPr>
      <w:r w:rsidRPr="00802C08">
        <w:rPr>
          <w:rFonts w:ascii="Times New Roman" w:hAnsi="Times New Roman"/>
        </w:rPr>
        <w:t>Position-time graphs cannot be used to represent the motion of objects with accelerated motion.</w:t>
      </w:r>
    </w:p>
    <w:p w:rsidR="00A311B9" w:rsidRPr="00802C08" w:rsidRDefault="00A311B9" w:rsidP="007C2744">
      <w:pPr>
        <w:numPr>
          <w:ilvl w:val="0"/>
          <w:numId w:val="5"/>
        </w:numPr>
        <w:tabs>
          <w:tab w:val="left" w:pos="2430"/>
          <w:tab w:val="left" w:pos="4500"/>
          <w:tab w:val="left" w:pos="6570"/>
        </w:tabs>
        <w:spacing w:after="0"/>
        <w:ind w:left="810"/>
        <w:rPr>
          <w:rFonts w:ascii="Times New Roman" w:hAnsi="Times New Roman"/>
        </w:rPr>
      </w:pPr>
      <w:r w:rsidRPr="00802C08">
        <w:rPr>
          <w:rFonts w:ascii="Times New Roman" w:hAnsi="Times New Roman"/>
        </w:rPr>
        <w:t>The slope on a position-time graph is representative of the acceleration of the object.</w:t>
      </w:r>
    </w:p>
    <w:p w:rsidR="00A311B9" w:rsidRPr="00802C08" w:rsidRDefault="00A311B9" w:rsidP="007C2744">
      <w:pPr>
        <w:numPr>
          <w:ilvl w:val="0"/>
          <w:numId w:val="5"/>
        </w:numPr>
        <w:tabs>
          <w:tab w:val="left" w:pos="2430"/>
          <w:tab w:val="left" w:pos="4500"/>
          <w:tab w:val="left" w:pos="6570"/>
        </w:tabs>
        <w:spacing w:after="0"/>
        <w:ind w:left="810"/>
        <w:rPr>
          <w:rFonts w:ascii="Times New Roman" w:hAnsi="Times New Roman"/>
        </w:rPr>
      </w:pPr>
      <w:r w:rsidRPr="00802C08">
        <w:rPr>
          <w:rFonts w:ascii="Times New Roman" w:hAnsi="Times New Roman"/>
        </w:rPr>
        <w:t>A straight, diagonal line on a position-time graph is representative of an object with a constant velocity.</w:t>
      </w:r>
    </w:p>
    <w:p w:rsidR="00A311B9" w:rsidRPr="00802C08" w:rsidRDefault="00A311B9" w:rsidP="007C2744">
      <w:pPr>
        <w:numPr>
          <w:ilvl w:val="0"/>
          <w:numId w:val="5"/>
        </w:numPr>
        <w:tabs>
          <w:tab w:val="left" w:pos="2430"/>
          <w:tab w:val="left" w:pos="4500"/>
          <w:tab w:val="left" w:pos="6570"/>
        </w:tabs>
        <w:spacing w:after="0"/>
        <w:ind w:left="810"/>
        <w:rPr>
          <w:rFonts w:ascii="Times New Roman" w:hAnsi="Times New Roman"/>
        </w:rPr>
      </w:pPr>
      <w:r w:rsidRPr="00802C08">
        <w:rPr>
          <w:rFonts w:ascii="Times New Roman" w:hAnsi="Times New Roman"/>
        </w:rPr>
        <w:t>If an object is at rest, then the position-time graph will be a horizontal line located on the time-axis.</w:t>
      </w:r>
    </w:p>
    <w:p w:rsidR="00A311B9" w:rsidRPr="00802C08" w:rsidRDefault="00A311B9" w:rsidP="007C2744">
      <w:pPr>
        <w:numPr>
          <w:ilvl w:val="0"/>
          <w:numId w:val="5"/>
        </w:numPr>
        <w:tabs>
          <w:tab w:val="left" w:pos="2430"/>
          <w:tab w:val="left" w:pos="4500"/>
          <w:tab w:val="left" w:pos="6570"/>
        </w:tabs>
        <w:spacing w:after="0"/>
        <w:ind w:left="810"/>
        <w:rPr>
          <w:rFonts w:ascii="Times New Roman" w:hAnsi="Times New Roman"/>
        </w:rPr>
      </w:pPr>
      <w:r w:rsidRPr="00802C08">
        <w:rPr>
          <w:rFonts w:ascii="Times New Roman" w:hAnsi="Times New Roman"/>
        </w:rPr>
        <w:t>Accelerated objects are represented on position-time graphs by curved lines.</w:t>
      </w:r>
    </w:p>
    <w:p w:rsidR="00A311B9" w:rsidRPr="00802C08" w:rsidRDefault="00A311B9" w:rsidP="007C2744">
      <w:pPr>
        <w:numPr>
          <w:ilvl w:val="0"/>
          <w:numId w:val="5"/>
        </w:numPr>
        <w:tabs>
          <w:tab w:val="left" w:pos="2430"/>
          <w:tab w:val="left" w:pos="4500"/>
          <w:tab w:val="left" w:pos="6570"/>
        </w:tabs>
        <w:spacing w:after="0"/>
        <w:ind w:left="810"/>
        <w:rPr>
          <w:rFonts w:ascii="Times New Roman" w:hAnsi="Times New Roman"/>
        </w:rPr>
      </w:pPr>
      <w:r w:rsidRPr="00802C08">
        <w:rPr>
          <w:rFonts w:ascii="Times New Roman" w:hAnsi="Times New Roman"/>
        </w:rPr>
        <w:t>An object with a positive velocity will be represented on a position-time graph by a line with a positive slope.</w:t>
      </w:r>
    </w:p>
    <w:p w:rsidR="00A311B9" w:rsidRPr="00802C08" w:rsidRDefault="00A311B9" w:rsidP="007C2744">
      <w:pPr>
        <w:numPr>
          <w:ilvl w:val="0"/>
          <w:numId w:val="5"/>
        </w:numPr>
        <w:tabs>
          <w:tab w:val="left" w:pos="2430"/>
          <w:tab w:val="left" w:pos="4500"/>
          <w:tab w:val="left" w:pos="6570"/>
        </w:tabs>
        <w:spacing w:after="0"/>
        <w:ind w:left="810"/>
        <w:rPr>
          <w:rFonts w:ascii="Times New Roman" w:hAnsi="Times New Roman"/>
        </w:rPr>
      </w:pPr>
      <w:r w:rsidRPr="00802C08">
        <w:rPr>
          <w:rFonts w:ascii="Times New Roman" w:hAnsi="Times New Roman"/>
        </w:rPr>
        <w:t>An object with a negative velocity will be represented on a position-time graph by a line with a negative slope.</w:t>
      </w:r>
    </w:p>
    <w:p w:rsidR="00A311B9" w:rsidRPr="00802C08" w:rsidRDefault="00A311B9" w:rsidP="007C2744">
      <w:pPr>
        <w:numPr>
          <w:ilvl w:val="0"/>
          <w:numId w:val="5"/>
        </w:numPr>
        <w:tabs>
          <w:tab w:val="left" w:pos="2430"/>
          <w:tab w:val="left" w:pos="4500"/>
          <w:tab w:val="left" w:pos="6570"/>
        </w:tabs>
        <w:spacing w:after="0"/>
        <w:ind w:left="810"/>
        <w:rPr>
          <w:rFonts w:ascii="Times New Roman" w:hAnsi="Times New Roman"/>
        </w:rPr>
      </w:pPr>
      <w:r w:rsidRPr="00802C08">
        <w:rPr>
          <w:rFonts w:ascii="Times New Roman" w:hAnsi="Times New Roman"/>
        </w:rPr>
        <w:t xml:space="preserve">An object with a positive acceleration will be represented on a position-time graph by a line </w:t>
      </w:r>
      <w:r w:rsidR="00802C08">
        <w:rPr>
          <w:rFonts w:ascii="Times New Roman" w:hAnsi="Times New Roman"/>
        </w:rPr>
        <w:t>that</w:t>
      </w:r>
      <w:r w:rsidRPr="00802C08">
        <w:rPr>
          <w:rFonts w:ascii="Times New Roman" w:hAnsi="Times New Roman"/>
        </w:rPr>
        <w:t xml:space="preserve"> curves upwards.</w:t>
      </w:r>
    </w:p>
    <w:p w:rsidR="00A311B9" w:rsidRPr="00802C08" w:rsidRDefault="00A311B9" w:rsidP="007C2744">
      <w:pPr>
        <w:numPr>
          <w:ilvl w:val="0"/>
          <w:numId w:val="5"/>
        </w:numPr>
        <w:tabs>
          <w:tab w:val="left" w:pos="2430"/>
          <w:tab w:val="left" w:pos="4500"/>
          <w:tab w:val="left" w:pos="6570"/>
        </w:tabs>
        <w:spacing w:after="0"/>
        <w:ind w:left="810"/>
        <w:rPr>
          <w:rFonts w:ascii="Times New Roman" w:hAnsi="Times New Roman"/>
        </w:rPr>
      </w:pPr>
      <w:r w:rsidRPr="00802C08">
        <w:rPr>
          <w:rFonts w:ascii="Times New Roman" w:hAnsi="Times New Roman"/>
        </w:rPr>
        <w:t xml:space="preserve">An object with a negative acceleration will be represented on a position-time graph by a line </w:t>
      </w:r>
      <w:r w:rsidR="00802C08">
        <w:rPr>
          <w:rFonts w:ascii="Times New Roman" w:hAnsi="Times New Roman"/>
        </w:rPr>
        <w:t>that</w:t>
      </w:r>
      <w:r w:rsidRPr="00802C08">
        <w:rPr>
          <w:rFonts w:ascii="Times New Roman" w:hAnsi="Times New Roman"/>
        </w:rPr>
        <w:t xml:space="preserve"> curves downwards.</w:t>
      </w: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6.</w:t>
      </w:r>
      <w:r w:rsidRPr="00802C08">
        <w:rPr>
          <w:rFonts w:ascii="Times New Roman" w:hAnsi="Times New Roman"/>
        </w:rPr>
        <w:tab/>
        <w:t xml:space="preserve">Which of the following statements about velocity-time graphs are </w:t>
      </w:r>
      <w:r w:rsidRPr="00802C08">
        <w:rPr>
          <w:rFonts w:ascii="Times New Roman" w:hAnsi="Times New Roman"/>
          <w:b/>
        </w:rPr>
        <w:t>TRUE</w:t>
      </w:r>
      <w:r w:rsidRPr="00802C08">
        <w:rPr>
          <w:rFonts w:ascii="Times New Roman" w:hAnsi="Times New Roman"/>
        </w:rPr>
        <w:t>? List all that apply.</w:t>
      </w:r>
    </w:p>
    <w:p w:rsidR="00A311B9" w:rsidRPr="00802C08" w:rsidRDefault="00A311B9" w:rsidP="007C2744">
      <w:pPr>
        <w:numPr>
          <w:ilvl w:val="0"/>
          <w:numId w:val="6"/>
        </w:numPr>
        <w:tabs>
          <w:tab w:val="left" w:pos="2430"/>
          <w:tab w:val="left" w:pos="4500"/>
          <w:tab w:val="left" w:pos="6570"/>
        </w:tabs>
        <w:spacing w:after="0"/>
        <w:ind w:left="810"/>
        <w:rPr>
          <w:rFonts w:ascii="Times New Roman" w:hAnsi="Times New Roman"/>
        </w:rPr>
      </w:pPr>
      <w:r w:rsidRPr="00802C08">
        <w:rPr>
          <w:rFonts w:ascii="Times New Roman" w:hAnsi="Times New Roman"/>
        </w:rPr>
        <w:t>The slope on a velocity-time graph is representative of the acceleration of the object.</w:t>
      </w:r>
    </w:p>
    <w:p w:rsidR="00A311B9" w:rsidRPr="00802C08" w:rsidRDefault="00A311B9" w:rsidP="007C2744">
      <w:pPr>
        <w:numPr>
          <w:ilvl w:val="0"/>
          <w:numId w:val="6"/>
        </w:numPr>
        <w:tabs>
          <w:tab w:val="left" w:pos="2430"/>
          <w:tab w:val="left" w:pos="4500"/>
          <w:tab w:val="left" w:pos="6570"/>
        </w:tabs>
        <w:spacing w:after="0"/>
        <w:ind w:left="810"/>
        <w:rPr>
          <w:rFonts w:ascii="Times New Roman" w:hAnsi="Times New Roman"/>
        </w:rPr>
      </w:pPr>
      <w:r w:rsidRPr="00802C08">
        <w:rPr>
          <w:rFonts w:ascii="Times New Roman" w:hAnsi="Times New Roman"/>
        </w:rPr>
        <w:t>The area on a velocity -time graph is representative of the change in position of the object.</w:t>
      </w:r>
    </w:p>
    <w:p w:rsidR="00A311B9" w:rsidRPr="00802C08" w:rsidRDefault="00A311B9" w:rsidP="007C2744">
      <w:pPr>
        <w:numPr>
          <w:ilvl w:val="0"/>
          <w:numId w:val="6"/>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An accelerated object's motion will be represented by a curved line on a velocity-time graph</w:t>
      </w:r>
      <w:proofErr w:type="gramEnd"/>
      <w:r w:rsidRPr="00802C08">
        <w:rPr>
          <w:rFonts w:ascii="Times New Roman" w:hAnsi="Times New Roman"/>
        </w:rPr>
        <w:t>.</w:t>
      </w:r>
    </w:p>
    <w:p w:rsidR="00A311B9" w:rsidRPr="00802C08" w:rsidRDefault="00A311B9" w:rsidP="007C2744">
      <w:pPr>
        <w:numPr>
          <w:ilvl w:val="0"/>
          <w:numId w:val="6"/>
        </w:numPr>
        <w:tabs>
          <w:tab w:val="left" w:pos="2430"/>
          <w:tab w:val="left" w:pos="4500"/>
          <w:tab w:val="left" w:pos="6570"/>
        </w:tabs>
        <w:spacing w:after="0"/>
        <w:ind w:left="810"/>
        <w:rPr>
          <w:rFonts w:ascii="Times New Roman" w:hAnsi="Times New Roman"/>
        </w:rPr>
      </w:pPr>
      <w:r w:rsidRPr="00802C08">
        <w:rPr>
          <w:rFonts w:ascii="Times New Roman" w:hAnsi="Times New Roman"/>
        </w:rPr>
        <w:t xml:space="preserve">Objects with positive acceleration will be represented by </w:t>
      </w:r>
      <w:proofErr w:type="gramStart"/>
      <w:r w:rsidRPr="00802C08">
        <w:rPr>
          <w:rFonts w:ascii="Times New Roman" w:hAnsi="Times New Roman"/>
        </w:rPr>
        <w:t>upwardly-curved</w:t>
      </w:r>
      <w:proofErr w:type="gramEnd"/>
      <w:r w:rsidRPr="00802C08">
        <w:rPr>
          <w:rFonts w:ascii="Times New Roman" w:hAnsi="Times New Roman"/>
        </w:rPr>
        <w:t xml:space="preserve"> lines on a velocity-time graph.</w:t>
      </w:r>
    </w:p>
    <w:p w:rsidR="00A311B9" w:rsidRPr="00802C08" w:rsidRDefault="00A311B9" w:rsidP="007C2744">
      <w:pPr>
        <w:numPr>
          <w:ilvl w:val="0"/>
          <w:numId w:val="6"/>
        </w:numPr>
        <w:tabs>
          <w:tab w:val="left" w:pos="2430"/>
          <w:tab w:val="left" w:pos="4500"/>
          <w:tab w:val="left" w:pos="6570"/>
        </w:tabs>
        <w:spacing w:after="0"/>
        <w:ind w:left="810"/>
        <w:rPr>
          <w:rFonts w:ascii="Times New Roman" w:hAnsi="Times New Roman"/>
        </w:rPr>
      </w:pPr>
      <w:r w:rsidRPr="00802C08">
        <w:rPr>
          <w:rFonts w:ascii="Times New Roman" w:hAnsi="Times New Roman"/>
        </w:rPr>
        <w:t xml:space="preserve">If an object is at rest, then the velocity-time graph will be a line with zero </w:t>
      </w:r>
      <w:proofErr w:type="gramStart"/>
      <w:r w:rsidRPr="00802C08">
        <w:rPr>
          <w:rFonts w:ascii="Times New Roman" w:hAnsi="Times New Roman"/>
        </w:rPr>
        <w:t>slope</w:t>
      </w:r>
      <w:proofErr w:type="gramEnd"/>
      <w:r w:rsidRPr="00802C08">
        <w:rPr>
          <w:rFonts w:ascii="Times New Roman" w:hAnsi="Times New Roman"/>
        </w:rPr>
        <w:t>.</w:t>
      </w:r>
    </w:p>
    <w:p w:rsidR="00A311B9" w:rsidRPr="00802C08" w:rsidRDefault="00A311B9" w:rsidP="007C2744">
      <w:pPr>
        <w:numPr>
          <w:ilvl w:val="0"/>
          <w:numId w:val="6"/>
        </w:numPr>
        <w:tabs>
          <w:tab w:val="left" w:pos="2430"/>
          <w:tab w:val="left" w:pos="4500"/>
          <w:tab w:val="left" w:pos="6570"/>
        </w:tabs>
        <w:spacing w:after="0"/>
        <w:ind w:left="810"/>
        <w:rPr>
          <w:rFonts w:ascii="Times New Roman" w:hAnsi="Times New Roman"/>
        </w:rPr>
      </w:pPr>
      <w:r w:rsidRPr="00802C08">
        <w:rPr>
          <w:rFonts w:ascii="Times New Roman" w:hAnsi="Times New Roman"/>
        </w:rPr>
        <w:t xml:space="preserve">A line with zero </w:t>
      </w:r>
      <w:proofErr w:type="gramStart"/>
      <w:r w:rsidRPr="00802C08">
        <w:rPr>
          <w:rFonts w:ascii="Times New Roman" w:hAnsi="Times New Roman"/>
        </w:rPr>
        <w:t>slope</w:t>
      </w:r>
      <w:proofErr w:type="gramEnd"/>
      <w:r w:rsidRPr="00802C08">
        <w:rPr>
          <w:rFonts w:ascii="Times New Roman" w:hAnsi="Times New Roman"/>
        </w:rPr>
        <w:t xml:space="preserve"> on a velocity-time graph will be representative of an object which is at rest.</w:t>
      </w:r>
    </w:p>
    <w:p w:rsidR="00A311B9" w:rsidRPr="00802C08" w:rsidRDefault="00A311B9" w:rsidP="007C2744">
      <w:pPr>
        <w:numPr>
          <w:ilvl w:val="0"/>
          <w:numId w:val="6"/>
        </w:numPr>
        <w:tabs>
          <w:tab w:val="left" w:pos="2430"/>
          <w:tab w:val="left" w:pos="4500"/>
          <w:tab w:val="left" w:pos="6570"/>
        </w:tabs>
        <w:spacing w:after="0"/>
        <w:ind w:left="810"/>
        <w:rPr>
          <w:rFonts w:ascii="Times New Roman" w:hAnsi="Times New Roman"/>
        </w:rPr>
      </w:pPr>
      <w:r w:rsidRPr="00802C08">
        <w:rPr>
          <w:rFonts w:ascii="Times New Roman" w:hAnsi="Times New Roman"/>
        </w:rPr>
        <w:t>A line with a negative slope on a velocity-time graph is representative of an object with negative velocity.</w:t>
      </w:r>
    </w:p>
    <w:p w:rsidR="00A311B9" w:rsidRPr="00802C08" w:rsidRDefault="00A311B9" w:rsidP="007C2744">
      <w:pPr>
        <w:numPr>
          <w:ilvl w:val="0"/>
          <w:numId w:val="6"/>
        </w:numPr>
        <w:tabs>
          <w:tab w:val="left" w:pos="2430"/>
          <w:tab w:val="left" w:pos="4500"/>
          <w:tab w:val="left" w:pos="6570"/>
        </w:tabs>
        <w:spacing w:after="0"/>
        <w:ind w:left="810"/>
        <w:rPr>
          <w:rFonts w:ascii="Times New Roman" w:hAnsi="Times New Roman"/>
        </w:rPr>
      </w:pPr>
      <w:r w:rsidRPr="00802C08">
        <w:rPr>
          <w:rFonts w:ascii="Times New Roman" w:hAnsi="Times New Roman"/>
        </w:rPr>
        <w:t>If an object changes its direction, then the line on the velocity-time graph will have a changing slope.</w:t>
      </w:r>
    </w:p>
    <w:p w:rsidR="00A311B9" w:rsidRPr="00802C08" w:rsidRDefault="00A311B9" w:rsidP="007C2744">
      <w:pPr>
        <w:numPr>
          <w:ilvl w:val="0"/>
          <w:numId w:val="6"/>
        </w:numPr>
        <w:tabs>
          <w:tab w:val="left" w:pos="2430"/>
          <w:tab w:val="left" w:pos="4500"/>
          <w:tab w:val="left" w:pos="6570"/>
        </w:tabs>
        <w:spacing w:after="0"/>
        <w:ind w:left="810"/>
        <w:rPr>
          <w:rFonts w:ascii="Times New Roman" w:hAnsi="Times New Roman"/>
        </w:rPr>
      </w:pPr>
      <w:r w:rsidRPr="00802C08">
        <w:rPr>
          <w:rFonts w:ascii="Times New Roman" w:hAnsi="Times New Roman"/>
        </w:rPr>
        <w:t xml:space="preserve">An </w:t>
      </w:r>
      <w:proofErr w:type="gramStart"/>
      <w:r w:rsidRPr="00802C08">
        <w:rPr>
          <w:rFonts w:ascii="Times New Roman" w:hAnsi="Times New Roman"/>
        </w:rPr>
        <w:t>object which is slowing down</w:t>
      </w:r>
      <w:proofErr w:type="gramEnd"/>
      <w:r w:rsidRPr="00802C08">
        <w:rPr>
          <w:rFonts w:ascii="Times New Roman" w:hAnsi="Times New Roman"/>
        </w:rPr>
        <w:t xml:space="preserve"> is represented by a line on a velocity-time graph which is moving in the downward direction. </w:t>
      </w: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7.</w:t>
      </w:r>
      <w:r w:rsidRPr="00802C08">
        <w:rPr>
          <w:rFonts w:ascii="Times New Roman" w:hAnsi="Times New Roman"/>
        </w:rPr>
        <w:tab/>
        <w:t xml:space="preserve">Which of the following statements about free fall and the acceleration of gravity are </w:t>
      </w:r>
      <w:r w:rsidRPr="00802C08">
        <w:rPr>
          <w:rFonts w:ascii="Times New Roman" w:hAnsi="Times New Roman"/>
          <w:b/>
        </w:rPr>
        <w:t>TRUE</w:t>
      </w:r>
      <w:r w:rsidRPr="00802C08">
        <w:rPr>
          <w:rFonts w:ascii="Times New Roman" w:hAnsi="Times New Roman"/>
        </w:rPr>
        <w:t>? List all that apply.</w:t>
      </w:r>
    </w:p>
    <w:p w:rsidR="00A311B9" w:rsidRPr="00802C08" w:rsidRDefault="00A311B9" w:rsidP="007C2744">
      <w:pPr>
        <w:numPr>
          <w:ilvl w:val="0"/>
          <w:numId w:val="7"/>
        </w:numPr>
        <w:tabs>
          <w:tab w:val="left" w:pos="2430"/>
          <w:tab w:val="left" w:pos="4500"/>
          <w:tab w:val="left" w:pos="6570"/>
        </w:tabs>
        <w:spacing w:after="0"/>
        <w:ind w:left="810"/>
        <w:rPr>
          <w:rFonts w:ascii="Times New Roman" w:hAnsi="Times New Roman"/>
        </w:rPr>
      </w:pPr>
      <w:r w:rsidRPr="00802C08">
        <w:rPr>
          <w:rFonts w:ascii="Times New Roman" w:hAnsi="Times New Roman"/>
        </w:rPr>
        <w:t xml:space="preserve">An object that is </w:t>
      </w:r>
      <w:proofErr w:type="gramStart"/>
      <w:r w:rsidRPr="00802C08">
        <w:rPr>
          <w:rFonts w:ascii="Times New Roman" w:hAnsi="Times New Roman"/>
        </w:rPr>
        <w:t>free-falling</w:t>
      </w:r>
      <w:proofErr w:type="gramEnd"/>
      <w:r w:rsidRPr="00802C08">
        <w:rPr>
          <w:rFonts w:ascii="Times New Roman" w:hAnsi="Times New Roman"/>
        </w:rPr>
        <w:t xml:space="preserve"> is acted upon by the force of gravity alone.</w:t>
      </w:r>
    </w:p>
    <w:p w:rsidR="00A311B9" w:rsidRPr="00802C08" w:rsidRDefault="00A311B9" w:rsidP="007C2744">
      <w:pPr>
        <w:numPr>
          <w:ilvl w:val="0"/>
          <w:numId w:val="7"/>
        </w:numPr>
        <w:tabs>
          <w:tab w:val="left" w:pos="2430"/>
          <w:tab w:val="left" w:pos="4500"/>
          <w:tab w:val="left" w:pos="6570"/>
        </w:tabs>
        <w:spacing w:after="0"/>
        <w:ind w:left="810"/>
        <w:rPr>
          <w:rFonts w:ascii="Times New Roman" w:hAnsi="Times New Roman"/>
        </w:rPr>
      </w:pPr>
      <w:r w:rsidRPr="00802C08">
        <w:rPr>
          <w:rFonts w:ascii="Times New Roman" w:hAnsi="Times New Roman"/>
        </w:rPr>
        <w:t xml:space="preserve">A falling skydiver </w:t>
      </w:r>
      <w:r w:rsidR="00802C08">
        <w:rPr>
          <w:rFonts w:ascii="Times New Roman" w:hAnsi="Times New Roman"/>
        </w:rPr>
        <w:t>that</w:t>
      </w:r>
      <w:r w:rsidRPr="00802C08">
        <w:rPr>
          <w:rFonts w:ascii="Times New Roman" w:hAnsi="Times New Roman"/>
        </w:rPr>
        <w:t xml:space="preserve"> has reached terminal velocity is considered to be in a </w:t>
      </w:r>
      <w:r w:rsidRPr="00802C08">
        <w:rPr>
          <w:rFonts w:ascii="Times New Roman" w:hAnsi="Times New Roman"/>
          <w:i/>
          <w:iCs/>
        </w:rPr>
        <w:t>state of</w:t>
      </w:r>
      <w:r w:rsidRPr="00802C08">
        <w:rPr>
          <w:rFonts w:ascii="Times New Roman" w:hAnsi="Times New Roman"/>
        </w:rPr>
        <w:t xml:space="preserve"> free fall.</w:t>
      </w:r>
    </w:p>
    <w:p w:rsidR="00A311B9" w:rsidRPr="00802C08" w:rsidRDefault="00A311B9" w:rsidP="007C2744">
      <w:pPr>
        <w:numPr>
          <w:ilvl w:val="0"/>
          <w:numId w:val="7"/>
        </w:numPr>
        <w:tabs>
          <w:tab w:val="left" w:pos="2430"/>
          <w:tab w:val="left" w:pos="4500"/>
          <w:tab w:val="left" w:pos="6570"/>
        </w:tabs>
        <w:spacing w:after="0"/>
        <w:ind w:left="810"/>
        <w:rPr>
          <w:rFonts w:ascii="Times New Roman" w:hAnsi="Times New Roman"/>
        </w:rPr>
      </w:pPr>
      <w:r w:rsidRPr="00802C08">
        <w:rPr>
          <w:rFonts w:ascii="Times New Roman" w:hAnsi="Times New Roman"/>
        </w:rPr>
        <w:t xml:space="preserve">A ball is thrown upwards and is rising towards its peak. As it rises upwards, it is NOT considered to be in a </w:t>
      </w:r>
      <w:r w:rsidRPr="00802C08">
        <w:rPr>
          <w:rFonts w:ascii="Times New Roman" w:hAnsi="Times New Roman"/>
          <w:i/>
          <w:iCs/>
        </w:rPr>
        <w:t>state of</w:t>
      </w:r>
      <w:r w:rsidRPr="00802C08">
        <w:rPr>
          <w:rFonts w:ascii="Times New Roman" w:hAnsi="Times New Roman"/>
        </w:rPr>
        <w:t xml:space="preserve"> free fall.</w:t>
      </w:r>
    </w:p>
    <w:p w:rsidR="00A311B9" w:rsidRPr="00802C08" w:rsidRDefault="00A311B9" w:rsidP="007C2744">
      <w:pPr>
        <w:numPr>
          <w:ilvl w:val="0"/>
          <w:numId w:val="7"/>
        </w:numPr>
        <w:tabs>
          <w:tab w:val="left" w:pos="2430"/>
          <w:tab w:val="left" w:pos="4500"/>
          <w:tab w:val="left" w:pos="6570"/>
        </w:tabs>
        <w:spacing w:after="0"/>
        <w:ind w:left="810"/>
        <w:rPr>
          <w:rFonts w:ascii="Times New Roman" w:hAnsi="Times New Roman"/>
        </w:rPr>
      </w:pPr>
      <w:r w:rsidRPr="00802C08">
        <w:rPr>
          <w:rFonts w:ascii="Times New Roman" w:hAnsi="Times New Roman"/>
        </w:rPr>
        <w:t xml:space="preserve">An object in free fall experiences an </w:t>
      </w:r>
      <w:proofErr w:type="gramStart"/>
      <w:r w:rsidRPr="00802C08">
        <w:rPr>
          <w:rFonts w:ascii="Times New Roman" w:hAnsi="Times New Roman"/>
        </w:rPr>
        <w:t>acceleration which</w:t>
      </w:r>
      <w:proofErr w:type="gramEnd"/>
      <w:r w:rsidRPr="00802C08">
        <w:rPr>
          <w:rFonts w:ascii="Times New Roman" w:hAnsi="Times New Roman"/>
        </w:rPr>
        <w:t xml:space="preserve"> is independent of the mass of the object.</w:t>
      </w:r>
    </w:p>
    <w:p w:rsidR="00A311B9" w:rsidRPr="00802C08" w:rsidRDefault="00A311B9" w:rsidP="007C2744">
      <w:pPr>
        <w:numPr>
          <w:ilvl w:val="0"/>
          <w:numId w:val="7"/>
        </w:numPr>
        <w:tabs>
          <w:tab w:val="left" w:pos="2430"/>
          <w:tab w:val="left" w:pos="4500"/>
          <w:tab w:val="left" w:pos="6570"/>
        </w:tabs>
        <w:spacing w:after="0"/>
        <w:ind w:left="810"/>
        <w:rPr>
          <w:rFonts w:ascii="Times New Roman" w:hAnsi="Times New Roman"/>
        </w:rPr>
      </w:pPr>
      <w:r w:rsidRPr="00802C08">
        <w:rPr>
          <w:rFonts w:ascii="Times New Roman" w:hAnsi="Times New Roman"/>
        </w:rPr>
        <w:t>A ball is thrown upwards, rises to its peak and eventually falls back to the original height. As the ball rises, its acceleration is upwards; as it falls, its acceleration is downwards.</w:t>
      </w:r>
    </w:p>
    <w:p w:rsidR="00A311B9" w:rsidRPr="00802C08" w:rsidRDefault="00A311B9" w:rsidP="007C2744">
      <w:pPr>
        <w:numPr>
          <w:ilvl w:val="0"/>
          <w:numId w:val="7"/>
        </w:numPr>
        <w:tabs>
          <w:tab w:val="left" w:pos="2430"/>
          <w:tab w:val="left" w:pos="4500"/>
          <w:tab w:val="left" w:pos="6570"/>
        </w:tabs>
        <w:spacing w:after="0"/>
        <w:ind w:left="810"/>
        <w:rPr>
          <w:rFonts w:ascii="Times New Roman" w:hAnsi="Times New Roman"/>
        </w:rPr>
      </w:pPr>
      <w:r w:rsidRPr="00802C08">
        <w:rPr>
          <w:rFonts w:ascii="Times New Roman" w:hAnsi="Times New Roman"/>
        </w:rPr>
        <w:t xml:space="preserve">A ball is thrown upwards, rises to its peak and eventually falls back to the original height. The speed at which it is launched equals the speed at which it </w:t>
      </w:r>
      <w:r w:rsidRPr="00802C08">
        <w:rPr>
          <w:rFonts w:ascii="Times New Roman" w:hAnsi="Times New Roman"/>
          <w:i/>
          <w:iCs/>
        </w:rPr>
        <w:t>lands</w:t>
      </w:r>
      <w:r w:rsidRPr="00802C08">
        <w:rPr>
          <w:rFonts w:ascii="Times New Roman" w:hAnsi="Times New Roman"/>
        </w:rPr>
        <w:t>. (Assume negligible air resistance.)</w:t>
      </w:r>
    </w:p>
    <w:p w:rsidR="00A311B9" w:rsidRPr="00802C08" w:rsidRDefault="00A311B9" w:rsidP="007C2744">
      <w:pPr>
        <w:numPr>
          <w:ilvl w:val="0"/>
          <w:numId w:val="7"/>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A very massive object will</w:t>
      </w:r>
      <w:proofErr w:type="gramEnd"/>
      <w:r w:rsidRPr="00802C08">
        <w:rPr>
          <w:rFonts w:ascii="Times New Roman" w:hAnsi="Times New Roman"/>
        </w:rPr>
        <w:t xml:space="preserve"> free fall at the same rate of acceleration as a less massive object.</w:t>
      </w:r>
    </w:p>
    <w:p w:rsidR="00A311B9" w:rsidRPr="00802C08" w:rsidRDefault="00A311B9" w:rsidP="007C2744">
      <w:pPr>
        <w:numPr>
          <w:ilvl w:val="0"/>
          <w:numId w:val="7"/>
        </w:numPr>
        <w:tabs>
          <w:tab w:val="left" w:pos="2430"/>
          <w:tab w:val="left" w:pos="4500"/>
          <w:tab w:val="left" w:pos="6570"/>
        </w:tabs>
        <w:spacing w:after="0"/>
        <w:ind w:left="810"/>
        <w:rPr>
          <w:rFonts w:ascii="Times New Roman" w:hAnsi="Times New Roman"/>
        </w:rPr>
      </w:pPr>
      <w:r w:rsidRPr="00802C08">
        <w:rPr>
          <w:rFonts w:ascii="Times New Roman" w:hAnsi="Times New Roman"/>
        </w:rPr>
        <w:t xml:space="preserve">The value of </w:t>
      </w:r>
      <w:r w:rsidRPr="00802C08">
        <w:rPr>
          <w:rFonts w:ascii="Times New Roman" w:hAnsi="Times New Roman"/>
          <w:b/>
          <w:bCs/>
        </w:rPr>
        <w:t>g</w:t>
      </w:r>
      <w:r w:rsidRPr="00802C08">
        <w:rPr>
          <w:rFonts w:ascii="Times New Roman" w:hAnsi="Times New Roman"/>
        </w:rPr>
        <w:t xml:space="preserve"> on Earth is approximately 9.8 m/s</w:t>
      </w:r>
      <w:r w:rsidRPr="00802C08">
        <w:rPr>
          <w:rFonts w:ascii="Times New Roman" w:hAnsi="Times New Roman"/>
          <w:vertAlign w:val="superscript"/>
        </w:rPr>
        <w:t>2</w:t>
      </w:r>
      <w:r w:rsidRPr="00802C08">
        <w:rPr>
          <w:rFonts w:ascii="Times New Roman" w:hAnsi="Times New Roman"/>
        </w:rPr>
        <w:t>.</w:t>
      </w:r>
    </w:p>
    <w:p w:rsidR="00A311B9" w:rsidRPr="00802C08" w:rsidRDefault="00A311B9" w:rsidP="007C2744">
      <w:pPr>
        <w:numPr>
          <w:ilvl w:val="0"/>
          <w:numId w:val="7"/>
        </w:numPr>
        <w:tabs>
          <w:tab w:val="left" w:pos="2430"/>
          <w:tab w:val="left" w:pos="4500"/>
          <w:tab w:val="left" w:pos="6570"/>
        </w:tabs>
        <w:spacing w:after="0"/>
        <w:ind w:left="810"/>
        <w:rPr>
          <w:rFonts w:ascii="Times New Roman" w:hAnsi="Times New Roman"/>
        </w:rPr>
      </w:pPr>
      <w:r w:rsidRPr="00802C08">
        <w:rPr>
          <w:rFonts w:ascii="Times New Roman" w:hAnsi="Times New Roman"/>
        </w:rPr>
        <w:t xml:space="preserve">The symbol </w:t>
      </w:r>
      <w:r w:rsidRPr="00802C08">
        <w:rPr>
          <w:rFonts w:ascii="Times New Roman" w:hAnsi="Times New Roman"/>
          <w:b/>
          <w:bCs/>
        </w:rPr>
        <w:t>g</w:t>
      </w:r>
      <w:r w:rsidRPr="00802C08">
        <w:rPr>
          <w:rFonts w:ascii="Times New Roman" w:hAnsi="Times New Roman"/>
        </w:rPr>
        <w:t xml:space="preserve"> stands for the force of gravity.</w:t>
      </w: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b/>
          <w:bCs/>
        </w:rPr>
      </w:pPr>
      <w:r w:rsidRPr="00802C08">
        <w:rPr>
          <w:rFonts w:ascii="Times New Roman" w:hAnsi="Times New Roman"/>
          <w:b/>
          <w:bCs/>
        </w:rPr>
        <w:t xml:space="preserve">Part B: Multiple </w:t>
      </w:r>
      <w:proofErr w:type="gramStart"/>
      <w:r w:rsidRPr="00802C08">
        <w:rPr>
          <w:rFonts w:ascii="Times New Roman" w:hAnsi="Times New Roman"/>
          <w:b/>
          <w:bCs/>
        </w:rPr>
        <w:t>Choice</w:t>
      </w:r>
      <w:proofErr w:type="gramEnd"/>
      <w:r w:rsidRPr="00802C08">
        <w:rPr>
          <w:rFonts w:ascii="Times New Roman" w:hAnsi="Times New Roman"/>
          <w:b/>
          <w:bCs/>
        </w:rPr>
        <w:t>:</w:t>
      </w: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8.</w:t>
      </w:r>
      <w:r w:rsidRPr="00802C08">
        <w:rPr>
          <w:rFonts w:ascii="Times New Roman" w:hAnsi="Times New Roman"/>
        </w:rPr>
        <w:tab/>
        <w:t>If an object has an acceleration of 0 m/s</w:t>
      </w:r>
      <w:r w:rsidRPr="00802C08">
        <w:rPr>
          <w:rFonts w:ascii="Times New Roman" w:hAnsi="Times New Roman"/>
          <w:vertAlign w:val="superscript"/>
        </w:rPr>
        <w:t>2</w:t>
      </w:r>
      <w:r w:rsidRPr="00802C08">
        <w:rPr>
          <w:rFonts w:ascii="Times New Roman" w:hAnsi="Times New Roman"/>
        </w:rPr>
        <w:t xml:space="preserve">, then one can be sure that the object is not </w:t>
      </w:r>
      <w:r w:rsidRPr="00802C08">
        <w:rPr>
          <w:rFonts w:ascii="Times New Roman" w:hAnsi="Times New Roman"/>
          <w:u w:val="single"/>
        </w:rPr>
        <w:t>____</w:t>
      </w:r>
      <w:r w:rsidRPr="00802C08">
        <w:rPr>
          <w:rFonts w:ascii="Times New Roman" w:hAnsi="Times New Roman"/>
        </w:rPr>
        <w:t>.</w:t>
      </w: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ab/>
        <w:t xml:space="preserve">a. </w:t>
      </w:r>
      <w:proofErr w:type="gramStart"/>
      <w:r w:rsidRPr="00802C08">
        <w:rPr>
          <w:rFonts w:ascii="Times New Roman" w:hAnsi="Times New Roman"/>
        </w:rPr>
        <w:t>moving</w:t>
      </w:r>
      <w:proofErr w:type="gramEnd"/>
      <w:r w:rsidRPr="00802C08">
        <w:rPr>
          <w:rFonts w:ascii="Times New Roman" w:hAnsi="Times New Roman"/>
        </w:rPr>
        <w:tab/>
        <w:t>b. changing position</w:t>
      </w:r>
      <w:r w:rsidRPr="00802C08">
        <w:rPr>
          <w:rFonts w:ascii="Times New Roman" w:hAnsi="Times New Roman"/>
        </w:rPr>
        <w:tab/>
        <w:t>c. changing velocity</w:t>
      </w:r>
    </w:p>
    <w:p w:rsidR="007C2744" w:rsidRPr="00802C08" w:rsidRDefault="007C2744"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9.</w:t>
      </w:r>
      <w:r w:rsidRPr="00802C08">
        <w:rPr>
          <w:rFonts w:ascii="Times New Roman" w:hAnsi="Times New Roman"/>
        </w:rPr>
        <w:tab/>
        <w:t>If car A passes car B, then car A must be ____.</w:t>
      </w:r>
    </w:p>
    <w:p w:rsidR="00A311B9" w:rsidRPr="00802C08" w:rsidRDefault="00A311B9" w:rsidP="00833FD2">
      <w:pPr>
        <w:numPr>
          <w:ilvl w:val="0"/>
          <w:numId w:val="8"/>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accelerating</w:t>
      </w:r>
      <w:proofErr w:type="gramEnd"/>
      <w:r w:rsidRPr="00802C08">
        <w:rPr>
          <w:rFonts w:ascii="Times New Roman" w:hAnsi="Times New Roman"/>
        </w:rPr>
        <w:t>.</w:t>
      </w:r>
    </w:p>
    <w:p w:rsidR="00A311B9" w:rsidRPr="00802C08" w:rsidRDefault="00A311B9" w:rsidP="00833FD2">
      <w:pPr>
        <w:numPr>
          <w:ilvl w:val="0"/>
          <w:numId w:val="8"/>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accelerating</w:t>
      </w:r>
      <w:proofErr w:type="gramEnd"/>
      <w:r w:rsidRPr="00802C08">
        <w:rPr>
          <w:rFonts w:ascii="Times New Roman" w:hAnsi="Times New Roman"/>
        </w:rPr>
        <w:t xml:space="preserve"> at a greater rate than car B.</w:t>
      </w:r>
    </w:p>
    <w:p w:rsidR="00A311B9" w:rsidRPr="00802C08" w:rsidRDefault="00A311B9" w:rsidP="00833FD2">
      <w:pPr>
        <w:numPr>
          <w:ilvl w:val="0"/>
          <w:numId w:val="8"/>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moving</w:t>
      </w:r>
      <w:proofErr w:type="gramEnd"/>
      <w:r w:rsidRPr="00802C08">
        <w:rPr>
          <w:rFonts w:ascii="Times New Roman" w:hAnsi="Times New Roman"/>
        </w:rPr>
        <w:t xml:space="preserve"> faster than car B and accelerating more than car B.</w:t>
      </w:r>
    </w:p>
    <w:p w:rsidR="00A311B9" w:rsidRPr="00802C08" w:rsidRDefault="00A311B9" w:rsidP="00833FD2">
      <w:pPr>
        <w:numPr>
          <w:ilvl w:val="0"/>
          <w:numId w:val="8"/>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moving</w:t>
      </w:r>
      <w:proofErr w:type="gramEnd"/>
      <w:r w:rsidRPr="00802C08">
        <w:rPr>
          <w:rFonts w:ascii="Times New Roman" w:hAnsi="Times New Roman"/>
        </w:rPr>
        <w:t xml:space="preserve"> faster than car B, but not necessarily accelerating.</w:t>
      </w:r>
    </w:p>
    <w:p w:rsidR="007C2744" w:rsidRPr="00802C08" w:rsidRDefault="007C2744"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10.</w:t>
      </w:r>
      <w:r w:rsidR="007C2744" w:rsidRPr="00802C08">
        <w:rPr>
          <w:rFonts w:ascii="Times New Roman" w:hAnsi="Times New Roman"/>
        </w:rPr>
        <w:tab/>
      </w:r>
      <w:r w:rsidRPr="00802C08">
        <w:rPr>
          <w:rFonts w:ascii="Times New Roman" w:hAnsi="Times New Roman"/>
        </w:rPr>
        <w:t xml:space="preserve">Which one of the following is NOT consistent with a </w:t>
      </w:r>
      <w:proofErr w:type="gramStart"/>
      <w:r w:rsidRPr="00802C08">
        <w:rPr>
          <w:rFonts w:ascii="Times New Roman" w:hAnsi="Times New Roman"/>
        </w:rPr>
        <w:t>car which</w:t>
      </w:r>
      <w:proofErr w:type="gramEnd"/>
      <w:r w:rsidRPr="00802C08">
        <w:rPr>
          <w:rFonts w:ascii="Times New Roman" w:hAnsi="Times New Roman"/>
        </w:rPr>
        <w:t xml:space="preserve"> is accelerating?</w:t>
      </w:r>
    </w:p>
    <w:p w:rsidR="00A311B9" w:rsidRPr="00802C08" w:rsidRDefault="00A311B9" w:rsidP="007C2744">
      <w:pPr>
        <w:numPr>
          <w:ilvl w:val="0"/>
          <w:numId w:val="9"/>
        </w:numPr>
        <w:tabs>
          <w:tab w:val="left" w:pos="2430"/>
          <w:tab w:val="left" w:pos="4500"/>
          <w:tab w:val="left" w:pos="6570"/>
        </w:tabs>
        <w:spacing w:after="0"/>
        <w:ind w:left="810"/>
        <w:rPr>
          <w:rFonts w:ascii="Times New Roman" w:hAnsi="Times New Roman"/>
        </w:rPr>
      </w:pPr>
      <w:r w:rsidRPr="00802C08">
        <w:rPr>
          <w:rFonts w:ascii="Times New Roman" w:hAnsi="Times New Roman"/>
        </w:rPr>
        <w:t>A car is moving with an increasing speed.</w:t>
      </w:r>
    </w:p>
    <w:p w:rsidR="00A311B9" w:rsidRPr="00802C08" w:rsidRDefault="00A311B9" w:rsidP="007C2744">
      <w:pPr>
        <w:numPr>
          <w:ilvl w:val="0"/>
          <w:numId w:val="9"/>
        </w:numPr>
        <w:tabs>
          <w:tab w:val="left" w:pos="2430"/>
          <w:tab w:val="left" w:pos="4500"/>
          <w:tab w:val="left" w:pos="6570"/>
        </w:tabs>
        <w:spacing w:after="0"/>
        <w:ind w:left="810"/>
        <w:rPr>
          <w:rFonts w:ascii="Times New Roman" w:hAnsi="Times New Roman"/>
        </w:rPr>
      </w:pPr>
      <w:r w:rsidRPr="00802C08">
        <w:rPr>
          <w:rFonts w:ascii="Times New Roman" w:hAnsi="Times New Roman"/>
        </w:rPr>
        <w:t>A car is moving with a decreasing speed.</w:t>
      </w:r>
    </w:p>
    <w:p w:rsidR="00A311B9" w:rsidRPr="00802C08" w:rsidRDefault="00A311B9" w:rsidP="007C2744">
      <w:pPr>
        <w:numPr>
          <w:ilvl w:val="0"/>
          <w:numId w:val="9"/>
        </w:numPr>
        <w:tabs>
          <w:tab w:val="left" w:pos="2430"/>
          <w:tab w:val="left" w:pos="4500"/>
          <w:tab w:val="left" w:pos="6570"/>
        </w:tabs>
        <w:spacing w:after="0"/>
        <w:ind w:left="810"/>
        <w:rPr>
          <w:rFonts w:ascii="Times New Roman" w:hAnsi="Times New Roman"/>
        </w:rPr>
      </w:pPr>
      <w:r w:rsidRPr="00802C08">
        <w:rPr>
          <w:rFonts w:ascii="Times New Roman" w:hAnsi="Times New Roman"/>
        </w:rPr>
        <w:t>A car is moving with a high speed.</w:t>
      </w:r>
    </w:p>
    <w:p w:rsidR="00A311B9" w:rsidRPr="00802C08" w:rsidRDefault="00A311B9" w:rsidP="007C2744">
      <w:pPr>
        <w:numPr>
          <w:ilvl w:val="0"/>
          <w:numId w:val="9"/>
        </w:numPr>
        <w:tabs>
          <w:tab w:val="left" w:pos="2430"/>
          <w:tab w:val="left" w:pos="4500"/>
          <w:tab w:val="left" w:pos="6570"/>
        </w:tabs>
        <w:spacing w:after="0"/>
        <w:ind w:left="810"/>
        <w:rPr>
          <w:rFonts w:ascii="Times New Roman" w:hAnsi="Times New Roman"/>
        </w:rPr>
      </w:pPr>
      <w:r w:rsidRPr="00802C08">
        <w:rPr>
          <w:rFonts w:ascii="Times New Roman" w:hAnsi="Times New Roman"/>
        </w:rPr>
        <w:t>A car is changing direction.</w:t>
      </w:r>
    </w:p>
    <w:p w:rsidR="007C2744" w:rsidRPr="00802C08" w:rsidRDefault="007C2744" w:rsidP="00A311B9">
      <w:pPr>
        <w:tabs>
          <w:tab w:val="left" w:pos="2430"/>
          <w:tab w:val="left" w:pos="4500"/>
          <w:tab w:val="left" w:pos="6570"/>
        </w:tabs>
        <w:spacing w:after="0"/>
        <w:ind w:left="450" w:hanging="450"/>
        <w:rPr>
          <w:rFonts w:ascii="Times New Roman" w:hAnsi="Times New Roman"/>
        </w:rPr>
      </w:pPr>
    </w:p>
    <w:p w:rsidR="007C2744" w:rsidRPr="00802C08" w:rsidRDefault="007C2744"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11.</w:t>
      </w:r>
      <w:r w:rsidR="007C2744" w:rsidRPr="00802C08">
        <w:rPr>
          <w:rFonts w:ascii="Times New Roman" w:hAnsi="Times New Roman"/>
        </w:rPr>
        <w:tab/>
      </w:r>
      <w:r w:rsidRPr="00802C08">
        <w:rPr>
          <w:rFonts w:ascii="Times New Roman" w:hAnsi="Times New Roman"/>
        </w:rPr>
        <w:t>A fullback is running down the football field in a straight line. He starts at the 0-yard line at 0 seconds. At 1 second, he is on the 10-yard line; at 2 seconds, he is on the 20-yard line; at 3 seconds, he is on the 30-yard line; and at 4 seconds, he is on the 40-yard line. This is evidence that</w:t>
      </w:r>
    </w:p>
    <w:p w:rsidR="00A311B9" w:rsidRPr="00802C08" w:rsidRDefault="00A311B9" w:rsidP="007C2744">
      <w:pPr>
        <w:numPr>
          <w:ilvl w:val="0"/>
          <w:numId w:val="10"/>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he</w:t>
      </w:r>
      <w:proofErr w:type="gramEnd"/>
      <w:r w:rsidRPr="00802C08">
        <w:rPr>
          <w:rFonts w:ascii="Times New Roman" w:hAnsi="Times New Roman"/>
        </w:rPr>
        <w:t xml:space="preserve"> is accelerating</w:t>
      </w:r>
    </w:p>
    <w:p w:rsidR="00A311B9" w:rsidRPr="00802C08" w:rsidRDefault="00A311B9" w:rsidP="007C2744">
      <w:pPr>
        <w:numPr>
          <w:ilvl w:val="0"/>
          <w:numId w:val="10"/>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he</w:t>
      </w:r>
      <w:proofErr w:type="gramEnd"/>
      <w:r w:rsidRPr="00802C08">
        <w:rPr>
          <w:rFonts w:ascii="Times New Roman" w:hAnsi="Times New Roman"/>
        </w:rPr>
        <w:t xml:space="preserve"> is covering a greater distance in each consecutive second.</w:t>
      </w:r>
    </w:p>
    <w:p w:rsidR="00A311B9" w:rsidRPr="00802C08" w:rsidRDefault="00A311B9" w:rsidP="007C2744">
      <w:pPr>
        <w:numPr>
          <w:ilvl w:val="0"/>
          <w:numId w:val="10"/>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he</w:t>
      </w:r>
      <w:proofErr w:type="gramEnd"/>
      <w:r w:rsidRPr="00802C08">
        <w:rPr>
          <w:rFonts w:ascii="Times New Roman" w:hAnsi="Times New Roman"/>
        </w:rPr>
        <w:t xml:space="preserve"> is moving with a constant speed (on average).</w:t>
      </w:r>
    </w:p>
    <w:p w:rsidR="007C2744" w:rsidRPr="00802C08" w:rsidRDefault="007C2744" w:rsidP="00A311B9">
      <w:pPr>
        <w:tabs>
          <w:tab w:val="left" w:pos="2430"/>
          <w:tab w:val="left" w:pos="4500"/>
          <w:tab w:val="left" w:pos="6570"/>
        </w:tabs>
        <w:spacing w:after="0"/>
        <w:ind w:left="450" w:hanging="450"/>
        <w:rPr>
          <w:rFonts w:ascii="Times New Roman" w:hAnsi="Times New Roman"/>
        </w:rPr>
      </w:pPr>
    </w:p>
    <w:p w:rsidR="007C2744" w:rsidRPr="00802C08" w:rsidRDefault="007C2744"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12.</w:t>
      </w:r>
      <w:r w:rsidR="007C2744" w:rsidRPr="00802C08">
        <w:rPr>
          <w:rFonts w:ascii="Times New Roman" w:hAnsi="Times New Roman"/>
        </w:rPr>
        <w:tab/>
      </w:r>
      <w:r w:rsidRPr="00802C08">
        <w:rPr>
          <w:rFonts w:ascii="Times New Roman" w:hAnsi="Times New Roman"/>
        </w:rPr>
        <w:t>A fullback is running down the football field in a straight line. He starts at the 0-yard line at 0 seconds. At 1 second, he is on the 10-yard line; at 2 seconds, he is on the 20-yard line; at 3 seconds, he is on the 30-yard line; and at 4 seconds, he is on the 40-yard line. What is the player's acceleration?</w:t>
      </w:r>
    </w:p>
    <w:p w:rsidR="007C2744" w:rsidRPr="00802C08" w:rsidRDefault="007C2744"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13.</w:t>
      </w:r>
      <w:r w:rsidR="007C2744" w:rsidRPr="00802C08">
        <w:rPr>
          <w:rFonts w:ascii="Times New Roman" w:hAnsi="Times New Roman"/>
        </w:rPr>
        <w:tab/>
      </w:r>
      <w:r w:rsidR="008C093D">
        <w:rPr>
          <w:rFonts w:ascii="Times New Roman" w:hAnsi="Times New Roman"/>
        </w:rPr>
        <w:t xml:space="preserve">An </w:t>
      </w:r>
      <w:proofErr w:type="spellStart"/>
      <w:proofErr w:type="gramStart"/>
      <w:r w:rsidR="008C093D">
        <w:rPr>
          <w:rFonts w:ascii="Times New Roman" w:hAnsi="Times New Roman"/>
        </w:rPr>
        <w:t>o</w:t>
      </w:r>
      <w:r w:rsidRPr="00802C08">
        <w:rPr>
          <w:rFonts w:ascii="Times New Roman" w:hAnsi="Times New Roman"/>
        </w:rPr>
        <w:t>lympic</w:t>
      </w:r>
      <w:proofErr w:type="spellEnd"/>
      <w:proofErr w:type="gramEnd"/>
      <w:r w:rsidRPr="00802C08">
        <w:rPr>
          <w:rFonts w:ascii="Times New Roman" w:hAnsi="Times New Roman"/>
        </w:rPr>
        <w:t xml:space="preserve"> gold medalist runs one time around the track - 400 meters - in 38 seconds. What is his displacement? ___________ </w:t>
      </w:r>
      <w:proofErr w:type="gramStart"/>
      <w:r w:rsidRPr="00802C08">
        <w:rPr>
          <w:rFonts w:ascii="Times New Roman" w:hAnsi="Times New Roman"/>
        </w:rPr>
        <w:t>What</w:t>
      </w:r>
      <w:proofErr w:type="gramEnd"/>
      <w:r w:rsidRPr="00802C08">
        <w:rPr>
          <w:rFonts w:ascii="Times New Roman" w:hAnsi="Times New Roman"/>
        </w:rPr>
        <w:t xml:space="preserve"> is his average velocity? ___________</w:t>
      </w:r>
    </w:p>
    <w:p w:rsidR="007C2744" w:rsidRPr="00802C08" w:rsidRDefault="007C2744"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7C2744"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14.</w:t>
      </w:r>
      <w:r w:rsidR="007C2744" w:rsidRPr="00802C08">
        <w:rPr>
          <w:rFonts w:ascii="Times New Roman" w:hAnsi="Times New Roman"/>
        </w:rPr>
        <w:tab/>
      </w:r>
      <w:r w:rsidRPr="00802C08">
        <w:rPr>
          <w:rFonts w:ascii="Times New Roman" w:hAnsi="Times New Roman"/>
        </w:rPr>
        <w:t>If an object is moving eastward and slowing down, then the direction of its velocity vector is ____.</w:t>
      </w:r>
    </w:p>
    <w:p w:rsidR="007C2744" w:rsidRPr="00802C08" w:rsidRDefault="007C2744"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ab/>
        <w:t xml:space="preserve">a. </w:t>
      </w:r>
      <w:proofErr w:type="gramStart"/>
      <w:r w:rsidRPr="00802C08">
        <w:rPr>
          <w:rFonts w:ascii="Times New Roman" w:hAnsi="Times New Roman"/>
        </w:rPr>
        <w:t>eastward</w:t>
      </w:r>
      <w:proofErr w:type="gramEnd"/>
      <w:r w:rsidRPr="00802C08">
        <w:rPr>
          <w:rFonts w:ascii="Times New Roman" w:hAnsi="Times New Roman"/>
        </w:rPr>
        <w:tab/>
      </w:r>
      <w:r w:rsidRPr="00802C08">
        <w:rPr>
          <w:rFonts w:ascii="Times New Roman" w:hAnsi="Times New Roman"/>
        </w:rPr>
        <w:tab/>
        <w:t>b. westward</w:t>
      </w:r>
    </w:p>
    <w:p w:rsidR="007C2744" w:rsidRPr="00802C08" w:rsidRDefault="007C2744"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ab/>
        <w:t xml:space="preserve">c. </w:t>
      </w:r>
      <w:proofErr w:type="gramStart"/>
      <w:r w:rsidRPr="00802C08">
        <w:rPr>
          <w:rFonts w:ascii="Times New Roman" w:hAnsi="Times New Roman"/>
        </w:rPr>
        <w:t>neither</w:t>
      </w:r>
      <w:proofErr w:type="gramEnd"/>
      <w:r w:rsidRPr="00802C08">
        <w:rPr>
          <w:rFonts w:ascii="Times New Roman" w:hAnsi="Times New Roman"/>
        </w:rPr>
        <w:tab/>
      </w:r>
      <w:r w:rsidRPr="00802C08">
        <w:rPr>
          <w:rFonts w:ascii="Times New Roman" w:hAnsi="Times New Roman"/>
        </w:rPr>
        <w:tab/>
        <w:t>d. not enough info to tell</w:t>
      </w: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7C2744"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15.</w:t>
      </w:r>
      <w:r w:rsidR="007C2744" w:rsidRPr="00802C08">
        <w:rPr>
          <w:rFonts w:ascii="Times New Roman" w:hAnsi="Times New Roman"/>
        </w:rPr>
        <w:tab/>
      </w:r>
      <w:r w:rsidRPr="00802C08">
        <w:rPr>
          <w:rFonts w:ascii="Times New Roman" w:hAnsi="Times New Roman"/>
        </w:rPr>
        <w:t>If an object is moving eastward and slowing down, then the direction of its acceleration vector is ____.</w:t>
      </w:r>
    </w:p>
    <w:p w:rsidR="007C2744" w:rsidRPr="00802C08" w:rsidRDefault="007C2744" w:rsidP="007C2744">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ab/>
        <w:t xml:space="preserve">a. </w:t>
      </w:r>
      <w:proofErr w:type="gramStart"/>
      <w:r w:rsidRPr="00802C08">
        <w:rPr>
          <w:rFonts w:ascii="Times New Roman" w:hAnsi="Times New Roman"/>
        </w:rPr>
        <w:t>eastward</w:t>
      </w:r>
      <w:proofErr w:type="gramEnd"/>
      <w:r w:rsidRPr="00802C08">
        <w:rPr>
          <w:rFonts w:ascii="Times New Roman" w:hAnsi="Times New Roman"/>
        </w:rPr>
        <w:tab/>
      </w:r>
      <w:r w:rsidRPr="00802C08">
        <w:rPr>
          <w:rFonts w:ascii="Times New Roman" w:hAnsi="Times New Roman"/>
        </w:rPr>
        <w:tab/>
        <w:t>b. westward</w:t>
      </w:r>
    </w:p>
    <w:p w:rsidR="007C2744" w:rsidRPr="00802C08" w:rsidRDefault="007C2744" w:rsidP="007C2744">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ab/>
        <w:t xml:space="preserve">c. </w:t>
      </w:r>
      <w:proofErr w:type="gramStart"/>
      <w:r w:rsidRPr="00802C08">
        <w:rPr>
          <w:rFonts w:ascii="Times New Roman" w:hAnsi="Times New Roman"/>
        </w:rPr>
        <w:t>neither</w:t>
      </w:r>
      <w:proofErr w:type="gramEnd"/>
      <w:r w:rsidRPr="00802C08">
        <w:rPr>
          <w:rFonts w:ascii="Times New Roman" w:hAnsi="Times New Roman"/>
        </w:rPr>
        <w:tab/>
      </w:r>
      <w:r w:rsidRPr="00802C08">
        <w:rPr>
          <w:rFonts w:ascii="Times New Roman" w:hAnsi="Times New Roman"/>
        </w:rPr>
        <w:tab/>
        <w:t>d. not enough info to tell</w:t>
      </w:r>
    </w:p>
    <w:p w:rsidR="007C2744" w:rsidRPr="00802C08" w:rsidRDefault="007C2744"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7C2744"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16.</w:t>
      </w:r>
      <w:r w:rsidR="007C2744" w:rsidRPr="00802C08">
        <w:rPr>
          <w:rFonts w:ascii="Times New Roman" w:hAnsi="Times New Roman"/>
        </w:rPr>
        <w:tab/>
      </w:r>
      <w:r w:rsidRPr="00802C08">
        <w:rPr>
          <w:rFonts w:ascii="Times New Roman" w:hAnsi="Times New Roman"/>
        </w:rPr>
        <w:t>Which one of the following quantities is NOT a vector?</w:t>
      </w:r>
    </w:p>
    <w:p w:rsidR="007C2744" w:rsidRPr="00802C08" w:rsidRDefault="007C2744"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ab/>
        <w:t xml:space="preserve">a. 10 mi/hr, east </w:t>
      </w:r>
      <w:r w:rsidRPr="00802C08">
        <w:rPr>
          <w:rFonts w:ascii="Times New Roman" w:hAnsi="Times New Roman"/>
        </w:rPr>
        <w:tab/>
      </w:r>
      <w:r w:rsidRPr="00802C08">
        <w:rPr>
          <w:rFonts w:ascii="Times New Roman" w:hAnsi="Times New Roman"/>
        </w:rPr>
        <w:tab/>
        <w:t xml:space="preserve">b. 10 mi/hr/sec, west </w:t>
      </w:r>
    </w:p>
    <w:p w:rsidR="007C2744" w:rsidRPr="00802C08" w:rsidRDefault="007C2744"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ab/>
        <w:t xml:space="preserve">c. 35 m/s, north </w:t>
      </w:r>
      <w:r w:rsidRPr="00802C08">
        <w:rPr>
          <w:rFonts w:ascii="Times New Roman" w:hAnsi="Times New Roman"/>
        </w:rPr>
        <w:tab/>
      </w:r>
      <w:r w:rsidRPr="00802C08">
        <w:rPr>
          <w:rFonts w:ascii="Times New Roman" w:hAnsi="Times New Roman"/>
        </w:rPr>
        <w:tab/>
        <w:t>d. 20 m/s</w:t>
      </w: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7C2744"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17.</w:t>
      </w:r>
      <w:r w:rsidR="007C2744" w:rsidRPr="00802C08">
        <w:rPr>
          <w:rFonts w:ascii="Times New Roman" w:hAnsi="Times New Roman"/>
        </w:rPr>
        <w:tab/>
      </w:r>
      <w:r w:rsidRPr="00802C08">
        <w:rPr>
          <w:rFonts w:ascii="Times New Roman" w:hAnsi="Times New Roman"/>
        </w:rPr>
        <w:t>Which one of the following quantities is NOT a speed?</w:t>
      </w:r>
    </w:p>
    <w:p w:rsidR="007C2744" w:rsidRPr="00802C08" w:rsidRDefault="007C2744"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ab/>
        <w:t>a. 10 mi/hr</w:t>
      </w:r>
      <w:r w:rsidRPr="00802C08">
        <w:rPr>
          <w:rFonts w:ascii="Times New Roman" w:hAnsi="Times New Roman"/>
        </w:rPr>
        <w:tab/>
        <w:t>b. 10 mi/hr/sec</w:t>
      </w:r>
      <w:r w:rsidRPr="00802C08">
        <w:rPr>
          <w:rFonts w:ascii="Times New Roman" w:hAnsi="Times New Roman"/>
        </w:rPr>
        <w:tab/>
        <w:t>c. 35 m/s</w:t>
      </w:r>
      <w:r w:rsidRPr="00802C08">
        <w:rPr>
          <w:rFonts w:ascii="Times New Roman" w:hAnsi="Times New Roman"/>
        </w:rPr>
        <w:tab/>
        <w:t>d. 20 m/s</w:t>
      </w: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18.</w:t>
      </w:r>
      <w:r w:rsidR="0099702E" w:rsidRPr="00802C08">
        <w:rPr>
          <w:rFonts w:ascii="Times New Roman" w:hAnsi="Times New Roman"/>
        </w:rPr>
        <w:tab/>
      </w:r>
      <w:r w:rsidRPr="00802C08">
        <w:rPr>
          <w:rFonts w:ascii="Times New Roman" w:hAnsi="Times New Roman"/>
        </w:rPr>
        <w:t xml:space="preserve">Which one of the following statements is NOT true of a free-falling object? </w:t>
      </w:r>
      <w:proofErr w:type="gramStart"/>
      <w:r w:rsidRPr="00802C08">
        <w:rPr>
          <w:rFonts w:ascii="Times New Roman" w:hAnsi="Times New Roman"/>
        </w:rPr>
        <w:t>An object in a state of free fall ____.</w:t>
      </w:r>
      <w:proofErr w:type="gramEnd"/>
    </w:p>
    <w:p w:rsidR="00A311B9" w:rsidRPr="00802C08" w:rsidRDefault="00A311B9" w:rsidP="0099702E">
      <w:pPr>
        <w:numPr>
          <w:ilvl w:val="0"/>
          <w:numId w:val="11"/>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falls</w:t>
      </w:r>
      <w:proofErr w:type="gramEnd"/>
      <w:r w:rsidRPr="00802C08">
        <w:rPr>
          <w:rFonts w:ascii="Times New Roman" w:hAnsi="Times New Roman"/>
        </w:rPr>
        <w:t xml:space="preserve"> with a constant speed of -10 m/s.</w:t>
      </w:r>
    </w:p>
    <w:p w:rsidR="00A311B9" w:rsidRPr="00802C08" w:rsidRDefault="00A311B9" w:rsidP="0099702E">
      <w:pPr>
        <w:numPr>
          <w:ilvl w:val="0"/>
          <w:numId w:val="11"/>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falls</w:t>
      </w:r>
      <w:proofErr w:type="gramEnd"/>
      <w:r w:rsidRPr="00802C08">
        <w:rPr>
          <w:rFonts w:ascii="Times New Roman" w:hAnsi="Times New Roman"/>
        </w:rPr>
        <w:t xml:space="preserve"> with a acceleration of -10 m/s/s.</w:t>
      </w:r>
    </w:p>
    <w:p w:rsidR="00A311B9" w:rsidRPr="00802C08" w:rsidRDefault="00A311B9" w:rsidP="0099702E">
      <w:pPr>
        <w:numPr>
          <w:ilvl w:val="0"/>
          <w:numId w:val="11"/>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falls</w:t>
      </w:r>
      <w:proofErr w:type="gramEnd"/>
      <w:r w:rsidRPr="00802C08">
        <w:rPr>
          <w:rFonts w:ascii="Times New Roman" w:hAnsi="Times New Roman"/>
        </w:rPr>
        <w:t xml:space="preserve"> under the sole influence of gravity.</w:t>
      </w:r>
    </w:p>
    <w:p w:rsidR="00A311B9" w:rsidRPr="00802C08" w:rsidRDefault="00A311B9" w:rsidP="0099702E">
      <w:pPr>
        <w:numPr>
          <w:ilvl w:val="0"/>
          <w:numId w:val="11"/>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falls</w:t>
      </w:r>
      <w:proofErr w:type="gramEnd"/>
      <w:r w:rsidRPr="00802C08">
        <w:rPr>
          <w:rFonts w:ascii="Times New Roman" w:hAnsi="Times New Roman"/>
        </w:rPr>
        <w:t xml:space="preserve"> with downward acceleration which has a constant magnitude.</w:t>
      </w:r>
    </w:p>
    <w:p w:rsidR="0099702E" w:rsidRPr="00802C08" w:rsidRDefault="0099702E" w:rsidP="00A311B9">
      <w:pPr>
        <w:tabs>
          <w:tab w:val="left" w:pos="2430"/>
          <w:tab w:val="left" w:pos="4500"/>
          <w:tab w:val="left" w:pos="6570"/>
        </w:tabs>
        <w:spacing w:after="0"/>
        <w:ind w:left="450" w:hanging="450"/>
        <w:rPr>
          <w:rFonts w:ascii="Times New Roman" w:hAnsi="Times New Roman"/>
        </w:rPr>
      </w:pPr>
    </w:p>
    <w:p w:rsidR="0099702E" w:rsidRPr="00802C08" w:rsidRDefault="0099702E" w:rsidP="00A311B9">
      <w:pPr>
        <w:tabs>
          <w:tab w:val="left" w:pos="2430"/>
          <w:tab w:val="left" w:pos="4500"/>
          <w:tab w:val="left" w:pos="6570"/>
        </w:tabs>
        <w:spacing w:after="0"/>
        <w:ind w:left="450" w:hanging="450"/>
        <w:rPr>
          <w:rFonts w:ascii="Times New Roman" w:hAnsi="Times New Roman"/>
        </w:rPr>
      </w:pPr>
    </w:p>
    <w:p w:rsidR="0099702E"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 xml:space="preserve">19. The average speed of an object </w:t>
      </w:r>
      <w:r w:rsidR="008C093D">
        <w:rPr>
          <w:rFonts w:ascii="Times New Roman" w:hAnsi="Times New Roman"/>
        </w:rPr>
        <w:t>that</w:t>
      </w:r>
      <w:r w:rsidRPr="00802C08">
        <w:rPr>
          <w:rFonts w:ascii="Times New Roman" w:hAnsi="Times New Roman"/>
        </w:rPr>
        <w:t xml:space="preserve"> moves 10 kilometers (km) in 30 minutes is ____.</w:t>
      </w:r>
    </w:p>
    <w:p w:rsidR="0099702E" w:rsidRPr="00802C08" w:rsidRDefault="0099702E"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ab/>
        <w:t>a. 10 km/hr</w:t>
      </w:r>
      <w:r w:rsidRPr="00802C08">
        <w:rPr>
          <w:rFonts w:ascii="Times New Roman" w:hAnsi="Times New Roman"/>
        </w:rPr>
        <w:tab/>
        <w:t>b. 20 km/hr</w:t>
      </w:r>
      <w:r w:rsidRPr="00802C08">
        <w:rPr>
          <w:rFonts w:ascii="Times New Roman" w:hAnsi="Times New Roman"/>
        </w:rPr>
        <w:tab/>
        <w:t>c. 30 km/hr</w:t>
      </w:r>
      <w:r w:rsidRPr="00802C08">
        <w:rPr>
          <w:rFonts w:ascii="Times New Roman" w:hAnsi="Times New Roman"/>
        </w:rPr>
        <w:tab/>
        <w:t>d. more than 30 km/hr</w:t>
      </w:r>
    </w:p>
    <w:p w:rsidR="0099702E" w:rsidRPr="00802C08" w:rsidRDefault="0099702E"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99702E"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20.</w:t>
      </w:r>
      <w:r w:rsidR="0099702E" w:rsidRPr="00802C08">
        <w:rPr>
          <w:rFonts w:ascii="Times New Roman" w:hAnsi="Times New Roman"/>
        </w:rPr>
        <w:tab/>
      </w:r>
      <w:r w:rsidRPr="00802C08">
        <w:rPr>
          <w:rFonts w:ascii="Times New Roman" w:hAnsi="Times New Roman"/>
        </w:rPr>
        <w:t>What is the acceleration of a car that maintains a constant velocity of 55 mi/hr for 10.0 seconds?</w:t>
      </w:r>
    </w:p>
    <w:p w:rsidR="0099702E" w:rsidRPr="00802C08" w:rsidRDefault="0099702E"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ab/>
        <w:t>a. 0</w:t>
      </w:r>
      <w:r w:rsidRPr="00802C08">
        <w:rPr>
          <w:rFonts w:ascii="Times New Roman" w:hAnsi="Times New Roman"/>
        </w:rPr>
        <w:tab/>
        <w:t>b. 5.5 mi /hr/s</w:t>
      </w:r>
      <w:r w:rsidRPr="00802C08">
        <w:rPr>
          <w:rFonts w:ascii="Times New Roman" w:hAnsi="Times New Roman"/>
        </w:rPr>
        <w:tab/>
        <w:t>c. 5.5 mi /s/s</w:t>
      </w:r>
      <w:r w:rsidRPr="00802C08">
        <w:rPr>
          <w:rFonts w:ascii="Times New Roman" w:hAnsi="Times New Roman"/>
        </w:rPr>
        <w:tab/>
        <w:t>d. 550 mi/hr/s</w:t>
      </w:r>
    </w:p>
    <w:p w:rsidR="0099702E" w:rsidRPr="00802C08" w:rsidRDefault="0099702E"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99702E"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21.</w:t>
      </w:r>
      <w:r w:rsidR="0099702E" w:rsidRPr="00802C08">
        <w:rPr>
          <w:rFonts w:ascii="Times New Roman" w:hAnsi="Times New Roman"/>
        </w:rPr>
        <w:tab/>
      </w:r>
      <w:r w:rsidRPr="00802C08">
        <w:rPr>
          <w:rFonts w:ascii="Times New Roman" w:hAnsi="Times New Roman"/>
        </w:rPr>
        <w:t>As an object freely falls, its ____.</w:t>
      </w:r>
    </w:p>
    <w:p w:rsidR="0099702E" w:rsidRPr="00802C08" w:rsidRDefault="0099702E"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ab/>
        <w:t xml:space="preserve">a. </w:t>
      </w:r>
      <w:proofErr w:type="gramStart"/>
      <w:r w:rsidRPr="00802C08">
        <w:rPr>
          <w:rFonts w:ascii="Times New Roman" w:hAnsi="Times New Roman"/>
        </w:rPr>
        <w:t>speed</w:t>
      </w:r>
      <w:proofErr w:type="gramEnd"/>
      <w:r w:rsidRPr="00802C08">
        <w:rPr>
          <w:rFonts w:ascii="Times New Roman" w:hAnsi="Times New Roman"/>
        </w:rPr>
        <w:t xml:space="preserve"> increases</w:t>
      </w:r>
      <w:r w:rsidRPr="00802C08">
        <w:rPr>
          <w:rFonts w:ascii="Times New Roman" w:hAnsi="Times New Roman"/>
        </w:rPr>
        <w:tab/>
      </w:r>
      <w:r w:rsidRPr="00802C08">
        <w:rPr>
          <w:rFonts w:ascii="Times New Roman" w:hAnsi="Times New Roman"/>
        </w:rPr>
        <w:tab/>
        <w:t>b. acceleration increases</w:t>
      </w:r>
    </w:p>
    <w:p w:rsidR="0099702E" w:rsidRPr="00802C08" w:rsidRDefault="0099702E"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ab/>
      </w:r>
      <w:r w:rsidR="00A45BF8" w:rsidRPr="00802C08">
        <w:rPr>
          <w:rFonts w:ascii="Times New Roman" w:hAnsi="Times New Roman"/>
        </w:rPr>
        <w:t>c</w:t>
      </w:r>
      <w:r w:rsidRPr="00802C08">
        <w:rPr>
          <w:rFonts w:ascii="Times New Roman" w:hAnsi="Times New Roman"/>
        </w:rPr>
        <w:t xml:space="preserve">. </w:t>
      </w:r>
      <w:proofErr w:type="gramStart"/>
      <w:r w:rsidRPr="00802C08">
        <w:rPr>
          <w:rFonts w:ascii="Times New Roman" w:hAnsi="Times New Roman"/>
        </w:rPr>
        <w:t>both</w:t>
      </w:r>
      <w:proofErr w:type="gramEnd"/>
      <w:r w:rsidRPr="00802C08">
        <w:rPr>
          <w:rFonts w:ascii="Times New Roman" w:hAnsi="Times New Roman"/>
        </w:rPr>
        <w:t xml:space="preserve"> of these </w:t>
      </w:r>
      <w:r w:rsidRPr="00802C08">
        <w:rPr>
          <w:rFonts w:ascii="Times New Roman" w:hAnsi="Times New Roman"/>
        </w:rPr>
        <w:tab/>
      </w:r>
      <w:r w:rsidRPr="00802C08">
        <w:rPr>
          <w:rFonts w:ascii="Times New Roman" w:hAnsi="Times New Roman"/>
        </w:rPr>
        <w:tab/>
        <w:t>d. none of these</w:t>
      </w: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45BF8"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22.</w:t>
      </w:r>
      <w:r w:rsidR="00A45BF8" w:rsidRPr="00802C08">
        <w:rPr>
          <w:rFonts w:ascii="Times New Roman" w:hAnsi="Times New Roman"/>
        </w:rPr>
        <w:tab/>
      </w:r>
      <w:r w:rsidRPr="00802C08">
        <w:rPr>
          <w:rFonts w:ascii="Times New Roman" w:hAnsi="Times New Roman"/>
        </w:rPr>
        <w:t xml:space="preserve">A speedometer is placed upon a free-falling object in order to measure its instantaneous speed during the course of its fall. Its </w:t>
      </w:r>
      <w:proofErr w:type="gramStart"/>
      <w:r w:rsidRPr="00802C08">
        <w:rPr>
          <w:rFonts w:ascii="Times New Roman" w:hAnsi="Times New Roman"/>
        </w:rPr>
        <w:t>speed reading</w:t>
      </w:r>
      <w:proofErr w:type="gramEnd"/>
      <w:r w:rsidRPr="00802C08">
        <w:rPr>
          <w:rFonts w:ascii="Times New Roman" w:hAnsi="Times New Roman"/>
        </w:rPr>
        <w:t xml:space="preserve"> (neglecting air resistance) would increase each second by  ____.</w:t>
      </w:r>
    </w:p>
    <w:p w:rsidR="00A45BF8" w:rsidRPr="00802C08" w:rsidRDefault="00A45BF8"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ab/>
        <w:t xml:space="preserve">a. </w:t>
      </w:r>
      <w:proofErr w:type="gramStart"/>
      <w:r w:rsidRPr="00802C08">
        <w:rPr>
          <w:rFonts w:ascii="Times New Roman" w:hAnsi="Times New Roman"/>
        </w:rPr>
        <w:t>about</w:t>
      </w:r>
      <w:proofErr w:type="gramEnd"/>
      <w:r w:rsidRPr="00802C08">
        <w:rPr>
          <w:rFonts w:ascii="Times New Roman" w:hAnsi="Times New Roman"/>
        </w:rPr>
        <w:t xml:space="preserve"> 5 m/s</w:t>
      </w:r>
      <w:r w:rsidRPr="00802C08">
        <w:rPr>
          <w:rFonts w:ascii="Times New Roman" w:hAnsi="Times New Roman"/>
        </w:rPr>
        <w:tab/>
        <w:t>b. about 10 m/s</w:t>
      </w:r>
      <w:r w:rsidRPr="00802C08">
        <w:rPr>
          <w:rFonts w:ascii="Times New Roman" w:hAnsi="Times New Roman"/>
        </w:rPr>
        <w:tab/>
        <w:t>c. about 15 m/s</w:t>
      </w:r>
    </w:p>
    <w:p w:rsidR="00A45BF8" w:rsidRPr="00802C08" w:rsidRDefault="00A45BF8"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ab/>
        <w:t xml:space="preserve">d. </w:t>
      </w:r>
      <w:proofErr w:type="gramStart"/>
      <w:r w:rsidRPr="00802C08">
        <w:rPr>
          <w:rFonts w:ascii="Times New Roman" w:hAnsi="Times New Roman"/>
        </w:rPr>
        <w:t>a</w:t>
      </w:r>
      <w:proofErr w:type="gramEnd"/>
      <w:r w:rsidRPr="00802C08">
        <w:rPr>
          <w:rFonts w:ascii="Times New Roman" w:hAnsi="Times New Roman"/>
        </w:rPr>
        <w:t xml:space="preserve"> variable amount</w:t>
      </w:r>
      <w:r w:rsidRPr="00802C08">
        <w:rPr>
          <w:rFonts w:ascii="Times New Roman" w:hAnsi="Times New Roman"/>
        </w:rPr>
        <w:tab/>
      </w:r>
      <w:r w:rsidR="008C093D">
        <w:rPr>
          <w:rFonts w:ascii="Times New Roman" w:hAnsi="Times New Roman"/>
        </w:rPr>
        <w:tab/>
      </w:r>
      <w:r w:rsidRPr="00802C08">
        <w:rPr>
          <w:rFonts w:ascii="Times New Roman" w:hAnsi="Times New Roman"/>
        </w:rPr>
        <w:t>e. depends on its initial speed.</w:t>
      </w: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45BF8"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23</w:t>
      </w:r>
      <w:r w:rsidR="00A45BF8" w:rsidRPr="00802C08">
        <w:rPr>
          <w:rFonts w:ascii="Times New Roman" w:hAnsi="Times New Roman"/>
        </w:rPr>
        <w:t>.</w:t>
      </w:r>
      <w:r w:rsidR="00A45BF8" w:rsidRPr="00802C08">
        <w:rPr>
          <w:rFonts w:ascii="Times New Roman" w:hAnsi="Times New Roman"/>
        </w:rPr>
        <w:tab/>
      </w:r>
      <w:r w:rsidRPr="00802C08">
        <w:rPr>
          <w:rFonts w:ascii="Times New Roman" w:hAnsi="Times New Roman"/>
        </w:rPr>
        <w:t>Ten seconds after being dropped from rest, a free-falling object will be moving with a speed of  ____.</w:t>
      </w:r>
    </w:p>
    <w:p w:rsidR="00A45BF8" w:rsidRPr="00802C08" w:rsidRDefault="00A45BF8"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ab/>
        <w:t xml:space="preserve">a. </w:t>
      </w:r>
      <w:proofErr w:type="gramStart"/>
      <w:r w:rsidRPr="00802C08">
        <w:rPr>
          <w:rFonts w:ascii="Times New Roman" w:hAnsi="Times New Roman"/>
        </w:rPr>
        <w:t>about</w:t>
      </w:r>
      <w:proofErr w:type="gramEnd"/>
      <w:r w:rsidRPr="00802C08">
        <w:rPr>
          <w:rFonts w:ascii="Times New Roman" w:hAnsi="Times New Roman"/>
        </w:rPr>
        <w:t xml:space="preserve"> 10 m/s.</w:t>
      </w:r>
      <w:r w:rsidRPr="00802C08">
        <w:rPr>
          <w:rFonts w:ascii="Times New Roman" w:hAnsi="Times New Roman"/>
        </w:rPr>
        <w:tab/>
      </w:r>
      <w:r w:rsidRPr="00802C08">
        <w:rPr>
          <w:rFonts w:ascii="Times New Roman" w:hAnsi="Times New Roman"/>
        </w:rPr>
        <w:tab/>
        <w:t xml:space="preserve">b. </w:t>
      </w:r>
      <w:proofErr w:type="gramStart"/>
      <w:r w:rsidRPr="00802C08">
        <w:rPr>
          <w:rFonts w:ascii="Times New Roman" w:hAnsi="Times New Roman"/>
        </w:rPr>
        <w:t>about</w:t>
      </w:r>
      <w:proofErr w:type="gramEnd"/>
      <w:r w:rsidRPr="00802C08">
        <w:rPr>
          <w:rFonts w:ascii="Times New Roman" w:hAnsi="Times New Roman"/>
        </w:rPr>
        <w:t xml:space="preserve"> 50 m/s.</w:t>
      </w:r>
    </w:p>
    <w:p w:rsidR="00A45BF8" w:rsidRPr="00802C08" w:rsidRDefault="00A45BF8"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ab/>
        <w:t xml:space="preserve">c. </w:t>
      </w:r>
      <w:proofErr w:type="gramStart"/>
      <w:r w:rsidRPr="00802C08">
        <w:rPr>
          <w:rFonts w:ascii="Times New Roman" w:hAnsi="Times New Roman"/>
        </w:rPr>
        <w:t>about</w:t>
      </w:r>
      <w:proofErr w:type="gramEnd"/>
      <w:r w:rsidRPr="00802C08">
        <w:rPr>
          <w:rFonts w:ascii="Times New Roman" w:hAnsi="Times New Roman"/>
        </w:rPr>
        <w:t xml:space="preserve"> 100 m/s.</w:t>
      </w:r>
      <w:r w:rsidRPr="00802C08">
        <w:rPr>
          <w:rFonts w:ascii="Times New Roman" w:hAnsi="Times New Roman"/>
        </w:rPr>
        <w:tab/>
      </w:r>
      <w:r w:rsidRPr="00802C08">
        <w:rPr>
          <w:rFonts w:ascii="Times New Roman" w:hAnsi="Times New Roman"/>
        </w:rPr>
        <w:tab/>
        <w:t xml:space="preserve">d. </w:t>
      </w:r>
      <w:proofErr w:type="gramStart"/>
      <w:r w:rsidRPr="00802C08">
        <w:rPr>
          <w:rFonts w:ascii="Times New Roman" w:hAnsi="Times New Roman"/>
        </w:rPr>
        <w:t>more</w:t>
      </w:r>
      <w:proofErr w:type="gramEnd"/>
      <w:r w:rsidRPr="00802C08">
        <w:rPr>
          <w:rFonts w:ascii="Times New Roman" w:hAnsi="Times New Roman"/>
        </w:rPr>
        <w:t xml:space="preserve"> than 100 m/s.</w:t>
      </w:r>
    </w:p>
    <w:p w:rsidR="00A45BF8" w:rsidRPr="00802C08" w:rsidRDefault="00A45BF8"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45BF8"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24.</w:t>
      </w:r>
      <w:r w:rsidR="00A45BF8" w:rsidRPr="00802C08">
        <w:rPr>
          <w:rFonts w:ascii="Times New Roman" w:hAnsi="Times New Roman"/>
        </w:rPr>
        <w:tab/>
      </w:r>
      <w:r w:rsidRPr="00802C08">
        <w:rPr>
          <w:rFonts w:ascii="Times New Roman" w:hAnsi="Times New Roman"/>
        </w:rPr>
        <w:t xml:space="preserve">A baseball pitcher delivers a </w:t>
      </w:r>
      <w:proofErr w:type="gramStart"/>
      <w:r w:rsidRPr="00802C08">
        <w:rPr>
          <w:rFonts w:ascii="Times New Roman" w:hAnsi="Times New Roman"/>
        </w:rPr>
        <w:t>fast ball</w:t>
      </w:r>
      <w:proofErr w:type="gramEnd"/>
      <w:r w:rsidRPr="00802C08">
        <w:rPr>
          <w:rFonts w:ascii="Times New Roman" w:hAnsi="Times New Roman"/>
        </w:rPr>
        <w:t>. During the throw, the speed of the ball increases from 0 to 30.0 m/s over a time of 0.100 seconds. The average acceleration of the baseball is ____ m/s</w:t>
      </w:r>
      <w:r w:rsidRPr="00802C08">
        <w:rPr>
          <w:rFonts w:ascii="Times New Roman" w:hAnsi="Times New Roman"/>
          <w:vertAlign w:val="superscript"/>
        </w:rPr>
        <w:t>2</w:t>
      </w:r>
      <w:r w:rsidRPr="00802C08">
        <w:rPr>
          <w:rFonts w:ascii="Times New Roman" w:hAnsi="Times New Roman"/>
        </w:rPr>
        <w:t>.</w:t>
      </w:r>
    </w:p>
    <w:p w:rsidR="00EA0EC7" w:rsidRPr="00802C08" w:rsidRDefault="00EA0EC7"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ab/>
        <w:t>a. 3.00</w:t>
      </w:r>
      <w:r w:rsidRPr="00802C08">
        <w:rPr>
          <w:rFonts w:ascii="Times New Roman" w:hAnsi="Times New Roman"/>
        </w:rPr>
        <w:tab/>
        <w:t>b. 30.0</w:t>
      </w:r>
      <w:r w:rsidRPr="00802C08">
        <w:rPr>
          <w:rFonts w:ascii="Times New Roman" w:hAnsi="Times New Roman"/>
        </w:rPr>
        <w:tab/>
        <w:t>c. 300.</w:t>
      </w:r>
      <w:r w:rsidRPr="00802C08">
        <w:rPr>
          <w:rFonts w:ascii="Times New Roman" w:hAnsi="Times New Roman"/>
        </w:rPr>
        <w:tab/>
        <w:t>d. 3000</w:t>
      </w:r>
    </w:p>
    <w:p w:rsidR="00A45BF8" w:rsidRPr="00802C08" w:rsidRDefault="00EA0EC7"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ab/>
        <w:t xml:space="preserve">e. </w:t>
      </w:r>
      <w:proofErr w:type="gramStart"/>
      <w:r w:rsidRPr="00802C08">
        <w:rPr>
          <w:rFonts w:ascii="Times New Roman" w:hAnsi="Times New Roman"/>
        </w:rPr>
        <w:t>none</w:t>
      </w:r>
      <w:proofErr w:type="gramEnd"/>
      <w:r w:rsidRPr="00802C08">
        <w:rPr>
          <w:rFonts w:ascii="Times New Roman" w:hAnsi="Times New Roman"/>
        </w:rPr>
        <w:t xml:space="preserve"> of these</w:t>
      </w:r>
    </w:p>
    <w:p w:rsidR="00A45BF8" w:rsidRPr="00802C08" w:rsidRDefault="00A45BF8"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EA0EC7">
      <w:pPr>
        <w:tabs>
          <w:tab w:val="left" w:pos="2430"/>
          <w:tab w:val="left" w:pos="4500"/>
          <w:tab w:val="left" w:pos="6570"/>
        </w:tabs>
        <w:spacing w:after="0"/>
        <w:rPr>
          <w:rFonts w:ascii="Times New Roman" w:hAnsi="Times New Roman"/>
        </w:rPr>
      </w:pPr>
    </w:p>
    <w:p w:rsidR="00EA0EC7"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25.</w:t>
      </w:r>
      <w:r w:rsidR="00EA0EC7" w:rsidRPr="00802C08">
        <w:rPr>
          <w:rFonts w:ascii="Times New Roman" w:hAnsi="Times New Roman"/>
        </w:rPr>
        <w:tab/>
      </w:r>
      <w:r w:rsidRPr="00802C08">
        <w:rPr>
          <w:rFonts w:ascii="Times New Roman" w:hAnsi="Times New Roman"/>
        </w:rPr>
        <w:t>On takeoff, a rocket accelerates from rest at a rate of 50.0 m/s</w:t>
      </w:r>
      <w:r w:rsidRPr="00802C08">
        <w:rPr>
          <w:rFonts w:ascii="Times New Roman" w:hAnsi="Times New Roman"/>
          <w:vertAlign w:val="superscript"/>
        </w:rPr>
        <w:t>2</w:t>
      </w:r>
      <w:r w:rsidRPr="00802C08">
        <w:rPr>
          <w:rFonts w:ascii="Times New Roman" w:hAnsi="Times New Roman"/>
        </w:rPr>
        <w:t xml:space="preserve"> for exactly 1 minute. The rocket's speed after this minute of steady acceleration will be ____ m/s.</w:t>
      </w:r>
    </w:p>
    <w:p w:rsidR="00EA0EC7" w:rsidRPr="00802C08" w:rsidRDefault="00EA0EC7"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ab/>
        <w:t>a. 50.0</w:t>
      </w:r>
      <w:r w:rsidRPr="00802C08">
        <w:rPr>
          <w:rFonts w:ascii="Times New Roman" w:hAnsi="Times New Roman"/>
        </w:rPr>
        <w:tab/>
        <w:t>b. 500.</w:t>
      </w:r>
      <w:r w:rsidRPr="00802C08">
        <w:rPr>
          <w:rFonts w:ascii="Times New Roman" w:hAnsi="Times New Roman"/>
        </w:rPr>
        <w:tab/>
        <w:t>c. 3.00 x 10</w:t>
      </w:r>
      <w:r w:rsidRPr="00802C08">
        <w:rPr>
          <w:rFonts w:ascii="Times New Roman" w:hAnsi="Times New Roman"/>
          <w:vertAlign w:val="superscript"/>
        </w:rPr>
        <w:t>3</w:t>
      </w:r>
      <w:r w:rsidRPr="00802C08">
        <w:rPr>
          <w:rFonts w:ascii="Times New Roman" w:hAnsi="Times New Roman"/>
          <w:vertAlign w:val="superscript"/>
        </w:rPr>
        <w:tab/>
      </w:r>
      <w:r w:rsidRPr="00802C08">
        <w:rPr>
          <w:rFonts w:ascii="Times New Roman" w:hAnsi="Times New Roman"/>
        </w:rPr>
        <w:t>d. 3.60 x 10</w:t>
      </w:r>
      <w:r w:rsidRPr="00802C08">
        <w:rPr>
          <w:rFonts w:ascii="Times New Roman" w:hAnsi="Times New Roman"/>
          <w:vertAlign w:val="superscript"/>
        </w:rPr>
        <w:t>3</w:t>
      </w:r>
    </w:p>
    <w:p w:rsidR="00EA0EC7" w:rsidRPr="00802C08" w:rsidRDefault="00EA0EC7"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ab/>
        <w:t xml:space="preserve">e. </w:t>
      </w:r>
      <w:proofErr w:type="gramStart"/>
      <w:r w:rsidRPr="00802C08">
        <w:rPr>
          <w:rFonts w:ascii="Times New Roman" w:hAnsi="Times New Roman"/>
        </w:rPr>
        <w:t>none</w:t>
      </w:r>
      <w:proofErr w:type="gramEnd"/>
      <w:r w:rsidRPr="00802C08">
        <w:rPr>
          <w:rFonts w:ascii="Times New Roman" w:hAnsi="Times New Roman"/>
        </w:rPr>
        <w:t xml:space="preserve"> of these</w:t>
      </w: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EA0EC7"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26.</w:t>
      </w:r>
      <w:r w:rsidR="00EA0EC7" w:rsidRPr="00802C08">
        <w:rPr>
          <w:rFonts w:ascii="Times New Roman" w:hAnsi="Times New Roman"/>
        </w:rPr>
        <w:tab/>
      </w:r>
      <w:r w:rsidRPr="00802C08">
        <w:rPr>
          <w:rFonts w:ascii="Times New Roman" w:hAnsi="Times New Roman"/>
        </w:rPr>
        <w:t>When a rock is dropped, it will accelerate downward at a rate of 9.8 m/s</w:t>
      </w:r>
      <w:r w:rsidRPr="00802C08">
        <w:rPr>
          <w:rFonts w:ascii="Times New Roman" w:hAnsi="Times New Roman"/>
          <w:vertAlign w:val="superscript"/>
        </w:rPr>
        <w:t>2</w:t>
      </w:r>
      <w:r w:rsidRPr="00802C08">
        <w:rPr>
          <w:rFonts w:ascii="Times New Roman" w:hAnsi="Times New Roman"/>
        </w:rPr>
        <w:t>. If the same rock is thrown downward (instead of being dropped from rest), it acceleration will be ____. (Ignore air resistance effects.)</w:t>
      </w:r>
    </w:p>
    <w:p w:rsidR="00EA0EC7" w:rsidRPr="00802C08" w:rsidRDefault="00EA0EC7"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ab/>
        <w:t xml:space="preserve">a. </w:t>
      </w:r>
      <w:proofErr w:type="gramStart"/>
      <w:r w:rsidRPr="00802C08">
        <w:rPr>
          <w:rFonts w:ascii="Times New Roman" w:hAnsi="Times New Roman"/>
        </w:rPr>
        <w:t>less</w:t>
      </w:r>
      <w:proofErr w:type="gramEnd"/>
      <w:r w:rsidRPr="00802C08">
        <w:rPr>
          <w:rFonts w:ascii="Times New Roman" w:hAnsi="Times New Roman"/>
        </w:rPr>
        <w:t xml:space="preserve"> than 9.8 m/s</w:t>
      </w:r>
      <w:r w:rsidRPr="00802C08">
        <w:rPr>
          <w:rFonts w:ascii="Times New Roman" w:hAnsi="Times New Roman"/>
          <w:vertAlign w:val="superscript"/>
        </w:rPr>
        <w:t>2</w:t>
      </w:r>
      <w:r w:rsidRPr="00802C08">
        <w:rPr>
          <w:rFonts w:ascii="Times New Roman" w:hAnsi="Times New Roman"/>
          <w:vertAlign w:val="superscript"/>
        </w:rPr>
        <w:tab/>
      </w:r>
      <w:r w:rsidRPr="00802C08">
        <w:rPr>
          <w:rFonts w:ascii="Times New Roman" w:hAnsi="Times New Roman"/>
        </w:rPr>
        <w:t>b. 9.8 m/s</w:t>
      </w:r>
      <w:r w:rsidRPr="00802C08">
        <w:rPr>
          <w:rFonts w:ascii="Times New Roman" w:hAnsi="Times New Roman"/>
          <w:vertAlign w:val="superscript"/>
        </w:rPr>
        <w:t>2</w:t>
      </w:r>
      <w:r w:rsidRPr="00802C08">
        <w:rPr>
          <w:rFonts w:ascii="Times New Roman" w:hAnsi="Times New Roman"/>
          <w:vertAlign w:val="superscript"/>
        </w:rPr>
        <w:tab/>
      </w:r>
      <w:r w:rsidRPr="00802C08">
        <w:rPr>
          <w:rFonts w:ascii="Times New Roman" w:hAnsi="Times New Roman"/>
        </w:rPr>
        <w:t>c. more than 9.8 m/s</w:t>
      </w:r>
      <w:r w:rsidRPr="00802C08">
        <w:rPr>
          <w:rFonts w:ascii="Times New Roman" w:hAnsi="Times New Roman"/>
          <w:vertAlign w:val="superscript"/>
        </w:rPr>
        <w:t>2</w:t>
      </w: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EA0EC7"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27.</w:t>
      </w:r>
      <w:r w:rsidR="00EA0EC7" w:rsidRPr="00802C08">
        <w:rPr>
          <w:rFonts w:ascii="Times New Roman" w:hAnsi="Times New Roman"/>
        </w:rPr>
        <w:tab/>
      </w:r>
      <w:r w:rsidRPr="00802C08">
        <w:rPr>
          <w:rFonts w:ascii="Times New Roman" w:hAnsi="Times New Roman"/>
        </w:rPr>
        <w:t>Consider drops of water that leak from a dripping faucet at a constant rate. As the drops fall they ____.</w:t>
      </w:r>
    </w:p>
    <w:p w:rsidR="00EA0EC7" w:rsidRPr="00802C08" w:rsidRDefault="00EA0EC7"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ab/>
        <w:t xml:space="preserve">a. </w:t>
      </w:r>
      <w:proofErr w:type="gramStart"/>
      <w:r w:rsidRPr="00802C08">
        <w:rPr>
          <w:rFonts w:ascii="Times New Roman" w:hAnsi="Times New Roman"/>
        </w:rPr>
        <w:t>get</w:t>
      </w:r>
      <w:proofErr w:type="gramEnd"/>
      <w:r w:rsidRPr="00802C08">
        <w:rPr>
          <w:rFonts w:ascii="Times New Roman" w:hAnsi="Times New Roman"/>
        </w:rPr>
        <w:t xml:space="preserve"> closer together</w:t>
      </w:r>
      <w:r w:rsidRPr="00802C08">
        <w:rPr>
          <w:rFonts w:ascii="Times New Roman" w:hAnsi="Times New Roman"/>
        </w:rPr>
        <w:tab/>
        <w:t>b. get farther apart</w:t>
      </w:r>
    </w:p>
    <w:p w:rsidR="00EA0EC7" w:rsidRPr="00802C08" w:rsidRDefault="00EA0EC7"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ab/>
        <w:t xml:space="preserve">c. </w:t>
      </w:r>
      <w:proofErr w:type="gramStart"/>
      <w:r w:rsidRPr="00802C08">
        <w:rPr>
          <w:rFonts w:ascii="Times New Roman" w:hAnsi="Times New Roman"/>
        </w:rPr>
        <w:t>remain</w:t>
      </w:r>
      <w:proofErr w:type="gramEnd"/>
      <w:r w:rsidRPr="00802C08">
        <w:rPr>
          <w:rFonts w:ascii="Times New Roman" w:hAnsi="Times New Roman"/>
        </w:rPr>
        <w:t xml:space="preserve"> at a relatively fixed distance from one another</w:t>
      </w:r>
    </w:p>
    <w:p w:rsidR="00EA0EC7" w:rsidRPr="00802C08" w:rsidRDefault="00EA0EC7"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EA0EC7"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28.</w:t>
      </w:r>
      <w:r w:rsidR="00EA0EC7" w:rsidRPr="00802C08">
        <w:rPr>
          <w:rFonts w:ascii="Times New Roman" w:hAnsi="Times New Roman"/>
        </w:rPr>
        <w:tab/>
      </w:r>
      <w:proofErr w:type="spellStart"/>
      <w:r w:rsidRPr="00802C08">
        <w:rPr>
          <w:rFonts w:ascii="Times New Roman" w:hAnsi="Times New Roman"/>
        </w:rPr>
        <w:t>Renatta</w:t>
      </w:r>
      <w:proofErr w:type="spellEnd"/>
      <w:r w:rsidRPr="00802C08">
        <w:rPr>
          <w:rFonts w:ascii="Times New Roman" w:hAnsi="Times New Roman"/>
        </w:rPr>
        <w:t xml:space="preserve"> </w:t>
      </w:r>
      <w:proofErr w:type="spellStart"/>
      <w:r w:rsidRPr="00802C08">
        <w:rPr>
          <w:rFonts w:ascii="Times New Roman" w:hAnsi="Times New Roman"/>
        </w:rPr>
        <w:t>Oyle</w:t>
      </w:r>
      <w:proofErr w:type="spellEnd"/>
      <w:r w:rsidRPr="00802C08">
        <w:rPr>
          <w:rFonts w:ascii="Times New Roman" w:hAnsi="Times New Roman"/>
        </w:rPr>
        <w:t xml:space="preserve"> is again found driving her '86 Yugo down Lake Avenue, leaving the following trail of oil drops on the pavement.</w:t>
      </w:r>
    </w:p>
    <w:p w:rsidR="00EA0EC7" w:rsidRPr="00802C08" w:rsidRDefault="00EA0EC7" w:rsidP="00A311B9">
      <w:pPr>
        <w:tabs>
          <w:tab w:val="left" w:pos="2430"/>
          <w:tab w:val="left" w:pos="4500"/>
          <w:tab w:val="left" w:pos="6570"/>
        </w:tabs>
        <w:spacing w:after="0"/>
        <w:ind w:left="450" w:hanging="450"/>
        <w:rPr>
          <w:rFonts w:ascii="Times New Roman" w:hAnsi="Times New Roman"/>
        </w:rPr>
      </w:pPr>
    </w:p>
    <w:p w:rsidR="00A311B9" w:rsidRPr="00802C08" w:rsidRDefault="00833FD2" w:rsidP="00833FD2">
      <w:pPr>
        <w:tabs>
          <w:tab w:val="left" w:pos="2430"/>
          <w:tab w:val="left" w:pos="4500"/>
          <w:tab w:val="left" w:pos="6570"/>
        </w:tabs>
        <w:spacing w:after="0"/>
        <w:ind w:left="450" w:hanging="450"/>
        <w:jc w:val="center"/>
        <w:rPr>
          <w:rFonts w:ascii="Times New Roman" w:hAnsi="Times New Roman"/>
        </w:rPr>
      </w:pPr>
      <w:r w:rsidRPr="00802C08">
        <w:rPr>
          <w:rFonts w:ascii="Times New Roman" w:hAnsi="Times New Roman"/>
          <w:noProof/>
        </w:rPr>
        <w:drawing>
          <wp:inline distT="0" distB="0" distL="0" distR="0">
            <wp:extent cx="5477933" cy="448734"/>
            <wp:effectExtent l="25400" t="0" r="846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73700" cy="444500"/>
                    </a:xfrm>
                    <a:prstGeom prst="rect">
                      <a:avLst/>
                    </a:prstGeom>
                    <a:noFill/>
                    <a:ln w="9525">
                      <a:noFill/>
                      <a:miter lim="800000"/>
                      <a:headEnd/>
                      <a:tailEnd/>
                    </a:ln>
                  </pic:spPr>
                </pic:pic>
              </a:graphicData>
            </a:graphic>
          </wp:inline>
        </w:drawing>
      </w: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EA0EC7"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ab/>
      </w:r>
      <w:r w:rsidR="00A311B9" w:rsidRPr="00802C08">
        <w:rPr>
          <w:rFonts w:ascii="Times New Roman" w:hAnsi="Times New Roman"/>
        </w:rPr>
        <w:t xml:space="preserve">If her car is moving from right to left, </w:t>
      </w:r>
      <w:proofErr w:type="gramStart"/>
      <w:r w:rsidR="00A311B9" w:rsidRPr="00802C08">
        <w:rPr>
          <w:rFonts w:ascii="Times New Roman" w:hAnsi="Times New Roman"/>
        </w:rPr>
        <w:t>then ...</w:t>
      </w:r>
      <w:proofErr w:type="gramEnd"/>
    </w:p>
    <w:p w:rsidR="00A311B9" w:rsidRPr="00802C08" w:rsidRDefault="00A311B9" w:rsidP="00A311B9">
      <w:pPr>
        <w:numPr>
          <w:ilvl w:val="0"/>
          <w:numId w:val="12"/>
        </w:numPr>
        <w:tabs>
          <w:tab w:val="left" w:pos="2430"/>
          <w:tab w:val="left" w:pos="4500"/>
          <w:tab w:val="left" w:pos="6570"/>
        </w:tabs>
        <w:spacing w:after="0"/>
        <w:rPr>
          <w:rFonts w:ascii="Times New Roman" w:hAnsi="Times New Roman"/>
        </w:rPr>
      </w:pPr>
      <w:proofErr w:type="gramStart"/>
      <w:r w:rsidRPr="00802C08">
        <w:rPr>
          <w:rFonts w:ascii="Times New Roman" w:hAnsi="Times New Roman"/>
        </w:rPr>
        <w:t>her</w:t>
      </w:r>
      <w:proofErr w:type="gramEnd"/>
      <w:r w:rsidRPr="00802C08">
        <w:rPr>
          <w:rFonts w:ascii="Times New Roman" w:hAnsi="Times New Roman"/>
        </w:rPr>
        <w:t xml:space="preserve"> velocity has a rightward direction and her acceleration has a rightward direction.</w:t>
      </w:r>
    </w:p>
    <w:p w:rsidR="00A311B9" w:rsidRPr="00802C08" w:rsidRDefault="00A311B9" w:rsidP="00A311B9">
      <w:pPr>
        <w:numPr>
          <w:ilvl w:val="0"/>
          <w:numId w:val="12"/>
        </w:numPr>
        <w:tabs>
          <w:tab w:val="left" w:pos="2430"/>
          <w:tab w:val="left" w:pos="4500"/>
          <w:tab w:val="left" w:pos="6570"/>
        </w:tabs>
        <w:spacing w:after="0"/>
        <w:rPr>
          <w:rFonts w:ascii="Times New Roman" w:hAnsi="Times New Roman"/>
        </w:rPr>
      </w:pPr>
      <w:proofErr w:type="gramStart"/>
      <w:r w:rsidRPr="00802C08">
        <w:rPr>
          <w:rFonts w:ascii="Times New Roman" w:hAnsi="Times New Roman"/>
        </w:rPr>
        <w:t>her</w:t>
      </w:r>
      <w:proofErr w:type="gramEnd"/>
      <w:r w:rsidRPr="00802C08">
        <w:rPr>
          <w:rFonts w:ascii="Times New Roman" w:hAnsi="Times New Roman"/>
        </w:rPr>
        <w:t xml:space="preserve"> velocity has a rightward direction and her acceleration has a leftward direction.</w:t>
      </w:r>
    </w:p>
    <w:p w:rsidR="00A311B9" w:rsidRPr="00802C08" w:rsidRDefault="00A311B9" w:rsidP="00A311B9">
      <w:pPr>
        <w:numPr>
          <w:ilvl w:val="0"/>
          <w:numId w:val="12"/>
        </w:numPr>
        <w:tabs>
          <w:tab w:val="left" w:pos="2430"/>
          <w:tab w:val="left" w:pos="4500"/>
          <w:tab w:val="left" w:pos="6570"/>
        </w:tabs>
        <w:spacing w:after="0"/>
        <w:rPr>
          <w:rFonts w:ascii="Times New Roman" w:hAnsi="Times New Roman"/>
        </w:rPr>
      </w:pPr>
      <w:proofErr w:type="gramStart"/>
      <w:r w:rsidRPr="00802C08">
        <w:rPr>
          <w:rFonts w:ascii="Times New Roman" w:hAnsi="Times New Roman"/>
        </w:rPr>
        <w:t>her</w:t>
      </w:r>
      <w:proofErr w:type="gramEnd"/>
      <w:r w:rsidRPr="00802C08">
        <w:rPr>
          <w:rFonts w:ascii="Times New Roman" w:hAnsi="Times New Roman"/>
        </w:rPr>
        <w:t xml:space="preserve"> velocity has a leftward direction and her acceleration has a rightward direction.</w:t>
      </w:r>
    </w:p>
    <w:p w:rsidR="00A311B9" w:rsidRPr="00802C08" w:rsidRDefault="00A311B9" w:rsidP="00A311B9">
      <w:pPr>
        <w:numPr>
          <w:ilvl w:val="0"/>
          <w:numId w:val="12"/>
        </w:numPr>
        <w:tabs>
          <w:tab w:val="left" w:pos="2430"/>
          <w:tab w:val="left" w:pos="4500"/>
          <w:tab w:val="left" w:pos="6570"/>
        </w:tabs>
        <w:spacing w:after="0"/>
        <w:rPr>
          <w:rFonts w:ascii="Times New Roman" w:hAnsi="Times New Roman"/>
        </w:rPr>
      </w:pPr>
      <w:proofErr w:type="gramStart"/>
      <w:r w:rsidRPr="00802C08">
        <w:rPr>
          <w:rFonts w:ascii="Times New Roman" w:hAnsi="Times New Roman"/>
        </w:rPr>
        <w:t>her</w:t>
      </w:r>
      <w:proofErr w:type="gramEnd"/>
      <w:r w:rsidRPr="00802C08">
        <w:rPr>
          <w:rFonts w:ascii="Times New Roman" w:hAnsi="Times New Roman"/>
        </w:rPr>
        <w:t xml:space="preserve"> velocity has a leftward direction and her acceleration has a leftward direction.</w:t>
      </w:r>
    </w:p>
    <w:p w:rsidR="00833FD2" w:rsidRPr="00802C08" w:rsidRDefault="00833FD2"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b/>
          <w:bCs/>
        </w:rPr>
      </w:pPr>
      <w:r w:rsidRPr="00802C08">
        <w:rPr>
          <w:rFonts w:ascii="Times New Roman" w:hAnsi="Times New Roman"/>
          <w:b/>
          <w:bCs/>
        </w:rPr>
        <w:t>Part C: Diagramming:</w:t>
      </w: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29.</w:t>
      </w:r>
      <w:r w:rsidR="00833FD2" w:rsidRPr="00802C08">
        <w:rPr>
          <w:rFonts w:ascii="Times New Roman" w:hAnsi="Times New Roman"/>
        </w:rPr>
        <w:tab/>
      </w:r>
      <w:r w:rsidRPr="00802C08">
        <w:rPr>
          <w:rFonts w:ascii="Times New Roman" w:hAnsi="Times New Roman"/>
        </w:rPr>
        <w:t xml:space="preserve">On the diagrams below, construct a dot diagram representing the motion of an object with a </w:t>
      </w:r>
      <w:proofErr w:type="gramStart"/>
      <w:r w:rsidRPr="00802C08">
        <w:rPr>
          <w:rFonts w:ascii="Times New Roman" w:hAnsi="Times New Roman"/>
        </w:rPr>
        <w:t>... .</w:t>
      </w:r>
      <w:proofErr w:type="gramEnd"/>
    </w:p>
    <w:p w:rsidR="00A311B9" w:rsidRPr="00802C08" w:rsidRDefault="00A311B9" w:rsidP="00833FD2">
      <w:pPr>
        <w:numPr>
          <w:ilvl w:val="0"/>
          <w:numId w:val="13"/>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constant</w:t>
      </w:r>
      <w:proofErr w:type="gramEnd"/>
      <w:r w:rsidRPr="00802C08">
        <w:rPr>
          <w:rFonts w:ascii="Times New Roman" w:hAnsi="Times New Roman"/>
        </w:rPr>
        <w:t xml:space="preserve"> rightward velocity</w:t>
      </w:r>
    </w:p>
    <w:p w:rsidR="00A311B9" w:rsidRPr="00802C08" w:rsidRDefault="00A311B9" w:rsidP="00833FD2">
      <w:pPr>
        <w:numPr>
          <w:ilvl w:val="0"/>
          <w:numId w:val="13"/>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rightward</w:t>
      </w:r>
      <w:proofErr w:type="gramEnd"/>
      <w:r w:rsidRPr="00802C08">
        <w:rPr>
          <w:rFonts w:ascii="Times New Roman" w:hAnsi="Times New Roman"/>
        </w:rPr>
        <w:t xml:space="preserve"> velocity and a rightward acceleration</w:t>
      </w:r>
    </w:p>
    <w:p w:rsidR="00A311B9" w:rsidRPr="00802C08" w:rsidRDefault="00A311B9" w:rsidP="00833FD2">
      <w:pPr>
        <w:numPr>
          <w:ilvl w:val="0"/>
          <w:numId w:val="13"/>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rightward</w:t>
      </w:r>
      <w:proofErr w:type="gramEnd"/>
      <w:r w:rsidRPr="00802C08">
        <w:rPr>
          <w:rFonts w:ascii="Times New Roman" w:hAnsi="Times New Roman"/>
        </w:rPr>
        <w:t xml:space="preserve"> velocity and a leftward acceleration</w:t>
      </w:r>
    </w:p>
    <w:p w:rsidR="00A311B9" w:rsidRPr="00802C08" w:rsidRDefault="00A311B9" w:rsidP="00833FD2">
      <w:pPr>
        <w:numPr>
          <w:ilvl w:val="0"/>
          <w:numId w:val="13"/>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rightward</w:t>
      </w:r>
      <w:proofErr w:type="gramEnd"/>
      <w:r w:rsidRPr="00802C08">
        <w:rPr>
          <w:rFonts w:ascii="Times New Roman" w:hAnsi="Times New Roman"/>
        </w:rPr>
        <w:t xml:space="preserve"> velocity, first slow and constant, and then accelerating to a high speed</w:t>
      </w:r>
    </w:p>
    <w:p w:rsidR="00A311B9" w:rsidRPr="00802C08" w:rsidRDefault="00A311B9" w:rsidP="00833FD2">
      <w:pPr>
        <w:numPr>
          <w:ilvl w:val="0"/>
          <w:numId w:val="13"/>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rightward</w:t>
      </w:r>
      <w:proofErr w:type="gramEnd"/>
      <w:r w:rsidRPr="00802C08">
        <w:rPr>
          <w:rFonts w:ascii="Times New Roman" w:hAnsi="Times New Roman"/>
        </w:rPr>
        <w:t xml:space="preserve"> velocity, first decelerating from a high speed to a rest position, then maintaining the rest position, and finally accelerating at a lower rate than the initial deceleration.</w:t>
      </w:r>
    </w:p>
    <w:p w:rsidR="00833FD2" w:rsidRPr="00802C08" w:rsidRDefault="00833FD2" w:rsidP="00A311B9">
      <w:pPr>
        <w:tabs>
          <w:tab w:val="left" w:pos="2430"/>
          <w:tab w:val="left" w:pos="4500"/>
          <w:tab w:val="left" w:pos="6570"/>
        </w:tabs>
        <w:spacing w:after="0"/>
        <w:ind w:left="450" w:hanging="450"/>
        <w:rPr>
          <w:rFonts w:ascii="Times New Roman" w:hAnsi="Times New Roman"/>
          <w:b/>
          <w:bCs/>
        </w:rPr>
      </w:pPr>
    </w:p>
    <w:p w:rsidR="00833FD2" w:rsidRPr="00802C08" w:rsidRDefault="00833FD2" w:rsidP="00833FD2">
      <w:pPr>
        <w:tabs>
          <w:tab w:val="left" w:pos="2430"/>
          <w:tab w:val="left" w:pos="4500"/>
          <w:tab w:val="left" w:pos="6570"/>
        </w:tabs>
        <w:spacing w:after="0"/>
        <w:ind w:left="450" w:hanging="450"/>
        <w:jc w:val="center"/>
        <w:rPr>
          <w:rFonts w:ascii="Times New Roman" w:hAnsi="Times New Roman"/>
          <w:b/>
          <w:bCs/>
        </w:rPr>
      </w:pPr>
      <w:r w:rsidRPr="00802C08">
        <w:rPr>
          <w:rFonts w:ascii="Times New Roman" w:hAnsi="Times New Roman"/>
          <w:noProof/>
        </w:rPr>
        <w:drawing>
          <wp:inline distT="0" distB="0" distL="0" distR="0">
            <wp:extent cx="5295900" cy="1320800"/>
            <wp:effectExtent l="2540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295900" cy="1320800"/>
                    </a:xfrm>
                    <a:prstGeom prst="rect">
                      <a:avLst/>
                    </a:prstGeom>
                    <a:noFill/>
                    <a:ln w="9525">
                      <a:noFill/>
                      <a:miter lim="800000"/>
                      <a:headEnd/>
                      <a:tailEnd/>
                    </a:ln>
                  </pic:spPr>
                </pic:pic>
              </a:graphicData>
            </a:graphic>
          </wp:inline>
        </w:drawing>
      </w:r>
    </w:p>
    <w:p w:rsidR="00A311B9" w:rsidRPr="00802C08" w:rsidRDefault="00A311B9" w:rsidP="00A311B9">
      <w:pPr>
        <w:tabs>
          <w:tab w:val="left" w:pos="2430"/>
          <w:tab w:val="left" w:pos="4500"/>
          <w:tab w:val="left" w:pos="6570"/>
        </w:tabs>
        <w:spacing w:after="0"/>
        <w:ind w:left="450" w:hanging="450"/>
        <w:rPr>
          <w:rFonts w:ascii="Times New Roman" w:hAnsi="Times New Roman"/>
          <w:b/>
          <w:bCs/>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30.</w:t>
      </w:r>
      <w:r w:rsidR="003C1BD9" w:rsidRPr="00802C08">
        <w:rPr>
          <w:rFonts w:ascii="Times New Roman" w:hAnsi="Times New Roman"/>
        </w:rPr>
        <w:tab/>
      </w:r>
      <w:r w:rsidRPr="00802C08">
        <w:rPr>
          <w:rFonts w:ascii="Times New Roman" w:hAnsi="Times New Roman"/>
        </w:rPr>
        <w:t>On a dot diagram, how does the motion of an object moving to the right and slowing down differ from an object moving to the left and speeding up? Explain.</w:t>
      </w:r>
    </w:p>
    <w:p w:rsidR="00833FD2" w:rsidRPr="00802C08" w:rsidRDefault="00833FD2" w:rsidP="00A311B9">
      <w:pPr>
        <w:tabs>
          <w:tab w:val="left" w:pos="2430"/>
          <w:tab w:val="left" w:pos="4500"/>
          <w:tab w:val="left" w:pos="6570"/>
        </w:tabs>
        <w:spacing w:after="0"/>
        <w:ind w:left="450" w:hanging="450"/>
        <w:rPr>
          <w:rFonts w:ascii="Times New Roman" w:hAnsi="Times New Roman"/>
        </w:rPr>
      </w:pPr>
    </w:p>
    <w:p w:rsidR="00833FD2" w:rsidRPr="00802C08" w:rsidRDefault="00833FD2" w:rsidP="00A311B9">
      <w:pPr>
        <w:tabs>
          <w:tab w:val="left" w:pos="2430"/>
          <w:tab w:val="left" w:pos="4500"/>
          <w:tab w:val="left" w:pos="6570"/>
        </w:tabs>
        <w:spacing w:after="0"/>
        <w:ind w:left="450" w:hanging="450"/>
        <w:rPr>
          <w:rFonts w:ascii="Times New Roman" w:hAnsi="Times New Roman"/>
        </w:rPr>
      </w:pPr>
    </w:p>
    <w:p w:rsidR="00833FD2" w:rsidRPr="00802C08" w:rsidRDefault="00833FD2" w:rsidP="00A311B9">
      <w:pPr>
        <w:tabs>
          <w:tab w:val="left" w:pos="2430"/>
          <w:tab w:val="left" w:pos="4500"/>
          <w:tab w:val="left" w:pos="6570"/>
        </w:tabs>
        <w:spacing w:after="0"/>
        <w:ind w:left="450" w:hanging="450"/>
        <w:rPr>
          <w:rFonts w:ascii="Times New Roman" w:hAnsi="Times New Roman"/>
        </w:rPr>
      </w:pPr>
    </w:p>
    <w:p w:rsidR="00833FD2" w:rsidRPr="00802C08" w:rsidRDefault="00833FD2"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b/>
          <w:bCs/>
        </w:rPr>
      </w:pPr>
      <w:r w:rsidRPr="00802C08">
        <w:rPr>
          <w:rFonts w:ascii="Times New Roman" w:hAnsi="Times New Roman"/>
          <w:b/>
          <w:bCs/>
        </w:rPr>
        <w:t>Part D: Kinematic Graphing:</w:t>
      </w: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31.</w:t>
      </w:r>
      <w:r w:rsidR="003C1BD9" w:rsidRPr="00802C08">
        <w:rPr>
          <w:rFonts w:ascii="Times New Roman" w:hAnsi="Times New Roman"/>
        </w:rPr>
        <w:tab/>
      </w:r>
      <w:r w:rsidRPr="00802C08">
        <w:rPr>
          <w:rFonts w:ascii="Times New Roman" w:hAnsi="Times New Roman"/>
        </w:rPr>
        <w:t xml:space="preserve">On the position-time graph below, sketch a plot representing the motion of an object </w:t>
      </w:r>
      <w:r w:rsidR="000814E2" w:rsidRPr="00802C08">
        <w:rPr>
          <w:rFonts w:ascii="Times New Roman" w:hAnsi="Times New Roman"/>
        </w:rPr>
        <w:t>that</w:t>
      </w:r>
      <w:r w:rsidRPr="00802C08">
        <w:rPr>
          <w:rFonts w:ascii="Times New Roman" w:hAnsi="Times New Roman"/>
        </w:rPr>
        <w:t xml:space="preserve"> is </w:t>
      </w:r>
      <w:proofErr w:type="gramStart"/>
      <w:r w:rsidRPr="00802C08">
        <w:rPr>
          <w:rFonts w:ascii="Times New Roman" w:hAnsi="Times New Roman"/>
        </w:rPr>
        <w:t>... .</w:t>
      </w:r>
      <w:proofErr w:type="gramEnd"/>
      <w:r w:rsidRPr="00802C08">
        <w:rPr>
          <w:rFonts w:ascii="Times New Roman" w:hAnsi="Times New Roman"/>
        </w:rPr>
        <w:t xml:space="preserve"> Label each line with the corresponding letter (e.g., "a", "b", "c", etc.)</w:t>
      </w:r>
    </w:p>
    <w:p w:rsidR="00A311B9" w:rsidRPr="00802C08" w:rsidRDefault="00A311B9" w:rsidP="003C1BD9">
      <w:pPr>
        <w:numPr>
          <w:ilvl w:val="0"/>
          <w:numId w:val="14"/>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at</w:t>
      </w:r>
      <w:proofErr w:type="gramEnd"/>
      <w:r w:rsidRPr="00802C08">
        <w:rPr>
          <w:rFonts w:ascii="Times New Roman" w:hAnsi="Times New Roman"/>
        </w:rPr>
        <w:t xml:space="preserve"> rest.</w:t>
      </w:r>
    </w:p>
    <w:p w:rsidR="00A311B9" w:rsidRPr="00802C08" w:rsidRDefault="00A311B9" w:rsidP="003C1BD9">
      <w:pPr>
        <w:numPr>
          <w:ilvl w:val="0"/>
          <w:numId w:val="14"/>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moving</w:t>
      </w:r>
      <w:proofErr w:type="gramEnd"/>
      <w:r w:rsidRPr="00802C08">
        <w:rPr>
          <w:rFonts w:ascii="Times New Roman" w:hAnsi="Times New Roman"/>
        </w:rPr>
        <w:t xml:space="preserve"> in the positive direction with constant speed</w:t>
      </w:r>
    </w:p>
    <w:p w:rsidR="00A311B9" w:rsidRPr="00802C08" w:rsidRDefault="00A311B9" w:rsidP="003C1BD9">
      <w:pPr>
        <w:numPr>
          <w:ilvl w:val="0"/>
          <w:numId w:val="14"/>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moving</w:t>
      </w:r>
      <w:proofErr w:type="gramEnd"/>
      <w:r w:rsidRPr="00802C08">
        <w:rPr>
          <w:rFonts w:ascii="Times New Roman" w:hAnsi="Times New Roman"/>
        </w:rPr>
        <w:t xml:space="preserve"> in the negative direction and speeding up</w:t>
      </w:r>
    </w:p>
    <w:p w:rsidR="00A311B9" w:rsidRPr="00802C08" w:rsidRDefault="00A311B9" w:rsidP="003C1BD9">
      <w:pPr>
        <w:numPr>
          <w:ilvl w:val="0"/>
          <w:numId w:val="14"/>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moving</w:t>
      </w:r>
      <w:proofErr w:type="gramEnd"/>
      <w:r w:rsidRPr="00802C08">
        <w:rPr>
          <w:rFonts w:ascii="Times New Roman" w:hAnsi="Times New Roman"/>
        </w:rPr>
        <w:t xml:space="preserve"> in the positive direction and slowing down</w:t>
      </w:r>
    </w:p>
    <w:p w:rsidR="00A311B9" w:rsidRPr="00802C08" w:rsidRDefault="00A311B9" w:rsidP="003C1BD9">
      <w:pPr>
        <w:numPr>
          <w:ilvl w:val="0"/>
          <w:numId w:val="14"/>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moving</w:t>
      </w:r>
      <w:proofErr w:type="gramEnd"/>
      <w:r w:rsidRPr="00802C08">
        <w:rPr>
          <w:rFonts w:ascii="Times New Roman" w:hAnsi="Times New Roman"/>
        </w:rPr>
        <w:t xml:space="preserve"> in the positive direction at a constant speed (slow) and then later fast at constant speed</w:t>
      </w:r>
    </w:p>
    <w:p w:rsidR="00A311B9" w:rsidRPr="00802C08" w:rsidRDefault="00A311B9" w:rsidP="003C1BD9">
      <w:pPr>
        <w:numPr>
          <w:ilvl w:val="0"/>
          <w:numId w:val="14"/>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moving</w:t>
      </w:r>
      <w:proofErr w:type="gramEnd"/>
      <w:r w:rsidRPr="00802C08">
        <w:rPr>
          <w:rFonts w:ascii="Times New Roman" w:hAnsi="Times New Roman"/>
        </w:rPr>
        <w:t xml:space="preserve"> with a negative velocity and a negative acceleration</w:t>
      </w:r>
    </w:p>
    <w:p w:rsidR="00A311B9" w:rsidRPr="00802C08" w:rsidRDefault="00A311B9" w:rsidP="003C1BD9">
      <w:pPr>
        <w:numPr>
          <w:ilvl w:val="0"/>
          <w:numId w:val="14"/>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moving</w:t>
      </w:r>
      <w:proofErr w:type="gramEnd"/>
      <w:r w:rsidRPr="00802C08">
        <w:rPr>
          <w:rFonts w:ascii="Times New Roman" w:hAnsi="Times New Roman"/>
        </w:rPr>
        <w:t xml:space="preserve"> with a negative velocity and a positive acceleration</w:t>
      </w:r>
    </w:p>
    <w:p w:rsidR="003C1BD9" w:rsidRPr="00802C08" w:rsidRDefault="003C1BD9" w:rsidP="00A311B9">
      <w:pPr>
        <w:tabs>
          <w:tab w:val="left" w:pos="2430"/>
          <w:tab w:val="left" w:pos="4500"/>
          <w:tab w:val="left" w:pos="6570"/>
        </w:tabs>
        <w:spacing w:after="0"/>
        <w:ind w:left="450" w:hanging="450"/>
        <w:rPr>
          <w:rFonts w:ascii="Times New Roman" w:hAnsi="Times New Roman"/>
        </w:rPr>
      </w:pPr>
    </w:p>
    <w:p w:rsidR="00A311B9" w:rsidRPr="00802C08" w:rsidRDefault="003C1BD9" w:rsidP="003C1BD9">
      <w:pPr>
        <w:tabs>
          <w:tab w:val="left" w:pos="2430"/>
          <w:tab w:val="left" w:pos="4500"/>
          <w:tab w:val="left" w:pos="6570"/>
        </w:tabs>
        <w:spacing w:after="0"/>
        <w:ind w:left="450" w:hanging="450"/>
        <w:jc w:val="center"/>
        <w:rPr>
          <w:rFonts w:ascii="Times New Roman" w:hAnsi="Times New Roman"/>
        </w:rPr>
      </w:pPr>
      <w:r w:rsidRPr="00802C08">
        <w:rPr>
          <w:rFonts w:ascii="Times New Roman" w:hAnsi="Times New Roman"/>
          <w:noProof/>
        </w:rPr>
        <w:drawing>
          <wp:inline distT="0" distB="0" distL="0" distR="0">
            <wp:extent cx="3302000" cy="1930400"/>
            <wp:effectExtent l="2540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3302000" cy="1930400"/>
                    </a:xfrm>
                    <a:prstGeom prst="rect">
                      <a:avLst/>
                    </a:prstGeom>
                    <a:noFill/>
                    <a:ln w="9525">
                      <a:noFill/>
                      <a:miter lim="800000"/>
                      <a:headEnd/>
                      <a:tailEnd/>
                    </a:ln>
                  </pic:spPr>
                </pic:pic>
              </a:graphicData>
            </a:graphic>
          </wp:inline>
        </w:drawing>
      </w:r>
    </w:p>
    <w:p w:rsidR="00A311B9" w:rsidRPr="00802C08" w:rsidRDefault="00A311B9" w:rsidP="00A311B9">
      <w:pPr>
        <w:tabs>
          <w:tab w:val="left" w:pos="2430"/>
          <w:tab w:val="left" w:pos="4500"/>
          <w:tab w:val="left" w:pos="6570"/>
        </w:tabs>
        <w:spacing w:after="0"/>
        <w:ind w:left="450" w:hanging="450"/>
        <w:rPr>
          <w:rFonts w:ascii="Times New Roman" w:hAnsi="Times New Roman"/>
          <w:b/>
          <w:bCs/>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32.</w:t>
      </w:r>
      <w:r w:rsidR="003C1BD9" w:rsidRPr="00802C08">
        <w:rPr>
          <w:rFonts w:ascii="Times New Roman" w:hAnsi="Times New Roman"/>
        </w:rPr>
        <w:tab/>
      </w:r>
      <w:r w:rsidRPr="00802C08">
        <w:rPr>
          <w:rFonts w:ascii="Times New Roman" w:hAnsi="Times New Roman"/>
        </w:rPr>
        <w:t xml:space="preserve">On the velocity-time graph below, sketch a plot representing the motion of an object </w:t>
      </w:r>
      <w:r w:rsidR="000814E2" w:rsidRPr="00802C08">
        <w:rPr>
          <w:rFonts w:ascii="Times New Roman" w:hAnsi="Times New Roman"/>
        </w:rPr>
        <w:t>that</w:t>
      </w:r>
      <w:r w:rsidRPr="00802C08">
        <w:rPr>
          <w:rFonts w:ascii="Times New Roman" w:hAnsi="Times New Roman"/>
        </w:rPr>
        <w:t xml:space="preserve"> is </w:t>
      </w:r>
      <w:proofErr w:type="gramStart"/>
      <w:r w:rsidRPr="00802C08">
        <w:rPr>
          <w:rFonts w:ascii="Times New Roman" w:hAnsi="Times New Roman"/>
        </w:rPr>
        <w:t>... .</w:t>
      </w:r>
      <w:proofErr w:type="gramEnd"/>
      <w:r w:rsidRPr="00802C08">
        <w:rPr>
          <w:rFonts w:ascii="Times New Roman" w:hAnsi="Times New Roman"/>
        </w:rPr>
        <w:t xml:space="preserve"> Label each line with the corresponding letter (e.g., "a", "b", "c", etc.)</w:t>
      </w:r>
    </w:p>
    <w:p w:rsidR="00A311B9" w:rsidRPr="00802C08" w:rsidRDefault="00A311B9" w:rsidP="003C1BD9">
      <w:pPr>
        <w:numPr>
          <w:ilvl w:val="0"/>
          <w:numId w:val="15"/>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at</w:t>
      </w:r>
      <w:proofErr w:type="gramEnd"/>
      <w:r w:rsidRPr="00802C08">
        <w:rPr>
          <w:rFonts w:ascii="Times New Roman" w:hAnsi="Times New Roman"/>
        </w:rPr>
        <w:t xml:space="preserve"> rest</w:t>
      </w:r>
    </w:p>
    <w:p w:rsidR="00A311B9" w:rsidRPr="00802C08" w:rsidRDefault="00A311B9" w:rsidP="003C1BD9">
      <w:pPr>
        <w:numPr>
          <w:ilvl w:val="0"/>
          <w:numId w:val="15"/>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moving</w:t>
      </w:r>
      <w:proofErr w:type="gramEnd"/>
      <w:r w:rsidRPr="00802C08">
        <w:rPr>
          <w:rFonts w:ascii="Times New Roman" w:hAnsi="Times New Roman"/>
        </w:rPr>
        <w:t xml:space="preserve"> in the positive direction at constant speed</w:t>
      </w:r>
    </w:p>
    <w:p w:rsidR="00A311B9" w:rsidRPr="00802C08" w:rsidRDefault="00A311B9" w:rsidP="003C1BD9">
      <w:pPr>
        <w:numPr>
          <w:ilvl w:val="0"/>
          <w:numId w:val="15"/>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moving</w:t>
      </w:r>
      <w:proofErr w:type="gramEnd"/>
      <w:r w:rsidRPr="00802C08">
        <w:rPr>
          <w:rFonts w:ascii="Times New Roman" w:hAnsi="Times New Roman"/>
        </w:rPr>
        <w:t xml:space="preserve"> in the negative direction from slow to fast</w:t>
      </w:r>
    </w:p>
    <w:p w:rsidR="00A311B9" w:rsidRPr="00802C08" w:rsidRDefault="00A311B9" w:rsidP="003C1BD9">
      <w:pPr>
        <w:numPr>
          <w:ilvl w:val="0"/>
          <w:numId w:val="15"/>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moving</w:t>
      </w:r>
      <w:proofErr w:type="gramEnd"/>
      <w:r w:rsidRPr="00802C08">
        <w:rPr>
          <w:rFonts w:ascii="Times New Roman" w:hAnsi="Times New Roman"/>
        </w:rPr>
        <w:t xml:space="preserve"> in the negative direction from fast to slow</w:t>
      </w:r>
    </w:p>
    <w:p w:rsidR="00A311B9" w:rsidRPr="00802C08" w:rsidRDefault="00A311B9" w:rsidP="003C1BD9">
      <w:pPr>
        <w:numPr>
          <w:ilvl w:val="0"/>
          <w:numId w:val="15"/>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moving</w:t>
      </w:r>
      <w:proofErr w:type="gramEnd"/>
      <w:r w:rsidRPr="00802C08">
        <w:rPr>
          <w:rFonts w:ascii="Times New Roman" w:hAnsi="Times New Roman"/>
        </w:rPr>
        <w:t xml:space="preserve"> with a positive velocity and a positive acceleration</w:t>
      </w:r>
    </w:p>
    <w:p w:rsidR="00A311B9" w:rsidRPr="00802C08" w:rsidRDefault="00A311B9" w:rsidP="003C1BD9">
      <w:pPr>
        <w:numPr>
          <w:ilvl w:val="0"/>
          <w:numId w:val="15"/>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moving</w:t>
      </w:r>
      <w:proofErr w:type="gramEnd"/>
      <w:r w:rsidRPr="00802C08">
        <w:rPr>
          <w:rFonts w:ascii="Times New Roman" w:hAnsi="Times New Roman"/>
        </w:rPr>
        <w:t xml:space="preserve"> with a positive velocity and a negative acceleration</w:t>
      </w:r>
    </w:p>
    <w:p w:rsidR="00A311B9" w:rsidRPr="00802C08" w:rsidRDefault="00A311B9" w:rsidP="003C1BD9">
      <w:pPr>
        <w:numPr>
          <w:ilvl w:val="0"/>
          <w:numId w:val="15"/>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moving</w:t>
      </w:r>
      <w:proofErr w:type="gramEnd"/>
      <w:r w:rsidRPr="00802C08">
        <w:rPr>
          <w:rFonts w:ascii="Times New Roman" w:hAnsi="Times New Roman"/>
        </w:rPr>
        <w:t xml:space="preserve"> with a positive velocity at constant speed and then decelerating to a rest position</w:t>
      </w:r>
    </w:p>
    <w:p w:rsidR="00A311B9" w:rsidRPr="00802C08" w:rsidRDefault="00A311B9" w:rsidP="003C1BD9">
      <w:pPr>
        <w:numPr>
          <w:ilvl w:val="0"/>
          <w:numId w:val="15"/>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moving</w:t>
      </w:r>
      <w:proofErr w:type="gramEnd"/>
      <w:r w:rsidRPr="00802C08">
        <w:rPr>
          <w:rFonts w:ascii="Times New Roman" w:hAnsi="Times New Roman"/>
        </w:rPr>
        <w:t xml:space="preserve"> in the positive direction while slowing down, changing directions and moving in the negative directions while speeding up</w:t>
      </w:r>
    </w:p>
    <w:p w:rsidR="003C1BD9" w:rsidRPr="00802C08" w:rsidRDefault="003C1BD9" w:rsidP="00A311B9">
      <w:pPr>
        <w:tabs>
          <w:tab w:val="left" w:pos="2430"/>
          <w:tab w:val="left" w:pos="4500"/>
          <w:tab w:val="left" w:pos="6570"/>
        </w:tabs>
        <w:spacing w:after="0"/>
        <w:ind w:left="450" w:hanging="450"/>
        <w:rPr>
          <w:rFonts w:ascii="Times New Roman" w:hAnsi="Times New Roman"/>
        </w:rPr>
      </w:pPr>
    </w:p>
    <w:p w:rsidR="00A311B9" w:rsidRPr="00802C08" w:rsidRDefault="003C1BD9" w:rsidP="003C1BD9">
      <w:pPr>
        <w:tabs>
          <w:tab w:val="left" w:pos="2430"/>
          <w:tab w:val="left" w:pos="4500"/>
          <w:tab w:val="left" w:pos="6570"/>
        </w:tabs>
        <w:spacing w:after="0"/>
        <w:ind w:left="450" w:hanging="450"/>
        <w:jc w:val="center"/>
        <w:rPr>
          <w:rFonts w:ascii="Times New Roman" w:hAnsi="Times New Roman"/>
        </w:rPr>
      </w:pPr>
      <w:r w:rsidRPr="00802C08">
        <w:rPr>
          <w:rFonts w:ascii="Times New Roman" w:hAnsi="Times New Roman"/>
          <w:noProof/>
        </w:rPr>
        <w:drawing>
          <wp:inline distT="0" distB="0" distL="0" distR="0">
            <wp:extent cx="3479800" cy="1930400"/>
            <wp:effectExtent l="2540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479800" cy="1930400"/>
                    </a:xfrm>
                    <a:prstGeom prst="rect">
                      <a:avLst/>
                    </a:prstGeom>
                    <a:noFill/>
                    <a:ln w="9525">
                      <a:noFill/>
                      <a:miter lim="800000"/>
                      <a:headEnd/>
                      <a:tailEnd/>
                    </a:ln>
                  </pic:spPr>
                </pic:pic>
              </a:graphicData>
            </a:graphic>
          </wp:inline>
        </w:drawing>
      </w:r>
    </w:p>
    <w:p w:rsidR="00A311B9" w:rsidRPr="00802C08" w:rsidRDefault="00A311B9" w:rsidP="00A311B9">
      <w:pPr>
        <w:tabs>
          <w:tab w:val="left" w:pos="2430"/>
          <w:tab w:val="left" w:pos="4500"/>
          <w:tab w:val="left" w:pos="6570"/>
        </w:tabs>
        <w:spacing w:after="0"/>
        <w:ind w:left="450" w:hanging="450"/>
        <w:rPr>
          <w:rFonts w:ascii="Times New Roman" w:hAnsi="Times New Roman"/>
          <w:b/>
          <w:bCs/>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33.</w:t>
      </w:r>
      <w:r w:rsidR="003C1BD9" w:rsidRPr="00802C08">
        <w:rPr>
          <w:rFonts w:ascii="Times New Roman" w:hAnsi="Times New Roman"/>
        </w:rPr>
        <w:tab/>
      </w:r>
      <w:r w:rsidRPr="00802C08">
        <w:rPr>
          <w:rFonts w:ascii="Times New Roman" w:hAnsi="Times New Roman"/>
        </w:rPr>
        <w:t>Consider the position-time plots below. Sketch the shape of the corresponding velocity-time graphs.</w:t>
      </w:r>
    </w:p>
    <w:p w:rsidR="00A311B9" w:rsidRPr="00802C08" w:rsidRDefault="00A311B9" w:rsidP="00A311B9">
      <w:pPr>
        <w:tabs>
          <w:tab w:val="left" w:pos="2430"/>
          <w:tab w:val="left" w:pos="4500"/>
          <w:tab w:val="left" w:pos="6570"/>
        </w:tabs>
        <w:spacing w:after="0"/>
        <w:ind w:left="450" w:hanging="450"/>
        <w:rPr>
          <w:rFonts w:ascii="Times New Roman" w:hAnsi="Times New Roman"/>
          <w:b/>
          <w:bCs/>
        </w:rPr>
      </w:pPr>
    </w:p>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r w:rsidRPr="00802C08">
        <w:rPr>
          <w:rFonts w:ascii="Times New Roman" w:hAnsi="Times New Roman"/>
          <w:noProof/>
        </w:rPr>
        <w:drawing>
          <wp:inline distT="0" distB="0" distL="0" distR="0">
            <wp:extent cx="4512733" cy="3302000"/>
            <wp:effectExtent l="2540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508500" cy="3302000"/>
                    </a:xfrm>
                    <a:prstGeom prst="rect">
                      <a:avLst/>
                    </a:prstGeom>
                    <a:noFill/>
                    <a:ln w="9525">
                      <a:noFill/>
                      <a:miter lim="800000"/>
                      <a:headEnd/>
                      <a:tailEnd/>
                    </a:ln>
                  </pic:spPr>
                </pic:pic>
              </a:graphicData>
            </a:graphic>
          </wp:inline>
        </w:drawing>
      </w: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34.</w:t>
      </w:r>
      <w:r w:rsidR="003C1BD9" w:rsidRPr="00802C08">
        <w:rPr>
          <w:rFonts w:ascii="Times New Roman" w:hAnsi="Times New Roman"/>
        </w:rPr>
        <w:tab/>
      </w:r>
      <w:r w:rsidRPr="00802C08">
        <w:rPr>
          <w:rFonts w:ascii="Times New Roman" w:hAnsi="Times New Roman"/>
        </w:rPr>
        <w:t>Consider the velocity-time plots below. Sketch the shape of the corresponding position-time graphs.</w:t>
      </w:r>
    </w:p>
    <w:p w:rsidR="00A311B9" w:rsidRPr="00802C08" w:rsidRDefault="00A311B9" w:rsidP="00A311B9">
      <w:pPr>
        <w:tabs>
          <w:tab w:val="left" w:pos="2430"/>
          <w:tab w:val="left" w:pos="4500"/>
          <w:tab w:val="left" w:pos="6570"/>
        </w:tabs>
        <w:spacing w:after="0"/>
        <w:ind w:left="450" w:hanging="450"/>
        <w:rPr>
          <w:rFonts w:ascii="Times New Roman" w:hAnsi="Times New Roman"/>
          <w:b/>
          <w:bCs/>
        </w:rPr>
      </w:pPr>
    </w:p>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r w:rsidRPr="00802C08">
        <w:rPr>
          <w:rFonts w:ascii="Times New Roman" w:hAnsi="Times New Roman"/>
          <w:noProof/>
        </w:rPr>
        <w:drawing>
          <wp:inline distT="0" distB="0" distL="0" distR="0">
            <wp:extent cx="4699000" cy="3327400"/>
            <wp:effectExtent l="2540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4699000" cy="3327400"/>
                    </a:xfrm>
                    <a:prstGeom prst="rect">
                      <a:avLst/>
                    </a:prstGeom>
                    <a:noFill/>
                    <a:ln w="9525">
                      <a:noFill/>
                      <a:miter lim="800000"/>
                      <a:headEnd/>
                      <a:tailEnd/>
                    </a:ln>
                  </pic:spPr>
                </pic:pic>
              </a:graphicData>
            </a:graphic>
          </wp:inline>
        </w:drawing>
      </w: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3C1BD9" w:rsidRPr="00802C08" w:rsidRDefault="003C1BD9" w:rsidP="00A311B9">
      <w:pPr>
        <w:tabs>
          <w:tab w:val="left" w:pos="2430"/>
          <w:tab w:val="left" w:pos="4500"/>
          <w:tab w:val="left" w:pos="6570"/>
        </w:tabs>
        <w:spacing w:after="0"/>
        <w:ind w:left="450" w:hanging="450"/>
        <w:rPr>
          <w:rFonts w:ascii="Times New Roman" w:hAnsi="Times New Roman"/>
        </w:rPr>
      </w:pPr>
    </w:p>
    <w:p w:rsidR="003C1BD9" w:rsidRPr="00802C08" w:rsidRDefault="003C1BD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3C1BD9" w:rsidRPr="00802C08" w:rsidRDefault="003C1BD9" w:rsidP="003C1BD9">
      <w:pPr>
        <w:tabs>
          <w:tab w:val="left" w:pos="2430"/>
          <w:tab w:val="left" w:pos="4500"/>
          <w:tab w:val="left" w:pos="6570"/>
        </w:tabs>
        <w:spacing w:after="0"/>
        <w:rPr>
          <w:rFonts w:ascii="Times New Roman" w:hAnsi="Times New Roman"/>
        </w:rPr>
      </w:pPr>
      <w:r w:rsidRPr="00802C08">
        <w:rPr>
          <w:rFonts w:ascii="Times New Roman" w:hAnsi="Times New Roman"/>
        </w:rPr>
        <w:t xml:space="preserve">For </w:t>
      </w:r>
      <w:r w:rsidR="00802C08" w:rsidRPr="00802C08">
        <w:rPr>
          <w:rFonts w:ascii="Times New Roman" w:hAnsi="Times New Roman"/>
          <w:b/>
        </w:rPr>
        <w:t>Questio</w:t>
      </w:r>
      <w:r w:rsidRPr="00802C08">
        <w:rPr>
          <w:rFonts w:ascii="Times New Roman" w:hAnsi="Times New Roman"/>
          <w:b/>
        </w:rPr>
        <w:t>ns #35-#39</w:t>
      </w:r>
      <w:r w:rsidRPr="00802C08">
        <w:rPr>
          <w:rFonts w:ascii="Times New Roman" w:hAnsi="Times New Roman"/>
        </w:rPr>
        <w:t xml:space="preserve">:  </w:t>
      </w:r>
      <w:r w:rsidR="00A311B9" w:rsidRPr="00802C08">
        <w:rPr>
          <w:rFonts w:ascii="Times New Roman" w:hAnsi="Times New Roman"/>
        </w:rPr>
        <w:t xml:space="preserve">The velocity-time graph below depicts the motion of an automobile as it moves through Glenview during rush hour traffic. </w:t>
      </w:r>
    </w:p>
    <w:p w:rsidR="003C1BD9" w:rsidRPr="00802C08" w:rsidRDefault="003C1BD9" w:rsidP="003C1BD9">
      <w:pPr>
        <w:tabs>
          <w:tab w:val="left" w:pos="2430"/>
          <w:tab w:val="left" w:pos="4500"/>
          <w:tab w:val="left" w:pos="6570"/>
        </w:tabs>
        <w:spacing w:after="0"/>
        <w:rPr>
          <w:rFonts w:ascii="Times New Roman" w:hAnsi="Times New Roman"/>
        </w:rPr>
      </w:pPr>
    </w:p>
    <w:p w:rsidR="003C1BD9" w:rsidRPr="00802C08" w:rsidRDefault="003C1BD9" w:rsidP="003C1BD9">
      <w:pPr>
        <w:tabs>
          <w:tab w:val="left" w:pos="2430"/>
          <w:tab w:val="left" w:pos="4500"/>
          <w:tab w:val="left" w:pos="6570"/>
        </w:tabs>
        <w:spacing w:after="0"/>
        <w:jc w:val="center"/>
        <w:rPr>
          <w:rFonts w:ascii="Times New Roman" w:hAnsi="Times New Roman"/>
        </w:rPr>
      </w:pPr>
      <w:r w:rsidRPr="00802C08">
        <w:rPr>
          <w:rFonts w:ascii="Times New Roman" w:hAnsi="Times New Roman"/>
          <w:noProof/>
        </w:rPr>
        <w:drawing>
          <wp:inline distT="0" distB="0" distL="0" distR="0">
            <wp:extent cx="5283200" cy="1866900"/>
            <wp:effectExtent l="2540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83200" cy="1866900"/>
                    </a:xfrm>
                    <a:prstGeom prst="rect">
                      <a:avLst/>
                    </a:prstGeom>
                    <a:noFill/>
                    <a:ln w="9525">
                      <a:noFill/>
                      <a:miter lim="800000"/>
                      <a:headEnd/>
                      <a:tailEnd/>
                    </a:ln>
                  </pic:spPr>
                </pic:pic>
              </a:graphicData>
            </a:graphic>
          </wp:inline>
        </w:drawing>
      </w:r>
    </w:p>
    <w:p w:rsidR="00A311B9" w:rsidRPr="00802C08" w:rsidRDefault="00A311B9" w:rsidP="003C1BD9">
      <w:pPr>
        <w:tabs>
          <w:tab w:val="left" w:pos="2430"/>
          <w:tab w:val="left" w:pos="4500"/>
          <w:tab w:val="left" w:pos="6570"/>
        </w:tabs>
        <w:spacing w:after="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3C1BD9" w:rsidRPr="00802C08" w:rsidRDefault="00A311B9" w:rsidP="00A311B9">
      <w:pPr>
        <w:tabs>
          <w:tab w:val="left" w:pos="2430"/>
          <w:tab w:val="left" w:pos="4500"/>
          <w:tab w:val="left" w:pos="6570"/>
        </w:tabs>
        <w:spacing w:after="0"/>
        <w:ind w:left="450" w:hanging="450"/>
        <w:rPr>
          <w:rFonts w:ascii="Times New Roman" w:hAnsi="Times New Roman"/>
          <w:b/>
          <w:bCs/>
        </w:rPr>
      </w:pPr>
      <w:r w:rsidRPr="00802C08">
        <w:rPr>
          <w:rFonts w:ascii="Times New Roman" w:hAnsi="Times New Roman"/>
        </w:rPr>
        <w:t>35.</w:t>
      </w:r>
      <w:r w:rsidR="003C1BD9" w:rsidRPr="00802C08">
        <w:rPr>
          <w:rFonts w:ascii="Times New Roman" w:hAnsi="Times New Roman"/>
        </w:rPr>
        <w:tab/>
      </w:r>
      <w:r w:rsidRPr="00802C08">
        <w:rPr>
          <w:rFonts w:ascii="Times New Roman" w:hAnsi="Times New Roman"/>
        </w:rPr>
        <w:t xml:space="preserve">Determine the displacement of the automobile during the following intervals of time. </w:t>
      </w:r>
      <w:r w:rsidRPr="00802C08">
        <w:rPr>
          <w:rFonts w:ascii="Times New Roman" w:hAnsi="Times New Roman"/>
          <w:b/>
          <w:bCs/>
        </w:rPr>
        <w:t>PSYW</w:t>
      </w:r>
    </w:p>
    <w:p w:rsidR="00A311B9" w:rsidRPr="00802C08" w:rsidRDefault="00A311B9" w:rsidP="00A311B9">
      <w:pPr>
        <w:tabs>
          <w:tab w:val="left" w:pos="2430"/>
          <w:tab w:val="left" w:pos="4500"/>
          <w:tab w:val="left" w:pos="6570"/>
        </w:tabs>
        <w:spacing w:after="0"/>
        <w:ind w:left="450" w:hanging="450"/>
        <w:rPr>
          <w:rFonts w:ascii="Times New Roman" w:hAnsi="Times New Roman"/>
        </w:rPr>
      </w:pPr>
    </w:p>
    <w:tbl>
      <w:tblPr>
        <w:tblW w:w="8640" w:type="dxa"/>
        <w:jc w:val="center"/>
        <w:tblInd w:w="540" w:type="dxa"/>
        <w:tblBorders>
          <w:top w:val="nil"/>
          <w:left w:val="nil"/>
          <w:right w:val="nil"/>
        </w:tblBorders>
        <w:tblLayout w:type="fixed"/>
        <w:tblLook w:val="0000"/>
      </w:tblPr>
      <w:tblGrid>
        <w:gridCol w:w="2647"/>
        <w:gridCol w:w="2880"/>
        <w:gridCol w:w="3113"/>
      </w:tblGrid>
      <w:tr w:rsidR="00A311B9" w:rsidRPr="00802C08">
        <w:trPr>
          <w:jc w:val="center"/>
        </w:trPr>
        <w:tc>
          <w:tcPr>
            <w:tcW w:w="4580" w:type="dxa"/>
            <w:vAlign w:val="center"/>
          </w:tcPr>
          <w:p w:rsidR="00A311B9" w:rsidRPr="00802C08" w:rsidRDefault="00A311B9" w:rsidP="003C1BD9">
            <w:pPr>
              <w:tabs>
                <w:tab w:val="left" w:pos="2430"/>
                <w:tab w:val="left" w:pos="4500"/>
                <w:tab w:val="left" w:pos="6570"/>
              </w:tabs>
              <w:spacing w:after="0"/>
              <w:ind w:left="450" w:hanging="450"/>
              <w:jc w:val="center"/>
              <w:rPr>
                <w:rFonts w:ascii="Times New Roman" w:hAnsi="Times New Roman"/>
              </w:rPr>
            </w:pPr>
            <w:proofErr w:type="gramStart"/>
            <w:r w:rsidRPr="00802C08">
              <w:rPr>
                <w:rFonts w:ascii="Times New Roman" w:hAnsi="Times New Roman"/>
                <w:b/>
                <w:bCs/>
              </w:rPr>
              <w:t>t</w:t>
            </w:r>
            <w:proofErr w:type="gramEnd"/>
            <w:r w:rsidRPr="00802C08">
              <w:rPr>
                <w:rFonts w:ascii="Times New Roman" w:hAnsi="Times New Roman"/>
                <w:b/>
                <w:bCs/>
              </w:rPr>
              <w:t xml:space="preserve"> = 0.0 s - 5.0 s</w:t>
            </w:r>
          </w:p>
        </w:tc>
        <w:tc>
          <w:tcPr>
            <w:tcW w:w="5000" w:type="dxa"/>
            <w:vAlign w:val="center"/>
          </w:tcPr>
          <w:p w:rsidR="00A311B9" w:rsidRPr="00802C08" w:rsidRDefault="00A311B9" w:rsidP="003C1BD9">
            <w:pPr>
              <w:tabs>
                <w:tab w:val="left" w:pos="2430"/>
                <w:tab w:val="left" w:pos="4500"/>
                <w:tab w:val="left" w:pos="6570"/>
              </w:tabs>
              <w:spacing w:after="0"/>
              <w:ind w:left="450" w:hanging="450"/>
              <w:jc w:val="center"/>
              <w:rPr>
                <w:rFonts w:ascii="Times New Roman" w:hAnsi="Times New Roman"/>
              </w:rPr>
            </w:pPr>
            <w:proofErr w:type="gramStart"/>
            <w:r w:rsidRPr="00802C08">
              <w:rPr>
                <w:rFonts w:ascii="Times New Roman" w:hAnsi="Times New Roman"/>
                <w:b/>
                <w:bCs/>
              </w:rPr>
              <w:t>t</w:t>
            </w:r>
            <w:proofErr w:type="gramEnd"/>
            <w:r w:rsidRPr="00802C08">
              <w:rPr>
                <w:rFonts w:ascii="Times New Roman" w:hAnsi="Times New Roman"/>
                <w:b/>
                <w:bCs/>
              </w:rPr>
              <w:t xml:space="preserve"> = 5.0 s - 15.0 s</w:t>
            </w:r>
          </w:p>
        </w:tc>
        <w:tc>
          <w:tcPr>
            <w:tcW w:w="5420" w:type="dxa"/>
            <w:vAlign w:val="center"/>
          </w:tcPr>
          <w:p w:rsidR="00A311B9" w:rsidRPr="00802C08" w:rsidRDefault="00A311B9" w:rsidP="003C1BD9">
            <w:pPr>
              <w:tabs>
                <w:tab w:val="left" w:pos="2430"/>
                <w:tab w:val="left" w:pos="4500"/>
                <w:tab w:val="left" w:pos="6570"/>
              </w:tabs>
              <w:spacing w:after="0"/>
              <w:ind w:left="450" w:hanging="450"/>
              <w:jc w:val="center"/>
              <w:rPr>
                <w:rFonts w:ascii="Times New Roman" w:hAnsi="Times New Roman"/>
              </w:rPr>
            </w:pPr>
            <w:proofErr w:type="gramStart"/>
            <w:r w:rsidRPr="00802C08">
              <w:rPr>
                <w:rFonts w:ascii="Times New Roman" w:hAnsi="Times New Roman"/>
                <w:b/>
                <w:bCs/>
              </w:rPr>
              <w:t>t</w:t>
            </w:r>
            <w:proofErr w:type="gramEnd"/>
            <w:r w:rsidRPr="00802C08">
              <w:rPr>
                <w:rFonts w:ascii="Times New Roman" w:hAnsi="Times New Roman"/>
                <w:b/>
                <w:bCs/>
              </w:rPr>
              <w:t xml:space="preserve"> = 15.0 s - 20.0 s</w:t>
            </w:r>
          </w:p>
        </w:tc>
      </w:tr>
      <w:tr w:rsidR="00A311B9" w:rsidRPr="00802C08">
        <w:trPr>
          <w:jc w:val="center"/>
        </w:trPr>
        <w:tc>
          <w:tcPr>
            <w:tcW w:w="4580" w:type="dxa"/>
            <w:vAlign w:val="center"/>
          </w:tcPr>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p>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p>
          <w:p w:rsidR="00A311B9" w:rsidRPr="00802C08" w:rsidRDefault="00A311B9" w:rsidP="003C1BD9">
            <w:pPr>
              <w:tabs>
                <w:tab w:val="left" w:pos="2430"/>
                <w:tab w:val="left" w:pos="4500"/>
                <w:tab w:val="left" w:pos="6570"/>
              </w:tabs>
              <w:spacing w:after="0"/>
              <w:ind w:left="450" w:hanging="450"/>
              <w:jc w:val="center"/>
              <w:rPr>
                <w:rFonts w:ascii="Times New Roman" w:hAnsi="Times New Roman"/>
              </w:rPr>
            </w:pPr>
          </w:p>
          <w:p w:rsidR="00A311B9" w:rsidRPr="00802C08" w:rsidRDefault="00A311B9" w:rsidP="003C1BD9">
            <w:pPr>
              <w:tabs>
                <w:tab w:val="left" w:pos="2430"/>
                <w:tab w:val="left" w:pos="4500"/>
                <w:tab w:val="left" w:pos="6570"/>
              </w:tabs>
              <w:spacing w:after="0"/>
              <w:ind w:left="450" w:hanging="450"/>
              <w:jc w:val="center"/>
              <w:rPr>
                <w:rFonts w:ascii="Times New Roman" w:hAnsi="Times New Roman"/>
              </w:rPr>
            </w:pPr>
          </w:p>
          <w:p w:rsidR="00A311B9" w:rsidRPr="00802C08" w:rsidRDefault="00A311B9" w:rsidP="003C1BD9">
            <w:pPr>
              <w:tabs>
                <w:tab w:val="left" w:pos="2430"/>
                <w:tab w:val="left" w:pos="4500"/>
                <w:tab w:val="left" w:pos="6570"/>
              </w:tabs>
              <w:spacing w:after="0"/>
              <w:ind w:left="450" w:hanging="450"/>
              <w:jc w:val="center"/>
              <w:rPr>
                <w:rFonts w:ascii="Times New Roman" w:hAnsi="Times New Roman"/>
              </w:rPr>
            </w:pPr>
          </w:p>
        </w:tc>
        <w:tc>
          <w:tcPr>
            <w:tcW w:w="5000" w:type="dxa"/>
            <w:vAlign w:val="center"/>
          </w:tcPr>
          <w:p w:rsidR="00A311B9" w:rsidRPr="00802C08" w:rsidRDefault="00A311B9" w:rsidP="003C1BD9">
            <w:pPr>
              <w:tabs>
                <w:tab w:val="left" w:pos="2430"/>
                <w:tab w:val="left" w:pos="4500"/>
                <w:tab w:val="left" w:pos="6570"/>
              </w:tabs>
              <w:spacing w:after="0"/>
              <w:ind w:left="450" w:hanging="450"/>
              <w:jc w:val="center"/>
              <w:rPr>
                <w:rFonts w:ascii="Times New Roman" w:hAnsi="Times New Roman"/>
              </w:rPr>
            </w:pPr>
          </w:p>
        </w:tc>
        <w:tc>
          <w:tcPr>
            <w:tcW w:w="5420" w:type="dxa"/>
            <w:vAlign w:val="center"/>
          </w:tcPr>
          <w:p w:rsidR="00A311B9" w:rsidRPr="00802C08" w:rsidRDefault="00A311B9" w:rsidP="003C1BD9">
            <w:pPr>
              <w:tabs>
                <w:tab w:val="left" w:pos="2430"/>
                <w:tab w:val="left" w:pos="4500"/>
                <w:tab w:val="left" w:pos="6570"/>
              </w:tabs>
              <w:spacing w:after="0"/>
              <w:ind w:left="450" w:hanging="450"/>
              <w:jc w:val="center"/>
              <w:rPr>
                <w:rFonts w:ascii="Times New Roman" w:hAnsi="Times New Roman"/>
              </w:rPr>
            </w:pPr>
          </w:p>
        </w:tc>
      </w:tr>
    </w:tbl>
    <w:p w:rsidR="003C1BD9" w:rsidRPr="00802C08" w:rsidRDefault="003C1BD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3C1BD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36.</w:t>
      </w:r>
      <w:r w:rsidR="003C1BD9" w:rsidRPr="00802C08">
        <w:rPr>
          <w:rFonts w:ascii="Times New Roman" w:hAnsi="Times New Roman"/>
        </w:rPr>
        <w:tab/>
      </w:r>
      <w:r w:rsidRPr="00802C08">
        <w:rPr>
          <w:rFonts w:ascii="Times New Roman" w:hAnsi="Times New Roman"/>
        </w:rPr>
        <w:t>Determine the velocity of the automobile at the following instant(s) in time.</w:t>
      </w:r>
    </w:p>
    <w:p w:rsidR="003C1BD9" w:rsidRPr="00802C08" w:rsidRDefault="003C1BD9" w:rsidP="00A311B9">
      <w:pPr>
        <w:tabs>
          <w:tab w:val="left" w:pos="2430"/>
          <w:tab w:val="left" w:pos="4500"/>
          <w:tab w:val="left" w:pos="6570"/>
        </w:tabs>
        <w:spacing w:after="0"/>
        <w:ind w:left="450" w:hanging="450"/>
        <w:rPr>
          <w:rFonts w:ascii="Times New Roman" w:hAnsi="Times New Roman"/>
        </w:rPr>
      </w:pPr>
    </w:p>
    <w:tbl>
      <w:tblPr>
        <w:tblW w:w="8640" w:type="dxa"/>
        <w:jc w:val="center"/>
        <w:tblInd w:w="540" w:type="dxa"/>
        <w:tblBorders>
          <w:top w:val="nil"/>
          <w:left w:val="nil"/>
          <w:right w:val="nil"/>
        </w:tblBorders>
        <w:tblLayout w:type="fixed"/>
        <w:tblLook w:val="0000"/>
      </w:tblPr>
      <w:tblGrid>
        <w:gridCol w:w="2647"/>
        <w:gridCol w:w="2880"/>
        <w:gridCol w:w="3113"/>
      </w:tblGrid>
      <w:tr w:rsidR="003C1BD9" w:rsidRPr="00802C08">
        <w:trPr>
          <w:jc w:val="center"/>
        </w:trPr>
        <w:tc>
          <w:tcPr>
            <w:tcW w:w="4580" w:type="dxa"/>
            <w:vAlign w:val="center"/>
          </w:tcPr>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proofErr w:type="gramStart"/>
            <w:r w:rsidRPr="00802C08">
              <w:rPr>
                <w:rFonts w:ascii="Times New Roman" w:hAnsi="Times New Roman"/>
                <w:b/>
                <w:bCs/>
              </w:rPr>
              <w:t>t</w:t>
            </w:r>
            <w:proofErr w:type="gramEnd"/>
            <w:r w:rsidRPr="00802C08">
              <w:rPr>
                <w:rFonts w:ascii="Times New Roman" w:hAnsi="Times New Roman"/>
                <w:b/>
                <w:bCs/>
              </w:rPr>
              <w:t xml:space="preserve"> = 3.0 s</w:t>
            </w:r>
          </w:p>
        </w:tc>
        <w:tc>
          <w:tcPr>
            <w:tcW w:w="5000" w:type="dxa"/>
            <w:vAlign w:val="center"/>
          </w:tcPr>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proofErr w:type="gramStart"/>
            <w:r w:rsidRPr="00802C08">
              <w:rPr>
                <w:rFonts w:ascii="Times New Roman" w:hAnsi="Times New Roman"/>
                <w:b/>
                <w:bCs/>
              </w:rPr>
              <w:t>t</w:t>
            </w:r>
            <w:proofErr w:type="gramEnd"/>
            <w:r w:rsidRPr="00802C08">
              <w:rPr>
                <w:rFonts w:ascii="Times New Roman" w:hAnsi="Times New Roman"/>
                <w:b/>
                <w:bCs/>
              </w:rPr>
              <w:t xml:space="preserve"> = 8.0 s</w:t>
            </w:r>
          </w:p>
        </w:tc>
        <w:tc>
          <w:tcPr>
            <w:tcW w:w="5420" w:type="dxa"/>
            <w:vAlign w:val="center"/>
          </w:tcPr>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proofErr w:type="gramStart"/>
            <w:r w:rsidRPr="00802C08">
              <w:rPr>
                <w:rFonts w:ascii="Times New Roman" w:hAnsi="Times New Roman"/>
                <w:b/>
                <w:bCs/>
              </w:rPr>
              <w:t>t</w:t>
            </w:r>
            <w:proofErr w:type="gramEnd"/>
            <w:r w:rsidRPr="00802C08">
              <w:rPr>
                <w:rFonts w:ascii="Times New Roman" w:hAnsi="Times New Roman"/>
                <w:b/>
                <w:bCs/>
              </w:rPr>
              <w:t xml:space="preserve"> = 17.0 s</w:t>
            </w:r>
          </w:p>
        </w:tc>
      </w:tr>
      <w:tr w:rsidR="003C1BD9" w:rsidRPr="00802C08">
        <w:trPr>
          <w:jc w:val="center"/>
        </w:trPr>
        <w:tc>
          <w:tcPr>
            <w:tcW w:w="4580" w:type="dxa"/>
            <w:vAlign w:val="center"/>
          </w:tcPr>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p>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p>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p>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p>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p>
        </w:tc>
        <w:tc>
          <w:tcPr>
            <w:tcW w:w="5000" w:type="dxa"/>
            <w:vAlign w:val="center"/>
          </w:tcPr>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p>
        </w:tc>
        <w:tc>
          <w:tcPr>
            <w:tcW w:w="5420" w:type="dxa"/>
            <w:vAlign w:val="center"/>
          </w:tcPr>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p>
        </w:tc>
      </w:tr>
    </w:tbl>
    <w:p w:rsidR="003C1BD9" w:rsidRPr="00802C08" w:rsidRDefault="003C1BD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3C1BD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37.</w:t>
      </w:r>
      <w:r w:rsidR="003C1BD9" w:rsidRPr="00802C08">
        <w:rPr>
          <w:rFonts w:ascii="Times New Roman" w:hAnsi="Times New Roman"/>
        </w:rPr>
        <w:tab/>
      </w:r>
      <w:r w:rsidRPr="00802C08">
        <w:rPr>
          <w:rFonts w:ascii="Times New Roman" w:hAnsi="Times New Roman"/>
        </w:rPr>
        <w:t>Determine the acceleration of the automobile during the following intervals of time.</w:t>
      </w:r>
    </w:p>
    <w:p w:rsidR="003C1BD9" w:rsidRPr="00802C08" w:rsidRDefault="003C1BD9" w:rsidP="00A311B9">
      <w:pPr>
        <w:tabs>
          <w:tab w:val="left" w:pos="2430"/>
          <w:tab w:val="left" w:pos="4500"/>
          <w:tab w:val="left" w:pos="6570"/>
        </w:tabs>
        <w:spacing w:after="0"/>
        <w:ind w:left="450" w:hanging="450"/>
        <w:rPr>
          <w:rFonts w:ascii="Times New Roman" w:hAnsi="Times New Roman"/>
        </w:rPr>
      </w:pPr>
    </w:p>
    <w:tbl>
      <w:tblPr>
        <w:tblW w:w="8640" w:type="dxa"/>
        <w:jc w:val="center"/>
        <w:tblInd w:w="540" w:type="dxa"/>
        <w:tblBorders>
          <w:top w:val="nil"/>
          <w:left w:val="nil"/>
          <w:right w:val="nil"/>
        </w:tblBorders>
        <w:tblLayout w:type="fixed"/>
        <w:tblLook w:val="0000"/>
      </w:tblPr>
      <w:tblGrid>
        <w:gridCol w:w="2647"/>
        <w:gridCol w:w="2880"/>
        <w:gridCol w:w="3113"/>
      </w:tblGrid>
      <w:tr w:rsidR="003C1BD9" w:rsidRPr="00802C08">
        <w:trPr>
          <w:jc w:val="center"/>
        </w:trPr>
        <w:tc>
          <w:tcPr>
            <w:tcW w:w="4580" w:type="dxa"/>
            <w:vAlign w:val="center"/>
          </w:tcPr>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proofErr w:type="gramStart"/>
            <w:r w:rsidRPr="00802C08">
              <w:rPr>
                <w:rFonts w:ascii="Times New Roman" w:hAnsi="Times New Roman"/>
                <w:b/>
                <w:bCs/>
              </w:rPr>
              <w:t>t</w:t>
            </w:r>
            <w:proofErr w:type="gramEnd"/>
            <w:r w:rsidRPr="00802C08">
              <w:rPr>
                <w:rFonts w:ascii="Times New Roman" w:hAnsi="Times New Roman"/>
                <w:b/>
                <w:bCs/>
              </w:rPr>
              <w:t xml:space="preserve"> = 0.0 s - 5.0 s</w:t>
            </w:r>
          </w:p>
        </w:tc>
        <w:tc>
          <w:tcPr>
            <w:tcW w:w="5000" w:type="dxa"/>
            <w:vAlign w:val="center"/>
          </w:tcPr>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proofErr w:type="gramStart"/>
            <w:r w:rsidRPr="00802C08">
              <w:rPr>
                <w:rFonts w:ascii="Times New Roman" w:hAnsi="Times New Roman"/>
                <w:b/>
                <w:bCs/>
              </w:rPr>
              <w:t>t</w:t>
            </w:r>
            <w:proofErr w:type="gramEnd"/>
            <w:r w:rsidRPr="00802C08">
              <w:rPr>
                <w:rFonts w:ascii="Times New Roman" w:hAnsi="Times New Roman"/>
                <w:b/>
                <w:bCs/>
              </w:rPr>
              <w:t xml:space="preserve"> = 5.0 s - 15.0 s</w:t>
            </w:r>
          </w:p>
        </w:tc>
        <w:tc>
          <w:tcPr>
            <w:tcW w:w="5420" w:type="dxa"/>
            <w:vAlign w:val="center"/>
          </w:tcPr>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proofErr w:type="gramStart"/>
            <w:r w:rsidRPr="00802C08">
              <w:rPr>
                <w:rFonts w:ascii="Times New Roman" w:hAnsi="Times New Roman"/>
                <w:b/>
                <w:bCs/>
              </w:rPr>
              <w:t>t</w:t>
            </w:r>
            <w:proofErr w:type="gramEnd"/>
            <w:r w:rsidRPr="00802C08">
              <w:rPr>
                <w:rFonts w:ascii="Times New Roman" w:hAnsi="Times New Roman"/>
                <w:b/>
                <w:bCs/>
              </w:rPr>
              <w:t xml:space="preserve"> = 15.0 s - 20.0 s</w:t>
            </w:r>
          </w:p>
        </w:tc>
      </w:tr>
      <w:tr w:rsidR="003C1BD9" w:rsidRPr="00802C08">
        <w:trPr>
          <w:jc w:val="center"/>
        </w:trPr>
        <w:tc>
          <w:tcPr>
            <w:tcW w:w="4580" w:type="dxa"/>
            <w:vAlign w:val="center"/>
          </w:tcPr>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p>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p>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p>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p>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p>
        </w:tc>
        <w:tc>
          <w:tcPr>
            <w:tcW w:w="5000" w:type="dxa"/>
            <w:vAlign w:val="center"/>
          </w:tcPr>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p>
        </w:tc>
        <w:tc>
          <w:tcPr>
            <w:tcW w:w="5420" w:type="dxa"/>
            <w:vAlign w:val="center"/>
          </w:tcPr>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p>
        </w:tc>
      </w:tr>
    </w:tbl>
    <w:p w:rsidR="003C1BD9" w:rsidRPr="00802C08" w:rsidRDefault="003C1BD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3C1BD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38.</w:t>
      </w:r>
      <w:r w:rsidR="003C1BD9" w:rsidRPr="00802C08">
        <w:rPr>
          <w:rFonts w:ascii="Times New Roman" w:hAnsi="Times New Roman"/>
        </w:rPr>
        <w:tab/>
      </w:r>
      <w:r w:rsidRPr="00802C08">
        <w:rPr>
          <w:rFonts w:ascii="Times New Roman" w:hAnsi="Times New Roman"/>
        </w:rPr>
        <w:t>Using complete sentences and the language of physics, describe the motion of the automobile during the entire 20.0 seconds. Explicitly describe any changes in speed or direction which might occur; identify intervals of time for which the automobile is at rest, the automobile is moving with constant speed, or the automobile is accelerating.</w:t>
      </w:r>
    </w:p>
    <w:p w:rsidR="003C1BD9" w:rsidRPr="00802C08" w:rsidRDefault="003C1BD9" w:rsidP="00A311B9">
      <w:pPr>
        <w:tabs>
          <w:tab w:val="left" w:pos="2430"/>
          <w:tab w:val="left" w:pos="4500"/>
          <w:tab w:val="left" w:pos="6570"/>
        </w:tabs>
        <w:spacing w:after="0"/>
        <w:ind w:left="450" w:hanging="450"/>
        <w:rPr>
          <w:rFonts w:ascii="Times New Roman" w:hAnsi="Times New Roman"/>
        </w:rPr>
      </w:pPr>
    </w:p>
    <w:p w:rsidR="003C1BD9" w:rsidRPr="00802C08" w:rsidRDefault="003C1BD9" w:rsidP="00A311B9">
      <w:pPr>
        <w:tabs>
          <w:tab w:val="left" w:pos="2430"/>
          <w:tab w:val="left" w:pos="4500"/>
          <w:tab w:val="left" w:pos="6570"/>
        </w:tabs>
        <w:spacing w:after="0"/>
        <w:ind w:left="450" w:hanging="450"/>
        <w:rPr>
          <w:rFonts w:ascii="Times New Roman" w:hAnsi="Times New Roman"/>
        </w:rPr>
      </w:pPr>
    </w:p>
    <w:p w:rsidR="003C1BD9" w:rsidRPr="00802C08" w:rsidRDefault="003C1BD9" w:rsidP="00A311B9">
      <w:pPr>
        <w:tabs>
          <w:tab w:val="left" w:pos="2430"/>
          <w:tab w:val="left" w:pos="4500"/>
          <w:tab w:val="left" w:pos="6570"/>
        </w:tabs>
        <w:spacing w:after="0"/>
        <w:ind w:left="450" w:hanging="450"/>
        <w:rPr>
          <w:rFonts w:ascii="Times New Roman" w:hAnsi="Times New Roman"/>
        </w:rPr>
      </w:pPr>
    </w:p>
    <w:p w:rsidR="00AE08E0" w:rsidRPr="00802C08" w:rsidRDefault="00AE08E0" w:rsidP="00A311B9">
      <w:pPr>
        <w:tabs>
          <w:tab w:val="left" w:pos="2430"/>
          <w:tab w:val="left" w:pos="4500"/>
          <w:tab w:val="left" w:pos="6570"/>
        </w:tabs>
        <w:spacing w:after="0"/>
        <w:ind w:left="450" w:hanging="450"/>
        <w:rPr>
          <w:rFonts w:ascii="Times New Roman" w:hAnsi="Times New Roman"/>
        </w:rPr>
      </w:pPr>
    </w:p>
    <w:p w:rsidR="00AE08E0" w:rsidRPr="00802C08" w:rsidRDefault="00AE08E0" w:rsidP="00A311B9">
      <w:pPr>
        <w:tabs>
          <w:tab w:val="left" w:pos="2430"/>
          <w:tab w:val="left" w:pos="4500"/>
          <w:tab w:val="left" w:pos="6570"/>
        </w:tabs>
        <w:spacing w:after="0"/>
        <w:ind w:left="450" w:hanging="450"/>
        <w:rPr>
          <w:rFonts w:ascii="Times New Roman" w:hAnsi="Times New Roman"/>
        </w:rPr>
      </w:pPr>
    </w:p>
    <w:p w:rsidR="003C1BD9" w:rsidRPr="00802C08" w:rsidRDefault="003C1BD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3C1BD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39.</w:t>
      </w:r>
      <w:r w:rsidR="003C1BD9" w:rsidRPr="00802C08">
        <w:rPr>
          <w:rFonts w:ascii="Times New Roman" w:hAnsi="Times New Roman"/>
        </w:rPr>
        <w:tab/>
      </w:r>
      <w:r w:rsidRPr="00802C08">
        <w:rPr>
          <w:rFonts w:ascii="Times New Roman" w:hAnsi="Times New Roman"/>
        </w:rPr>
        <w:t>Supposing the automobile has an oil leak, demonstrate your understanding of its motion by drawing an oil drop diagram for the 20.0 seconds of motion. Divide the diagram into three distinct time intervals (0.0 - 5.0 seconds, 5.0 - 15.0 seconds, 15.0 - 20.0 seconds).</w:t>
      </w:r>
    </w:p>
    <w:p w:rsidR="003C1BD9" w:rsidRPr="00802C08" w:rsidRDefault="003C1BD9" w:rsidP="00A311B9">
      <w:pPr>
        <w:tabs>
          <w:tab w:val="left" w:pos="2430"/>
          <w:tab w:val="left" w:pos="4500"/>
          <w:tab w:val="left" w:pos="6570"/>
        </w:tabs>
        <w:spacing w:after="0"/>
        <w:ind w:left="450" w:hanging="450"/>
        <w:rPr>
          <w:rFonts w:ascii="Times New Roman" w:hAnsi="Times New Roman"/>
        </w:rPr>
      </w:pPr>
    </w:p>
    <w:p w:rsidR="00AE08E0" w:rsidRPr="00802C08" w:rsidRDefault="00AE08E0" w:rsidP="00A311B9">
      <w:pPr>
        <w:tabs>
          <w:tab w:val="left" w:pos="2430"/>
          <w:tab w:val="left" w:pos="4500"/>
          <w:tab w:val="left" w:pos="6570"/>
        </w:tabs>
        <w:spacing w:after="0"/>
        <w:ind w:left="450" w:hanging="450"/>
        <w:rPr>
          <w:rFonts w:ascii="Times New Roman" w:hAnsi="Times New Roman"/>
        </w:rPr>
      </w:pPr>
    </w:p>
    <w:p w:rsidR="00AE08E0" w:rsidRPr="00802C08" w:rsidRDefault="00AE08E0" w:rsidP="00A311B9">
      <w:pPr>
        <w:tabs>
          <w:tab w:val="left" w:pos="2430"/>
          <w:tab w:val="left" w:pos="4500"/>
          <w:tab w:val="left" w:pos="6570"/>
        </w:tabs>
        <w:spacing w:after="0"/>
        <w:ind w:left="450" w:hanging="450"/>
        <w:rPr>
          <w:rFonts w:ascii="Times New Roman" w:hAnsi="Times New Roman"/>
        </w:rPr>
      </w:pPr>
    </w:p>
    <w:p w:rsidR="003C1BD9" w:rsidRPr="00802C08" w:rsidRDefault="003C1BD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3C1BD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40.</w:t>
      </w:r>
      <w:r w:rsidR="003C1BD9" w:rsidRPr="00802C08">
        <w:rPr>
          <w:rFonts w:ascii="Times New Roman" w:hAnsi="Times New Roman"/>
        </w:rPr>
        <w:tab/>
      </w:r>
      <w:r w:rsidRPr="00802C08">
        <w:rPr>
          <w:rFonts w:ascii="Times New Roman" w:hAnsi="Times New Roman"/>
        </w:rPr>
        <w:t xml:space="preserve">For the plots below, determine the velocity of the object </w:t>
      </w:r>
      <w:proofErr w:type="gramStart"/>
      <w:r w:rsidRPr="00802C08">
        <w:rPr>
          <w:rFonts w:ascii="Times New Roman" w:hAnsi="Times New Roman"/>
        </w:rPr>
        <w:t>... .</w:t>
      </w:r>
      <w:proofErr w:type="gramEnd"/>
    </w:p>
    <w:p w:rsidR="00A311B9" w:rsidRPr="00802C08" w:rsidRDefault="00A311B9" w:rsidP="00A311B9">
      <w:pPr>
        <w:tabs>
          <w:tab w:val="left" w:pos="2430"/>
          <w:tab w:val="left" w:pos="4500"/>
          <w:tab w:val="left" w:pos="6570"/>
        </w:tabs>
        <w:spacing w:after="0"/>
        <w:ind w:left="450" w:hanging="450"/>
        <w:rPr>
          <w:rFonts w:ascii="Times New Roman" w:hAnsi="Times New Roman"/>
        </w:rPr>
      </w:pPr>
    </w:p>
    <w:tbl>
      <w:tblPr>
        <w:tblW w:w="8640" w:type="dxa"/>
        <w:tblInd w:w="540" w:type="dxa"/>
        <w:tblBorders>
          <w:top w:val="nil"/>
          <w:left w:val="nil"/>
          <w:right w:val="nil"/>
        </w:tblBorders>
        <w:tblLayout w:type="fixed"/>
        <w:tblLook w:val="0000"/>
      </w:tblPr>
      <w:tblGrid>
        <w:gridCol w:w="2880"/>
        <w:gridCol w:w="2880"/>
        <w:gridCol w:w="2880"/>
      </w:tblGrid>
      <w:tr w:rsidR="00A311B9" w:rsidRPr="00802C08">
        <w:tc>
          <w:tcPr>
            <w:tcW w:w="4500" w:type="dxa"/>
            <w:vAlign w:val="center"/>
          </w:tcPr>
          <w:p w:rsidR="00A311B9" w:rsidRPr="00802C08" w:rsidRDefault="00A311B9" w:rsidP="003C1BD9">
            <w:pPr>
              <w:tabs>
                <w:tab w:val="left" w:pos="2430"/>
                <w:tab w:val="left" w:pos="4500"/>
                <w:tab w:val="left" w:pos="6570"/>
              </w:tabs>
              <w:spacing w:after="0"/>
              <w:ind w:left="450" w:hanging="450"/>
              <w:jc w:val="center"/>
              <w:rPr>
                <w:rFonts w:ascii="Times New Roman" w:hAnsi="Times New Roman"/>
              </w:rPr>
            </w:pPr>
            <w:r w:rsidRPr="00802C08">
              <w:rPr>
                <w:rFonts w:ascii="Times New Roman" w:hAnsi="Times New Roman"/>
              </w:rPr>
              <w:t xml:space="preserve">a. </w:t>
            </w:r>
            <w:proofErr w:type="gramStart"/>
            <w:r w:rsidRPr="00802C08">
              <w:rPr>
                <w:rFonts w:ascii="Times New Roman" w:hAnsi="Times New Roman"/>
              </w:rPr>
              <w:t>from</w:t>
            </w:r>
            <w:proofErr w:type="gramEnd"/>
            <w:r w:rsidRPr="00802C08">
              <w:rPr>
                <w:rFonts w:ascii="Times New Roman" w:hAnsi="Times New Roman"/>
              </w:rPr>
              <w:t xml:space="preserve"> 0.0 - 5.0 seconds</w:t>
            </w:r>
          </w:p>
        </w:tc>
        <w:tc>
          <w:tcPr>
            <w:tcW w:w="4500" w:type="dxa"/>
            <w:vAlign w:val="center"/>
          </w:tcPr>
          <w:p w:rsidR="00A311B9" w:rsidRPr="00802C08" w:rsidRDefault="00A311B9" w:rsidP="003C1BD9">
            <w:pPr>
              <w:tabs>
                <w:tab w:val="left" w:pos="2430"/>
                <w:tab w:val="left" w:pos="4500"/>
                <w:tab w:val="left" w:pos="6570"/>
              </w:tabs>
              <w:spacing w:after="0"/>
              <w:ind w:left="450" w:hanging="450"/>
              <w:jc w:val="center"/>
              <w:rPr>
                <w:rFonts w:ascii="Times New Roman" w:hAnsi="Times New Roman"/>
              </w:rPr>
            </w:pPr>
            <w:r w:rsidRPr="00802C08">
              <w:rPr>
                <w:rFonts w:ascii="Times New Roman" w:hAnsi="Times New Roman"/>
              </w:rPr>
              <w:t xml:space="preserve">b. </w:t>
            </w:r>
            <w:proofErr w:type="gramStart"/>
            <w:r w:rsidRPr="00802C08">
              <w:rPr>
                <w:rFonts w:ascii="Times New Roman" w:hAnsi="Times New Roman"/>
              </w:rPr>
              <w:t>from</w:t>
            </w:r>
            <w:proofErr w:type="gramEnd"/>
            <w:r w:rsidRPr="00802C08">
              <w:rPr>
                <w:rFonts w:ascii="Times New Roman" w:hAnsi="Times New Roman"/>
              </w:rPr>
              <w:t xml:space="preserve"> 5.0 - 10.0 seconds</w:t>
            </w:r>
          </w:p>
        </w:tc>
        <w:tc>
          <w:tcPr>
            <w:tcW w:w="4500" w:type="dxa"/>
            <w:vAlign w:val="center"/>
          </w:tcPr>
          <w:p w:rsidR="00A311B9" w:rsidRPr="00802C08" w:rsidRDefault="00A311B9" w:rsidP="00AE08E0">
            <w:pPr>
              <w:tabs>
                <w:tab w:val="left" w:pos="2430"/>
                <w:tab w:val="left" w:pos="4500"/>
                <w:tab w:val="left" w:pos="6570"/>
              </w:tabs>
              <w:spacing w:after="0"/>
              <w:ind w:left="450" w:hanging="450"/>
              <w:jc w:val="center"/>
              <w:rPr>
                <w:rFonts w:ascii="Times New Roman" w:hAnsi="Times New Roman"/>
              </w:rPr>
            </w:pPr>
            <w:r w:rsidRPr="00802C08">
              <w:rPr>
                <w:rFonts w:ascii="Times New Roman" w:hAnsi="Times New Roman"/>
              </w:rPr>
              <w:t xml:space="preserve">c. </w:t>
            </w:r>
            <w:proofErr w:type="gramStart"/>
            <w:r w:rsidRPr="00802C08">
              <w:rPr>
                <w:rFonts w:ascii="Times New Roman" w:hAnsi="Times New Roman"/>
              </w:rPr>
              <w:t>at</w:t>
            </w:r>
            <w:proofErr w:type="gramEnd"/>
            <w:r w:rsidRPr="00802C08">
              <w:rPr>
                <w:rFonts w:ascii="Times New Roman" w:hAnsi="Times New Roman"/>
              </w:rPr>
              <w:t xml:space="preserve"> 13.0 seconds</w:t>
            </w:r>
          </w:p>
        </w:tc>
      </w:tr>
      <w:tr w:rsidR="00A311B9" w:rsidRPr="00802C08">
        <w:tc>
          <w:tcPr>
            <w:tcW w:w="4500" w:type="dxa"/>
            <w:vAlign w:val="center"/>
          </w:tcPr>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p>
          <w:p w:rsidR="00A311B9" w:rsidRPr="00802C08" w:rsidRDefault="00AE08E0" w:rsidP="003C1BD9">
            <w:pPr>
              <w:tabs>
                <w:tab w:val="left" w:pos="2430"/>
                <w:tab w:val="left" w:pos="4500"/>
                <w:tab w:val="left" w:pos="6570"/>
              </w:tabs>
              <w:spacing w:after="0"/>
              <w:ind w:left="450" w:hanging="450"/>
              <w:jc w:val="center"/>
              <w:rPr>
                <w:rFonts w:ascii="Times New Roman" w:hAnsi="Times New Roman"/>
              </w:rPr>
            </w:pPr>
            <w:r w:rsidRPr="00802C08">
              <w:rPr>
                <w:rFonts w:ascii="Times New Roman" w:hAnsi="Times New Roman"/>
                <w:noProof/>
              </w:rPr>
              <w:drawing>
                <wp:inline distT="0" distB="0" distL="0" distR="0">
                  <wp:extent cx="1270000" cy="1143000"/>
                  <wp:effectExtent l="2540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1270000" cy="1143000"/>
                          </a:xfrm>
                          <a:prstGeom prst="rect">
                            <a:avLst/>
                          </a:prstGeom>
                          <a:noFill/>
                          <a:ln w="9525">
                            <a:noFill/>
                            <a:miter lim="800000"/>
                            <a:headEnd/>
                            <a:tailEnd/>
                          </a:ln>
                        </pic:spPr>
                      </pic:pic>
                    </a:graphicData>
                  </a:graphic>
                </wp:inline>
              </w:drawing>
            </w:r>
          </w:p>
          <w:p w:rsidR="00A311B9" w:rsidRPr="00802C08" w:rsidRDefault="00A311B9" w:rsidP="003C1BD9">
            <w:pPr>
              <w:tabs>
                <w:tab w:val="left" w:pos="2430"/>
                <w:tab w:val="left" w:pos="4500"/>
                <w:tab w:val="left" w:pos="6570"/>
              </w:tabs>
              <w:spacing w:after="0"/>
              <w:ind w:left="450" w:hanging="450"/>
              <w:jc w:val="center"/>
              <w:rPr>
                <w:rFonts w:ascii="Times New Roman" w:hAnsi="Times New Roman"/>
              </w:rPr>
            </w:pPr>
          </w:p>
        </w:tc>
        <w:tc>
          <w:tcPr>
            <w:tcW w:w="4500" w:type="dxa"/>
            <w:vAlign w:val="center"/>
          </w:tcPr>
          <w:p w:rsidR="00AE08E0" w:rsidRPr="00802C08" w:rsidRDefault="00AE08E0" w:rsidP="003C1BD9">
            <w:pPr>
              <w:tabs>
                <w:tab w:val="left" w:pos="2430"/>
                <w:tab w:val="left" w:pos="4500"/>
                <w:tab w:val="left" w:pos="6570"/>
              </w:tabs>
              <w:spacing w:after="0"/>
              <w:ind w:left="450" w:hanging="450"/>
              <w:jc w:val="center"/>
              <w:rPr>
                <w:rFonts w:ascii="Times New Roman" w:hAnsi="Times New Roman"/>
              </w:rPr>
            </w:pPr>
          </w:p>
          <w:p w:rsidR="00A311B9" w:rsidRPr="00802C08" w:rsidRDefault="00AE08E0" w:rsidP="003C1BD9">
            <w:pPr>
              <w:tabs>
                <w:tab w:val="left" w:pos="2430"/>
                <w:tab w:val="left" w:pos="4500"/>
                <w:tab w:val="left" w:pos="6570"/>
              </w:tabs>
              <w:spacing w:after="0"/>
              <w:ind w:left="450" w:hanging="450"/>
              <w:jc w:val="center"/>
              <w:rPr>
                <w:rFonts w:ascii="Times New Roman" w:hAnsi="Times New Roman"/>
              </w:rPr>
            </w:pPr>
            <w:r w:rsidRPr="00802C08">
              <w:rPr>
                <w:rFonts w:ascii="Times New Roman" w:hAnsi="Times New Roman"/>
                <w:noProof/>
              </w:rPr>
              <w:drawing>
                <wp:inline distT="0" distB="0" distL="0" distR="0">
                  <wp:extent cx="1485900" cy="1117600"/>
                  <wp:effectExtent l="2540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1485900" cy="1117600"/>
                          </a:xfrm>
                          <a:prstGeom prst="rect">
                            <a:avLst/>
                          </a:prstGeom>
                          <a:noFill/>
                          <a:ln w="9525">
                            <a:noFill/>
                            <a:miter lim="800000"/>
                            <a:headEnd/>
                            <a:tailEnd/>
                          </a:ln>
                        </pic:spPr>
                      </pic:pic>
                    </a:graphicData>
                  </a:graphic>
                </wp:inline>
              </w:drawing>
            </w:r>
          </w:p>
          <w:p w:rsidR="00A311B9" w:rsidRPr="00802C08" w:rsidRDefault="00A311B9" w:rsidP="003C1BD9">
            <w:pPr>
              <w:tabs>
                <w:tab w:val="left" w:pos="2430"/>
                <w:tab w:val="left" w:pos="4500"/>
                <w:tab w:val="left" w:pos="6570"/>
              </w:tabs>
              <w:spacing w:after="0"/>
              <w:ind w:left="450" w:hanging="450"/>
              <w:jc w:val="center"/>
              <w:rPr>
                <w:rFonts w:ascii="Times New Roman" w:hAnsi="Times New Roman"/>
              </w:rPr>
            </w:pPr>
          </w:p>
        </w:tc>
        <w:tc>
          <w:tcPr>
            <w:tcW w:w="4500" w:type="dxa"/>
            <w:vAlign w:val="center"/>
          </w:tcPr>
          <w:p w:rsidR="00AE08E0" w:rsidRPr="00802C08" w:rsidRDefault="00AE08E0" w:rsidP="00AE08E0">
            <w:pPr>
              <w:tabs>
                <w:tab w:val="left" w:pos="2430"/>
                <w:tab w:val="left" w:pos="4500"/>
                <w:tab w:val="left" w:pos="6570"/>
              </w:tabs>
              <w:spacing w:after="0"/>
              <w:jc w:val="center"/>
              <w:rPr>
                <w:rFonts w:ascii="Times New Roman" w:hAnsi="Times New Roman"/>
              </w:rPr>
            </w:pPr>
          </w:p>
          <w:p w:rsidR="00A311B9" w:rsidRPr="00802C08" w:rsidRDefault="00AE08E0" w:rsidP="00AE08E0">
            <w:pPr>
              <w:tabs>
                <w:tab w:val="left" w:pos="2430"/>
                <w:tab w:val="left" w:pos="4500"/>
                <w:tab w:val="left" w:pos="6570"/>
              </w:tabs>
              <w:spacing w:after="0"/>
              <w:ind w:left="450" w:hanging="450"/>
              <w:jc w:val="center"/>
              <w:rPr>
                <w:rFonts w:ascii="Times New Roman" w:hAnsi="Times New Roman"/>
              </w:rPr>
            </w:pPr>
            <w:r w:rsidRPr="00802C08">
              <w:rPr>
                <w:rFonts w:ascii="Times New Roman" w:hAnsi="Times New Roman"/>
                <w:noProof/>
              </w:rPr>
              <w:drawing>
                <wp:inline distT="0" distB="0" distL="0" distR="0">
                  <wp:extent cx="1765300" cy="1231900"/>
                  <wp:effectExtent l="2540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1765300" cy="1231900"/>
                          </a:xfrm>
                          <a:prstGeom prst="rect">
                            <a:avLst/>
                          </a:prstGeom>
                          <a:noFill/>
                          <a:ln w="9525">
                            <a:noFill/>
                            <a:miter lim="800000"/>
                            <a:headEnd/>
                            <a:tailEnd/>
                          </a:ln>
                        </pic:spPr>
                      </pic:pic>
                    </a:graphicData>
                  </a:graphic>
                </wp:inline>
              </w:drawing>
            </w:r>
          </w:p>
        </w:tc>
      </w:tr>
    </w:tbl>
    <w:p w:rsidR="00AE08E0" w:rsidRPr="00802C08" w:rsidRDefault="00AE08E0"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3C1BD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41.</w:t>
      </w:r>
      <w:r w:rsidR="00346F44" w:rsidRPr="00802C08">
        <w:rPr>
          <w:rFonts w:ascii="Times New Roman" w:hAnsi="Times New Roman"/>
        </w:rPr>
        <w:tab/>
      </w:r>
      <w:r w:rsidRPr="00802C08">
        <w:rPr>
          <w:rFonts w:ascii="Times New Roman" w:hAnsi="Times New Roman"/>
        </w:rPr>
        <w:t xml:space="preserve">For the plots below, determine the acceleration of the object </w:t>
      </w:r>
      <w:proofErr w:type="gramStart"/>
      <w:r w:rsidRPr="00802C08">
        <w:rPr>
          <w:rFonts w:ascii="Times New Roman" w:hAnsi="Times New Roman"/>
        </w:rPr>
        <w:t>... .</w:t>
      </w:r>
      <w:proofErr w:type="gramEnd"/>
    </w:p>
    <w:p w:rsidR="003C1BD9" w:rsidRPr="00802C08" w:rsidRDefault="003C1BD9" w:rsidP="00A311B9">
      <w:pPr>
        <w:tabs>
          <w:tab w:val="left" w:pos="2430"/>
          <w:tab w:val="left" w:pos="4500"/>
          <w:tab w:val="left" w:pos="6570"/>
        </w:tabs>
        <w:spacing w:after="0"/>
        <w:ind w:left="450" w:hanging="450"/>
        <w:rPr>
          <w:rFonts w:ascii="Times New Roman" w:hAnsi="Times New Roman"/>
        </w:rPr>
      </w:pPr>
    </w:p>
    <w:tbl>
      <w:tblPr>
        <w:tblW w:w="8640" w:type="dxa"/>
        <w:tblInd w:w="540" w:type="dxa"/>
        <w:tblBorders>
          <w:top w:val="nil"/>
          <w:left w:val="nil"/>
          <w:right w:val="nil"/>
        </w:tblBorders>
        <w:tblLayout w:type="fixed"/>
        <w:tblLook w:val="0000"/>
      </w:tblPr>
      <w:tblGrid>
        <w:gridCol w:w="2880"/>
        <w:gridCol w:w="2880"/>
        <w:gridCol w:w="2880"/>
      </w:tblGrid>
      <w:tr w:rsidR="003C1BD9" w:rsidRPr="00802C08">
        <w:tc>
          <w:tcPr>
            <w:tcW w:w="2880" w:type="dxa"/>
            <w:vAlign w:val="center"/>
          </w:tcPr>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r w:rsidRPr="00802C08">
              <w:rPr>
                <w:rFonts w:ascii="Times New Roman" w:hAnsi="Times New Roman"/>
              </w:rPr>
              <w:t xml:space="preserve">a. </w:t>
            </w:r>
            <w:proofErr w:type="gramStart"/>
            <w:r w:rsidRPr="00802C08">
              <w:rPr>
                <w:rFonts w:ascii="Times New Roman" w:hAnsi="Times New Roman"/>
              </w:rPr>
              <w:t>from</w:t>
            </w:r>
            <w:proofErr w:type="gramEnd"/>
            <w:r w:rsidRPr="00802C08">
              <w:rPr>
                <w:rFonts w:ascii="Times New Roman" w:hAnsi="Times New Roman"/>
              </w:rPr>
              <w:t xml:space="preserve"> 0.0 - 5.0 seconds</w:t>
            </w:r>
          </w:p>
        </w:tc>
        <w:tc>
          <w:tcPr>
            <w:tcW w:w="2880" w:type="dxa"/>
            <w:vAlign w:val="center"/>
          </w:tcPr>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r w:rsidRPr="00802C08">
              <w:rPr>
                <w:rFonts w:ascii="Times New Roman" w:hAnsi="Times New Roman"/>
              </w:rPr>
              <w:t xml:space="preserve">b. </w:t>
            </w:r>
            <w:proofErr w:type="gramStart"/>
            <w:r w:rsidRPr="00802C08">
              <w:rPr>
                <w:rFonts w:ascii="Times New Roman" w:hAnsi="Times New Roman"/>
              </w:rPr>
              <w:t>from</w:t>
            </w:r>
            <w:proofErr w:type="gramEnd"/>
            <w:r w:rsidRPr="00802C08">
              <w:rPr>
                <w:rFonts w:ascii="Times New Roman" w:hAnsi="Times New Roman"/>
              </w:rPr>
              <w:t xml:space="preserve"> 5.0 - 10.0 seconds</w:t>
            </w:r>
          </w:p>
        </w:tc>
        <w:tc>
          <w:tcPr>
            <w:tcW w:w="2880" w:type="dxa"/>
            <w:vAlign w:val="center"/>
          </w:tcPr>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r w:rsidRPr="00802C08">
              <w:rPr>
                <w:rFonts w:ascii="Times New Roman" w:hAnsi="Times New Roman"/>
              </w:rPr>
              <w:t xml:space="preserve">c. </w:t>
            </w:r>
            <w:proofErr w:type="gramStart"/>
            <w:r w:rsidRPr="00802C08">
              <w:rPr>
                <w:rFonts w:ascii="Times New Roman" w:hAnsi="Times New Roman"/>
              </w:rPr>
              <w:t>at</w:t>
            </w:r>
            <w:proofErr w:type="gramEnd"/>
            <w:r w:rsidRPr="00802C08">
              <w:rPr>
                <w:rFonts w:ascii="Times New Roman" w:hAnsi="Times New Roman"/>
              </w:rPr>
              <w:t xml:space="preserve"> 13.0 seconds</w:t>
            </w:r>
          </w:p>
        </w:tc>
      </w:tr>
      <w:tr w:rsidR="003C1BD9" w:rsidRPr="00802C08">
        <w:tc>
          <w:tcPr>
            <w:tcW w:w="2880" w:type="dxa"/>
            <w:vAlign w:val="center"/>
          </w:tcPr>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p>
          <w:p w:rsidR="003C1BD9" w:rsidRPr="00802C08" w:rsidRDefault="00AE08E0" w:rsidP="003C1BD9">
            <w:pPr>
              <w:tabs>
                <w:tab w:val="left" w:pos="2430"/>
                <w:tab w:val="left" w:pos="4500"/>
                <w:tab w:val="left" w:pos="6570"/>
              </w:tabs>
              <w:spacing w:after="0"/>
              <w:ind w:left="450" w:hanging="450"/>
              <w:jc w:val="center"/>
              <w:rPr>
                <w:rFonts w:ascii="Times New Roman" w:hAnsi="Times New Roman"/>
              </w:rPr>
            </w:pPr>
            <w:r w:rsidRPr="00802C08">
              <w:rPr>
                <w:rFonts w:ascii="Times New Roman" w:hAnsi="Times New Roman"/>
                <w:noProof/>
              </w:rPr>
              <w:drawing>
                <wp:inline distT="0" distB="0" distL="0" distR="0">
                  <wp:extent cx="1663700" cy="1143000"/>
                  <wp:effectExtent l="2540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1663700" cy="1143000"/>
                          </a:xfrm>
                          <a:prstGeom prst="rect">
                            <a:avLst/>
                          </a:prstGeom>
                          <a:noFill/>
                          <a:ln w="9525">
                            <a:noFill/>
                            <a:miter lim="800000"/>
                            <a:headEnd/>
                            <a:tailEnd/>
                          </a:ln>
                        </pic:spPr>
                      </pic:pic>
                    </a:graphicData>
                  </a:graphic>
                </wp:inline>
              </w:drawing>
            </w:r>
          </w:p>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p>
        </w:tc>
        <w:tc>
          <w:tcPr>
            <w:tcW w:w="2880" w:type="dxa"/>
            <w:vAlign w:val="center"/>
          </w:tcPr>
          <w:p w:rsidR="00AE08E0" w:rsidRPr="00802C08" w:rsidRDefault="00AE08E0" w:rsidP="003C1BD9">
            <w:pPr>
              <w:tabs>
                <w:tab w:val="left" w:pos="2430"/>
                <w:tab w:val="left" w:pos="4500"/>
                <w:tab w:val="left" w:pos="6570"/>
              </w:tabs>
              <w:spacing w:after="0"/>
              <w:ind w:left="450" w:hanging="450"/>
              <w:jc w:val="center"/>
              <w:rPr>
                <w:rFonts w:ascii="Times New Roman" w:hAnsi="Times New Roman"/>
              </w:rPr>
            </w:pPr>
          </w:p>
          <w:p w:rsidR="003C1BD9" w:rsidRPr="00802C08" w:rsidRDefault="00AE08E0" w:rsidP="003C1BD9">
            <w:pPr>
              <w:tabs>
                <w:tab w:val="left" w:pos="2430"/>
                <w:tab w:val="left" w:pos="4500"/>
                <w:tab w:val="left" w:pos="6570"/>
              </w:tabs>
              <w:spacing w:after="0"/>
              <w:ind w:left="450" w:hanging="450"/>
              <w:jc w:val="center"/>
              <w:rPr>
                <w:rFonts w:ascii="Times New Roman" w:hAnsi="Times New Roman"/>
              </w:rPr>
            </w:pPr>
            <w:r w:rsidRPr="00802C08">
              <w:rPr>
                <w:rFonts w:ascii="Times New Roman" w:hAnsi="Times New Roman"/>
                <w:noProof/>
              </w:rPr>
              <w:drawing>
                <wp:inline distT="0" distB="0" distL="0" distR="0">
                  <wp:extent cx="1816100" cy="1384300"/>
                  <wp:effectExtent l="25400" t="0" r="0" b="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1816100" cy="1384300"/>
                          </a:xfrm>
                          <a:prstGeom prst="rect">
                            <a:avLst/>
                          </a:prstGeom>
                          <a:noFill/>
                          <a:ln w="9525">
                            <a:noFill/>
                            <a:miter lim="800000"/>
                            <a:headEnd/>
                            <a:tailEnd/>
                          </a:ln>
                        </pic:spPr>
                      </pic:pic>
                    </a:graphicData>
                  </a:graphic>
                </wp:inline>
              </w:drawing>
            </w:r>
          </w:p>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p>
        </w:tc>
        <w:tc>
          <w:tcPr>
            <w:tcW w:w="2880" w:type="dxa"/>
            <w:vAlign w:val="center"/>
          </w:tcPr>
          <w:p w:rsidR="00AE08E0" w:rsidRPr="00802C08" w:rsidRDefault="00AE08E0" w:rsidP="003C1BD9">
            <w:pPr>
              <w:tabs>
                <w:tab w:val="left" w:pos="2430"/>
                <w:tab w:val="left" w:pos="4500"/>
                <w:tab w:val="left" w:pos="6570"/>
              </w:tabs>
              <w:spacing w:after="0"/>
              <w:ind w:left="450" w:hanging="450"/>
              <w:jc w:val="center"/>
              <w:rPr>
                <w:rFonts w:ascii="Times New Roman" w:hAnsi="Times New Roman"/>
              </w:rPr>
            </w:pPr>
          </w:p>
          <w:p w:rsidR="003C1BD9" w:rsidRPr="00802C08" w:rsidRDefault="00AE08E0" w:rsidP="003C1BD9">
            <w:pPr>
              <w:tabs>
                <w:tab w:val="left" w:pos="2430"/>
                <w:tab w:val="left" w:pos="4500"/>
                <w:tab w:val="left" w:pos="6570"/>
              </w:tabs>
              <w:spacing w:after="0"/>
              <w:ind w:left="450" w:hanging="450"/>
              <w:jc w:val="center"/>
              <w:rPr>
                <w:rFonts w:ascii="Times New Roman" w:hAnsi="Times New Roman"/>
              </w:rPr>
            </w:pPr>
            <w:r w:rsidRPr="00802C08">
              <w:rPr>
                <w:rFonts w:ascii="Times New Roman" w:hAnsi="Times New Roman"/>
                <w:noProof/>
              </w:rPr>
              <w:drawing>
                <wp:inline distT="0" distB="0" distL="0" distR="0">
                  <wp:extent cx="2400300" cy="1346200"/>
                  <wp:effectExtent l="25400" t="0" r="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2400300" cy="1346200"/>
                          </a:xfrm>
                          <a:prstGeom prst="rect">
                            <a:avLst/>
                          </a:prstGeom>
                          <a:noFill/>
                          <a:ln w="9525">
                            <a:noFill/>
                            <a:miter lim="800000"/>
                            <a:headEnd/>
                            <a:tailEnd/>
                          </a:ln>
                        </pic:spPr>
                      </pic:pic>
                    </a:graphicData>
                  </a:graphic>
                </wp:inline>
              </w:drawing>
            </w:r>
          </w:p>
          <w:p w:rsidR="003C1BD9" w:rsidRPr="00802C08" w:rsidRDefault="003C1BD9" w:rsidP="003C1BD9">
            <w:pPr>
              <w:tabs>
                <w:tab w:val="left" w:pos="2430"/>
                <w:tab w:val="left" w:pos="4500"/>
                <w:tab w:val="left" w:pos="6570"/>
              </w:tabs>
              <w:spacing w:after="0"/>
              <w:ind w:left="450" w:hanging="450"/>
              <w:jc w:val="center"/>
              <w:rPr>
                <w:rFonts w:ascii="Times New Roman" w:hAnsi="Times New Roman"/>
              </w:rPr>
            </w:pPr>
          </w:p>
        </w:tc>
      </w:tr>
    </w:tbl>
    <w:p w:rsidR="003C1BD9" w:rsidRPr="00802C08" w:rsidRDefault="003C1BD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3C1BD9">
      <w:pPr>
        <w:tabs>
          <w:tab w:val="left" w:pos="2430"/>
          <w:tab w:val="left" w:pos="4500"/>
          <w:tab w:val="left" w:pos="6570"/>
        </w:tabs>
        <w:spacing w:after="0"/>
        <w:rPr>
          <w:rFonts w:ascii="Times New Roman" w:hAnsi="Times New Roman"/>
        </w:rPr>
      </w:pPr>
    </w:p>
    <w:p w:rsidR="00346F44"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42.</w:t>
      </w:r>
      <w:r w:rsidR="00346F44" w:rsidRPr="00802C08">
        <w:rPr>
          <w:rFonts w:ascii="Times New Roman" w:hAnsi="Times New Roman"/>
        </w:rPr>
        <w:tab/>
      </w:r>
      <w:r w:rsidRPr="00802C08">
        <w:rPr>
          <w:rFonts w:ascii="Times New Roman" w:hAnsi="Times New Roman"/>
        </w:rPr>
        <w:t xml:space="preserve">For the plots below, determine the displacement of the object </w:t>
      </w:r>
      <w:proofErr w:type="gramStart"/>
      <w:r w:rsidRPr="00802C08">
        <w:rPr>
          <w:rFonts w:ascii="Times New Roman" w:hAnsi="Times New Roman"/>
        </w:rPr>
        <w:t>... .</w:t>
      </w:r>
      <w:proofErr w:type="gramEnd"/>
    </w:p>
    <w:p w:rsidR="00346F44" w:rsidRPr="00802C08" w:rsidRDefault="00346F44" w:rsidP="00A311B9">
      <w:pPr>
        <w:tabs>
          <w:tab w:val="left" w:pos="2430"/>
          <w:tab w:val="left" w:pos="4500"/>
          <w:tab w:val="left" w:pos="6570"/>
        </w:tabs>
        <w:spacing w:after="0"/>
        <w:ind w:left="450" w:hanging="450"/>
        <w:rPr>
          <w:rFonts w:ascii="Times New Roman" w:hAnsi="Times New Roman"/>
        </w:rPr>
      </w:pPr>
    </w:p>
    <w:tbl>
      <w:tblPr>
        <w:tblW w:w="8640" w:type="dxa"/>
        <w:tblInd w:w="540" w:type="dxa"/>
        <w:tblBorders>
          <w:top w:val="nil"/>
          <w:left w:val="nil"/>
          <w:right w:val="nil"/>
        </w:tblBorders>
        <w:tblLayout w:type="fixed"/>
        <w:tblLook w:val="0000"/>
      </w:tblPr>
      <w:tblGrid>
        <w:gridCol w:w="2880"/>
        <w:gridCol w:w="2880"/>
        <w:gridCol w:w="2880"/>
      </w:tblGrid>
      <w:tr w:rsidR="00AE08E0" w:rsidRPr="00802C08">
        <w:tc>
          <w:tcPr>
            <w:tcW w:w="4500" w:type="dxa"/>
            <w:vAlign w:val="center"/>
          </w:tcPr>
          <w:p w:rsidR="00AE08E0" w:rsidRPr="00802C08" w:rsidRDefault="00AE08E0" w:rsidP="003C1BD9">
            <w:pPr>
              <w:tabs>
                <w:tab w:val="left" w:pos="2430"/>
                <w:tab w:val="left" w:pos="4500"/>
                <w:tab w:val="left" w:pos="6570"/>
              </w:tabs>
              <w:spacing w:after="0"/>
              <w:ind w:left="450" w:hanging="450"/>
              <w:jc w:val="center"/>
              <w:rPr>
                <w:rFonts w:ascii="Times New Roman" w:hAnsi="Times New Roman"/>
              </w:rPr>
            </w:pPr>
            <w:r w:rsidRPr="00802C08">
              <w:rPr>
                <w:rFonts w:ascii="Times New Roman" w:hAnsi="Times New Roman"/>
              </w:rPr>
              <w:t xml:space="preserve">a. </w:t>
            </w:r>
            <w:proofErr w:type="gramStart"/>
            <w:r w:rsidRPr="00802C08">
              <w:rPr>
                <w:rFonts w:ascii="Times New Roman" w:hAnsi="Times New Roman"/>
              </w:rPr>
              <w:t>from</w:t>
            </w:r>
            <w:proofErr w:type="gramEnd"/>
            <w:r w:rsidRPr="00802C08">
              <w:rPr>
                <w:rFonts w:ascii="Times New Roman" w:hAnsi="Times New Roman"/>
              </w:rPr>
              <w:t xml:space="preserve"> 0.0 - 5.0 seconds</w:t>
            </w:r>
          </w:p>
        </w:tc>
        <w:tc>
          <w:tcPr>
            <w:tcW w:w="4500" w:type="dxa"/>
            <w:vAlign w:val="center"/>
          </w:tcPr>
          <w:p w:rsidR="00AE08E0" w:rsidRPr="00802C08" w:rsidRDefault="00AE08E0" w:rsidP="003C1BD9">
            <w:pPr>
              <w:tabs>
                <w:tab w:val="left" w:pos="2430"/>
                <w:tab w:val="left" w:pos="4500"/>
                <w:tab w:val="left" w:pos="6570"/>
              </w:tabs>
              <w:spacing w:after="0"/>
              <w:ind w:left="450" w:hanging="450"/>
              <w:jc w:val="center"/>
              <w:rPr>
                <w:rFonts w:ascii="Times New Roman" w:hAnsi="Times New Roman"/>
              </w:rPr>
            </w:pPr>
            <w:r w:rsidRPr="00802C08">
              <w:rPr>
                <w:rFonts w:ascii="Times New Roman" w:hAnsi="Times New Roman"/>
              </w:rPr>
              <w:t xml:space="preserve">b. </w:t>
            </w:r>
            <w:proofErr w:type="gramStart"/>
            <w:r w:rsidRPr="00802C08">
              <w:rPr>
                <w:rFonts w:ascii="Times New Roman" w:hAnsi="Times New Roman"/>
              </w:rPr>
              <w:t>from</w:t>
            </w:r>
            <w:proofErr w:type="gramEnd"/>
            <w:r w:rsidRPr="00802C08">
              <w:rPr>
                <w:rFonts w:ascii="Times New Roman" w:hAnsi="Times New Roman"/>
              </w:rPr>
              <w:t xml:space="preserve"> 5.0 - 10.0 seconds</w:t>
            </w:r>
          </w:p>
        </w:tc>
        <w:tc>
          <w:tcPr>
            <w:tcW w:w="4500" w:type="dxa"/>
            <w:vAlign w:val="center"/>
          </w:tcPr>
          <w:p w:rsidR="00AE08E0" w:rsidRPr="00802C08" w:rsidRDefault="00AE08E0" w:rsidP="003C1BD9">
            <w:pPr>
              <w:tabs>
                <w:tab w:val="left" w:pos="2430"/>
                <w:tab w:val="left" w:pos="4500"/>
                <w:tab w:val="left" w:pos="6570"/>
              </w:tabs>
              <w:spacing w:after="0"/>
              <w:ind w:left="450" w:hanging="450"/>
              <w:jc w:val="center"/>
              <w:rPr>
                <w:rFonts w:ascii="Times New Roman" w:hAnsi="Times New Roman"/>
              </w:rPr>
            </w:pPr>
            <w:r w:rsidRPr="00802C08">
              <w:rPr>
                <w:rFonts w:ascii="Times New Roman" w:hAnsi="Times New Roman"/>
              </w:rPr>
              <w:t xml:space="preserve">c. </w:t>
            </w:r>
            <w:proofErr w:type="gramStart"/>
            <w:r w:rsidRPr="00802C08">
              <w:rPr>
                <w:rFonts w:ascii="Times New Roman" w:hAnsi="Times New Roman"/>
              </w:rPr>
              <w:t>from</w:t>
            </w:r>
            <w:proofErr w:type="gramEnd"/>
            <w:r w:rsidRPr="00802C08">
              <w:rPr>
                <w:rFonts w:ascii="Times New Roman" w:hAnsi="Times New Roman"/>
              </w:rPr>
              <w:t xml:space="preserve"> 0.0 - 15.0 seconds</w:t>
            </w:r>
          </w:p>
        </w:tc>
      </w:tr>
      <w:tr w:rsidR="00AE08E0" w:rsidRPr="00802C08">
        <w:tc>
          <w:tcPr>
            <w:tcW w:w="4500" w:type="dxa"/>
            <w:vAlign w:val="center"/>
          </w:tcPr>
          <w:p w:rsidR="00AE08E0" w:rsidRPr="00802C08" w:rsidRDefault="00AE08E0" w:rsidP="003C1BD9">
            <w:pPr>
              <w:tabs>
                <w:tab w:val="left" w:pos="2430"/>
                <w:tab w:val="left" w:pos="4500"/>
                <w:tab w:val="left" w:pos="6570"/>
              </w:tabs>
              <w:spacing w:after="0"/>
              <w:ind w:left="450" w:hanging="450"/>
              <w:jc w:val="center"/>
              <w:rPr>
                <w:rFonts w:ascii="Times New Roman" w:hAnsi="Times New Roman"/>
              </w:rPr>
            </w:pPr>
          </w:p>
          <w:p w:rsidR="00AE08E0" w:rsidRPr="00802C08" w:rsidRDefault="00AE08E0" w:rsidP="003C1BD9">
            <w:pPr>
              <w:tabs>
                <w:tab w:val="left" w:pos="2430"/>
                <w:tab w:val="left" w:pos="4500"/>
                <w:tab w:val="left" w:pos="6570"/>
              </w:tabs>
              <w:spacing w:after="0"/>
              <w:ind w:left="450" w:hanging="450"/>
              <w:jc w:val="center"/>
              <w:rPr>
                <w:rFonts w:ascii="Times New Roman" w:hAnsi="Times New Roman"/>
              </w:rPr>
            </w:pPr>
            <w:r w:rsidRPr="00802C08">
              <w:rPr>
                <w:rFonts w:ascii="Times New Roman" w:hAnsi="Times New Roman"/>
                <w:noProof/>
              </w:rPr>
              <w:drawing>
                <wp:inline distT="0" distB="0" distL="0" distR="0">
                  <wp:extent cx="1549400" cy="1181100"/>
                  <wp:effectExtent l="25400" t="0" r="0" b="0"/>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1549400" cy="1181100"/>
                          </a:xfrm>
                          <a:prstGeom prst="rect">
                            <a:avLst/>
                          </a:prstGeom>
                          <a:noFill/>
                          <a:ln w="9525">
                            <a:noFill/>
                            <a:miter lim="800000"/>
                            <a:headEnd/>
                            <a:tailEnd/>
                          </a:ln>
                        </pic:spPr>
                      </pic:pic>
                    </a:graphicData>
                  </a:graphic>
                </wp:inline>
              </w:drawing>
            </w:r>
          </w:p>
          <w:p w:rsidR="00AE08E0" w:rsidRPr="00802C08" w:rsidRDefault="00AE08E0" w:rsidP="003C1BD9">
            <w:pPr>
              <w:tabs>
                <w:tab w:val="left" w:pos="2430"/>
                <w:tab w:val="left" w:pos="4500"/>
                <w:tab w:val="left" w:pos="6570"/>
              </w:tabs>
              <w:spacing w:after="0"/>
              <w:ind w:left="450" w:hanging="450"/>
              <w:jc w:val="center"/>
              <w:rPr>
                <w:rFonts w:ascii="Times New Roman" w:hAnsi="Times New Roman"/>
              </w:rPr>
            </w:pPr>
          </w:p>
        </w:tc>
        <w:tc>
          <w:tcPr>
            <w:tcW w:w="4500" w:type="dxa"/>
            <w:vAlign w:val="center"/>
          </w:tcPr>
          <w:p w:rsidR="00AE08E0" w:rsidRPr="00802C08" w:rsidRDefault="00AE08E0" w:rsidP="003C1BD9">
            <w:pPr>
              <w:tabs>
                <w:tab w:val="left" w:pos="2430"/>
                <w:tab w:val="left" w:pos="4500"/>
                <w:tab w:val="left" w:pos="6570"/>
              </w:tabs>
              <w:spacing w:after="0"/>
              <w:ind w:left="450" w:hanging="450"/>
              <w:jc w:val="center"/>
              <w:rPr>
                <w:rFonts w:ascii="Times New Roman" w:hAnsi="Times New Roman"/>
              </w:rPr>
            </w:pPr>
          </w:p>
          <w:p w:rsidR="00AE08E0" w:rsidRPr="00802C08" w:rsidRDefault="00AE08E0" w:rsidP="003C1BD9">
            <w:pPr>
              <w:tabs>
                <w:tab w:val="left" w:pos="2430"/>
                <w:tab w:val="left" w:pos="4500"/>
                <w:tab w:val="left" w:pos="6570"/>
              </w:tabs>
              <w:spacing w:after="0"/>
              <w:ind w:left="450" w:hanging="450"/>
              <w:jc w:val="center"/>
              <w:rPr>
                <w:rFonts w:ascii="Times New Roman" w:hAnsi="Times New Roman"/>
              </w:rPr>
            </w:pPr>
            <w:r w:rsidRPr="00802C08">
              <w:rPr>
                <w:rFonts w:ascii="Times New Roman" w:hAnsi="Times New Roman"/>
                <w:noProof/>
              </w:rPr>
              <w:drawing>
                <wp:inline distT="0" distB="0" distL="0" distR="0">
                  <wp:extent cx="1765300" cy="1371600"/>
                  <wp:effectExtent l="25400" t="0" r="0" b="0"/>
                  <wp:docPr id="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a:stretch>
                            <a:fillRect/>
                          </a:stretch>
                        </pic:blipFill>
                        <pic:spPr bwMode="auto">
                          <a:xfrm>
                            <a:off x="0" y="0"/>
                            <a:ext cx="1765300" cy="1371600"/>
                          </a:xfrm>
                          <a:prstGeom prst="rect">
                            <a:avLst/>
                          </a:prstGeom>
                          <a:noFill/>
                          <a:ln w="9525">
                            <a:noFill/>
                            <a:miter lim="800000"/>
                            <a:headEnd/>
                            <a:tailEnd/>
                          </a:ln>
                        </pic:spPr>
                      </pic:pic>
                    </a:graphicData>
                  </a:graphic>
                </wp:inline>
              </w:drawing>
            </w:r>
          </w:p>
          <w:p w:rsidR="00AE08E0" w:rsidRPr="00802C08" w:rsidRDefault="00AE08E0" w:rsidP="003C1BD9">
            <w:pPr>
              <w:tabs>
                <w:tab w:val="left" w:pos="2430"/>
                <w:tab w:val="left" w:pos="4500"/>
                <w:tab w:val="left" w:pos="6570"/>
              </w:tabs>
              <w:spacing w:after="0"/>
              <w:ind w:left="450" w:hanging="450"/>
              <w:jc w:val="center"/>
              <w:rPr>
                <w:rFonts w:ascii="Times New Roman" w:hAnsi="Times New Roman"/>
              </w:rPr>
            </w:pPr>
          </w:p>
        </w:tc>
        <w:tc>
          <w:tcPr>
            <w:tcW w:w="4500" w:type="dxa"/>
            <w:vAlign w:val="center"/>
          </w:tcPr>
          <w:p w:rsidR="00AE08E0" w:rsidRPr="00802C08" w:rsidRDefault="00AE08E0" w:rsidP="003C1BD9">
            <w:pPr>
              <w:tabs>
                <w:tab w:val="left" w:pos="2430"/>
                <w:tab w:val="left" w:pos="4500"/>
                <w:tab w:val="left" w:pos="6570"/>
              </w:tabs>
              <w:spacing w:after="0"/>
              <w:ind w:left="450" w:hanging="450"/>
              <w:jc w:val="center"/>
              <w:rPr>
                <w:rFonts w:ascii="Times New Roman" w:hAnsi="Times New Roman"/>
              </w:rPr>
            </w:pPr>
          </w:p>
          <w:p w:rsidR="00AE08E0" w:rsidRPr="00802C08" w:rsidRDefault="00C526EB" w:rsidP="003C1BD9">
            <w:pPr>
              <w:tabs>
                <w:tab w:val="left" w:pos="2430"/>
                <w:tab w:val="left" w:pos="4500"/>
                <w:tab w:val="left" w:pos="6570"/>
              </w:tabs>
              <w:spacing w:after="0"/>
              <w:ind w:left="450" w:hanging="450"/>
              <w:jc w:val="center"/>
              <w:rPr>
                <w:rFonts w:ascii="Times New Roman" w:hAnsi="Times New Roman"/>
              </w:rPr>
            </w:pPr>
            <w:r w:rsidRPr="00802C08">
              <w:rPr>
                <w:rFonts w:ascii="Times New Roman" w:hAnsi="Times New Roman"/>
                <w:noProof/>
              </w:rPr>
              <w:drawing>
                <wp:inline distT="0" distB="0" distL="0" distR="0">
                  <wp:extent cx="1739900" cy="1308100"/>
                  <wp:effectExtent l="25400" t="0" r="0" b="0"/>
                  <wp:docPr id="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1739900" cy="1308100"/>
                          </a:xfrm>
                          <a:prstGeom prst="rect">
                            <a:avLst/>
                          </a:prstGeom>
                          <a:noFill/>
                          <a:ln w="9525">
                            <a:noFill/>
                            <a:miter lim="800000"/>
                            <a:headEnd/>
                            <a:tailEnd/>
                          </a:ln>
                        </pic:spPr>
                      </pic:pic>
                    </a:graphicData>
                  </a:graphic>
                </wp:inline>
              </w:drawing>
            </w:r>
          </w:p>
          <w:p w:rsidR="00AE08E0" w:rsidRPr="00802C08" w:rsidRDefault="00AE08E0" w:rsidP="003C1BD9">
            <w:pPr>
              <w:tabs>
                <w:tab w:val="left" w:pos="2430"/>
                <w:tab w:val="left" w:pos="4500"/>
                <w:tab w:val="left" w:pos="6570"/>
              </w:tabs>
              <w:spacing w:after="0"/>
              <w:ind w:left="450" w:hanging="450"/>
              <w:jc w:val="center"/>
              <w:rPr>
                <w:rFonts w:ascii="Times New Roman" w:hAnsi="Times New Roman"/>
              </w:rPr>
            </w:pPr>
          </w:p>
        </w:tc>
      </w:tr>
    </w:tbl>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E08E0">
      <w:pPr>
        <w:tabs>
          <w:tab w:val="left" w:pos="2430"/>
          <w:tab w:val="left" w:pos="4500"/>
          <w:tab w:val="left" w:pos="6570"/>
        </w:tabs>
        <w:spacing w:after="0"/>
        <w:rPr>
          <w:rFonts w:ascii="Times New Roman" w:hAnsi="Times New Roman"/>
        </w:rPr>
      </w:pPr>
    </w:p>
    <w:p w:rsidR="00C526EB" w:rsidRPr="00802C08" w:rsidRDefault="00C526EB" w:rsidP="00A311B9">
      <w:pPr>
        <w:tabs>
          <w:tab w:val="left" w:pos="2430"/>
          <w:tab w:val="left" w:pos="4500"/>
          <w:tab w:val="left" w:pos="6570"/>
        </w:tabs>
        <w:spacing w:after="0"/>
        <w:ind w:left="450" w:hanging="450"/>
        <w:rPr>
          <w:rFonts w:ascii="Times New Roman" w:hAnsi="Times New Roman"/>
        </w:rPr>
      </w:pPr>
    </w:p>
    <w:p w:rsidR="00C526EB" w:rsidRPr="00802C08" w:rsidRDefault="00C526EB"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b/>
          <w:bCs/>
        </w:rPr>
      </w:pPr>
      <w:r w:rsidRPr="00802C08">
        <w:rPr>
          <w:rFonts w:ascii="Times New Roman" w:hAnsi="Times New Roman"/>
          <w:b/>
          <w:bCs/>
        </w:rPr>
        <w:t>Part E: Computational Problems:</w:t>
      </w: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 xml:space="preserve">43. </w:t>
      </w:r>
      <w:r w:rsidR="00346F44" w:rsidRPr="00802C08">
        <w:rPr>
          <w:rFonts w:ascii="Times New Roman" w:hAnsi="Times New Roman"/>
        </w:rPr>
        <w:tab/>
      </w:r>
      <w:r w:rsidRPr="00802C08">
        <w:rPr>
          <w:rFonts w:ascii="Times New Roman" w:hAnsi="Times New Roman"/>
        </w:rPr>
        <w:t>Determine the acceleration (in m/s</w:t>
      </w:r>
      <w:r w:rsidRPr="00802C08">
        <w:rPr>
          <w:rFonts w:ascii="Times New Roman" w:hAnsi="Times New Roman"/>
          <w:vertAlign w:val="superscript"/>
        </w:rPr>
        <w:t>2</w:t>
      </w:r>
      <w:r w:rsidRPr="00802C08">
        <w:rPr>
          <w:rFonts w:ascii="Times New Roman" w:hAnsi="Times New Roman"/>
        </w:rPr>
        <w:t xml:space="preserve">) of an object </w:t>
      </w:r>
      <w:r w:rsidR="00802C08">
        <w:rPr>
          <w:rFonts w:ascii="Times New Roman" w:hAnsi="Times New Roman"/>
        </w:rPr>
        <w:t>that</w:t>
      </w:r>
      <w:r w:rsidRPr="00802C08">
        <w:rPr>
          <w:rFonts w:ascii="Times New Roman" w:hAnsi="Times New Roman"/>
        </w:rPr>
        <w:t xml:space="preserve"> </w:t>
      </w:r>
      <w:proofErr w:type="gramStart"/>
      <w:r w:rsidRPr="00802C08">
        <w:rPr>
          <w:rFonts w:ascii="Times New Roman" w:hAnsi="Times New Roman"/>
        </w:rPr>
        <w:t>... .</w:t>
      </w:r>
      <w:proofErr w:type="gramEnd"/>
    </w:p>
    <w:p w:rsidR="00A311B9" w:rsidRPr="00802C08" w:rsidRDefault="00A311B9" w:rsidP="00346F44">
      <w:pPr>
        <w:numPr>
          <w:ilvl w:val="0"/>
          <w:numId w:val="16"/>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moves</w:t>
      </w:r>
      <w:proofErr w:type="gramEnd"/>
      <w:r w:rsidRPr="00802C08">
        <w:rPr>
          <w:rFonts w:ascii="Times New Roman" w:hAnsi="Times New Roman"/>
        </w:rPr>
        <w:t xml:space="preserve"> in a straight line with a constant speed of 20.0 m/s for 12.0 seconds</w:t>
      </w:r>
    </w:p>
    <w:p w:rsidR="00A311B9" w:rsidRPr="00802C08" w:rsidRDefault="00A311B9" w:rsidP="00346F44">
      <w:pPr>
        <w:numPr>
          <w:ilvl w:val="0"/>
          <w:numId w:val="16"/>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changes</w:t>
      </w:r>
      <w:proofErr w:type="gramEnd"/>
      <w:r w:rsidRPr="00802C08">
        <w:rPr>
          <w:rFonts w:ascii="Times New Roman" w:hAnsi="Times New Roman"/>
        </w:rPr>
        <w:t xml:space="preserve"> its velocity from 12.1 m/s to 23.5 m/s in 7.81 seconds</w:t>
      </w:r>
    </w:p>
    <w:p w:rsidR="00A311B9" w:rsidRPr="00802C08" w:rsidRDefault="00A311B9" w:rsidP="00346F44">
      <w:pPr>
        <w:numPr>
          <w:ilvl w:val="0"/>
          <w:numId w:val="16"/>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changes</w:t>
      </w:r>
      <w:proofErr w:type="gramEnd"/>
      <w:r w:rsidRPr="00802C08">
        <w:rPr>
          <w:rFonts w:ascii="Times New Roman" w:hAnsi="Times New Roman"/>
        </w:rPr>
        <w:t xml:space="preserve"> its velocity from 0.0 mi/hr to 60.0 mi/hr in 4.20 seconds</w:t>
      </w:r>
    </w:p>
    <w:p w:rsidR="00A311B9" w:rsidRPr="00802C08" w:rsidRDefault="00A311B9" w:rsidP="00346F44">
      <w:pPr>
        <w:numPr>
          <w:ilvl w:val="0"/>
          <w:numId w:val="16"/>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accelerates</w:t>
      </w:r>
      <w:proofErr w:type="gramEnd"/>
      <w:r w:rsidRPr="00802C08">
        <w:rPr>
          <w:rFonts w:ascii="Times New Roman" w:hAnsi="Times New Roman"/>
        </w:rPr>
        <w:t xml:space="preserve"> from 33.4 m/s to 18.9 m/s over a distance of 109 m</w:t>
      </w: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44.</w:t>
      </w:r>
      <w:r w:rsidR="00346F44" w:rsidRPr="00802C08">
        <w:rPr>
          <w:rFonts w:ascii="Times New Roman" w:hAnsi="Times New Roman"/>
        </w:rPr>
        <w:tab/>
      </w:r>
      <w:r w:rsidRPr="00802C08">
        <w:rPr>
          <w:rFonts w:ascii="Times New Roman" w:hAnsi="Times New Roman"/>
        </w:rPr>
        <w:t xml:space="preserve">Determine the magnitude of the displacement (in meters) of an object </w:t>
      </w:r>
      <w:r w:rsidR="00802C08">
        <w:rPr>
          <w:rFonts w:ascii="Times New Roman" w:hAnsi="Times New Roman"/>
        </w:rPr>
        <w:t>that</w:t>
      </w:r>
      <w:r w:rsidRPr="00802C08">
        <w:rPr>
          <w:rFonts w:ascii="Times New Roman" w:hAnsi="Times New Roman"/>
        </w:rPr>
        <w:t xml:space="preserve"> </w:t>
      </w:r>
      <w:proofErr w:type="gramStart"/>
      <w:r w:rsidRPr="00802C08">
        <w:rPr>
          <w:rFonts w:ascii="Times New Roman" w:hAnsi="Times New Roman"/>
        </w:rPr>
        <w:t>... .</w:t>
      </w:r>
      <w:proofErr w:type="gramEnd"/>
    </w:p>
    <w:p w:rsidR="00A311B9" w:rsidRPr="00802C08" w:rsidRDefault="00A311B9" w:rsidP="00346F44">
      <w:pPr>
        <w:numPr>
          <w:ilvl w:val="0"/>
          <w:numId w:val="17"/>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moves</w:t>
      </w:r>
      <w:proofErr w:type="gramEnd"/>
      <w:r w:rsidRPr="00802C08">
        <w:rPr>
          <w:rFonts w:ascii="Times New Roman" w:hAnsi="Times New Roman"/>
        </w:rPr>
        <w:t xml:space="preserve"> from </w:t>
      </w:r>
      <w:proofErr w:type="spellStart"/>
      <w:r w:rsidR="00DF7267">
        <w:rPr>
          <w:rFonts w:ascii="Times New Roman" w:hAnsi="Times New Roman"/>
        </w:rPr>
        <w:t>Beenthere</w:t>
      </w:r>
      <w:proofErr w:type="spellEnd"/>
      <w:r w:rsidRPr="00802C08">
        <w:rPr>
          <w:rFonts w:ascii="Times New Roman" w:hAnsi="Times New Roman"/>
        </w:rPr>
        <w:t xml:space="preserve"> to </w:t>
      </w:r>
      <w:proofErr w:type="spellStart"/>
      <w:r w:rsidR="00DF7267">
        <w:rPr>
          <w:rFonts w:ascii="Times New Roman" w:hAnsi="Times New Roman"/>
        </w:rPr>
        <w:t>Donthat</w:t>
      </w:r>
      <w:proofErr w:type="spellEnd"/>
      <w:r w:rsidRPr="00802C08">
        <w:rPr>
          <w:rFonts w:ascii="Times New Roman" w:hAnsi="Times New Roman"/>
        </w:rPr>
        <w:t xml:space="preserve"> (with an average speed of 28.0 m/s) and then back to </w:t>
      </w:r>
      <w:proofErr w:type="spellStart"/>
      <w:r w:rsidR="00DF7267">
        <w:rPr>
          <w:rFonts w:ascii="Times New Roman" w:hAnsi="Times New Roman"/>
        </w:rPr>
        <w:t>Beenthere</w:t>
      </w:r>
      <w:proofErr w:type="spellEnd"/>
      <w:r w:rsidR="00DF7267" w:rsidRPr="00802C08">
        <w:rPr>
          <w:rFonts w:ascii="Times New Roman" w:hAnsi="Times New Roman"/>
        </w:rPr>
        <w:t xml:space="preserve"> </w:t>
      </w:r>
      <w:bookmarkStart w:id="0" w:name="_GoBack"/>
      <w:bookmarkEnd w:id="0"/>
      <w:r w:rsidRPr="00802C08">
        <w:rPr>
          <w:rFonts w:ascii="Times New Roman" w:hAnsi="Times New Roman"/>
        </w:rPr>
        <w:t>(with an average speed of 28.0 m/s) if both the forward and the return trip take 46 minutes each.</w:t>
      </w:r>
    </w:p>
    <w:p w:rsidR="00A311B9" w:rsidRPr="00802C08" w:rsidRDefault="00A311B9" w:rsidP="00346F44">
      <w:pPr>
        <w:numPr>
          <w:ilvl w:val="0"/>
          <w:numId w:val="17"/>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moves</w:t>
      </w:r>
      <w:proofErr w:type="gramEnd"/>
      <w:r w:rsidRPr="00802C08">
        <w:rPr>
          <w:rFonts w:ascii="Times New Roman" w:hAnsi="Times New Roman"/>
        </w:rPr>
        <w:t xml:space="preserve"> at a constant speed of 8.30 m/s in a straight line for 15.0 seconds.</w:t>
      </w:r>
    </w:p>
    <w:p w:rsidR="00A311B9" w:rsidRPr="00802C08" w:rsidRDefault="00A311B9" w:rsidP="00346F44">
      <w:pPr>
        <w:numPr>
          <w:ilvl w:val="0"/>
          <w:numId w:val="17"/>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decelerates</w:t>
      </w:r>
      <w:proofErr w:type="gramEnd"/>
      <w:r w:rsidRPr="00802C08">
        <w:rPr>
          <w:rFonts w:ascii="Times New Roman" w:hAnsi="Times New Roman"/>
        </w:rPr>
        <w:t xml:space="preserve"> at a rate of -4.35 m/s/s from a speed of 38.1 m/s to a speed of 17.6 m/s</w:t>
      </w:r>
    </w:p>
    <w:p w:rsidR="00A311B9" w:rsidRPr="00802C08" w:rsidRDefault="00A311B9" w:rsidP="00346F44">
      <w:pPr>
        <w:numPr>
          <w:ilvl w:val="0"/>
          <w:numId w:val="17"/>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accelerates</w:t>
      </w:r>
      <w:proofErr w:type="gramEnd"/>
      <w:r w:rsidRPr="00802C08">
        <w:rPr>
          <w:rFonts w:ascii="Times New Roman" w:hAnsi="Times New Roman"/>
        </w:rPr>
        <w:t xml:space="preserve"> from rest at a rate of 3.67 m/s</w:t>
      </w:r>
      <w:r w:rsidRPr="00802C08">
        <w:rPr>
          <w:rFonts w:ascii="Times New Roman" w:hAnsi="Times New Roman"/>
          <w:vertAlign w:val="superscript"/>
        </w:rPr>
        <w:t>2</w:t>
      </w:r>
      <w:r w:rsidRPr="00802C08">
        <w:rPr>
          <w:rFonts w:ascii="Times New Roman" w:hAnsi="Times New Roman"/>
        </w:rPr>
        <w:t xml:space="preserve"> for 12.1 seconds</w:t>
      </w:r>
    </w:p>
    <w:p w:rsidR="00A311B9" w:rsidRPr="00802C08" w:rsidRDefault="00A311B9" w:rsidP="00346F44">
      <w:pPr>
        <w:numPr>
          <w:ilvl w:val="0"/>
          <w:numId w:val="17"/>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is</w:t>
      </w:r>
      <w:proofErr w:type="gramEnd"/>
      <w:r w:rsidRPr="00802C08">
        <w:rPr>
          <w:rFonts w:ascii="Times New Roman" w:hAnsi="Times New Roman"/>
        </w:rPr>
        <w:t xml:space="preserve"> moving at 12.2 m/s and then accelerates at a rate of +1.88 m/s</w:t>
      </w:r>
      <w:r w:rsidRPr="00802C08">
        <w:rPr>
          <w:rFonts w:ascii="Times New Roman" w:hAnsi="Times New Roman"/>
          <w:vertAlign w:val="superscript"/>
        </w:rPr>
        <w:t>2</w:t>
      </w:r>
      <w:r w:rsidRPr="00802C08">
        <w:rPr>
          <w:rFonts w:ascii="Times New Roman" w:hAnsi="Times New Roman"/>
        </w:rPr>
        <w:t xml:space="preserve"> for 17.0 seconds</w:t>
      </w: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45.</w:t>
      </w:r>
      <w:r w:rsidR="00346F44" w:rsidRPr="00802C08">
        <w:rPr>
          <w:rFonts w:ascii="Times New Roman" w:hAnsi="Times New Roman"/>
        </w:rPr>
        <w:tab/>
      </w:r>
      <w:r w:rsidRPr="00802C08">
        <w:rPr>
          <w:rFonts w:ascii="Times New Roman" w:hAnsi="Times New Roman"/>
        </w:rPr>
        <w:t xml:space="preserve">The hare is sleeping at a location that is 1200 m from the finish line. The tortoise passes him at a steady speed of 5.0 cm/s. If the hare finally wakes up 6.5 hours later, then what minimum acceleration (assumed constant) must he have in order to pass the tortoise before the finish </w:t>
      </w:r>
      <w:proofErr w:type="gramStart"/>
      <w:r w:rsidRPr="00802C08">
        <w:rPr>
          <w:rFonts w:ascii="Times New Roman" w:hAnsi="Times New Roman"/>
        </w:rPr>
        <w:t>line.</w:t>
      </w:r>
      <w:proofErr w:type="gramEnd"/>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C526EB" w:rsidRPr="00802C08" w:rsidRDefault="00C526EB" w:rsidP="00A311B9">
      <w:pPr>
        <w:tabs>
          <w:tab w:val="left" w:pos="2430"/>
          <w:tab w:val="left" w:pos="4500"/>
          <w:tab w:val="left" w:pos="6570"/>
        </w:tabs>
        <w:spacing w:after="0"/>
        <w:ind w:left="450" w:hanging="450"/>
        <w:rPr>
          <w:rFonts w:ascii="Times New Roman" w:hAnsi="Times New Roman"/>
        </w:rPr>
      </w:pPr>
    </w:p>
    <w:p w:rsidR="00C526EB" w:rsidRPr="00802C08" w:rsidRDefault="00C526EB"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C526EB" w:rsidRPr="00802C08" w:rsidRDefault="00C526EB" w:rsidP="00A311B9">
      <w:pPr>
        <w:tabs>
          <w:tab w:val="left" w:pos="2430"/>
          <w:tab w:val="left" w:pos="4500"/>
          <w:tab w:val="left" w:pos="6570"/>
        </w:tabs>
        <w:spacing w:after="0"/>
        <w:ind w:left="450" w:hanging="450"/>
        <w:rPr>
          <w:rFonts w:ascii="Times New Roman" w:hAnsi="Times New Roman"/>
        </w:rPr>
      </w:pPr>
    </w:p>
    <w:p w:rsidR="00C526EB" w:rsidRPr="00802C08" w:rsidRDefault="00C526EB"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46.</w:t>
      </w:r>
      <w:r w:rsidR="00346F44" w:rsidRPr="00802C08">
        <w:rPr>
          <w:rFonts w:ascii="Times New Roman" w:hAnsi="Times New Roman"/>
        </w:rPr>
        <w:tab/>
      </w:r>
      <w:r w:rsidRPr="00802C08">
        <w:rPr>
          <w:rFonts w:ascii="Times New Roman" w:hAnsi="Times New Roman"/>
        </w:rPr>
        <w:t xml:space="preserve">A </w:t>
      </w:r>
      <w:r w:rsidRPr="00802C08">
        <w:rPr>
          <w:rFonts w:ascii="Times New Roman" w:hAnsi="Times New Roman"/>
          <w:b/>
          <w:bCs/>
        </w:rPr>
        <w:t>Gold Car</w:t>
      </w:r>
      <w:r w:rsidRPr="00802C08">
        <w:rPr>
          <w:rFonts w:ascii="Times New Roman" w:hAnsi="Times New Roman"/>
        </w:rPr>
        <w:t xml:space="preserve"> moving at 12.0 m/s passes a </w:t>
      </w:r>
      <w:r w:rsidRPr="00802C08">
        <w:rPr>
          <w:rFonts w:ascii="Times New Roman" w:hAnsi="Times New Roman"/>
          <w:b/>
          <w:bCs/>
        </w:rPr>
        <w:t>Green Car</w:t>
      </w:r>
      <w:r w:rsidRPr="00802C08">
        <w:rPr>
          <w:rFonts w:ascii="Times New Roman" w:hAnsi="Times New Roman"/>
        </w:rPr>
        <w:t xml:space="preserve"> while the </w:t>
      </w:r>
      <w:r w:rsidRPr="00802C08">
        <w:rPr>
          <w:rFonts w:ascii="Times New Roman" w:hAnsi="Times New Roman"/>
          <w:b/>
          <w:bCs/>
        </w:rPr>
        <w:t>Green Car</w:t>
      </w:r>
      <w:r w:rsidRPr="00802C08">
        <w:rPr>
          <w:rFonts w:ascii="Times New Roman" w:hAnsi="Times New Roman"/>
        </w:rPr>
        <w:t xml:space="preserve"> is at rest at a stoplight. The </w:t>
      </w:r>
      <w:r w:rsidRPr="00802C08">
        <w:rPr>
          <w:rFonts w:ascii="Times New Roman" w:hAnsi="Times New Roman"/>
          <w:b/>
          <w:bCs/>
        </w:rPr>
        <w:t>Green Car</w:t>
      </w:r>
      <w:r w:rsidRPr="00802C08">
        <w:rPr>
          <w:rFonts w:ascii="Times New Roman" w:hAnsi="Times New Roman"/>
        </w:rPr>
        <w:t xml:space="preserve"> immediately accelerates at a rate of +1.80 m/s/s for 11.0 seconds and then maintains a constant speed. After how much time (relative to the initial starting time) must the </w:t>
      </w:r>
      <w:r w:rsidRPr="00802C08">
        <w:rPr>
          <w:rFonts w:ascii="Times New Roman" w:hAnsi="Times New Roman"/>
          <w:b/>
          <w:bCs/>
        </w:rPr>
        <w:t>Green Car</w:t>
      </w:r>
      <w:r w:rsidRPr="00802C08">
        <w:rPr>
          <w:rFonts w:ascii="Times New Roman" w:hAnsi="Times New Roman"/>
        </w:rPr>
        <w:t xml:space="preserve"> drive before catching up with the </w:t>
      </w:r>
      <w:r w:rsidRPr="00802C08">
        <w:rPr>
          <w:rFonts w:ascii="Times New Roman" w:hAnsi="Times New Roman"/>
          <w:b/>
          <w:bCs/>
        </w:rPr>
        <w:t>Gold Car</w:t>
      </w:r>
      <w:r w:rsidRPr="00802C08">
        <w:rPr>
          <w:rFonts w:ascii="Times New Roman" w:hAnsi="Times New Roman"/>
        </w:rPr>
        <w:t>. </w:t>
      </w: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C526EB" w:rsidRPr="00802C08" w:rsidRDefault="00C526EB" w:rsidP="00A311B9">
      <w:pPr>
        <w:tabs>
          <w:tab w:val="left" w:pos="2430"/>
          <w:tab w:val="left" w:pos="4500"/>
          <w:tab w:val="left" w:pos="6570"/>
        </w:tabs>
        <w:spacing w:after="0"/>
        <w:ind w:left="450" w:hanging="450"/>
        <w:rPr>
          <w:rFonts w:ascii="Times New Roman" w:hAnsi="Times New Roman"/>
        </w:rPr>
      </w:pPr>
    </w:p>
    <w:p w:rsidR="00C526EB" w:rsidRPr="00802C08" w:rsidRDefault="00C526EB" w:rsidP="00A311B9">
      <w:pPr>
        <w:tabs>
          <w:tab w:val="left" w:pos="2430"/>
          <w:tab w:val="left" w:pos="4500"/>
          <w:tab w:val="left" w:pos="6570"/>
        </w:tabs>
        <w:spacing w:after="0"/>
        <w:ind w:left="450" w:hanging="450"/>
        <w:rPr>
          <w:rFonts w:ascii="Times New Roman" w:hAnsi="Times New Roman"/>
        </w:rPr>
      </w:pPr>
    </w:p>
    <w:p w:rsidR="00C526EB" w:rsidRPr="00802C08" w:rsidRDefault="00C526EB"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47.</w:t>
      </w:r>
      <w:r w:rsidR="00346F44" w:rsidRPr="00802C08">
        <w:rPr>
          <w:rFonts w:ascii="Times New Roman" w:hAnsi="Times New Roman"/>
        </w:rPr>
        <w:tab/>
      </w:r>
      <w:proofErr w:type="spellStart"/>
      <w:r w:rsidRPr="00802C08">
        <w:rPr>
          <w:rFonts w:ascii="Times New Roman" w:hAnsi="Times New Roman"/>
        </w:rPr>
        <w:t>Ima</w:t>
      </w:r>
      <w:proofErr w:type="spellEnd"/>
      <w:r w:rsidRPr="00802C08">
        <w:rPr>
          <w:rFonts w:ascii="Times New Roman" w:hAnsi="Times New Roman"/>
        </w:rPr>
        <w:t xml:space="preserve"> </w:t>
      </w:r>
      <w:proofErr w:type="spellStart"/>
      <w:r w:rsidRPr="00802C08">
        <w:rPr>
          <w:rFonts w:ascii="Times New Roman" w:hAnsi="Times New Roman"/>
        </w:rPr>
        <w:t>Rilla</w:t>
      </w:r>
      <w:proofErr w:type="spellEnd"/>
      <w:r w:rsidRPr="00802C08">
        <w:rPr>
          <w:rFonts w:ascii="Times New Roman" w:hAnsi="Times New Roman"/>
        </w:rPr>
        <w:t xml:space="preserve"> </w:t>
      </w:r>
      <w:proofErr w:type="spellStart"/>
      <w:r w:rsidRPr="00802C08">
        <w:rPr>
          <w:rFonts w:ascii="Times New Roman" w:hAnsi="Times New Roman"/>
        </w:rPr>
        <w:t>Saari</w:t>
      </w:r>
      <w:proofErr w:type="spellEnd"/>
      <w:r w:rsidRPr="00802C08">
        <w:rPr>
          <w:rFonts w:ascii="Times New Roman" w:hAnsi="Times New Roman"/>
        </w:rPr>
        <w:t xml:space="preserve"> is cruising at 28.0 m/s down Lake Avenue and through the forest preserve. She notices a deer jump into the road at a location 62.0 m in front of her. </w:t>
      </w:r>
      <w:proofErr w:type="spellStart"/>
      <w:r w:rsidRPr="00802C08">
        <w:rPr>
          <w:rFonts w:ascii="Times New Roman" w:hAnsi="Times New Roman"/>
        </w:rPr>
        <w:t>Ima</w:t>
      </w:r>
      <w:proofErr w:type="spellEnd"/>
      <w:r w:rsidRPr="00802C08">
        <w:rPr>
          <w:rFonts w:ascii="Times New Roman" w:hAnsi="Times New Roman"/>
        </w:rPr>
        <w:t xml:space="preserve"> first reacts to the event, then slams on her brakes and decelerates at -8.10 m/s</w:t>
      </w:r>
      <w:r w:rsidRPr="00802C08">
        <w:rPr>
          <w:rFonts w:ascii="Times New Roman" w:hAnsi="Times New Roman"/>
          <w:vertAlign w:val="superscript"/>
        </w:rPr>
        <w:t>2</w:t>
      </w:r>
      <w:r w:rsidRPr="00802C08">
        <w:rPr>
          <w:rFonts w:ascii="Times New Roman" w:hAnsi="Times New Roman"/>
        </w:rPr>
        <w:t xml:space="preserve">, and ultimately stops a </w:t>
      </w:r>
      <w:proofErr w:type="spellStart"/>
      <w:r w:rsidRPr="00802C08">
        <w:rPr>
          <w:rFonts w:ascii="Times New Roman" w:hAnsi="Times New Roman"/>
        </w:rPr>
        <w:t>picometer</w:t>
      </w:r>
      <w:proofErr w:type="spellEnd"/>
      <w:r w:rsidRPr="00802C08">
        <w:rPr>
          <w:rFonts w:ascii="Times New Roman" w:hAnsi="Times New Roman"/>
        </w:rPr>
        <w:t xml:space="preserve"> in front of the </w:t>
      </w:r>
      <w:r w:rsidRPr="00802C08">
        <w:rPr>
          <w:rFonts w:ascii="Times New Roman" w:hAnsi="Times New Roman"/>
          <w:i/>
          <w:iCs/>
        </w:rPr>
        <w:t>frozen</w:t>
      </w:r>
      <w:r w:rsidRPr="00802C08">
        <w:rPr>
          <w:rFonts w:ascii="Times New Roman" w:hAnsi="Times New Roman"/>
        </w:rPr>
        <w:t xml:space="preserve"> deer. What is </w:t>
      </w:r>
      <w:proofErr w:type="spellStart"/>
      <w:r w:rsidRPr="00802C08">
        <w:rPr>
          <w:rFonts w:ascii="Times New Roman" w:hAnsi="Times New Roman"/>
        </w:rPr>
        <w:t>Ima's</w:t>
      </w:r>
      <w:proofErr w:type="spellEnd"/>
      <w:r w:rsidRPr="00802C08">
        <w:rPr>
          <w:rFonts w:ascii="Times New Roman" w:hAnsi="Times New Roman"/>
        </w:rPr>
        <w:t xml:space="preserve"> </w:t>
      </w:r>
      <w:r w:rsidRPr="00802C08">
        <w:rPr>
          <w:rFonts w:ascii="Times New Roman" w:hAnsi="Times New Roman"/>
          <w:b/>
          <w:bCs/>
        </w:rPr>
        <w:t>reaction time</w:t>
      </w:r>
      <w:r w:rsidRPr="00802C08">
        <w:rPr>
          <w:rFonts w:ascii="Times New Roman" w:hAnsi="Times New Roman"/>
        </w:rPr>
        <w:t>? (</w:t>
      </w:r>
      <w:proofErr w:type="gramStart"/>
      <w:r w:rsidRPr="00802C08">
        <w:rPr>
          <w:rFonts w:ascii="Times New Roman" w:hAnsi="Times New Roman"/>
        </w:rPr>
        <w:t>i</w:t>
      </w:r>
      <w:proofErr w:type="gramEnd"/>
      <w:r w:rsidRPr="00802C08">
        <w:rPr>
          <w:rFonts w:ascii="Times New Roman" w:hAnsi="Times New Roman"/>
        </w:rPr>
        <w:t xml:space="preserve">.e., how long did it take </w:t>
      </w:r>
      <w:proofErr w:type="spellStart"/>
      <w:r w:rsidRPr="00802C08">
        <w:rPr>
          <w:rFonts w:ascii="Times New Roman" w:hAnsi="Times New Roman"/>
        </w:rPr>
        <w:t>Ima</w:t>
      </w:r>
      <w:proofErr w:type="spellEnd"/>
      <w:r w:rsidRPr="00802C08">
        <w:rPr>
          <w:rFonts w:ascii="Times New Roman" w:hAnsi="Times New Roman"/>
        </w:rPr>
        <w:t xml:space="preserve"> to react to the event prior to decelerating?)</w:t>
      </w: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C526EB" w:rsidRPr="00802C08" w:rsidRDefault="00C526EB" w:rsidP="00A311B9">
      <w:pPr>
        <w:tabs>
          <w:tab w:val="left" w:pos="2430"/>
          <w:tab w:val="left" w:pos="4500"/>
          <w:tab w:val="left" w:pos="6570"/>
        </w:tabs>
        <w:spacing w:after="0"/>
        <w:ind w:left="450" w:hanging="450"/>
        <w:rPr>
          <w:rFonts w:ascii="Times New Roman" w:hAnsi="Times New Roman"/>
        </w:rPr>
      </w:pPr>
    </w:p>
    <w:p w:rsidR="00C526EB" w:rsidRPr="00802C08" w:rsidRDefault="00C526EB"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48. A two-stage rocket accelerates from rest at +3.57 m/s/s for 6.82 seconds. It then accelerates at +2.98 m/s/s for another 5.90 seconds. After the second stage, it enters into a state of free fall. Determine:</w:t>
      </w:r>
    </w:p>
    <w:p w:rsidR="00A311B9" w:rsidRPr="00802C08" w:rsidRDefault="00A311B9" w:rsidP="00346F44">
      <w:pPr>
        <w:numPr>
          <w:ilvl w:val="0"/>
          <w:numId w:val="18"/>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the</w:t>
      </w:r>
      <w:proofErr w:type="gramEnd"/>
      <w:r w:rsidRPr="00802C08">
        <w:rPr>
          <w:rFonts w:ascii="Times New Roman" w:hAnsi="Times New Roman"/>
        </w:rPr>
        <w:t xml:space="preserve"> maximum speed</w:t>
      </w:r>
    </w:p>
    <w:p w:rsidR="00A311B9" w:rsidRPr="00802C08" w:rsidRDefault="00A311B9" w:rsidP="00346F44">
      <w:pPr>
        <w:numPr>
          <w:ilvl w:val="0"/>
          <w:numId w:val="18"/>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the</w:t>
      </w:r>
      <w:proofErr w:type="gramEnd"/>
      <w:r w:rsidRPr="00802C08">
        <w:rPr>
          <w:rFonts w:ascii="Times New Roman" w:hAnsi="Times New Roman"/>
        </w:rPr>
        <w:t xml:space="preserve"> maximum altitude</w:t>
      </w:r>
    </w:p>
    <w:p w:rsidR="00A311B9" w:rsidRPr="00802C08" w:rsidRDefault="00A311B9" w:rsidP="00346F44">
      <w:pPr>
        <w:numPr>
          <w:ilvl w:val="0"/>
          <w:numId w:val="18"/>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the</w:t>
      </w:r>
      <w:proofErr w:type="gramEnd"/>
      <w:r w:rsidRPr="00802C08">
        <w:rPr>
          <w:rFonts w:ascii="Times New Roman" w:hAnsi="Times New Roman"/>
        </w:rPr>
        <w:t xml:space="preserve"> height of the rocket after 20.0 seconds</w:t>
      </w:r>
    </w:p>
    <w:p w:rsidR="00A311B9" w:rsidRPr="00802C08" w:rsidRDefault="00A311B9" w:rsidP="00346F44">
      <w:pPr>
        <w:numPr>
          <w:ilvl w:val="0"/>
          <w:numId w:val="18"/>
        </w:numPr>
        <w:tabs>
          <w:tab w:val="left" w:pos="2430"/>
          <w:tab w:val="left" w:pos="4500"/>
          <w:tab w:val="left" w:pos="6570"/>
        </w:tabs>
        <w:spacing w:after="0"/>
        <w:ind w:left="810"/>
        <w:rPr>
          <w:rFonts w:ascii="Times New Roman" w:hAnsi="Times New Roman"/>
        </w:rPr>
      </w:pPr>
      <w:proofErr w:type="gramStart"/>
      <w:r w:rsidRPr="00802C08">
        <w:rPr>
          <w:rFonts w:ascii="Times New Roman" w:hAnsi="Times New Roman"/>
        </w:rPr>
        <w:t>the</w:t>
      </w:r>
      <w:proofErr w:type="gramEnd"/>
      <w:r w:rsidRPr="00802C08">
        <w:rPr>
          <w:rFonts w:ascii="Times New Roman" w:hAnsi="Times New Roman"/>
        </w:rPr>
        <w:t xml:space="preserve"> total time the rocket is in the air (assuming it is launched from the ground)</w:t>
      </w: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C526EB" w:rsidRPr="00802C08" w:rsidRDefault="00C526EB" w:rsidP="00A311B9">
      <w:pPr>
        <w:tabs>
          <w:tab w:val="left" w:pos="2430"/>
          <w:tab w:val="left" w:pos="4500"/>
          <w:tab w:val="left" w:pos="6570"/>
        </w:tabs>
        <w:spacing w:after="0"/>
        <w:ind w:left="450" w:hanging="450"/>
        <w:rPr>
          <w:rFonts w:ascii="Times New Roman" w:hAnsi="Times New Roman"/>
        </w:rPr>
      </w:pPr>
    </w:p>
    <w:p w:rsidR="00C526EB" w:rsidRPr="00802C08" w:rsidRDefault="00C526EB" w:rsidP="00A311B9">
      <w:pPr>
        <w:tabs>
          <w:tab w:val="left" w:pos="2430"/>
          <w:tab w:val="left" w:pos="4500"/>
          <w:tab w:val="left" w:pos="6570"/>
        </w:tabs>
        <w:spacing w:after="0"/>
        <w:ind w:left="450" w:hanging="450"/>
        <w:rPr>
          <w:rFonts w:ascii="Times New Roman" w:hAnsi="Times New Roman"/>
        </w:rPr>
      </w:pPr>
    </w:p>
    <w:p w:rsidR="00C526EB" w:rsidRPr="00802C08" w:rsidRDefault="00C526EB" w:rsidP="00A311B9">
      <w:pPr>
        <w:tabs>
          <w:tab w:val="left" w:pos="2430"/>
          <w:tab w:val="left" w:pos="4500"/>
          <w:tab w:val="left" w:pos="6570"/>
        </w:tabs>
        <w:spacing w:after="0"/>
        <w:ind w:left="450" w:hanging="450"/>
        <w:rPr>
          <w:rFonts w:ascii="Times New Roman" w:hAnsi="Times New Roman"/>
        </w:rPr>
      </w:pPr>
    </w:p>
    <w:p w:rsidR="00C526EB" w:rsidRPr="00802C08" w:rsidRDefault="00C526EB" w:rsidP="00A311B9">
      <w:pPr>
        <w:tabs>
          <w:tab w:val="left" w:pos="2430"/>
          <w:tab w:val="left" w:pos="4500"/>
          <w:tab w:val="left" w:pos="6570"/>
        </w:tabs>
        <w:spacing w:after="0"/>
        <w:ind w:left="450" w:hanging="450"/>
        <w:rPr>
          <w:rFonts w:ascii="Times New Roman" w:hAnsi="Times New Roman"/>
        </w:rPr>
      </w:pPr>
    </w:p>
    <w:p w:rsidR="00C526EB" w:rsidRPr="00802C08" w:rsidRDefault="00C526EB" w:rsidP="00A311B9">
      <w:pPr>
        <w:tabs>
          <w:tab w:val="left" w:pos="2430"/>
          <w:tab w:val="left" w:pos="4500"/>
          <w:tab w:val="left" w:pos="6570"/>
        </w:tabs>
        <w:spacing w:after="0"/>
        <w:ind w:left="450" w:hanging="450"/>
        <w:rPr>
          <w:rFonts w:ascii="Times New Roman" w:hAnsi="Times New Roman"/>
        </w:rPr>
      </w:pPr>
    </w:p>
    <w:p w:rsidR="00C526EB" w:rsidRPr="00802C08" w:rsidRDefault="00C526EB"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49.</w:t>
      </w:r>
      <w:r w:rsidR="00346F44" w:rsidRPr="00802C08">
        <w:rPr>
          <w:rFonts w:ascii="Times New Roman" w:hAnsi="Times New Roman"/>
        </w:rPr>
        <w:tab/>
      </w:r>
      <w:r w:rsidRPr="00802C08">
        <w:rPr>
          <w:rFonts w:ascii="Times New Roman" w:hAnsi="Times New Roman"/>
        </w:rPr>
        <w:t>In a 200.0-m relay race (each leg of the race is 50.0 m long), one swimmer has a 0.450 second lead and is swimming at a constant speed of 3.90 m/s towards the opposite end of the pool. What minimum speed must the second swimmer have in order to catch up with the first swimmer by the end of the pool?</w:t>
      </w: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C526EB" w:rsidRPr="00802C08" w:rsidRDefault="00C526EB"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C526EB" w:rsidRPr="00802C08" w:rsidRDefault="00C526EB" w:rsidP="00A311B9">
      <w:pPr>
        <w:tabs>
          <w:tab w:val="left" w:pos="2430"/>
          <w:tab w:val="left" w:pos="4500"/>
          <w:tab w:val="left" w:pos="6570"/>
        </w:tabs>
        <w:spacing w:after="0"/>
        <w:ind w:left="450" w:hanging="450"/>
        <w:rPr>
          <w:rFonts w:ascii="Times New Roman" w:hAnsi="Times New Roman"/>
        </w:rPr>
      </w:pPr>
    </w:p>
    <w:p w:rsidR="00C526EB" w:rsidRPr="00802C08" w:rsidRDefault="00C526EB" w:rsidP="00A311B9">
      <w:pPr>
        <w:tabs>
          <w:tab w:val="left" w:pos="2430"/>
          <w:tab w:val="left" w:pos="4500"/>
          <w:tab w:val="left" w:pos="6570"/>
        </w:tabs>
        <w:spacing w:after="0"/>
        <w:ind w:left="450" w:hanging="450"/>
        <w:rPr>
          <w:rFonts w:ascii="Times New Roman" w:hAnsi="Times New Roman"/>
        </w:rPr>
      </w:pPr>
    </w:p>
    <w:p w:rsidR="00C526EB" w:rsidRPr="00802C08" w:rsidRDefault="00C526EB"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p>
    <w:p w:rsidR="00A311B9" w:rsidRPr="00802C08" w:rsidRDefault="00A311B9" w:rsidP="00A311B9">
      <w:pPr>
        <w:tabs>
          <w:tab w:val="left" w:pos="2430"/>
          <w:tab w:val="left" w:pos="4500"/>
          <w:tab w:val="left" w:pos="6570"/>
        </w:tabs>
        <w:spacing w:after="0"/>
        <w:ind w:left="450" w:hanging="450"/>
        <w:rPr>
          <w:rFonts w:ascii="Times New Roman" w:hAnsi="Times New Roman"/>
        </w:rPr>
      </w:pPr>
      <w:r w:rsidRPr="00802C08">
        <w:rPr>
          <w:rFonts w:ascii="Times New Roman" w:hAnsi="Times New Roman"/>
        </w:rPr>
        <w:t>50.</w:t>
      </w:r>
      <w:r w:rsidR="00346F44" w:rsidRPr="00802C08">
        <w:rPr>
          <w:rFonts w:ascii="Times New Roman" w:hAnsi="Times New Roman"/>
        </w:rPr>
        <w:tab/>
      </w:r>
      <w:r w:rsidRPr="00802C08">
        <w:rPr>
          <w:rFonts w:ascii="Times New Roman" w:hAnsi="Times New Roman"/>
        </w:rPr>
        <w:t>A drag racer accelerates from rest at an average rate of +13.2 m/s</w:t>
      </w:r>
      <w:r w:rsidRPr="00802C08">
        <w:rPr>
          <w:rFonts w:ascii="Times New Roman" w:hAnsi="Times New Roman"/>
          <w:vertAlign w:val="superscript"/>
        </w:rPr>
        <w:t>2</w:t>
      </w:r>
      <w:r w:rsidRPr="00802C08">
        <w:rPr>
          <w:rFonts w:ascii="Times New Roman" w:hAnsi="Times New Roman"/>
        </w:rPr>
        <w:t xml:space="preserve"> for a distance of 100. m. The driver coasts for 0.500 seconds and then uses the brakes and parachute to decelerate until the end of the track. </w:t>
      </w:r>
      <w:r w:rsidR="00802C08">
        <w:rPr>
          <w:rFonts w:ascii="Times New Roman" w:hAnsi="Times New Roman"/>
        </w:rPr>
        <w:t>T</w:t>
      </w:r>
      <w:r w:rsidRPr="00802C08">
        <w:rPr>
          <w:rFonts w:ascii="Times New Roman" w:hAnsi="Times New Roman"/>
        </w:rPr>
        <w:t>he total length of the track is 180</w:t>
      </w:r>
      <w:r w:rsidR="00802C08">
        <w:rPr>
          <w:rFonts w:ascii="Times New Roman" w:hAnsi="Times New Roman"/>
        </w:rPr>
        <w:t>. m. W</w:t>
      </w:r>
      <w:r w:rsidRPr="00802C08">
        <w:rPr>
          <w:rFonts w:ascii="Times New Roman" w:hAnsi="Times New Roman"/>
        </w:rPr>
        <w:t>hat minimum deceleration rate must the racer have in order to stop prior to the end of the track?</w:t>
      </w:r>
    </w:p>
    <w:p w:rsidR="00A8515A" w:rsidRPr="00802C08" w:rsidRDefault="00A8515A" w:rsidP="00A311B9">
      <w:pPr>
        <w:tabs>
          <w:tab w:val="left" w:pos="2430"/>
          <w:tab w:val="left" w:pos="4500"/>
          <w:tab w:val="left" w:pos="6570"/>
        </w:tabs>
        <w:spacing w:after="0"/>
        <w:ind w:left="450" w:hanging="450"/>
        <w:rPr>
          <w:rFonts w:ascii="Times New Roman" w:hAnsi="Times New Roman"/>
        </w:rPr>
      </w:pPr>
    </w:p>
    <w:p w:rsidR="00346F44" w:rsidRPr="00802C08" w:rsidRDefault="00346F44" w:rsidP="00A8515A">
      <w:pPr>
        <w:tabs>
          <w:tab w:val="left" w:pos="2430"/>
          <w:tab w:val="left" w:pos="4500"/>
          <w:tab w:val="left" w:pos="6570"/>
        </w:tabs>
        <w:spacing w:after="0"/>
        <w:ind w:left="450" w:hanging="450"/>
        <w:rPr>
          <w:rFonts w:ascii="Times New Roman" w:hAnsi="Times New Roman"/>
        </w:rPr>
      </w:pPr>
    </w:p>
    <w:p w:rsidR="00346F44" w:rsidRPr="00802C08" w:rsidRDefault="00346F44" w:rsidP="00A8515A">
      <w:pPr>
        <w:tabs>
          <w:tab w:val="left" w:pos="2430"/>
          <w:tab w:val="left" w:pos="4500"/>
          <w:tab w:val="left" w:pos="6570"/>
        </w:tabs>
        <w:spacing w:after="0"/>
        <w:ind w:left="450" w:hanging="450"/>
        <w:rPr>
          <w:rFonts w:ascii="Times New Roman" w:hAnsi="Times New Roman"/>
        </w:rPr>
      </w:pPr>
    </w:p>
    <w:p w:rsidR="00346F44" w:rsidRPr="00802C08" w:rsidRDefault="00346F44" w:rsidP="00A8515A">
      <w:pPr>
        <w:tabs>
          <w:tab w:val="left" w:pos="2430"/>
          <w:tab w:val="left" w:pos="4500"/>
          <w:tab w:val="left" w:pos="6570"/>
        </w:tabs>
        <w:spacing w:after="0"/>
        <w:ind w:left="450" w:hanging="450"/>
        <w:rPr>
          <w:rFonts w:ascii="Times New Roman" w:hAnsi="Times New Roman"/>
        </w:rPr>
      </w:pPr>
    </w:p>
    <w:p w:rsidR="00A8515A" w:rsidRPr="00802C08" w:rsidRDefault="00A8515A" w:rsidP="00A8515A">
      <w:pPr>
        <w:tabs>
          <w:tab w:val="left" w:pos="2430"/>
          <w:tab w:val="left" w:pos="4500"/>
          <w:tab w:val="left" w:pos="6570"/>
        </w:tabs>
        <w:spacing w:after="0"/>
        <w:ind w:left="450" w:hanging="450"/>
        <w:rPr>
          <w:rFonts w:ascii="Times New Roman" w:hAnsi="Times New Roman"/>
        </w:rPr>
      </w:pPr>
    </w:p>
    <w:p w:rsidR="007C2744" w:rsidRPr="00802C08" w:rsidRDefault="007C2744" w:rsidP="00A8515A">
      <w:pPr>
        <w:tabs>
          <w:tab w:val="left" w:pos="2430"/>
          <w:tab w:val="left" w:pos="4500"/>
          <w:tab w:val="left" w:pos="6570"/>
        </w:tabs>
        <w:spacing w:after="0"/>
        <w:ind w:left="450" w:hanging="450"/>
        <w:rPr>
          <w:rFonts w:ascii="Times New Roman" w:hAnsi="Times New Roman"/>
        </w:rPr>
      </w:pPr>
    </w:p>
    <w:sectPr w:rsidR="007C2744" w:rsidRPr="00802C08" w:rsidSect="007C2744">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A8515A"/>
    <w:rsid w:val="000814E2"/>
    <w:rsid w:val="00346F44"/>
    <w:rsid w:val="003C1BD9"/>
    <w:rsid w:val="004D46B0"/>
    <w:rsid w:val="00500D23"/>
    <w:rsid w:val="00584A4E"/>
    <w:rsid w:val="00750D36"/>
    <w:rsid w:val="007C2744"/>
    <w:rsid w:val="007C58FC"/>
    <w:rsid w:val="00802C08"/>
    <w:rsid w:val="00833FD2"/>
    <w:rsid w:val="008C093D"/>
    <w:rsid w:val="009779EC"/>
    <w:rsid w:val="0099702E"/>
    <w:rsid w:val="00A311B9"/>
    <w:rsid w:val="00A45BF8"/>
    <w:rsid w:val="00A8515A"/>
    <w:rsid w:val="00AE08E0"/>
    <w:rsid w:val="00B61710"/>
    <w:rsid w:val="00C526EB"/>
    <w:rsid w:val="00DF7267"/>
    <w:rsid w:val="00E90DC1"/>
    <w:rsid w:val="00EA0EC7"/>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13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7C2744"/>
    <w:rPr>
      <w:color w:val="0000FF" w:themeColor="hyperlink"/>
      <w:u w:val="single"/>
    </w:rPr>
  </w:style>
  <w:style w:type="paragraph" w:styleId="BalloonText">
    <w:name w:val="Balloon Text"/>
    <w:basedOn w:val="Normal"/>
    <w:link w:val="BalloonTextChar"/>
    <w:uiPriority w:val="99"/>
    <w:semiHidden/>
    <w:unhideWhenUsed/>
    <w:rsid w:val="000814E2"/>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14E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fontTable" Target="fontTable.xml"/><Relationship Id="rId24" Type="http://schemas.openxmlformats.org/officeDocument/2006/relationships/theme" Target="theme/theme1.xml"/><Relationship Id="rId25" Type="http://schemas.microsoft.com/office/2007/relationships/stylesWithEffects" Target="stylesWithEffects.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hysicsclassroom.com/reviews/1Dkin/1Dkinprint.cf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14</Pages>
  <Words>2751</Words>
  <Characters>15681</Characters>
  <Application>Microsoft Word 12.0.0</Application>
  <DocSecurity>0</DocSecurity>
  <Lines>130</Lines>
  <Paragraphs>31</Paragraphs>
  <ScaleCrop>false</ScaleCrop>
  <Company>Personal</Company>
  <LinksUpToDate>false</LinksUpToDate>
  <CharactersWithSpaces>19257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Henderson</dc:creator>
  <cp:keywords/>
  <cp:lastModifiedBy>Tom Henderson</cp:lastModifiedBy>
  <cp:revision>15</cp:revision>
  <dcterms:created xsi:type="dcterms:W3CDTF">2013-06-24T15:21:00Z</dcterms:created>
  <dcterms:modified xsi:type="dcterms:W3CDTF">2013-08-04T11:30:00Z</dcterms:modified>
</cp:coreProperties>
</file>