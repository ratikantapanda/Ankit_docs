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422C0" w:rsidRPr="002E4CA2" w:rsidRDefault="00C422C0" w:rsidP="00C422C0">
      <w:pPr>
        <w:tabs>
          <w:tab w:val="left" w:pos="2430"/>
          <w:tab w:val="left" w:pos="4500"/>
          <w:tab w:val="left" w:pos="6570"/>
        </w:tabs>
        <w:spacing w:after="0"/>
        <w:ind w:left="450" w:hanging="450"/>
        <w:jc w:val="center"/>
        <w:rPr>
          <w:rFonts w:ascii="Times New Roman" w:hAnsi="Times New Roman"/>
          <w:b/>
          <w:sz w:val="28"/>
        </w:rPr>
      </w:pPr>
      <w:r>
        <w:rPr>
          <w:rFonts w:ascii="Times New Roman" w:hAnsi="Times New Roman"/>
          <w:b/>
          <w:sz w:val="28"/>
        </w:rPr>
        <w:t>Reflection and Mirrors</w:t>
      </w:r>
      <w:r w:rsidRPr="002E4CA2">
        <w:rPr>
          <w:rFonts w:ascii="Times New Roman" w:hAnsi="Times New Roman"/>
          <w:b/>
          <w:sz w:val="28"/>
        </w:rPr>
        <w:t xml:space="preserve"> Review</w:t>
      </w:r>
    </w:p>
    <w:p w:rsidR="00C422C0" w:rsidRDefault="00C422C0" w:rsidP="00C422C0">
      <w:pPr>
        <w:widowControl w:val="0"/>
        <w:tabs>
          <w:tab w:val="left" w:pos="450"/>
          <w:tab w:val="left" w:pos="2430"/>
          <w:tab w:val="left" w:pos="4500"/>
          <w:tab w:val="left" w:pos="6570"/>
          <w:tab w:val="left" w:pos="7920"/>
        </w:tabs>
        <w:autoSpaceDE w:val="0"/>
        <w:autoSpaceDN w:val="0"/>
        <w:adjustRightInd w:val="0"/>
        <w:spacing w:after="0"/>
        <w:ind w:left="450" w:hanging="450"/>
        <w:jc w:val="center"/>
        <w:rPr>
          <w:rFonts w:ascii="Times New Roman" w:hAnsi="Times New Roman"/>
        </w:rPr>
      </w:pPr>
      <w:r w:rsidRPr="002E4CA2">
        <w:rPr>
          <w:rFonts w:ascii="Times New Roman" w:hAnsi="Times New Roman"/>
          <w:sz w:val="20"/>
        </w:rPr>
        <w:t xml:space="preserve">From </w:t>
      </w:r>
      <w:hyperlink r:id="rId5" w:history="1">
        <w:r w:rsidRPr="00C422C0">
          <w:rPr>
            <w:rStyle w:val="Hyperlink"/>
            <w:rFonts w:ascii="Times New Roman" w:hAnsi="Times New Roman"/>
            <w:sz w:val="20"/>
          </w:rPr>
          <w:t>http://www.physicsclassroom.com/reviews/refln/reflnprint.cfm</w:t>
        </w:r>
      </w:hyperlink>
    </w:p>
    <w:p w:rsidR="00C422C0" w:rsidRPr="002E4CA2"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b/>
          <w:bCs/>
        </w:rPr>
      </w:pPr>
      <w:r w:rsidRPr="00C422C0">
        <w:rPr>
          <w:rFonts w:ascii="Times New Roman" w:hAnsi="Times New Roman"/>
          <w:b/>
          <w:bCs/>
        </w:rPr>
        <w:t xml:space="preserve">Part A: Multiple </w:t>
      </w:r>
      <w:proofErr w:type="gramStart"/>
      <w:r w:rsidRPr="00C422C0">
        <w:rPr>
          <w:rFonts w:ascii="Times New Roman" w:hAnsi="Times New Roman"/>
          <w:b/>
          <w:bCs/>
        </w:rPr>
        <w:t>Choice</w:t>
      </w:r>
      <w:proofErr w:type="gramEnd"/>
    </w:p>
    <w:p w:rsidR="00623193" w:rsidRDefault="00623193" w:rsidP="0062319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w:t>
      </w:r>
      <w:r>
        <w:rPr>
          <w:rFonts w:ascii="Times New Roman" w:hAnsi="Times New Roman"/>
        </w:rPr>
        <w:tab/>
        <w:t>Suppose that laser light is approaching a mirror. Then the angle of incidence is gradually increased. If one were to measure the angle between the incident ray and the reflected ray, then it would be observed that this angle approaches the value of _____ degrees.</w:t>
      </w:r>
    </w:p>
    <w:p w:rsidR="00623193" w:rsidRDefault="00623193" w:rsidP="0062319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0</w:t>
      </w:r>
      <w:r>
        <w:rPr>
          <w:rFonts w:ascii="Times New Roman" w:hAnsi="Times New Roman"/>
        </w:rPr>
        <w:tab/>
        <w:t>b. 90</w:t>
      </w:r>
      <w:r>
        <w:rPr>
          <w:rFonts w:ascii="Times New Roman" w:hAnsi="Times New Roman"/>
        </w:rPr>
        <w:tab/>
        <w:t>c. 180</w:t>
      </w:r>
      <w:r>
        <w:rPr>
          <w:rFonts w:ascii="Times New Roman" w:hAnsi="Times New Roman"/>
        </w:rPr>
        <w:tab/>
        <w:t>d. 360</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w:t>
      </w:r>
      <w:r>
        <w:rPr>
          <w:rFonts w:ascii="Times New Roman" w:hAnsi="Times New Roman"/>
        </w:rPr>
        <w:tab/>
      </w:r>
      <w:r w:rsidR="00C422C0" w:rsidRPr="00C422C0">
        <w:rPr>
          <w:rFonts w:ascii="Times New Roman" w:hAnsi="Times New Roman"/>
        </w:rPr>
        <w:t>If you stand three feet in front of a plane mirror, how far away would you see yourself in the mirror?</w:t>
      </w:r>
    </w:p>
    <w:p w:rsidR="001B4D9D" w:rsidRPr="00C422C0" w:rsidRDefault="004374FC" w:rsidP="004374F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1B4D9D" w:rsidRPr="00C422C0">
        <w:rPr>
          <w:rFonts w:ascii="Times New Roman" w:hAnsi="Times New Roman"/>
        </w:rPr>
        <w:t>a. 1.5 ft</w:t>
      </w:r>
      <w:r>
        <w:rPr>
          <w:rFonts w:ascii="Times New Roman" w:hAnsi="Times New Roman"/>
        </w:rPr>
        <w:tab/>
      </w:r>
      <w:r w:rsidR="001B4D9D" w:rsidRPr="00C422C0">
        <w:rPr>
          <w:rFonts w:ascii="Times New Roman" w:hAnsi="Times New Roman"/>
        </w:rPr>
        <w:t>b. 3.0 ft</w:t>
      </w:r>
      <w:r>
        <w:rPr>
          <w:rFonts w:ascii="Times New Roman" w:hAnsi="Times New Roman"/>
        </w:rPr>
        <w:tab/>
      </w:r>
      <w:r w:rsidR="001B4D9D" w:rsidRPr="00C422C0">
        <w:rPr>
          <w:rFonts w:ascii="Times New Roman" w:hAnsi="Times New Roman"/>
        </w:rPr>
        <w:t>c. 6.0 ft</w:t>
      </w:r>
      <w:r>
        <w:rPr>
          <w:rFonts w:ascii="Times New Roman" w:hAnsi="Times New Roman"/>
        </w:rPr>
        <w:tab/>
      </w:r>
      <w:r w:rsidR="001B4D9D" w:rsidRPr="00C422C0">
        <w:rPr>
          <w:rFonts w:ascii="Times New Roman" w:hAnsi="Times New Roman"/>
        </w:rPr>
        <w:t>d. 12.0 ft</w:t>
      </w:r>
    </w:p>
    <w:p w:rsidR="001B4D9D"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623193" w:rsidRDefault="00623193" w:rsidP="0062319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w:t>
      </w:r>
      <w:r>
        <w:rPr>
          <w:rFonts w:ascii="Times New Roman" w:hAnsi="Times New Roman"/>
        </w:rPr>
        <w:tab/>
      </w:r>
      <w:r w:rsidRPr="00C422C0">
        <w:rPr>
          <w:rFonts w:ascii="Times New Roman" w:hAnsi="Times New Roman"/>
        </w:rPr>
        <w:t xml:space="preserve">A concave mirror with a focal length of 10.0 cm creates a real image 30.0 cm away on its principal axis; the corresponding object is </w:t>
      </w:r>
      <w:r>
        <w:rPr>
          <w:rFonts w:ascii="Times New Roman" w:hAnsi="Times New Roman"/>
        </w:rPr>
        <w:t>located a distance of _____ cm from the mirror.</w:t>
      </w:r>
    </w:p>
    <w:p w:rsidR="00623193" w:rsidRDefault="00623193" w:rsidP="0062319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5.0</w:t>
      </w:r>
      <w:r>
        <w:rPr>
          <w:rFonts w:ascii="Times New Roman" w:hAnsi="Times New Roman"/>
        </w:rPr>
        <w:tab/>
        <w:t>b. 7.5</w:t>
      </w:r>
      <w:r>
        <w:rPr>
          <w:rFonts w:ascii="Times New Roman" w:hAnsi="Times New Roman"/>
        </w:rPr>
        <w:tab/>
        <w:t>c. 15.0</w:t>
      </w:r>
      <w:r>
        <w:rPr>
          <w:rFonts w:ascii="Times New Roman" w:hAnsi="Times New Roman"/>
        </w:rPr>
        <w:tab/>
        <w:t>d. 20.0</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6765CE" w:rsidRDefault="006765CE" w:rsidP="006765C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w:t>
      </w:r>
      <w:r>
        <w:rPr>
          <w:rFonts w:ascii="Times New Roman" w:hAnsi="Times New Roman"/>
        </w:rPr>
        <w:tab/>
        <w:t>A light bulb is placed along the principal axis and 22.0 cm from the surface of a concave mirror. An image is produced 35.0 cm from the mirror. What is the focal length of the mirror?</w:t>
      </w:r>
    </w:p>
    <w:p w:rsidR="006765CE" w:rsidRDefault="006765CE" w:rsidP="006765CE">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13.5 cm</w:t>
      </w:r>
      <w:r>
        <w:rPr>
          <w:rFonts w:ascii="Times New Roman" w:hAnsi="Times New Roman"/>
        </w:rPr>
        <w:tab/>
        <w:t>b. 28.5 cm</w:t>
      </w:r>
      <w:r>
        <w:rPr>
          <w:rFonts w:ascii="Times New Roman" w:hAnsi="Times New Roman"/>
        </w:rPr>
        <w:tab/>
        <w:t>c. 59.2 cm</w:t>
      </w:r>
      <w:r>
        <w:rPr>
          <w:rFonts w:ascii="Times New Roman" w:hAnsi="Times New Roman"/>
        </w:rPr>
        <w:tab/>
        <w:t>d. -59.2 cm</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0773C7" w:rsidRDefault="000773C7" w:rsidP="000773C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5.</w:t>
      </w:r>
      <w:r>
        <w:rPr>
          <w:rFonts w:ascii="Times New Roman" w:hAnsi="Times New Roman"/>
        </w:rPr>
        <w:tab/>
        <w:t>A concave mirror has a focal length of 15.0 cm. A virtual image is formed along the principal axis a distance of 10.0 cm from the mirror. The object distance is _____ cm.</w:t>
      </w:r>
    </w:p>
    <w:p w:rsidR="000773C7" w:rsidRDefault="000773C7" w:rsidP="000773C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6.0</w:t>
      </w:r>
      <w:r>
        <w:rPr>
          <w:rFonts w:ascii="Times New Roman" w:hAnsi="Times New Roman"/>
        </w:rPr>
        <w:tab/>
        <w:t>b. 10.0</w:t>
      </w:r>
      <w:r>
        <w:rPr>
          <w:rFonts w:ascii="Times New Roman" w:hAnsi="Times New Roman"/>
        </w:rPr>
        <w:tab/>
        <w:t>c. 12.4</w:t>
      </w:r>
      <w:r>
        <w:rPr>
          <w:rFonts w:ascii="Times New Roman" w:hAnsi="Times New Roman"/>
        </w:rPr>
        <w:tab/>
        <w:t>d. 30.0</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6.</w:t>
      </w:r>
      <w:r>
        <w:rPr>
          <w:rFonts w:ascii="Times New Roman" w:hAnsi="Times New Roman"/>
        </w:rPr>
        <w:tab/>
        <w:t>An object is placed along the principal axis of a convex mirror that has a focal length of -18.0 cm. A virtual image is formed 12.0 cm from the mirror. What is the object distance?</w:t>
      </w: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7.2 cm</w:t>
      </w:r>
      <w:r>
        <w:rPr>
          <w:rFonts w:ascii="Times New Roman" w:hAnsi="Times New Roman"/>
        </w:rPr>
        <w:tab/>
        <w:t>b. 15.0 cm</w:t>
      </w:r>
      <w:r>
        <w:rPr>
          <w:rFonts w:ascii="Times New Roman" w:hAnsi="Times New Roman"/>
        </w:rPr>
        <w:tab/>
        <w:t xml:space="preserve">c. 36.0 cm </w:t>
      </w:r>
      <w:r>
        <w:rPr>
          <w:rFonts w:ascii="Times New Roman" w:hAnsi="Times New Roman"/>
        </w:rPr>
        <w:tab/>
        <w:t>d. -36.0 cm</w:t>
      </w: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7.</w:t>
      </w:r>
      <w:r>
        <w:rPr>
          <w:rFonts w:ascii="Times New Roman" w:hAnsi="Times New Roman"/>
        </w:rPr>
        <w:tab/>
      </w:r>
      <w:r w:rsidR="00C422C0" w:rsidRPr="00C422C0">
        <w:rPr>
          <w:rFonts w:ascii="Times New Roman" w:hAnsi="Times New Roman"/>
        </w:rPr>
        <w:t>If a man's face is 30.0 cm in front of a concave shaving mirror creating an upright image 1.50 times as large as the object, what is the mirror's focal length?</w:t>
      </w:r>
    </w:p>
    <w:p w:rsidR="001B4D9D" w:rsidRPr="00C422C0" w:rsidRDefault="004374FC" w:rsidP="004374FC">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1B4D9D" w:rsidRPr="00C422C0">
        <w:rPr>
          <w:rFonts w:ascii="Times New Roman" w:hAnsi="Times New Roman"/>
        </w:rPr>
        <w:t>a. 12.0 cm</w:t>
      </w:r>
      <w:r>
        <w:rPr>
          <w:rFonts w:ascii="Times New Roman" w:hAnsi="Times New Roman"/>
        </w:rPr>
        <w:tab/>
      </w:r>
      <w:r w:rsidR="001B4D9D" w:rsidRPr="00C422C0">
        <w:rPr>
          <w:rFonts w:ascii="Times New Roman" w:hAnsi="Times New Roman"/>
        </w:rPr>
        <w:t>b. 20.0 cm</w:t>
      </w:r>
      <w:r>
        <w:rPr>
          <w:rFonts w:ascii="Times New Roman" w:hAnsi="Times New Roman"/>
        </w:rPr>
        <w:tab/>
      </w:r>
      <w:r w:rsidR="001B4D9D" w:rsidRPr="00C422C0">
        <w:rPr>
          <w:rFonts w:ascii="Times New Roman" w:hAnsi="Times New Roman"/>
        </w:rPr>
        <w:t>c. 70.0 cm</w:t>
      </w:r>
      <w:r>
        <w:rPr>
          <w:rFonts w:ascii="Times New Roman" w:hAnsi="Times New Roman"/>
        </w:rPr>
        <w:tab/>
      </w:r>
      <w:r w:rsidR="001B4D9D" w:rsidRPr="00C422C0">
        <w:rPr>
          <w:rFonts w:ascii="Times New Roman" w:hAnsi="Times New Roman"/>
        </w:rPr>
        <w:t>d. 90.0 cm</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8.</w:t>
      </w:r>
      <w:r>
        <w:rPr>
          <w:rFonts w:ascii="Times New Roman" w:hAnsi="Times New Roman"/>
        </w:rPr>
        <w:tab/>
        <w:t>A plane mirror produces images of objects that have an orientation that is _____, a size that is _______ (compared to that of the object) and a type that is _____.</w:t>
      </w: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upright</w:t>
      </w:r>
      <w:proofErr w:type="gramEnd"/>
      <w:r>
        <w:rPr>
          <w:rFonts w:ascii="Times New Roman" w:hAnsi="Times New Roman"/>
        </w:rPr>
        <w:t>, magnified, real</w:t>
      </w: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upright</w:t>
      </w:r>
      <w:proofErr w:type="gramEnd"/>
      <w:r>
        <w:rPr>
          <w:rFonts w:ascii="Times New Roman" w:hAnsi="Times New Roman"/>
        </w:rPr>
        <w:t>, reduced, real</w:t>
      </w: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upright</w:t>
      </w:r>
      <w:proofErr w:type="gramEnd"/>
      <w:r>
        <w:rPr>
          <w:rFonts w:ascii="Times New Roman" w:hAnsi="Times New Roman"/>
        </w:rPr>
        <w:t>, neither magnified nor reduced, virtual</w:t>
      </w: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d. </w:t>
      </w:r>
      <w:proofErr w:type="gramStart"/>
      <w:r>
        <w:rPr>
          <w:rFonts w:ascii="Times New Roman" w:hAnsi="Times New Roman"/>
        </w:rPr>
        <w:t>inverted</w:t>
      </w:r>
      <w:proofErr w:type="gramEnd"/>
      <w:r>
        <w:rPr>
          <w:rFonts w:ascii="Times New Roman" w:hAnsi="Times New Roman"/>
        </w:rPr>
        <w:t>, reduced, real</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9.</w:t>
      </w:r>
      <w:r>
        <w:rPr>
          <w:rFonts w:ascii="Times New Roman" w:hAnsi="Times New Roman"/>
        </w:rPr>
        <w:tab/>
        <w:t>An object is placed along the principal axis of a concave mirror, somewhere between the focal point (F) and the center of curvature (C). This would result in the formation of an image that has an orientation that is _____, a size that is _______ (compared to that of the object) and a type that is _____.</w:t>
      </w:r>
    </w:p>
    <w:p w:rsidR="000D58A1" w:rsidRDefault="000D58A1" w:rsidP="000D58A1">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upright</w:t>
      </w:r>
      <w:proofErr w:type="gramEnd"/>
      <w:r>
        <w:rPr>
          <w:rFonts w:ascii="Times New Roman" w:hAnsi="Times New Roman"/>
        </w:rPr>
        <w:t>, magnified, rea</w:t>
      </w:r>
      <w:r w:rsidR="001D1F0F">
        <w:rPr>
          <w:rFonts w:ascii="Times New Roman" w:hAnsi="Times New Roman"/>
        </w:rPr>
        <w:t>l</w:t>
      </w:r>
      <w:r>
        <w:rPr>
          <w:rFonts w:ascii="Times New Roman" w:hAnsi="Times New Roman"/>
        </w:rPr>
        <w:tab/>
        <w:t>b. upright, magnified, virtual</w:t>
      </w:r>
    </w:p>
    <w:p w:rsidR="000D58A1" w:rsidRDefault="000D58A1" w:rsidP="000D58A1">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ab/>
        <w:t xml:space="preserve">c. </w:t>
      </w:r>
      <w:proofErr w:type="gramStart"/>
      <w:r>
        <w:rPr>
          <w:rFonts w:ascii="Times New Roman" w:hAnsi="Times New Roman"/>
        </w:rPr>
        <w:t>inverted</w:t>
      </w:r>
      <w:proofErr w:type="gramEnd"/>
      <w:r>
        <w:rPr>
          <w:rFonts w:ascii="Times New Roman" w:hAnsi="Times New Roman"/>
        </w:rPr>
        <w:t>, magnified, rea</w:t>
      </w:r>
      <w:r w:rsidR="001D1F0F">
        <w:rPr>
          <w:rFonts w:ascii="Times New Roman" w:hAnsi="Times New Roman"/>
        </w:rPr>
        <w:t>l</w:t>
      </w:r>
      <w:r>
        <w:rPr>
          <w:rFonts w:ascii="Times New Roman" w:hAnsi="Times New Roman"/>
        </w:rPr>
        <w:tab/>
        <w:t>d. inverted, reduced, real</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AD39E5" w:rsidRDefault="00AD39E5" w:rsidP="00AD39E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10.</w:t>
      </w:r>
      <w:r>
        <w:rPr>
          <w:rFonts w:ascii="Times New Roman" w:hAnsi="Times New Roman"/>
        </w:rPr>
        <w:tab/>
        <w:t>An object is placed along the principal axis of a concave mirror, somewhere beyond (further away than) the center of curvature (C). This would result in the formation of an image that has an orientation that is _____, a size that is _______ (compared to that of the object) and a type that is _____.</w:t>
      </w:r>
    </w:p>
    <w:p w:rsidR="00AD39E5" w:rsidRDefault="00AD39E5" w:rsidP="00AD39E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upright</w:t>
      </w:r>
      <w:proofErr w:type="gramEnd"/>
      <w:r>
        <w:rPr>
          <w:rFonts w:ascii="Times New Roman" w:hAnsi="Times New Roman"/>
        </w:rPr>
        <w:t>, magnified, real</w:t>
      </w:r>
      <w:r>
        <w:rPr>
          <w:rFonts w:ascii="Times New Roman" w:hAnsi="Times New Roman"/>
        </w:rPr>
        <w:tab/>
        <w:t>b. upright, magnified, virtual</w:t>
      </w:r>
    </w:p>
    <w:p w:rsidR="00AD39E5" w:rsidRDefault="00AD39E5" w:rsidP="00AD39E5">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ab/>
        <w:t xml:space="preserve">c. </w:t>
      </w:r>
      <w:proofErr w:type="gramStart"/>
      <w:r>
        <w:rPr>
          <w:rFonts w:ascii="Times New Roman" w:hAnsi="Times New Roman"/>
        </w:rPr>
        <w:t>inverted</w:t>
      </w:r>
      <w:proofErr w:type="gramEnd"/>
      <w:r>
        <w:rPr>
          <w:rFonts w:ascii="Times New Roman" w:hAnsi="Times New Roman"/>
        </w:rPr>
        <w:t>, magnified, real</w:t>
      </w:r>
      <w:r>
        <w:rPr>
          <w:rFonts w:ascii="Times New Roman" w:hAnsi="Times New Roman"/>
        </w:rPr>
        <w:tab/>
        <w:t>d. inverted, reduced, real</w:t>
      </w:r>
    </w:p>
    <w:p w:rsidR="00AD39E5" w:rsidRDefault="00AD39E5" w:rsidP="00AD39E5">
      <w:pPr>
        <w:tabs>
          <w:tab w:val="left" w:pos="450"/>
          <w:tab w:val="left" w:pos="2430"/>
          <w:tab w:val="left" w:pos="4500"/>
          <w:tab w:val="left" w:pos="6570"/>
          <w:tab w:val="left" w:pos="7920"/>
        </w:tabs>
        <w:spacing w:after="0"/>
        <w:ind w:left="450" w:hanging="450"/>
        <w:rPr>
          <w:rFonts w:ascii="Times New Roman" w:hAnsi="Times New Roman"/>
        </w:rPr>
      </w:pPr>
    </w:p>
    <w:p w:rsidR="00AD39E5" w:rsidRDefault="00AD39E5" w:rsidP="00AD39E5">
      <w:pPr>
        <w:tabs>
          <w:tab w:val="left" w:pos="450"/>
          <w:tab w:val="left" w:pos="2430"/>
          <w:tab w:val="left" w:pos="4500"/>
          <w:tab w:val="left" w:pos="6570"/>
          <w:tab w:val="left" w:pos="7920"/>
        </w:tabs>
        <w:spacing w:after="0"/>
        <w:ind w:left="450" w:hanging="450"/>
        <w:rPr>
          <w:rFonts w:ascii="Times New Roman" w:hAnsi="Times New Roman"/>
        </w:rPr>
      </w:pPr>
    </w:p>
    <w:p w:rsidR="00AD39E5" w:rsidRDefault="00AD39E5" w:rsidP="00AD39E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11.</w:t>
      </w:r>
      <w:r>
        <w:rPr>
          <w:rFonts w:ascii="Times New Roman" w:hAnsi="Times New Roman"/>
        </w:rPr>
        <w:tab/>
        <w:t>An object is placed along the principal axis of a concave mirror, somewhere in front of the focal point (F). This would result in the formation of an image that has an orientation that is _____, a size that is _______ (compared to that of the object) and a type that is _____.</w:t>
      </w:r>
    </w:p>
    <w:p w:rsidR="00AD39E5" w:rsidRDefault="00AD39E5" w:rsidP="00AD39E5">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upright</w:t>
      </w:r>
      <w:proofErr w:type="gramEnd"/>
      <w:r>
        <w:rPr>
          <w:rFonts w:ascii="Times New Roman" w:hAnsi="Times New Roman"/>
        </w:rPr>
        <w:t>, magnified, real</w:t>
      </w:r>
      <w:r>
        <w:rPr>
          <w:rFonts w:ascii="Times New Roman" w:hAnsi="Times New Roman"/>
        </w:rPr>
        <w:tab/>
        <w:t>b. upright, magnified, virtual</w:t>
      </w:r>
    </w:p>
    <w:p w:rsidR="00AD39E5" w:rsidRDefault="00AD39E5" w:rsidP="00AD39E5">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ab/>
        <w:t xml:space="preserve">c. </w:t>
      </w:r>
      <w:proofErr w:type="gramStart"/>
      <w:r>
        <w:rPr>
          <w:rFonts w:ascii="Times New Roman" w:hAnsi="Times New Roman"/>
        </w:rPr>
        <w:t>inverted</w:t>
      </w:r>
      <w:proofErr w:type="gramEnd"/>
      <w:r>
        <w:rPr>
          <w:rFonts w:ascii="Times New Roman" w:hAnsi="Times New Roman"/>
        </w:rPr>
        <w:t>, magnified, real</w:t>
      </w:r>
      <w:r>
        <w:rPr>
          <w:rFonts w:ascii="Times New Roman" w:hAnsi="Times New Roman"/>
        </w:rPr>
        <w:tab/>
        <w:t>d. inverted, reduced, real</w:t>
      </w:r>
    </w:p>
    <w:p w:rsidR="001B4D9D" w:rsidRPr="00C422C0" w:rsidRDefault="001D1F0F"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 xml:space="preserve">  </w:t>
      </w:r>
    </w:p>
    <w:p w:rsidR="001B4D9D" w:rsidRPr="00C422C0" w:rsidRDefault="001B4D9D" w:rsidP="00C422C0">
      <w:pPr>
        <w:tabs>
          <w:tab w:val="left" w:pos="450"/>
          <w:tab w:val="left" w:pos="2430"/>
          <w:tab w:val="left" w:pos="4500"/>
          <w:tab w:val="left" w:pos="6570"/>
          <w:tab w:val="left" w:pos="7920"/>
        </w:tabs>
        <w:spacing w:after="0"/>
        <w:ind w:left="450" w:hanging="450"/>
        <w:rPr>
          <w:rFonts w:ascii="Times New Roman" w:hAnsi="Times New Roman"/>
        </w:rPr>
      </w:pPr>
    </w:p>
    <w:p w:rsidR="000F5090" w:rsidRDefault="000F5090" w:rsidP="000F509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12.</w:t>
      </w:r>
      <w:r>
        <w:rPr>
          <w:rFonts w:ascii="Times New Roman" w:hAnsi="Times New Roman"/>
        </w:rPr>
        <w:tab/>
        <w:t>An object is placed along the principal axis of a convex mirror, somewhere in front of the focal point (F). This would result in the formation of an image that has an orientation that is _____, a size that is _______ (compared to that of the object) and a type that is _____.</w:t>
      </w:r>
    </w:p>
    <w:p w:rsidR="000F5090" w:rsidRDefault="000F5090" w:rsidP="000F509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upright</w:t>
      </w:r>
      <w:proofErr w:type="gramEnd"/>
      <w:r>
        <w:rPr>
          <w:rFonts w:ascii="Times New Roman" w:hAnsi="Times New Roman"/>
        </w:rPr>
        <w:t>, reduced, real</w:t>
      </w:r>
      <w:r>
        <w:rPr>
          <w:rFonts w:ascii="Times New Roman" w:hAnsi="Times New Roman"/>
        </w:rPr>
        <w:tab/>
        <w:t>b. upright, reduced, virtual</w:t>
      </w:r>
    </w:p>
    <w:p w:rsidR="000F5090" w:rsidRDefault="000F5090" w:rsidP="000F5090">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ab/>
        <w:t xml:space="preserve">c. </w:t>
      </w:r>
      <w:proofErr w:type="gramStart"/>
      <w:r>
        <w:rPr>
          <w:rFonts w:ascii="Times New Roman" w:hAnsi="Times New Roman"/>
        </w:rPr>
        <w:t>upright</w:t>
      </w:r>
      <w:proofErr w:type="gramEnd"/>
      <w:r>
        <w:rPr>
          <w:rFonts w:ascii="Times New Roman" w:hAnsi="Times New Roman"/>
        </w:rPr>
        <w:t>, magnified, real</w:t>
      </w:r>
      <w:r>
        <w:rPr>
          <w:rFonts w:ascii="Times New Roman" w:hAnsi="Times New Roman"/>
        </w:rPr>
        <w:tab/>
        <w:t>d. inverted, reduced, virtual</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62207C" w:rsidRPr="00C422C0" w:rsidRDefault="0062207C" w:rsidP="00C422C0">
      <w:pPr>
        <w:tabs>
          <w:tab w:val="left" w:pos="450"/>
          <w:tab w:val="left" w:pos="2430"/>
          <w:tab w:val="left" w:pos="4500"/>
          <w:tab w:val="left" w:pos="6570"/>
          <w:tab w:val="left" w:pos="7920"/>
        </w:tabs>
        <w:spacing w:after="0"/>
        <w:ind w:left="450" w:hanging="450"/>
        <w:rPr>
          <w:rFonts w:ascii="Times New Roman" w:hAnsi="Times New Roman"/>
        </w:rPr>
      </w:pPr>
    </w:p>
    <w:p w:rsidR="000F5090" w:rsidRDefault="000F5090" w:rsidP="000F509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13.</w:t>
      </w:r>
      <w:r>
        <w:rPr>
          <w:rFonts w:ascii="Times New Roman" w:hAnsi="Times New Roman"/>
        </w:rPr>
        <w:tab/>
        <w:t>In precision optical equipment, parabolic mirrors are often preferred over spherical mirrors. This is because parabolic mirrors reduce the problems associated with _____.</w:t>
      </w:r>
    </w:p>
    <w:p w:rsidR="000F5090" w:rsidRPr="00C422C0" w:rsidRDefault="000F5090" w:rsidP="000F509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a.</w:t>
      </w:r>
      <w:r w:rsidRPr="0016580D">
        <w:rPr>
          <w:rFonts w:ascii="Times New Roman" w:hAnsi="Times New Roman"/>
        </w:rPr>
        <w:t xml:space="preserve"> </w:t>
      </w:r>
      <w:proofErr w:type="gramStart"/>
      <w:r w:rsidRPr="00C422C0">
        <w:rPr>
          <w:rFonts w:ascii="Times New Roman" w:hAnsi="Times New Roman"/>
        </w:rPr>
        <w:t>mirages</w:t>
      </w:r>
      <w:proofErr w:type="gramEnd"/>
      <w:r>
        <w:rPr>
          <w:rFonts w:ascii="Times New Roman" w:hAnsi="Times New Roman"/>
        </w:rPr>
        <w:tab/>
      </w:r>
      <w:r>
        <w:rPr>
          <w:rFonts w:ascii="Times New Roman" w:hAnsi="Times New Roman"/>
        </w:rPr>
        <w:tab/>
      </w:r>
      <w:r w:rsidRPr="00C422C0">
        <w:rPr>
          <w:rFonts w:ascii="Times New Roman" w:hAnsi="Times New Roman"/>
        </w:rPr>
        <w:t xml:space="preserve">b. </w:t>
      </w:r>
      <w:r>
        <w:rPr>
          <w:rFonts w:ascii="Times New Roman" w:hAnsi="Times New Roman"/>
        </w:rPr>
        <w:t>dispersion of light</w:t>
      </w:r>
    </w:p>
    <w:p w:rsidR="000F5090" w:rsidRPr="00C422C0" w:rsidRDefault="000F5090" w:rsidP="000F509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 xml:space="preserve">c. </w:t>
      </w:r>
      <w:proofErr w:type="gramStart"/>
      <w:r w:rsidRPr="00C422C0">
        <w:rPr>
          <w:rFonts w:ascii="Times New Roman" w:hAnsi="Times New Roman"/>
        </w:rPr>
        <w:t>chromatic</w:t>
      </w:r>
      <w:proofErr w:type="gramEnd"/>
      <w:r w:rsidRPr="00C422C0">
        <w:rPr>
          <w:rFonts w:ascii="Times New Roman" w:hAnsi="Times New Roman"/>
        </w:rPr>
        <w:t xml:space="preserve"> aberration</w:t>
      </w:r>
      <w:r>
        <w:rPr>
          <w:rFonts w:ascii="Times New Roman" w:hAnsi="Times New Roman"/>
        </w:rPr>
        <w:tab/>
      </w:r>
      <w:r w:rsidRPr="00C422C0">
        <w:rPr>
          <w:rFonts w:ascii="Times New Roman" w:hAnsi="Times New Roman"/>
        </w:rPr>
        <w:t>d. spherical aberration</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FF521B" w:rsidRPr="00C422C0" w:rsidRDefault="00FF521B" w:rsidP="00C422C0">
      <w:pPr>
        <w:tabs>
          <w:tab w:val="left" w:pos="450"/>
          <w:tab w:val="left" w:pos="2430"/>
          <w:tab w:val="left" w:pos="4500"/>
          <w:tab w:val="left" w:pos="6570"/>
          <w:tab w:val="left" w:pos="7920"/>
        </w:tabs>
        <w:spacing w:after="0"/>
        <w:ind w:left="450" w:hanging="450"/>
        <w:rPr>
          <w:rFonts w:ascii="Times New Roman" w:hAnsi="Times New Roman"/>
        </w:rPr>
      </w:pPr>
    </w:p>
    <w:p w:rsidR="007B6F9D" w:rsidRPr="00C422C0"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14.</w:t>
      </w:r>
      <w:r>
        <w:rPr>
          <w:rFonts w:ascii="Times New Roman" w:hAnsi="Times New Roman"/>
        </w:rPr>
        <w:tab/>
        <w:t>A plane mirror image possesses the characteristics of being</w:t>
      </w:r>
      <w:r w:rsidRPr="00C422C0">
        <w:rPr>
          <w:rFonts w:ascii="Times New Roman" w:hAnsi="Times New Roman"/>
        </w:rPr>
        <w:t xml:space="preserve"> ____.</w:t>
      </w:r>
    </w:p>
    <w:p w:rsidR="007B6F9D" w:rsidRPr="00C422C0"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 xml:space="preserve">a. </w:t>
      </w:r>
      <w:proofErr w:type="gramStart"/>
      <w:r w:rsidRPr="00C422C0">
        <w:rPr>
          <w:rFonts w:ascii="Times New Roman" w:hAnsi="Times New Roman"/>
        </w:rPr>
        <w:t>real</w:t>
      </w:r>
      <w:proofErr w:type="gramEnd"/>
      <w:r w:rsidRPr="00C422C0">
        <w:rPr>
          <w:rFonts w:ascii="Times New Roman" w:hAnsi="Times New Roman"/>
        </w:rPr>
        <w:t xml:space="preserve"> and upright.</w:t>
      </w:r>
      <w:r>
        <w:rPr>
          <w:rFonts w:ascii="Times New Roman" w:hAnsi="Times New Roman"/>
        </w:rPr>
        <w:tab/>
      </w:r>
      <w:r>
        <w:rPr>
          <w:rFonts w:ascii="Times New Roman" w:hAnsi="Times New Roman"/>
        </w:rPr>
        <w:tab/>
      </w:r>
      <w:r w:rsidRPr="00C422C0">
        <w:rPr>
          <w:rFonts w:ascii="Times New Roman" w:hAnsi="Times New Roman"/>
        </w:rPr>
        <w:t xml:space="preserve">b. </w:t>
      </w:r>
      <w:proofErr w:type="gramStart"/>
      <w:r w:rsidRPr="00C422C0">
        <w:rPr>
          <w:rFonts w:ascii="Times New Roman" w:hAnsi="Times New Roman"/>
        </w:rPr>
        <w:t>real</w:t>
      </w:r>
      <w:proofErr w:type="gramEnd"/>
      <w:r w:rsidRPr="00C422C0">
        <w:rPr>
          <w:rFonts w:ascii="Times New Roman" w:hAnsi="Times New Roman"/>
        </w:rPr>
        <w:t xml:space="preserve"> and inverted.</w:t>
      </w:r>
    </w:p>
    <w:p w:rsidR="007B6F9D" w:rsidRPr="00C422C0"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 xml:space="preserve">c. </w:t>
      </w:r>
      <w:proofErr w:type="gramStart"/>
      <w:r w:rsidRPr="00C422C0">
        <w:rPr>
          <w:rFonts w:ascii="Times New Roman" w:hAnsi="Times New Roman"/>
        </w:rPr>
        <w:t>virtual</w:t>
      </w:r>
      <w:proofErr w:type="gramEnd"/>
      <w:r w:rsidRPr="00C422C0">
        <w:rPr>
          <w:rFonts w:ascii="Times New Roman" w:hAnsi="Times New Roman"/>
        </w:rPr>
        <w:t xml:space="preserve"> and upright.</w:t>
      </w:r>
      <w:r>
        <w:rPr>
          <w:rFonts w:ascii="Times New Roman" w:hAnsi="Times New Roman"/>
        </w:rPr>
        <w:tab/>
      </w:r>
      <w:r w:rsidRPr="00C422C0">
        <w:rPr>
          <w:rFonts w:ascii="Times New Roman" w:hAnsi="Times New Roman"/>
        </w:rPr>
        <w:t xml:space="preserve">d. </w:t>
      </w:r>
      <w:proofErr w:type="gramStart"/>
      <w:r w:rsidRPr="00C422C0">
        <w:rPr>
          <w:rFonts w:ascii="Times New Roman" w:hAnsi="Times New Roman"/>
        </w:rPr>
        <w:t>virtual</w:t>
      </w:r>
      <w:proofErr w:type="gramEnd"/>
      <w:r w:rsidRPr="00C422C0">
        <w:rPr>
          <w:rFonts w:ascii="Times New Roman" w:hAnsi="Times New Roman"/>
        </w:rPr>
        <w:t xml:space="preserve"> and inverted.</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A618B7" w:rsidRPr="00C422C0" w:rsidRDefault="00A618B7" w:rsidP="00C422C0">
      <w:pPr>
        <w:tabs>
          <w:tab w:val="left" w:pos="450"/>
          <w:tab w:val="left" w:pos="2430"/>
          <w:tab w:val="left" w:pos="4500"/>
          <w:tab w:val="left" w:pos="6570"/>
          <w:tab w:val="left" w:pos="7920"/>
        </w:tabs>
        <w:spacing w:after="0"/>
        <w:ind w:left="450" w:hanging="450"/>
        <w:rPr>
          <w:rFonts w:ascii="Times New Roman" w:hAnsi="Times New Roman"/>
        </w:rPr>
      </w:pPr>
    </w:p>
    <w:p w:rsidR="007B6F9D"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15.</w:t>
      </w:r>
      <w:r>
        <w:rPr>
          <w:rFonts w:ascii="Times New Roman" w:hAnsi="Times New Roman"/>
        </w:rPr>
        <w:tab/>
        <w:t>Images produced by plane mirrors have an image distance that depends upon _____.</w:t>
      </w:r>
    </w:p>
    <w:p w:rsidR="007B6F9D" w:rsidRPr="00C422C0" w:rsidRDefault="007B6F9D" w:rsidP="007B6F9D">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 xml:space="preserve">a. </w:t>
      </w:r>
      <w:proofErr w:type="gramStart"/>
      <w:r w:rsidRPr="00C422C0">
        <w:rPr>
          <w:rFonts w:ascii="Times New Roman" w:hAnsi="Times New Roman"/>
        </w:rPr>
        <w:t>the</w:t>
      </w:r>
      <w:proofErr w:type="gramEnd"/>
      <w:r w:rsidRPr="00C422C0">
        <w:rPr>
          <w:rFonts w:ascii="Times New Roman" w:hAnsi="Times New Roman"/>
        </w:rPr>
        <w:t xml:space="preserve"> wavelength of light used for viewing.</w:t>
      </w:r>
    </w:p>
    <w:p w:rsidR="007B6F9D" w:rsidRPr="00C422C0" w:rsidRDefault="007B6F9D" w:rsidP="007B6F9D">
      <w:pPr>
        <w:tabs>
          <w:tab w:val="left" w:pos="450"/>
          <w:tab w:val="left" w:pos="2430"/>
          <w:tab w:val="left" w:pos="4500"/>
          <w:tab w:val="left" w:pos="6570"/>
          <w:tab w:val="left" w:pos="7920"/>
        </w:tabs>
        <w:spacing w:after="0"/>
        <w:rPr>
          <w:rFonts w:ascii="Times New Roman" w:hAnsi="Times New Roman"/>
        </w:rPr>
      </w:pPr>
      <w:r>
        <w:rPr>
          <w:rFonts w:ascii="Times New Roman" w:hAnsi="Times New Roman"/>
        </w:rPr>
        <w:tab/>
        <w:t xml:space="preserve">b. </w:t>
      </w:r>
      <w:proofErr w:type="gramStart"/>
      <w:r w:rsidRPr="00C422C0">
        <w:rPr>
          <w:rFonts w:ascii="Times New Roman" w:hAnsi="Times New Roman"/>
        </w:rPr>
        <w:t>the</w:t>
      </w:r>
      <w:proofErr w:type="gramEnd"/>
      <w:r w:rsidRPr="00C422C0">
        <w:rPr>
          <w:rFonts w:ascii="Times New Roman" w:hAnsi="Times New Roman"/>
        </w:rPr>
        <w:t xml:space="preserve"> distance from the object to the mirror.</w:t>
      </w:r>
    </w:p>
    <w:p w:rsidR="007B6F9D" w:rsidRPr="00C422C0" w:rsidRDefault="007B6F9D" w:rsidP="007B6F9D">
      <w:pPr>
        <w:tabs>
          <w:tab w:val="left" w:pos="450"/>
          <w:tab w:val="left" w:pos="2430"/>
          <w:tab w:val="left" w:pos="4500"/>
          <w:tab w:val="left" w:pos="6570"/>
          <w:tab w:val="left" w:pos="7920"/>
        </w:tabs>
        <w:spacing w:after="0"/>
        <w:ind w:left="720" w:hanging="720"/>
        <w:rPr>
          <w:rFonts w:ascii="Times New Roman" w:hAnsi="Times New Roman"/>
        </w:rPr>
      </w:pPr>
      <w:r>
        <w:rPr>
          <w:rFonts w:ascii="Times New Roman" w:hAnsi="Times New Roman"/>
        </w:rPr>
        <w:tab/>
        <w:t xml:space="preserve">c. </w:t>
      </w:r>
      <w:proofErr w:type="gramStart"/>
      <w:r w:rsidRPr="00C422C0">
        <w:rPr>
          <w:rFonts w:ascii="Times New Roman" w:hAnsi="Times New Roman"/>
        </w:rPr>
        <w:t>the</w:t>
      </w:r>
      <w:proofErr w:type="gramEnd"/>
      <w:r w:rsidRPr="00C422C0">
        <w:rPr>
          <w:rFonts w:ascii="Times New Roman" w:hAnsi="Times New Roman"/>
        </w:rPr>
        <w:t xml:space="preserve"> distance of both the observer and the object to the mirror.</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62207C" w:rsidRPr="00C422C0" w:rsidRDefault="0062207C" w:rsidP="00C422C0">
      <w:pPr>
        <w:tabs>
          <w:tab w:val="left" w:pos="450"/>
          <w:tab w:val="left" w:pos="2430"/>
          <w:tab w:val="left" w:pos="4500"/>
          <w:tab w:val="left" w:pos="6570"/>
          <w:tab w:val="left" w:pos="7920"/>
        </w:tabs>
        <w:spacing w:after="0"/>
        <w:ind w:left="450" w:hanging="450"/>
        <w:rPr>
          <w:rFonts w:ascii="Times New Roman" w:hAnsi="Times New Roman"/>
        </w:rPr>
      </w:pPr>
    </w:p>
    <w:p w:rsidR="007B6F9D"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16.</w:t>
      </w:r>
      <w:r>
        <w:rPr>
          <w:rFonts w:ascii="Times New Roman" w:hAnsi="Times New Roman"/>
        </w:rPr>
        <w:tab/>
        <w:t xml:space="preserve">In the </w:t>
      </w:r>
      <w:r>
        <w:rPr>
          <w:rFonts w:ascii="Times New Roman" w:hAnsi="Times New Roman"/>
          <w:i/>
        </w:rPr>
        <w:t>Mirror, Mirror, On the Wall</w:t>
      </w:r>
      <w:r>
        <w:rPr>
          <w:rFonts w:ascii="Times New Roman" w:hAnsi="Times New Roman"/>
        </w:rPr>
        <w:t xml:space="preserve"> lab, a plane mirror is secured to a vertical wall. A student views herself in mirror. </w:t>
      </w:r>
      <w:proofErr w:type="gramStart"/>
      <w:r>
        <w:rPr>
          <w:rFonts w:ascii="Times New Roman" w:hAnsi="Times New Roman"/>
        </w:rPr>
        <w:t>The amount of mirror that is needed to view her entire image _____.</w:t>
      </w:r>
      <w:proofErr w:type="gramEnd"/>
    </w:p>
    <w:p w:rsidR="007B6F9D"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is</w:t>
      </w:r>
      <w:proofErr w:type="gramEnd"/>
      <w:r>
        <w:rPr>
          <w:rFonts w:ascii="Times New Roman" w:hAnsi="Times New Roman"/>
        </w:rPr>
        <w:t xml:space="preserve"> roughly equal to her height</w:t>
      </w:r>
    </w:p>
    <w:p w:rsidR="007B6F9D"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is</w:t>
      </w:r>
      <w:proofErr w:type="gramEnd"/>
      <w:r>
        <w:rPr>
          <w:rFonts w:ascii="Times New Roman" w:hAnsi="Times New Roman"/>
        </w:rPr>
        <w:t xml:space="preserve"> roughly equal to one-half of her height</w:t>
      </w:r>
    </w:p>
    <w:p w:rsidR="007B6F9D"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is</w:t>
      </w:r>
      <w:proofErr w:type="gramEnd"/>
      <w:r>
        <w:rPr>
          <w:rFonts w:ascii="Times New Roman" w:hAnsi="Times New Roman"/>
        </w:rPr>
        <w:t xml:space="preserve"> dependent upon the distance that she stands from the mirror</w:t>
      </w:r>
    </w:p>
    <w:p w:rsidR="007B6F9D" w:rsidRPr="00670AE2" w:rsidRDefault="007B6F9D" w:rsidP="007B6F9D">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d. </w:t>
      </w:r>
      <w:proofErr w:type="gramStart"/>
      <w:r>
        <w:rPr>
          <w:rFonts w:ascii="Times New Roman" w:hAnsi="Times New Roman"/>
        </w:rPr>
        <w:t>is</w:t>
      </w:r>
      <w:proofErr w:type="gramEnd"/>
      <w:r>
        <w:rPr>
          <w:rFonts w:ascii="Times New Roman" w:hAnsi="Times New Roman"/>
        </w:rPr>
        <w:t xml:space="preserve"> dependent upon both her height and the distance that she stands from the mirror</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62207C" w:rsidRPr="00C422C0" w:rsidRDefault="0062207C" w:rsidP="00C422C0">
      <w:pPr>
        <w:tabs>
          <w:tab w:val="left" w:pos="450"/>
          <w:tab w:val="left" w:pos="2430"/>
          <w:tab w:val="left" w:pos="4500"/>
          <w:tab w:val="left" w:pos="6570"/>
          <w:tab w:val="left" w:pos="7920"/>
        </w:tabs>
        <w:spacing w:after="0"/>
        <w:ind w:left="450" w:hanging="450"/>
        <w:rPr>
          <w:rFonts w:ascii="Times New Roman" w:hAnsi="Times New Roman"/>
        </w:rPr>
      </w:pPr>
    </w:p>
    <w:p w:rsidR="00890F97" w:rsidRPr="00C422C0" w:rsidRDefault="00890F97" w:rsidP="00890F97">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17.</w:t>
      </w:r>
      <w:r>
        <w:rPr>
          <w:rFonts w:ascii="Times New Roman" w:hAnsi="Times New Roman"/>
        </w:rPr>
        <w:tab/>
        <w:t xml:space="preserve">A concave mirror image </w:t>
      </w:r>
      <w:proofErr w:type="gramStart"/>
      <w:r>
        <w:rPr>
          <w:rFonts w:ascii="Times New Roman" w:hAnsi="Times New Roman"/>
        </w:rPr>
        <w:t>will</w:t>
      </w:r>
      <w:proofErr w:type="gramEnd"/>
      <w:r w:rsidRPr="00C422C0">
        <w:rPr>
          <w:rFonts w:ascii="Times New Roman" w:hAnsi="Times New Roman"/>
        </w:rPr>
        <w:t xml:space="preserve"> ____.</w:t>
      </w:r>
    </w:p>
    <w:p w:rsidR="009D527A" w:rsidRPr="00C422C0" w:rsidRDefault="009D527A" w:rsidP="009D527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a. </w:t>
      </w:r>
      <w:proofErr w:type="gramStart"/>
      <w:r>
        <w:rPr>
          <w:rFonts w:ascii="Times New Roman" w:hAnsi="Times New Roman"/>
        </w:rPr>
        <w:t>will</w:t>
      </w:r>
      <w:proofErr w:type="gramEnd"/>
      <w:r w:rsidRPr="00C422C0">
        <w:rPr>
          <w:rFonts w:ascii="Times New Roman" w:hAnsi="Times New Roman"/>
        </w:rPr>
        <w:t xml:space="preserve"> </w:t>
      </w:r>
      <w:r>
        <w:rPr>
          <w:rFonts w:ascii="Times New Roman" w:hAnsi="Times New Roman"/>
        </w:rPr>
        <w:t>always be real</w:t>
      </w:r>
      <w:r>
        <w:rPr>
          <w:rFonts w:ascii="Times New Roman" w:hAnsi="Times New Roman"/>
        </w:rPr>
        <w:tab/>
        <w:t>b. will</w:t>
      </w:r>
      <w:r w:rsidRPr="00C422C0">
        <w:rPr>
          <w:rFonts w:ascii="Times New Roman" w:hAnsi="Times New Roman"/>
        </w:rPr>
        <w:t xml:space="preserve"> </w:t>
      </w:r>
      <w:r>
        <w:rPr>
          <w:rFonts w:ascii="Times New Roman" w:hAnsi="Times New Roman"/>
        </w:rPr>
        <w:t>always be virtual</w:t>
      </w:r>
    </w:p>
    <w:p w:rsidR="009D527A" w:rsidRPr="00C422C0" w:rsidRDefault="009D527A" w:rsidP="009D527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c. </w:t>
      </w:r>
      <w:proofErr w:type="gramStart"/>
      <w:r>
        <w:rPr>
          <w:rFonts w:ascii="Times New Roman" w:hAnsi="Times New Roman"/>
        </w:rPr>
        <w:t>be</w:t>
      </w:r>
      <w:proofErr w:type="gramEnd"/>
      <w:r>
        <w:rPr>
          <w:rFonts w:ascii="Times New Roman" w:hAnsi="Times New Roman"/>
        </w:rPr>
        <w:t xml:space="preserve"> either real or virtual</w:t>
      </w:r>
      <w:r>
        <w:rPr>
          <w:rFonts w:ascii="Times New Roman" w:hAnsi="Times New Roman"/>
        </w:rPr>
        <w:tab/>
        <w:t>d. will</w:t>
      </w:r>
      <w:r w:rsidRPr="00C422C0">
        <w:rPr>
          <w:rFonts w:ascii="Times New Roman" w:hAnsi="Times New Roman"/>
        </w:rPr>
        <w:t xml:space="preserve"> </w:t>
      </w:r>
      <w:r>
        <w:rPr>
          <w:rFonts w:ascii="Times New Roman" w:hAnsi="Times New Roman"/>
        </w:rPr>
        <w:t>always be magnified</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A618B7" w:rsidRPr="00C422C0" w:rsidRDefault="00A618B7" w:rsidP="00C422C0">
      <w:pPr>
        <w:tabs>
          <w:tab w:val="left" w:pos="450"/>
          <w:tab w:val="left" w:pos="2430"/>
          <w:tab w:val="left" w:pos="4500"/>
          <w:tab w:val="left" w:pos="6570"/>
          <w:tab w:val="left" w:pos="7920"/>
        </w:tabs>
        <w:spacing w:after="0"/>
        <w:ind w:left="450" w:hanging="450"/>
        <w:rPr>
          <w:rFonts w:ascii="Times New Roman" w:hAnsi="Times New Roman"/>
        </w:rPr>
      </w:pPr>
    </w:p>
    <w:p w:rsidR="009D527A" w:rsidRPr="00C422C0" w:rsidRDefault="009D527A" w:rsidP="009D527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18.</w:t>
      </w:r>
      <w:r>
        <w:rPr>
          <w:rFonts w:ascii="Times New Roman" w:hAnsi="Times New Roman"/>
        </w:rPr>
        <w:tab/>
        <w:t>A</w:t>
      </w:r>
      <w:r w:rsidRPr="00C422C0">
        <w:rPr>
          <w:rFonts w:ascii="Times New Roman" w:hAnsi="Times New Roman"/>
        </w:rPr>
        <w:t xml:space="preserve"> convex mirror image ____.</w:t>
      </w:r>
    </w:p>
    <w:p w:rsidR="009D527A" w:rsidRPr="00C422C0" w:rsidRDefault="009D527A" w:rsidP="009D527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 xml:space="preserve">a. </w:t>
      </w:r>
      <w:proofErr w:type="gramStart"/>
      <w:r w:rsidRPr="00C422C0">
        <w:rPr>
          <w:rFonts w:ascii="Times New Roman" w:hAnsi="Times New Roman"/>
        </w:rPr>
        <w:t>will</w:t>
      </w:r>
      <w:proofErr w:type="gramEnd"/>
      <w:r w:rsidRPr="00C422C0">
        <w:rPr>
          <w:rFonts w:ascii="Times New Roman" w:hAnsi="Times New Roman"/>
        </w:rPr>
        <w:t xml:space="preserve"> always be real.</w:t>
      </w:r>
      <w:r>
        <w:rPr>
          <w:rFonts w:ascii="Times New Roman" w:hAnsi="Times New Roman"/>
        </w:rPr>
        <w:tab/>
      </w:r>
      <w:r w:rsidRPr="00C422C0">
        <w:rPr>
          <w:rFonts w:ascii="Times New Roman" w:hAnsi="Times New Roman"/>
        </w:rPr>
        <w:t xml:space="preserve">b. </w:t>
      </w:r>
      <w:proofErr w:type="gramStart"/>
      <w:r w:rsidRPr="00C422C0">
        <w:rPr>
          <w:rFonts w:ascii="Times New Roman" w:hAnsi="Times New Roman"/>
        </w:rPr>
        <w:t>will</w:t>
      </w:r>
      <w:proofErr w:type="gramEnd"/>
      <w:r w:rsidRPr="00C422C0">
        <w:rPr>
          <w:rFonts w:ascii="Times New Roman" w:hAnsi="Times New Roman"/>
        </w:rPr>
        <w:t xml:space="preserve"> always be virtual.</w:t>
      </w:r>
    </w:p>
    <w:p w:rsidR="009D527A" w:rsidRPr="00C422C0" w:rsidRDefault="009D527A" w:rsidP="009D527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 xml:space="preserve">c. </w:t>
      </w:r>
      <w:proofErr w:type="gramStart"/>
      <w:r w:rsidRPr="00C422C0">
        <w:rPr>
          <w:rFonts w:ascii="Times New Roman" w:hAnsi="Times New Roman"/>
        </w:rPr>
        <w:t>may</w:t>
      </w:r>
      <w:proofErr w:type="gramEnd"/>
      <w:r w:rsidRPr="00C422C0">
        <w:rPr>
          <w:rFonts w:ascii="Times New Roman" w:hAnsi="Times New Roman"/>
        </w:rPr>
        <w:t xml:space="preserve"> be either real or virtual.</w:t>
      </w:r>
      <w:r>
        <w:rPr>
          <w:rFonts w:ascii="Times New Roman" w:hAnsi="Times New Roman"/>
        </w:rPr>
        <w:tab/>
      </w:r>
      <w:r w:rsidRPr="00C422C0">
        <w:rPr>
          <w:rFonts w:ascii="Times New Roman" w:hAnsi="Times New Roman"/>
        </w:rPr>
        <w:t xml:space="preserve">d. </w:t>
      </w:r>
      <w:proofErr w:type="gramStart"/>
      <w:r w:rsidRPr="00C422C0">
        <w:rPr>
          <w:rFonts w:ascii="Times New Roman" w:hAnsi="Times New Roman"/>
        </w:rPr>
        <w:t>will</w:t>
      </w:r>
      <w:proofErr w:type="gramEnd"/>
      <w:r w:rsidRPr="00C422C0">
        <w:rPr>
          <w:rFonts w:ascii="Times New Roman" w:hAnsi="Times New Roman"/>
        </w:rPr>
        <w:t xml:space="preserve"> always be magnified.</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A618B7" w:rsidRPr="00C422C0" w:rsidRDefault="00A618B7" w:rsidP="00C422C0">
      <w:pPr>
        <w:tabs>
          <w:tab w:val="left" w:pos="450"/>
          <w:tab w:val="left" w:pos="2430"/>
          <w:tab w:val="left" w:pos="4500"/>
          <w:tab w:val="left" w:pos="6570"/>
          <w:tab w:val="left" w:pos="7920"/>
        </w:tabs>
        <w:spacing w:after="0"/>
        <w:ind w:left="450" w:hanging="450"/>
        <w:rPr>
          <w:rFonts w:ascii="Times New Roman" w:hAnsi="Times New Roman"/>
        </w:rPr>
      </w:pPr>
    </w:p>
    <w:p w:rsidR="00F058FA" w:rsidRPr="00C422C0" w:rsidRDefault="00F058FA" w:rsidP="00F058F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19.</w:t>
      </w:r>
      <w:r>
        <w:rPr>
          <w:rFonts w:ascii="Times New Roman" w:hAnsi="Times New Roman"/>
        </w:rPr>
        <w:tab/>
      </w:r>
      <w:r w:rsidRPr="00C422C0">
        <w:rPr>
          <w:rFonts w:ascii="Times New Roman" w:hAnsi="Times New Roman"/>
        </w:rPr>
        <w:t xml:space="preserve">Rays of light </w:t>
      </w:r>
      <w:r>
        <w:rPr>
          <w:rFonts w:ascii="Times New Roman" w:hAnsi="Times New Roman"/>
        </w:rPr>
        <w:t xml:space="preserve">that are </w:t>
      </w:r>
      <w:r w:rsidRPr="00C422C0">
        <w:rPr>
          <w:rFonts w:ascii="Times New Roman" w:hAnsi="Times New Roman"/>
        </w:rPr>
        <w:t xml:space="preserve">traveling parallel to the principal axis of a concave mirror will </w:t>
      </w:r>
      <w:r>
        <w:rPr>
          <w:rFonts w:ascii="Times New Roman" w:hAnsi="Times New Roman"/>
        </w:rPr>
        <w:t>reflect off the mirror and converge</w:t>
      </w:r>
      <w:r w:rsidRPr="00C422C0">
        <w:rPr>
          <w:rFonts w:ascii="Times New Roman" w:hAnsi="Times New Roman"/>
        </w:rPr>
        <w:t>____.</w:t>
      </w:r>
    </w:p>
    <w:p w:rsidR="00F058FA" w:rsidRDefault="00F058FA" w:rsidP="00F058F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a.</w:t>
      </w:r>
      <w:r w:rsidRPr="00B6489A">
        <w:rPr>
          <w:rFonts w:ascii="Times New Roman" w:hAnsi="Times New Roman"/>
        </w:rPr>
        <w:t xml:space="preserve"> </w:t>
      </w:r>
      <w:proofErr w:type="gramStart"/>
      <w:r>
        <w:rPr>
          <w:rFonts w:ascii="Times New Roman" w:hAnsi="Times New Roman"/>
        </w:rPr>
        <w:t>at</w:t>
      </w:r>
      <w:proofErr w:type="gramEnd"/>
      <w:r>
        <w:rPr>
          <w:rFonts w:ascii="Times New Roman" w:hAnsi="Times New Roman"/>
        </w:rPr>
        <w:t xml:space="preserve"> the focal point</w:t>
      </w:r>
      <w:r>
        <w:rPr>
          <w:rFonts w:ascii="Times New Roman" w:hAnsi="Times New Roman"/>
        </w:rPr>
        <w:tab/>
      </w:r>
    </w:p>
    <w:p w:rsidR="00F058FA" w:rsidRPr="00C422C0" w:rsidRDefault="00F058FA" w:rsidP="00F058F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 xml:space="preserve">b. </w:t>
      </w:r>
      <w:proofErr w:type="gramStart"/>
      <w:r>
        <w:rPr>
          <w:rFonts w:ascii="Times New Roman" w:hAnsi="Times New Roman"/>
        </w:rPr>
        <w:t>at</w:t>
      </w:r>
      <w:proofErr w:type="gramEnd"/>
      <w:r>
        <w:rPr>
          <w:rFonts w:ascii="Times New Roman" w:hAnsi="Times New Roman"/>
        </w:rPr>
        <w:t xml:space="preserve"> the center of curvature</w:t>
      </w:r>
    </w:p>
    <w:p w:rsidR="00F058FA" w:rsidRDefault="00F058FA" w:rsidP="00F058F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c.</w:t>
      </w:r>
      <w:r>
        <w:rPr>
          <w:rFonts w:ascii="Times New Roman" w:hAnsi="Times New Roman"/>
        </w:rPr>
        <w:t xml:space="preserve"> </w:t>
      </w:r>
      <w:proofErr w:type="gramStart"/>
      <w:r>
        <w:rPr>
          <w:rFonts w:ascii="Times New Roman" w:hAnsi="Times New Roman"/>
        </w:rPr>
        <w:t>on</w:t>
      </w:r>
      <w:proofErr w:type="gramEnd"/>
      <w:r>
        <w:rPr>
          <w:rFonts w:ascii="Times New Roman" w:hAnsi="Times New Roman"/>
        </w:rPr>
        <w:t xml:space="preserve"> the opposite side of the mirror</w:t>
      </w:r>
    </w:p>
    <w:p w:rsidR="00F058FA" w:rsidRPr="00C422C0" w:rsidRDefault="00F058FA" w:rsidP="00F058FA">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 xml:space="preserve">d. </w:t>
      </w:r>
      <w:r>
        <w:rPr>
          <w:rFonts w:ascii="Times New Roman" w:hAnsi="Times New Roman"/>
        </w:rPr>
        <w:t>Nonsense! Concave mirrors would not converge parallel rays of light</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A618B7" w:rsidRPr="00C422C0" w:rsidRDefault="00A618B7"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A618B7"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20.</w:t>
      </w:r>
      <w:r>
        <w:rPr>
          <w:rFonts w:ascii="Times New Roman" w:hAnsi="Times New Roman"/>
        </w:rPr>
        <w:tab/>
      </w:r>
      <w:r w:rsidR="00C422C0" w:rsidRPr="00C422C0">
        <w:rPr>
          <w:rFonts w:ascii="Times New Roman" w:hAnsi="Times New Roman"/>
        </w:rPr>
        <w:t>Right angle mirrors produce three images of objects. Which of the following statements is/are true of the middle image?</w:t>
      </w:r>
    </w:p>
    <w:p w:rsidR="00C422C0" w:rsidRPr="00C422C0" w:rsidRDefault="00C422C0" w:rsidP="00421E33">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The middle image is the same size as the object.</w:t>
      </w:r>
    </w:p>
    <w:p w:rsidR="00C422C0" w:rsidRPr="00C422C0" w:rsidRDefault="00C422C0" w:rsidP="00421E33">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The middle image is the same distance from the mirror as the object.</w:t>
      </w:r>
    </w:p>
    <w:p w:rsidR="00C422C0" w:rsidRPr="00C422C0" w:rsidRDefault="00C422C0" w:rsidP="00421E33">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The middle image will exhibit left-right reversal relative to the object.</w:t>
      </w:r>
    </w:p>
    <w:p w:rsidR="00C422C0" w:rsidRPr="00C422C0" w:rsidRDefault="00C422C0" w:rsidP="00421E33">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The middle image is a real image.</w:t>
      </w:r>
    </w:p>
    <w:p w:rsidR="00C422C0" w:rsidRPr="00C422C0" w:rsidRDefault="00C422C0" w:rsidP="00421E33">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The middle image is an upright image.</w:t>
      </w:r>
    </w:p>
    <w:p w:rsidR="00C422C0" w:rsidRPr="00C422C0" w:rsidRDefault="00C422C0" w:rsidP="00421E33">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The magnification of the middle image is -1.</w:t>
      </w:r>
    </w:p>
    <w:p w:rsidR="00C422C0" w:rsidRPr="00C422C0" w:rsidRDefault="00C422C0" w:rsidP="00421E33">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When sighting at the middle image, light will reflect twice prior to reaching one's eye.</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421E33" w:rsidRPr="00C422C0" w:rsidRDefault="00421E33"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421E33"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21.</w:t>
      </w:r>
      <w:r>
        <w:rPr>
          <w:rFonts w:ascii="Times New Roman" w:hAnsi="Times New Roman"/>
        </w:rPr>
        <w:tab/>
      </w:r>
      <w:r w:rsidR="00C422C0" w:rsidRPr="00C422C0">
        <w:rPr>
          <w:rFonts w:ascii="Times New Roman" w:hAnsi="Times New Roman"/>
        </w:rPr>
        <w:t>Two plane mirrors are attached to form a dual mirror system with an adjustable angle. As the angle between the mirrors increases, the number of images _____.</w:t>
      </w:r>
    </w:p>
    <w:p w:rsidR="00421E33" w:rsidRPr="00C422C0" w:rsidRDefault="00421E33" w:rsidP="00421E3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422C0">
        <w:rPr>
          <w:rFonts w:ascii="Times New Roman" w:hAnsi="Times New Roman"/>
        </w:rPr>
        <w:t xml:space="preserve">a. </w:t>
      </w:r>
      <w:proofErr w:type="gramStart"/>
      <w:r w:rsidRPr="00C422C0">
        <w:rPr>
          <w:rFonts w:ascii="Times New Roman" w:hAnsi="Times New Roman"/>
        </w:rPr>
        <w:t>increase</w:t>
      </w:r>
      <w:r w:rsidR="004374FC">
        <w:rPr>
          <w:rFonts w:ascii="Times New Roman" w:hAnsi="Times New Roman"/>
        </w:rPr>
        <w:t>s</w:t>
      </w:r>
      <w:proofErr w:type="gramEnd"/>
      <w:r>
        <w:rPr>
          <w:rFonts w:ascii="Times New Roman" w:hAnsi="Times New Roman"/>
        </w:rPr>
        <w:tab/>
      </w:r>
      <w:r w:rsidRPr="00C422C0">
        <w:rPr>
          <w:rFonts w:ascii="Times New Roman" w:hAnsi="Times New Roman"/>
        </w:rPr>
        <w:t>b. decreases</w:t>
      </w:r>
      <w:r>
        <w:rPr>
          <w:rFonts w:ascii="Times New Roman" w:hAnsi="Times New Roman"/>
        </w:rPr>
        <w:tab/>
      </w:r>
      <w:r w:rsidRPr="00C422C0">
        <w:rPr>
          <w:rFonts w:ascii="Times New Roman" w:hAnsi="Times New Roman"/>
        </w:rPr>
        <w:t>c. remains the same</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421E33" w:rsidRPr="00C422C0" w:rsidRDefault="00421E33"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421E33"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22.</w:t>
      </w:r>
      <w:r>
        <w:rPr>
          <w:rFonts w:ascii="Times New Roman" w:hAnsi="Times New Roman"/>
        </w:rPr>
        <w:tab/>
      </w:r>
      <w:r w:rsidR="00C422C0" w:rsidRPr="00C422C0">
        <w:rPr>
          <w:rFonts w:ascii="Times New Roman" w:hAnsi="Times New Roman"/>
        </w:rPr>
        <w:t>Which of the following statements is/are true of a virtual image?</w:t>
      </w:r>
    </w:p>
    <w:p w:rsidR="00C422C0" w:rsidRPr="00C422C0" w:rsidRDefault="0092192C" w:rsidP="00FF521B">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sidR="00FF521B">
        <w:rPr>
          <w:rFonts w:ascii="Times New Roman" w:hAnsi="Times New Roman"/>
        </w:rPr>
        <w:tab/>
      </w:r>
      <w:r w:rsidR="00C422C0" w:rsidRPr="00C422C0">
        <w:rPr>
          <w:rFonts w:ascii="Times New Roman" w:hAnsi="Times New Roman"/>
        </w:rPr>
        <w:t>Virtual images are always located behind the mirror.</w:t>
      </w:r>
    </w:p>
    <w:p w:rsidR="00C422C0" w:rsidRPr="00C422C0" w:rsidRDefault="0092192C" w:rsidP="00FF521B">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sidR="00FF521B">
        <w:rPr>
          <w:rFonts w:ascii="Times New Roman" w:hAnsi="Times New Roman"/>
        </w:rPr>
        <w:tab/>
      </w:r>
      <w:r w:rsidR="00C422C0" w:rsidRPr="00C422C0">
        <w:rPr>
          <w:rFonts w:ascii="Times New Roman" w:hAnsi="Times New Roman"/>
        </w:rPr>
        <w:t>Virtual images can be either upright or inverted.</w:t>
      </w:r>
    </w:p>
    <w:p w:rsidR="00C422C0" w:rsidRPr="00C422C0" w:rsidRDefault="0092192C" w:rsidP="00FF521B">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sidR="00FF521B">
        <w:rPr>
          <w:rFonts w:ascii="Times New Roman" w:hAnsi="Times New Roman"/>
        </w:rPr>
        <w:tab/>
      </w:r>
      <w:r w:rsidR="00C422C0" w:rsidRPr="00C422C0">
        <w:rPr>
          <w:rFonts w:ascii="Times New Roman" w:hAnsi="Times New Roman"/>
        </w:rPr>
        <w:t>Virtual images can be magnified in size, reduced in size or the same size as the object.</w:t>
      </w:r>
    </w:p>
    <w:p w:rsidR="00C422C0" w:rsidRPr="00C422C0" w:rsidRDefault="0092192C" w:rsidP="00FF521B">
      <w:pPr>
        <w:tabs>
          <w:tab w:val="left" w:pos="810"/>
          <w:tab w:val="left" w:pos="2430"/>
          <w:tab w:val="left" w:pos="4500"/>
          <w:tab w:val="left" w:pos="6570"/>
          <w:tab w:val="left" w:pos="7920"/>
        </w:tabs>
        <w:spacing w:after="0"/>
        <w:ind w:left="810" w:hanging="360"/>
        <w:rPr>
          <w:rFonts w:ascii="Times New Roman" w:hAnsi="Times New Roman"/>
        </w:rPr>
      </w:pPr>
      <w:proofErr w:type="gramStart"/>
      <w:r>
        <w:rPr>
          <w:rFonts w:ascii="Times New Roman" w:hAnsi="Times New Roman"/>
        </w:rPr>
        <w:t>d.</w:t>
      </w:r>
      <w:r w:rsidR="00FF521B">
        <w:rPr>
          <w:rFonts w:ascii="Times New Roman" w:hAnsi="Times New Roman"/>
        </w:rPr>
        <w:tab/>
      </w:r>
      <w:r w:rsidR="00C422C0" w:rsidRPr="00C422C0">
        <w:rPr>
          <w:rFonts w:ascii="Times New Roman" w:hAnsi="Times New Roman"/>
        </w:rPr>
        <w:t>Virtual images can be formed by concave, convex</w:t>
      </w:r>
      <w:r w:rsidR="004374FC">
        <w:rPr>
          <w:rFonts w:ascii="Times New Roman" w:hAnsi="Times New Roman"/>
        </w:rPr>
        <w:t>,</w:t>
      </w:r>
      <w:r w:rsidR="00C422C0" w:rsidRPr="00C422C0">
        <w:rPr>
          <w:rFonts w:ascii="Times New Roman" w:hAnsi="Times New Roman"/>
        </w:rPr>
        <w:t xml:space="preserve"> and plane mirrors</w:t>
      </w:r>
      <w:proofErr w:type="gramEnd"/>
      <w:r w:rsidR="00C422C0" w:rsidRPr="00C422C0">
        <w:rPr>
          <w:rFonts w:ascii="Times New Roman" w:hAnsi="Times New Roman"/>
        </w:rPr>
        <w:t>.</w:t>
      </w:r>
    </w:p>
    <w:p w:rsidR="00C422C0" w:rsidRPr="00C422C0" w:rsidRDefault="00FF521B" w:rsidP="00FF521B">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C422C0" w:rsidRPr="00C422C0">
        <w:rPr>
          <w:rFonts w:ascii="Times New Roman" w:hAnsi="Times New Roman"/>
        </w:rPr>
        <w:t>Virtual images are not real; thus you could never see them when sighting in a mirror.</w:t>
      </w:r>
    </w:p>
    <w:p w:rsidR="00C422C0" w:rsidRPr="00C422C0" w:rsidRDefault="00FF521B" w:rsidP="00FF521B">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C422C0" w:rsidRPr="00C422C0">
        <w:rPr>
          <w:rFonts w:ascii="Times New Roman" w:hAnsi="Times New Roman"/>
        </w:rPr>
        <w:t>Virtual images result when the reflected light rays diverge.</w:t>
      </w:r>
    </w:p>
    <w:p w:rsidR="00C422C0" w:rsidRPr="00C422C0" w:rsidRDefault="00FF521B" w:rsidP="00FF521B">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g.</w:t>
      </w:r>
      <w:r>
        <w:rPr>
          <w:rFonts w:ascii="Times New Roman" w:hAnsi="Times New Roman"/>
        </w:rPr>
        <w:tab/>
      </w:r>
      <w:r w:rsidR="00C422C0" w:rsidRPr="00C422C0">
        <w:rPr>
          <w:rFonts w:ascii="Times New Roman" w:hAnsi="Times New Roman"/>
        </w:rPr>
        <w:t>Virtual images can be projected onto a sheet of paper.</w:t>
      </w: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421E33"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23.</w:t>
      </w:r>
      <w:r>
        <w:rPr>
          <w:rFonts w:ascii="Times New Roman" w:hAnsi="Times New Roman"/>
        </w:rPr>
        <w:tab/>
      </w:r>
      <w:r w:rsidR="00C422C0" w:rsidRPr="00C422C0">
        <w:rPr>
          <w:rFonts w:ascii="Times New Roman" w:hAnsi="Times New Roman"/>
        </w:rPr>
        <w:t>Which of the following statements is/are true of a real image?</w:t>
      </w:r>
    </w:p>
    <w:p w:rsidR="00C422C0" w:rsidRPr="00C422C0" w:rsidRDefault="00C422C0" w:rsidP="00421E33">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Real images are always located behind the mirror.</w:t>
      </w:r>
    </w:p>
    <w:p w:rsidR="00C422C0" w:rsidRPr="00C422C0" w:rsidRDefault="00C422C0" w:rsidP="00421E33">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Real images can be either upright or inverted.</w:t>
      </w:r>
    </w:p>
    <w:p w:rsidR="00C422C0" w:rsidRPr="00C422C0" w:rsidRDefault="00C422C0" w:rsidP="00421E33">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Real images can be magnified in size, reduced in size or the same size as the object.</w:t>
      </w:r>
    </w:p>
    <w:p w:rsidR="00C422C0" w:rsidRPr="00C422C0" w:rsidRDefault="00C422C0" w:rsidP="00421E33">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C422C0">
        <w:rPr>
          <w:rFonts w:ascii="Times New Roman" w:hAnsi="Times New Roman"/>
        </w:rPr>
        <w:t>Real images can be formed by concave, convex</w:t>
      </w:r>
      <w:r w:rsidR="004374FC">
        <w:rPr>
          <w:rFonts w:ascii="Times New Roman" w:hAnsi="Times New Roman"/>
        </w:rPr>
        <w:t>,</w:t>
      </w:r>
      <w:r w:rsidRPr="00C422C0">
        <w:rPr>
          <w:rFonts w:ascii="Times New Roman" w:hAnsi="Times New Roman"/>
        </w:rPr>
        <w:t xml:space="preserve"> and plane mirrors</w:t>
      </w:r>
      <w:proofErr w:type="gramEnd"/>
      <w:r w:rsidRPr="00C422C0">
        <w:rPr>
          <w:rFonts w:ascii="Times New Roman" w:hAnsi="Times New Roman"/>
        </w:rPr>
        <w:t>.</w:t>
      </w:r>
    </w:p>
    <w:p w:rsidR="00C422C0" w:rsidRPr="00C422C0" w:rsidRDefault="00C422C0" w:rsidP="00421E33">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 xml:space="preserve">Real images are not </w:t>
      </w:r>
      <w:proofErr w:type="gramStart"/>
      <w:r w:rsidRPr="00C422C0">
        <w:rPr>
          <w:rFonts w:ascii="Times New Roman" w:hAnsi="Times New Roman"/>
        </w:rPr>
        <w:t>virtual</w:t>
      </w:r>
      <w:proofErr w:type="gramEnd"/>
      <w:r w:rsidRPr="00C422C0">
        <w:rPr>
          <w:rFonts w:ascii="Times New Roman" w:hAnsi="Times New Roman"/>
        </w:rPr>
        <w:t>; thus you could never see them when sighting in a mirror.</w:t>
      </w:r>
    </w:p>
    <w:p w:rsidR="00C422C0" w:rsidRPr="00C422C0" w:rsidRDefault="00C422C0" w:rsidP="00421E33">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Real images result when the reflected light rays diverge.</w:t>
      </w:r>
    </w:p>
    <w:p w:rsidR="00C422C0" w:rsidRPr="00C422C0" w:rsidRDefault="00C422C0" w:rsidP="00421E33">
      <w:pPr>
        <w:numPr>
          <w:ilvl w:val="0"/>
          <w:numId w:val="6"/>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Real images can be projected onto a sheet of paper.</w:t>
      </w: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421E33"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24.</w:t>
      </w:r>
      <w:r>
        <w:rPr>
          <w:rFonts w:ascii="Times New Roman" w:hAnsi="Times New Roman"/>
        </w:rPr>
        <w:tab/>
      </w:r>
      <w:r w:rsidR="00C422C0" w:rsidRPr="00C422C0">
        <w:rPr>
          <w:rFonts w:ascii="Times New Roman" w:hAnsi="Times New Roman"/>
        </w:rPr>
        <w:t xml:space="preserve">Which of the following situations would always result in an image </w:t>
      </w:r>
      <w:r w:rsidR="0092192C">
        <w:rPr>
          <w:rFonts w:ascii="Times New Roman" w:hAnsi="Times New Roman"/>
        </w:rPr>
        <w:t>that</w:t>
      </w:r>
      <w:r w:rsidR="00C422C0" w:rsidRPr="00C422C0">
        <w:rPr>
          <w:rFonts w:ascii="Times New Roman" w:hAnsi="Times New Roman"/>
        </w:rPr>
        <w:t xml:space="preserve"> is magnified in size? </w:t>
      </w:r>
    </w:p>
    <w:p w:rsidR="00C422C0" w:rsidRPr="00C422C0" w:rsidRDefault="004374FC" w:rsidP="004374F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C422C0" w:rsidRPr="00C422C0">
        <w:rPr>
          <w:rFonts w:ascii="Times New Roman" w:hAnsi="Times New Roman"/>
        </w:rPr>
        <w:t xml:space="preserve">Concave mirror: </w:t>
      </w:r>
      <w:proofErr w:type="spellStart"/>
      <w:r w:rsidR="00C422C0" w:rsidRPr="00C422C0">
        <w:rPr>
          <w:rFonts w:ascii="Times New Roman" w:hAnsi="Times New Roman"/>
        </w:rPr>
        <w:t>d</w:t>
      </w:r>
      <w:r w:rsidR="00C422C0" w:rsidRPr="00C422C0">
        <w:rPr>
          <w:rFonts w:ascii="Times New Roman" w:hAnsi="Times New Roman"/>
          <w:vertAlign w:val="subscript"/>
        </w:rPr>
        <w:t>i</w:t>
      </w:r>
      <w:proofErr w:type="spellEnd"/>
      <w:r w:rsidR="00C422C0" w:rsidRPr="00C422C0">
        <w:rPr>
          <w:rFonts w:ascii="Times New Roman" w:hAnsi="Times New Roman"/>
          <w:vertAlign w:val="subscript"/>
        </w:rPr>
        <w:t xml:space="preserve"> </w:t>
      </w:r>
      <w:r w:rsidR="00C422C0" w:rsidRPr="00C422C0">
        <w:rPr>
          <w:rFonts w:ascii="Times New Roman" w:hAnsi="Times New Roman"/>
        </w:rPr>
        <w:t>&gt; 0 and d</w:t>
      </w:r>
      <w:r w:rsidR="00C422C0" w:rsidRPr="00C422C0">
        <w:rPr>
          <w:rFonts w:ascii="Times New Roman" w:hAnsi="Times New Roman"/>
          <w:vertAlign w:val="subscript"/>
        </w:rPr>
        <w:t>o</w:t>
      </w:r>
      <w:r w:rsidR="00C422C0" w:rsidRPr="00C422C0">
        <w:rPr>
          <w:rFonts w:ascii="Times New Roman" w:hAnsi="Times New Roman"/>
        </w:rPr>
        <w:t xml:space="preserve"> &lt; </w:t>
      </w:r>
      <w:proofErr w:type="spellStart"/>
      <w:r w:rsidR="00C422C0" w:rsidRPr="00C422C0">
        <w:rPr>
          <w:rFonts w:ascii="Times New Roman" w:hAnsi="Times New Roman"/>
        </w:rPr>
        <w:t>d</w:t>
      </w:r>
      <w:r w:rsidR="00C422C0" w:rsidRPr="00C422C0">
        <w:rPr>
          <w:rFonts w:ascii="Times New Roman" w:hAnsi="Times New Roman"/>
          <w:vertAlign w:val="subscript"/>
        </w:rPr>
        <w:t>i</w:t>
      </w:r>
      <w:proofErr w:type="spellEnd"/>
    </w:p>
    <w:p w:rsidR="00C422C0" w:rsidRPr="00C422C0" w:rsidRDefault="004374FC" w:rsidP="004374F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C422C0" w:rsidRPr="00C422C0">
        <w:rPr>
          <w:rFonts w:ascii="Times New Roman" w:hAnsi="Times New Roman"/>
        </w:rPr>
        <w:t>Convex mirror: d</w:t>
      </w:r>
      <w:r w:rsidR="00C422C0" w:rsidRPr="00C422C0">
        <w:rPr>
          <w:rFonts w:ascii="Times New Roman" w:hAnsi="Times New Roman"/>
          <w:vertAlign w:val="subscript"/>
        </w:rPr>
        <w:t xml:space="preserve">o </w:t>
      </w:r>
      <w:r w:rsidR="00C422C0" w:rsidRPr="00C422C0">
        <w:rPr>
          <w:rFonts w:ascii="Times New Roman" w:hAnsi="Times New Roman"/>
        </w:rPr>
        <w:t>&gt; 0</w:t>
      </w:r>
    </w:p>
    <w:p w:rsidR="00C422C0" w:rsidRPr="00C422C0" w:rsidRDefault="004374FC" w:rsidP="004374F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C422C0" w:rsidRPr="00C422C0">
        <w:rPr>
          <w:rFonts w:ascii="Times New Roman" w:hAnsi="Times New Roman"/>
        </w:rPr>
        <w:t>Plane Mirror: d</w:t>
      </w:r>
      <w:r w:rsidR="00C422C0" w:rsidRPr="00C422C0">
        <w:rPr>
          <w:rFonts w:ascii="Times New Roman" w:hAnsi="Times New Roman"/>
          <w:vertAlign w:val="subscript"/>
        </w:rPr>
        <w:t xml:space="preserve">o </w:t>
      </w:r>
      <w:r w:rsidR="00C422C0" w:rsidRPr="00C422C0">
        <w:rPr>
          <w:rFonts w:ascii="Times New Roman" w:hAnsi="Times New Roman"/>
        </w:rPr>
        <w:t>&gt; 0</w:t>
      </w:r>
    </w:p>
    <w:p w:rsidR="00C422C0" w:rsidRPr="00C422C0" w:rsidRDefault="004374FC" w:rsidP="004374F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00C422C0" w:rsidRPr="00C422C0">
        <w:rPr>
          <w:rFonts w:ascii="Times New Roman" w:hAnsi="Times New Roman"/>
        </w:rPr>
        <w:t>Concave Mirror: d</w:t>
      </w:r>
      <w:r w:rsidR="00C422C0" w:rsidRPr="00C422C0">
        <w:rPr>
          <w:rFonts w:ascii="Times New Roman" w:hAnsi="Times New Roman"/>
          <w:vertAlign w:val="subscript"/>
        </w:rPr>
        <w:t>o</w:t>
      </w:r>
      <w:r w:rsidR="00C422C0" w:rsidRPr="00C422C0">
        <w:rPr>
          <w:rFonts w:ascii="Times New Roman" w:hAnsi="Times New Roman"/>
        </w:rPr>
        <w:t>&gt; R</w:t>
      </w:r>
    </w:p>
    <w:p w:rsidR="00C422C0" w:rsidRPr="00C422C0" w:rsidRDefault="004374FC" w:rsidP="004374F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00C422C0" w:rsidRPr="00C422C0">
        <w:rPr>
          <w:rFonts w:ascii="Times New Roman" w:hAnsi="Times New Roman"/>
        </w:rPr>
        <w:t>Concave Mirror: d</w:t>
      </w:r>
      <w:r w:rsidR="00C422C0" w:rsidRPr="00C422C0">
        <w:rPr>
          <w:rFonts w:ascii="Times New Roman" w:hAnsi="Times New Roman"/>
          <w:vertAlign w:val="subscript"/>
        </w:rPr>
        <w:t>o</w:t>
      </w:r>
      <w:r w:rsidR="00C422C0" w:rsidRPr="00C422C0">
        <w:rPr>
          <w:rFonts w:ascii="Times New Roman" w:hAnsi="Times New Roman"/>
        </w:rPr>
        <w:t>&lt; f</w:t>
      </w:r>
    </w:p>
    <w:p w:rsidR="00C422C0" w:rsidRPr="00C422C0" w:rsidRDefault="004374FC" w:rsidP="004374FC">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f.</w:t>
      </w:r>
      <w:r>
        <w:rPr>
          <w:rFonts w:ascii="Times New Roman" w:hAnsi="Times New Roman"/>
        </w:rPr>
        <w:tab/>
      </w:r>
      <w:r w:rsidR="00C422C0" w:rsidRPr="00C422C0">
        <w:rPr>
          <w:rFonts w:ascii="Times New Roman" w:hAnsi="Times New Roman"/>
        </w:rPr>
        <w:t>Concave Mirror: d</w:t>
      </w:r>
      <w:r w:rsidR="00C422C0" w:rsidRPr="00C422C0">
        <w:rPr>
          <w:rFonts w:ascii="Times New Roman" w:hAnsi="Times New Roman"/>
          <w:vertAlign w:val="subscript"/>
        </w:rPr>
        <w:t>o</w:t>
      </w:r>
      <w:r w:rsidR="00C422C0" w:rsidRPr="00C422C0">
        <w:rPr>
          <w:rFonts w:ascii="Times New Roman" w:hAnsi="Times New Roman"/>
        </w:rPr>
        <w:t>&gt; f and d</w:t>
      </w:r>
      <w:r w:rsidR="00C422C0" w:rsidRPr="00C422C0">
        <w:rPr>
          <w:rFonts w:ascii="Times New Roman" w:hAnsi="Times New Roman"/>
          <w:vertAlign w:val="subscript"/>
        </w:rPr>
        <w:t>o</w:t>
      </w:r>
      <w:r w:rsidR="00C422C0" w:rsidRPr="00C422C0">
        <w:rPr>
          <w:rFonts w:ascii="Times New Roman" w:hAnsi="Times New Roman"/>
        </w:rPr>
        <w:t xml:space="preserve"> &lt; R</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D3378" w:rsidRPr="00C422C0" w:rsidRDefault="00CD3378"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D3378"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25.</w:t>
      </w:r>
      <w:r>
        <w:rPr>
          <w:rFonts w:ascii="Times New Roman" w:hAnsi="Times New Roman"/>
        </w:rPr>
        <w:tab/>
      </w:r>
      <w:r w:rsidR="00C422C0" w:rsidRPr="00C422C0">
        <w:rPr>
          <w:rFonts w:ascii="Times New Roman" w:hAnsi="Times New Roman"/>
        </w:rPr>
        <w:t xml:space="preserve">Which of the following situations would always result in an image </w:t>
      </w:r>
      <w:r w:rsidR="0092192C">
        <w:rPr>
          <w:rFonts w:ascii="Times New Roman" w:hAnsi="Times New Roman"/>
        </w:rPr>
        <w:t>that</w:t>
      </w:r>
      <w:r w:rsidR="00C422C0" w:rsidRPr="00C422C0">
        <w:rPr>
          <w:rFonts w:ascii="Times New Roman" w:hAnsi="Times New Roman"/>
        </w:rPr>
        <w:t xml:space="preserve"> is upright? </w:t>
      </w:r>
    </w:p>
    <w:p w:rsidR="00C422C0" w:rsidRPr="00C422C0" w:rsidRDefault="00C422C0" w:rsidP="00CD3378">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 xml:space="preserve">Concave mirror: </w:t>
      </w:r>
      <w:proofErr w:type="spellStart"/>
      <w:r w:rsidRPr="00C422C0">
        <w:rPr>
          <w:rFonts w:ascii="Times New Roman" w:hAnsi="Times New Roman"/>
        </w:rPr>
        <w:t>d</w:t>
      </w:r>
      <w:r w:rsidRPr="00C422C0">
        <w:rPr>
          <w:rFonts w:ascii="Times New Roman" w:hAnsi="Times New Roman"/>
          <w:vertAlign w:val="subscript"/>
        </w:rPr>
        <w:t>i</w:t>
      </w:r>
      <w:proofErr w:type="spellEnd"/>
      <w:r w:rsidRPr="00C422C0">
        <w:rPr>
          <w:rFonts w:ascii="Times New Roman" w:hAnsi="Times New Roman"/>
          <w:vertAlign w:val="subscript"/>
        </w:rPr>
        <w:t xml:space="preserve"> </w:t>
      </w:r>
      <w:r w:rsidRPr="00C422C0">
        <w:rPr>
          <w:rFonts w:ascii="Times New Roman" w:hAnsi="Times New Roman"/>
        </w:rPr>
        <w:t>&gt; 0 and d</w:t>
      </w:r>
      <w:r w:rsidRPr="00C422C0">
        <w:rPr>
          <w:rFonts w:ascii="Times New Roman" w:hAnsi="Times New Roman"/>
          <w:vertAlign w:val="subscript"/>
        </w:rPr>
        <w:t>o</w:t>
      </w:r>
      <w:r w:rsidRPr="00C422C0">
        <w:rPr>
          <w:rFonts w:ascii="Times New Roman" w:hAnsi="Times New Roman"/>
        </w:rPr>
        <w:t xml:space="preserve"> &lt; </w:t>
      </w:r>
      <w:proofErr w:type="spellStart"/>
      <w:r w:rsidRPr="00C422C0">
        <w:rPr>
          <w:rFonts w:ascii="Times New Roman" w:hAnsi="Times New Roman"/>
        </w:rPr>
        <w:t>d</w:t>
      </w:r>
      <w:r w:rsidRPr="00C422C0">
        <w:rPr>
          <w:rFonts w:ascii="Times New Roman" w:hAnsi="Times New Roman"/>
          <w:vertAlign w:val="subscript"/>
        </w:rPr>
        <w:t>i</w:t>
      </w:r>
      <w:proofErr w:type="spellEnd"/>
    </w:p>
    <w:p w:rsidR="00C422C0" w:rsidRPr="00C422C0" w:rsidRDefault="00C422C0" w:rsidP="00CD3378">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Convex mirror: d</w:t>
      </w:r>
      <w:r w:rsidRPr="00C422C0">
        <w:rPr>
          <w:rFonts w:ascii="Times New Roman" w:hAnsi="Times New Roman"/>
          <w:vertAlign w:val="subscript"/>
        </w:rPr>
        <w:t xml:space="preserve">o </w:t>
      </w:r>
      <w:r w:rsidRPr="00C422C0">
        <w:rPr>
          <w:rFonts w:ascii="Times New Roman" w:hAnsi="Times New Roman"/>
        </w:rPr>
        <w:t>&gt; 0</w:t>
      </w:r>
    </w:p>
    <w:p w:rsidR="00C422C0" w:rsidRPr="00C422C0" w:rsidRDefault="00C422C0" w:rsidP="00CD3378">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Plane Mirror: d</w:t>
      </w:r>
      <w:r w:rsidRPr="00C422C0">
        <w:rPr>
          <w:rFonts w:ascii="Times New Roman" w:hAnsi="Times New Roman"/>
          <w:vertAlign w:val="subscript"/>
        </w:rPr>
        <w:t xml:space="preserve">o </w:t>
      </w:r>
      <w:r w:rsidRPr="00C422C0">
        <w:rPr>
          <w:rFonts w:ascii="Times New Roman" w:hAnsi="Times New Roman"/>
        </w:rPr>
        <w:t>&gt; 0</w:t>
      </w:r>
    </w:p>
    <w:p w:rsidR="00C422C0" w:rsidRPr="00C422C0" w:rsidRDefault="00C422C0" w:rsidP="00CD3378">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Concave Mirror: d</w:t>
      </w:r>
      <w:r w:rsidRPr="00C422C0">
        <w:rPr>
          <w:rFonts w:ascii="Times New Roman" w:hAnsi="Times New Roman"/>
          <w:vertAlign w:val="subscript"/>
        </w:rPr>
        <w:t>o</w:t>
      </w:r>
      <w:r w:rsidRPr="00C422C0">
        <w:rPr>
          <w:rFonts w:ascii="Times New Roman" w:hAnsi="Times New Roman"/>
        </w:rPr>
        <w:t>&gt; R</w:t>
      </w:r>
    </w:p>
    <w:p w:rsidR="00C422C0" w:rsidRPr="00C422C0" w:rsidRDefault="00C422C0" w:rsidP="00CD3378">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Concave Mirror: d</w:t>
      </w:r>
      <w:r w:rsidRPr="00C422C0">
        <w:rPr>
          <w:rFonts w:ascii="Times New Roman" w:hAnsi="Times New Roman"/>
          <w:vertAlign w:val="subscript"/>
        </w:rPr>
        <w:t>o</w:t>
      </w:r>
      <w:r w:rsidRPr="00C422C0">
        <w:rPr>
          <w:rFonts w:ascii="Times New Roman" w:hAnsi="Times New Roman"/>
        </w:rPr>
        <w:t>&lt; f</w:t>
      </w:r>
    </w:p>
    <w:p w:rsidR="00C422C0" w:rsidRPr="00C422C0" w:rsidRDefault="00C422C0" w:rsidP="00CD3378">
      <w:pPr>
        <w:numPr>
          <w:ilvl w:val="0"/>
          <w:numId w:val="8"/>
        </w:numPr>
        <w:tabs>
          <w:tab w:val="left" w:pos="810"/>
          <w:tab w:val="left" w:pos="2430"/>
          <w:tab w:val="left" w:pos="4500"/>
          <w:tab w:val="left" w:pos="6570"/>
          <w:tab w:val="left" w:pos="7920"/>
        </w:tabs>
        <w:spacing w:after="0"/>
        <w:ind w:left="810"/>
        <w:rPr>
          <w:rFonts w:ascii="Times New Roman" w:hAnsi="Times New Roman"/>
        </w:rPr>
      </w:pPr>
      <w:r w:rsidRPr="00C422C0">
        <w:rPr>
          <w:rFonts w:ascii="Times New Roman" w:hAnsi="Times New Roman"/>
        </w:rPr>
        <w:t>Concave Mirror: d</w:t>
      </w:r>
      <w:r w:rsidRPr="00C422C0">
        <w:rPr>
          <w:rFonts w:ascii="Times New Roman" w:hAnsi="Times New Roman"/>
          <w:vertAlign w:val="subscript"/>
        </w:rPr>
        <w:t>o</w:t>
      </w:r>
      <w:r w:rsidRPr="00C422C0">
        <w:rPr>
          <w:rFonts w:ascii="Times New Roman" w:hAnsi="Times New Roman"/>
        </w:rPr>
        <w:t>&gt; f and d</w:t>
      </w:r>
      <w:r w:rsidRPr="00C422C0">
        <w:rPr>
          <w:rFonts w:ascii="Times New Roman" w:hAnsi="Times New Roman"/>
          <w:vertAlign w:val="subscript"/>
        </w:rPr>
        <w:t>o</w:t>
      </w:r>
      <w:r w:rsidRPr="00C422C0">
        <w:rPr>
          <w:rFonts w:ascii="Times New Roman" w:hAnsi="Times New Roman"/>
        </w:rPr>
        <w:t xml:space="preserve"> &lt; R</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D3378" w:rsidRPr="00C422C0" w:rsidRDefault="00CD3378"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Default="00FD4578"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26.</w:t>
      </w:r>
      <w:r>
        <w:rPr>
          <w:rFonts w:ascii="Times New Roman" w:hAnsi="Times New Roman"/>
        </w:rPr>
        <w:tab/>
      </w:r>
      <w:r w:rsidR="00C422C0" w:rsidRPr="004374FC">
        <w:rPr>
          <w:rFonts w:ascii="Times New Roman" w:hAnsi="Times New Roman"/>
          <w:b/>
        </w:rPr>
        <w:t>TRUE</w:t>
      </w:r>
      <w:r w:rsidR="00C422C0" w:rsidRPr="00C422C0">
        <w:rPr>
          <w:rFonts w:ascii="Times New Roman" w:hAnsi="Times New Roman"/>
        </w:rPr>
        <w:t xml:space="preserve"> or </w:t>
      </w:r>
      <w:r w:rsidR="00C422C0" w:rsidRPr="004374FC">
        <w:rPr>
          <w:rFonts w:ascii="Times New Roman" w:hAnsi="Times New Roman"/>
          <w:b/>
        </w:rPr>
        <w:t>FALSE</w:t>
      </w:r>
      <w:r w:rsidR="00C422C0" w:rsidRPr="00C422C0">
        <w:rPr>
          <w:rFonts w:ascii="Times New Roman" w:hAnsi="Times New Roman"/>
        </w:rPr>
        <w:t>:</w:t>
      </w:r>
    </w:p>
    <w:p w:rsidR="00CD3378" w:rsidRPr="00CD3378" w:rsidRDefault="00CD3378" w:rsidP="00CD3378">
      <w:pPr>
        <w:tabs>
          <w:tab w:val="left" w:pos="450"/>
          <w:tab w:val="left" w:pos="2430"/>
          <w:tab w:val="left" w:pos="4500"/>
          <w:tab w:val="left" w:pos="6570"/>
          <w:tab w:val="left" w:pos="7920"/>
        </w:tabs>
        <w:spacing w:after="0"/>
        <w:ind w:left="450" w:hanging="450"/>
        <w:rPr>
          <w:rFonts w:ascii="Times New Roman" w:hAnsi="Times New Roman"/>
          <w:sz w:val="12"/>
        </w:rPr>
      </w:pPr>
    </w:p>
    <w:p w:rsidR="00C422C0" w:rsidRDefault="00C422C0" w:rsidP="00CD3378">
      <w:pPr>
        <w:tabs>
          <w:tab w:val="left" w:pos="2430"/>
          <w:tab w:val="left" w:pos="4500"/>
          <w:tab w:val="left" w:pos="6570"/>
          <w:tab w:val="left" w:pos="7920"/>
        </w:tabs>
        <w:spacing w:after="0"/>
        <w:ind w:left="1080"/>
        <w:rPr>
          <w:rFonts w:ascii="Times New Roman" w:hAnsi="Times New Roman"/>
        </w:rPr>
      </w:pPr>
      <w:r w:rsidRPr="00C422C0">
        <w:rPr>
          <w:rFonts w:ascii="Times New Roman" w:hAnsi="Times New Roman"/>
        </w:rPr>
        <w:t>Virtual images formed by mirrors are always upright images.</w:t>
      </w:r>
    </w:p>
    <w:p w:rsidR="00CD3378" w:rsidRPr="00CD3378" w:rsidRDefault="00CD3378" w:rsidP="00C422C0">
      <w:pPr>
        <w:tabs>
          <w:tab w:val="left" w:pos="450"/>
          <w:tab w:val="left" w:pos="2430"/>
          <w:tab w:val="left" w:pos="4500"/>
          <w:tab w:val="left" w:pos="6570"/>
          <w:tab w:val="left" w:pos="7920"/>
        </w:tabs>
        <w:spacing w:after="0"/>
        <w:ind w:left="450" w:hanging="450"/>
        <w:rPr>
          <w:rFonts w:ascii="Times New Roman" w:hAnsi="Times New Roman"/>
          <w:sz w:val="12"/>
        </w:rPr>
      </w:pPr>
    </w:p>
    <w:p w:rsidR="00CD3378" w:rsidRDefault="00CD3378"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D3378" w:rsidRPr="00C422C0" w:rsidRDefault="00CD3378"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D3378" w:rsidRDefault="00CD3378"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b/>
          <w:bCs/>
        </w:rPr>
      </w:pPr>
      <w:r w:rsidRPr="00C422C0">
        <w:rPr>
          <w:rFonts w:ascii="Times New Roman" w:hAnsi="Times New Roman"/>
          <w:b/>
          <w:bCs/>
        </w:rPr>
        <w:t>Part B: Diagramming</w:t>
      </w:r>
    </w:p>
    <w:p w:rsidR="00C422C0" w:rsidRDefault="00FD4578"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27.</w:t>
      </w:r>
      <w:r>
        <w:rPr>
          <w:rFonts w:ascii="Times New Roman" w:hAnsi="Times New Roman"/>
        </w:rPr>
        <w:tab/>
      </w:r>
      <w:r w:rsidR="00C422C0" w:rsidRPr="00C422C0">
        <w:rPr>
          <w:rFonts w:ascii="Times New Roman" w:hAnsi="Times New Roman"/>
        </w:rPr>
        <w:t>On the diagram below, sketch the path the light ray would take as it travels.</w:t>
      </w:r>
    </w:p>
    <w:p w:rsidR="00CD3378" w:rsidRPr="00FD4578" w:rsidRDefault="00CD3378" w:rsidP="00C422C0">
      <w:pPr>
        <w:tabs>
          <w:tab w:val="left" w:pos="450"/>
          <w:tab w:val="left" w:pos="2430"/>
          <w:tab w:val="left" w:pos="4500"/>
          <w:tab w:val="left" w:pos="6570"/>
          <w:tab w:val="left" w:pos="7920"/>
        </w:tabs>
        <w:spacing w:after="0"/>
        <w:ind w:left="450" w:hanging="450"/>
        <w:rPr>
          <w:rFonts w:ascii="Times New Roman" w:hAnsi="Times New Roman"/>
          <w:sz w:val="14"/>
        </w:rPr>
      </w:pPr>
    </w:p>
    <w:p w:rsidR="00C422C0" w:rsidRPr="00C422C0" w:rsidRDefault="00693528" w:rsidP="00CD3378">
      <w:pPr>
        <w:tabs>
          <w:tab w:val="left" w:pos="450"/>
          <w:tab w:val="left" w:pos="2430"/>
          <w:tab w:val="left" w:pos="4500"/>
          <w:tab w:val="left" w:pos="6570"/>
          <w:tab w:val="left" w:pos="7920"/>
        </w:tabs>
        <w:spacing w:after="0"/>
        <w:ind w:left="450" w:hanging="450"/>
        <w:jc w:val="center"/>
        <w:rPr>
          <w:rFonts w:ascii="Times New Roman" w:hAnsi="Times New Roman"/>
        </w:rPr>
      </w:pPr>
      <w:r w:rsidRPr="00693528">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i1025" type="#_x0000_t75" style="width:223.35pt;height:65.35pt;visibility:visible;mso-wrap-style:square">
            <v:imagedata r:id="rId6" o:title=""/>
          </v:shape>
        </w:pic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D3378" w:rsidRPr="00C422C0" w:rsidRDefault="00CD3378"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Default="00FD4578"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28.</w:t>
      </w:r>
      <w:r>
        <w:rPr>
          <w:rFonts w:ascii="Times New Roman" w:hAnsi="Times New Roman"/>
        </w:rPr>
        <w:tab/>
      </w:r>
      <w:r w:rsidR="00C422C0" w:rsidRPr="00C422C0">
        <w:rPr>
          <w:rFonts w:ascii="Times New Roman" w:hAnsi="Times New Roman"/>
        </w:rPr>
        <w:t>Locate the images of the objects below and state which images can be seen by the eye.</w:t>
      </w:r>
    </w:p>
    <w:p w:rsidR="00CD3378" w:rsidRPr="00FD4578" w:rsidRDefault="00CD3378" w:rsidP="00C422C0">
      <w:pPr>
        <w:tabs>
          <w:tab w:val="left" w:pos="450"/>
          <w:tab w:val="left" w:pos="2430"/>
          <w:tab w:val="left" w:pos="4500"/>
          <w:tab w:val="left" w:pos="6570"/>
          <w:tab w:val="left" w:pos="7920"/>
        </w:tabs>
        <w:spacing w:after="0"/>
        <w:ind w:left="450" w:hanging="450"/>
        <w:rPr>
          <w:rFonts w:ascii="Times New Roman" w:hAnsi="Times New Roman"/>
          <w:sz w:val="14"/>
        </w:rPr>
      </w:pPr>
    </w:p>
    <w:p w:rsidR="00C422C0" w:rsidRPr="00C422C0" w:rsidRDefault="00693528" w:rsidP="00CD3378">
      <w:pPr>
        <w:tabs>
          <w:tab w:val="left" w:pos="450"/>
          <w:tab w:val="left" w:pos="2430"/>
          <w:tab w:val="left" w:pos="4500"/>
          <w:tab w:val="left" w:pos="6570"/>
          <w:tab w:val="left" w:pos="7920"/>
        </w:tabs>
        <w:spacing w:after="0"/>
        <w:ind w:left="450" w:hanging="450"/>
        <w:jc w:val="center"/>
        <w:rPr>
          <w:rFonts w:ascii="Times New Roman" w:hAnsi="Times New Roman"/>
        </w:rPr>
      </w:pPr>
      <w:r w:rsidRPr="00693528">
        <w:rPr>
          <w:rFonts w:ascii="Times New Roman" w:hAnsi="Times New Roman"/>
          <w:noProof/>
        </w:rPr>
        <w:pict>
          <v:shape id="Picture 42" o:spid="_x0000_i1026" type="#_x0000_t75" style="width:302pt;height:85.35pt;visibility:visible;mso-wrap-style:square">
            <v:imagedata r:id="rId7" o:title=""/>
          </v:shape>
        </w:pict>
      </w: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FD4578"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29.</w:t>
      </w:r>
      <w:r>
        <w:rPr>
          <w:rFonts w:ascii="Times New Roman" w:hAnsi="Times New Roman"/>
        </w:rPr>
        <w:tab/>
      </w:r>
      <w:r w:rsidR="00C422C0" w:rsidRPr="00C422C0">
        <w:rPr>
          <w:rFonts w:ascii="Times New Roman" w:hAnsi="Times New Roman"/>
        </w:rPr>
        <w:t>Locate all of the images formed by the mirror systems below.</w:t>
      </w: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FD4578" w:rsidRDefault="00FD4578" w:rsidP="00C422C0">
      <w:pPr>
        <w:tabs>
          <w:tab w:val="left" w:pos="450"/>
          <w:tab w:val="left" w:pos="2430"/>
          <w:tab w:val="left" w:pos="4500"/>
          <w:tab w:val="left" w:pos="6570"/>
          <w:tab w:val="left" w:pos="7920"/>
        </w:tabs>
        <w:spacing w:after="0"/>
        <w:ind w:left="450" w:hanging="450"/>
        <w:rPr>
          <w:rFonts w:ascii="Times New Roman" w:hAnsi="Times New Roman"/>
        </w:rPr>
      </w:pPr>
    </w:p>
    <w:p w:rsidR="00FD4578" w:rsidRDefault="00FD4578" w:rsidP="00C422C0">
      <w:pPr>
        <w:tabs>
          <w:tab w:val="left" w:pos="450"/>
          <w:tab w:val="left" w:pos="2430"/>
          <w:tab w:val="left" w:pos="4500"/>
          <w:tab w:val="left" w:pos="6570"/>
          <w:tab w:val="left" w:pos="7920"/>
        </w:tabs>
        <w:spacing w:after="0"/>
        <w:ind w:left="450" w:hanging="450"/>
        <w:rPr>
          <w:rFonts w:ascii="Times New Roman" w:hAnsi="Times New Roman"/>
        </w:rPr>
      </w:pPr>
    </w:p>
    <w:p w:rsidR="00FD4578" w:rsidRPr="00C422C0" w:rsidRDefault="00FD4578"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693528" w:rsidP="00FD4578">
      <w:pPr>
        <w:tabs>
          <w:tab w:val="left" w:pos="450"/>
          <w:tab w:val="left" w:pos="2430"/>
          <w:tab w:val="left" w:pos="4500"/>
          <w:tab w:val="left" w:pos="6570"/>
          <w:tab w:val="left" w:pos="7920"/>
        </w:tabs>
        <w:spacing w:after="0"/>
        <w:ind w:left="450" w:hanging="450"/>
        <w:jc w:val="center"/>
        <w:rPr>
          <w:rFonts w:ascii="Times New Roman" w:hAnsi="Times New Roman"/>
        </w:rPr>
      </w:pPr>
      <w:r w:rsidRPr="00693528">
        <w:rPr>
          <w:rFonts w:ascii="Times New Roman" w:hAnsi="Times New Roman"/>
          <w:noProof/>
        </w:rPr>
        <w:pict>
          <v:shape id="Picture 43" o:spid="_x0000_i1027" type="#_x0000_t75" style="width:283.35pt;height:74pt;visibility:visible;mso-wrap-style:square">
            <v:imagedata r:id="rId8" o:title=""/>
          </v:shape>
        </w:pict>
      </w:r>
    </w:p>
    <w:p w:rsidR="00C422C0" w:rsidRPr="00C422C0" w:rsidRDefault="00C422C0" w:rsidP="000A2C75">
      <w:pPr>
        <w:tabs>
          <w:tab w:val="left" w:pos="450"/>
          <w:tab w:val="left" w:pos="2430"/>
          <w:tab w:val="left" w:pos="4500"/>
          <w:tab w:val="left" w:pos="6570"/>
          <w:tab w:val="left" w:pos="7920"/>
        </w:tabs>
        <w:spacing w:after="0"/>
        <w:rPr>
          <w:rFonts w:ascii="Times New Roman" w:hAnsi="Times New Roman"/>
        </w:rPr>
      </w:pPr>
    </w:p>
    <w:p w:rsidR="000A2C75" w:rsidRPr="00C422C0"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30.</w:t>
      </w:r>
      <w:r>
        <w:rPr>
          <w:rFonts w:ascii="Times New Roman" w:hAnsi="Times New Roman"/>
        </w:rPr>
        <w:tab/>
      </w:r>
      <w:r w:rsidRPr="00C422C0">
        <w:rPr>
          <w:rFonts w:ascii="Times New Roman" w:hAnsi="Times New Roman"/>
        </w:rPr>
        <w:t>Consider the following object in front of a plane mirror. Construct a ray diagram to show how light travels from the object (arrow) to the mirror and ultimately to the eye; then indicate the portion of the mirror needed in order for the eye to view the image.</w:t>
      </w:r>
    </w:p>
    <w:p w:rsidR="000A2C75" w:rsidRPr="00C422C0" w:rsidRDefault="00693528" w:rsidP="000A2C75">
      <w:pPr>
        <w:tabs>
          <w:tab w:val="left" w:pos="450"/>
          <w:tab w:val="left" w:pos="2430"/>
          <w:tab w:val="left" w:pos="4500"/>
          <w:tab w:val="left" w:pos="6570"/>
          <w:tab w:val="left" w:pos="7920"/>
        </w:tabs>
        <w:spacing w:after="0"/>
        <w:ind w:left="450" w:hanging="450"/>
        <w:jc w:val="center"/>
        <w:rPr>
          <w:rFonts w:ascii="Times New Roman" w:hAnsi="Times New Roman"/>
        </w:rPr>
      </w:pPr>
      <w:r w:rsidRPr="00693528">
        <w:rPr>
          <w:rFonts w:ascii="Times New Roman" w:hAnsi="Times New Roman"/>
          <w:noProof/>
        </w:rPr>
        <w:pict>
          <v:shape id="_x0000_i1028" type="#_x0000_t75" style="width:152pt;height:227.35pt;visibility:visible;mso-wrap-style:square">
            <v:imagedata r:id="rId9" o:title=""/>
          </v:shape>
        </w:pic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0A2C75" w:rsidRPr="00C422C0"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31.</w:t>
      </w:r>
      <w:r>
        <w:rPr>
          <w:rFonts w:ascii="Times New Roman" w:hAnsi="Times New Roman"/>
        </w:rPr>
        <w:tab/>
      </w:r>
      <w:r w:rsidR="00C422C0" w:rsidRPr="00C422C0">
        <w:rPr>
          <w:rFonts w:ascii="Times New Roman" w:hAnsi="Times New Roman"/>
        </w:rPr>
        <w:t>For the right angle mirror below, draw in the secondary (or middle) image and show how light travels from the middle image to the eye.</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0A2C75"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p>
    <w:p w:rsidR="000A2C75"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0A2C75"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p>
    <w:p w:rsidR="000A2C75"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p>
    <w:p w:rsidR="000A2C75" w:rsidRPr="00C422C0" w:rsidRDefault="000A2C75"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693528" w:rsidP="000A2C75">
      <w:pPr>
        <w:tabs>
          <w:tab w:val="left" w:pos="450"/>
          <w:tab w:val="left" w:pos="2430"/>
          <w:tab w:val="left" w:pos="4500"/>
          <w:tab w:val="left" w:pos="6570"/>
          <w:tab w:val="left" w:pos="7920"/>
        </w:tabs>
        <w:spacing w:after="0"/>
        <w:ind w:left="450" w:hanging="450"/>
        <w:jc w:val="center"/>
        <w:rPr>
          <w:rFonts w:ascii="Times New Roman" w:hAnsi="Times New Roman"/>
        </w:rPr>
      </w:pPr>
      <w:r w:rsidRPr="00693528">
        <w:rPr>
          <w:rFonts w:ascii="Times New Roman" w:hAnsi="Times New Roman"/>
          <w:noProof/>
        </w:rPr>
        <w:pict>
          <v:shape id="Picture 45" o:spid="_x0000_i1029" type="#_x0000_t75" style="width:99.35pt;height:101.35pt;visibility:visible;mso-wrap-style:square">
            <v:imagedata r:id="rId10" o:title=""/>
          </v:shape>
        </w:pict>
      </w: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32.</w:t>
      </w:r>
      <w:r>
        <w:rPr>
          <w:rFonts w:ascii="Times New Roman" w:hAnsi="Times New Roman"/>
        </w:rPr>
        <w:tab/>
      </w:r>
      <w:r w:rsidR="00C422C0" w:rsidRPr="00C422C0">
        <w:rPr>
          <w:rFonts w:ascii="Times New Roman" w:hAnsi="Times New Roman"/>
        </w:rPr>
        <w:t>Construct ray diagrams to show where the images of the following objects are located. Dray in the complete image and describe its characteristics (real or virtual, enlarged or reduced in size, inverted or upright). (NOTE: review the ray diagrams for all possible objects locations for each device.)</w:t>
      </w:r>
    </w:p>
    <w:p w:rsidR="00C422C0" w:rsidRPr="00C422C0" w:rsidRDefault="00693528" w:rsidP="00C422C0">
      <w:pPr>
        <w:tabs>
          <w:tab w:val="left" w:pos="450"/>
          <w:tab w:val="left" w:pos="2430"/>
          <w:tab w:val="left" w:pos="4500"/>
          <w:tab w:val="left" w:pos="6570"/>
          <w:tab w:val="left" w:pos="7920"/>
        </w:tabs>
        <w:spacing w:after="0"/>
        <w:ind w:left="450" w:hanging="450"/>
        <w:rPr>
          <w:rFonts w:ascii="Times New Roman" w:hAnsi="Times New Roman"/>
        </w:rPr>
      </w:pPr>
      <w:r w:rsidRPr="00693528">
        <w:rPr>
          <w:rFonts w:ascii="Times New Roman" w:hAnsi="Times New Roman"/>
          <w:noProof/>
        </w:rPr>
        <w:pict>
          <v:shape id="Picture 46" o:spid="_x0000_i1030" type="#_x0000_t75" style="width:448pt;height:207.35pt;visibility:visible;mso-wrap-style:square">
            <v:imagedata r:id="rId11" o:title=""/>
          </v:shape>
        </w:pic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45191F" w:rsidRDefault="0045191F" w:rsidP="00C422C0">
      <w:pPr>
        <w:tabs>
          <w:tab w:val="left" w:pos="450"/>
          <w:tab w:val="left" w:pos="2430"/>
          <w:tab w:val="left" w:pos="4500"/>
          <w:tab w:val="left" w:pos="6570"/>
          <w:tab w:val="left" w:pos="7920"/>
        </w:tabs>
        <w:spacing w:after="0"/>
        <w:ind w:left="450" w:hanging="450"/>
        <w:rPr>
          <w:rFonts w:ascii="Times New Roman" w:hAnsi="Times New Roman"/>
        </w:rPr>
      </w:pPr>
    </w:p>
    <w:p w:rsidR="0045191F" w:rsidRPr="00C422C0" w:rsidRDefault="0045191F" w:rsidP="00C422C0">
      <w:pPr>
        <w:tabs>
          <w:tab w:val="left" w:pos="450"/>
          <w:tab w:val="left" w:pos="2430"/>
          <w:tab w:val="left" w:pos="4500"/>
          <w:tab w:val="left" w:pos="6570"/>
          <w:tab w:val="left" w:pos="7920"/>
        </w:tabs>
        <w:spacing w:after="0"/>
        <w:ind w:left="450" w:hanging="450"/>
        <w:rPr>
          <w:rFonts w:ascii="Times New Roman" w:hAnsi="Times New Roman"/>
        </w:rPr>
      </w:pPr>
      <w:bookmarkStart w:id="0" w:name="_GoBack"/>
      <w:bookmarkEnd w:id="0"/>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b/>
          <w:bCs/>
        </w:rPr>
      </w:pPr>
      <w:r w:rsidRPr="00C422C0">
        <w:rPr>
          <w:rFonts w:ascii="Times New Roman" w:hAnsi="Times New Roman"/>
          <w:b/>
          <w:bCs/>
        </w:rPr>
        <w:t>Part C: Calculations and Explanations</w:t>
      </w: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33.</w:t>
      </w:r>
      <w:r>
        <w:rPr>
          <w:rFonts w:ascii="Times New Roman" w:hAnsi="Times New Roman"/>
        </w:rPr>
        <w:tab/>
      </w:r>
      <w:r w:rsidR="00C422C0" w:rsidRPr="00C422C0">
        <w:rPr>
          <w:rFonts w:ascii="Times New Roman" w:hAnsi="Times New Roman"/>
        </w:rPr>
        <w:t>Distinguish between diffuse and regular (</w:t>
      </w:r>
      <w:proofErr w:type="spellStart"/>
      <w:r w:rsidR="00C422C0" w:rsidRPr="00C422C0">
        <w:rPr>
          <w:rFonts w:ascii="Times New Roman" w:hAnsi="Times New Roman"/>
        </w:rPr>
        <w:t>specular</w:t>
      </w:r>
      <w:proofErr w:type="spellEnd"/>
      <w:r w:rsidR="00C422C0" w:rsidRPr="00C422C0">
        <w:rPr>
          <w:rFonts w:ascii="Times New Roman" w:hAnsi="Times New Roman"/>
        </w:rPr>
        <w:t>) reflection in terms of both cause and result.</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34.</w:t>
      </w:r>
      <w:r>
        <w:rPr>
          <w:rFonts w:ascii="Times New Roman" w:hAnsi="Times New Roman"/>
        </w:rPr>
        <w:tab/>
      </w:r>
      <w:r w:rsidR="00C422C0" w:rsidRPr="00C422C0">
        <w:rPr>
          <w:rFonts w:ascii="Times New Roman" w:hAnsi="Times New Roman"/>
        </w:rPr>
        <w:t xml:space="preserve">Write the formulae </w:t>
      </w:r>
      <w:r>
        <w:rPr>
          <w:rFonts w:ascii="Times New Roman" w:hAnsi="Times New Roman"/>
        </w:rPr>
        <w:t>that</w:t>
      </w:r>
      <w:r w:rsidR="00C422C0" w:rsidRPr="00C422C0">
        <w:rPr>
          <w:rFonts w:ascii="Times New Roman" w:hAnsi="Times New Roman"/>
        </w:rPr>
        <w:t xml:space="preserve"> show the relationship between image distance, object distance and focal length, and the magnification of an object/image.</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35.</w:t>
      </w:r>
      <w:r>
        <w:rPr>
          <w:rFonts w:ascii="Times New Roman" w:hAnsi="Times New Roman"/>
        </w:rPr>
        <w:tab/>
      </w:r>
      <w:r w:rsidR="00C422C0" w:rsidRPr="00C422C0">
        <w:rPr>
          <w:rFonts w:ascii="Times New Roman" w:hAnsi="Times New Roman"/>
        </w:rPr>
        <w:t>Fill in the blanks below for the problem-solving rules:</w:t>
      </w:r>
    </w:p>
    <w:p w:rsidR="00C95D60" w:rsidRPr="00C95D60" w:rsidRDefault="00C95D60" w:rsidP="00C422C0">
      <w:pPr>
        <w:tabs>
          <w:tab w:val="left" w:pos="450"/>
          <w:tab w:val="left" w:pos="2430"/>
          <w:tab w:val="left" w:pos="4500"/>
          <w:tab w:val="left" w:pos="6570"/>
          <w:tab w:val="left" w:pos="7920"/>
        </w:tabs>
        <w:spacing w:after="0"/>
        <w:ind w:left="450" w:hanging="450"/>
        <w:rPr>
          <w:rFonts w:ascii="Times New Roman" w:hAnsi="Times New Roman"/>
          <w:sz w:val="14"/>
        </w:rPr>
      </w:pPr>
    </w:p>
    <w:p w:rsidR="00C422C0" w:rsidRPr="00C422C0" w:rsidRDefault="00C422C0" w:rsidP="00C95D60">
      <w:pPr>
        <w:tabs>
          <w:tab w:val="left" w:pos="2430"/>
          <w:tab w:val="left" w:pos="4500"/>
          <w:tab w:val="left" w:pos="6570"/>
          <w:tab w:val="left" w:pos="7920"/>
        </w:tabs>
        <w:spacing w:after="0"/>
        <w:ind w:left="1080"/>
        <w:rPr>
          <w:rFonts w:ascii="Times New Roman" w:hAnsi="Times New Roman"/>
        </w:rPr>
      </w:pPr>
      <w:r w:rsidRPr="00C422C0">
        <w:rPr>
          <w:rFonts w:ascii="Times New Roman" w:hAnsi="Times New Roman"/>
        </w:rPr>
        <w:t>Focal lengths, object and image distances are ____</w:t>
      </w:r>
      <w:r w:rsidR="00C95D60">
        <w:rPr>
          <w:rFonts w:ascii="Times New Roman" w:hAnsi="Times New Roman"/>
        </w:rPr>
        <w:t>________</w:t>
      </w:r>
      <w:r w:rsidRPr="00C422C0">
        <w:rPr>
          <w:rFonts w:ascii="Times New Roman" w:hAnsi="Times New Roman"/>
        </w:rPr>
        <w:t xml:space="preserve">____ if they are on the reflective side of the mirror. Object and image heights are positive if they are </w:t>
      </w:r>
      <w:r w:rsidR="00C95D60" w:rsidRPr="00C422C0">
        <w:rPr>
          <w:rFonts w:ascii="Times New Roman" w:hAnsi="Times New Roman"/>
        </w:rPr>
        <w:t>____</w:t>
      </w:r>
      <w:r w:rsidR="00C95D60">
        <w:rPr>
          <w:rFonts w:ascii="Times New Roman" w:hAnsi="Times New Roman"/>
        </w:rPr>
        <w:t>________</w:t>
      </w:r>
      <w:r w:rsidR="00C95D60" w:rsidRPr="00C422C0">
        <w:rPr>
          <w:rFonts w:ascii="Times New Roman" w:hAnsi="Times New Roman"/>
        </w:rPr>
        <w:t xml:space="preserve">____ </w:t>
      </w:r>
      <w:r w:rsidRPr="00C422C0">
        <w:rPr>
          <w:rFonts w:ascii="Times New Roman" w:hAnsi="Times New Roman"/>
        </w:rPr>
        <w:t>the principle axis.</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36.</w:t>
      </w:r>
      <w:r>
        <w:rPr>
          <w:rFonts w:ascii="Times New Roman" w:hAnsi="Times New Roman"/>
        </w:rPr>
        <w:tab/>
      </w:r>
      <w:r w:rsidR="00C422C0" w:rsidRPr="00C422C0">
        <w:rPr>
          <w:rFonts w:ascii="Times New Roman" w:hAnsi="Times New Roman"/>
        </w:rPr>
        <w:t xml:space="preserve">What is the focal length of a mirror </w:t>
      </w:r>
      <w:r>
        <w:rPr>
          <w:rFonts w:ascii="Times New Roman" w:hAnsi="Times New Roman"/>
        </w:rPr>
        <w:t>that</w:t>
      </w:r>
      <w:r w:rsidR="00C422C0" w:rsidRPr="00C422C0">
        <w:rPr>
          <w:rFonts w:ascii="Times New Roman" w:hAnsi="Times New Roman"/>
        </w:rPr>
        <w:t xml:space="preserve"> gives an image 3.00 meters away when an object is placed 150. </w:t>
      </w:r>
      <w:proofErr w:type="gramStart"/>
      <w:r w:rsidR="00C422C0" w:rsidRPr="00C422C0">
        <w:rPr>
          <w:rFonts w:ascii="Times New Roman" w:hAnsi="Times New Roman"/>
        </w:rPr>
        <w:t>cm from it?</w:t>
      </w:r>
      <w:proofErr w:type="gramEnd"/>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37.</w:t>
      </w:r>
      <w:r>
        <w:rPr>
          <w:rFonts w:ascii="Times New Roman" w:hAnsi="Times New Roman"/>
        </w:rPr>
        <w:tab/>
      </w:r>
      <w:r w:rsidR="00C422C0" w:rsidRPr="00C422C0">
        <w:rPr>
          <w:rFonts w:ascii="Times New Roman" w:hAnsi="Times New Roman"/>
        </w:rPr>
        <w:t xml:space="preserve">Where is the image located when an object is placed 60.0 cm from a mirror </w:t>
      </w:r>
      <w:r>
        <w:rPr>
          <w:rFonts w:ascii="Times New Roman" w:hAnsi="Times New Roman"/>
        </w:rPr>
        <w:t>that</w:t>
      </w:r>
      <w:r w:rsidR="00C422C0" w:rsidRPr="00C422C0">
        <w:rPr>
          <w:rFonts w:ascii="Times New Roman" w:hAnsi="Times New Roman"/>
        </w:rPr>
        <w:t xml:space="preserve"> has a focal length of 20.0 cm?</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38.</w:t>
      </w:r>
      <w:r>
        <w:rPr>
          <w:rFonts w:ascii="Times New Roman" w:hAnsi="Times New Roman"/>
        </w:rPr>
        <w:tab/>
      </w:r>
      <w:r w:rsidR="00C422C0" w:rsidRPr="00C422C0">
        <w:rPr>
          <w:rFonts w:ascii="Times New Roman" w:hAnsi="Times New Roman"/>
        </w:rPr>
        <w:t>How far would an object need to be placed from a mirror of focal length 10</w:t>
      </w:r>
      <w:r w:rsidR="004805AC">
        <w:rPr>
          <w:rFonts w:ascii="Times New Roman" w:hAnsi="Times New Roman"/>
        </w:rPr>
        <w:t>.0</w:t>
      </w:r>
      <w:r w:rsidR="00C422C0" w:rsidRPr="00C422C0">
        <w:rPr>
          <w:rFonts w:ascii="Times New Roman" w:hAnsi="Times New Roman"/>
        </w:rPr>
        <w:t xml:space="preserve"> cm if it is to produce an image </w:t>
      </w:r>
      <w:r>
        <w:rPr>
          <w:rFonts w:ascii="Times New Roman" w:hAnsi="Times New Roman"/>
        </w:rPr>
        <w:t>that</w:t>
      </w:r>
      <w:r w:rsidR="00C422C0" w:rsidRPr="00C422C0">
        <w:rPr>
          <w:rFonts w:ascii="Times New Roman" w:hAnsi="Times New Roman"/>
        </w:rPr>
        <w:t xml:space="preserve"> is 20.0 cm BEHIND the mirror?</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39.</w:t>
      </w:r>
      <w:r>
        <w:rPr>
          <w:rFonts w:ascii="Times New Roman" w:hAnsi="Times New Roman"/>
        </w:rPr>
        <w:tab/>
      </w:r>
      <w:r w:rsidR="00C422C0" w:rsidRPr="00C422C0">
        <w:rPr>
          <w:rFonts w:ascii="Times New Roman" w:hAnsi="Times New Roman"/>
        </w:rPr>
        <w:t>A mirror with a focal length of -100.0 cm is used to form an image. An object is placed 50.0 cm in front of the mirror.</w:t>
      </w: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422C0" w:rsidRPr="00C422C0">
        <w:rPr>
          <w:rFonts w:ascii="Times New Roman" w:hAnsi="Times New Roman"/>
        </w:rPr>
        <w:t>a. Where is the image located?</w:t>
      </w: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422C0" w:rsidRPr="00C422C0">
        <w:rPr>
          <w:rFonts w:ascii="Times New Roman" w:hAnsi="Times New Roman"/>
        </w:rPr>
        <w:t>b. What type of mirror is being used in this problem?</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92192C"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40.</w:t>
      </w:r>
      <w:r w:rsidR="00C95D60">
        <w:rPr>
          <w:rFonts w:ascii="Times New Roman" w:hAnsi="Times New Roman"/>
        </w:rPr>
        <w:tab/>
      </w:r>
      <w:r w:rsidR="00C422C0" w:rsidRPr="00C422C0">
        <w:rPr>
          <w:rFonts w:ascii="Times New Roman" w:hAnsi="Times New Roman"/>
        </w:rPr>
        <w:t>An object is placed 20.0 cm from a mirror of focal length 10.0 cm. The object is 5.00 cm tall. Where is the image located? How tall is the image?</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41.</w:t>
      </w:r>
      <w:r>
        <w:rPr>
          <w:rFonts w:ascii="Times New Roman" w:hAnsi="Times New Roman"/>
        </w:rPr>
        <w:tab/>
      </w:r>
      <w:r w:rsidR="00C422C0" w:rsidRPr="00C422C0">
        <w:rPr>
          <w:rFonts w:ascii="Times New Roman" w:hAnsi="Times New Roman"/>
        </w:rPr>
        <w:t>A 20.0 cm tall object produces a 40.0 cm tall real image when placed in front of a curved mirror with a focal length of 50.0 cm. Determine the place that the object must be located to produce this image.</w:t>
      </w:r>
    </w:p>
    <w:p w:rsid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95D6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422C0" w:rsidRDefault="00C95D60" w:rsidP="00C422C0">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42.</w:t>
      </w:r>
      <w:r>
        <w:rPr>
          <w:rFonts w:ascii="Times New Roman" w:hAnsi="Times New Roman"/>
        </w:rPr>
        <w:tab/>
      </w:r>
      <w:r w:rsidR="00C422C0" w:rsidRPr="00C422C0">
        <w:rPr>
          <w:rFonts w:ascii="Times New Roman" w:hAnsi="Times New Roman"/>
        </w:rPr>
        <w:t xml:space="preserve">A mirror is used to produce a virtual image that is 5.00 times bigger than the object. </w:t>
      </w:r>
      <w:proofErr w:type="gramStart"/>
      <w:r w:rsidR="00C422C0" w:rsidRPr="00C422C0">
        <w:rPr>
          <w:rFonts w:ascii="Times New Roman" w:hAnsi="Times New Roman"/>
        </w:rPr>
        <w:t>If the focal length of the mirror is 100.</w:t>
      </w:r>
      <w:proofErr w:type="gramEnd"/>
      <w:r w:rsidR="00C422C0" w:rsidRPr="00C422C0">
        <w:rPr>
          <w:rFonts w:ascii="Times New Roman" w:hAnsi="Times New Roman"/>
        </w:rPr>
        <w:t xml:space="preserve"> cm, where will the image be located?</w:t>
      </w:r>
    </w:p>
    <w:p w:rsidR="00C422C0" w:rsidRPr="00C422C0"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2E4CA2"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2E4CA2"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2E4CA2" w:rsidRDefault="00C422C0" w:rsidP="00C422C0">
      <w:pPr>
        <w:tabs>
          <w:tab w:val="left" w:pos="450"/>
          <w:tab w:val="left" w:pos="2430"/>
          <w:tab w:val="left" w:pos="4500"/>
          <w:tab w:val="left" w:pos="6570"/>
          <w:tab w:val="left" w:pos="7920"/>
        </w:tabs>
        <w:spacing w:after="0"/>
        <w:ind w:left="450" w:hanging="450"/>
        <w:rPr>
          <w:rFonts w:ascii="Times New Roman" w:hAnsi="Times New Roman"/>
        </w:rPr>
      </w:pPr>
    </w:p>
    <w:p w:rsidR="00C422C0" w:rsidRPr="00CA784A" w:rsidRDefault="00C422C0" w:rsidP="00C422C0">
      <w:pPr>
        <w:tabs>
          <w:tab w:val="left" w:pos="450"/>
          <w:tab w:val="left" w:pos="2430"/>
          <w:tab w:val="left" w:pos="4500"/>
          <w:tab w:val="left" w:pos="6570"/>
          <w:tab w:val="left" w:pos="7920"/>
        </w:tabs>
        <w:spacing w:after="0"/>
        <w:ind w:left="450" w:hanging="450"/>
      </w:pPr>
    </w:p>
    <w:p w:rsidR="00C422C0" w:rsidRPr="004857DB" w:rsidRDefault="00C422C0" w:rsidP="00C422C0">
      <w:pPr>
        <w:tabs>
          <w:tab w:val="left" w:pos="450"/>
          <w:tab w:val="left" w:pos="2430"/>
          <w:tab w:val="left" w:pos="4500"/>
          <w:tab w:val="left" w:pos="6570"/>
          <w:tab w:val="left" w:pos="7920"/>
        </w:tabs>
        <w:spacing w:after="0"/>
        <w:ind w:left="450" w:hanging="450"/>
      </w:pPr>
    </w:p>
    <w:p w:rsidR="003B2986" w:rsidRPr="00C422C0" w:rsidRDefault="003B2986" w:rsidP="00C422C0"/>
    <w:sectPr w:rsidR="003B2986" w:rsidRPr="00C422C0" w:rsidSect="0062319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C422C0"/>
    <w:rsid w:val="000773C7"/>
    <w:rsid w:val="000A2C75"/>
    <w:rsid w:val="000D58A1"/>
    <w:rsid w:val="000F5090"/>
    <w:rsid w:val="001B4D9D"/>
    <w:rsid w:val="001D09FE"/>
    <w:rsid w:val="001D1F0F"/>
    <w:rsid w:val="003B2986"/>
    <w:rsid w:val="00421E33"/>
    <w:rsid w:val="004374FC"/>
    <w:rsid w:val="0045191F"/>
    <w:rsid w:val="00456671"/>
    <w:rsid w:val="004805AC"/>
    <w:rsid w:val="005C3A95"/>
    <w:rsid w:val="005F66CA"/>
    <w:rsid w:val="0062207C"/>
    <w:rsid w:val="00623193"/>
    <w:rsid w:val="006765CE"/>
    <w:rsid w:val="00693528"/>
    <w:rsid w:val="006E2660"/>
    <w:rsid w:val="007B6F9D"/>
    <w:rsid w:val="0084155F"/>
    <w:rsid w:val="00890F97"/>
    <w:rsid w:val="0090738E"/>
    <w:rsid w:val="0092192C"/>
    <w:rsid w:val="009D527A"/>
    <w:rsid w:val="00A618B7"/>
    <w:rsid w:val="00AC01D2"/>
    <w:rsid w:val="00AD39E5"/>
    <w:rsid w:val="00BC5547"/>
    <w:rsid w:val="00C135C8"/>
    <w:rsid w:val="00C422C0"/>
    <w:rsid w:val="00C95D60"/>
    <w:rsid w:val="00CD3378"/>
    <w:rsid w:val="00D846F0"/>
    <w:rsid w:val="00DD2DAE"/>
    <w:rsid w:val="00F058FA"/>
    <w:rsid w:val="00F64664"/>
    <w:rsid w:val="00FD4578"/>
    <w:rsid w:val="00FF521B"/>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C0"/>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C422C0"/>
    <w:rPr>
      <w:color w:val="0000FF"/>
      <w:u w:val="single"/>
    </w:rPr>
  </w:style>
  <w:style w:type="paragraph" w:styleId="BalloonText">
    <w:name w:val="Balloon Text"/>
    <w:basedOn w:val="Normal"/>
    <w:link w:val="BalloonTextChar"/>
    <w:uiPriority w:val="99"/>
    <w:semiHidden/>
    <w:unhideWhenUsed/>
    <w:rsid w:val="00C422C0"/>
    <w:pPr>
      <w:spacing w:after="0"/>
    </w:pPr>
    <w:rPr>
      <w:rFonts w:ascii="Lucida Grande" w:hAnsi="Lucida Grande"/>
      <w:sz w:val="18"/>
      <w:szCs w:val="18"/>
    </w:rPr>
  </w:style>
  <w:style w:type="character" w:customStyle="1" w:styleId="BalloonTextChar">
    <w:name w:val="Balloon Text Char"/>
    <w:link w:val="BalloonText"/>
    <w:uiPriority w:val="99"/>
    <w:semiHidden/>
    <w:rsid w:val="00C422C0"/>
    <w:rPr>
      <w:rFonts w:ascii="Lucida Grande" w:eastAsia="Cambria"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gif"/><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refln/reflnprint.cfm"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 Id="rId9" Type="http://schemas.openxmlformats.org/officeDocument/2006/relationships/image" Target="media/image4.gif"/><Relationship Id="rId10"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1457</Words>
  <Characters>8308</Characters>
  <Application>Microsoft Word 12.0.0</Application>
  <DocSecurity>0</DocSecurity>
  <Lines>69</Lines>
  <Paragraphs>16</Paragraphs>
  <ScaleCrop>false</ScaleCrop>
  <Company/>
  <LinksUpToDate>false</LinksUpToDate>
  <CharactersWithSpaces>10202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12</cp:revision>
  <dcterms:created xsi:type="dcterms:W3CDTF">2013-08-02T11:34:00Z</dcterms:created>
  <dcterms:modified xsi:type="dcterms:W3CDTF">2013-08-24T16:42:00Z</dcterms:modified>
</cp:coreProperties>
</file>