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91B7E" w:rsidRPr="002E4CA2" w:rsidRDefault="00B91B7E" w:rsidP="00B91B7E">
      <w:pPr>
        <w:tabs>
          <w:tab w:val="left" w:pos="2430"/>
          <w:tab w:val="left" w:pos="4500"/>
          <w:tab w:val="left" w:pos="6570"/>
        </w:tabs>
        <w:spacing w:after="0"/>
        <w:ind w:left="450" w:hanging="450"/>
        <w:jc w:val="center"/>
        <w:rPr>
          <w:rFonts w:ascii="Times New Roman" w:hAnsi="Times New Roman"/>
          <w:b/>
          <w:sz w:val="28"/>
        </w:rPr>
      </w:pPr>
      <w:r>
        <w:rPr>
          <w:rFonts w:ascii="Times New Roman" w:hAnsi="Times New Roman"/>
          <w:b/>
          <w:sz w:val="28"/>
        </w:rPr>
        <w:t>Waves</w:t>
      </w:r>
      <w:r w:rsidRPr="002E4CA2">
        <w:rPr>
          <w:rFonts w:ascii="Times New Roman" w:hAnsi="Times New Roman"/>
          <w:b/>
          <w:sz w:val="28"/>
        </w:rPr>
        <w:t xml:space="preserve"> Review</w:t>
      </w:r>
    </w:p>
    <w:p w:rsidR="00B91B7E" w:rsidRPr="002E4CA2" w:rsidRDefault="00B91B7E" w:rsidP="00B91B7E">
      <w:pPr>
        <w:tabs>
          <w:tab w:val="left" w:pos="2430"/>
          <w:tab w:val="left" w:pos="4500"/>
          <w:tab w:val="left" w:pos="6570"/>
        </w:tabs>
        <w:spacing w:after="0"/>
        <w:ind w:left="450" w:hanging="450"/>
        <w:jc w:val="center"/>
        <w:rPr>
          <w:rFonts w:ascii="Times New Roman" w:hAnsi="Times New Roman"/>
          <w:sz w:val="20"/>
        </w:rPr>
      </w:pPr>
      <w:r w:rsidRPr="002E4CA2">
        <w:rPr>
          <w:rFonts w:ascii="Times New Roman" w:hAnsi="Times New Roman"/>
          <w:sz w:val="20"/>
        </w:rPr>
        <w:t xml:space="preserve">From </w:t>
      </w:r>
      <w:hyperlink r:id="rId5" w:history="1">
        <w:r w:rsidRPr="00B91B7E">
          <w:rPr>
            <w:rStyle w:val="Hyperlink"/>
            <w:rFonts w:ascii="Times New Roman" w:hAnsi="Times New Roman"/>
            <w:sz w:val="20"/>
          </w:rPr>
          <w:t>http://www.physicsclassroom.com/reviews/waves/wavesprint.cfm</w:t>
        </w:r>
      </w:hyperlink>
    </w:p>
    <w:p w:rsidR="00B91B7E" w:rsidRPr="002E4CA2" w:rsidRDefault="00B91B7E" w:rsidP="00B91B7E">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w:t>
      </w:r>
      <w:r>
        <w:rPr>
          <w:rFonts w:ascii="Times New Roman" w:hAnsi="Times New Roman"/>
        </w:rPr>
        <w:tab/>
      </w:r>
      <w:r w:rsidRPr="00CF3DD4">
        <w:rPr>
          <w:rFonts w:ascii="Times New Roman" w:hAnsi="Times New Roman"/>
        </w:rPr>
        <w:t xml:space="preserve">A single disturbance moves from point to point </w:t>
      </w:r>
      <w:r w:rsidR="0008676E">
        <w:rPr>
          <w:rFonts w:ascii="Times New Roman" w:hAnsi="Times New Roman"/>
        </w:rPr>
        <w:t>along</w:t>
      </w:r>
      <w:r w:rsidRPr="00CF3DD4">
        <w:rPr>
          <w:rFonts w:ascii="Times New Roman" w:hAnsi="Times New Roman"/>
        </w:rPr>
        <w:t xml:space="preserve"> a medium</w:t>
      </w:r>
      <w:r w:rsidR="0008676E">
        <w:rPr>
          <w:rFonts w:ascii="Times New Roman" w:hAnsi="Times New Roman"/>
        </w:rPr>
        <w:t xml:space="preserve">. This single disturbance is referred to as </w:t>
      </w:r>
      <w:r w:rsidRPr="00CF3DD4">
        <w:rPr>
          <w:rFonts w:ascii="Times New Roman" w:hAnsi="Times New Roman"/>
        </w:rPr>
        <w:t>a ___.</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sidR="00CF3DD4" w:rsidRPr="00CF3DD4">
        <w:rPr>
          <w:rFonts w:ascii="Times New Roman" w:hAnsi="Times New Roman"/>
        </w:rPr>
        <w:t>period</w:t>
      </w:r>
      <w:proofErr w:type="gramEnd"/>
      <w:r>
        <w:rPr>
          <w:rFonts w:ascii="Times New Roman" w:hAnsi="Times New Roman"/>
        </w:rPr>
        <w:tab/>
      </w:r>
      <w:r w:rsidR="00CF3DD4" w:rsidRPr="00CF3DD4">
        <w:rPr>
          <w:rFonts w:ascii="Times New Roman" w:hAnsi="Times New Roman"/>
        </w:rPr>
        <w:t>b. periodic wave</w:t>
      </w:r>
      <w:r>
        <w:rPr>
          <w:rFonts w:ascii="Times New Roman" w:hAnsi="Times New Roman"/>
        </w:rPr>
        <w:tab/>
      </w:r>
      <w:r w:rsidR="00CF3DD4" w:rsidRPr="00CF3DD4">
        <w:rPr>
          <w:rFonts w:ascii="Times New Roman" w:hAnsi="Times New Roman"/>
        </w:rPr>
        <w:t>c. wavelength</w:t>
      </w:r>
      <w:r>
        <w:rPr>
          <w:rFonts w:ascii="Times New Roman" w:hAnsi="Times New Roman"/>
        </w:rPr>
        <w:tab/>
      </w:r>
      <w:r w:rsidR="00CF3DD4" w:rsidRPr="00CF3DD4">
        <w:rPr>
          <w:rFonts w:ascii="Times New Roman" w:hAnsi="Times New Roman"/>
        </w:rPr>
        <w:t>d. pulse</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w:t>
      </w:r>
      <w:r>
        <w:rPr>
          <w:rFonts w:ascii="Times New Roman" w:hAnsi="Times New Roman"/>
        </w:rPr>
        <w:tab/>
      </w:r>
      <w:r w:rsidRPr="00CF3DD4">
        <w:rPr>
          <w:rFonts w:ascii="Times New Roman" w:hAnsi="Times New Roman"/>
        </w:rPr>
        <w:t>If the particles of the medium are vibrating to and fro in the same direction of energy transport, then the wave is a ____ wave.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longitudinal</w:t>
      </w:r>
      <w:proofErr w:type="gramEnd"/>
      <w:r>
        <w:rPr>
          <w:rFonts w:ascii="Times New Roman" w:hAnsi="Times New Roman"/>
        </w:rPr>
        <w:tab/>
      </w:r>
      <w:r w:rsidRPr="00CF3DD4">
        <w:rPr>
          <w:rFonts w:ascii="Times New Roman" w:hAnsi="Times New Roman"/>
        </w:rPr>
        <w:t>b. sound</w:t>
      </w:r>
      <w:r>
        <w:rPr>
          <w:rFonts w:ascii="Times New Roman" w:hAnsi="Times New Roman"/>
        </w:rPr>
        <w:tab/>
      </w:r>
      <w:r w:rsidRPr="00CF3DD4">
        <w:rPr>
          <w:rFonts w:ascii="Times New Roman" w:hAnsi="Times New Roman"/>
        </w:rPr>
        <w:t>c. standing</w:t>
      </w:r>
      <w:r>
        <w:rPr>
          <w:rFonts w:ascii="Times New Roman" w:hAnsi="Times New Roman"/>
        </w:rPr>
        <w:tab/>
      </w:r>
      <w:r w:rsidRPr="00CF3DD4">
        <w:rPr>
          <w:rFonts w:ascii="Times New Roman" w:hAnsi="Times New Roman"/>
        </w:rPr>
        <w:t>d. transverse</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w:t>
      </w:r>
      <w:r>
        <w:rPr>
          <w:rFonts w:ascii="Times New Roman" w:hAnsi="Times New Roman"/>
        </w:rPr>
        <w:tab/>
      </w:r>
      <w:r w:rsidRPr="00CF3DD4">
        <w:rPr>
          <w:rFonts w:ascii="Times New Roman" w:hAnsi="Times New Roman"/>
        </w:rPr>
        <w:t>When the particles of a medium are vibrating at right angles to the direction of energy transport, then the wave is a ____ wave.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longitudinal</w:t>
      </w:r>
      <w:proofErr w:type="gramEnd"/>
      <w:r>
        <w:rPr>
          <w:rFonts w:ascii="Times New Roman" w:hAnsi="Times New Roman"/>
        </w:rPr>
        <w:tab/>
      </w:r>
      <w:r w:rsidRPr="00CF3DD4">
        <w:rPr>
          <w:rFonts w:ascii="Times New Roman" w:hAnsi="Times New Roman"/>
        </w:rPr>
        <w:t>b. sound</w:t>
      </w:r>
      <w:r>
        <w:rPr>
          <w:rFonts w:ascii="Times New Roman" w:hAnsi="Times New Roman"/>
        </w:rPr>
        <w:tab/>
      </w:r>
      <w:r w:rsidRPr="00CF3DD4">
        <w:rPr>
          <w:rFonts w:ascii="Times New Roman" w:hAnsi="Times New Roman"/>
        </w:rPr>
        <w:t>c. standing</w:t>
      </w:r>
      <w:r>
        <w:rPr>
          <w:rFonts w:ascii="Times New Roman" w:hAnsi="Times New Roman"/>
        </w:rPr>
        <w:tab/>
      </w:r>
      <w:r w:rsidRPr="00CF3DD4">
        <w:rPr>
          <w:rFonts w:ascii="Times New Roman" w:hAnsi="Times New Roman"/>
        </w:rPr>
        <w:t>d. transverse</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w:t>
      </w:r>
      <w:r>
        <w:rPr>
          <w:rFonts w:ascii="Times New Roman" w:hAnsi="Times New Roman"/>
        </w:rPr>
        <w:tab/>
      </w:r>
      <w:r w:rsidR="00160F82">
        <w:rPr>
          <w:rFonts w:ascii="Times New Roman" w:hAnsi="Times New Roman"/>
        </w:rPr>
        <w:t xml:space="preserve">The diagram below shows a </w:t>
      </w:r>
      <w:r w:rsidR="00160F82">
        <w:rPr>
          <w:rFonts w:ascii="Times New Roman" w:hAnsi="Times New Roman"/>
          <w:i/>
        </w:rPr>
        <w:t>snapshot in time</w:t>
      </w:r>
      <w:r w:rsidR="00160F82">
        <w:rPr>
          <w:rFonts w:ascii="Times New Roman" w:hAnsi="Times New Roman"/>
        </w:rPr>
        <w:t xml:space="preserve"> of a transverse wave moving through a medium.</w:t>
      </w:r>
      <w:r w:rsidR="00CF3DD4" w:rsidRPr="00CF3DD4">
        <w:rPr>
          <w:rFonts w:ascii="Times New Roman" w:hAnsi="Times New Roman"/>
        </w:rPr>
        <w:t xml:space="preserve"> The particles of the medium are vibrating _____.</w:t>
      </w:r>
    </w:p>
    <w:p w:rsidR="0008676E" w:rsidRPr="0008676E" w:rsidRDefault="0008676E"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25520" w:rsidP="0008676E">
      <w:pPr>
        <w:tabs>
          <w:tab w:val="left" w:pos="450"/>
          <w:tab w:val="left" w:pos="2430"/>
          <w:tab w:val="left" w:pos="4500"/>
          <w:tab w:val="left" w:pos="6570"/>
          <w:tab w:val="left" w:pos="7920"/>
        </w:tabs>
        <w:spacing w:after="0"/>
        <w:ind w:left="450" w:hanging="450"/>
        <w:jc w:val="center"/>
        <w:rPr>
          <w:rFonts w:ascii="Times New Roman" w:hAnsi="Times New Roman"/>
        </w:rPr>
      </w:pPr>
      <w:bookmarkStart w:id="0" w:name="_GoBack"/>
      <w:r w:rsidRPr="00C25520">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86pt">
            <v:imagedata r:id="rId6" o:title=""/>
          </v:shape>
        </w:pict>
      </w:r>
      <w:bookmarkEnd w:id="0"/>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160F82"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Pr>
          <w:rFonts w:ascii="Times New Roman" w:hAnsi="Times New Roman"/>
        </w:rPr>
        <w:t>parallel</w:t>
      </w:r>
      <w:proofErr w:type="gramEnd"/>
      <w:r>
        <w:rPr>
          <w:rFonts w:ascii="Times New Roman" w:hAnsi="Times New Roman"/>
        </w:rPr>
        <w:t xml:space="preserve"> to the line </w:t>
      </w:r>
      <w:r w:rsidR="00160F82">
        <w:rPr>
          <w:rFonts w:ascii="Times New Roman" w:hAnsi="Times New Roman"/>
        </w:rPr>
        <w:t>that joins</w:t>
      </w:r>
      <w:r>
        <w:rPr>
          <w:rFonts w:ascii="Times New Roman" w:hAnsi="Times New Roman"/>
        </w:rPr>
        <w:t xml:space="preserve"> </w:t>
      </w:r>
      <w:r w:rsidR="00160F82">
        <w:rPr>
          <w:rFonts w:ascii="Times New Roman" w:hAnsi="Times New Roman"/>
        </w:rPr>
        <w:t>points A and D</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along</w:t>
      </w:r>
      <w:proofErr w:type="gramEnd"/>
      <w:r>
        <w:rPr>
          <w:rFonts w:ascii="Times New Roman" w:hAnsi="Times New Roman"/>
        </w:rPr>
        <w:t xml:space="preserve"> the line </w:t>
      </w:r>
      <w:r w:rsidR="00160F82">
        <w:rPr>
          <w:rFonts w:ascii="Times New Roman" w:hAnsi="Times New Roman"/>
        </w:rPr>
        <w:t>that joins</w:t>
      </w:r>
      <w:r>
        <w:rPr>
          <w:rFonts w:ascii="Times New Roman" w:hAnsi="Times New Roman"/>
        </w:rPr>
        <w:t xml:space="preserve"> </w:t>
      </w:r>
      <w:r w:rsidR="00160F82">
        <w:rPr>
          <w:rFonts w:ascii="Times New Roman" w:hAnsi="Times New Roman"/>
        </w:rPr>
        <w:t>points C and I</w:t>
      </w:r>
    </w:p>
    <w:p w:rsidR="00160F82"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c. </w:t>
      </w:r>
      <w:proofErr w:type="gramStart"/>
      <w:r w:rsidR="00CF3DD4" w:rsidRPr="00CF3DD4">
        <w:rPr>
          <w:rFonts w:ascii="Times New Roman" w:hAnsi="Times New Roman"/>
        </w:rPr>
        <w:t>perpe</w:t>
      </w:r>
      <w:r>
        <w:rPr>
          <w:rFonts w:ascii="Times New Roman" w:hAnsi="Times New Roman"/>
        </w:rPr>
        <w:t>ndicular</w:t>
      </w:r>
      <w:proofErr w:type="gramEnd"/>
      <w:r>
        <w:rPr>
          <w:rFonts w:ascii="Times New Roman" w:hAnsi="Times New Roman"/>
        </w:rPr>
        <w:t xml:space="preserve"> to the line </w:t>
      </w:r>
      <w:r w:rsidR="00160F82">
        <w:rPr>
          <w:rFonts w:ascii="Times New Roman" w:hAnsi="Times New Roman"/>
        </w:rPr>
        <w:t>that joins points</w:t>
      </w:r>
      <w:r>
        <w:rPr>
          <w:rFonts w:ascii="Times New Roman" w:hAnsi="Times New Roman"/>
        </w:rPr>
        <w:t xml:space="preserve"> A</w:t>
      </w:r>
      <w:r w:rsidR="00160F82">
        <w:rPr>
          <w:rFonts w:ascii="Times New Roman" w:hAnsi="Times New Roman"/>
        </w:rPr>
        <w:t xml:space="preserve"> and </w:t>
      </w:r>
      <w:r>
        <w:rPr>
          <w:rFonts w:ascii="Times New Roman" w:hAnsi="Times New Roman"/>
        </w:rPr>
        <w:t>D</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d. </w:t>
      </w:r>
      <w:proofErr w:type="gramStart"/>
      <w:r w:rsidR="00CF3DD4" w:rsidRPr="00CF3DD4">
        <w:rPr>
          <w:rFonts w:ascii="Times New Roman" w:hAnsi="Times New Roman"/>
        </w:rPr>
        <w:t>a</w:t>
      </w:r>
      <w:r>
        <w:rPr>
          <w:rFonts w:ascii="Times New Roman" w:hAnsi="Times New Roman"/>
        </w:rPr>
        <w:t>t</w:t>
      </w:r>
      <w:proofErr w:type="gramEnd"/>
      <w:r>
        <w:rPr>
          <w:rFonts w:ascii="Times New Roman" w:hAnsi="Times New Roman"/>
        </w:rPr>
        <w:t xml:space="preserve"> various angles to the line</w:t>
      </w:r>
      <w:r w:rsidR="00160F82" w:rsidRPr="00160F82">
        <w:rPr>
          <w:rFonts w:ascii="Times New Roman" w:hAnsi="Times New Roman"/>
        </w:rPr>
        <w:t xml:space="preserve"> </w:t>
      </w:r>
      <w:r w:rsidR="00160F82">
        <w:rPr>
          <w:rFonts w:ascii="Times New Roman" w:hAnsi="Times New Roman"/>
        </w:rPr>
        <w:t>that joins points</w:t>
      </w:r>
      <w:r>
        <w:rPr>
          <w:rFonts w:ascii="Times New Roman" w:hAnsi="Times New Roman"/>
        </w:rPr>
        <w:t xml:space="preserve"> C</w:t>
      </w:r>
      <w:r w:rsidR="00160F82">
        <w:rPr>
          <w:rFonts w:ascii="Times New Roman" w:hAnsi="Times New Roman"/>
        </w:rPr>
        <w:t xml:space="preserve"> and </w:t>
      </w:r>
      <w:r>
        <w:rPr>
          <w:rFonts w:ascii="Times New Roman" w:hAnsi="Times New Roman"/>
        </w:rPr>
        <w:t>I</w:t>
      </w:r>
    </w:p>
    <w:p w:rsidR="00CF3DD4"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along</w:t>
      </w:r>
      <w:proofErr w:type="gramEnd"/>
      <w:r>
        <w:rPr>
          <w:rFonts w:ascii="Times New Roman" w:hAnsi="Times New Roman"/>
        </w:rPr>
        <w:t xml:space="preserve"> the curve CAEJGBI</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w:t>
      </w:r>
      <w:r>
        <w:rPr>
          <w:rFonts w:ascii="Times New Roman" w:hAnsi="Times New Roman"/>
        </w:rPr>
        <w:tab/>
      </w:r>
      <w:r w:rsidR="00160F82">
        <w:rPr>
          <w:rFonts w:ascii="Times New Roman" w:hAnsi="Times New Roman"/>
        </w:rPr>
        <w:t>A</w:t>
      </w:r>
      <w:r w:rsidRPr="00CF3DD4">
        <w:rPr>
          <w:rFonts w:ascii="Times New Roman" w:hAnsi="Times New Roman"/>
        </w:rPr>
        <w:t xml:space="preserve"> longitudinal wave travels </w:t>
      </w:r>
      <w:r w:rsidR="00160F82">
        <w:rPr>
          <w:rFonts w:ascii="Times New Roman" w:hAnsi="Times New Roman"/>
        </w:rPr>
        <w:t xml:space="preserve">through a medium that stretches </w:t>
      </w:r>
      <w:r w:rsidRPr="00CF3DD4">
        <w:rPr>
          <w:rFonts w:ascii="Times New Roman" w:hAnsi="Times New Roman"/>
        </w:rPr>
        <w:t xml:space="preserve">from </w:t>
      </w:r>
      <w:r w:rsidR="00160F82">
        <w:rPr>
          <w:rFonts w:ascii="Times New Roman" w:hAnsi="Times New Roman"/>
        </w:rPr>
        <w:t>north</w:t>
      </w:r>
      <w:r w:rsidRPr="00CF3DD4">
        <w:rPr>
          <w:rFonts w:ascii="Times New Roman" w:hAnsi="Times New Roman"/>
        </w:rPr>
        <w:t xml:space="preserve"> to </w:t>
      </w:r>
      <w:r w:rsidR="00160F82">
        <w:rPr>
          <w:rFonts w:ascii="Times New Roman" w:hAnsi="Times New Roman"/>
        </w:rPr>
        <w:t xml:space="preserve">south. </w:t>
      </w:r>
      <w:proofErr w:type="gramStart"/>
      <w:r w:rsidR="00160F82">
        <w:rPr>
          <w:rFonts w:ascii="Times New Roman" w:hAnsi="Times New Roman"/>
        </w:rPr>
        <w:t>The</w:t>
      </w:r>
      <w:r w:rsidRPr="00CF3DD4">
        <w:rPr>
          <w:rFonts w:ascii="Times New Roman" w:hAnsi="Times New Roman"/>
        </w:rPr>
        <w:t xml:space="preserve"> particles of the medium _____.</w:t>
      </w:r>
      <w:proofErr w:type="gramEnd"/>
    </w:p>
    <w:p w:rsidR="00160F82"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sidR="00160F82">
        <w:rPr>
          <w:rFonts w:ascii="Times New Roman" w:hAnsi="Times New Roman"/>
        </w:rPr>
        <w:t>move</w:t>
      </w:r>
      <w:proofErr w:type="gramEnd"/>
      <w:r w:rsidR="00160F82">
        <w:rPr>
          <w:rFonts w:ascii="Times New Roman" w:hAnsi="Times New Roman"/>
        </w:rPr>
        <w:t xml:space="preserve"> from north to south</w:t>
      </w:r>
    </w:p>
    <w:p w:rsidR="00160F82" w:rsidRDefault="00160F82" w:rsidP="00160F8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w:t>
      </w:r>
      <w:r w:rsidRPr="00CF3DD4">
        <w:rPr>
          <w:rFonts w:ascii="Times New Roman" w:hAnsi="Times New Roman"/>
        </w:rPr>
        <w:t xml:space="preserve">. </w:t>
      </w:r>
      <w:proofErr w:type="gramStart"/>
      <w:r>
        <w:rPr>
          <w:rFonts w:ascii="Times New Roman" w:hAnsi="Times New Roman"/>
        </w:rPr>
        <w:t>move</w:t>
      </w:r>
      <w:proofErr w:type="gramEnd"/>
      <w:r>
        <w:rPr>
          <w:rFonts w:ascii="Times New Roman" w:hAnsi="Times New Roman"/>
        </w:rPr>
        <w:t xml:space="preserve"> from east to west</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160F82">
        <w:rPr>
          <w:rFonts w:ascii="Times New Roman" w:hAnsi="Times New Roman"/>
        </w:rPr>
        <w:t>c</w:t>
      </w:r>
      <w:r w:rsidR="00CF3DD4" w:rsidRPr="00CF3DD4">
        <w:rPr>
          <w:rFonts w:ascii="Times New Roman" w:hAnsi="Times New Roman"/>
        </w:rPr>
        <w:t xml:space="preserve">. </w:t>
      </w:r>
      <w:proofErr w:type="gramStart"/>
      <w:r w:rsidR="00160F82">
        <w:rPr>
          <w:rFonts w:ascii="Times New Roman" w:hAnsi="Times New Roman"/>
        </w:rPr>
        <w:t>vibrate</w:t>
      </w:r>
      <w:proofErr w:type="gramEnd"/>
      <w:r w:rsidR="00160F82">
        <w:rPr>
          <w:rFonts w:ascii="Times New Roman" w:hAnsi="Times New Roman"/>
        </w:rPr>
        <w:t xml:space="preserve"> northward and southward about a fixed position</w:t>
      </w:r>
    </w:p>
    <w:p w:rsidR="00160F82" w:rsidRPr="00CF3DD4" w:rsidRDefault="00160F82" w:rsidP="00160F8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d</w:t>
      </w:r>
      <w:r w:rsidRPr="00CF3DD4">
        <w:rPr>
          <w:rFonts w:ascii="Times New Roman" w:hAnsi="Times New Roman"/>
        </w:rPr>
        <w:t xml:space="preserve">. </w:t>
      </w:r>
      <w:proofErr w:type="gramStart"/>
      <w:r>
        <w:rPr>
          <w:rFonts w:ascii="Times New Roman" w:hAnsi="Times New Roman"/>
        </w:rPr>
        <w:t>vibrate</w:t>
      </w:r>
      <w:proofErr w:type="gramEnd"/>
      <w:r>
        <w:rPr>
          <w:rFonts w:ascii="Times New Roman" w:hAnsi="Times New Roman"/>
        </w:rPr>
        <w:t xml:space="preserve"> eastward and westward about a fixed position</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w:t>
      </w:r>
      <w:r>
        <w:rPr>
          <w:rFonts w:ascii="Times New Roman" w:hAnsi="Times New Roman"/>
        </w:rPr>
        <w:tab/>
      </w:r>
      <w:r w:rsidRPr="00CF3DD4">
        <w:rPr>
          <w:rFonts w:ascii="Times New Roman" w:hAnsi="Times New Roman"/>
        </w:rPr>
        <w:t xml:space="preserve">As a pulse </w:t>
      </w:r>
      <w:proofErr w:type="gramStart"/>
      <w:r w:rsidR="008017C0">
        <w:rPr>
          <w:rFonts w:ascii="Times New Roman" w:hAnsi="Times New Roman"/>
        </w:rPr>
        <w:t>moves</w:t>
      </w:r>
      <w:proofErr w:type="gramEnd"/>
      <w:r w:rsidRPr="00CF3DD4">
        <w:rPr>
          <w:rFonts w:ascii="Times New Roman" w:hAnsi="Times New Roman"/>
        </w:rPr>
        <w:t xml:space="preserve"> though a uniform medium, the speed of the pulse ____.</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decreases</w:t>
      </w:r>
      <w:proofErr w:type="gramEnd"/>
      <w:r>
        <w:rPr>
          <w:rFonts w:ascii="Times New Roman" w:hAnsi="Times New Roman"/>
        </w:rPr>
        <w:tab/>
      </w:r>
      <w:r w:rsidRPr="00CF3DD4">
        <w:rPr>
          <w:rFonts w:ascii="Times New Roman" w:hAnsi="Times New Roman"/>
        </w:rPr>
        <w:t>b. increases</w:t>
      </w:r>
      <w:r>
        <w:rPr>
          <w:rFonts w:ascii="Times New Roman" w:hAnsi="Times New Roman"/>
        </w:rPr>
        <w:tab/>
      </w:r>
      <w:r w:rsidRPr="00CF3DD4">
        <w:rPr>
          <w:rFonts w:ascii="Times New Roman" w:hAnsi="Times New Roman"/>
        </w:rPr>
        <w:t>c. remains the same</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w:t>
      </w:r>
      <w:r>
        <w:rPr>
          <w:rFonts w:ascii="Times New Roman" w:hAnsi="Times New Roman"/>
        </w:rPr>
        <w:tab/>
      </w:r>
      <w:r w:rsidRPr="00CF3DD4">
        <w:rPr>
          <w:rFonts w:ascii="Times New Roman" w:hAnsi="Times New Roman"/>
        </w:rPr>
        <w:t xml:space="preserve">The main factor </w:t>
      </w:r>
      <w:r w:rsidR="008017C0">
        <w:rPr>
          <w:rFonts w:ascii="Times New Roman" w:hAnsi="Times New Roman"/>
        </w:rPr>
        <w:t>that a</w:t>
      </w:r>
      <w:r w:rsidRPr="00CF3DD4">
        <w:rPr>
          <w:rFonts w:ascii="Times New Roman" w:hAnsi="Times New Roman"/>
        </w:rPr>
        <w:t>ffects the speed of a sound wave is the ____.</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amplitude</w:t>
      </w:r>
      <w:proofErr w:type="gramEnd"/>
      <w:r w:rsidRPr="00CF3DD4">
        <w:rPr>
          <w:rFonts w:ascii="Times New Roman" w:hAnsi="Times New Roman"/>
        </w:rPr>
        <w:t xml:space="preserve"> of the sound wave</w:t>
      </w:r>
      <w:r>
        <w:rPr>
          <w:rFonts w:ascii="Times New Roman" w:hAnsi="Times New Roman"/>
        </w:rPr>
        <w:tab/>
      </w:r>
      <w:r w:rsidRPr="00CF3DD4">
        <w:rPr>
          <w:rFonts w:ascii="Times New Roman" w:hAnsi="Times New Roman"/>
        </w:rPr>
        <w:t>b. intensity of the sound</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c. </w:t>
      </w:r>
      <w:proofErr w:type="gramStart"/>
      <w:r w:rsidRPr="00CF3DD4">
        <w:rPr>
          <w:rFonts w:ascii="Times New Roman" w:hAnsi="Times New Roman"/>
        </w:rPr>
        <w:t>loudness</w:t>
      </w:r>
      <w:proofErr w:type="gramEnd"/>
      <w:r w:rsidRPr="00CF3DD4">
        <w:rPr>
          <w:rFonts w:ascii="Times New Roman" w:hAnsi="Times New Roman"/>
        </w:rPr>
        <w:t xml:space="preserve"> of the sound</w:t>
      </w:r>
      <w:r>
        <w:rPr>
          <w:rFonts w:ascii="Times New Roman" w:hAnsi="Times New Roman"/>
        </w:rPr>
        <w:tab/>
      </w:r>
      <w:r w:rsidRPr="00CF3DD4">
        <w:rPr>
          <w:rFonts w:ascii="Times New Roman" w:hAnsi="Times New Roman"/>
        </w:rPr>
        <w:t>d. properties of the medium</w:t>
      </w: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e. </w:t>
      </w:r>
      <w:proofErr w:type="gramStart"/>
      <w:r w:rsidRPr="00CF3DD4">
        <w:rPr>
          <w:rFonts w:ascii="Times New Roman" w:hAnsi="Times New Roman"/>
        </w:rPr>
        <w:t>pitch</w:t>
      </w:r>
      <w:proofErr w:type="gramEnd"/>
      <w:r w:rsidRPr="00CF3DD4">
        <w:rPr>
          <w:rFonts w:ascii="Times New Roman" w:hAnsi="Times New Roman"/>
        </w:rPr>
        <w:t xml:space="preserve"> of the sound</w:t>
      </w: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500BDE" w:rsidRDefault="00CF3DD4" w:rsidP="00500BDE">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8.</w:t>
      </w:r>
      <w:r>
        <w:rPr>
          <w:rFonts w:ascii="Times New Roman" w:hAnsi="Times New Roman"/>
        </w:rPr>
        <w:tab/>
      </w:r>
      <w:r w:rsidR="00500BDE">
        <w:rPr>
          <w:rFonts w:ascii="Times New Roman" w:hAnsi="Times New Roman"/>
        </w:rPr>
        <w:t>A wave traveling through medium 1 crosses the boundary and enters into medium 2. As it does, its speed increases. This causes the wavelength to _____.</w:t>
      </w:r>
    </w:p>
    <w:p w:rsidR="00500BDE" w:rsidRDefault="00500BDE" w:rsidP="00500BDE">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F83645">
        <w:rPr>
          <w:rFonts w:ascii="Times New Roman" w:hAnsi="Times New Roman"/>
        </w:rPr>
        <w:tab/>
        <w:t>a.</w:t>
      </w:r>
      <w:r>
        <w:rPr>
          <w:rFonts w:ascii="Times New Roman" w:hAnsi="Times New Roman"/>
        </w:rPr>
        <w:t xml:space="preserve"> </w:t>
      </w:r>
      <w:proofErr w:type="gramStart"/>
      <w:r>
        <w:rPr>
          <w:rFonts w:ascii="Times New Roman" w:hAnsi="Times New Roman"/>
        </w:rPr>
        <w:t>decrease</w:t>
      </w:r>
      <w:proofErr w:type="gramEnd"/>
      <w:r>
        <w:rPr>
          <w:rFonts w:ascii="Times New Roman" w:hAnsi="Times New Roman"/>
        </w:rPr>
        <w:tab/>
        <w:t>b. increase</w:t>
      </w:r>
      <w:r>
        <w:rPr>
          <w:rFonts w:ascii="Times New Roman" w:hAnsi="Times New Roman"/>
        </w:rPr>
        <w:tab/>
        <w:t>c. remain</w:t>
      </w:r>
      <w:r w:rsidRPr="00F83645">
        <w:rPr>
          <w:rFonts w:ascii="Times New Roman" w:hAnsi="Times New Roman"/>
        </w:rPr>
        <w:t xml:space="preserve"> the same</w:t>
      </w:r>
    </w:p>
    <w:p w:rsidR="00500BDE" w:rsidRPr="00F83645" w:rsidRDefault="00500BDE" w:rsidP="00500BDE">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Pr>
          <w:rFonts w:ascii="Times New Roman" w:hAnsi="Times New Roman"/>
        </w:rPr>
        <w:tab/>
        <w:t xml:space="preserve">d. … </w:t>
      </w:r>
      <w:proofErr w:type="gramStart"/>
      <w:r>
        <w:rPr>
          <w:rFonts w:ascii="Times New Roman" w:hAnsi="Times New Roman"/>
        </w:rPr>
        <w:t>nonsense</w:t>
      </w:r>
      <w:proofErr w:type="gramEnd"/>
      <w:r>
        <w:rPr>
          <w:rFonts w:ascii="Times New Roman" w:hAnsi="Times New Roman"/>
        </w:rPr>
        <w:t>! Wave speed could never increase at the boundary between two media.</w:t>
      </w:r>
    </w:p>
    <w:p w:rsidR="00CF3DD4" w:rsidRDefault="00CF3DD4" w:rsidP="00500BDE">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9.</w:t>
      </w:r>
      <w:r>
        <w:rPr>
          <w:rFonts w:ascii="Times New Roman" w:hAnsi="Times New Roman"/>
        </w:rPr>
        <w:tab/>
      </w:r>
      <w:r w:rsidRPr="00CF3DD4">
        <w:rPr>
          <w:rFonts w:ascii="Times New Roman" w:hAnsi="Times New Roman"/>
        </w:rPr>
        <w:t>As a wave passes across a boundary into a new medium, which characteristic of the wave would NOT change?</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sidR="00CF3DD4" w:rsidRPr="00CF3DD4">
        <w:rPr>
          <w:rFonts w:ascii="Times New Roman" w:hAnsi="Times New Roman"/>
        </w:rPr>
        <w:t>speed</w:t>
      </w:r>
      <w:proofErr w:type="gramEnd"/>
      <w:r>
        <w:rPr>
          <w:rFonts w:ascii="Times New Roman" w:hAnsi="Times New Roman"/>
        </w:rPr>
        <w:tab/>
      </w:r>
      <w:r w:rsidR="00CF3DD4" w:rsidRPr="00CF3DD4">
        <w:rPr>
          <w:rFonts w:ascii="Times New Roman" w:hAnsi="Times New Roman"/>
        </w:rPr>
        <w:t>b. frequency</w:t>
      </w:r>
      <w:r>
        <w:rPr>
          <w:rFonts w:ascii="Times New Roman" w:hAnsi="Times New Roman"/>
        </w:rPr>
        <w:tab/>
      </w:r>
      <w:r w:rsidR="00CF3DD4" w:rsidRPr="00CF3DD4">
        <w:rPr>
          <w:rFonts w:ascii="Times New Roman" w:hAnsi="Times New Roman"/>
        </w:rPr>
        <w:t>c. wavelength</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Pr>
          <w:rFonts w:ascii="Times New Roman" w:hAnsi="Times New Roman"/>
        </w:rPr>
        <w:tab/>
      </w:r>
      <w:r w:rsidRPr="00CF3DD4">
        <w:rPr>
          <w:rFonts w:ascii="Times New Roman" w:hAnsi="Times New Roman"/>
        </w:rPr>
        <w:t>What is the amplitude of the wave in the diagram below?</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Default="00C25520" w:rsidP="00CF3DD4">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26" type="#_x0000_t75" style="width:243.35pt;height:88pt">
            <v:imagedata r:id="rId7" o:title=""/>
          </v:shape>
        </w:pict>
      </w:r>
    </w:p>
    <w:p w:rsidR="00CF3DD4" w:rsidRPr="00CF3DD4" w:rsidRDefault="00CF3DD4" w:rsidP="00CF3DD4">
      <w:pPr>
        <w:tabs>
          <w:tab w:val="left" w:pos="450"/>
          <w:tab w:val="left" w:pos="2430"/>
          <w:tab w:val="left" w:pos="4500"/>
          <w:tab w:val="left" w:pos="6570"/>
          <w:tab w:val="left" w:pos="7920"/>
        </w:tabs>
        <w:spacing w:after="0"/>
        <w:ind w:left="450" w:hanging="450"/>
        <w:jc w:val="center"/>
        <w:rPr>
          <w:rFonts w:ascii="Times New Roman" w:hAnsi="Times New Roman"/>
          <w:sz w:val="12"/>
        </w:rPr>
      </w:pP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0.03 m</w:t>
      </w:r>
      <w:r>
        <w:rPr>
          <w:rFonts w:ascii="Times New Roman" w:hAnsi="Times New Roman"/>
        </w:rPr>
        <w:tab/>
        <w:t>b. 0.04 m</w:t>
      </w:r>
      <w:r>
        <w:rPr>
          <w:rFonts w:ascii="Times New Roman" w:hAnsi="Times New Roman"/>
        </w:rPr>
        <w:tab/>
        <w:t>c. 0.05 m</w:t>
      </w:r>
      <w:r>
        <w:rPr>
          <w:rFonts w:ascii="Times New Roman" w:hAnsi="Times New Roman"/>
        </w:rPr>
        <w:tab/>
        <w:t>d. 0.06 m</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11.</w:t>
      </w:r>
      <w:r>
        <w:rPr>
          <w:rFonts w:ascii="Times New Roman" w:hAnsi="Times New Roman"/>
        </w:rPr>
        <w:tab/>
      </w:r>
      <w:r w:rsidRPr="00CF3DD4">
        <w:rPr>
          <w:rFonts w:ascii="Times New Roman" w:hAnsi="Times New Roman"/>
        </w:rPr>
        <w:t xml:space="preserve">The wavelength of the wave in the </w:t>
      </w:r>
      <w:r w:rsidR="008017C0">
        <w:rPr>
          <w:rFonts w:ascii="Times New Roman" w:hAnsi="Times New Roman"/>
        </w:rPr>
        <w:t>diagram above (</w:t>
      </w:r>
      <w:r w:rsidR="008017C0" w:rsidRPr="003938D3">
        <w:rPr>
          <w:rFonts w:ascii="Times New Roman" w:hAnsi="Times New Roman"/>
          <w:b/>
        </w:rPr>
        <w:t>Question 1</w:t>
      </w:r>
      <w:r w:rsidRPr="003938D3">
        <w:rPr>
          <w:rFonts w:ascii="Times New Roman" w:hAnsi="Times New Roman"/>
          <w:b/>
        </w:rPr>
        <w:t>0</w:t>
      </w:r>
      <w:r w:rsidRPr="00CF3DD4">
        <w:rPr>
          <w:rFonts w:ascii="Times New Roman" w:hAnsi="Times New Roman"/>
        </w:rPr>
        <w:t>) is ____ m.</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a. 0.030</w:t>
      </w:r>
      <w:r>
        <w:rPr>
          <w:rFonts w:ascii="Times New Roman" w:hAnsi="Times New Roman"/>
        </w:rPr>
        <w:tab/>
      </w:r>
      <w:r w:rsidR="00CF3DD4" w:rsidRPr="00CF3DD4">
        <w:rPr>
          <w:rFonts w:ascii="Times New Roman" w:hAnsi="Times New Roman"/>
        </w:rPr>
        <w:t>b. 0.040</w:t>
      </w:r>
      <w:r>
        <w:rPr>
          <w:rFonts w:ascii="Times New Roman" w:hAnsi="Times New Roman"/>
        </w:rPr>
        <w:tab/>
      </w:r>
      <w:r w:rsidR="00CF3DD4" w:rsidRPr="00CF3DD4">
        <w:rPr>
          <w:rFonts w:ascii="Times New Roman" w:hAnsi="Times New Roman"/>
        </w:rPr>
        <w:t>c. 0.060</w:t>
      </w:r>
      <w:r>
        <w:rPr>
          <w:rFonts w:ascii="Times New Roman" w:hAnsi="Times New Roman"/>
        </w:rPr>
        <w:tab/>
      </w:r>
      <w:r w:rsidR="00CF3DD4" w:rsidRPr="00CF3DD4">
        <w:rPr>
          <w:rFonts w:ascii="Times New Roman" w:hAnsi="Times New Roman"/>
        </w:rPr>
        <w:t>d. 0.080</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12.</w:t>
      </w:r>
      <w:r>
        <w:rPr>
          <w:rFonts w:ascii="Times New Roman" w:hAnsi="Times New Roman"/>
        </w:rPr>
        <w:tab/>
      </w:r>
      <w:r w:rsidRPr="00CF3DD4">
        <w:rPr>
          <w:rFonts w:ascii="Times New Roman" w:hAnsi="Times New Roman"/>
        </w:rPr>
        <w:t>A wave</w:t>
      </w:r>
      <w:r w:rsidR="0008676E">
        <w:rPr>
          <w:rFonts w:ascii="Times New Roman" w:hAnsi="Times New Roman"/>
        </w:rPr>
        <w:t xml:space="preserve"> that is</w:t>
      </w:r>
      <w:r w:rsidRPr="00CF3DD4">
        <w:rPr>
          <w:rFonts w:ascii="Times New Roman" w:hAnsi="Times New Roman"/>
        </w:rPr>
        <w:t xml:space="preserve"> </w:t>
      </w:r>
      <w:r w:rsidR="0008676E">
        <w:rPr>
          <w:rFonts w:ascii="Times New Roman" w:hAnsi="Times New Roman"/>
          <w:b/>
          <w:bCs/>
        </w:rPr>
        <w:t>W</w:t>
      </w:r>
      <w:r w:rsidRPr="00CF3DD4">
        <w:rPr>
          <w:rFonts w:ascii="Times New Roman" w:hAnsi="Times New Roman"/>
        </w:rPr>
        <w:t xml:space="preserve"> meters long </w:t>
      </w:r>
      <w:r w:rsidR="0008676E">
        <w:rPr>
          <w:rFonts w:ascii="Times New Roman" w:hAnsi="Times New Roman"/>
        </w:rPr>
        <w:t>moves</w:t>
      </w:r>
      <w:r w:rsidRPr="00CF3DD4">
        <w:rPr>
          <w:rFonts w:ascii="Times New Roman" w:hAnsi="Times New Roman"/>
        </w:rPr>
        <w:t xml:space="preserve"> through a medium with a speed of </w:t>
      </w:r>
      <w:r w:rsidRPr="00CF3DD4">
        <w:rPr>
          <w:rFonts w:ascii="Times New Roman" w:hAnsi="Times New Roman"/>
          <w:b/>
          <w:bCs/>
        </w:rPr>
        <w:t>v</w:t>
      </w:r>
      <w:r w:rsidRPr="00CF3DD4">
        <w:rPr>
          <w:rFonts w:ascii="Times New Roman" w:hAnsi="Times New Roman"/>
        </w:rPr>
        <w:t xml:space="preserve"> meters per second. The frequency of the wave could be expressed as ____ Hz.</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sidR="00CF3DD4" w:rsidRPr="00CF3DD4">
        <w:rPr>
          <w:rFonts w:ascii="Times New Roman" w:hAnsi="Times New Roman"/>
          <w:b/>
          <w:bCs/>
        </w:rPr>
        <w:t>v</w:t>
      </w:r>
      <w:proofErr w:type="gramEnd"/>
      <w:r w:rsidR="00CF3DD4" w:rsidRPr="00CF3DD4">
        <w:rPr>
          <w:rFonts w:ascii="Times New Roman" w:hAnsi="Times New Roman"/>
        </w:rPr>
        <w:t xml:space="preserve"> / </w:t>
      </w:r>
      <w:r>
        <w:rPr>
          <w:rFonts w:ascii="Times New Roman" w:hAnsi="Times New Roman"/>
          <w:b/>
          <w:bCs/>
        </w:rPr>
        <w:t>W</w:t>
      </w:r>
      <w:r>
        <w:rPr>
          <w:rFonts w:ascii="Times New Roman" w:hAnsi="Times New Roman"/>
        </w:rPr>
        <w:tab/>
      </w:r>
      <w:r w:rsidR="00CF3DD4" w:rsidRPr="00CF3DD4">
        <w:rPr>
          <w:rFonts w:ascii="Times New Roman" w:hAnsi="Times New Roman"/>
        </w:rPr>
        <w:t xml:space="preserve">b. </w:t>
      </w:r>
      <w:r>
        <w:rPr>
          <w:rFonts w:ascii="Times New Roman" w:hAnsi="Times New Roman"/>
          <w:b/>
          <w:bCs/>
        </w:rPr>
        <w:t>W</w:t>
      </w:r>
      <w:r w:rsidR="00CF3DD4" w:rsidRPr="00CF3DD4">
        <w:rPr>
          <w:rFonts w:ascii="Times New Roman" w:hAnsi="Times New Roman"/>
          <w:b/>
          <w:bCs/>
        </w:rPr>
        <w:t xml:space="preserve"> </w:t>
      </w:r>
      <w:r w:rsidR="00CF3DD4" w:rsidRPr="00CF3DD4">
        <w:rPr>
          <w:rFonts w:ascii="Times New Roman" w:hAnsi="Times New Roman"/>
        </w:rPr>
        <w:t xml:space="preserve">/ </w:t>
      </w:r>
      <w:r w:rsidR="00CF3DD4" w:rsidRPr="00CF3DD4">
        <w:rPr>
          <w:rFonts w:ascii="Times New Roman" w:hAnsi="Times New Roman"/>
          <w:b/>
          <w:bCs/>
        </w:rPr>
        <w:t>v</w:t>
      </w:r>
      <w:r>
        <w:rPr>
          <w:rFonts w:ascii="Times New Roman" w:hAnsi="Times New Roman"/>
        </w:rPr>
        <w:tab/>
      </w:r>
      <w:r w:rsidR="00CF3DD4" w:rsidRPr="00CF3DD4">
        <w:rPr>
          <w:rFonts w:ascii="Times New Roman" w:hAnsi="Times New Roman"/>
        </w:rPr>
        <w:t xml:space="preserve">c. </w:t>
      </w:r>
      <w:r>
        <w:rPr>
          <w:rFonts w:ascii="Times New Roman" w:hAnsi="Times New Roman"/>
          <w:b/>
          <w:bCs/>
        </w:rPr>
        <w:t>W</w:t>
      </w:r>
      <w:r w:rsidR="00CF3DD4" w:rsidRPr="00CF3DD4">
        <w:rPr>
          <w:rFonts w:ascii="Times New Roman" w:hAnsi="Times New Roman"/>
          <w:b/>
          <w:bCs/>
        </w:rPr>
        <w:t>•v</w:t>
      </w:r>
      <w:r>
        <w:rPr>
          <w:rFonts w:ascii="Times New Roman" w:hAnsi="Times New Roman"/>
        </w:rPr>
        <w:tab/>
      </w:r>
      <w:r w:rsidR="00CF3DD4" w:rsidRPr="00CF3DD4">
        <w:rPr>
          <w:rFonts w:ascii="Times New Roman" w:hAnsi="Times New Roman"/>
        </w:rPr>
        <w:t>d. (</w:t>
      </w:r>
      <w:r>
        <w:rPr>
          <w:rFonts w:ascii="Times New Roman" w:hAnsi="Times New Roman"/>
          <w:b/>
          <w:bCs/>
        </w:rPr>
        <w:t>W</w:t>
      </w:r>
      <w:r w:rsidR="00CF3DD4" w:rsidRPr="00CF3DD4">
        <w:rPr>
          <w:rFonts w:ascii="Times New Roman" w:hAnsi="Times New Roman"/>
        </w:rPr>
        <w:t xml:space="preserve"> + </w:t>
      </w:r>
      <w:r w:rsidR="00CF3DD4" w:rsidRPr="00CF3DD4">
        <w:rPr>
          <w:rFonts w:ascii="Times New Roman" w:hAnsi="Times New Roman"/>
          <w:b/>
          <w:bCs/>
        </w:rPr>
        <w:t>v</w:t>
      </w:r>
      <w:r w:rsidR="00CF3DD4" w:rsidRPr="00CF3DD4">
        <w:rPr>
          <w:rFonts w:ascii="Times New Roman" w:hAnsi="Times New Roman"/>
        </w:rPr>
        <w:t>)</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08676E" w:rsidRDefault="0008676E" w:rsidP="0008676E">
      <w:pPr>
        <w:tabs>
          <w:tab w:val="left" w:pos="450"/>
          <w:tab w:val="left" w:pos="9270"/>
        </w:tabs>
        <w:spacing w:after="0"/>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8676E" w:rsidRPr="0008676E" w:rsidRDefault="0008676E" w:rsidP="00CF3DD4">
      <w:pPr>
        <w:tabs>
          <w:tab w:val="left" w:pos="450"/>
          <w:tab w:val="left" w:pos="2430"/>
          <w:tab w:val="left" w:pos="4500"/>
          <w:tab w:val="left" w:pos="6570"/>
          <w:tab w:val="left" w:pos="7920"/>
        </w:tabs>
        <w:spacing w:after="0"/>
        <w:ind w:left="450" w:hanging="450"/>
        <w:rPr>
          <w:rFonts w:ascii="Times New Roman" w:hAnsi="Times New Roman"/>
          <w:sz w:val="16"/>
        </w:rPr>
      </w:pP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sidRPr="00CF3DD4">
        <w:rPr>
          <w:rFonts w:ascii="Times New Roman" w:hAnsi="Times New Roman"/>
        </w:rPr>
        <w:t xml:space="preserve">Consider the following diagram for </w:t>
      </w:r>
      <w:r w:rsidR="008017C0">
        <w:rPr>
          <w:rFonts w:ascii="Times New Roman" w:hAnsi="Times New Roman"/>
          <w:b/>
          <w:bCs/>
        </w:rPr>
        <w:t>Questions 13-</w:t>
      </w:r>
      <w:r w:rsidRPr="00CF3DD4">
        <w:rPr>
          <w:rFonts w:ascii="Times New Roman" w:hAnsi="Times New Roman"/>
          <w:b/>
          <w:bCs/>
        </w:rPr>
        <w:t>14</w:t>
      </w:r>
      <w:r w:rsidRPr="00CF3DD4">
        <w:rPr>
          <w:rFonts w:ascii="Times New Roman" w:hAnsi="Times New Roman"/>
        </w:rPr>
        <w:t>.</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Default="00C25520" w:rsidP="00CF3DD4">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27" type="#_x0000_t75" style="width:128pt;height:102pt">
            <v:imagedata r:id="rId8" o:title=""/>
          </v:shape>
        </w:pic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13.</w:t>
      </w:r>
      <w:r>
        <w:rPr>
          <w:rFonts w:ascii="Times New Roman" w:hAnsi="Times New Roman"/>
        </w:rPr>
        <w:tab/>
      </w:r>
      <w:r w:rsidRPr="00CF3DD4">
        <w:rPr>
          <w:rFonts w:ascii="Times New Roman" w:hAnsi="Times New Roman"/>
        </w:rPr>
        <w:t>How many complete waves are shown in the diagram?</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a. 1</w:t>
      </w:r>
      <w:r>
        <w:rPr>
          <w:rFonts w:ascii="Times New Roman" w:hAnsi="Times New Roman"/>
        </w:rPr>
        <w:tab/>
      </w:r>
      <w:r w:rsidR="00CF3DD4" w:rsidRPr="00CF3DD4">
        <w:rPr>
          <w:rFonts w:ascii="Times New Roman" w:hAnsi="Times New Roman"/>
        </w:rPr>
        <w:t>b. 2</w:t>
      </w:r>
      <w:r>
        <w:rPr>
          <w:rFonts w:ascii="Times New Roman" w:hAnsi="Times New Roman"/>
        </w:rPr>
        <w:tab/>
      </w:r>
      <w:r w:rsidR="00CF3DD4" w:rsidRPr="00CF3DD4">
        <w:rPr>
          <w:rFonts w:ascii="Times New Roman" w:hAnsi="Times New Roman"/>
        </w:rPr>
        <w:t>c. 3</w:t>
      </w:r>
      <w:r>
        <w:rPr>
          <w:rFonts w:ascii="Times New Roman" w:hAnsi="Times New Roman"/>
        </w:rPr>
        <w:tab/>
      </w:r>
      <w:r w:rsidR="00CF3DD4" w:rsidRPr="00CF3DD4">
        <w:rPr>
          <w:rFonts w:ascii="Times New Roman" w:hAnsi="Times New Roman"/>
        </w:rPr>
        <w:t>d. 1.5</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14.</w:t>
      </w:r>
      <w:r>
        <w:rPr>
          <w:rFonts w:ascii="Times New Roman" w:hAnsi="Times New Roman"/>
        </w:rPr>
        <w:tab/>
      </w:r>
      <w:r w:rsidRPr="00CF3DD4">
        <w:rPr>
          <w:rFonts w:ascii="Times New Roman" w:hAnsi="Times New Roman"/>
        </w:rPr>
        <w:t>If the distance from point A to point B in the diagram is 60 cm, then the wavelength is ____.</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D73608">
        <w:rPr>
          <w:rFonts w:ascii="Times New Roman" w:hAnsi="Times New Roman"/>
        </w:rPr>
        <w:t>a. 20 cm</w:t>
      </w:r>
      <w:r>
        <w:rPr>
          <w:rFonts w:ascii="Times New Roman" w:hAnsi="Times New Roman"/>
        </w:rPr>
        <w:tab/>
      </w:r>
      <w:r w:rsidR="00D73608">
        <w:rPr>
          <w:rFonts w:ascii="Times New Roman" w:hAnsi="Times New Roman"/>
        </w:rPr>
        <w:t>b. 40 cm</w:t>
      </w:r>
      <w:r>
        <w:rPr>
          <w:rFonts w:ascii="Times New Roman" w:hAnsi="Times New Roman"/>
        </w:rPr>
        <w:tab/>
      </w:r>
      <w:r w:rsidR="00D73608">
        <w:rPr>
          <w:rFonts w:ascii="Times New Roman" w:hAnsi="Times New Roman"/>
        </w:rPr>
        <w:t>c. 60 cm</w:t>
      </w:r>
      <w:r>
        <w:rPr>
          <w:rFonts w:ascii="Times New Roman" w:hAnsi="Times New Roman"/>
        </w:rPr>
        <w:tab/>
      </w:r>
      <w:r w:rsidR="00D73608">
        <w:rPr>
          <w:rFonts w:ascii="Times New Roman" w:hAnsi="Times New Roman"/>
        </w:rPr>
        <w:t>d. 90 cm</w:t>
      </w:r>
    </w:p>
    <w:p w:rsidR="00CF3DD4" w:rsidRPr="0008676E" w:rsidRDefault="00CF3DD4" w:rsidP="00CF3DD4">
      <w:pPr>
        <w:tabs>
          <w:tab w:val="left" w:pos="450"/>
          <w:tab w:val="left" w:pos="2430"/>
          <w:tab w:val="left" w:pos="4500"/>
          <w:tab w:val="left" w:pos="6570"/>
          <w:tab w:val="left" w:pos="7920"/>
        </w:tabs>
        <w:spacing w:after="0"/>
        <w:ind w:left="450" w:hanging="450"/>
        <w:rPr>
          <w:rFonts w:ascii="Times New Roman" w:hAnsi="Times New Roman"/>
          <w:sz w:val="14"/>
        </w:rPr>
      </w:pPr>
    </w:p>
    <w:p w:rsidR="0008676E" w:rsidRPr="0008676E" w:rsidRDefault="0008676E" w:rsidP="0008676E">
      <w:pPr>
        <w:tabs>
          <w:tab w:val="left" w:pos="450"/>
          <w:tab w:val="left" w:pos="9270"/>
        </w:tabs>
        <w:spacing w:after="0"/>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15.</w:t>
      </w:r>
      <w:r>
        <w:rPr>
          <w:rFonts w:ascii="Times New Roman" w:hAnsi="Times New Roman"/>
        </w:rPr>
        <w:tab/>
      </w:r>
      <w:r w:rsidR="0008676E">
        <w:rPr>
          <w:rFonts w:ascii="Times New Roman" w:hAnsi="Times New Roman"/>
        </w:rPr>
        <w:t xml:space="preserve">A wave is traveling through a medium. </w:t>
      </w:r>
      <w:r w:rsidRPr="00CF3DD4">
        <w:rPr>
          <w:rFonts w:ascii="Times New Roman" w:hAnsi="Times New Roman"/>
        </w:rPr>
        <w:t xml:space="preserve">The number of </w:t>
      </w:r>
      <w:r w:rsidR="00AF0B70">
        <w:rPr>
          <w:rFonts w:ascii="Times New Roman" w:hAnsi="Times New Roman"/>
        </w:rPr>
        <w:t>vibration</w:t>
      </w:r>
      <w:r w:rsidR="0008676E">
        <w:rPr>
          <w:rFonts w:ascii="Times New Roman" w:hAnsi="Times New Roman"/>
        </w:rPr>
        <w:t xml:space="preserve"> </w:t>
      </w:r>
      <w:r w:rsidRPr="00CF3DD4">
        <w:rPr>
          <w:rFonts w:ascii="Times New Roman" w:hAnsi="Times New Roman"/>
        </w:rPr>
        <w:t xml:space="preserve">cycles of </w:t>
      </w:r>
      <w:r w:rsidR="0008676E">
        <w:rPr>
          <w:rFonts w:ascii="Times New Roman" w:hAnsi="Times New Roman"/>
        </w:rPr>
        <w:t>a point on the medium</w:t>
      </w:r>
      <w:r w:rsidRPr="00CF3DD4">
        <w:rPr>
          <w:rFonts w:ascii="Times New Roman" w:hAnsi="Times New Roman"/>
        </w:rPr>
        <w:t xml:space="preserve"> </w:t>
      </w:r>
      <w:r w:rsidR="0008676E">
        <w:rPr>
          <w:rFonts w:ascii="Times New Roman" w:hAnsi="Times New Roman"/>
        </w:rPr>
        <w:t xml:space="preserve">per unit </w:t>
      </w:r>
      <w:r w:rsidR="00AF0B70">
        <w:rPr>
          <w:rFonts w:ascii="Times New Roman" w:hAnsi="Times New Roman"/>
        </w:rPr>
        <w:t xml:space="preserve">of </w:t>
      </w:r>
      <w:r w:rsidR="0008676E">
        <w:rPr>
          <w:rFonts w:ascii="Times New Roman" w:hAnsi="Times New Roman"/>
        </w:rPr>
        <w:t>time is defined as the</w:t>
      </w:r>
      <w:r w:rsidRPr="00CF3DD4">
        <w:rPr>
          <w:rFonts w:ascii="Times New Roman" w:hAnsi="Times New Roman"/>
        </w:rPr>
        <w:t xml:space="preserve"> wave's ____.</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wavelength</w:t>
      </w:r>
      <w:proofErr w:type="gramEnd"/>
      <w:r>
        <w:rPr>
          <w:rFonts w:ascii="Times New Roman" w:hAnsi="Times New Roman"/>
        </w:rPr>
        <w:tab/>
        <w:t>b. period</w:t>
      </w:r>
      <w:r>
        <w:rPr>
          <w:rFonts w:ascii="Times New Roman" w:hAnsi="Times New Roman"/>
        </w:rPr>
        <w:tab/>
        <w:t>c. amplitude</w:t>
      </w:r>
      <w:r>
        <w:rPr>
          <w:rFonts w:ascii="Times New Roman" w:hAnsi="Times New Roman"/>
        </w:rPr>
        <w:tab/>
        <w:t>d. frequency</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16.</w:t>
      </w:r>
      <w:r>
        <w:rPr>
          <w:rFonts w:ascii="Times New Roman" w:hAnsi="Times New Roman"/>
        </w:rPr>
        <w:tab/>
      </w:r>
      <w:r w:rsidRPr="00CF3DD4">
        <w:rPr>
          <w:rFonts w:ascii="Times New Roman" w:hAnsi="Times New Roman"/>
        </w:rPr>
        <w:t xml:space="preserve">A periodic and repeating disturbance in a lake creates waves </w:t>
      </w:r>
      <w:r w:rsidR="003938D3">
        <w:rPr>
          <w:rFonts w:ascii="Times New Roman" w:hAnsi="Times New Roman"/>
        </w:rPr>
        <w:t>that</w:t>
      </w:r>
      <w:r w:rsidRPr="00CF3DD4">
        <w:rPr>
          <w:rFonts w:ascii="Times New Roman" w:hAnsi="Times New Roman"/>
        </w:rPr>
        <w:t xml:space="preserve"> emanate outward from its source to produce circular wave patterns. If the frequency of the source is 2.00 Hz and the wave speed is 5.00</w:t>
      </w:r>
      <w:r w:rsidR="00AF0B70">
        <w:rPr>
          <w:rFonts w:ascii="Times New Roman" w:hAnsi="Times New Roman"/>
        </w:rPr>
        <w:t xml:space="preserve"> </w:t>
      </w:r>
      <w:r w:rsidRPr="00CF3DD4">
        <w:rPr>
          <w:rFonts w:ascii="Times New Roman" w:hAnsi="Times New Roman"/>
        </w:rPr>
        <w:t>m/s then the distance between adjacent wave crests is ___ meter.</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a. 0.200</w:t>
      </w:r>
      <w:r>
        <w:rPr>
          <w:rFonts w:ascii="Times New Roman" w:hAnsi="Times New Roman"/>
        </w:rPr>
        <w:tab/>
      </w:r>
      <w:r w:rsidR="00CF3DD4" w:rsidRPr="00CF3DD4">
        <w:rPr>
          <w:rFonts w:ascii="Times New Roman" w:hAnsi="Times New Roman"/>
        </w:rPr>
        <w:t>b. 0.400</w:t>
      </w:r>
      <w:r>
        <w:rPr>
          <w:rFonts w:ascii="Times New Roman" w:hAnsi="Times New Roman"/>
        </w:rPr>
        <w:tab/>
      </w:r>
      <w:r w:rsidR="00CF3DD4" w:rsidRPr="00CF3DD4">
        <w:rPr>
          <w:rFonts w:ascii="Times New Roman" w:hAnsi="Times New Roman"/>
        </w:rPr>
        <w:t>c. 1.25</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d. 2.50</w:t>
      </w:r>
      <w:r>
        <w:rPr>
          <w:rFonts w:ascii="Times New Roman" w:hAnsi="Times New Roman"/>
        </w:rPr>
        <w:tab/>
      </w:r>
      <w:r w:rsidR="00CF3DD4" w:rsidRPr="00CF3DD4">
        <w:rPr>
          <w:rFonts w:ascii="Times New Roman" w:hAnsi="Times New Roman"/>
        </w:rPr>
        <w:t>e. 10.0</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AF0B70" w:rsidRDefault="00D73608"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17.</w:t>
      </w:r>
      <w:r>
        <w:rPr>
          <w:rFonts w:ascii="Times New Roman" w:hAnsi="Times New Roman"/>
        </w:rPr>
        <w:tab/>
      </w:r>
      <w:r w:rsidR="00AF0B70">
        <w:rPr>
          <w:rFonts w:ascii="Times New Roman" w:hAnsi="Times New Roman"/>
        </w:rPr>
        <w:t>A wave has a speed of 0.80 m/s and a wavelength of 0.60 meters. What is its frequency?</w:t>
      </w:r>
    </w:p>
    <w:p w:rsidR="00AF0B70" w:rsidRDefault="00AF0B70"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0.48 Hz</w:t>
      </w:r>
      <w:r>
        <w:rPr>
          <w:rFonts w:ascii="Times New Roman" w:hAnsi="Times New Roman"/>
        </w:rPr>
        <w:tab/>
        <w:t>b. 0.67 Hz</w:t>
      </w:r>
      <w:r>
        <w:rPr>
          <w:rFonts w:ascii="Times New Roman" w:hAnsi="Times New Roman"/>
        </w:rPr>
        <w:tab/>
        <w:t>c. 0.75 Hz</w:t>
      </w:r>
      <w:r>
        <w:rPr>
          <w:rFonts w:ascii="Times New Roman" w:hAnsi="Times New Roman"/>
        </w:rPr>
        <w:tab/>
        <w:t>d. 1.3 Hz</w:t>
      </w:r>
    </w:p>
    <w:p w:rsidR="00AF0B70" w:rsidRDefault="00AF0B70"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18.</w:t>
      </w:r>
      <w:r>
        <w:rPr>
          <w:rFonts w:ascii="Times New Roman" w:hAnsi="Times New Roman"/>
        </w:rPr>
        <w:tab/>
      </w:r>
      <w:r w:rsidRPr="00CF3DD4">
        <w:rPr>
          <w:rFonts w:ascii="Times New Roman" w:hAnsi="Times New Roman"/>
        </w:rPr>
        <w:t>Many wave properties are dependent upon other wave properties. Yet, one wave property is independent of all other wave properties. Which one of the following properties of a wave is independent of all the others?</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 xml:space="preserve">a. </w:t>
      </w:r>
      <w:proofErr w:type="gramStart"/>
      <w:r w:rsidR="00CF3DD4" w:rsidRPr="00CF3DD4">
        <w:rPr>
          <w:rFonts w:ascii="Times New Roman" w:hAnsi="Times New Roman"/>
        </w:rPr>
        <w:t>wavelength</w:t>
      </w:r>
      <w:proofErr w:type="gramEnd"/>
      <w:r>
        <w:rPr>
          <w:rFonts w:ascii="Times New Roman" w:hAnsi="Times New Roman"/>
        </w:rPr>
        <w:tab/>
      </w:r>
      <w:r w:rsidR="00CF3DD4" w:rsidRPr="00CF3DD4">
        <w:rPr>
          <w:rFonts w:ascii="Times New Roman" w:hAnsi="Times New Roman"/>
        </w:rPr>
        <w:t>b. frequency</w:t>
      </w:r>
      <w:r>
        <w:rPr>
          <w:rFonts w:ascii="Times New Roman" w:hAnsi="Times New Roman"/>
        </w:rPr>
        <w:tab/>
      </w:r>
      <w:r w:rsidR="00CF3DD4" w:rsidRPr="00CF3DD4">
        <w:rPr>
          <w:rFonts w:ascii="Times New Roman" w:hAnsi="Times New Roman"/>
        </w:rPr>
        <w:t>c. period</w:t>
      </w:r>
      <w:r>
        <w:rPr>
          <w:rFonts w:ascii="Times New Roman" w:hAnsi="Times New Roman"/>
        </w:rPr>
        <w:tab/>
      </w:r>
      <w:r w:rsidR="00CF3DD4" w:rsidRPr="00CF3DD4">
        <w:rPr>
          <w:rFonts w:ascii="Times New Roman" w:hAnsi="Times New Roman"/>
        </w:rPr>
        <w:t>d. velocity</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D73608"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19.</w:t>
      </w:r>
      <w:r>
        <w:rPr>
          <w:rFonts w:ascii="Times New Roman" w:hAnsi="Times New Roman"/>
        </w:rPr>
        <w:tab/>
      </w:r>
      <w:r w:rsidR="00CF3DD4" w:rsidRPr="00CF3DD4">
        <w:rPr>
          <w:rFonts w:ascii="Times New Roman" w:hAnsi="Times New Roman"/>
        </w:rPr>
        <w:t>A pendulum makes exactly 40 vibrations in 20.0 s. Its period is ____. (Be cautious of the units.)</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a. 0.500 Hz.</w:t>
      </w:r>
      <w:r>
        <w:rPr>
          <w:rFonts w:ascii="Times New Roman" w:hAnsi="Times New Roman"/>
        </w:rPr>
        <w:tab/>
      </w:r>
      <w:r w:rsidR="00CF3DD4" w:rsidRPr="00CF3DD4">
        <w:rPr>
          <w:rFonts w:ascii="Times New Roman" w:hAnsi="Times New Roman"/>
        </w:rPr>
        <w:t>b. 0.500 s.</w:t>
      </w:r>
      <w:r>
        <w:rPr>
          <w:rFonts w:ascii="Times New Roman" w:hAnsi="Times New Roman"/>
        </w:rPr>
        <w:tab/>
      </w:r>
      <w:r w:rsidR="00CF3DD4" w:rsidRPr="00CF3DD4">
        <w:rPr>
          <w:rFonts w:ascii="Times New Roman" w:hAnsi="Times New Roman"/>
        </w:rPr>
        <w:t>c. 2.00 Hz.</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d. 2.00 s.</w:t>
      </w:r>
      <w:r>
        <w:rPr>
          <w:rFonts w:ascii="Times New Roman" w:hAnsi="Times New Roman"/>
        </w:rPr>
        <w:tab/>
      </w:r>
      <w:r w:rsidR="00CF3DD4" w:rsidRPr="00CF3DD4">
        <w:rPr>
          <w:rFonts w:ascii="Times New Roman" w:hAnsi="Times New Roman"/>
        </w:rPr>
        <w:t>e. 8.00 x 10</w:t>
      </w:r>
      <w:r w:rsidR="00CF3DD4" w:rsidRPr="00CF3DD4">
        <w:rPr>
          <w:rFonts w:ascii="Times New Roman" w:hAnsi="Times New Roman"/>
          <w:vertAlign w:val="superscript"/>
        </w:rPr>
        <w:t>2</w:t>
      </w:r>
      <w:r w:rsidR="00CF3DD4" w:rsidRPr="00CF3DD4">
        <w:rPr>
          <w:rFonts w:ascii="Times New Roman" w:hAnsi="Times New Roman"/>
        </w:rPr>
        <w:t xml:space="preserve"> Hz.</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20.</w:t>
      </w:r>
      <w:r>
        <w:rPr>
          <w:rFonts w:ascii="Times New Roman" w:hAnsi="Times New Roman"/>
        </w:rPr>
        <w:tab/>
      </w:r>
      <w:r w:rsidRPr="00CF3DD4">
        <w:rPr>
          <w:rFonts w:ascii="Times New Roman" w:hAnsi="Times New Roman"/>
        </w:rPr>
        <w:t xml:space="preserve">A </w:t>
      </w:r>
      <w:r w:rsidR="0008676E">
        <w:rPr>
          <w:rFonts w:ascii="Times New Roman" w:hAnsi="Times New Roman"/>
        </w:rPr>
        <w:t xml:space="preserve">wave with a </w:t>
      </w:r>
      <w:r w:rsidRPr="00CF3DD4">
        <w:rPr>
          <w:rFonts w:ascii="Times New Roman" w:hAnsi="Times New Roman"/>
        </w:rPr>
        <w:t>period of 0.005</w:t>
      </w:r>
      <w:r w:rsidR="0008676E">
        <w:rPr>
          <w:rFonts w:ascii="Times New Roman" w:hAnsi="Times New Roman"/>
        </w:rPr>
        <w:t>0</w:t>
      </w:r>
      <w:r w:rsidRPr="00CF3DD4">
        <w:rPr>
          <w:rFonts w:ascii="Times New Roman" w:hAnsi="Times New Roman"/>
        </w:rPr>
        <w:t xml:space="preserve"> seconds would </w:t>
      </w:r>
      <w:r w:rsidR="0008676E">
        <w:rPr>
          <w:rFonts w:ascii="Times New Roman" w:hAnsi="Times New Roman"/>
        </w:rPr>
        <w:t>have</w:t>
      </w:r>
      <w:r w:rsidRPr="00CF3DD4">
        <w:rPr>
          <w:rFonts w:ascii="Times New Roman" w:hAnsi="Times New Roman"/>
        </w:rPr>
        <w:t xml:space="preserve"> a frequency of ____ Hz.</w:t>
      </w:r>
    </w:p>
    <w:p w:rsidR="00CF3D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3DD4" w:rsidRPr="00CF3DD4">
        <w:rPr>
          <w:rFonts w:ascii="Times New Roman" w:hAnsi="Times New Roman"/>
        </w:rPr>
        <w:t>a. 20</w:t>
      </w:r>
      <w:r>
        <w:rPr>
          <w:rFonts w:ascii="Times New Roman" w:hAnsi="Times New Roman"/>
        </w:rPr>
        <w:tab/>
      </w:r>
      <w:r w:rsidR="00CF3DD4" w:rsidRPr="00CF3DD4">
        <w:rPr>
          <w:rFonts w:ascii="Times New Roman" w:hAnsi="Times New Roman"/>
        </w:rPr>
        <w:t>b. 50</w:t>
      </w:r>
      <w:r>
        <w:rPr>
          <w:rFonts w:ascii="Times New Roman" w:hAnsi="Times New Roman"/>
        </w:rPr>
        <w:tab/>
      </w:r>
      <w:r w:rsidR="00CF3DD4" w:rsidRPr="00CF3DD4">
        <w:rPr>
          <w:rFonts w:ascii="Times New Roman" w:hAnsi="Times New Roman"/>
        </w:rPr>
        <w:t>c. 200</w:t>
      </w:r>
      <w:r>
        <w:rPr>
          <w:rFonts w:ascii="Times New Roman" w:hAnsi="Times New Roman"/>
        </w:rPr>
        <w:tab/>
      </w:r>
      <w:r w:rsidR="00CF3DD4" w:rsidRPr="00CF3DD4">
        <w:rPr>
          <w:rFonts w:ascii="Times New Roman" w:hAnsi="Times New Roman"/>
        </w:rPr>
        <w:t>d. 500</w:t>
      </w:r>
      <w:r>
        <w:rPr>
          <w:rFonts w:ascii="Times New Roman" w:hAnsi="Times New Roman"/>
        </w:rPr>
        <w:tab/>
      </w:r>
      <w:r w:rsidR="00CF3DD4" w:rsidRPr="00CF3DD4">
        <w:rPr>
          <w:rFonts w:ascii="Times New Roman" w:hAnsi="Times New Roman"/>
        </w:rPr>
        <w:t>e. 2000</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sidRPr="00CF3DD4">
        <w:rPr>
          <w:rFonts w:ascii="Times New Roman" w:hAnsi="Times New Roman"/>
        </w:rPr>
        <w:t>21.</w:t>
      </w:r>
      <w:r>
        <w:rPr>
          <w:rFonts w:ascii="Times New Roman" w:hAnsi="Times New Roman"/>
        </w:rPr>
        <w:tab/>
      </w:r>
      <w:r w:rsidRPr="00CF3DD4">
        <w:rPr>
          <w:rFonts w:ascii="Times New Roman" w:hAnsi="Times New Roman"/>
          <w:b/>
          <w:bCs/>
        </w:rPr>
        <w:t>TRUE or FALSE: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CF3DD4">
      <w:pPr>
        <w:tabs>
          <w:tab w:val="left" w:pos="2430"/>
          <w:tab w:val="left" w:pos="4500"/>
          <w:tab w:val="left" w:pos="6570"/>
          <w:tab w:val="left" w:pos="7920"/>
        </w:tabs>
        <w:spacing w:after="0"/>
        <w:ind w:left="1080"/>
        <w:rPr>
          <w:rFonts w:ascii="Times New Roman" w:hAnsi="Times New Roman"/>
        </w:rPr>
      </w:pPr>
      <w:r w:rsidRPr="00CF3DD4">
        <w:rPr>
          <w:rFonts w:ascii="Times New Roman" w:hAnsi="Times New Roman"/>
        </w:rPr>
        <w:t>The number of w</w:t>
      </w:r>
      <w:r w:rsidR="0008676E">
        <w:rPr>
          <w:rFonts w:ascii="Times New Roman" w:hAnsi="Times New Roman"/>
        </w:rPr>
        <w:t xml:space="preserve">aves </w:t>
      </w:r>
      <w:r w:rsidR="00160F82">
        <w:rPr>
          <w:rFonts w:ascii="Times New Roman" w:hAnsi="Times New Roman"/>
        </w:rPr>
        <w:t>produced by a vibrating source each</w:t>
      </w:r>
      <w:r w:rsidR="0008676E">
        <w:rPr>
          <w:rFonts w:ascii="Times New Roman" w:hAnsi="Times New Roman"/>
        </w:rPr>
        <w:t xml:space="preserve"> second </w:t>
      </w:r>
      <w:r w:rsidRPr="00CF3DD4">
        <w:rPr>
          <w:rFonts w:ascii="Times New Roman" w:hAnsi="Times New Roman"/>
        </w:rPr>
        <w:t xml:space="preserve">is </w:t>
      </w:r>
      <w:r w:rsidR="00160F82">
        <w:rPr>
          <w:rFonts w:ascii="Times New Roman" w:hAnsi="Times New Roman"/>
        </w:rPr>
        <w:t>referred to as</w:t>
      </w:r>
      <w:r w:rsidRPr="00CF3DD4">
        <w:rPr>
          <w:rFonts w:ascii="Times New Roman" w:hAnsi="Times New Roman"/>
        </w:rPr>
        <w:t xml:space="preserve"> the frequency of the source.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sidRPr="00CF3DD4">
        <w:rPr>
          <w:rFonts w:ascii="Times New Roman" w:hAnsi="Times New Roman"/>
        </w:rPr>
        <w:t>22.</w:t>
      </w:r>
      <w:r>
        <w:rPr>
          <w:rFonts w:ascii="Times New Roman" w:hAnsi="Times New Roman"/>
        </w:rPr>
        <w:tab/>
      </w:r>
      <w:r w:rsidRPr="00CF3DD4">
        <w:rPr>
          <w:rFonts w:ascii="Times New Roman" w:hAnsi="Times New Roman"/>
          <w:b/>
          <w:bCs/>
        </w:rPr>
        <w:t>TRUE</w:t>
      </w:r>
      <w:r w:rsidR="003938D3">
        <w:rPr>
          <w:rFonts w:ascii="Times New Roman" w:hAnsi="Times New Roman"/>
          <w:b/>
          <w:bCs/>
        </w:rPr>
        <w:t xml:space="preserve">     </w:t>
      </w:r>
      <w:r w:rsidRPr="00CF3DD4">
        <w:rPr>
          <w:rFonts w:ascii="Times New Roman" w:hAnsi="Times New Roman"/>
          <w:b/>
          <w:bCs/>
        </w:rPr>
        <w:t xml:space="preserve"> or</w:t>
      </w:r>
      <w:r w:rsidR="003938D3">
        <w:rPr>
          <w:rFonts w:ascii="Times New Roman" w:hAnsi="Times New Roman"/>
          <w:b/>
          <w:bCs/>
        </w:rPr>
        <w:t xml:space="preserve">     </w:t>
      </w:r>
      <w:r w:rsidRPr="00CF3DD4">
        <w:rPr>
          <w:rFonts w:ascii="Times New Roman" w:hAnsi="Times New Roman"/>
          <w:b/>
          <w:bCs/>
        </w:rPr>
        <w:t xml:space="preserve"> FALSE:</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Default="00CF3DD4" w:rsidP="00CF3DD4">
      <w:pPr>
        <w:tabs>
          <w:tab w:val="left" w:pos="2430"/>
          <w:tab w:val="left" w:pos="4500"/>
          <w:tab w:val="left" w:pos="6570"/>
          <w:tab w:val="left" w:pos="7920"/>
        </w:tabs>
        <w:spacing w:after="0"/>
        <w:ind w:left="1080"/>
        <w:rPr>
          <w:rFonts w:ascii="Times New Roman" w:hAnsi="Times New Roman"/>
        </w:rPr>
      </w:pPr>
      <w:r w:rsidRPr="00CF3DD4">
        <w:rPr>
          <w:rFonts w:ascii="Times New Roman" w:hAnsi="Times New Roman"/>
        </w:rPr>
        <w:t xml:space="preserve">The </w:t>
      </w:r>
      <w:r w:rsidR="0008676E">
        <w:rPr>
          <w:rFonts w:ascii="Times New Roman" w:hAnsi="Times New Roman"/>
        </w:rPr>
        <w:t>standard</w:t>
      </w:r>
      <w:r w:rsidRPr="00CF3DD4">
        <w:rPr>
          <w:rFonts w:ascii="Times New Roman" w:hAnsi="Times New Roman"/>
        </w:rPr>
        <w:t xml:space="preserve"> unit for frequency is </w:t>
      </w:r>
      <w:r w:rsidR="0008676E">
        <w:rPr>
          <w:rFonts w:ascii="Times New Roman" w:hAnsi="Times New Roman"/>
        </w:rPr>
        <w:t>the H</w:t>
      </w:r>
      <w:r w:rsidRPr="00CF3DD4">
        <w:rPr>
          <w:rFonts w:ascii="Times New Roman" w:hAnsi="Times New Roman"/>
        </w:rPr>
        <w:t>ertz.</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sidRPr="00CF3DD4">
        <w:rPr>
          <w:rFonts w:ascii="Times New Roman" w:hAnsi="Times New Roman"/>
        </w:rPr>
        <w:t>23.</w:t>
      </w:r>
      <w:r w:rsidR="008859D4">
        <w:rPr>
          <w:rFonts w:ascii="Times New Roman" w:hAnsi="Times New Roman"/>
        </w:rPr>
        <w:tab/>
      </w:r>
      <w:r w:rsidRPr="00CF3DD4">
        <w:rPr>
          <w:rFonts w:ascii="Times New Roman" w:hAnsi="Times New Roman"/>
          <w:b/>
          <w:bCs/>
        </w:rPr>
        <w:t xml:space="preserve">TRUE </w:t>
      </w:r>
      <w:r w:rsidR="003938D3">
        <w:rPr>
          <w:rFonts w:ascii="Times New Roman" w:hAnsi="Times New Roman"/>
          <w:b/>
          <w:bCs/>
        </w:rPr>
        <w:t xml:space="preserve">     </w:t>
      </w:r>
      <w:r w:rsidRPr="00CF3DD4">
        <w:rPr>
          <w:rFonts w:ascii="Times New Roman" w:hAnsi="Times New Roman"/>
          <w:b/>
          <w:bCs/>
        </w:rPr>
        <w:t xml:space="preserve">or </w:t>
      </w:r>
      <w:r w:rsidR="003938D3">
        <w:rPr>
          <w:rFonts w:ascii="Times New Roman" w:hAnsi="Times New Roman"/>
          <w:b/>
          <w:bCs/>
        </w:rPr>
        <w:t xml:space="preserve">     </w:t>
      </w:r>
      <w:r w:rsidRPr="00CF3DD4">
        <w:rPr>
          <w:rFonts w:ascii="Times New Roman" w:hAnsi="Times New Roman"/>
          <w:b/>
          <w:bCs/>
        </w:rPr>
        <w:t>FALSE:</w:t>
      </w:r>
    </w:p>
    <w:p w:rsidR="008859D4" w:rsidRPr="008859D4" w:rsidRDefault="008859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8859D4">
      <w:pPr>
        <w:tabs>
          <w:tab w:val="left" w:pos="2430"/>
          <w:tab w:val="left" w:pos="4500"/>
          <w:tab w:val="left" w:pos="6570"/>
          <w:tab w:val="left" w:pos="7920"/>
        </w:tabs>
        <w:spacing w:after="0"/>
        <w:ind w:left="1080"/>
        <w:rPr>
          <w:rFonts w:ascii="Times New Roman" w:hAnsi="Times New Roman"/>
        </w:rPr>
      </w:pPr>
      <w:r w:rsidRPr="00CF3DD4">
        <w:rPr>
          <w:rFonts w:ascii="Times New Roman" w:hAnsi="Times New Roman"/>
        </w:rPr>
        <w:t xml:space="preserve">Doubling the frequency of a wave source (without </w:t>
      </w:r>
      <w:r w:rsidR="0008676E">
        <w:rPr>
          <w:rFonts w:ascii="Times New Roman" w:hAnsi="Times New Roman"/>
        </w:rPr>
        <w:t>any change in</w:t>
      </w:r>
      <w:r w:rsidRPr="00CF3DD4">
        <w:rPr>
          <w:rFonts w:ascii="Times New Roman" w:hAnsi="Times New Roman"/>
        </w:rPr>
        <w:t xml:space="preserve"> the medium) </w:t>
      </w:r>
      <w:r w:rsidR="0008676E">
        <w:rPr>
          <w:rFonts w:ascii="Times New Roman" w:hAnsi="Times New Roman"/>
        </w:rPr>
        <w:t>will double</w:t>
      </w:r>
      <w:r w:rsidRPr="00CF3DD4">
        <w:rPr>
          <w:rFonts w:ascii="Times New Roman" w:hAnsi="Times New Roman"/>
        </w:rPr>
        <w:t xml:space="preserve"> the speed of the waves</w:t>
      </w:r>
      <w:r w:rsidR="0008676E">
        <w:rPr>
          <w:rFonts w:ascii="Times New Roman" w:hAnsi="Times New Roman"/>
        </w:rPr>
        <w:t xml:space="preserve"> that the source produces</w:t>
      </w:r>
      <w:r w:rsidRPr="00CF3DD4">
        <w:rPr>
          <w:rFonts w:ascii="Times New Roman" w:hAnsi="Times New Roman"/>
        </w:rPr>
        <w:t>.</w:t>
      </w:r>
    </w:p>
    <w:p w:rsidR="008859D4" w:rsidRPr="008859D4" w:rsidRDefault="008859D4" w:rsidP="008859D4">
      <w:pPr>
        <w:tabs>
          <w:tab w:val="left" w:pos="450"/>
          <w:tab w:val="left" w:pos="2430"/>
          <w:tab w:val="left" w:pos="4500"/>
          <w:tab w:val="left" w:pos="6570"/>
          <w:tab w:val="left" w:pos="7920"/>
        </w:tabs>
        <w:spacing w:after="0"/>
        <w:ind w:left="450" w:hanging="450"/>
        <w:rPr>
          <w:rFonts w:ascii="Times New Roman" w:hAnsi="Times New Roman"/>
          <w:sz w:val="12"/>
        </w:rPr>
      </w:pPr>
    </w:p>
    <w:p w:rsidR="008859D4" w:rsidRPr="00CF3DD4" w:rsidRDefault="008859D4" w:rsidP="008859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8859D4" w:rsidRDefault="008859D4" w:rsidP="00CF3DD4">
      <w:pPr>
        <w:tabs>
          <w:tab w:val="left" w:pos="450"/>
          <w:tab w:val="left" w:pos="2430"/>
          <w:tab w:val="left" w:pos="4500"/>
          <w:tab w:val="left" w:pos="6570"/>
          <w:tab w:val="left" w:pos="7920"/>
        </w:tabs>
        <w:spacing w:after="0"/>
        <w:ind w:left="450" w:hanging="450"/>
        <w:rPr>
          <w:rFonts w:ascii="Times New Roman" w:hAnsi="Times New Roman"/>
        </w:rPr>
      </w:pPr>
    </w:p>
    <w:p w:rsidR="008859D4" w:rsidRPr="00CF3DD4" w:rsidRDefault="008859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8859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24.</w:t>
      </w:r>
      <w:r>
        <w:rPr>
          <w:rFonts w:ascii="Times New Roman" w:hAnsi="Times New Roman"/>
        </w:rPr>
        <w:tab/>
      </w:r>
      <w:r w:rsidR="00CF3DD4" w:rsidRPr="00CF3DD4">
        <w:rPr>
          <w:rFonts w:ascii="Times New Roman" w:hAnsi="Times New Roman"/>
        </w:rPr>
        <w:t xml:space="preserve">If the frequency of a wave is doubled and if the speed remains constant, </w:t>
      </w:r>
      <w:r w:rsidR="0008676E">
        <w:rPr>
          <w:rFonts w:ascii="Times New Roman" w:hAnsi="Times New Roman"/>
        </w:rPr>
        <w:t>then the</w:t>
      </w:r>
      <w:r w:rsidR="00CF3DD4" w:rsidRPr="00CF3DD4">
        <w:rPr>
          <w:rFonts w:ascii="Times New Roman" w:hAnsi="Times New Roman"/>
        </w:rPr>
        <w:t xml:space="preserve"> wavelength </w:t>
      </w:r>
      <w:r w:rsidR="0008676E">
        <w:rPr>
          <w:rFonts w:ascii="Times New Roman" w:hAnsi="Times New Roman"/>
        </w:rPr>
        <w:t>will</w:t>
      </w:r>
      <w:r w:rsidR="00CF3DD4" w:rsidRPr="00CF3DD4">
        <w:rPr>
          <w:rFonts w:ascii="Times New Roman" w:hAnsi="Times New Roman"/>
        </w:rPr>
        <w:t xml:space="preserve"> ____.</w:t>
      </w:r>
    </w:p>
    <w:p w:rsidR="0008676E"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be</w:t>
      </w:r>
      <w:proofErr w:type="gramEnd"/>
      <w:r>
        <w:rPr>
          <w:rFonts w:ascii="Times New Roman" w:hAnsi="Times New Roman"/>
        </w:rPr>
        <w:t xml:space="preserve"> four times longer</w:t>
      </w:r>
      <w:r>
        <w:rPr>
          <w:rFonts w:ascii="Times New Roman" w:hAnsi="Times New Roman"/>
        </w:rPr>
        <w:tab/>
        <w:t>b. be one-half the length</w:t>
      </w:r>
    </w:p>
    <w:p w:rsidR="008859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not</w:t>
      </w:r>
      <w:proofErr w:type="gramEnd"/>
      <w:r>
        <w:rPr>
          <w:rFonts w:ascii="Times New Roman" w:hAnsi="Times New Roman"/>
        </w:rPr>
        <w:t xml:space="preserve"> be changed</w:t>
      </w:r>
      <w:r>
        <w:rPr>
          <w:rFonts w:ascii="Times New Roman" w:hAnsi="Times New Roman"/>
        </w:rPr>
        <w:tab/>
      </w:r>
      <w:r>
        <w:rPr>
          <w:rFonts w:ascii="Times New Roman" w:hAnsi="Times New Roman"/>
        </w:rPr>
        <w:tab/>
        <w:t>d. be twice as long</w:t>
      </w:r>
    </w:p>
    <w:p w:rsidR="008859D4" w:rsidRPr="00CF3DD4" w:rsidRDefault="008859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C56C7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67456" behindDoc="0" locked="0" layoutInCell="1" allowOverlap="1">
            <wp:simplePos x="0" y="0"/>
            <wp:positionH relativeFrom="column">
              <wp:posOffset>2971800</wp:posOffset>
            </wp:positionH>
            <wp:positionV relativeFrom="paragraph">
              <wp:posOffset>45720</wp:posOffset>
            </wp:positionV>
            <wp:extent cx="2861310" cy="508000"/>
            <wp:effectExtent l="25400" t="0" r="8890" b="0"/>
            <wp:wrapSquare wrapText="left"/>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srcRect/>
                    <a:stretch>
                      <a:fillRect/>
                    </a:stretch>
                  </pic:blipFill>
                  <pic:spPr bwMode="auto">
                    <a:xfrm>
                      <a:off x="0" y="0"/>
                      <a:ext cx="2861310" cy="508000"/>
                    </a:xfrm>
                    <a:prstGeom prst="rect">
                      <a:avLst/>
                    </a:prstGeom>
                    <a:noFill/>
                    <a:ln w="9525">
                      <a:noFill/>
                      <a:miter lim="800000"/>
                      <a:headEnd/>
                      <a:tailEnd/>
                    </a:ln>
                  </pic:spPr>
                </pic:pic>
              </a:graphicData>
            </a:graphic>
          </wp:anchor>
        </w:drawing>
      </w:r>
      <w:r w:rsidR="008859D4">
        <w:rPr>
          <w:rFonts w:ascii="Times New Roman" w:hAnsi="Times New Roman"/>
        </w:rPr>
        <w:t>25.</w:t>
      </w:r>
      <w:r w:rsidR="008859D4">
        <w:rPr>
          <w:rFonts w:ascii="Times New Roman" w:hAnsi="Times New Roman"/>
        </w:rPr>
        <w:tab/>
      </w:r>
      <w:r w:rsidR="00CF3DD4" w:rsidRPr="00CF3DD4">
        <w:rPr>
          <w:rFonts w:ascii="Times New Roman" w:hAnsi="Times New Roman"/>
        </w:rPr>
        <w:t>Two different ropes with different mass densities are attached to each other. A pulse is introduced into one end of the rop</w:t>
      </w:r>
      <w:r w:rsidR="008859D4">
        <w:rPr>
          <w:rFonts w:ascii="Times New Roman" w:hAnsi="Times New Roman"/>
        </w:rPr>
        <w:t>e</w:t>
      </w:r>
      <w:r w:rsidR="00CF3DD4" w:rsidRPr="00CF3DD4">
        <w:rPr>
          <w:rFonts w:ascii="Times New Roman" w:hAnsi="Times New Roman"/>
        </w:rPr>
        <w:t xml:space="preserve"> and approaches the boundary as shown at the right. At the boundary, a portion of the energy is transmitted into the new medium and a portion is reflected. Which one of the diagrams below depicts the possible location and orientation of the pulse shortly after the incident pulse reaches the boundary?</w:t>
      </w:r>
    </w:p>
    <w:p w:rsidR="008859D4" w:rsidRPr="008859D4" w:rsidRDefault="008859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56C7E" w:rsidP="008859D4">
      <w:pPr>
        <w:tabs>
          <w:tab w:val="left" w:pos="450"/>
          <w:tab w:val="left" w:pos="2430"/>
          <w:tab w:val="left" w:pos="4500"/>
          <w:tab w:val="left" w:pos="6570"/>
          <w:tab w:val="left" w:pos="7920"/>
        </w:tabs>
        <w:spacing w:after="0"/>
        <w:ind w:left="450" w:hanging="450"/>
        <w:jc w:val="center"/>
        <w:rPr>
          <w:rFonts w:ascii="Times New Roman" w:hAnsi="Times New Roman"/>
        </w:rPr>
      </w:pPr>
      <w:r w:rsidRPr="00C56C7E">
        <w:rPr>
          <w:noProof/>
        </w:rPr>
        <w:drawing>
          <wp:inline distT="0" distB="0" distL="0" distR="0">
            <wp:extent cx="3213100" cy="3048000"/>
            <wp:effectExtent l="2540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srcRect/>
                    <a:stretch>
                      <a:fillRect/>
                    </a:stretch>
                  </pic:blipFill>
                  <pic:spPr bwMode="auto">
                    <a:xfrm>
                      <a:off x="0" y="0"/>
                      <a:ext cx="3213100" cy="3048000"/>
                    </a:xfrm>
                    <a:prstGeom prst="rect">
                      <a:avLst/>
                    </a:prstGeom>
                    <a:noFill/>
                    <a:ln w="9525">
                      <a:noFill/>
                      <a:miter lim="800000"/>
                      <a:headEnd/>
                      <a:tailEnd/>
                    </a:ln>
                  </pic:spPr>
                </pic:pic>
              </a:graphicData>
            </a:graphic>
          </wp:inline>
        </w:drawing>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8859D4"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00160F82">
        <w:rPr>
          <w:rFonts w:ascii="Times New Roman" w:hAnsi="Times New Roman"/>
        </w:rPr>
        <w:t>A</w:t>
      </w:r>
      <w:r w:rsidR="00CF3DD4" w:rsidRPr="00CF3DD4">
        <w:rPr>
          <w:rFonts w:ascii="Times New Roman" w:hAnsi="Times New Roman"/>
        </w:rPr>
        <w:t xml:space="preserve"> pulse </w:t>
      </w:r>
      <w:r w:rsidR="00160F82">
        <w:rPr>
          <w:rFonts w:ascii="Times New Roman" w:hAnsi="Times New Roman"/>
        </w:rPr>
        <w:t xml:space="preserve">traveling through one medium </w:t>
      </w:r>
      <w:r w:rsidR="00CF3DD4" w:rsidRPr="00CF3DD4">
        <w:rPr>
          <w:rFonts w:ascii="Times New Roman" w:hAnsi="Times New Roman"/>
        </w:rPr>
        <w:t xml:space="preserve">reaches a boundary </w:t>
      </w:r>
      <w:r w:rsidR="00160F82">
        <w:rPr>
          <w:rFonts w:ascii="Times New Roman" w:hAnsi="Times New Roman"/>
        </w:rPr>
        <w:t>with a second medium. Which of the following describe what occurs once the pulse reaches the boundary?</w:t>
      </w:r>
    </w:p>
    <w:p w:rsidR="0008676E"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r w:rsidR="00160F82">
        <w:rPr>
          <w:rFonts w:ascii="Times New Roman" w:hAnsi="Times New Roman"/>
        </w:rPr>
        <w:t>It is entirely reflected.</w:t>
      </w:r>
    </w:p>
    <w:p w:rsidR="008859D4"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r w:rsidR="00160F82">
        <w:rPr>
          <w:rFonts w:ascii="Times New Roman" w:hAnsi="Times New Roman"/>
        </w:rPr>
        <w:t>It is entirely transmitted.</w:t>
      </w:r>
    </w:p>
    <w:p w:rsidR="008859D4"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859D4" w:rsidRPr="00CF3DD4">
        <w:rPr>
          <w:rFonts w:ascii="Times New Roman" w:hAnsi="Times New Roman"/>
        </w:rPr>
        <w:t xml:space="preserve">c. </w:t>
      </w:r>
      <w:r w:rsidR="00160F82">
        <w:rPr>
          <w:rFonts w:ascii="Times New Roman" w:hAnsi="Times New Roman"/>
        </w:rPr>
        <w:t>It is both reflected and transmitted.</w:t>
      </w:r>
    </w:p>
    <w:p w:rsidR="008859D4"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8859D4" w:rsidRPr="00CF3DD4">
        <w:rPr>
          <w:rFonts w:ascii="Times New Roman" w:hAnsi="Times New Roman"/>
        </w:rPr>
        <w:t xml:space="preserve">d. </w:t>
      </w:r>
      <w:r w:rsidR="00160F82">
        <w:rPr>
          <w:rFonts w:ascii="Times New Roman" w:hAnsi="Times New Roman"/>
        </w:rPr>
        <w:t>It neither reflects nor transmits; it simply disappears.</w: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7E7985"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69504" behindDoc="0" locked="0" layoutInCell="1" allowOverlap="1">
            <wp:simplePos x="0" y="0"/>
            <wp:positionH relativeFrom="column">
              <wp:posOffset>3657600</wp:posOffset>
            </wp:positionH>
            <wp:positionV relativeFrom="paragraph">
              <wp:posOffset>114300</wp:posOffset>
            </wp:positionV>
            <wp:extent cx="2159000" cy="381000"/>
            <wp:effectExtent l="25400" t="0" r="0" b="0"/>
            <wp:wrapSquare wrapText="lef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2"/>
                        <a:srcRect/>
                        <a:stretch>
                          <a:fillRect/>
                        </a:stretch>
                      </pic:blipFill>
                    </ve:Fallback>
                  </ve:AlternateContent>
                  <pic:spPr bwMode="auto">
                    <a:xfrm>
                      <a:off x="0" y="0"/>
                      <a:ext cx="2159000" cy="381000"/>
                    </a:xfrm>
                    <a:prstGeom prst="rect">
                      <a:avLst/>
                    </a:prstGeom>
                    <a:noFill/>
                    <a:ln w="9525">
                      <a:noFill/>
                      <a:miter lim="800000"/>
                      <a:headEnd/>
                      <a:tailEnd/>
                    </a:ln>
                  </pic:spPr>
                </pic:pic>
              </a:graphicData>
            </a:graphic>
          </wp:anchor>
        </w:drawing>
      </w:r>
      <w:r w:rsidR="008859D4">
        <w:rPr>
          <w:rFonts w:ascii="Times New Roman" w:hAnsi="Times New Roman"/>
        </w:rPr>
        <w:t>27.</w:t>
      </w:r>
      <w:r w:rsidR="008859D4">
        <w:rPr>
          <w:rFonts w:ascii="Times New Roman" w:hAnsi="Times New Roman"/>
        </w:rPr>
        <w:tab/>
      </w:r>
      <w:r w:rsidR="008B122C">
        <w:rPr>
          <w:rFonts w:ascii="Times New Roman" w:hAnsi="Times New Roman"/>
        </w:rPr>
        <w:t>The diagram</w:t>
      </w:r>
      <w:r w:rsidR="00CF3DD4" w:rsidRPr="00CF3DD4">
        <w:rPr>
          <w:rFonts w:ascii="Times New Roman" w:hAnsi="Times New Roman"/>
        </w:rPr>
        <w:t xml:space="preserve"> at the right shows a transverse pulse traveling </w:t>
      </w:r>
      <w:r>
        <w:rPr>
          <w:rFonts w:ascii="Times New Roman" w:hAnsi="Times New Roman"/>
        </w:rPr>
        <w:t xml:space="preserve">past point X </w:t>
      </w:r>
      <w:r w:rsidR="00CF3DD4" w:rsidRPr="00CF3DD4">
        <w:rPr>
          <w:rFonts w:ascii="Times New Roman" w:hAnsi="Times New Roman"/>
        </w:rPr>
        <w:t>along a dense rope toward its junction with a less dense rope. Which of the diagrams (A, B, C, D, or E) below depicts the ropes at the instant that the reflected pulse again passes through its orig</w:t>
      </w:r>
      <w:r w:rsidR="008859D4">
        <w:rPr>
          <w:rFonts w:ascii="Times New Roman" w:hAnsi="Times New Roman"/>
        </w:rPr>
        <w:t>i</w:t>
      </w:r>
      <w:r w:rsidR="00CF3DD4" w:rsidRPr="00CF3DD4">
        <w:rPr>
          <w:rFonts w:ascii="Times New Roman" w:hAnsi="Times New Roman"/>
        </w:rPr>
        <w:t xml:space="preserve">nal </w:t>
      </w:r>
      <w:r>
        <w:rPr>
          <w:rFonts w:ascii="Times New Roman" w:hAnsi="Times New Roman"/>
        </w:rPr>
        <w:t>point</w:t>
      </w:r>
      <w:r w:rsidR="00CF3DD4" w:rsidRPr="00CF3DD4">
        <w:rPr>
          <w:rFonts w:ascii="Times New Roman" w:hAnsi="Times New Roman"/>
        </w:rPr>
        <w:t xml:space="preserve"> X? Consider such features as amplitude and relative speed (i.e., the relative distance of the transmitted and reflected pulses from boundary).</w:t>
      </w:r>
    </w:p>
    <w:p w:rsidR="008859D4" w:rsidRPr="008859D4" w:rsidRDefault="008859D4"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25520" w:rsidP="008859D4">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28" type="#_x0000_t75" style="width:189.35pt;height:151.35pt">
            <v:imagedata r:id="rId13" o:title=""/>
          </v:shape>
        </w:pic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07ABA" w:rsidRDefault="0008676E" w:rsidP="00C07A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28.</w:t>
      </w:r>
      <w:r>
        <w:rPr>
          <w:rFonts w:ascii="Times New Roman" w:hAnsi="Times New Roman"/>
        </w:rPr>
        <w:tab/>
      </w:r>
      <w:r w:rsidR="00C07ABA">
        <w:rPr>
          <w:rFonts w:ascii="Times New Roman" w:hAnsi="Times New Roman"/>
        </w:rPr>
        <w:t>A wave travels through a S</w:t>
      </w:r>
      <w:r w:rsidR="00C07ABA" w:rsidRPr="00CF3DD4">
        <w:rPr>
          <w:rFonts w:ascii="Times New Roman" w:hAnsi="Times New Roman"/>
        </w:rPr>
        <w:t xml:space="preserve">nakey </w:t>
      </w:r>
      <w:r w:rsidR="00C07ABA">
        <w:rPr>
          <w:rFonts w:ascii="Times New Roman" w:hAnsi="Times New Roman"/>
        </w:rPr>
        <w:t>with a speed of</w:t>
      </w:r>
      <w:r w:rsidR="00C07ABA" w:rsidRPr="00CF3DD4">
        <w:rPr>
          <w:rFonts w:ascii="Times New Roman" w:hAnsi="Times New Roman"/>
        </w:rPr>
        <w:t xml:space="preserve"> </w:t>
      </w:r>
      <w:r w:rsidR="00C07ABA">
        <w:rPr>
          <w:rFonts w:ascii="Times New Roman" w:hAnsi="Times New Roman"/>
        </w:rPr>
        <w:t xml:space="preserve">8.0 m/s, approaching a boundary with </w:t>
      </w:r>
      <w:r w:rsidR="00C07ABA" w:rsidRPr="00CF3DD4">
        <w:rPr>
          <w:rFonts w:ascii="Times New Roman" w:hAnsi="Times New Roman"/>
        </w:rPr>
        <w:t xml:space="preserve">a second </w:t>
      </w:r>
      <w:r w:rsidR="00C07ABA">
        <w:rPr>
          <w:rFonts w:ascii="Times New Roman" w:hAnsi="Times New Roman"/>
        </w:rPr>
        <w:t>S</w:t>
      </w:r>
      <w:r w:rsidR="00C07ABA" w:rsidRPr="00CF3DD4">
        <w:rPr>
          <w:rFonts w:ascii="Times New Roman" w:hAnsi="Times New Roman"/>
        </w:rPr>
        <w:t>nakey</w:t>
      </w:r>
      <w:r w:rsidR="00C07ABA">
        <w:rPr>
          <w:rFonts w:ascii="Times New Roman" w:hAnsi="Times New Roman"/>
        </w:rPr>
        <w:t xml:space="preserve">. As the wave crosses the boundary, its </w:t>
      </w:r>
      <w:r w:rsidR="00C07ABA" w:rsidRPr="00CF3DD4">
        <w:rPr>
          <w:rFonts w:ascii="Times New Roman" w:hAnsi="Times New Roman"/>
        </w:rPr>
        <w:t xml:space="preserve">wavelength changes from 2.0 m to 3.0 m. The wave in the second </w:t>
      </w:r>
      <w:r w:rsidR="00C07ABA">
        <w:rPr>
          <w:rFonts w:ascii="Times New Roman" w:hAnsi="Times New Roman"/>
        </w:rPr>
        <w:t>S</w:t>
      </w:r>
      <w:r w:rsidR="00C07ABA" w:rsidRPr="00CF3DD4">
        <w:rPr>
          <w:rFonts w:ascii="Times New Roman" w:hAnsi="Times New Roman"/>
        </w:rPr>
        <w:t>nakey travels at approximately ____.</w:t>
      </w:r>
    </w:p>
    <w:p w:rsidR="00C07ABA" w:rsidRPr="00CF3DD4" w:rsidRDefault="00C07ABA" w:rsidP="00C07AB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4.0 m/s</w:t>
      </w:r>
      <w:r>
        <w:rPr>
          <w:rFonts w:ascii="Times New Roman" w:hAnsi="Times New Roman"/>
        </w:rPr>
        <w:tab/>
        <w:t>b. 5.3 m/s</w:t>
      </w:r>
      <w:r>
        <w:rPr>
          <w:rFonts w:ascii="Times New Roman" w:hAnsi="Times New Roman"/>
        </w:rPr>
        <w:tab/>
        <w:t>c. 8.0 m/s</w:t>
      </w:r>
      <w:r>
        <w:rPr>
          <w:rFonts w:ascii="Times New Roman" w:hAnsi="Times New Roman"/>
        </w:rPr>
        <w:tab/>
        <w:t>d. 12.0 m/s</w:t>
      </w:r>
    </w:p>
    <w:p w:rsidR="00C07ABA" w:rsidRDefault="00C07ABA"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25520" w:rsidP="00CF3DD4">
      <w:pPr>
        <w:tabs>
          <w:tab w:val="left" w:pos="450"/>
          <w:tab w:val="left" w:pos="2430"/>
          <w:tab w:val="left" w:pos="4500"/>
          <w:tab w:val="left" w:pos="6570"/>
          <w:tab w:val="left" w:pos="7920"/>
        </w:tabs>
        <w:spacing w:after="0"/>
        <w:ind w:left="450" w:hanging="450"/>
        <w:rPr>
          <w:rFonts w:ascii="Times New Roman" w:hAnsi="Times New Roman"/>
        </w:rPr>
      </w:pPr>
      <w:r w:rsidRPr="00C25520">
        <w:rPr>
          <w:noProof/>
        </w:rPr>
        <w:pict>
          <v:shape id="_x0000_s1043" type="#_x0000_t75" style="position:absolute;left:0;text-align:left;margin-left:342pt;margin-top:1.75pt;width:123.35pt;height:50pt;z-index:251663360;mso-position-horizontal-relative:text;mso-position-vertical-relative:text;mso-width-relative:page;mso-height-relative:page">
            <v:imagedata r:id="rId14" o:title=""/>
            <w10:wrap type="square"/>
          </v:shape>
        </w:pict>
      </w:r>
      <w:r w:rsidR="0008676E">
        <w:rPr>
          <w:rFonts w:ascii="Times New Roman" w:hAnsi="Times New Roman"/>
        </w:rPr>
        <w:t>29.</w:t>
      </w:r>
      <w:r w:rsidR="0008676E">
        <w:rPr>
          <w:rFonts w:ascii="Times New Roman" w:hAnsi="Times New Roman"/>
        </w:rPr>
        <w:tab/>
      </w:r>
      <w:r w:rsidR="00CF3DD4" w:rsidRPr="00CF3DD4">
        <w:rPr>
          <w:rFonts w:ascii="Times New Roman" w:hAnsi="Times New Roman"/>
        </w:rPr>
        <w:t xml:space="preserve">The diagram at the right shows a disturbance moving through a rope towards the right. If this disturbance meets a similar disturbance moving to the left, then which one of the diagrams below depict a pattern </w:t>
      </w:r>
      <w:r w:rsidR="00341A0E">
        <w:rPr>
          <w:rFonts w:ascii="Times New Roman" w:hAnsi="Times New Roman"/>
        </w:rPr>
        <w:t>that</w:t>
      </w:r>
      <w:r w:rsidR="00CF3DD4" w:rsidRPr="00CF3DD4">
        <w:rPr>
          <w:rFonts w:ascii="Times New Roman" w:hAnsi="Times New Roman"/>
        </w:rPr>
        <w:t xml:space="preserve"> could NEVER appear in the rope?</w:t>
      </w:r>
    </w:p>
    <w:p w:rsidR="00CF3DD4" w:rsidRPr="00CF3DD4" w:rsidRDefault="00C25520" w:rsidP="0008676E">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29" type="#_x0000_t75" style="width:169.35pt;height:199.35pt">
            <v:imagedata r:id="rId15" o:title=""/>
          </v:shape>
        </w:pic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5E6C36"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30.</w:t>
      </w:r>
      <w:r>
        <w:rPr>
          <w:rFonts w:ascii="Times New Roman" w:hAnsi="Times New Roman"/>
        </w:rPr>
        <w:tab/>
      </w:r>
      <w:r w:rsidR="00CF3DD4" w:rsidRPr="00CF3DD4">
        <w:rPr>
          <w:rFonts w:ascii="Times New Roman" w:hAnsi="Times New Roman"/>
        </w:rPr>
        <w:t xml:space="preserve">A 2.0-meter long rope is hanging vertically from the ceiling and attached to a </w:t>
      </w:r>
      <w:r w:rsidR="00C56C7E">
        <w:rPr>
          <w:rFonts w:ascii="Times New Roman" w:hAnsi="Times New Roman"/>
        </w:rPr>
        <w:t>mechanical oscillator at its lower end</w:t>
      </w:r>
      <w:r w:rsidR="00CF3DD4" w:rsidRPr="00CF3DD4">
        <w:rPr>
          <w:rFonts w:ascii="Times New Roman" w:hAnsi="Times New Roman"/>
        </w:rPr>
        <w:t xml:space="preserve">. A single pulse is observed to travel </w:t>
      </w:r>
      <w:r w:rsidR="00C56C7E">
        <w:rPr>
          <w:rFonts w:ascii="Times New Roman" w:hAnsi="Times New Roman"/>
        </w:rPr>
        <w:t>the length</w:t>
      </w:r>
      <w:r w:rsidR="00CF3DD4" w:rsidRPr="00CF3DD4">
        <w:rPr>
          <w:rFonts w:ascii="Times New Roman" w:hAnsi="Times New Roman"/>
        </w:rPr>
        <w:t xml:space="preserve"> of the rope in 0.50 s. W</w:t>
      </w:r>
      <w:r w:rsidR="00C56C7E">
        <w:rPr>
          <w:rFonts w:ascii="Times New Roman" w:hAnsi="Times New Roman"/>
        </w:rPr>
        <w:t>ith w</w:t>
      </w:r>
      <w:r w:rsidR="00CF3DD4" w:rsidRPr="00CF3DD4">
        <w:rPr>
          <w:rFonts w:ascii="Times New Roman" w:hAnsi="Times New Roman"/>
        </w:rPr>
        <w:t xml:space="preserve">hat frequency should </w:t>
      </w:r>
      <w:r w:rsidR="00C56C7E">
        <w:rPr>
          <w:rFonts w:ascii="Times New Roman" w:hAnsi="Times New Roman"/>
        </w:rPr>
        <w:t>the oscillator vibrate in order for</w:t>
      </w:r>
      <w:r w:rsidR="00CF3DD4" w:rsidRPr="00CF3DD4">
        <w:rPr>
          <w:rFonts w:ascii="Times New Roman" w:hAnsi="Times New Roman"/>
        </w:rPr>
        <w:t xml:space="preserve"> three whole waves </w:t>
      </w:r>
      <w:r w:rsidR="00C56C7E">
        <w:rPr>
          <w:rFonts w:ascii="Times New Roman" w:hAnsi="Times New Roman"/>
        </w:rPr>
        <w:t xml:space="preserve">to be </w:t>
      </w:r>
      <w:proofErr w:type="gramStart"/>
      <w:r w:rsidR="00C56C7E">
        <w:rPr>
          <w:rFonts w:ascii="Times New Roman" w:hAnsi="Times New Roman"/>
        </w:rPr>
        <w:t>established</w:t>
      </w:r>
      <w:proofErr w:type="gramEnd"/>
      <w:r w:rsidR="00C56C7E">
        <w:rPr>
          <w:rFonts w:ascii="Times New Roman" w:hAnsi="Times New Roman"/>
        </w:rPr>
        <w:t xml:space="preserve"> in a standing wave pattern </w:t>
      </w:r>
      <w:r w:rsidR="00CF3DD4" w:rsidRPr="00CF3DD4">
        <w:rPr>
          <w:rFonts w:ascii="Times New Roman" w:hAnsi="Times New Roman"/>
        </w:rPr>
        <w:t>in the rope?</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a. 0.75 Hz</w:t>
      </w:r>
      <w:r>
        <w:rPr>
          <w:rFonts w:ascii="Times New Roman" w:hAnsi="Times New Roman"/>
        </w:rPr>
        <w:tab/>
      </w:r>
      <w:r w:rsidRPr="00CF3DD4">
        <w:rPr>
          <w:rFonts w:ascii="Times New Roman" w:hAnsi="Times New Roman"/>
        </w:rPr>
        <w:t>b. 1.3 Hz</w:t>
      </w:r>
      <w:r>
        <w:rPr>
          <w:rFonts w:ascii="Times New Roman" w:hAnsi="Times New Roman"/>
        </w:rPr>
        <w:tab/>
      </w:r>
      <w:r w:rsidRPr="00CF3DD4">
        <w:rPr>
          <w:rFonts w:ascii="Times New Roman" w:hAnsi="Times New Roman"/>
        </w:rPr>
        <w:t>c. 4.0 Hz</w:t>
      </w:r>
      <w:r>
        <w:rPr>
          <w:rFonts w:ascii="Times New Roman" w:hAnsi="Times New Roman"/>
        </w:rPr>
        <w:tab/>
      </w:r>
      <w:r w:rsidRPr="00CF3DD4">
        <w:rPr>
          <w:rFonts w:ascii="Times New Roman" w:hAnsi="Times New Roman"/>
        </w:rPr>
        <w:t>d. 6.0 Hz</w:t>
      </w:r>
      <w:r>
        <w:rPr>
          <w:rFonts w:ascii="Times New Roman" w:hAnsi="Times New Roman"/>
        </w:rPr>
        <w:tab/>
      </w:r>
      <w:r w:rsidRPr="00CF3DD4">
        <w:rPr>
          <w:rFonts w:ascii="Times New Roman" w:hAnsi="Times New Roman"/>
        </w:rPr>
        <w:t>e. 8.0 Hz</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31.</w:t>
      </w:r>
      <w:r>
        <w:rPr>
          <w:rFonts w:ascii="Times New Roman" w:hAnsi="Times New Roman"/>
        </w:rPr>
        <w:tab/>
      </w:r>
      <w:r w:rsidR="00CF3DD4" w:rsidRPr="00CF3DD4">
        <w:rPr>
          <w:rFonts w:ascii="Times New Roman" w:hAnsi="Times New Roman"/>
        </w:rPr>
        <w:t xml:space="preserve">A </w:t>
      </w:r>
      <w:r w:rsidR="00C56C7E">
        <w:rPr>
          <w:rFonts w:ascii="Times New Roman" w:hAnsi="Times New Roman"/>
        </w:rPr>
        <w:t>s</w:t>
      </w:r>
      <w:r w:rsidR="00CF3DD4" w:rsidRPr="00CF3DD4">
        <w:rPr>
          <w:rFonts w:ascii="Times New Roman" w:hAnsi="Times New Roman"/>
        </w:rPr>
        <w:t>tanding wave experiment is performed to determine the speed of waves in a rope. The standing wave pattern shown below is established in the rope. The rope makes exactly 90 complete vibrational cycles in one minute. The speed of the waves is ____ m/s.</w:t>
      </w:r>
    </w:p>
    <w:p w:rsidR="0008676E" w:rsidRPr="0008676E" w:rsidRDefault="0008676E"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Default="00C25520" w:rsidP="0008676E">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30" type="#_x0000_t75" style="width:266pt;height:62pt">
            <v:imagedata r:id="rId16" o:title=""/>
          </v:shape>
        </w:pict>
      </w:r>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a. 3.0</w:t>
      </w:r>
      <w:r>
        <w:rPr>
          <w:rFonts w:ascii="Times New Roman" w:hAnsi="Times New Roman"/>
        </w:rPr>
        <w:tab/>
      </w:r>
      <w:r w:rsidRPr="00CF3DD4">
        <w:rPr>
          <w:rFonts w:ascii="Times New Roman" w:hAnsi="Times New Roman"/>
        </w:rPr>
        <w:t>b. 6.0</w:t>
      </w:r>
      <w:r>
        <w:rPr>
          <w:rFonts w:ascii="Times New Roman" w:hAnsi="Times New Roman"/>
        </w:rPr>
        <w:tab/>
      </w:r>
      <w:r w:rsidRPr="00CF3DD4">
        <w:rPr>
          <w:rFonts w:ascii="Times New Roman" w:hAnsi="Times New Roman"/>
        </w:rPr>
        <w:t>c. 180</w:t>
      </w:r>
      <w:r>
        <w:rPr>
          <w:rFonts w:ascii="Times New Roman" w:hAnsi="Times New Roman"/>
        </w:rPr>
        <w:tab/>
      </w:r>
      <w:r w:rsidRPr="00CF3DD4">
        <w:rPr>
          <w:rFonts w:ascii="Times New Roman" w:hAnsi="Times New Roman"/>
        </w:rPr>
        <w:t>d. 360</w:t>
      </w:r>
      <w:r>
        <w:rPr>
          <w:rFonts w:ascii="Times New Roman" w:hAnsi="Times New Roman"/>
        </w:rPr>
        <w:tab/>
      </w:r>
      <w:r w:rsidRPr="00CF3DD4">
        <w:rPr>
          <w:rFonts w:ascii="Times New Roman" w:hAnsi="Times New Roman"/>
        </w:rPr>
        <w:t>e. 540</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32.</w:t>
      </w:r>
      <w:r>
        <w:rPr>
          <w:rFonts w:ascii="Times New Roman" w:hAnsi="Times New Roman"/>
        </w:rPr>
        <w:tab/>
      </w:r>
      <w:r w:rsidR="00CF3DD4" w:rsidRPr="00CF3DD4">
        <w:rPr>
          <w:rFonts w:ascii="Times New Roman" w:hAnsi="Times New Roman"/>
        </w:rPr>
        <w:t>Consider the standing wave pattern shown below. A wave generated at the left end of the medium undergoes reflection at the fixed end on the right side of the medium. The number of antinodes in the diagram is _____.</w:t>
      </w:r>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25520" w:rsidP="0008676E">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31" type="#_x0000_t75" style="width:365.35pt;height:71.35pt">
            <v:imagedata r:id="rId17" o:title=""/>
          </v:shape>
        </w:pict>
      </w:r>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a. 3</w:t>
      </w:r>
      <w:r>
        <w:rPr>
          <w:rFonts w:ascii="Times New Roman" w:hAnsi="Times New Roman"/>
        </w:rPr>
        <w:tab/>
      </w:r>
      <w:r w:rsidRPr="00CF3DD4">
        <w:rPr>
          <w:rFonts w:ascii="Times New Roman" w:hAnsi="Times New Roman"/>
        </w:rPr>
        <w:t>b. 5</w:t>
      </w:r>
      <w:r>
        <w:rPr>
          <w:rFonts w:ascii="Times New Roman" w:hAnsi="Times New Roman"/>
        </w:rPr>
        <w:tab/>
      </w:r>
      <w:r w:rsidRPr="00CF3DD4">
        <w:rPr>
          <w:rFonts w:ascii="Times New Roman" w:hAnsi="Times New Roman"/>
        </w:rPr>
        <w:t>c. 6</w:t>
      </w:r>
      <w:r>
        <w:rPr>
          <w:rFonts w:ascii="Times New Roman" w:hAnsi="Times New Roman"/>
        </w:rPr>
        <w:tab/>
      </w:r>
      <w:r w:rsidRPr="00CF3DD4">
        <w:rPr>
          <w:rFonts w:ascii="Times New Roman" w:hAnsi="Times New Roman"/>
        </w:rPr>
        <w:t>d. 7</w:t>
      </w:r>
      <w:r>
        <w:rPr>
          <w:rFonts w:ascii="Times New Roman" w:hAnsi="Times New Roman"/>
        </w:rPr>
        <w:tab/>
      </w:r>
      <w:r w:rsidRPr="00CF3DD4">
        <w:rPr>
          <w:rFonts w:ascii="Times New Roman" w:hAnsi="Times New Roman"/>
        </w:rPr>
        <w:t>e. 12</w:t>
      </w:r>
    </w:p>
    <w:p w:rsid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5E6C36"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33.</w:t>
      </w:r>
      <w:r>
        <w:rPr>
          <w:rFonts w:ascii="Times New Roman" w:hAnsi="Times New Roman"/>
        </w:rPr>
        <w:tab/>
      </w:r>
      <w:r w:rsidR="00CF3DD4" w:rsidRPr="00CF3DD4">
        <w:rPr>
          <w:rFonts w:ascii="Times New Roman" w:hAnsi="Times New Roman"/>
        </w:rPr>
        <w:t>A node is a point located along the medium where there is always ______.</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a</w:t>
      </w:r>
      <w:proofErr w:type="gramEnd"/>
      <w:r w:rsidRPr="00CF3DD4">
        <w:rPr>
          <w:rFonts w:ascii="Times New Roman" w:hAnsi="Times New Roman"/>
        </w:rPr>
        <w:t xml:space="preserve"> double crest</w:t>
      </w:r>
      <w:r>
        <w:rPr>
          <w:rFonts w:ascii="Times New Roman" w:hAnsi="Times New Roman"/>
        </w:rPr>
        <w:tab/>
      </w:r>
      <w:r>
        <w:rPr>
          <w:rFonts w:ascii="Times New Roman" w:hAnsi="Times New Roman"/>
        </w:rPr>
        <w:tab/>
      </w:r>
      <w:r w:rsidRPr="00CF3DD4">
        <w:rPr>
          <w:rFonts w:ascii="Times New Roman" w:hAnsi="Times New Roman"/>
        </w:rPr>
        <w:t>b. a double trough</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c. </w:t>
      </w:r>
      <w:proofErr w:type="gramStart"/>
      <w:r w:rsidRPr="00CF3DD4">
        <w:rPr>
          <w:rFonts w:ascii="Times New Roman" w:hAnsi="Times New Roman"/>
        </w:rPr>
        <w:t>constructive</w:t>
      </w:r>
      <w:proofErr w:type="gramEnd"/>
      <w:r w:rsidRPr="00CF3DD4">
        <w:rPr>
          <w:rFonts w:ascii="Times New Roman" w:hAnsi="Times New Roman"/>
        </w:rPr>
        <w:t xml:space="preserve"> interference</w:t>
      </w:r>
      <w:r>
        <w:rPr>
          <w:rFonts w:ascii="Times New Roman" w:hAnsi="Times New Roman"/>
        </w:rPr>
        <w:tab/>
      </w:r>
      <w:r w:rsidRPr="00CF3DD4">
        <w:rPr>
          <w:rFonts w:ascii="Times New Roman" w:hAnsi="Times New Roman"/>
        </w:rPr>
        <w:t>d. destructive interference</w:t>
      </w: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e. </w:t>
      </w:r>
      <w:proofErr w:type="gramStart"/>
      <w:r w:rsidRPr="00CF3DD4">
        <w:rPr>
          <w:rFonts w:ascii="Times New Roman" w:hAnsi="Times New Roman"/>
        </w:rPr>
        <w:t>a</w:t>
      </w:r>
      <w:proofErr w:type="gramEnd"/>
      <w:r w:rsidRPr="00CF3DD4">
        <w:rPr>
          <w:rFonts w:ascii="Times New Roman" w:hAnsi="Times New Roman"/>
        </w:rPr>
        <w:t xml:space="preserve"> double rarefaction</w:t>
      </w: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r w:rsidRPr="00CF3DD4">
        <w:rPr>
          <w:rFonts w:ascii="Times New Roman" w:hAnsi="Times New Roman"/>
        </w:rPr>
        <w:t>34.</w:t>
      </w:r>
      <w:r w:rsidR="0008676E">
        <w:rPr>
          <w:rFonts w:ascii="Times New Roman" w:hAnsi="Times New Roman"/>
        </w:rPr>
        <w:tab/>
      </w:r>
      <w:r w:rsidRPr="00CF3DD4">
        <w:rPr>
          <w:rFonts w:ascii="Times New Roman" w:hAnsi="Times New Roman"/>
          <w:b/>
          <w:bCs/>
        </w:rPr>
        <w:t xml:space="preserve">TRUE </w:t>
      </w:r>
      <w:r w:rsidR="00C56C7E">
        <w:rPr>
          <w:rFonts w:ascii="Times New Roman" w:hAnsi="Times New Roman"/>
          <w:b/>
          <w:bCs/>
        </w:rPr>
        <w:t xml:space="preserve">     </w:t>
      </w:r>
      <w:r w:rsidRPr="00CF3DD4">
        <w:rPr>
          <w:rFonts w:ascii="Times New Roman" w:hAnsi="Times New Roman"/>
          <w:b/>
          <w:bCs/>
        </w:rPr>
        <w:t>or</w:t>
      </w:r>
      <w:r w:rsidR="00C56C7E">
        <w:rPr>
          <w:rFonts w:ascii="Times New Roman" w:hAnsi="Times New Roman"/>
          <w:b/>
          <w:bCs/>
        </w:rPr>
        <w:t xml:space="preserve">     </w:t>
      </w:r>
      <w:r w:rsidRPr="00CF3DD4">
        <w:rPr>
          <w:rFonts w:ascii="Times New Roman" w:hAnsi="Times New Roman"/>
          <w:b/>
          <w:bCs/>
        </w:rPr>
        <w:t xml:space="preserve"> FALSE:</w:t>
      </w:r>
    </w:p>
    <w:p w:rsidR="0008676E" w:rsidRPr="0008676E" w:rsidRDefault="0008676E"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08676E">
      <w:pPr>
        <w:tabs>
          <w:tab w:val="left" w:pos="2430"/>
          <w:tab w:val="left" w:pos="4500"/>
          <w:tab w:val="left" w:pos="6570"/>
          <w:tab w:val="left" w:pos="7920"/>
        </w:tabs>
        <w:spacing w:after="0"/>
        <w:ind w:left="1080"/>
        <w:rPr>
          <w:rFonts w:ascii="Times New Roman" w:hAnsi="Times New Roman"/>
        </w:rPr>
      </w:pPr>
      <w:r w:rsidRPr="00CF3DD4">
        <w:rPr>
          <w:rFonts w:ascii="Times New Roman" w:hAnsi="Times New Roman"/>
        </w:rPr>
        <w:t>Constructive interference of waves occurs when two crests meet.</w:t>
      </w:r>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08676E"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8676E"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35.</w:t>
      </w:r>
      <w:r>
        <w:rPr>
          <w:rFonts w:ascii="Times New Roman" w:hAnsi="Times New Roman"/>
        </w:rPr>
        <w:tab/>
      </w:r>
      <w:r w:rsidR="00CF3DD4" w:rsidRPr="00CF3DD4">
        <w:rPr>
          <w:rFonts w:ascii="Times New Roman" w:hAnsi="Times New Roman"/>
        </w:rPr>
        <w:t>Which phenomenon is produced when two or more waves passing simultaneously through the same medium meet up with one another?</w:t>
      </w:r>
    </w:p>
    <w:p w:rsidR="0008676E" w:rsidRPr="00CF3DD4"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w:t>
      </w:r>
      <w:proofErr w:type="gramStart"/>
      <w:r w:rsidRPr="00CF3DD4">
        <w:rPr>
          <w:rFonts w:ascii="Times New Roman" w:hAnsi="Times New Roman"/>
        </w:rPr>
        <w:t>refraction</w:t>
      </w:r>
      <w:proofErr w:type="gramEnd"/>
      <w:r>
        <w:rPr>
          <w:rFonts w:ascii="Times New Roman" w:hAnsi="Times New Roman"/>
        </w:rPr>
        <w:tab/>
      </w:r>
      <w:r w:rsidRPr="00CF3DD4">
        <w:rPr>
          <w:rFonts w:ascii="Times New Roman" w:hAnsi="Times New Roman"/>
        </w:rPr>
        <w:t>b. diffraction</w:t>
      </w:r>
      <w:r>
        <w:rPr>
          <w:rFonts w:ascii="Times New Roman" w:hAnsi="Times New Roman"/>
        </w:rPr>
        <w:tab/>
      </w:r>
      <w:r w:rsidRPr="00CF3DD4">
        <w:rPr>
          <w:rFonts w:ascii="Times New Roman" w:hAnsi="Times New Roman"/>
        </w:rPr>
        <w:t>c. interference</w:t>
      </w:r>
      <w:r>
        <w:rPr>
          <w:rFonts w:ascii="Times New Roman" w:hAnsi="Times New Roman"/>
        </w:rPr>
        <w:tab/>
      </w:r>
      <w:r w:rsidRPr="00CF3DD4">
        <w:rPr>
          <w:rFonts w:ascii="Times New Roman" w:hAnsi="Times New Roman"/>
        </w:rPr>
        <w:t>d. reflection</w:t>
      </w:r>
    </w:p>
    <w:p w:rsidR="0008676E" w:rsidRDefault="0008676E" w:rsidP="0008676E">
      <w:pPr>
        <w:tabs>
          <w:tab w:val="left" w:pos="450"/>
          <w:tab w:val="left" w:pos="2430"/>
          <w:tab w:val="left" w:pos="4500"/>
          <w:tab w:val="left" w:pos="6570"/>
          <w:tab w:val="left" w:pos="7920"/>
        </w:tabs>
        <w:spacing w:after="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Default="00C25520" w:rsidP="00CF3DD4">
      <w:pPr>
        <w:tabs>
          <w:tab w:val="left" w:pos="450"/>
          <w:tab w:val="left" w:pos="2430"/>
          <w:tab w:val="left" w:pos="4500"/>
          <w:tab w:val="left" w:pos="6570"/>
          <w:tab w:val="left" w:pos="7920"/>
        </w:tabs>
        <w:spacing w:after="0"/>
        <w:ind w:left="450" w:hanging="450"/>
        <w:rPr>
          <w:rFonts w:ascii="Times New Roman" w:hAnsi="Times New Roman"/>
        </w:rPr>
      </w:pPr>
      <w:r w:rsidRPr="00C25520">
        <w:rPr>
          <w:noProof/>
        </w:rPr>
        <w:pict>
          <v:shape id="_x0000_s1044" type="#_x0000_t75" style="position:absolute;left:0;text-align:left;margin-left:324pt;margin-top:3.75pt;width:138pt;height:1in;z-index:251665408;mso-position-horizontal-relative:text;mso-position-vertical-relative:text;mso-width-relative:page;mso-height-relative:page">
            <v:imagedata r:id="rId18" o:title=""/>
            <w10:wrap type="square"/>
          </v:shape>
        </w:pict>
      </w:r>
      <w:r w:rsidR="0008676E">
        <w:rPr>
          <w:rFonts w:ascii="Times New Roman" w:hAnsi="Times New Roman"/>
        </w:rPr>
        <w:t>36.</w:t>
      </w:r>
      <w:r w:rsidR="0008676E">
        <w:rPr>
          <w:rFonts w:ascii="Times New Roman" w:hAnsi="Times New Roman"/>
        </w:rPr>
        <w:tab/>
      </w:r>
      <w:r w:rsidR="00CF3DD4" w:rsidRPr="00CF3DD4">
        <w:rPr>
          <w:rFonts w:ascii="Times New Roman" w:hAnsi="Times New Roman"/>
        </w:rPr>
        <w:t>Two pulses are traveling in opposite directions along the same medium as shown in the diagram at the right. Which diagram below best depicts the appearance of the medium when each pulse meets in the middle?</w:t>
      </w:r>
    </w:p>
    <w:p w:rsidR="0008676E"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25520" w:rsidP="0008676E">
      <w:pPr>
        <w:tabs>
          <w:tab w:val="left" w:pos="450"/>
          <w:tab w:val="left" w:pos="2430"/>
          <w:tab w:val="left" w:pos="4500"/>
          <w:tab w:val="left" w:pos="6570"/>
          <w:tab w:val="left" w:pos="7920"/>
        </w:tabs>
        <w:spacing w:after="0"/>
        <w:ind w:left="450" w:hanging="450"/>
        <w:jc w:val="center"/>
        <w:rPr>
          <w:rFonts w:ascii="Times New Roman" w:hAnsi="Times New Roman"/>
        </w:rPr>
      </w:pPr>
      <w:r w:rsidRPr="00C25520">
        <w:rPr>
          <w:rFonts w:ascii="Times New Roman" w:hAnsi="Times New Roman"/>
        </w:rPr>
        <w:pict>
          <v:shape id="_x0000_i1032" type="#_x0000_t75" style="width:441.35pt;height:72.65pt">
            <v:imagedata r:id="rId19" o:title=""/>
          </v:shape>
        </w:pict>
      </w: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CF3DD4" w:rsidP="005E6C36">
      <w:pPr>
        <w:tabs>
          <w:tab w:val="left" w:pos="450"/>
          <w:tab w:val="left" w:pos="2430"/>
          <w:tab w:val="left" w:pos="7920"/>
        </w:tabs>
        <w:spacing w:after="0"/>
        <w:ind w:left="450" w:hanging="450"/>
        <w:rPr>
          <w:rFonts w:ascii="Times New Roman" w:hAnsi="Times New Roman"/>
        </w:rPr>
      </w:pPr>
      <w:r w:rsidRPr="00CF3DD4">
        <w:rPr>
          <w:rFonts w:ascii="Times New Roman" w:hAnsi="Times New Roman"/>
        </w:rPr>
        <w:t>37.</w:t>
      </w:r>
      <w:r w:rsidR="0008676E">
        <w:rPr>
          <w:rFonts w:ascii="Times New Roman" w:hAnsi="Times New Roman"/>
        </w:rPr>
        <w:tab/>
      </w:r>
      <w:r w:rsidRPr="00CF3DD4">
        <w:rPr>
          <w:rFonts w:ascii="Times New Roman" w:hAnsi="Times New Roman"/>
          <w:b/>
          <w:bCs/>
        </w:rPr>
        <w:t xml:space="preserve">TRUE </w:t>
      </w:r>
      <w:r w:rsidR="00C56C7E">
        <w:rPr>
          <w:rFonts w:ascii="Times New Roman" w:hAnsi="Times New Roman"/>
          <w:b/>
          <w:bCs/>
        </w:rPr>
        <w:t xml:space="preserve">     </w:t>
      </w:r>
      <w:r w:rsidRPr="00CF3DD4">
        <w:rPr>
          <w:rFonts w:ascii="Times New Roman" w:hAnsi="Times New Roman"/>
          <w:b/>
          <w:bCs/>
        </w:rPr>
        <w:t xml:space="preserve">or </w:t>
      </w:r>
      <w:r w:rsidR="00C56C7E">
        <w:rPr>
          <w:rFonts w:ascii="Times New Roman" w:hAnsi="Times New Roman"/>
          <w:b/>
          <w:bCs/>
        </w:rPr>
        <w:t xml:space="preserve">     </w:t>
      </w:r>
      <w:r w:rsidRPr="00CF3DD4">
        <w:rPr>
          <w:rFonts w:ascii="Times New Roman" w:hAnsi="Times New Roman"/>
          <w:b/>
          <w:bCs/>
        </w:rPr>
        <w:t>FALSE</w:t>
      </w:r>
      <w:r w:rsidRPr="00CF3DD4">
        <w:rPr>
          <w:rFonts w:ascii="Times New Roman" w:hAnsi="Times New Roman"/>
        </w:rPr>
        <w:t>:</w:t>
      </w:r>
      <w:r w:rsidR="005E6C36">
        <w:rPr>
          <w:rFonts w:ascii="Times New Roman" w:hAnsi="Times New Roman"/>
        </w:rPr>
        <w:tab/>
      </w:r>
      <w:r w:rsidR="005E6C36">
        <w:rPr>
          <w:rFonts w:ascii="Times New Roman" w:hAnsi="Times New Roman"/>
        </w:rPr>
        <w:tab/>
      </w:r>
    </w:p>
    <w:p w:rsidR="0008676E" w:rsidRPr="0008676E" w:rsidRDefault="0008676E" w:rsidP="00CF3DD4">
      <w:pPr>
        <w:tabs>
          <w:tab w:val="left" w:pos="450"/>
          <w:tab w:val="left" w:pos="2430"/>
          <w:tab w:val="left" w:pos="4500"/>
          <w:tab w:val="left" w:pos="6570"/>
          <w:tab w:val="left" w:pos="7920"/>
        </w:tabs>
        <w:spacing w:after="0"/>
        <w:ind w:left="450" w:hanging="450"/>
        <w:rPr>
          <w:rFonts w:ascii="Times New Roman" w:hAnsi="Times New Roman"/>
          <w:sz w:val="12"/>
        </w:rPr>
      </w:pPr>
    </w:p>
    <w:p w:rsidR="00CF3DD4" w:rsidRPr="00CF3DD4" w:rsidRDefault="00CF3DD4" w:rsidP="0008676E">
      <w:pPr>
        <w:tabs>
          <w:tab w:val="left" w:pos="2430"/>
          <w:tab w:val="left" w:pos="4500"/>
          <w:tab w:val="left" w:pos="6570"/>
          <w:tab w:val="left" w:pos="7920"/>
        </w:tabs>
        <w:spacing w:after="0"/>
        <w:ind w:left="1080"/>
        <w:rPr>
          <w:rFonts w:ascii="Times New Roman" w:hAnsi="Times New Roman"/>
        </w:rPr>
      </w:pPr>
      <w:r w:rsidRPr="00CF3DD4">
        <w:rPr>
          <w:rFonts w:ascii="Times New Roman" w:hAnsi="Times New Roman"/>
        </w:rPr>
        <w:t>A vibrating object is necessary for the production of sound.</w:t>
      </w:r>
    </w:p>
    <w:p w:rsidR="0008676E" w:rsidRPr="0008676E" w:rsidRDefault="0008676E" w:rsidP="0008676E">
      <w:pPr>
        <w:tabs>
          <w:tab w:val="left" w:pos="450"/>
          <w:tab w:val="left" w:pos="2430"/>
          <w:tab w:val="left" w:pos="4500"/>
          <w:tab w:val="left" w:pos="6570"/>
          <w:tab w:val="left" w:pos="7920"/>
        </w:tabs>
        <w:spacing w:after="0"/>
        <w:ind w:left="450" w:hanging="450"/>
        <w:rPr>
          <w:rFonts w:ascii="Times New Roman" w:hAnsi="Times New Roman"/>
          <w:sz w:val="12"/>
        </w:rPr>
      </w:pPr>
    </w:p>
    <w:p w:rsidR="0008676E"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8676E"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08676E"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p>
    <w:p w:rsidR="00CF3DD4" w:rsidRPr="00CF3DD4" w:rsidRDefault="0008676E" w:rsidP="00CF3DD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38.</w:t>
      </w:r>
      <w:r>
        <w:rPr>
          <w:rFonts w:ascii="Times New Roman" w:hAnsi="Times New Roman"/>
        </w:rPr>
        <w:tab/>
      </w:r>
      <w:r w:rsidR="00DB6D23">
        <w:rPr>
          <w:rFonts w:ascii="Times New Roman" w:hAnsi="Times New Roman"/>
        </w:rPr>
        <w:t>Through which of these materials is sound unable to travel</w:t>
      </w:r>
      <w:r w:rsidR="00CF3DD4" w:rsidRPr="00CF3DD4">
        <w:rPr>
          <w:rFonts w:ascii="Times New Roman" w:hAnsi="Times New Roman"/>
        </w:rPr>
        <w:t>?</w:t>
      </w:r>
    </w:p>
    <w:p w:rsidR="00DB6D23" w:rsidRDefault="0008676E" w:rsidP="0008676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a. Liquid </w:t>
      </w:r>
      <w:r w:rsidR="00DB6D23">
        <w:rPr>
          <w:rFonts w:ascii="Times New Roman" w:hAnsi="Times New Roman"/>
        </w:rPr>
        <w:t>nitrogen</w:t>
      </w:r>
      <w:r>
        <w:rPr>
          <w:rFonts w:ascii="Times New Roman" w:hAnsi="Times New Roman"/>
        </w:rPr>
        <w:tab/>
      </w:r>
      <w:r w:rsidR="00DB6D23">
        <w:rPr>
          <w:rFonts w:ascii="Times New Roman" w:hAnsi="Times New Roman"/>
        </w:rPr>
        <w:tab/>
      </w:r>
      <w:r w:rsidRPr="00CF3DD4">
        <w:rPr>
          <w:rFonts w:ascii="Times New Roman" w:hAnsi="Times New Roman"/>
        </w:rPr>
        <w:t xml:space="preserve">b. Gaseous </w:t>
      </w:r>
      <w:r w:rsidR="00DB6D23">
        <w:rPr>
          <w:rFonts w:ascii="Times New Roman" w:hAnsi="Times New Roman"/>
        </w:rPr>
        <w:t>helium</w:t>
      </w:r>
    </w:p>
    <w:p w:rsidR="00DB6D23" w:rsidRDefault="0008676E" w:rsidP="00DB6D2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c. Liquid </w:t>
      </w:r>
      <w:proofErr w:type="gramStart"/>
      <w:r w:rsidR="00DB6D23">
        <w:rPr>
          <w:rFonts w:ascii="Times New Roman" w:hAnsi="Times New Roman"/>
        </w:rPr>
        <w:t xml:space="preserve">salt </w:t>
      </w:r>
      <w:r w:rsidRPr="00CF3DD4">
        <w:rPr>
          <w:rFonts w:ascii="Times New Roman" w:hAnsi="Times New Roman"/>
        </w:rPr>
        <w:t>water</w:t>
      </w:r>
      <w:proofErr w:type="gramEnd"/>
      <w:r w:rsidR="00DB6D23">
        <w:rPr>
          <w:rFonts w:ascii="Times New Roman" w:hAnsi="Times New Roman"/>
        </w:rPr>
        <w:tab/>
      </w:r>
      <w:r>
        <w:rPr>
          <w:rFonts w:ascii="Times New Roman" w:hAnsi="Times New Roman"/>
        </w:rPr>
        <w:tab/>
      </w:r>
      <w:r w:rsidRPr="00CF3DD4">
        <w:rPr>
          <w:rFonts w:ascii="Times New Roman" w:hAnsi="Times New Roman"/>
        </w:rPr>
        <w:t xml:space="preserve">d. Solid </w:t>
      </w:r>
      <w:r w:rsidR="00DB6D23">
        <w:rPr>
          <w:rFonts w:ascii="Times New Roman" w:hAnsi="Times New Roman"/>
        </w:rPr>
        <w:t>aluminum</w:t>
      </w:r>
    </w:p>
    <w:p w:rsidR="0008676E" w:rsidRPr="00CF3DD4" w:rsidRDefault="0008676E" w:rsidP="00DB6D2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3DD4">
        <w:rPr>
          <w:rFonts w:ascii="Times New Roman" w:hAnsi="Times New Roman"/>
        </w:rPr>
        <w:t xml:space="preserve">e. </w:t>
      </w:r>
      <w:r w:rsidR="00DB6D23">
        <w:rPr>
          <w:rFonts w:ascii="Times New Roman" w:hAnsi="Times New Roman"/>
        </w:rPr>
        <w:t>A p</w:t>
      </w:r>
      <w:r w:rsidRPr="00CF3DD4">
        <w:rPr>
          <w:rFonts w:ascii="Times New Roman" w:hAnsi="Times New Roman"/>
        </w:rPr>
        <w:t>erfect vacuum</w:t>
      </w:r>
    </w:p>
    <w:p w:rsidR="00B91B7E" w:rsidRPr="002E4CA2" w:rsidRDefault="00B91B7E" w:rsidP="00B91B7E">
      <w:pPr>
        <w:tabs>
          <w:tab w:val="left" w:pos="450"/>
          <w:tab w:val="left" w:pos="2430"/>
          <w:tab w:val="left" w:pos="4500"/>
          <w:tab w:val="left" w:pos="6570"/>
          <w:tab w:val="left" w:pos="7920"/>
        </w:tabs>
        <w:spacing w:after="0"/>
        <w:ind w:left="450" w:hanging="450"/>
        <w:rPr>
          <w:rFonts w:ascii="Times New Roman" w:hAnsi="Times New Roman"/>
        </w:rPr>
      </w:pPr>
    </w:p>
    <w:p w:rsidR="00B91B7E" w:rsidRPr="004857DB" w:rsidRDefault="00B91B7E" w:rsidP="00C56C7E">
      <w:pPr>
        <w:tabs>
          <w:tab w:val="left" w:pos="450"/>
          <w:tab w:val="left" w:pos="2430"/>
          <w:tab w:val="left" w:pos="4500"/>
          <w:tab w:val="left" w:pos="6570"/>
          <w:tab w:val="left" w:pos="7920"/>
        </w:tabs>
        <w:spacing w:after="0"/>
      </w:pPr>
    </w:p>
    <w:p w:rsidR="00B91B7E" w:rsidRPr="002B18D1" w:rsidRDefault="00B91B7E" w:rsidP="00B91B7E"/>
    <w:sectPr w:rsidR="00B91B7E" w:rsidRPr="002B18D1" w:rsidSect="008017C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81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B91B7E"/>
    <w:rsid w:val="0008676E"/>
    <w:rsid w:val="00160F82"/>
    <w:rsid w:val="002E6D80"/>
    <w:rsid w:val="00341A0E"/>
    <w:rsid w:val="003530DF"/>
    <w:rsid w:val="003938D3"/>
    <w:rsid w:val="00441E15"/>
    <w:rsid w:val="00500BDE"/>
    <w:rsid w:val="005E6C36"/>
    <w:rsid w:val="0060291F"/>
    <w:rsid w:val="00711197"/>
    <w:rsid w:val="007E7985"/>
    <w:rsid w:val="007F6F7C"/>
    <w:rsid w:val="008017C0"/>
    <w:rsid w:val="008859D4"/>
    <w:rsid w:val="008B122C"/>
    <w:rsid w:val="00AF0B70"/>
    <w:rsid w:val="00B46C8D"/>
    <w:rsid w:val="00B91B7E"/>
    <w:rsid w:val="00C07ABA"/>
    <w:rsid w:val="00C25520"/>
    <w:rsid w:val="00C56C7E"/>
    <w:rsid w:val="00CC5686"/>
    <w:rsid w:val="00CF3DD4"/>
    <w:rsid w:val="00D73608"/>
    <w:rsid w:val="00D846F0"/>
    <w:rsid w:val="00DB6D23"/>
    <w:rsid w:val="00DE1A96"/>
    <w:rsid w:val="00F059C5"/>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7E"/>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B91B7E"/>
    <w:rPr>
      <w:color w:val="0000FF"/>
      <w:u w:val="single"/>
    </w:rPr>
  </w:style>
  <w:style w:type="paragraph" w:styleId="BalloonText">
    <w:name w:val="Balloon Text"/>
    <w:basedOn w:val="Normal"/>
    <w:link w:val="BalloonTextChar"/>
    <w:uiPriority w:val="99"/>
    <w:semiHidden/>
    <w:unhideWhenUsed/>
    <w:rsid w:val="00B91B7E"/>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B91B7E"/>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df"/><Relationship Id="rId12" Type="http://schemas.openxmlformats.org/officeDocument/2006/relationships/image" Target="media/image7.png"/><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image" Target="media/image11.gif"/><Relationship Id="rId18" Type="http://schemas.openxmlformats.org/officeDocument/2006/relationships/image" Target="media/image12.gif"/><Relationship Id="rId19" Type="http://schemas.openxmlformats.org/officeDocument/2006/relationships/image" Target="media/image13.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waves/wavesprint.cfm"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1211</Words>
  <Characters>6903</Characters>
  <Application>Microsoft Word 12.0.0</Application>
  <DocSecurity>0</DocSecurity>
  <Lines>57</Lines>
  <Paragraphs>13</Paragraphs>
  <ScaleCrop>false</ScaleCrop>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3</cp:revision>
  <dcterms:created xsi:type="dcterms:W3CDTF">2013-08-02T11:31:00Z</dcterms:created>
  <dcterms:modified xsi:type="dcterms:W3CDTF">2013-08-04T11:56:00Z</dcterms:modified>
</cp:coreProperties>
</file>