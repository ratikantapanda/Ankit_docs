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F7A69" w:rsidRPr="002E4CA2" w:rsidRDefault="004F7A69" w:rsidP="004F7A69">
      <w:pPr>
        <w:tabs>
          <w:tab w:val="left" w:pos="2430"/>
          <w:tab w:val="left" w:pos="4500"/>
          <w:tab w:val="left" w:pos="6570"/>
        </w:tabs>
        <w:spacing w:after="0"/>
        <w:ind w:left="450" w:hanging="450"/>
        <w:jc w:val="center"/>
        <w:rPr>
          <w:rFonts w:ascii="Times New Roman" w:hAnsi="Times New Roman"/>
          <w:b/>
          <w:sz w:val="28"/>
        </w:rPr>
      </w:pPr>
      <w:r>
        <w:rPr>
          <w:rFonts w:ascii="Times New Roman" w:hAnsi="Times New Roman"/>
          <w:b/>
          <w:sz w:val="28"/>
        </w:rPr>
        <w:t>Refraction and Lenses</w:t>
      </w:r>
      <w:r w:rsidRPr="002E4CA2">
        <w:rPr>
          <w:rFonts w:ascii="Times New Roman" w:hAnsi="Times New Roman"/>
          <w:b/>
          <w:sz w:val="28"/>
        </w:rPr>
        <w:t xml:space="preserve"> Review</w:t>
      </w:r>
    </w:p>
    <w:p w:rsidR="004F7A69" w:rsidRDefault="004F7A69" w:rsidP="004F7A69">
      <w:pPr>
        <w:tabs>
          <w:tab w:val="left" w:pos="450"/>
          <w:tab w:val="left" w:pos="2430"/>
          <w:tab w:val="left" w:pos="4500"/>
          <w:tab w:val="left" w:pos="6570"/>
          <w:tab w:val="left" w:pos="7920"/>
        </w:tabs>
        <w:spacing w:after="0"/>
        <w:ind w:left="450" w:hanging="450"/>
        <w:jc w:val="center"/>
        <w:rPr>
          <w:rFonts w:ascii="Times New Roman" w:hAnsi="Times New Roman"/>
        </w:rPr>
      </w:pPr>
      <w:r w:rsidRPr="002E4CA2">
        <w:rPr>
          <w:rFonts w:ascii="Times New Roman" w:hAnsi="Times New Roman"/>
          <w:sz w:val="20"/>
        </w:rPr>
        <w:t xml:space="preserve">From </w:t>
      </w:r>
      <w:hyperlink r:id="rId5" w:history="1">
        <w:r w:rsidRPr="004F7A69">
          <w:rPr>
            <w:rStyle w:val="Hyperlink"/>
            <w:rFonts w:ascii="Times New Roman" w:hAnsi="Times New Roman"/>
            <w:sz w:val="20"/>
          </w:rPr>
          <w:t>http://www.physicsclassroom.com/reviews/refrn/refrnprint.cfm</w:t>
        </w:r>
      </w:hyperlink>
    </w:p>
    <w:p w:rsid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r w:rsidRPr="004F7A69">
        <w:rPr>
          <w:rFonts w:ascii="Times New Roman" w:hAnsi="Times New Roman"/>
          <w:b/>
          <w:bCs/>
        </w:rPr>
        <w:t>Part A: Multiple Choice</w:t>
      </w:r>
    </w:p>
    <w:p w:rsidR="004F7A69" w:rsidRPr="004F7A69" w:rsidRDefault="0044134D" w:rsidP="004F7A69">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w:t>
      </w:r>
      <w:r>
        <w:rPr>
          <w:rFonts w:ascii="Times New Roman" w:hAnsi="Times New Roman"/>
        </w:rPr>
        <w:tab/>
      </w:r>
      <w:r w:rsidR="004F7A69" w:rsidRPr="004F7A69">
        <w:rPr>
          <w:rFonts w:ascii="Times New Roman" w:hAnsi="Times New Roman"/>
        </w:rPr>
        <w:t>The best definition of refraction is ____.</w:t>
      </w:r>
    </w:p>
    <w:p w:rsidR="001F20A6" w:rsidRPr="004F7A69" w:rsidRDefault="0044134D" w:rsidP="0044134D">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1F20A6" w:rsidRPr="004F7A69">
        <w:rPr>
          <w:rFonts w:ascii="Times New Roman" w:hAnsi="Times New Roman"/>
        </w:rPr>
        <w:t>a. passing through a boundary</w:t>
      </w:r>
      <w:r>
        <w:rPr>
          <w:rFonts w:ascii="Times New Roman" w:hAnsi="Times New Roman"/>
        </w:rPr>
        <w:tab/>
      </w:r>
      <w:r w:rsidR="001F20A6" w:rsidRPr="004F7A69">
        <w:rPr>
          <w:rFonts w:ascii="Times New Roman" w:hAnsi="Times New Roman"/>
        </w:rPr>
        <w:t>b. bouncing off a boundary</w:t>
      </w:r>
    </w:p>
    <w:p w:rsidR="001F20A6" w:rsidRPr="004F7A69" w:rsidRDefault="0044134D" w:rsidP="0044134D">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1F20A6" w:rsidRPr="004F7A69">
        <w:rPr>
          <w:rFonts w:ascii="Times New Roman" w:hAnsi="Times New Roman"/>
        </w:rPr>
        <w:t>c. changing speed at a boundary</w:t>
      </w:r>
      <w:r>
        <w:rPr>
          <w:rFonts w:ascii="Times New Roman" w:hAnsi="Times New Roman"/>
        </w:rPr>
        <w:tab/>
      </w:r>
      <w:r w:rsidR="001F20A6" w:rsidRPr="004F7A69">
        <w:rPr>
          <w:rFonts w:ascii="Times New Roman" w:hAnsi="Times New Roman"/>
        </w:rPr>
        <w:t>d. changing direction when crossing a boundary</w:t>
      </w: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C25E05" w:rsidRPr="004F7A69" w:rsidRDefault="00C25E05" w:rsidP="00C25E05">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2.</w:t>
      </w:r>
      <w:r>
        <w:rPr>
          <w:rFonts w:ascii="Times New Roman" w:hAnsi="Times New Roman"/>
        </w:rPr>
        <w:tab/>
        <w:t>The</w:t>
      </w:r>
      <w:r w:rsidRPr="004F7A69">
        <w:rPr>
          <w:rFonts w:ascii="Times New Roman" w:hAnsi="Times New Roman"/>
        </w:rPr>
        <w:t xml:space="preserve"> </w:t>
      </w:r>
      <w:r>
        <w:rPr>
          <w:rFonts w:ascii="Times New Roman" w:hAnsi="Times New Roman"/>
        </w:rPr>
        <w:t xml:space="preserve">liquid </w:t>
      </w:r>
      <w:r w:rsidRPr="004F7A69">
        <w:rPr>
          <w:rFonts w:ascii="Times New Roman" w:hAnsi="Times New Roman"/>
        </w:rPr>
        <w:t>carbon tetrachloride</w:t>
      </w:r>
      <w:r>
        <w:rPr>
          <w:rFonts w:ascii="Times New Roman" w:hAnsi="Times New Roman"/>
        </w:rPr>
        <w:t xml:space="preserve"> has an index of refraction of 1.461. At what speed does</w:t>
      </w:r>
      <w:r w:rsidRPr="004F7A69">
        <w:rPr>
          <w:rFonts w:ascii="Times New Roman" w:hAnsi="Times New Roman"/>
        </w:rPr>
        <w:t xml:space="preserve"> </w:t>
      </w:r>
      <w:r>
        <w:rPr>
          <w:rFonts w:ascii="Times New Roman" w:hAnsi="Times New Roman"/>
        </w:rPr>
        <w:t>light travel through CCl</w:t>
      </w:r>
      <w:r w:rsidRPr="00FD1EFE">
        <w:rPr>
          <w:rFonts w:ascii="Times New Roman" w:hAnsi="Times New Roman"/>
          <w:vertAlign w:val="subscript"/>
        </w:rPr>
        <w:t>4</w:t>
      </w:r>
      <w:r w:rsidRPr="004F7A69">
        <w:rPr>
          <w:rFonts w:ascii="Times New Roman" w:hAnsi="Times New Roman"/>
        </w:rPr>
        <w:t>? (c = 3 x 10</w:t>
      </w:r>
      <w:r w:rsidRPr="004F7A69">
        <w:rPr>
          <w:rFonts w:ascii="Times New Roman" w:hAnsi="Times New Roman"/>
          <w:vertAlign w:val="superscript"/>
        </w:rPr>
        <w:t>8</w:t>
      </w:r>
      <w:r w:rsidRPr="004F7A69">
        <w:rPr>
          <w:rFonts w:ascii="Times New Roman" w:hAnsi="Times New Roman"/>
        </w:rPr>
        <w:t xml:space="preserve"> m/s)</w:t>
      </w:r>
    </w:p>
    <w:p w:rsidR="0044134D" w:rsidRPr="004F7A69" w:rsidRDefault="0044134D" w:rsidP="0044134D">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4F7A69">
        <w:rPr>
          <w:rFonts w:ascii="Times New Roman" w:hAnsi="Times New Roman"/>
        </w:rPr>
        <w:t>a. 4.38 x 10</w:t>
      </w:r>
      <w:r w:rsidRPr="004F7A69">
        <w:rPr>
          <w:rFonts w:ascii="Times New Roman" w:hAnsi="Times New Roman"/>
          <w:vertAlign w:val="superscript"/>
        </w:rPr>
        <w:t>8</w:t>
      </w:r>
      <w:r w:rsidRPr="004F7A69">
        <w:rPr>
          <w:rFonts w:ascii="Times New Roman" w:hAnsi="Times New Roman"/>
        </w:rPr>
        <w:t xml:space="preserve"> m/s</w:t>
      </w:r>
      <w:r>
        <w:rPr>
          <w:rFonts w:ascii="Times New Roman" w:hAnsi="Times New Roman"/>
        </w:rPr>
        <w:tab/>
      </w:r>
      <w:r w:rsidRPr="004F7A69">
        <w:rPr>
          <w:rFonts w:ascii="Times New Roman" w:hAnsi="Times New Roman"/>
        </w:rPr>
        <w:t>b. 2.05 x 10</w:t>
      </w:r>
      <w:r w:rsidRPr="004F7A69">
        <w:rPr>
          <w:rFonts w:ascii="Times New Roman" w:hAnsi="Times New Roman"/>
          <w:vertAlign w:val="superscript"/>
        </w:rPr>
        <w:t>8</w:t>
      </w:r>
      <w:r w:rsidRPr="004F7A69">
        <w:rPr>
          <w:rFonts w:ascii="Times New Roman" w:hAnsi="Times New Roman"/>
        </w:rPr>
        <w:t xml:space="preserve"> m/s</w:t>
      </w:r>
      <w:r>
        <w:rPr>
          <w:rFonts w:ascii="Times New Roman" w:hAnsi="Times New Roman"/>
        </w:rPr>
        <w:tab/>
      </w:r>
      <w:r w:rsidRPr="004F7A69">
        <w:rPr>
          <w:rFonts w:ascii="Times New Roman" w:hAnsi="Times New Roman"/>
        </w:rPr>
        <w:t>c. 4.461 x 10</w:t>
      </w:r>
      <w:r w:rsidRPr="004F7A69">
        <w:rPr>
          <w:rFonts w:ascii="Times New Roman" w:hAnsi="Times New Roman"/>
          <w:vertAlign w:val="superscript"/>
        </w:rPr>
        <w:t>8</w:t>
      </w:r>
      <w:r w:rsidRPr="004F7A69">
        <w:rPr>
          <w:rFonts w:ascii="Times New Roman" w:hAnsi="Times New Roman"/>
        </w:rPr>
        <w:t xml:space="preserve"> m/s</w:t>
      </w:r>
      <w:r>
        <w:rPr>
          <w:rFonts w:ascii="Times New Roman" w:hAnsi="Times New Roman"/>
        </w:rPr>
        <w:tab/>
      </w:r>
      <w:r w:rsidRPr="004F7A69">
        <w:rPr>
          <w:rFonts w:ascii="Times New Roman" w:hAnsi="Times New Roman"/>
        </w:rPr>
        <w:t>d. 1.461 x 10</w:t>
      </w:r>
      <w:r w:rsidRPr="004F7A69">
        <w:rPr>
          <w:rFonts w:ascii="Times New Roman" w:hAnsi="Times New Roman"/>
          <w:vertAlign w:val="superscript"/>
        </w:rPr>
        <w:t>8</w:t>
      </w:r>
      <w:r w:rsidRPr="004F7A69">
        <w:rPr>
          <w:rFonts w:ascii="Times New Roman" w:hAnsi="Times New Roman"/>
        </w:rPr>
        <w:t xml:space="preserve"> m/s</w:t>
      </w:r>
    </w:p>
    <w:p w:rsidR="004F7A69" w:rsidRPr="004F7A69" w:rsidRDefault="0034437D" w:rsidP="0034437D">
      <w:pPr>
        <w:tabs>
          <w:tab w:val="left" w:pos="5333"/>
        </w:tabs>
        <w:spacing w:after="0"/>
        <w:ind w:left="450" w:hanging="450"/>
        <w:rPr>
          <w:rFonts w:ascii="Times New Roman" w:hAnsi="Times New Roman"/>
        </w:rPr>
      </w:pPr>
      <w:r>
        <w:rPr>
          <w:rFonts w:ascii="Times New Roman" w:hAnsi="Times New Roman"/>
        </w:rPr>
        <w:tab/>
      </w:r>
      <w:r>
        <w:rPr>
          <w:rFonts w:ascii="Times New Roman" w:hAnsi="Times New Roman"/>
        </w:rPr>
        <w:tab/>
      </w: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C25E05" w:rsidRPr="004F7A69" w:rsidRDefault="00C25E05" w:rsidP="00C25E05">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3.</w:t>
      </w:r>
      <w:r>
        <w:rPr>
          <w:rFonts w:ascii="Times New Roman" w:hAnsi="Times New Roman"/>
        </w:rPr>
        <w:tab/>
      </w:r>
      <w:r w:rsidRPr="004F7A69">
        <w:rPr>
          <w:rFonts w:ascii="Times New Roman" w:hAnsi="Times New Roman"/>
        </w:rPr>
        <w:t>A ray of light in air is incident on an air-to-g</w:t>
      </w:r>
      <w:r>
        <w:rPr>
          <w:rFonts w:ascii="Times New Roman" w:hAnsi="Times New Roman"/>
        </w:rPr>
        <w:t>lass boundary at an angle of 35.0</w:t>
      </w:r>
      <w:r w:rsidRPr="004F7A69">
        <w:rPr>
          <w:rFonts w:ascii="Times New Roman" w:hAnsi="Times New Roman"/>
        </w:rPr>
        <w:t xml:space="preserve"> degrees with the normal. If the index of refraction of the </w:t>
      </w:r>
      <w:r>
        <w:rPr>
          <w:rFonts w:ascii="Times New Roman" w:hAnsi="Times New Roman"/>
        </w:rPr>
        <w:t xml:space="preserve">sample of </w:t>
      </w:r>
      <w:r w:rsidRPr="004F7A69">
        <w:rPr>
          <w:rFonts w:ascii="Times New Roman" w:hAnsi="Times New Roman"/>
        </w:rPr>
        <w:t>glass is 1.6</w:t>
      </w:r>
      <w:r>
        <w:rPr>
          <w:rFonts w:ascii="Times New Roman" w:hAnsi="Times New Roman"/>
        </w:rPr>
        <w:t>1</w:t>
      </w:r>
      <w:r w:rsidRPr="004F7A69">
        <w:rPr>
          <w:rFonts w:ascii="Times New Roman" w:hAnsi="Times New Roman"/>
        </w:rPr>
        <w:t xml:space="preserve">, </w:t>
      </w:r>
      <w:r>
        <w:rPr>
          <w:rFonts w:ascii="Times New Roman" w:hAnsi="Times New Roman"/>
        </w:rPr>
        <w:t xml:space="preserve">then </w:t>
      </w:r>
      <w:r w:rsidRPr="004F7A69">
        <w:rPr>
          <w:rFonts w:ascii="Times New Roman" w:hAnsi="Times New Roman"/>
        </w:rPr>
        <w:t>what is the angle of the refracted ray within the glass with respect to the normal?</w:t>
      </w:r>
    </w:p>
    <w:p w:rsidR="00C25E05" w:rsidRPr="004F7A69" w:rsidRDefault="00C25E05" w:rsidP="00C25E05">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4F7A69">
        <w:rPr>
          <w:rFonts w:ascii="Times New Roman" w:hAnsi="Times New Roman"/>
        </w:rPr>
        <w:t xml:space="preserve">a. </w:t>
      </w:r>
      <w:r>
        <w:rPr>
          <w:rFonts w:ascii="Times New Roman" w:hAnsi="Times New Roman"/>
        </w:rPr>
        <w:t>20.9</w:t>
      </w:r>
      <w:r w:rsidRPr="004F7A69">
        <w:rPr>
          <w:rFonts w:ascii="Times New Roman" w:hAnsi="Times New Roman"/>
        </w:rPr>
        <w:t xml:space="preserve"> degrees</w:t>
      </w:r>
      <w:r>
        <w:rPr>
          <w:rFonts w:ascii="Times New Roman" w:hAnsi="Times New Roman"/>
        </w:rPr>
        <w:tab/>
      </w:r>
      <w:r w:rsidRPr="004F7A69">
        <w:rPr>
          <w:rFonts w:ascii="Times New Roman" w:hAnsi="Times New Roman"/>
        </w:rPr>
        <w:t xml:space="preserve">b. </w:t>
      </w:r>
      <w:r>
        <w:rPr>
          <w:rFonts w:ascii="Times New Roman" w:hAnsi="Times New Roman"/>
        </w:rPr>
        <w:t>21.7</w:t>
      </w:r>
      <w:r w:rsidRPr="004F7A69">
        <w:rPr>
          <w:rFonts w:ascii="Times New Roman" w:hAnsi="Times New Roman"/>
        </w:rPr>
        <w:t xml:space="preserve"> degrees</w:t>
      </w:r>
      <w:r>
        <w:rPr>
          <w:rFonts w:ascii="Times New Roman" w:hAnsi="Times New Roman"/>
        </w:rPr>
        <w:tab/>
        <w:t xml:space="preserve">c. 56.4 </w:t>
      </w:r>
      <w:r w:rsidRPr="004F7A69">
        <w:rPr>
          <w:rFonts w:ascii="Times New Roman" w:hAnsi="Times New Roman"/>
        </w:rPr>
        <w:t>degrees</w:t>
      </w:r>
      <w:r>
        <w:rPr>
          <w:rFonts w:ascii="Times New Roman" w:hAnsi="Times New Roman"/>
        </w:rPr>
        <w:tab/>
      </w:r>
      <w:r w:rsidRPr="004F7A69">
        <w:rPr>
          <w:rFonts w:ascii="Times New Roman" w:hAnsi="Times New Roman"/>
        </w:rPr>
        <w:t xml:space="preserve">d. </w:t>
      </w:r>
      <w:r>
        <w:rPr>
          <w:rFonts w:ascii="Times New Roman" w:hAnsi="Times New Roman"/>
        </w:rPr>
        <w:t>67.4</w:t>
      </w:r>
      <w:r w:rsidRPr="004F7A69">
        <w:rPr>
          <w:rFonts w:ascii="Times New Roman" w:hAnsi="Times New Roman"/>
        </w:rPr>
        <w:t xml:space="preserve"> degrees</w:t>
      </w: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C25E05" w:rsidRPr="004F7A69" w:rsidRDefault="00C25E05" w:rsidP="00C25E05">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4.</w:t>
      </w:r>
      <w:r>
        <w:rPr>
          <w:rFonts w:ascii="Times New Roman" w:hAnsi="Times New Roman"/>
        </w:rPr>
        <w:tab/>
      </w:r>
      <w:r w:rsidRPr="004F7A69">
        <w:rPr>
          <w:rFonts w:ascii="Times New Roman" w:hAnsi="Times New Roman"/>
        </w:rPr>
        <w:t xml:space="preserve">If the critical angle for </w:t>
      </w:r>
      <w:r>
        <w:rPr>
          <w:rFonts w:ascii="Times New Roman" w:hAnsi="Times New Roman"/>
        </w:rPr>
        <w:t xml:space="preserve">total </w:t>
      </w:r>
      <w:r w:rsidRPr="004F7A69">
        <w:rPr>
          <w:rFonts w:ascii="Times New Roman" w:hAnsi="Times New Roman"/>
        </w:rPr>
        <w:t xml:space="preserve">internal reflection inside a certain transparent material is found to be </w:t>
      </w:r>
      <w:r>
        <w:rPr>
          <w:rFonts w:ascii="Times New Roman" w:hAnsi="Times New Roman"/>
        </w:rPr>
        <w:t>3</w:t>
      </w:r>
      <w:r w:rsidRPr="004F7A69">
        <w:rPr>
          <w:rFonts w:ascii="Times New Roman" w:hAnsi="Times New Roman"/>
        </w:rPr>
        <w:t xml:space="preserve">8.0 degrees, </w:t>
      </w:r>
      <w:r>
        <w:rPr>
          <w:rFonts w:ascii="Times New Roman" w:hAnsi="Times New Roman"/>
        </w:rPr>
        <w:t xml:space="preserve">then </w:t>
      </w:r>
      <w:r w:rsidRPr="004F7A69">
        <w:rPr>
          <w:rFonts w:ascii="Times New Roman" w:hAnsi="Times New Roman"/>
        </w:rPr>
        <w:t>what is the index of refraction of the material? (Air is outside the material).</w:t>
      </w:r>
    </w:p>
    <w:p w:rsidR="00C25E05" w:rsidRPr="004F7A69" w:rsidRDefault="00C25E05" w:rsidP="00C25E05">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4F7A69">
        <w:rPr>
          <w:rFonts w:ascii="Times New Roman" w:hAnsi="Times New Roman"/>
        </w:rPr>
        <w:t xml:space="preserve">a. </w:t>
      </w:r>
      <w:r>
        <w:rPr>
          <w:rFonts w:ascii="Times New Roman" w:hAnsi="Times New Roman"/>
        </w:rPr>
        <w:t>0.616</w:t>
      </w:r>
      <w:r>
        <w:rPr>
          <w:rFonts w:ascii="Times New Roman" w:hAnsi="Times New Roman"/>
        </w:rPr>
        <w:tab/>
      </w:r>
      <w:r w:rsidRPr="004F7A69">
        <w:rPr>
          <w:rFonts w:ascii="Times New Roman" w:hAnsi="Times New Roman"/>
        </w:rPr>
        <w:t xml:space="preserve">b. </w:t>
      </w:r>
      <w:r>
        <w:rPr>
          <w:rFonts w:ascii="Times New Roman" w:hAnsi="Times New Roman"/>
        </w:rPr>
        <w:t>1.27</w:t>
      </w:r>
      <w:r>
        <w:rPr>
          <w:rFonts w:ascii="Times New Roman" w:hAnsi="Times New Roman"/>
        </w:rPr>
        <w:tab/>
      </w:r>
      <w:r w:rsidRPr="004F7A69">
        <w:rPr>
          <w:rFonts w:ascii="Times New Roman" w:hAnsi="Times New Roman"/>
        </w:rPr>
        <w:t xml:space="preserve">c. </w:t>
      </w:r>
      <w:r>
        <w:rPr>
          <w:rFonts w:ascii="Times New Roman" w:hAnsi="Times New Roman"/>
        </w:rPr>
        <w:t>1.51</w:t>
      </w:r>
      <w:r>
        <w:rPr>
          <w:rFonts w:ascii="Times New Roman" w:hAnsi="Times New Roman"/>
        </w:rPr>
        <w:tab/>
      </w:r>
      <w:r w:rsidRPr="004F7A69">
        <w:rPr>
          <w:rFonts w:ascii="Times New Roman" w:hAnsi="Times New Roman"/>
        </w:rPr>
        <w:t>d. 0.</w:t>
      </w:r>
      <w:r>
        <w:rPr>
          <w:rFonts w:ascii="Times New Roman" w:hAnsi="Times New Roman"/>
        </w:rPr>
        <w:t>1.62</w:t>
      </w: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44134D" w:rsidP="004F7A69">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5.</w:t>
      </w:r>
      <w:r>
        <w:rPr>
          <w:rFonts w:ascii="Times New Roman" w:hAnsi="Times New Roman"/>
        </w:rPr>
        <w:tab/>
      </w:r>
      <w:r w:rsidR="003E2160">
        <w:rPr>
          <w:rFonts w:ascii="Times New Roman" w:hAnsi="Times New Roman"/>
        </w:rPr>
        <w:t>Carbon disulfide is a liquid with an index of refraction of 1.63. It</w:t>
      </w:r>
      <w:r w:rsidR="004F7A69" w:rsidRPr="004F7A69">
        <w:rPr>
          <w:rFonts w:ascii="Times New Roman" w:hAnsi="Times New Roman"/>
        </w:rPr>
        <w:t xml:space="preserve"> is poured into a container made of crown glass (n = 1.52). What is the critical angle for </w:t>
      </w:r>
      <w:r w:rsidR="003E2160">
        <w:rPr>
          <w:rFonts w:ascii="Times New Roman" w:hAnsi="Times New Roman"/>
        </w:rPr>
        <w:t xml:space="preserve">a ray that is </w:t>
      </w:r>
      <w:r w:rsidR="004F7A69" w:rsidRPr="004F7A69">
        <w:rPr>
          <w:rFonts w:ascii="Times New Roman" w:hAnsi="Times New Roman"/>
        </w:rPr>
        <w:t>incident on the liquid-to-glass surface?</w:t>
      </w:r>
    </w:p>
    <w:p w:rsidR="0044134D" w:rsidRPr="004F7A69" w:rsidRDefault="0044134D" w:rsidP="0044134D">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4F7A69">
        <w:rPr>
          <w:rFonts w:ascii="Times New Roman" w:hAnsi="Times New Roman"/>
        </w:rPr>
        <w:t>a. 89.0 degrees</w:t>
      </w:r>
      <w:r>
        <w:rPr>
          <w:rFonts w:ascii="Times New Roman" w:hAnsi="Times New Roman"/>
        </w:rPr>
        <w:tab/>
      </w:r>
      <w:r w:rsidRPr="004F7A69">
        <w:rPr>
          <w:rFonts w:ascii="Times New Roman" w:hAnsi="Times New Roman"/>
        </w:rPr>
        <w:t>b. 68.8 degrees</w:t>
      </w:r>
      <w:r>
        <w:rPr>
          <w:rFonts w:ascii="Times New Roman" w:hAnsi="Times New Roman"/>
        </w:rPr>
        <w:tab/>
      </w:r>
      <w:r w:rsidRPr="004F7A69">
        <w:rPr>
          <w:rFonts w:ascii="Times New Roman" w:hAnsi="Times New Roman"/>
        </w:rPr>
        <w:t>c. 21.2 degrees</w:t>
      </w:r>
      <w:r>
        <w:rPr>
          <w:rFonts w:ascii="Times New Roman" w:hAnsi="Times New Roman"/>
        </w:rPr>
        <w:tab/>
      </w:r>
      <w:r w:rsidRPr="004F7A69">
        <w:rPr>
          <w:rFonts w:ascii="Times New Roman" w:hAnsi="Times New Roman"/>
        </w:rPr>
        <w:t>d. 4.0 degrees</w:t>
      </w: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D8148A" w:rsidRDefault="0044134D" w:rsidP="004F7A69">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6.</w:t>
      </w:r>
      <w:r>
        <w:rPr>
          <w:rFonts w:ascii="Times New Roman" w:hAnsi="Times New Roman"/>
        </w:rPr>
        <w:tab/>
      </w:r>
      <w:r w:rsidR="00D8148A">
        <w:rPr>
          <w:rFonts w:ascii="Times New Roman" w:hAnsi="Times New Roman"/>
        </w:rPr>
        <w:t>A beaker of crown glass having an index of refraction value of 1.52 is filled to the rim with liquid carbon tetrachloride (n=1.46). A ray of light approaching the glass-to-air boundary has an angle of incidence of 40.0°. What is the angle of refraction within the CCl</w:t>
      </w:r>
      <w:r w:rsidR="00D8148A" w:rsidRPr="00D8148A">
        <w:rPr>
          <w:rFonts w:ascii="Times New Roman" w:hAnsi="Times New Roman"/>
          <w:vertAlign w:val="subscript"/>
        </w:rPr>
        <w:t>4</w:t>
      </w:r>
      <w:r w:rsidR="00D8148A">
        <w:rPr>
          <w:rFonts w:ascii="Times New Roman" w:hAnsi="Times New Roman"/>
        </w:rPr>
        <w:t>?</w:t>
      </w:r>
    </w:p>
    <w:p w:rsidR="00D8148A" w:rsidRDefault="00D8148A" w:rsidP="004F7A69">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a. 26.1°</w:t>
      </w:r>
      <w:r>
        <w:rPr>
          <w:rFonts w:ascii="Times New Roman" w:hAnsi="Times New Roman"/>
        </w:rPr>
        <w:tab/>
        <w:t>b. 38.1°</w:t>
      </w:r>
      <w:r>
        <w:rPr>
          <w:rFonts w:ascii="Times New Roman" w:hAnsi="Times New Roman"/>
        </w:rPr>
        <w:tab/>
        <w:t>c. 42.0°</w:t>
      </w:r>
      <w:r>
        <w:rPr>
          <w:rFonts w:ascii="Times New Roman" w:hAnsi="Times New Roman"/>
        </w:rPr>
        <w:tab/>
        <w:t>d. 77.7°</w:t>
      </w:r>
    </w:p>
    <w:p w:rsidR="00D8148A" w:rsidRDefault="00D8148A"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44134D" w:rsidP="004F7A69">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7.</w:t>
      </w:r>
      <w:r>
        <w:rPr>
          <w:rFonts w:ascii="Times New Roman" w:hAnsi="Times New Roman"/>
        </w:rPr>
        <w:tab/>
      </w:r>
      <w:r w:rsidR="004F7A69" w:rsidRPr="004F7A69">
        <w:rPr>
          <w:rFonts w:ascii="Times New Roman" w:hAnsi="Times New Roman"/>
        </w:rPr>
        <w:t>A light ray in air is incident on an air</w:t>
      </w:r>
      <w:r w:rsidR="00D8148A">
        <w:rPr>
          <w:rFonts w:ascii="Times New Roman" w:hAnsi="Times New Roman"/>
        </w:rPr>
        <w:t>-</w:t>
      </w:r>
      <w:r w:rsidR="004F7A69" w:rsidRPr="004F7A69">
        <w:rPr>
          <w:rFonts w:ascii="Times New Roman" w:hAnsi="Times New Roman"/>
        </w:rPr>
        <w:t>to</w:t>
      </w:r>
      <w:r w:rsidR="00D8148A">
        <w:rPr>
          <w:rFonts w:ascii="Times New Roman" w:hAnsi="Times New Roman"/>
        </w:rPr>
        <w:t>-</w:t>
      </w:r>
      <w:r w:rsidR="004F7A69" w:rsidRPr="004F7A69">
        <w:rPr>
          <w:rFonts w:ascii="Times New Roman" w:hAnsi="Times New Roman"/>
        </w:rPr>
        <w:t xml:space="preserve">glass boundary </w:t>
      </w:r>
      <w:r w:rsidR="00D8148A">
        <w:rPr>
          <w:rFonts w:ascii="Times New Roman" w:hAnsi="Times New Roman"/>
        </w:rPr>
        <w:t>with an angle of incidence</w:t>
      </w:r>
      <w:r w:rsidR="004F7A69" w:rsidRPr="004F7A69">
        <w:rPr>
          <w:rFonts w:ascii="Times New Roman" w:hAnsi="Times New Roman"/>
        </w:rPr>
        <w:t xml:space="preserve"> of 45.0 degrees and is refracted in the glass </w:t>
      </w:r>
      <w:r w:rsidR="00D8148A">
        <w:rPr>
          <w:rFonts w:ascii="Times New Roman" w:hAnsi="Times New Roman"/>
        </w:rPr>
        <w:t>with an angle of refraction of 30.0 degrees</w:t>
      </w:r>
      <w:r w:rsidR="004F7A69" w:rsidRPr="004F7A69">
        <w:rPr>
          <w:rFonts w:ascii="Times New Roman" w:hAnsi="Times New Roman"/>
        </w:rPr>
        <w:t>. What is the index of refraction of the glass?</w:t>
      </w:r>
    </w:p>
    <w:p w:rsidR="0044134D" w:rsidRPr="004F7A69" w:rsidRDefault="0044134D" w:rsidP="0044134D">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4F7A69">
        <w:rPr>
          <w:rFonts w:ascii="Times New Roman" w:hAnsi="Times New Roman"/>
        </w:rPr>
        <w:t>a. 2.13</w:t>
      </w:r>
      <w:r>
        <w:rPr>
          <w:rFonts w:ascii="Times New Roman" w:hAnsi="Times New Roman"/>
        </w:rPr>
        <w:tab/>
      </w:r>
      <w:r w:rsidRPr="004F7A69">
        <w:rPr>
          <w:rFonts w:ascii="Times New Roman" w:hAnsi="Times New Roman"/>
        </w:rPr>
        <w:t>b. 1.74</w:t>
      </w:r>
      <w:r>
        <w:rPr>
          <w:rFonts w:ascii="Times New Roman" w:hAnsi="Times New Roman"/>
        </w:rPr>
        <w:tab/>
      </w:r>
      <w:r w:rsidRPr="004F7A69">
        <w:rPr>
          <w:rFonts w:ascii="Times New Roman" w:hAnsi="Times New Roman"/>
        </w:rPr>
        <w:t>c. 1.23</w:t>
      </w:r>
      <w:r>
        <w:rPr>
          <w:rFonts w:ascii="Times New Roman" w:hAnsi="Times New Roman"/>
        </w:rPr>
        <w:tab/>
      </w:r>
      <w:r w:rsidRPr="004F7A69">
        <w:rPr>
          <w:rFonts w:ascii="Times New Roman" w:hAnsi="Times New Roman"/>
        </w:rPr>
        <w:t>d. 1.41</w:t>
      </w: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44134D" w:rsidP="004F7A69">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8.</w:t>
      </w:r>
      <w:r>
        <w:rPr>
          <w:rFonts w:ascii="Times New Roman" w:hAnsi="Times New Roman"/>
        </w:rPr>
        <w:tab/>
      </w:r>
      <w:r w:rsidR="004F7A69" w:rsidRPr="004F7A69">
        <w:rPr>
          <w:rFonts w:ascii="Times New Roman" w:hAnsi="Times New Roman"/>
        </w:rPr>
        <w:t xml:space="preserve">A </w:t>
      </w:r>
      <w:r w:rsidR="00707E40">
        <w:rPr>
          <w:rFonts w:ascii="Times New Roman" w:hAnsi="Times New Roman"/>
        </w:rPr>
        <w:t>ray</w:t>
      </w:r>
      <w:r w:rsidR="004F7A69" w:rsidRPr="004F7A69">
        <w:rPr>
          <w:rFonts w:ascii="Times New Roman" w:hAnsi="Times New Roman"/>
        </w:rPr>
        <w:t xml:space="preserve"> of light </w:t>
      </w:r>
      <w:r w:rsidR="00707E40">
        <w:rPr>
          <w:rFonts w:ascii="Times New Roman" w:hAnsi="Times New Roman"/>
        </w:rPr>
        <w:t xml:space="preserve">traveling through </w:t>
      </w:r>
      <w:r w:rsidR="004F7A69" w:rsidRPr="004F7A69">
        <w:rPr>
          <w:rFonts w:ascii="Times New Roman" w:hAnsi="Times New Roman"/>
        </w:rPr>
        <w:t>air is incident at an angle of 3</w:t>
      </w:r>
      <w:r w:rsidR="00D8148A">
        <w:rPr>
          <w:rFonts w:ascii="Times New Roman" w:hAnsi="Times New Roman"/>
        </w:rPr>
        <w:t>2.0</w:t>
      </w:r>
      <w:r w:rsidR="004F7A69" w:rsidRPr="004F7A69">
        <w:rPr>
          <w:rFonts w:ascii="Times New Roman" w:hAnsi="Times New Roman"/>
        </w:rPr>
        <w:t xml:space="preserve"> degrees </w:t>
      </w:r>
      <w:r w:rsidR="004F7A69" w:rsidRPr="00707E40">
        <w:rPr>
          <w:rFonts w:ascii="Times New Roman" w:hAnsi="Times New Roman"/>
          <w:u w:val="single"/>
        </w:rPr>
        <w:t>to the surface</w:t>
      </w:r>
      <w:r w:rsidR="004F7A69" w:rsidRPr="004F7A69">
        <w:rPr>
          <w:rFonts w:ascii="Times New Roman" w:hAnsi="Times New Roman"/>
        </w:rPr>
        <w:t xml:space="preserve"> of a rectangular block of clear plastic (n = 1.</w:t>
      </w:r>
      <w:r w:rsidR="009A450E">
        <w:rPr>
          <w:rFonts w:ascii="Times New Roman" w:hAnsi="Times New Roman"/>
        </w:rPr>
        <w:t>42</w:t>
      </w:r>
      <w:r w:rsidR="004F7A69" w:rsidRPr="004F7A69">
        <w:rPr>
          <w:rFonts w:ascii="Times New Roman" w:hAnsi="Times New Roman"/>
        </w:rPr>
        <w:t xml:space="preserve">). </w:t>
      </w:r>
      <w:r>
        <w:rPr>
          <w:rFonts w:ascii="Times New Roman" w:hAnsi="Times New Roman"/>
        </w:rPr>
        <w:t xml:space="preserve"> </w:t>
      </w:r>
      <w:r w:rsidR="004F7A69" w:rsidRPr="004F7A69">
        <w:rPr>
          <w:rFonts w:ascii="Times New Roman" w:hAnsi="Times New Roman"/>
        </w:rPr>
        <w:t xml:space="preserve">The </w:t>
      </w:r>
      <w:r w:rsidR="00707E40">
        <w:rPr>
          <w:rFonts w:ascii="Times New Roman" w:hAnsi="Times New Roman"/>
        </w:rPr>
        <w:t>ray</w:t>
      </w:r>
      <w:r w:rsidR="004F7A69" w:rsidRPr="004F7A69">
        <w:rPr>
          <w:rFonts w:ascii="Times New Roman" w:hAnsi="Times New Roman"/>
        </w:rPr>
        <w:t xml:space="preserve"> </w:t>
      </w:r>
      <w:r w:rsidR="00707E40">
        <w:rPr>
          <w:rFonts w:ascii="Times New Roman" w:hAnsi="Times New Roman"/>
        </w:rPr>
        <w:t>passes through the block and exits</w:t>
      </w:r>
      <w:r w:rsidR="004F7A69" w:rsidRPr="004F7A69">
        <w:rPr>
          <w:rFonts w:ascii="Times New Roman" w:hAnsi="Times New Roman"/>
        </w:rPr>
        <w:t xml:space="preserve"> from the opposite side into air</w:t>
      </w:r>
      <w:r w:rsidR="00707E40">
        <w:rPr>
          <w:rFonts w:ascii="Times New Roman" w:hAnsi="Times New Roman"/>
        </w:rPr>
        <w:t>. At</w:t>
      </w:r>
      <w:r w:rsidR="004F7A69" w:rsidRPr="004F7A69">
        <w:rPr>
          <w:rFonts w:ascii="Times New Roman" w:hAnsi="Times New Roman"/>
        </w:rPr>
        <w:t xml:space="preserve"> what angle to the normal </w:t>
      </w:r>
      <w:r w:rsidR="00707E40">
        <w:rPr>
          <w:rFonts w:ascii="Times New Roman" w:hAnsi="Times New Roman"/>
        </w:rPr>
        <w:t>of</w:t>
      </w:r>
      <w:r w:rsidR="004F7A69" w:rsidRPr="004F7A69">
        <w:rPr>
          <w:rFonts w:ascii="Times New Roman" w:hAnsi="Times New Roman"/>
        </w:rPr>
        <w:t xml:space="preserve"> that surface</w:t>
      </w:r>
      <w:r w:rsidR="00707E40">
        <w:rPr>
          <w:rFonts w:ascii="Times New Roman" w:hAnsi="Times New Roman"/>
        </w:rPr>
        <w:t xml:space="preserve"> does it exit</w:t>
      </w:r>
      <w:r w:rsidR="004F7A69" w:rsidRPr="004F7A69">
        <w:rPr>
          <w:rFonts w:ascii="Times New Roman" w:hAnsi="Times New Roman"/>
        </w:rPr>
        <w:t>?</w:t>
      </w:r>
    </w:p>
    <w:p w:rsidR="00D8148A" w:rsidRDefault="00D8148A" w:rsidP="0044134D">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 xml:space="preserve">a. </w:t>
      </w:r>
      <w:r w:rsidR="009A450E">
        <w:rPr>
          <w:rFonts w:ascii="Times New Roman" w:hAnsi="Times New Roman"/>
        </w:rPr>
        <w:t>21.9</w:t>
      </w:r>
      <w:r>
        <w:rPr>
          <w:rFonts w:ascii="Times New Roman" w:hAnsi="Times New Roman"/>
        </w:rPr>
        <w:t>°</w:t>
      </w:r>
      <w:r>
        <w:rPr>
          <w:rFonts w:ascii="Times New Roman" w:hAnsi="Times New Roman"/>
        </w:rPr>
        <w:tab/>
        <w:t xml:space="preserve">b. </w:t>
      </w:r>
      <w:r w:rsidR="009A450E">
        <w:rPr>
          <w:rFonts w:ascii="Times New Roman" w:hAnsi="Times New Roman"/>
        </w:rPr>
        <w:t>22.5</w:t>
      </w:r>
      <w:r>
        <w:rPr>
          <w:rFonts w:ascii="Times New Roman" w:hAnsi="Times New Roman"/>
        </w:rPr>
        <w:t>°</w:t>
      </w:r>
      <w:r>
        <w:rPr>
          <w:rFonts w:ascii="Times New Roman" w:hAnsi="Times New Roman"/>
        </w:rPr>
        <w:tab/>
        <w:t xml:space="preserve">c. </w:t>
      </w:r>
      <w:r w:rsidR="009A450E">
        <w:rPr>
          <w:rFonts w:ascii="Times New Roman" w:hAnsi="Times New Roman"/>
        </w:rPr>
        <w:t>45.4</w:t>
      </w:r>
      <w:r>
        <w:rPr>
          <w:rFonts w:ascii="Times New Roman" w:hAnsi="Times New Roman"/>
        </w:rPr>
        <w:t>°</w:t>
      </w:r>
      <w:r>
        <w:rPr>
          <w:rFonts w:ascii="Times New Roman" w:hAnsi="Times New Roman"/>
        </w:rPr>
        <w:tab/>
        <w:t xml:space="preserve">d. </w:t>
      </w:r>
      <w:r w:rsidR="009A450E">
        <w:rPr>
          <w:rFonts w:ascii="Times New Roman" w:hAnsi="Times New Roman"/>
        </w:rPr>
        <w:t>48.8</w:t>
      </w:r>
      <w:r>
        <w:rPr>
          <w:rFonts w:ascii="Times New Roman" w:hAnsi="Times New Roman"/>
        </w:rPr>
        <w:t>°</w:t>
      </w: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9A450E" w:rsidRDefault="0044134D" w:rsidP="004F7A69">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9.</w:t>
      </w:r>
      <w:r>
        <w:rPr>
          <w:rFonts w:ascii="Times New Roman" w:hAnsi="Times New Roman"/>
        </w:rPr>
        <w:tab/>
      </w:r>
      <w:r w:rsidR="009A450E">
        <w:rPr>
          <w:rFonts w:ascii="Times New Roman" w:hAnsi="Times New Roman"/>
        </w:rPr>
        <w:t>Consider a light ray that passes from air into a plate of glass and back out into the air. Which statement regarding light speed is accurate?</w:t>
      </w:r>
    </w:p>
    <w:p w:rsidR="009A450E" w:rsidRDefault="009A450E" w:rsidP="009A450E">
      <w:pPr>
        <w:tabs>
          <w:tab w:val="left" w:pos="450"/>
          <w:tab w:val="left" w:pos="2430"/>
          <w:tab w:val="left" w:pos="4500"/>
          <w:tab w:val="left" w:pos="6570"/>
          <w:tab w:val="left" w:pos="7920"/>
        </w:tabs>
        <w:spacing w:after="0"/>
        <w:ind w:left="720" w:hanging="720"/>
        <w:rPr>
          <w:rFonts w:ascii="Times New Roman" w:hAnsi="Times New Roman"/>
        </w:rPr>
      </w:pPr>
      <w:r>
        <w:rPr>
          <w:rFonts w:ascii="Times New Roman" w:hAnsi="Times New Roman"/>
        </w:rPr>
        <w:tab/>
        <w:t>a. The light in the air before entry is moving faster than when in the glass; it travels slowest after exiting the glass.</w:t>
      </w:r>
    </w:p>
    <w:p w:rsidR="009A450E" w:rsidRDefault="009A450E" w:rsidP="009A450E">
      <w:pPr>
        <w:tabs>
          <w:tab w:val="left" w:pos="450"/>
          <w:tab w:val="left" w:pos="2430"/>
          <w:tab w:val="left" w:pos="4500"/>
          <w:tab w:val="left" w:pos="6570"/>
          <w:tab w:val="left" w:pos="7920"/>
        </w:tabs>
        <w:spacing w:after="0"/>
        <w:ind w:left="720" w:hanging="720"/>
        <w:rPr>
          <w:rFonts w:ascii="Times New Roman" w:hAnsi="Times New Roman"/>
        </w:rPr>
      </w:pPr>
      <w:r>
        <w:rPr>
          <w:rFonts w:ascii="Times New Roman" w:hAnsi="Times New Roman"/>
        </w:rPr>
        <w:tab/>
        <w:t>b. The light travels faster in the air than in the glass; the speed in the air is not affected by traveling through the glass.</w:t>
      </w:r>
    </w:p>
    <w:p w:rsidR="009A450E" w:rsidRDefault="009A450E" w:rsidP="009A450E">
      <w:pPr>
        <w:tabs>
          <w:tab w:val="left" w:pos="450"/>
          <w:tab w:val="left" w:pos="2430"/>
          <w:tab w:val="left" w:pos="4500"/>
          <w:tab w:val="left" w:pos="6570"/>
          <w:tab w:val="left" w:pos="7920"/>
        </w:tabs>
        <w:spacing w:after="0"/>
        <w:ind w:left="720" w:hanging="720"/>
        <w:rPr>
          <w:rFonts w:ascii="Times New Roman" w:hAnsi="Times New Roman"/>
        </w:rPr>
      </w:pPr>
      <w:r>
        <w:rPr>
          <w:rFonts w:ascii="Times New Roman" w:hAnsi="Times New Roman"/>
        </w:rPr>
        <w:tab/>
        <w:t>c. The light travels faster in the glass than in the air; the speed in the air is not affected by traveling through the glass.</w:t>
      </w:r>
    </w:p>
    <w:p w:rsidR="009A450E" w:rsidRDefault="009A450E" w:rsidP="009A450E">
      <w:pPr>
        <w:tabs>
          <w:tab w:val="left" w:pos="450"/>
          <w:tab w:val="left" w:pos="2430"/>
          <w:tab w:val="left" w:pos="4500"/>
          <w:tab w:val="left" w:pos="6570"/>
          <w:tab w:val="left" w:pos="7920"/>
        </w:tabs>
        <w:spacing w:after="0"/>
        <w:ind w:left="720" w:hanging="720"/>
        <w:rPr>
          <w:rFonts w:ascii="Times New Roman" w:hAnsi="Times New Roman"/>
        </w:rPr>
      </w:pPr>
      <w:r>
        <w:rPr>
          <w:rFonts w:ascii="Times New Roman" w:hAnsi="Times New Roman"/>
        </w:rPr>
        <w:tab/>
        <w:t>d. The light speed in the air is less after the light exits the plate of glass; but the speed in the air (before and after entering glass) is greater than the speed in the glass.</w:t>
      </w:r>
    </w:p>
    <w:p w:rsidR="009A450E" w:rsidRDefault="009A450E" w:rsidP="004F7A69">
      <w:pPr>
        <w:tabs>
          <w:tab w:val="left" w:pos="450"/>
          <w:tab w:val="left" w:pos="2430"/>
          <w:tab w:val="left" w:pos="4500"/>
          <w:tab w:val="left" w:pos="6570"/>
          <w:tab w:val="left" w:pos="7920"/>
        </w:tabs>
        <w:spacing w:after="0"/>
        <w:ind w:left="450" w:hanging="450"/>
        <w:rPr>
          <w:rFonts w:ascii="Times New Roman" w:hAnsi="Times New Roman"/>
        </w:rPr>
      </w:pPr>
    </w:p>
    <w:p w:rsidR="009A450E" w:rsidRDefault="009A450E" w:rsidP="004F7A69">
      <w:pPr>
        <w:tabs>
          <w:tab w:val="left" w:pos="450"/>
          <w:tab w:val="left" w:pos="2430"/>
          <w:tab w:val="left" w:pos="4500"/>
          <w:tab w:val="left" w:pos="6570"/>
          <w:tab w:val="left" w:pos="7920"/>
        </w:tabs>
        <w:spacing w:after="0"/>
        <w:ind w:left="450" w:hanging="450"/>
        <w:rPr>
          <w:rFonts w:ascii="Times New Roman" w:hAnsi="Times New Roman"/>
        </w:rPr>
      </w:pPr>
    </w:p>
    <w:p w:rsidR="002E1AFA" w:rsidRDefault="0044134D" w:rsidP="004F7A69">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10.</w:t>
      </w:r>
      <w:r>
        <w:rPr>
          <w:rFonts w:ascii="Times New Roman" w:hAnsi="Times New Roman"/>
        </w:rPr>
        <w:tab/>
      </w:r>
      <w:r w:rsidR="002E1AFA">
        <w:rPr>
          <w:rFonts w:ascii="Times New Roman" w:hAnsi="Times New Roman"/>
        </w:rPr>
        <w:t>When a ray of light in air reaches the boundary with a plate of glass at an angle of incidence of 0°, the light is _____.</w:t>
      </w:r>
    </w:p>
    <w:p w:rsidR="002E1AFA" w:rsidRDefault="002E1AFA" w:rsidP="004F7A69">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a. totally reflected</w:t>
      </w:r>
    </w:p>
    <w:p w:rsidR="002E1AFA" w:rsidRDefault="002E1AFA" w:rsidP="004F7A69">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b. totally transmitted into the plate of glass</w:t>
      </w:r>
    </w:p>
    <w:p w:rsidR="002E1AFA" w:rsidRDefault="002E1AFA" w:rsidP="004F7A69">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c. partially reflected but mostly transmitted into the plate of glass</w:t>
      </w:r>
    </w:p>
    <w:p w:rsidR="002E1AFA" w:rsidRDefault="002E1AFA" w:rsidP="004F7A69">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d. mostly reflected but partially transmitted into the plate of glass</w:t>
      </w:r>
    </w:p>
    <w:p w:rsidR="002E1AFA" w:rsidRDefault="002E1AFA"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A509C0" w:rsidRDefault="0044134D" w:rsidP="004F7A69">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11.</w:t>
      </w:r>
      <w:r>
        <w:rPr>
          <w:rFonts w:ascii="Times New Roman" w:hAnsi="Times New Roman"/>
        </w:rPr>
        <w:tab/>
      </w:r>
      <w:r w:rsidR="00A509C0">
        <w:rPr>
          <w:rFonts w:ascii="Times New Roman" w:hAnsi="Times New Roman"/>
        </w:rPr>
        <w:t>A ray of light in glass is approaching the boundary with air at an angle of incidence that is less than the critical angle. Which statement accurately describes the behavior of this light ray?</w:t>
      </w:r>
    </w:p>
    <w:p w:rsidR="006876BA" w:rsidRDefault="006876BA" w:rsidP="006876BA">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a. All of the light will be transmitted across the boundary and enter the air.</w:t>
      </w:r>
    </w:p>
    <w:p w:rsidR="00A509C0" w:rsidRDefault="00A509C0" w:rsidP="004F7A69">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876BA">
        <w:rPr>
          <w:rFonts w:ascii="Times New Roman" w:hAnsi="Times New Roman"/>
        </w:rPr>
        <w:t>b</w:t>
      </w:r>
      <w:r>
        <w:rPr>
          <w:rFonts w:ascii="Times New Roman" w:hAnsi="Times New Roman"/>
        </w:rPr>
        <w:t>. All of the light will be reflected off the boundary and remain within the glass.</w:t>
      </w:r>
    </w:p>
    <w:p w:rsidR="00A509C0" w:rsidRDefault="00A509C0" w:rsidP="006876BA">
      <w:pPr>
        <w:tabs>
          <w:tab w:val="left" w:pos="450"/>
          <w:tab w:val="left" w:pos="2430"/>
          <w:tab w:val="left" w:pos="4500"/>
          <w:tab w:val="left" w:pos="6570"/>
          <w:tab w:val="left" w:pos="7920"/>
        </w:tabs>
        <w:spacing w:after="0"/>
        <w:ind w:left="720" w:hanging="720"/>
        <w:rPr>
          <w:rFonts w:ascii="Times New Roman" w:hAnsi="Times New Roman"/>
        </w:rPr>
      </w:pPr>
      <w:r>
        <w:rPr>
          <w:rFonts w:ascii="Times New Roman" w:hAnsi="Times New Roman"/>
        </w:rPr>
        <w:tab/>
        <w:t>c. Part of the light will be reflected off the boundary and part will be transmitted across the boundary.</w:t>
      </w:r>
    </w:p>
    <w:p w:rsidR="00A509C0" w:rsidRDefault="00A509C0"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6876BA" w:rsidRDefault="0044134D" w:rsidP="006876BA">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12.</w:t>
      </w:r>
      <w:r>
        <w:rPr>
          <w:rFonts w:ascii="Times New Roman" w:hAnsi="Times New Roman"/>
        </w:rPr>
        <w:tab/>
      </w:r>
      <w:r w:rsidR="006876BA">
        <w:rPr>
          <w:rFonts w:ascii="Times New Roman" w:hAnsi="Times New Roman"/>
        </w:rPr>
        <w:t>A ray of light in glass is approaching the boundary with air at an angle of incidence that is greater than the critical angle. Which statement accurately describes the behavior of this light ray?</w:t>
      </w:r>
    </w:p>
    <w:p w:rsidR="006876BA" w:rsidRDefault="006876BA" w:rsidP="006876BA">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a. All of the light will be transmitted across the boundary and enter the air.</w:t>
      </w:r>
    </w:p>
    <w:p w:rsidR="006876BA" w:rsidRDefault="006876BA" w:rsidP="006876BA">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b. All of the light will be reflected off the boundary and remain within the glass.</w:t>
      </w:r>
    </w:p>
    <w:p w:rsidR="006876BA" w:rsidRDefault="006876BA" w:rsidP="006876BA">
      <w:pPr>
        <w:tabs>
          <w:tab w:val="left" w:pos="450"/>
          <w:tab w:val="left" w:pos="2430"/>
          <w:tab w:val="left" w:pos="4500"/>
          <w:tab w:val="left" w:pos="6570"/>
          <w:tab w:val="left" w:pos="7920"/>
        </w:tabs>
        <w:spacing w:after="0"/>
        <w:ind w:left="720" w:hanging="720"/>
        <w:rPr>
          <w:rFonts w:ascii="Times New Roman" w:hAnsi="Times New Roman"/>
        </w:rPr>
      </w:pPr>
      <w:r>
        <w:rPr>
          <w:rFonts w:ascii="Times New Roman" w:hAnsi="Times New Roman"/>
        </w:rPr>
        <w:tab/>
        <w:t>c. Part of the light will be reflected off the boundary and part will be transmitted across the boundary.</w:t>
      </w:r>
    </w:p>
    <w:p w:rsidR="004F7A69" w:rsidRPr="004F7A69" w:rsidRDefault="004F7A69" w:rsidP="006876BA">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C23EF3" w:rsidRDefault="0044134D" w:rsidP="004F7A69">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13.</w:t>
      </w:r>
      <w:r>
        <w:rPr>
          <w:rFonts w:ascii="Times New Roman" w:hAnsi="Times New Roman"/>
        </w:rPr>
        <w:tab/>
      </w:r>
      <w:r w:rsidR="00C23EF3">
        <w:rPr>
          <w:rFonts w:ascii="Times New Roman" w:hAnsi="Times New Roman"/>
        </w:rPr>
        <w:t>A light ray in air is approaching the boundary with glass (n=1.52) and refracts with an angle of refraction of 27.0°.  What was the original angle of incidence for this light ray?</w:t>
      </w:r>
    </w:p>
    <w:p w:rsidR="00C23EF3" w:rsidRDefault="00C23EF3" w:rsidP="004F7A69">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 xml:space="preserve">a. </w:t>
      </w:r>
      <w:r w:rsidR="009C6ECB">
        <w:rPr>
          <w:rFonts w:ascii="Times New Roman" w:hAnsi="Times New Roman"/>
        </w:rPr>
        <w:t>17.3</w:t>
      </w:r>
      <w:r>
        <w:rPr>
          <w:rFonts w:ascii="Times New Roman" w:hAnsi="Times New Roman"/>
        </w:rPr>
        <w:t>°</w:t>
      </w:r>
      <w:r>
        <w:rPr>
          <w:rFonts w:ascii="Times New Roman" w:hAnsi="Times New Roman"/>
        </w:rPr>
        <w:tab/>
        <w:t xml:space="preserve">b. </w:t>
      </w:r>
      <w:r w:rsidR="009C6ECB">
        <w:rPr>
          <w:rFonts w:ascii="Times New Roman" w:hAnsi="Times New Roman"/>
        </w:rPr>
        <w:t>25.6</w:t>
      </w:r>
      <w:r>
        <w:rPr>
          <w:rFonts w:ascii="Times New Roman" w:hAnsi="Times New Roman"/>
        </w:rPr>
        <w:t>°</w:t>
      </w:r>
      <w:r>
        <w:rPr>
          <w:rFonts w:ascii="Times New Roman" w:hAnsi="Times New Roman"/>
        </w:rPr>
        <w:tab/>
        <w:t xml:space="preserve">c. </w:t>
      </w:r>
      <w:r w:rsidR="009C6ECB">
        <w:rPr>
          <w:rFonts w:ascii="Times New Roman" w:hAnsi="Times New Roman"/>
        </w:rPr>
        <w:t>41.0</w:t>
      </w:r>
      <w:r>
        <w:rPr>
          <w:rFonts w:ascii="Times New Roman" w:hAnsi="Times New Roman"/>
        </w:rPr>
        <w:t>°</w:t>
      </w:r>
      <w:r>
        <w:rPr>
          <w:rFonts w:ascii="Times New Roman" w:hAnsi="Times New Roman"/>
        </w:rPr>
        <w:tab/>
        <w:t xml:space="preserve">d. </w:t>
      </w:r>
      <w:r w:rsidR="009C6ECB">
        <w:rPr>
          <w:rFonts w:ascii="Times New Roman" w:hAnsi="Times New Roman"/>
        </w:rPr>
        <w:t>43.6</w:t>
      </w:r>
      <w:r>
        <w:rPr>
          <w:rFonts w:ascii="Times New Roman" w:hAnsi="Times New Roman"/>
        </w:rPr>
        <w:t>°</w:t>
      </w:r>
    </w:p>
    <w:p w:rsidR="00C23EF3" w:rsidRDefault="00C23EF3" w:rsidP="004F7A69">
      <w:pPr>
        <w:tabs>
          <w:tab w:val="left" w:pos="450"/>
          <w:tab w:val="left" w:pos="2430"/>
          <w:tab w:val="left" w:pos="4500"/>
          <w:tab w:val="left" w:pos="6570"/>
          <w:tab w:val="left" w:pos="7920"/>
        </w:tabs>
        <w:spacing w:after="0"/>
        <w:ind w:left="450" w:hanging="450"/>
        <w:rPr>
          <w:rFonts w:ascii="Times New Roman" w:hAnsi="Times New Roman"/>
        </w:rPr>
      </w:pPr>
    </w:p>
    <w:p w:rsidR="0044134D" w:rsidRPr="004F7A69" w:rsidRDefault="0044134D" w:rsidP="004F7A69">
      <w:pPr>
        <w:tabs>
          <w:tab w:val="left" w:pos="450"/>
          <w:tab w:val="left" w:pos="2430"/>
          <w:tab w:val="left" w:pos="4500"/>
          <w:tab w:val="left" w:pos="6570"/>
          <w:tab w:val="left" w:pos="7920"/>
        </w:tabs>
        <w:spacing w:after="0"/>
        <w:ind w:left="450" w:hanging="450"/>
        <w:rPr>
          <w:rFonts w:ascii="Times New Roman" w:hAnsi="Times New Roman"/>
        </w:rPr>
      </w:pPr>
    </w:p>
    <w:p w:rsidR="006876BA" w:rsidRDefault="0044134D" w:rsidP="004F7A69">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14.</w:t>
      </w:r>
      <w:r>
        <w:rPr>
          <w:rFonts w:ascii="Times New Roman" w:hAnsi="Times New Roman"/>
        </w:rPr>
        <w:tab/>
      </w:r>
      <w:r w:rsidR="006876BA">
        <w:rPr>
          <w:rFonts w:ascii="Times New Roman" w:hAnsi="Times New Roman"/>
        </w:rPr>
        <w:t>Upon passage through a triangular prism, a light ray is observed to be dispersed into its component colors, affectionately known as ROYGBIV. Which color of light would be observed to refract the most from its original path?</w:t>
      </w:r>
    </w:p>
    <w:p w:rsidR="006876BA" w:rsidRDefault="006876BA" w:rsidP="004F7A69">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a. green</w:t>
      </w:r>
      <w:r>
        <w:rPr>
          <w:rFonts w:ascii="Times New Roman" w:hAnsi="Times New Roman"/>
        </w:rPr>
        <w:tab/>
        <w:t>b. orange</w:t>
      </w:r>
      <w:r>
        <w:rPr>
          <w:rFonts w:ascii="Times New Roman" w:hAnsi="Times New Roman"/>
        </w:rPr>
        <w:tab/>
        <w:t>c. red</w:t>
      </w:r>
      <w:r>
        <w:rPr>
          <w:rFonts w:ascii="Times New Roman" w:hAnsi="Times New Roman"/>
        </w:rPr>
        <w:tab/>
        <w:t>d. violet</w:t>
      </w:r>
    </w:p>
    <w:p w:rsidR="006876BA" w:rsidRDefault="006876BA" w:rsidP="004F7A69">
      <w:pPr>
        <w:tabs>
          <w:tab w:val="left" w:pos="450"/>
          <w:tab w:val="left" w:pos="2430"/>
          <w:tab w:val="left" w:pos="4500"/>
          <w:tab w:val="left" w:pos="6570"/>
          <w:tab w:val="left" w:pos="7920"/>
        </w:tabs>
        <w:spacing w:after="0"/>
        <w:ind w:left="450" w:hanging="450"/>
        <w:rPr>
          <w:rFonts w:ascii="Times New Roman" w:hAnsi="Times New Roman"/>
        </w:rPr>
      </w:pPr>
    </w:p>
    <w:p w:rsidR="0044134D" w:rsidRPr="004F7A69" w:rsidRDefault="0044134D" w:rsidP="004F7A69">
      <w:pPr>
        <w:tabs>
          <w:tab w:val="left" w:pos="450"/>
          <w:tab w:val="left" w:pos="2430"/>
          <w:tab w:val="left" w:pos="4500"/>
          <w:tab w:val="left" w:pos="6570"/>
          <w:tab w:val="left" w:pos="7920"/>
        </w:tabs>
        <w:spacing w:after="0"/>
        <w:ind w:left="450" w:hanging="450"/>
        <w:rPr>
          <w:rFonts w:ascii="Times New Roman" w:hAnsi="Times New Roman"/>
        </w:rPr>
      </w:pPr>
    </w:p>
    <w:p w:rsidR="0098748D" w:rsidRDefault="0098748D" w:rsidP="0098748D">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15.</w:t>
      </w:r>
      <w:r>
        <w:rPr>
          <w:rFonts w:ascii="Times New Roman" w:hAnsi="Times New Roman"/>
        </w:rPr>
        <w:tab/>
        <w:t xml:space="preserve">A light ray in air strikes a block of glass (n = 1.52) while traveling perpendicular to its surface. What behavior will be observed at the boundary? </w:t>
      </w:r>
    </w:p>
    <w:p w:rsidR="0098748D" w:rsidRDefault="0098748D" w:rsidP="0098748D">
      <w:pPr>
        <w:tabs>
          <w:tab w:val="left" w:pos="450"/>
          <w:tab w:val="left" w:pos="2430"/>
          <w:tab w:val="left" w:pos="4500"/>
          <w:tab w:val="left" w:pos="6570"/>
          <w:tab w:val="left" w:pos="7920"/>
        </w:tabs>
        <w:spacing w:after="0"/>
        <w:ind w:left="720" w:hanging="720"/>
        <w:rPr>
          <w:rFonts w:ascii="Times New Roman" w:hAnsi="Times New Roman"/>
        </w:rPr>
      </w:pPr>
      <w:r>
        <w:rPr>
          <w:rFonts w:ascii="Times New Roman" w:hAnsi="Times New Roman"/>
        </w:rPr>
        <w:tab/>
        <w:t>a. There will be some partial reflection of the light, but mostly transmission with an angle of refraction of 0°.</w:t>
      </w:r>
    </w:p>
    <w:p w:rsidR="0098748D" w:rsidRDefault="0098748D" w:rsidP="0098748D">
      <w:pPr>
        <w:tabs>
          <w:tab w:val="left" w:pos="450"/>
          <w:tab w:val="left" w:pos="2430"/>
          <w:tab w:val="left" w:pos="4500"/>
          <w:tab w:val="left" w:pos="6570"/>
          <w:tab w:val="left" w:pos="7920"/>
        </w:tabs>
        <w:spacing w:after="0"/>
        <w:ind w:left="720" w:hanging="720"/>
        <w:rPr>
          <w:rFonts w:ascii="Times New Roman" w:hAnsi="Times New Roman"/>
        </w:rPr>
      </w:pPr>
      <w:r>
        <w:rPr>
          <w:rFonts w:ascii="Times New Roman" w:hAnsi="Times New Roman"/>
        </w:rPr>
        <w:tab/>
        <w:t>b. There will be some partial reflection of the light, but mostly transmission with an angle of refraction of 41.1°.</w:t>
      </w:r>
    </w:p>
    <w:p w:rsidR="0098748D" w:rsidRDefault="0098748D" w:rsidP="0098748D">
      <w:pPr>
        <w:tabs>
          <w:tab w:val="left" w:pos="450"/>
          <w:tab w:val="left" w:pos="2430"/>
          <w:tab w:val="left" w:pos="4500"/>
          <w:tab w:val="left" w:pos="6570"/>
          <w:tab w:val="left" w:pos="7920"/>
        </w:tabs>
        <w:spacing w:after="0"/>
        <w:ind w:left="720" w:hanging="720"/>
        <w:rPr>
          <w:rFonts w:ascii="Times New Roman" w:hAnsi="Times New Roman"/>
        </w:rPr>
      </w:pPr>
      <w:r>
        <w:rPr>
          <w:rFonts w:ascii="Times New Roman" w:hAnsi="Times New Roman"/>
        </w:rPr>
        <w:tab/>
        <w:t>c. There will be some partial reflection of the light, but mostly transmission with an angle of refraction of 90°.</w:t>
      </w: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4F7A69" w:rsidP="0044134D">
      <w:pPr>
        <w:tabs>
          <w:tab w:val="left" w:pos="450"/>
          <w:tab w:val="left" w:pos="2430"/>
          <w:tab w:val="left" w:pos="4500"/>
          <w:tab w:val="left" w:pos="6570"/>
          <w:tab w:val="left" w:pos="7920"/>
        </w:tabs>
        <w:spacing w:after="0"/>
        <w:rPr>
          <w:rFonts w:ascii="Times New Roman" w:hAnsi="Times New Roman"/>
        </w:rPr>
      </w:pPr>
    </w:p>
    <w:p w:rsidR="0098748D" w:rsidRDefault="0098748D" w:rsidP="0098748D">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16.</w:t>
      </w:r>
      <w:r>
        <w:rPr>
          <w:rFonts w:ascii="Times New Roman" w:hAnsi="Times New Roman"/>
        </w:rPr>
        <w:tab/>
        <w:t xml:space="preserve">Suppose that total internal reflection occurs at the boundary of air and water. Which of the following will be true? </w:t>
      </w:r>
    </w:p>
    <w:p w:rsidR="0098748D" w:rsidRDefault="0098748D" w:rsidP="0098748D">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a. None of the light energy will be reflected at the boundary.</w:t>
      </w:r>
    </w:p>
    <w:p w:rsidR="0098748D" w:rsidRDefault="0098748D" w:rsidP="0098748D">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b. All of the light energy will be refracted at an angle of 90°.</w:t>
      </w:r>
    </w:p>
    <w:p w:rsidR="0098748D" w:rsidRDefault="0098748D" w:rsidP="0098748D">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c. None of the light energy will be transmitted across the boundary.</w:t>
      </w:r>
    </w:p>
    <w:p w:rsidR="0098748D" w:rsidRDefault="0098748D" w:rsidP="0098748D">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d. All of the light energy will pass across the boundary, traveling along the normal line.</w:t>
      </w:r>
    </w:p>
    <w:p w:rsid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7A3D6E" w:rsidRPr="004F7A69" w:rsidRDefault="007A3D6E" w:rsidP="004F7A69">
      <w:pPr>
        <w:tabs>
          <w:tab w:val="left" w:pos="450"/>
          <w:tab w:val="left" w:pos="2430"/>
          <w:tab w:val="left" w:pos="4500"/>
          <w:tab w:val="left" w:pos="6570"/>
          <w:tab w:val="left" w:pos="7920"/>
        </w:tabs>
        <w:spacing w:after="0"/>
        <w:ind w:left="450" w:hanging="450"/>
        <w:rPr>
          <w:rFonts w:ascii="Times New Roman" w:hAnsi="Times New Roman"/>
        </w:rPr>
      </w:pPr>
    </w:p>
    <w:p w:rsidR="0001603E" w:rsidRDefault="0001603E" w:rsidP="0001603E">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17.</w:t>
      </w:r>
      <w:r>
        <w:rPr>
          <w:rFonts w:ascii="Times New Roman" w:hAnsi="Times New Roman"/>
        </w:rPr>
        <w:tab/>
        <w:t>Light traveling through air approaches the boundary with a block of glass. The part of the light that is transmitted across the boundary will not change its _____.</w:t>
      </w:r>
    </w:p>
    <w:p w:rsidR="0001603E" w:rsidRDefault="0001603E" w:rsidP="0001603E">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a. speed</w:t>
      </w:r>
      <w:r>
        <w:rPr>
          <w:rFonts w:ascii="Times New Roman" w:hAnsi="Times New Roman"/>
        </w:rPr>
        <w:tab/>
        <w:t>b. wavelength</w:t>
      </w:r>
      <w:r>
        <w:rPr>
          <w:rFonts w:ascii="Times New Roman" w:hAnsi="Times New Roman"/>
        </w:rPr>
        <w:tab/>
        <w:t>c. direction</w:t>
      </w:r>
      <w:r>
        <w:rPr>
          <w:rFonts w:ascii="Times New Roman" w:hAnsi="Times New Roman"/>
        </w:rPr>
        <w:tab/>
        <w:t>d. all of these apply</w:t>
      </w:r>
    </w:p>
    <w:p w:rsid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7A3D6E" w:rsidRPr="007A3D6E" w:rsidRDefault="007A3D6E" w:rsidP="007A3D6E">
      <w:pPr>
        <w:tabs>
          <w:tab w:val="left" w:pos="450"/>
          <w:tab w:val="left" w:pos="9270"/>
        </w:tabs>
        <w:spacing w:after="0"/>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r w:rsidRPr="004F7A69">
        <w:rPr>
          <w:rFonts w:ascii="Times New Roman" w:hAnsi="Times New Roman"/>
        </w:rPr>
        <w:t xml:space="preserve">For </w:t>
      </w:r>
      <w:r w:rsidRPr="004F7A69">
        <w:rPr>
          <w:rFonts w:ascii="Times New Roman" w:hAnsi="Times New Roman"/>
          <w:b/>
          <w:bCs/>
        </w:rPr>
        <w:t>Questions #18 - #20</w:t>
      </w:r>
      <w:r w:rsidRPr="004F7A69">
        <w:rPr>
          <w:rFonts w:ascii="Times New Roman" w:hAnsi="Times New Roman"/>
        </w:rPr>
        <w:t>, consider the diagram below.</w:t>
      </w:r>
    </w:p>
    <w:p w:rsidR="007A3D6E" w:rsidRPr="007A3D6E" w:rsidRDefault="007A3D6E" w:rsidP="004F7A69">
      <w:pPr>
        <w:tabs>
          <w:tab w:val="left" w:pos="450"/>
          <w:tab w:val="left" w:pos="2430"/>
          <w:tab w:val="left" w:pos="4500"/>
          <w:tab w:val="left" w:pos="6570"/>
          <w:tab w:val="left" w:pos="7920"/>
        </w:tabs>
        <w:spacing w:after="0"/>
        <w:ind w:left="450" w:hanging="450"/>
        <w:rPr>
          <w:rFonts w:ascii="Times New Roman" w:hAnsi="Times New Roman"/>
          <w:sz w:val="12"/>
        </w:rPr>
      </w:pPr>
    </w:p>
    <w:p w:rsidR="004F7A69" w:rsidRPr="004F7A69" w:rsidRDefault="0078172B" w:rsidP="007A3D6E">
      <w:pPr>
        <w:tabs>
          <w:tab w:val="left" w:pos="450"/>
          <w:tab w:val="left" w:pos="2430"/>
          <w:tab w:val="left" w:pos="4500"/>
          <w:tab w:val="left" w:pos="6570"/>
          <w:tab w:val="left" w:pos="7920"/>
        </w:tabs>
        <w:spacing w:after="0"/>
        <w:ind w:left="450" w:hanging="450"/>
        <w:jc w:val="center"/>
        <w:rPr>
          <w:rFonts w:ascii="Times New Roman" w:hAnsi="Times New Roman"/>
        </w:rPr>
      </w:pPr>
      <w:r w:rsidRPr="0078172B">
        <w:rPr>
          <w:rFonts w:ascii="Times New Roman"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8" o:spid="_x0000_i1025" type="#_x0000_t75" style="width:392pt;height:73.35pt;visibility:visible">
            <v:imagedata r:id="rId6" o:title=""/>
          </v:shape>
        </w:pict>
      </w:r>
    </w:p>
    <w:p w:rsidR="007A3D6E" w:rsidRPr="007A3D6E" w:rsidRDefault="007A3D6E" w:rsidP="004F7A69">
      <w:pPr>
        <w:tabs>
          <w:tab w:val="left" w:pos="450"/>
          <w:tab w:val="left" w:pos="2430"/>
          <w:tab w:val="left" w:pos="4500"/>
          <w:tab w:val="left" w:pos="6570"/>
          <w:tab w:val="left" w:pos="7920"/>
        </w:tabs>
        <w:spacing w:after="0"/>
        <w:ind w:left="450" w:hanging="450"/>
        <w:rPr>
          <w:rFonts w:ascii="Times New Roman" w:hAnsi="Times New Roman"/>
          <w:sz w:val="12"/>
        </w:rPr>
      </w:pPr>
    </w:p>
    <w:p w:rsidR="004F7A69" w:rsidRPr="004F7A69" w:rsidRDefault="007A3D6E" w:rsidP="004F7A69">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18.</w:t>
      </w:r>
      <w:r>
        <w:rPr>
          <w:rFonts w:ascii="Times New Roman" w:hAnsi="Times New Roman"/>
        </w:rPr>
        <w:tab/>
      </w:r>
      <w:r w:rsidR="004F7A69" w:rsidRPr="004F7A69">
        <w:rPr>
          <w:rFonts w:ascii="Times New Roman" w:hAnsi="Times New Roman"/>
        </w:rPr>
        <w:t>This person suffers from the problem of ____.</w:t>
      </w:r>
    </w:p>
    <w:p w:rsidR="007A3D6E" w:rsidRPr="004F7A69" w:rsidRDefault="007A3D6E" w:rsidP="007A3D6E">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4F7A69">
        <w:rPr>
          <w:rFonts w:ascii="Times New Roman" w:hAnsi="Times New Roman"/>
        </w:rPr>
        <w:t>a. nearsightedness</w:t>
      </w:r>
      <w:r>
        <w:rPr>
          <w:rFonts w:ascii="Times New Roman" w:hAnsi="Times New Roman"/>
        </w:rPr>
        <w:tab/>
      </w:r>
      <w:r w:rsidRPr="004F7A69">
        <w:rPr>
          <w:rFonts w:ascii="Times New Roman" w:hAnsi="Times New Roman"/>
        </w:rPr>
        <w:t>b. farsightedness</w:t>
      </w:r>
      <w:r>
        <w:rPr>
          <w:rFonts w:ascii="Times New Roman" w:hAnsi="Times New Roman"/>
        </w:rPr>
        <w:tab/>
      </w:r>
      <w:r w:rsidRPr="004F7A69">
        <w:rPr>
          <w:rFonts w:ascii="Times New Roman" w:hAnsi="Times New Roman"/>
        </w:rPr>
        <w:t>c. cataracts</w:t>
      </w:r>
      <w:r>
        <w:rPr>
          <w:rFonts w:ascii="Times New Roman" w:hAnsi="Times New Roman"/>
        </w:rPr>
        <w:tab/>
      </w:r>
      <w:r w:rsidRPr="004F7A69">
        <w:rPr>
          <w:rFonts w:ascii="Times New Roman" w:hAnsi="Times New Roman"/>
        </w:rPr>
        <w:t>d. delusions</w:t>
      </w:r>
    </w:p>
    <w:p w:rsid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7A3D6E" w:rsidRPr="004F7A69" w:rsidRDefault="007A3D6E"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7A3D6E" w:rsidP="004F7A69">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19.</w:t>
      </w:r>
      <w:r>
        <w:rPr>
          <w:rFonts w:ascii="Times New Roman" w:hAnsi="Times New Roman"/>
        </w:rPr>
        <w:tab/>
      </w:r>
      <w:r w:rsidR="004F7A69" w:rsidRPr="004F7A69">
        <w:rPr>
          <w:rFonts w:ascii="Times New Roman" w:hAnsi="Times New Roman"/>
        </w:rPr>
        <w:t>This problem could most easily be corrected by the use of a(n) ____.</w:t>
      </w:r>
    </w:p>
    <w:p w:rsidR="007A3D6E" w:rsidRPr="004F7A69" w:rsidRDefault="007A3D6E" w:rsidP="007A3D6E">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4F7A69">
        <w:rPr>
          <w:rFonts w:ascii="Times New Roman" w:hAnsi="Times New Roman"/>
        </w:rPr>
        <w:t>a. converging lens</w:t>
      </w:r>
      <w:r>
        <w:rPr>
          <w:rFonts w:ascii="Times New Roman" w:hAnsi="Times New Roman"/>
        </w:rPr>
        <w:tab/>
      </w:r>
      <w:r w:rsidRPr="004F7A69">
        <w:rPr>
          <w:rFonts w:ascii="Times New Roman" w:hAnsi="Times New Roman"/>
        </w:rPr>
        <w:t>b. diverging lens</w:t>
      </w:r>
      <w:r>
        <w:rPr>
          <w:rFonts w:ascii="Times New Roman" w:hAnsi="Times New Roman"/>
        </w:rPr>
        <w:tab/>
      </w:r>
      <w:r w:rsidRPr="004F7A69">
        <w:rPr>
          <w:rFonts w:ascii="Times New Roman" w:hAnsi="Times New Roman"/>
        </w:rPr>
        <w:t>c. achromatic lens</w:t>
      </w:r>
      <w:r>
        <w:rPr>
          <w:rFonts w:ascii="Times New Roman" w:hAnsi="Times New Roman"/>
        </w:rPr>
        <w:tab/>
      </w:r>
      <w:r w:rsidRPr="004F7A69">
        <w:rPr>
          <w:rFonts w:ascii="Times New Roman" w:hAnsi="Times New Roman"/>
        </w:rPr>
        <w:t>d. good night's sleep</w:t>
      </w:r>
    </w:p>
    <w:p w:rsidR="007A3D6E" w:rsidRPr="007A3D6E" w:rsidRDefault="007A3D6E" w:rsidP="007A3D6E">
      <w:pPr>
        <w:tabs>
          <w:tab w:val="left" w:pos="450"/>
          <w:tab w:val="left" w:pos="9270"/>
        </w:tabs>
        <w:spacing w:after="0"/>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r w:rsidRPr="004F7A69">
        <w:rPr>
          <w:rFonts w:ascii="Times New Roman" w:hAnsi="Times New Roman"/>
        </w:rPr>
        <w:t>20.</w:t>
      </w:r>
      <w:r w:rsidR="003E2160">
        <w:rPr>
          <w:rFonts w:ascii="Times New Roman" w:hAnsi="Times New Roman"/>
        </w:rPr>
        <w:tab/>
      </w:r>
      <w:r w:rsidRPr="004F7A69">
        <w:rPr>
          <w:rFonts w:ascii="Times New Roman" w:hAnsi="Times New Roman"/>
        </w:rPr>
        <w:t>If the image was formed in front of the retina rather than behind the retina, then the person would need to correct the vision problem by using a </w:t>
      </w:r>
    </w:p>
    <w:p w:rsidR="007A3D6E" w:rsidRPr="004F7A69" w:rsidRDefault="007A3D6E" w:rsidP="007A3D6E">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4F7A69">
        <w:rPr>
          <w:rFonts w:ascii="Times New Roman" w:hAnsi="Times New Roman"/>
        </w:rPr>
        <w:t>a. converging lens</w:t>
      </w:r>
      <w:r>
        <w:rPr>
          <w:rFonts w:ascii="Times New Roman" w:hAnsi="Times New Roman"/>
        </w:rPr>
        <w:tab/>
      </w:r>
      <w:r w:rsidRPr="004F7A69">
        <w:rPr>
          <w:rFonts w:ascii="Times New Roman" w:hAnsi="Times New Roman"/>
        </w:rPr>
        <w:t>b. diverging lens</w:t>
      </w:r>
      <w:r>
        <w:rPr>
          <w:rFonts w:ascii="Times New Roman" w:hAnsi="Times New Roman"/>
        </w:rPr>
        <w:tab/>
      </w:r>
      <w:r w:rsidRPr="004F7A69">
        <w:rPr>
          <w:rFonts w:ascii="Times New Roman" w:hAnsi="Times New Roman"/>
        </w:rPr>
        <w:t>c. achromatic lens</w:t>
      </w:r>
      <w:r>
        <w:rPr>
          <w:rFonts w:ascii="Times New Roman" w:hAnsi="Times New Roman"/>
        </w:rPr>
        <w:tab/>
      </w:r>
      <w:r w:rsidRPr="004F7A69">
        <w:rPr>
          <w:rFonts w:ascii="Times New Roman" w:hAnsi="Times New Roman"/>
        </w:rPr>
        <w:t>d. alarm clock</w:t>
      </w:r>
    </w:p>
    <w:p w:rsidR="007A3D6E" w:rsidRDefault="007A3D6E" w:rsidP="004F7A69">
      <w:pPr>
        <w:tabs>
          <w:tab w:val="left" w:pos="450"/>
          <w:tab w:val="left" w:pos="2430"/>
          <w:tab w:val="left" w:pos="4500"/>
          <w:tab w:val="left" w:pos="6570"/>
          <w:tab w:val="left" w:pos="7920"/>
        </w:tabs>
        <w:spacing w:after="0"/>
        <w:ind w:left="450" w:hanging="450"/>
        <w:rPr>
          <w:rFonts w:ascii="Times New Roman" w:hAnsi="Times New Roman"/>
        </w:rPr>
      </w:pPr>
    </w:p>
    <w:p w:rsidR="007A3D6E" w:rsidRDefault="007A3D6E" w:rsidP="004F7A69">
      <w:pPr>
        <w:tabs>
          <w:tab w:val="left" w:pos="450"/>
          <w:tab w:val="left" w:pos="2430"/>
          <w:tab w:val="left" w:pos="4500"/>
          <w:tab w:val="left" w:pos="6570"/>
          <w:tab w:val="left" w:pos="7920"/>
        </w:tabs>
        <w:spacing w:after="0"/>
        <w:ind w:left="450" w:hanging="450"/>
        <w:rPr>
          <w:rFonts w:ascii="Times New Roman" w:hAnsi="Times New Roman"/>
        </w:rPr>
      </w:pPr>
    </w:p>
    <w:p w:rsidR="0001603E" w:rsidRDefault="0001603E" w:rsidP="0001603E">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21.</w:t>
      </w:r>
      <w:r>
        <w:rPr>
          <w:rFonts w:ascii="Times New Roman" w:hAnsi="Times New Roman"/>
        </w:rPr>
        <w:tab/>
        <w:t>Which of the following statements best describe the cause of dispersion of white light into its component colors?</w:t>
      </w:r>
    </w:p>
    <w:p w:rsidR="0001603E" w:rsidRDefault="0001603E" w:rsidP="0001603E">
      <w:pPr>
        <w:tabs>
          <w:tab w:val="left" w:pos="450"/>
          <w:tab w:val="left" w:pos="2430"/>
          <w:tab w:val="left" w:pos="4500"/>
          <w:tab w:val="left" w:pos="6570"/>
          <w:tab w:val="left" w:pos="7920"/>
        </w:tabs>
        <w:spacing w:after="0"/>
        <w:ind w:left="720" w:hanging="720"/>
        <w:rPr>
          <w:rFonts w:ascii="Times New Roman" w:hAnsi="Times New Roman"/>
        </w:rPr>
      </w:pPr>
      <w:r>
        <w:rPr>
          <w:rFonts w:ascii="Times New Roman" w:hAnsi="Times New Roman"/>
        </w:rPr>
        <w:tab/>
        <w:t>a. Light travels with different speeds in different materials.</w:t>
      </w:r>
    </w:p>
    <w:p w:rsidR="0001603E" w:rsidRDefault="0001603E" w:rsidP="0001603E">
      <w:pPr>
        <w:tabs>
          <w:tab w:val="left" w:pos="450"/>
          <w:tab w:val="left" w:pos="2430"/>
          <w:tab w:val="left" w:pos="4500"/>
          <w:tab w:val="left" w:pos="6570"/>
          <w:tab w:val="left" w:pos="7920"/>
        </w:tabs>
        <w:spacing w:after="0"/>
        <w:ind w:left="720" w:hanging="720"/>
        <w:rPr>
          <w:rFonts w:ascii="Times New Roman" w:hAnsi="Times New Roman"/>
        </w:rPr>
      </w:pPr>
      <w:r>
        <w:rPr>
          <w:rFonts w:ascii="Times New Roman" w:hAnsi="Times New Roman"/>
        </w:rPr>
        <w:tab/>
        <w:t>b. Light rays bend different amounts when entering different materials.</w:t>
      </w:r>
    </w:p>
    <w:p w:rsidR="0001603E" w:rsidRDefault="0001603E" w:rsidP="0001603E">
      <w:pPr>
        <w:tabs>
          <w:tab w:val="left" w:pos="450"/>
          <w:tab w:val="left" w:pos="2430"/>
          <w:tab w:val="left" w:pos="4500"/>
          <w:tab w:val="left" w:pos="6570"/>
          <w:tab w:val="left" w:pos="7920"/>
        </w:tabs>
        <w:spacing w:after="0"/>
        <w:ind w:left="720" w:hanging="720"/>
        <w:rPr>
          <w:rFonts w:ascii="Times New Roman" w:hAnsi="Times New Roman"/>
        </w:rPr>
      </w:pPr>
      <w:r>
        <w:rPr>
          <w:rFonts w:ascii="Times New Roman" w:hAnsi="Times New Roman"/>
        </w:rPr>
        <w:tab/>
        <w:t>c. The component colors of white light travel at different speeds in the same medium.</w:t>
      </w:r>
    </w:p>
    <w:p w:rsidR="0001603E" w:rsidRDefault="0001603E" w:rsidP="0001603E">
      <w:pPr>
        <w:tabs>
          <w:tab w:val="left" w:pos="450"/>
          <w:tab w:val="left" w:pos="2430"/>
          <w:tab w:val="left" w:pos="4500"/>
          <w:tab w:val="left" w:pos="6570"/>
          <w:tab w:val="left" w:pos="7920"/>
        </w:tabs>
        <w:spacing w:after="0"/>
        <w:ind w:left="720" w:hanging="720"/>
        <w:rPr>
          <w:rFonts w:ascii="Times New Roman" w:hAnsi="Times New Roman"/>
        </w:rPr>
      </w:pPr>
      <w:r>
        <w:rPr>
          <w:rFonts w:ascii="Times New Roman" w:hAnsi="Times New Roman"/>
        </w:rPr>
        <w:tab/>
        <w:t>d.  Light changes color when it crosses a boundary; sometimes it changes into many different colors.</w:t>
      </w: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953369" w:rsidRDefault="00953369" w:rsidP="00953369">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22.</w:t>
      </w:r>
      <w:r>
        <w:rPr>
          <w:rFonts w:ascii="Times New Roman" w:hAnsi="Times New Roman"/>
        </w:rPr>
        <w:tab/>
        <w:t>A 4.0-cm tall object is positioned 30.0 cm from a converging lens. The focal length of the lens is 20.0 cm. The image of the object will be positioned _____ cm from the lens and have a height of _____ cm. (</w:t>
      </w:r>
      <w:r w:rsidRPr="00184E4A">
        <w:rPr>
          <w:rFonts w:ascii="Times New Roman" w:hAnsi="Times New Roman"/>
          <w:b/>
        </w:rPr>
        <w:t>NOTE</w:t>
      </w:r>
      <w:r>
        <w:rPr>
          <w:rFonts w:ascii="Times New Roman" w:hAnsi="Times New Roman"/>
        </w:rPr>
        <w:t>: A negative height indicates an inverted image.)</w:t>
      </w:r>
    </w:p>
    <w:p w:rsidR="00953369" w:rsidRDefault="00953369" w:rsidP="00953369">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a. 12.0 cm and 6.0 cm</w:t>
      </w:r>
      <w:r>
        <w:rPr>
          <w:rFonts w:ascii="Times New Roman" w:hAnsi="Times New Roman"/>
        </w:rPr>
        <w:tab/>
        <w:t>b. 60.0 cm and 2.7 cm</w:t>
      </w:r>
    </w:p>
    <w:p w:rsidR="00953369" w:rsidRDefault="00953369" w:rsidP="00953369">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c. 60.0 cm and -8.0 cm</w:t>
      </w:r>
      <w:r>
        <w:rPr>
          <w:rFonts w:ascii="Times New Roman" w:hAnsi="Times New Roman"/>
        </w:rPr>
        <w:tab/>
        <w:t>d. 100. cm and -6.0 cm</w:t>
      </w: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0223D6" w:rsidRDefault="000223D6" w:rsidP="000223D6">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23.</w:t>
      </w:r>
      <w:r>
        <w:rPr>
          <w:rFonts w:ascii="Times New Roman" w:hAnsi="Times New Roman"/>
        </w:rPr>
        <w:tab/>
        <w:t xml:space="preserve">A converging lens has a focal length of </w:t>
      </w:r>
      <w:r>
        <w:rPr>
          <w:rFonts w:ascii="Times New Roman" w:hAnsi="Times New Roman"/>
          <w:b/>
        </w:rPr>
        <w:t>f</w:t>
      </w:r>
      <w:r>
        <w:rPr>
          <w:rFonts w:ascii="Times New Roman" w:hAnsi="Times New Roman"/>
        </w:rPr>
        <w:t xml:space="preserve">. An object is placed a distance from the lens that is less than </w:t>
      </w:r>
      <w:r>
        <w:rPr>
          <w:rFonts w:ascii="Times New Roman" w:hAnsi="Times New Roman"/>
          <w:b/>
        </w:rPr>
        <w:t>f</w:t>
      </w:r>
      <w:r>
        <w:rPr>
          <w:rFonts w:ascii="Times New Roman" w:hAnsi="Times New Roman"/>
        </w:rPr>
        <w:t>.  Which of the following accurately describe the orientation, size and type of resulting image?</w:t>
      </w:r>
    </w:p>
    <w:p w:rsidR="000223D6" w:rsidRDefault="000223D6" w:rsidP="000223D6">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a. upright, magnified, virtual</w:t>
      </w:r>
      <w:r>
        <w:rPr>
          <w:rFonts w:ascii="Times New Roman" w:hAnsi="Times New Roman"/>
        </w:rPr>
        <w:tab/>
        <w:t>b. upright, reduced, virtual</w:t>
      </w:r>
    </w:p>
    <w:p w:rsidR="000223D6" w:rsidRPr="008B522B" w:rsidRDefault="000223D6" w:rsidP="000223D6">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c. inverted, magnified, real</w:t>
      </w:r>
      <w:r>
        <w:rPr>
          <w:rFonts w:ascii="Times New Roman" w:hAnsi="Times New Roman"/>
        </w:rPr>
        <w:tab/>
        <w:t>d. inverted, reduced, virtual</w:t>
      </w: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4F7A69" w:rsidP="007A3D6E">
      <w:pPr>
        <w:tabs>
          <w:tab w:val="left" w:pos="450"/>
          <w:tab w:val="left" w:pos="2430"/>
          <w:tab w:val="left" w:pos="4500"/>
          <w:tab w:val="left" w:pos="6570"/>
          <w:tab w:val="left" w:pos="7920"/>
        </w:tabs>
        <w:spacing w:after="0"/>
        <w:rPr>
          <w:rFonts w:ascii="Times New Roman" w:hAnsi="Times New Roman"/>
        </w:rPr>
      </w:pPr>
    </w:p>
    <w:p w:rsidR="000223D6" w:rsidRDefault="000223D6" w:rsidP="000223D6">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24.</w:t>
      </w:r>
      <w:r>
        <w:rPr>
          <w:rFonts w:ascii="Times New Roman" w:hAnsi="Times New Roman"/>
        </w:rPr>
        <w:tab/>
        <w:t>The focal length of a diverging lens is -15 cm. An object is positioned less than 15 cm from the lens. Which of the following accurately describe the orientation, size and type of resulting image?</w:t>
      </w:r>
    </w:p>
    <w:p w:rsidR="000223D6" w:rsidRDefault="000223D6" w:rsidP="000223D6">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a. upright, magnified, virtual</w:t>
      </w:r>
      <w:r>
        <w:rPr>
          <w:rFonts w:ascii="Times New Roman" w:hAnsi="Times New Roman"/>
        </w:rPr>
        <w:tab/>
        <w:t>b. upright, reduced, virtual</w:t>
      </w:r>
    </w:p>
    <w:p w:rsidR="000223D6" w:rsidRDefault="000223D6" w:rsidP="000223D6">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c. inverted, magnified, real</w:t>
      </w:r>
      <w:r>
        <w:rPr>
          <w:rFonts w:ascii="Times New Roman" w:hAnsi="Times New Roman"/>
        </w:rPr>
        <w:tab/>
        <w:t>d. inverted, reduced, virtual</w:t>
      </w: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854309" w:rsidRDefault="00854309" w:rsidP="00854309">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25.</w:t>
      </w:r>
      <w:r>
        <w:rPr>
          <w:rFonts w:ascii="Times New Roman" w:hAnsi="Times New Roman"/>
        </w:rPr>
        <w:tab/>
        <w:t xml:space="preserve">A converging lens has a focal length of 20.0 cm. An object is placed along its principal axis and 60.0 cm from the lens. The resulting image distance is _____ cm and the magnification is _____. </w:t>
      </w:r>
    </w:p>
    <w:p w:rsidR="00854309" w:rsidRDefault="00854309" w:rsidP="00854309">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a. 15.0 cm and -0.25</w:t>
      </w:r>
      <w:r>
        <w:rPr>
          <w:rFonts w:ascii="Times New Roman" w:hAnsi="Times New Roman"/>
        </w:rPr>
        <w:tab/>
      </w:r>
      <w:r>
        <w:rPr>
          <w:rFonts w:ascii="Times New Roman" w:hAnsi="Times New Roman"/>
        </w:rPr>
        <w:tab/>
        <w:t>b. 15.0 cm and -4.00</w:t>
      </w:r>
    </w:p>
    <w:p w:rsidR="00854309" w:rsidRDefault="00854309" w:rsidP="00854309">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c. 30.0 cm and -0.500</w:t>
      </w:r>
      <w:r>
        <w:rPr>
          <w:rFonts w:ascii="Times New Roman" w:hAnsi="Times New Roman"/>
        </w:rPr>
        <w:tab/>
        <w:t>d. 30.0 cm and -2.00</w:t>
      </w: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r w:rsidRPr="004F7A69">
        <w:rPr>
          <w:rFonts w:ascii="Times New Roman" w:hAnsi="Times New Roman"/>
        </w:rPr>
        <w:t>26.</w:t>
      </w:r>
      <w:r w:rsidR="003E2160">
        <w:rPr>
          <w:rFonts w:ascii="Times New Roman" w:hAnsi="Times New Roman"/>
        </w:rPr>
        <w:tab/>
      </w:r>
      <w:r w:rsidRPr="004F7A69">
        <w:rPr>
          <w:rFonts w:ascii="Times New Roman" w:hAnsi="Times New Roman"/>
        </w:rPr>
        <w:t>An object is placed at a distance of 6.0 cm from a thin converging lens along its axis. The lens has a focal length of 9.0 cm. What are the values, respectively, of the image distance and magnification?</w:t>
      </w:r>
    </w:p>
    <w:p w:rsidR="0044134D" w:rsidRDefault="0044134D" w:rsidP="0044134D">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7A3D6E" w:rsidRPr="004F7A69">
        <w:rPr>
          <w:rFonts w:ascii="Times New Roman" w:hAnsi="Times New Roman"/>
        </w:rPr>
        <w:t>a. -18 cm and 3.0</w:t>
      </w:r>
      <w:r>
        <w:rPr>
          <w:rFonts w:ascii="Times New Roman" w:hAnsi="Times New Roman"/>
        </w:rPr>
        <w:tab/>
      </w:r>
      <w:r>
        <w:rPr>
          <w:rFonts w:ascii="Times New Roman" w:hAnsi="Times New Roman"/>
        </w:rPr>
        <w:tab/>
      </w:r>
      <w:r w:rsidR="007A3D6E" w:rsidRPr="004F7A69">
        <w:rPr>
          <w:rFonts w:ascii="Times New Roman" w:hAnsi="Times New Roman"/>
        </w:rPr>
        <w:t>b. 18 cm and 3.0</w:t>
      </w:r>
    </w:p>
    <w:p w:rsidR="007A3D6E" w:rsidRPr="004F7A69" w:rsidRDefault="0044134D" w:rsidP="0044134D">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7A3D6E" w:rsidRPr="004F7A69">
        <w:rPr>
          <w:rFonts w:ascii="Times New Roman" w:hAnsi="Times New Roman"/>
        </w:rPr>
        <w:t>c. 3.0 cm and -0.50</w:t>
      </w:r>
      <w:r>
        <w:rPr>
          <w:rFonts w:ascii="Times New Roman" w:hAnsi="Times New Roman"/>
        </w:rPr>
        <w:tab/>
      </w:r>
      <w:r>
        <w:rPr>
          <w:rFonts w:ascii="Times New Roman" w:hAnsi="Times New Roman"/>
        </w:rPr>
        <w:tab/>
      </w:r>
      <w:r w:rsidR="007A3D6E" w:rsidRPr="004F7A69">
        <w:rPr>
          <w:rFonts w:ascii="Times New Roman" w:hAnsi="Times New Roman"/>
        </w:rPr>
        <w:t>d. -18 cm and -3.0</w:t>
      </w: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C168B9" w:rsidRDefault="00C168B9" w:rsidP="00C168B9">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27.</w:t>
      </w:r>
      <w:r>
        <w:rPr>
          <w:rFonts w:ascii="Times New Roman" w:hAnsi="Times New Roman"/>
        </w:rPr>
        <w:tab/>
        <w:t>A light bulb is positioned along the principal axis of a converging lens and located 24.0 cm away. The lens produces a real image of the bulb 8.0 cm from the lens. What is the focal length of the lens?</w:t>
      </w:r>
    </w:p>
    <w:p w:rsidR="00C168B9" w:rsidRDefault="00C168B9" w:rsidP="00C168B9">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a. 6.0 cm</w:t>
      </w:r>
      <w:r>
        <w:rPr>
          <w:rFonts w:ascii="Times New Roman" w:hAnsi="Times New Roman"/>
        </w:rPr>
        <w:tab/>
        <w:t>b. 12.0 cm</w:t>
      </w:r>
      <w:r>
        <w:rPr>
          <w:rFonts w:ascii="Times New Roman" w:hAnsi="Times New Roman"/>
        </w:rPr>
        <w:tab/>
        <w:t>c. -12.0 cm</w:t>
      </w:r>
      <w:r>
        <w:rPr>
          <w:rFonts w:ascii="Times New Roman" w:hAnsi="Times New Roman"/>
        </w:rPr>
        <w:tab/>
        <w:t>d. 16.0 cm</w:t>
      </w:r>
    </w:p>
    <w:p w:rsidR="00C168B9" w:rsidRDefault="00C168B9" w:rsidP="00C168B9">
      <w:pPr>
        <w:tabs>
          <w:tab w:val="left" w:pos="450"/>
          <w:tab w:val="left" w:pos="2430"/>
          <w:tab w:val="left" w:pos="4500"/>
          <w:tab w:val="left" w:pos="6570"/>
          <w:tab w:val="left" w:pos="7920"/>
        </w:tabs>
        <w:spacing w:after="0"/>
        <w:ind w:left="450" w:hanging="450"/>
        <w:rPr>
          <w:rFonts w:ascii="Times New Roman" w:hAnsi="Times New Roman"/>
        </w:rPr>
      </w:pPr>
    </w:p>
    <w:p w:rsidR="00C168B9" w:rsidRDefault="00C168B9" w:rsidP="00C168B9">
      <w:pPr>
        <w:tabs>
          <w:tab w:val="left" w:pos="450"/>
          <w:tab w:val="left" w:pos="2430"/>
          <w:tab w:val="left" w:pos="4500"/>
          <w:tab w:val="left" w:pos="6570"/>
          <w:tab w:val="left" w:pos="7920"/>
        </w:tabs>
        <w:spacing w:after="0"/>
        <w:ind w:left="450" w:hanging="450"/>
        <w:rPr>
          <w:rFonts w:ascii="Times New Roman" w:hAnsi="Times New Roman"/>
        </w:rPr>
      </w:pPr>
    </w:p>
    <w:p w:rsidR="00C168B9" w:rsidRDefault="00C168B9" w:rsidP="00C168B9">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28.</w:t>
      </w:r>
      <w:r>
        <w:rPr>
          <w:rFonts w:ascii="Times New Roman" w:hAnsi="Times New Roman"/>
        </w:rPr>
        <w:tab/>
        <w:t>A light bulb is positioned along the principal axis of a converging lens and located 40.0 cm away. A virtual image is formed at a location that is 50.0 cm from the lens. What is the focal length of the lens?</w:t>
      </w:r>
    </w:p>
    <w:p w:rsidR="00C168B9" w:rsidRPr="004F7A69" w:rsidRDefault="00C168B9" w:rsidP="00C168B9">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4F7A69">
        <w:rPr>
          <w:rFonts w:ascii="Times New Roman" w:hAnsi="Times New Roman"/>
        </w:rPr>
        <w:t>a. 22.2 cm</w:t>
      </w:r>
      <w:r>
        <w:rPr>
          <w:rFonts w:ascii="Times New Roman" w:hAnsi="Times New Roman"/>
        </w:rPr>
        <w:tab/>
      </w:r>
      <w:r w:rsidRPr="004F7A69">
        <w:rPr>
          <w:rFonts w:ascii="Times New Roman" w:hAnsi="Times New Roman"/>
        </w:rPr>
        <w:t>b. 45.0 cm</w:t>
      </w:r>
      <w:r>
        <w:rPr>
          <w:rFonts w:ascii="Times New Roman" w:hAnsi="Times New Roman"/>
        </w:rPr>
        <w:tab/>
      </w:r>
      <w:r w:rsidRPr="004F7A69">
        <w:rPr>
          <w:rFonts w:ascii="Times New Roman" w:hAnsi="Times New Roman"/>
        </w:rPr>
        <w:t xml:space="preserve">c. </w:t>
      </w:r>
      <w:r>
        <w:rPr>
          <w:rFonts w:ascii="Times New Roman" w:hAnsi="Times New Roman"/>
        </w:rPr>
        <w:t>-200</w:t>
      </w:r>
      <w:r w:rsidRPr="004F7A69">
        <w:rPr>
          <w:rFonts w:ascii="Times New Roman" w:hAnsi="Times New Roman"/>
        </w:rPr>
        <w:t>.0 cm</w:t>
      </w:r>
      <w:r>
        <w:rPr>
          <w:rFonts w:ascii="Times New Roman" w:hAnsi="Times New Roman"/>
        </w:rPr>
        <w:tab/>
      </w:r>
      <w:r w:rsidRPr="004F7A69">
        <w:rPr>
          <w:rFonts w:ascii="Times New Roman" w:hAnsi="Times New Roman"/>
        </w:rPr>
        <w:t>d. 200. cm</w:t>
      </w: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b/>
          <w:bCs/>
        </w:rPr>
      </w:pPr>
      <w:r w:rsidRPr="004F7A69">
        <w:rPr>
          <w:rFonts w:ascii="Times New Roman" w:hAnsi="Times New Roman"/>
          <w:b/>
          <w:bCs/>
        </w:rPr>
        <w:t>Part B: Multiple-Multiple Choice</w:t>
      </w:r>
    </w:p>
    <w:p w:rsidR="004F7A69" w:rsidRPr="004F7A69" w:rsidRDefault="0044134D" w:rsidP="004F7A69">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29.</w:t>
      </w:r>
      <w:r>
        <w:rPr>
          <w:rFonts w:ascii="Times New Roman" w:hAnsi="Times New Roman"/>
        </w:rPr>
        <w:tab/>
      </w:r>
      <w:r w:rsidR="004F7A69" w:rsidRPr="004F7A69">
        <w:rPr>
          <w:rFonts w:ascii="Times New Roman" w:hAnsi="Times New Roman"/>
        </w:rPr>
        <w:t>Which of the following statements are true of converging lenses? Identify all that apply.</w:t>
      </w:r>
    </w:p>
    <w:p w:rsidR="004F7A69" w:rsidRPr="004F7A69" w:rsidRDefault="0044134D" w:rsidP="0044134D">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a.</w:t>
      </w:r>
      <w:r>
        <w:rPr>
          <w:rFonts w:ascii="Times New Roman" w:hAnsi="Times New Roman"/>
        </w:rPr>
        <w:tab/>
      </w:r>
      <w:r w:rsidR="004F7A69" w:rsidRPr="004F7A69">
        <w:rPr>
          <w:rFonts w:ascii="Times New Roman" w:hAnsi="Times New Roman"/>
        </w:rPr>
        <w:t>Converging lenses are thicker at the center than they are at the edges.</w:t>
      </w:r>
    </w:p>
    <w:p w:rsidR="004F7A69" w:rsidRPr="004F7A69" w:rsidRDefault="0044134D" w:rsidP="0044134D">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b.</w:t>
      </w:r>
      <w:r>
        <w:rPr>
          <w:rFonts w:ascii="Times New Roman" w:hAnsi="Times New Roman"/>
        </w:rPr>
        <w:tab/>
      </w:r>
      <w:r w:rsidR="004F7A69" w:rsidRPr="004F7A69">
        <w:rPr>
          <w:rFonts w:ascii="Times New Roman" w:hAnsi="Times New Roman"/>
        </w:rPr>
        <w:t>If the bottom half of a converging lens is covered, then the top half of the image will not be visible.</w:t>
      </w:r>
    </w:p>
    <w:p w:rsidR="004F7A69" w:rsidRPr="004F7A69" w:rsidRDefault="0044134D" w:rsidP="0044134D">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c.</w:t>
      </w:r>
      <w:r>
        <w:rPr>
          <w:rFonts w:ascii="Times New Roman" w:hAnsi="Times New Roman"/>
        </w:rPr>
        <w:tab/>
      </w:r>
      <w:r w:rsidR="004F7A69" w:rsidRPr="004F7A69">
        <w:rPr>
          <w:rFonts w:ascii="Times New Roman" w:hAnsi="Times New Roman"/>
        </w:rPr>
        <w:t>Converging lenses only produce real images.</w:t>
      </w:r>
    </w:p>
    <w:p w:rsidR="004F7A69" w:rsidRPr="004F7A69" w:rsidRDefault="0044134D" w:rsidP="0044134D">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d.</w:t>
      </w:r>
      <w:r>
        <w:rPr>
          <w:rFonts w:ascii="Times New Roman" w:hAnsi="Times New Roman"/>
        </w:rPr>
        <w:tab/>
      </w:r>
      <w:r w:rsidR="004F7A69" w:rsidRPr="004F7A69">
        <w:rPr>
          <w:rFonts w:ascii="Times New Roman" w:hAnsi="Times New Roman"/>
        </w:rPr>
        <w:t xml:space="preserve">Converging lenses can produce images </w:t>
      </w:r>
      <w:r w:rsidR="007C50D3">
        <w:rPr>
          <w:rFonts w:ascii="Times New Roman" w:hAnsi="Times New Roman"/>
        </w:rPr>
        <w:t>that</w:t>
      </w:r>
      <w:r w:rsidR="004F7A69" w:rsidRPr="004F7A69">
        <w:rPr>
          <w:rFonts w:ascii="Times New Roman" w:hAnsi="Times New Roman"/>
        </w:rPr>
        <w:t xml:space="preserve"> are both magnified and reduced in size.</w:t>
      </w:r>
    </w:p>
    <w:p w:rsidR="004F7A69" w:rsidRPr="004F7A69" w:rsidRDefault="0044134D" w:rsidP="0044134D">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e.</w:t>
      </w:r>
      <w:r>
        <w:rPr>
          <w:rFonts w:ascii="Times New Roman" w:hAnsi="Times New Roman"/>
        </w:rPr>
        <w:tab/>
      </w:r>
      <w:r w:rsidR="004F7A69" w:rsidRPr="004F7A69">
        <w:rPr>
          <w:rFonts w:ascii="Times New Roman" w:hAnsi="Times New Roman"/>
        </w:rPr>
        <w:t>Converging lenses only produce inverted images.</w:t>
      </w:r>
    </w:p>
    <w:p w:rsidR="004F7A69" w:rsidRPr="004F7A69" w:rsidRDefault="0044134D" w:rsidP="0044134D">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f.</w:t>
      </w:r>
      <w:r>
        <w:rPr>
          <w:rFonts w:ascii="Times New Roman" w:hAnsi="Times New Roman"/>
        </w:rPr>
        <w:tab/>
      </w:r>
      <w:r w:rsidR="004F7A69" w:rsidRPr="004F7A69">
        <w:rPr>
          <w:rFonts w:ascii="Times New Roman" w:hAnsi="Times New Roman"/>
        </w:rPr>
        <w:t>Converging lenses have a + focal length.</w:t>
      </w:r>
    </w:p>
    <w:p w:rsidR="004F7A69" w:rsidRPr="004F7A69" w:rsidRDefault="0044134D" w:rsidP="0044134D">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g.</w:t>
      </w:r>
      <w:r>
        <w:rPr>
          <w:rFonts w:ascii="Times New Roman" w:hAnsi="Times New Roman"/>
        </w:rPr>
        <w:tab/>
      </w:r>
      <w:r w:rsidR="004F7A69" w:rsidRPr="004F7A69">
        <w:rPr>
          <w:rFonts w:ascii="Times New Roman" w:hAnsi="Times New Roman"/>
        </w:rPr>
        <w:t>The images formed by a converging lens can be located on either side of the lens relative to the object.</w:t>
      </w:r>
    </w:p>
    <w:p w:rsid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4134D" w:rsidRPr="004F7A69" w:rsidRDefault="0044134D"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F44762" w:rsidP="004F7A69">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30.</w:t>
      </w:r>
      <w:r>
        <w:rPr>
          <w:rFonts w:ascii="Times New Roman" w:hAnsi="Times New Roman"/>
        </w:rPr>
        <w:tab/>
      </w:r>
      <w:r w:rsidR="004F7A69" w:rsidRPr="004F7A69">
        <w:rPr>
          <w:rFonts w:ascii="Times New Roman" w:hAnsi="Times New Roman"/>
        </w:rPr>
        <w:t>Which of the following statements are true of diverging lenses? Identify all that apply.</w:t>
      </w:r>
    </w:p>
    <w:p w:rsidR="004F7A69" w:rsidRPr="004F7A69" w:rsidRDefault="0044134D" w:rsidP="00F4476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a.</w:t>
      </w:r>
      <w:r>
        <w:rPr>
          <w:rFonts w:ascii="Times New Roman" w:hAnsi="Times New Roman"/>
        </w:rPr>
        <w:tab/>
      </w:r>
      <w:r w:rsidR="004F7A69" w:rsidRPr="004F7A69">
        <w:rPr>
          <w:rFonts w:ascii="Times New Roman" w:hAnsi="Times New Roman"/>
        </w:rPr>
        <w:t>Diverging lenses are thicker at the center than they are at the edges.</w:t>
      </w:r>
    </w:p>
    <w:p w:rsidR="004F7A69" w:rsidRPr="004F7A69" w:rsidRDefault="00F44762" w:rsidP="00F4476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b.</w:t>
      </w:r>
      <w:r>
        <w:rPr>
          <w:rFonts w:ascii="Times New Roman" w:hAnsi="Times New Roman"/>
        </w:rPr>
        <w:tab/>
      </w:r>
      <w:r w:rsidR="004F7A69" w:rsidRPr="004F7A69">
        <w:rPr>
          <w:rFonts w:ascii="Times New Roman" w:hAnsi="Times New Roman"/>
        </w:rPr>
        <w:t>If the bottom half of a diverging lens is covered, then the bottom half of the image will not be visible.</w:t>
      </w:r>
    </w:p>
    <w:p w:rsidR="004F7A69" w:rsidRPr="004F7A69" w:rsidRDefault="00F44762" w:rsidP="00F4476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c.</w:t>
      </w:r>
      <w:r>
        <w:rPr>
          <w:rFonts w:ascii="Times New Roman" w:hAnsi="Times New Roman"/>
        </w:rPr>
        <w:tab/>
      </w:r>
      <w:r w:rsidR="004F7A69" w:rsidRPr="004F7A69">
        <w:rPr>
          <w:rFonts w:ascii="Times New Roman" w:hAnsi="Times New Roman"/>
        </w:rPr>
        <w:t>Diverging lenses only produce virtual images.</w:t>
      </w:r>
    </w:p>
    <w:p w:rsidR="004F7A69" w:rsidRPr="004F7A69" w:rsidRDefault="00F44762" w:rsidP="00F4476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d.</w:t>
      </w:r>
      <w:r>
        <w:rPr>
          <w:rFonts w:ascii="Times New Roman" w:hAnsi="Times New Roman"/>
        </w:rPr>
        <w:tab/>
      </w:r>
      <w:r w:rsidR="004F7A69" w:rsidRPr="004F7A69">
        <w:rPr>
          <w:rFonts w:ascii="Times New Roman" w:hAnsi="Times New Roman"/>
        </w:rPr>
        <w:t xml:space="preserve">Diverging lenses can produce images </w:t>
      </w:r>
      <w:r w:rsidR="007C50D3">
        <w:rPr>
          <w:rFonts w:ascii="Times New Roman" w:hAnsi="Times New Roman"/>
        </w:rPr>
        <w:t>that</w:t>
      </w:r>
      <w:bookmarkStart w:id="0" w:name="_GoBack"/>
      <w:bookmarkEnd w:id="0"/>
      <w:r w:rsidR="004F7A69" w:rsidRPr="004F7A69">
        <w:rPr>
          <w:rFonts w:ascii="Times New Roman" w:hAnsi="Times New Roman"/>
        </w:rPr>
        <w:t xml:space="preserve"> are both magnified and reduced in size.</w:t>
      </w:r>
    </w:p>
    <w:p w:rsidR="004F7A69" w:rsidRPr="004F7A69" w:rsidRDefault="00F44762" w:rsidP="00F4476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e.</w:t>
      </w:r>
      <w:r>
        <w:rPr>
          <w:rFonts w:ascii="Times New Roman" w:hAnsi="Times New Roman"/>
        </w:rPr>
        <w:tab/>
      </w:r>
      <w:r w:rsidR="004F7A69" w:rsidRPr="004F7A69">
        <w:rPr>
          <w:rFonts w:ascii="Times New Roman" w:hAnsi="Times New Roman"/>
        </w:rPr>
        <w:t>Diverging lenses only produce upright images.</w:t>
      </w:r>
    </w:p>
    <w:p w:rsidR="004F7A69" w:rsidRPr="004F7A69" w:rsidRDefault="00F44762" w:rsidP="00F4476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f.</w:t>
      </w:r>
      <w:r>
        <w:rPr>
          <w:rFonts w:ascii="Times New Roman" w:hAnsi="Times New Roman"/>
        </w:rPr>
        <w:tab/>
      </w:r>
      <w:r w:rsidR="004F7A69" w:rsidRPr="004F7A69">
        <w:rPr>
          <w:rFonts w:ascii="Times New Roman" w:hAnsi="Times New Roman"/>
        </w:rPr>
        <w:t>Diverging lenses have a - focal length.</w:t>
      </w:r>
    </w:p>
    <w:p w:rsidR="004F7A69" w:rsidRPr="004F7A69" w:rsidRDefault="00F44762" w:rsidP="00F4476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g.</w:t>
      </w:r>
      <w:r>
        <w:rPr>
          <w:rFonts w:ascii="Times New Roman" w:hAnsi="Times New Roman"/>
        </w:rPr>
        <w:tab/>
      </w:r>
      <w:r w:rsidR="004F7A69" w:rsidRPr="004F7A69">
        <w:rPr>
          <w:rFonts w:ascii="Times New Roman" w:hAnsi="Times New Roman"/>
        </w:rPr>
        <w:t>The images formed by a diverging lens can be located on either side of the lens relative to the object.</w:t>
      </w:r>
    </w:p>
    <w:p w:rsid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4134D" w:rsidRPr="004F7A69" w:rsidRDefault="0044134D"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F44762" w:rsidP="004F7A69">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31.</w:t>
      </w:r>
      <w:r>
        <w:rPr>
          <w:rFonts w:ascii="Times New Roman" w:hAnsi="Times New Roman"/>
        </w:rPr>
        <w:tab/>
      </w:r>
      <w:r w:rsidR="004F7A69" w:rsidRPr="004F7A69">
        <w:rPr>
          <w:rFonts w:ascii="Times New Roman" w:hAnsi="Times New Roman"/>
        </w:rPr>
        <w:t>Which of the following statements are true of real images? Identify all that apply.</w:t>
      </w:r>
    </w:p>
    <w:p w:rsidR="004F7A69" w:rsidRPr="004F7A69" w:rsidRDefault="00F44762" w:rsidP="00F4476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a.</w:t>
      </w:r>
      <w:r>
        <w:rPr>
          <w:rFonts w:ascii="Times New Roman" w:hAnsi="Times New Roman"/>
        </w:rPr>
        <w:tab/>
      </w:r>
      <w:r w:rsidR="004F7A69" w:rsidRPr="004F7A69">
        <w:rPr>
          <w:rFonts w:ascii="Times New Roman" w:hAnsi="Times New Roman"/>
        </w:rPr>
        <w:t>Real images are inverted.</w:t>
      </w:r>
    </w:p>
    <w:p w:rsidR="004F7A69" w:rsidRPr="004F7A69" w:rsidRDefault="00F44762" w:rsidP="00F4476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b.</w:t>
      </w:r>
      <w:r>
        <w:rPr>
          <w:rFonts w:ascii="Times New Roman" w:hAnsi="Times New Roman"/>
        </w:rPr>
        <w:tab/>
      </w:r>
      <w:r w:rsidR="004F7A69" w:rsidRPr="004F7A69">
        <w:rPr>
          <w:rFonts w:ascii="Times New Roman" w:hAnsi="Times New Roman"/>
        </w:rPr>
        <w:t>Real images as formed by lenses are located on the opposite side of the lens from the object.</w:t>
      </w:r>
    </w:p>
    <w:p w:rsidR="004F7A69" w:rsidRPr="004F7A69" w:rsidRDefault="00F44762" w:rsidP="00F4476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c.</w:t>
      </w:r>
      <w:r>
        <w:rPr>
          <w:rFonts w:ascii="Times New Roman" w:hAnsi="Times New Roman"/>
        </w:rPr>
        <w:tab/>
      </w:r>
      <w:r w:rsidR="004F7A69" w:rsidRPr="004F7A69">
        <w:rPr>
          <w:rFonts w:ascii="Times New Roman" w:hAnsi="Times New Roman"/>
        </w:rPr>
        <w:t>Real images are magnified in size.</w:t>
      </w:r>
    </w:p>
    <w:p w:rsidR="004F7A69" w:rsidRPr="004F7A69" w:rsidRDefault="00F44762" w:rsidP="00F4476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d.</w:t>
      </w:r>
      <w:r>
        <w:rPr>
          <w:rFonts w:ascii="Times New Roman" w:hAnsi="Times New Roman"/>
        </w:rPr>
        <w:tab/>
      </w:r>
      <w:r w:rsidR="004F7A69" w:rsidRPr="004F7A69">
        <w:rPr>
          <w:rFonts w:ascii="Times New Roman" w:hAnsi="Times New Roman"/>
        </w:rPr>
        <w:t>Real images are only formed by converging lenses</w:t>
      </w:r>
      <w:r w:rsidR="00707E40">
        <w:rPr>
          <w:rFonts w:ascii="Times New Roman" w:hAnsi="Times New Roman"/>
        </w:rPr>
        <w:t xml:space="preserve"> and</w:t>
      </w:r>
      <w:r w:rsidR="004F7A69" w:rsidRPr="004F7A69">
        <w:rPr>
          <w:rFonts w:ascii="Times New Roman" w:hAnsi="Times New Roman"/>
        </w:rPr>
        <w:t xml:space="preserve"> never </w:t>
      </w:r>
      <w:r w:rsidR="00707E40" w:rsidRPr="004F7A69">
        <w:rPr>
          <w:rFonts w:ascii="Times New Roman" w:hAnsi="Times New Roman"/>
        </w:rPr>
        <w:t xml:space="preserve">formed </w:t>
      </w:r>
      <w:r w:rsidR="004F7A69" w:rsidRPr="004F7A69">
        <w:rPr>
          <w:rFonts w:ascii="Times New Roman" w:hAnsi="Times New Roman"/>
        </w:rPr>
        <w:t>by diverging lenses.</w:t>
      </w:r>
    </w:p>
    <w:p w:rsidR="004F7A69" w:rsidRPr="004F7A69" w:rsidRDefault="00F44762" w:rsidP="00F4476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e.</w:t>
      </w:r>
      <w:r>
        <w:rPr>
          <w:rFonts w:ascii="Times New Roman" w:hAnsi="Times New Roman"/>
        </w:rPr>
        <w:tab/>
      </w:r>
      <w:r w:rsidR="004F7A69" w:rsidRPr="004F7A69">
        <w:rPr>
          <w:rFonts w:ascii="Times New Roman" w:hAnsi="Times New Roman"/>
        </w:rPr>
        <w:t>An image of a real object is formed; the image distance (s' or d</w:t>
      </w:r>
      <w:r w:rsidR="004F7A69" w:rsidRPr="004F7A69">
        <w:rPr>
          <w:rFonts w:ascii="Times New Roman" w:hAnsi="Times New Roman"/>
          <w:vertAlign w:val="subscript"/>
        </w:rPr>
        <w:t>i</w:t>
      </w:r>
      <w:r w:rsidR="004F7A69" w:rsidRPr="004F7A69">
        <w:rPr>
          <w:rFonts w:ascii="Times New Roman" w:hAnsi="Times New Roman"/>
        </w:rPr>
        <w:t>) for real images is a + value.</w:t>
      </w:r>
    </w:p>
    <w:p w:rsidR="004F7A69" w:rsidRPr="004F7A69" w:rsidRDefault="00F44762" w:rsidP="00F4476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f.</w:t>
      </w:r>
      <w:r>
        <w:rPr>
          <w:rFonts w:ascii="Times New Roman" w:hAnsi="Times New Roman"/>
        </w:rPr>
        <w:tab/>
      </w:r>
      <w:r w:rsidR="004F7A69" w:rsidRPr="004F7A69">
        <w:rPr>
          <w:rFonts w:ascii="Times New Roman" w:hAnsi="Times New Roman"/>
        </w:rPr>
        <w:t>An image of a real object is formed; the image height (h' or h</w:t>
      </w:r>
      <w:r w:rsidR="004F7A69" w:rsidRPr="004F7A69">
        <w:rPr>
          <w:rFonts w:ascii="Times New Roman" w:hAnsi="Times New Roman"/>
          <w:vertAlign w:val="subscript"/>
        </w:rPr>
        <w:t>i</w:t>
      </w:r>
      <w:r w:rsidR="004F7A69" w:rsidRPr="004F7A69">
        <w:rPr>
          <w:rFonts w:ascii="Times New Roman" w:hAnsi="Times New Roman"/>
        </w:rPr>
        <w:t>) for real images is a + value.</w:t>
      </w:r>
    </w:p>
    <w:p w:rsidR="004F7A69" w:rsidRPr="004F7A69" w:rsidRDefault="00F44762" w:rsidP="00F4476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g.</w:t>
      </w:r>
      <w:r>
        <w:rPr>
          <w:rFonts w:ascii="Times New Roman" w:hAnsi="Times New Roman"/>
        </w:rPr>
        <w:tab/>
      </w:r>
      <w:r w:rsidR="004F7A69" w:rsidRPr="004F7A69">
        <w:rPr>
          <w:rFonts w:ascii="Times New Roman" w:hAnsi="Times New Roman"/>
        </w:rPr>
        <w:t>Real images have a - magnification value.</w:t>
      </w:r>
    </w:p>
    <w:p w:rsid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4134D" w:rsidRPr="004F7A69" w:rsidRDefault="0044134D"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F44762" w:rsidP="004F7A69">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32.</w:t>
      </w:r>
      <w:r>
        <w:rPr>
          <w:rFonts w:ascii="Times New Roman" w:hAnsi="Times New Roman"/>
        </w:rPr>
        <w:tab/>
      </w:r>
      <w:r w:rsidR="004F7A69" w:rsidRPr="004F7A69">
        <w:rPr>
          <w:rFonts w:ascii="Times New Roman" w:hAnsi="Times New Roman"/>
        </w:rPr>
        <w:t>Which of the following statements are true of virtual images? Identify all that apply.</w:t>
      </w:r>
    </w:p>
    <w:p w:rsidR="004F7A69" w:rsidRPr="004F7A69" w:rsidRDefault="00F44762" w:rsidP="00F4476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a.</w:t>
      </w:r>
      <w:r>
        <w:rPr>
          <w:rFonts w:ascii="Times New Roman" w:hAnsi="Times New Roman"/>
        </w:rPr>
        <w:tab/>
      </w:r>
      <w:r w:rsidR="004F7A69" w:rsidRPr="004F7A69">
        <w:rPr>
          <w:rFonts w:ascii="Times New Roman" w:hAnsi="Times New Roman"/>
        </w:rPr>
        <w:t>Virtual images are always upright.</w:t>
      </w:r>
    </w:p>
    <w:p w:rsidR="004F7A69" w:rsidRPr="004F7A69" w:rsidRDefault="00F44762" w:rsidP="00F4476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b.</w:t>
      </w:r>
      <w:r>
        <w:rPr>
          <w:rFonts w:ascii="Times New Roman" w:hAnsi="Times New Roman"/>
        </w:rPr>
        <w:tab/>
      </w:r>
      <w:r w:rsidR="004F7A69" w:rsidRPr="004F7A69">
        <w:rPr>
          <w:rFonts w:ascii="Times New Roman" w:hAnsi="Times New Roman"/>
        </w:rPr>
        <w:t>Virtual images as formed by lenses are always located on the same side of the lens as the object.</w:t>
      </w:r>
    </w:p>
    <w:p w:rsidR="004F7A69" w:rsidRPr="004F7A69" w:rsidRDefault="00F44762" w:rsidP="00F4476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c.</w:t>
      </w:r>
      <w:r>
        <w:rPr>
          <w:rFonts w:ascii="Times New Roman" w:hAnsi="Times New Roman"/>
        </w:rPr>
        <w:tab/>
      </w:r>
      <w:r w:rsidR="004F7A69" w:rsidRPr="004F7A69">
        <w:rPr>
          <w:rFonts w:ascii="Times New Roman" w:hAnsi="Times New Roman"/>
        </w:rPr>
        <w:t>Virtual images are only formed by diverging lenses</w:t>
      </w:r>
      <w:r w:rsidR="00707E40">
        <w:rPr>
          <w:rFonts w:ascii="Times New Roman" w:hAnsi="Times New Roman"/>
        </w:rPr>
        <w:t xml:space="preserve"> and</w:t>
      </w:r>
      <w:r w:rsidR="004F7A69" w:rsidRPr="004F7A69">
        <w:rPr>
          <w:rFonts w:ascii="Times New Roman" w:hAnsi="Times New Roman"/>
        </w:rPr>
        <w:t xml:space="preserve"> never </w:t>
      </w:r>
      <w:r w:rsidR="00707E40">
        <w:rPr>
          <w:rFonts w:ascii="Times New Roman" w:hAnsi="Times New Roman"/>
        </w:rPr>
        <w:t xml:space="preserve">formed </w:t>
      </w:r>
      <w:r w:rsidR="004F7A69" w:rsidRPr="004F7A69">
        <w:rPr>
          <w:rFonts w:ascii="Times New Roman" w:hAnsi="Times New Roman"/>
        </w:rPr>
        <w:t>by converging lenses.</w:t>
      </w:r>
    </w:p>
    <w:p w:rsidR="004F7A69" w:rsidRPr="004F7A69" w:rsidRDefault="00F44762" w:rsidP="00F4476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d.</w:t>
      </w:r>
      <w:r>
        <w:rPr>
          <w:rFonts w:ascii="Times New Roman" w:hAnsi="Times New Roman"/>
        </w:rPr>
        <w:tab/>
      </w:r>
      <w:r w:rsidR="004F7A69" w:rsidRPr="004F7A69">
        <w:rPr>
          <w:rFonts w:ascii="Times New Roman" w:hAnsi="Times New Roman"/>
        </w:rPr>
        <w:t>Virtual images are always smaller than the object.</w:t>
      </w:r>
    </w:p>
    <w:p w:rsidR="004F7A69" w:rsidRPr="004F7A69" w:rsidRDefault="00F44762" w:rsidP="00F4476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e.</w:t>
      </w:r>
      <w:r>
        <w:rPr>
          <w:rFonts w:ascii="Times New Roman" w:hAnsi="Times New Roman"/>
        </w:rPr>
        <w:tab/>
      </w:r>
      <w:r w:rsidR="004F7A69" w:rsidRPr="004F7A69">
        <w:rPr>
          <w:rFonts w:ascii="Times New Roman" w:hAnsi="Times New Roman"/>
        </w:rPr>
        <w:t>An image of a real object is formed; the image distance (s' or d</w:t>
      </w:r>
      <w:r w:rsidR="004F7A69" w:rsidRPr="004F7A69">
        <w:rPr>
          <w:rFonts w:ascii="Times New Roman" w:hAnsi="Times New Roman"/>
          <w:vertAlign w:val="subscript"/>
        </w:rPr>
        <w:t>i</w:t>
      </w:r>
      <w:r w:rsidR="004F7A69" w:rsidRPr="004F7A69">
        <w:rPr>
          <w:rFonts w:ascii="Times New Roman" w:hAnsi="Times New Roman"/>
        </w:rPr>
        <w:t>) for virtual images is a - value.</w:t>
      </w:r>
    </w:p>
    <w:p w:rsidR="004F7A69" w:rsidRPr="004F7A69" w:rsidRDefault="00F44762" w:rsidP="00F4476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f.</w:t>
      </w:r>
      <w:r>
        <w:rPr>
          <w:rFonts w:ascii="Times New Roman" w:hAnsi="Times New Roman"/>
        </w:rPr>
        <w:tab/>
      </w:r>
      <w:r w:rsidR="004F7A69" w:rsidRPr="004F7A69">
        <w:rPr>
          <w:rFonts w:ascii="Times New Roman" w:hAnsi="Times New Roman"/>
        </w:rPr>
        <w:t>An image of a real object is formed; the image height (h' or h</w:t>
      </w:r>
      <w:r w:rsidR="004F7A69" w:rsidRPr="004F7A69">
        <w:rPr>
          <w:rFonts w:ascii="Times New Roman" w:hAnsi="Times New Roman"/>
          <w:vertAlign w:val="subscript"/>
        </w:rPr>
        <w:t>i</w:t>
      </w:r>
      <w:r w:rsidR="004F7A69" w:rsidRPr="004F7A69">
        <w:rPr>
          <w:rFonts w:ascii="Times New Roman" w:hAnsi="Times New Roman"/>
        </w:rPr>
        <w:t>) for virtual images is a - value.</w:t>
      </w:r>
    </w:p>
    <w:p w:rsidR="004F7A69" w:rsidRPr="004F7A69" w:rsidRDefault="00F44762" w:rsidP="00F4476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g.</w:t>
      </w:r>
      <w:r>
        <w:rPr>
          <w:rFonts w:ascii="Times New Roman" w:hAnsi="Times New Roman"/>
        </w:rPr>
        <w:tab/>
      </w:r>
      <w:r w:rsidR="004F7A69" w:rsidRPr="004F7A69">
        <w:rPr>
          <w:rFonts w:ascii="Times New Roman" w:hAnsi="Times New Roman"/>
        </w:rPr>
        <w:t>Virtual images have a - magnification value.</w:t>
      </w:r>
    </w:p>
    <w:p w:rsid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4134D" w:rsidRPr="004F7A69" w:rsidRDefault="0044134D"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F44762" w:rsidP="004F7A69">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33.</w:t>
      </w:r>
      <w:r>
        <w:rPr>
          <w:rFonts w:ascii="Times New Roman" w:hAnsi="Times New Roman"/>
        </w:rPr>
        <w:tab/>
      </w:r>
      <w:r w:rsidR="004F7A69" w:rsidRPr="004F7A69">
        <w:rPr>
          <w:rFonts w:ascii="Times New Roman" w:hAnsi="Times New Roman"/>
        </w:rPr>
        <w:t>Several characteristics of images are described below. Determine whether these images are real or virtual and whether they are formed by converging</w:t>
      </w:r>
      <w:r>
        <w:rPr>
          <w:rFonts w:ascii="Times New Roman" w:hAnsi="Times New Roman"/>
        </w:rPr>
        <w:t xml:space="preserve"> lenses</w:t>
      </w:r>
      <w:r w:rsidR="004F7A69" w:rsidRPr="004F7A69">
        <w:rPr>
          <w:rFonts w:ascii="Times New Roman" w:hAnsi="Times New Roman"/>
        </w:rPr>
        <w:t xml:space="preserve">, diverging lenses or either type. (In all cases, assume that the object is an upright and </w:t>
      </w:r>
      <w:r w:rsidR="004F7A69" w:rsidRPr="004F7A69">
        <w:rPr>
          <w:rFonts w:ascii="Times New Roman" w:hAnsi="Times New Roman"/>
          <w:i/>
          <w:iCs/>
        </w:rPr>
        <w:t>real</w:t>
      </w:r>
      <w:r w:rsidR="004F7A69" w:rsidRPr="004F7A69">
        <w:rPr>
          <w:rFonts w:ascii="Times New Roman" w:hAnsi="Times New Roman"/>
        </w:rPr>
        <w:t xml:space="preserve"> object.)</w:t>
      </w:r>
    </w:p>
    <w:p w:rsidR="004F7A69" w:rsidRPr="004F7A69" w:rsidRDefault="00F44762" w:rsidP="00F4476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a.</w:t>
      </w:r>
      <w:r>
        <w:rPr>
          <w:rFonts w:ascii="Times New Roman" w:hAnsi="Times New Roman"/>
        </w:rPr>
        <w:tab/>
      </w:r>
      <w:r w:rsidR="004F7A69" w:rsidRPr="004F7A69">
        <w:rPr>
          <w:rFonts w:ascii="Times New Roman" w:hAnsi="Times New Roman"/>
        </w:rPr>
        <w:t>Image is upright and magnified.</w:t>
      </w:r>
    </w:p>
    <w:p w:rsidR="004F7A69" w:rsidRPr="004F7A69" w:rsidRDefault="00F44762" w:rsidP="00F4476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b.</w:t>
      </w:r>
      <w:r>
        <w:rPr>
          <w:rFonts w:ascii="Times New Roman" w:hAnsi="Times New Roman"/>
        </w:rPr>
        <w:tab/>
      </w:r>
      <w:r w:rsidR="004F7A69" w:rsidRPr="004F7A69">
        <w:rPr>
          <w:rFonts w:ascii="Times New Roman" w:hAnsi="Times New Roman"/>
        </w:rPr>
        <w:t>Image if upright and reduced in size.</w:t>
      </w:r>
    </w:p>
    <w:p w:rsidR="004F7A69" w:rsidRPr="004F7A69" w:rsidRDefault="00F44762" w:rsidP="00F4476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c.</w:t>
      </w:r>
      <w:r>
        <w:rPr>
          <w:rFonts w:ascii="Times New Roman" w:hAnsi="Times New Roman"/>
        </w:rPr>
        <w:tab/>
      </w:r>
      <w:r w:rsidR="004F7A69" w:rsidRPr="004F7A69">
        <w:rPr>
          <w:rFonts w:ascii="Times New Roman" w:hAnsi="Times New Roman"/>
        </w:rPr>
        <w:t>Image is inverted and magnified.</w:t>
      </w:r>
    </w:p>
    <w:p w:rsidR="004F7A69" w:rsidRPr="004F7A69" w:rsidRDefault="00F44762" w:rsidP="00F4476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d.</w:t>
      </w:r>
      <w:r>
        <w:rPr>
          <w:rFonts w:ascii="Times New Roman" w:hAnsi="Times New Roman"/>
        </w:rPr>
        <w:tab/>
      </w:r>
      <w:r w:rsidR="004F7A69" w:rsidRPr="004F7A69">
        <w:rPr>
          <w:rFonts w:ascii="Times New Roman" w:hAnsi="Times New Roman"/>
        </w:rPr>
        <w:t>Image has a negative s' (d</w:t>
      </w:r>
      <w:r w:rsidR="004F7A69" w:rsidRPr="004F7A69">
        <w:rPr>
          <w:rFonts w:ascii="Times New Roman" w:hAnsi="Times New Roman"/>
          <w:vertAlign w:val="subscript"/>
        </w:rPr>
        <w:t>i</w:t>
      </w:r>
      <w:r w:rsidR="004F7A69" w:rsidRPr="004F7A69">
        <w:rPr>
          <w:rFonts w:ascii="Times New Roman" w:hAnsi="Times New Roman"/>
        </w:rPr>
        <w:t>) value.</w:t>
      </w:r>
    </w:p>
    <w:p w:rsidR="004F7A69" w:rsidRPr="004F7A69" w:rsidRDefault="00F44762" w:rsidP="00F4476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e.</w:t>
      </w:r>
      <w:r>
        <w:rPr>
          <w:rFonts w:ascii="Times New Roman" w:hAnsi="Times New Roman"/>
        </w:rPr>
        <w:tab/>
      </w:r>
      <w:r w:rsidR="004F7A69" w:rsidRPr="004F7A69">
        <w:rPr>
          <w:rFonts w:ascii="Times New Roman" w:hAnsi="Times New Roman"/>
        </w:rPr>
        <w:t>Image has a negative h' (h</w:t>
      </w:r>
      <w:r w:rsidR="004F7A69" w:rsidRPr="004F7A69">
        <w:rPr>
          <w:rFonts w:ascii="Times New Roman" w:hAnsi="Times New Roman"/>
          <w:vertAlign w:val="subscript"/>
        </w:rPr>
        <w:t>i</w:t>
      </w:r>
      <w:r w:rsidR="004F7A69" w:rsidRPr="004F7A69">
        <w:rPr>
          <w:rFonts w:ascii="Times New Roman" w:hAnsi="Times New Roman"/>
        </w:rPr>
        <w:t>) value.</w:t>
      </w:r>
    </w:p>
    <w:p w:rsidR="004F7A69" w:rsidRPr="004F7A69" w:rsidRDefault="00F44762" w:rsidP="00F4476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f.</w:t>
      </w:r>
      <w:r>
        <w:rPr>
          <w:rFonts w:ascii="Times New Roman" w:hAnsi="Times New Roman"/>
        </w:rPr>
        <w:tab/>
      </w:r>
      <w:r w:rsidR="004F7A69" w:rsidRPr="004F7A69">
        <w:rPr>
          <w:rFonts w:ascii="Times New Roman" w:hAnsi="Times New Roman"/>
        </w:rPr>
        <w:t>Image has a positive h' (h</w:t>
      </w:r>
      <w:r w:rsidR="004F7A69" w:rsidRPr="004F7A69">
        <w:rPr>
          <w:rFonts w:ascii="Times New Roman" w:hAnsi="Times New Roman"/>
          <w:vertAlign w:val="subscript"/>
        </w:rPr>
        <w:t>i</w:t>
      </w:r>
      <w:r w:rsidR="004F7A69" w:rsidRPr="004F7A69">
        <w:rPr>
          <w:rFonts w:ascii="Times New Roman" w:hAnsi="Times New Roman"/>
        </w:rPr>
        <w:t>) value and a magnification value greater than 1.</w:t>
      </w:r>
    </w:p>
    <w:p w:rsid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F44762" w:rsidRPr="004F7A69" w:rsidRDefault="00F44762" w:rsidP="004F7A69">
      <w:pPr>
        <w:tabs>
          <w:tab w:val="left" w:pos="450"/>
          <w:tab w:val="left" w:pos="2430"/>
          <w:tab w:val="left" w:pos="4500"/>
          <w:tab w:val="left" w:pos="6570"/>
          <w:tab w:val="left" w:pos="7920"/>
        </w:tabs>
        <w:spacing w:after="0"/>
        <w:ind w:left="450" w:hanging="450"/>
        <w:rPr>
          <w:rFonts w:ascii="Times New Roman" w:hAnsi="Times New Roman"/>
        </w:rPr>
      </w:pPr>
    </w:p>
    <w:p w:rsidR="00080557" w:rsidRPr="004F7A69" w:rsidRDefault="00080557" w:rsidP="0008055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34.</w:t>
      </w:r>
      <w:r>
        <w:rPr>
          <w:rFonts w:ascii="Times New Roman" w:hAnsi="Times New Roman"/>
        </w:rPr>
        <w:tab/>
      </w:r>
      <w:r w:rsidRPr="004F7A69">
        <w:rPr>
          <w:rFonts w:ascii="Times New Roman" w:hAnsi="Times New Roman"/>
        </w:rPr>
        <w:t>Which of the following statements are true of total internal reflection (TIR)? Include all that apply.</w:t>
      </w:r>
    </w:p>
    <w:p w:rsidR="00080557" w:rsidRPr="004F7A69" w:rsidRDefault="00080557" w:rsidP="00080557">
      <w:pPr>
        <w:tabs>
          <w:tab w:val="left" w:pos="810"/>
          <w:tab w:val="left" w:pos="2430"/>
          <w:tab w:val="left" w:pos="4500"/>
          <w:tab w:val="left" w:pos="6570"/>
          <w:tab w:val="left" w:pos="7920"/>
        </w:tabs>
        <w:spacing w:after="80"/>
        <w:ind w:left="806" w:hanging="360"/>
        <w:rPr>
          <w:rFonts w:ascii="Times New Roman" w:hAnsi="Times New Roman"/>
        </w:rPr>
      </w:pPr>
      <w:r>
        <w:rPr>
          <w:rFonts w:ascii="Times New Roman" w:hAnsi="Times New Roman"/>
        </w:rPr>
        <w:t>a.</w:t>
      </w:r>
      <w:r>
        <w:rPr>
          <w:rFonts w:ascii="Times New Roman" w:hAnsi="Times New Roman"/>
        </w:rPr>
        <w:tab/>
      </w:r>
      <w:r w:rsidRPr="004F7A69">
        <w:rPr>
          <w:rFonts w:ascii="Times New Roman" w:hAnsi="Times New Roman"/>
        </w:rPr>
        <w:t xml:space="preserve">TIR can only occur when light approaches a boundary and is incident within the </w:t>
      </w:r>
      <w:r w:rsidR="007C50D3">
        <w:rPr>
          <w:rFonts w:ascii="Times New Roman" w:hAnsi="Times New Roman"/>
        </w:rPr>
        <w:t>more</w:t>
      </w:r>
      <w:r w:rsidRPr="004F7A69">
        <w:rPr>
          <w:rFonts w:ascii="Times New Roman" w:hAnsi="Times New Roman"/>
        </w:rPr>
        <w:t xml:space="preserve"> dense media.</w:t>
      </w:r>
    </w:p>
    <w:p w:rsidR="00080557" w:rsidRDefault="00080557" w:rsidP="00080557">
      <w:pPr>
        <w:tabs>
          <w:tab w:val="left" w:pos="810"/>
          <w:tab w:val="left" w:pos="2430"/>
          <w:tab w:val="left" w:pos="4500"/>
          <w:tab w:val="left" w:pos="6570"/>
          <w:tab w:val="left" w:pos="7920"/>
        </w:tabs>
        <w:spacing w:after="80"/>
        <w:ind w:left="806" w:hanging="360"/>
        <w:rPr>
          <w:rFonts w:ascii="Times New Roman" w:hAnsi="Times New Roman"/>
        </w:rPr>
      </w:pPr>
      <w:r>
        <w:rPr>
          <w:rFonts w:ascii="Times New Roman" w:hAnsi="Times New Roman"/>
        </w:rPr>
        <w:t>b.</w:t>
      </w:r>
      <w:r>
        <w:rPr>
          <w:rFonts w:ascii="Times New Roman" w:hAnsi="Times New Roman"/>
        </w:rPr>
        <w:tab/>
      </w:r>
      <w:r w:rsidRPr="004F7A69">
        <w:rPr>
          <w:rFonts w:ascii="Times New Roman" w:hAnsi="Times New Roman"/>
        </w:rPr>
        <w:t>TIR can only occur when the angle of incidence is greater than the critical angle.</w:t>
      </w:r>
    </w:p>
    <w:p w:rsidR="00080557" w:rsidRPr="004F7A69" w:rsidRDefault="00080557" w:rsidP="00080557">
      <w:pPr>
        <w:tabs>
          <w:tab w:val="left" w:pos="810"/>
          <w:tab w:val="left" w:pos="2430"/>
          <w:tab w:val="left" w:pos="4500"/>
          <w:tab w:val="left" w:pos="6570"/>
          <w:tab w:val="left" w:pos="7920"/>
        </w:tabs>
        <w:spacing w:after="80"/>
        <w:ind w:left="806" w:hanging="360"/>
        <w:rPr>
          <w:rFonts w:ascii="Times New Roman" w:hAnsi="Times New Roman"/>
        </w:rPr>
      </w:pPr>
      <w:r>
        <w:rPr>
          <w:rFonts w:ascii="Times New Roman" w:hAnsi="Times New Roman"/>
        </w:rPr>
        <w:t>c.</w:t>
      </w:r>
      <w:r>
        <w:rPr>
          <w:rFonts w:ascii="Times New Roman" w:hAnsi="Times New Roman"/>
        </w:rPr>
        <w:tab/>
      </w:r>
      <w:r w:rsidRPr="004F7A69">
        <w:rPr>
          <w:rFonts w:ascii="Times New Roman" w:hAnsi="Times New Roman"/>
        </w:rPr>
        <w:t>TIR causes a portion of the light to refract along the boundary and the rest to be reflected.</w:t>
      </w:r>
    </w:p>
    <w:p w:rsidR="00080557" w:rsidRPr="004F7A69" w:rsidRDefault="00080557" w:rsidP="00080557">
      <w:pPr>
        <w:tabs>
          <w:tab w:val="left" w:pos="810"/>
          <w:tab w:val="left" w:pos="2430"/>
          <w:tab w:val="left" w:pos="4500"/>
          <w:tab w:val="left" w:pos="6570"/>
          <w:tab w:val="left" w:pos="7920"/>
        </w:tabs>
        <w:spacing w:after="80"/>
        <w:ind w:left="806" w:hanging="360"/>
        <w:rPr>
          <w:rFonts w:ascii="Times New Roman" w:hAnsi="Times New Roman"/>
        </w:rPr>
      </w:pPr>
      <w:r>
        <w:rPr>
          <w:rFonts w:ascii="Times New Roman" w:hAnsi="Times New Roman"/>
        </w:rPr>
        <w:t>d.</w:t>
      </w:r>
      <w:r>
        <w:rPr>
          <w:rFonts w:ascii="Times New Roman" w:hAnsi="Times New Roman"/>
        </w:rPr>
        <w:tab/>
      </w:r>
      <w:r w:rsidRPr="004F7A69">
        <w:rPr>
          <w:rFonts w:ascii="Times New Roman" w:hAnsi="Times New Roman"/>
        </w:rPr>
        <w:t>When TIR occurs, the reflected light follows the law of reflection.</w:t>
      </w:r>
    </w:p>
    <w:p w:rsidR="00080557" w:rsidRPr="004F7A69" w:rsidRDefault="00080557" w:rsidP="00080557">
      <w:pPr>
        <w:tabs>
          <w:tab w:val="left" w:pos="810"/>
          <w:tab w:val="left" w:pos="2430"/>
          <w:tab w:val="left" w:pos="4500"/>
          <w:tab w:val="left" w:pos="6570"/>
          <w:tab w:val="left" w:pos="7920"/>
        </w:tabs>
        <w:spacing w:after="80"/>
        <w:ind w:left="806" w:hanging="360"/>
        <w:rPr>
          <w:rFonts w:ascii="Times New Roman" w:hAnsi="Times New Roman"/>
        </w:rPr>
      </w:pPr>
      <w:r>
        <w:rPr>
          <w:rFonts w:ascii="Times New Roman" w:hAnsi="Times New Roman"/>
        </w:rPr>
        <w:t>e.</w:t>
      </w:r>
      <w:r>
        <w:rPr>
          <w:rFonts w:ascii="Times New Roman" w:hAnsi="Times New Roman"/>
        </w:rPr>
        <w:tab/>
      </w:r>
      <w:r w:rsidRPr="004F7A69">
        <w:rPr>
          <w:rFonts w:ascii="Times New Roman" w:hAnsi="Times New Roman"/>
        </w:rPr>
        <w:t>If TIR occurs at the boundary of water and air, then the light must be within water and heading towards the boundary with air.</w:t>
      </w:r>
    </w:p>
    <w:p w:rsidR="00080557" w:rsidRPr="004F7A69" w:rsidRDefault="00080557" w:rsidP="00080557">
      <w:pPr>
        <w:tabs>
          <w:tab w:val="left" w:pos="810"/>
          <w:tab w:val="left" w:pos="2430"/>
          <w:tab w:val="left" w:pos="4500"/>
          <w:tab w:val="left" w:pos="6570"/>
          <w:tab w:val="left" w:pos="7920"/>
        </w:tabs>
        <w:spacing w:after="80"/>
        <w:ind w:left="806" w:hanging="360"/>
        <w:rPr>
          <w:rFonts w:ascii="Times New Roman" w:hAnsi="Times New Roman"/>
        </w:rPr>
      </w:pPr>
      <w:r>
        <w:rPr>
          <w:rFonts w:ascii="Times New Roman" w:hAnsi="Times New Roman"/>
        </w:rPr>
        <w:t>f.</w:t>
      </w:r>
      <w:r>
        <w:rPr>
          <w:rFonts w:ascii="Times New Roman" w:hAnsi="Times New Roman"/>
        </w:rPr>
        <w:tab/>
      </w:r>
      <w:r w:rsidRPr="004F7A69">
        <w:rPr>
          <w:rFonts w:ascii="Times New Roman" w:hAnsi="Times New Roman"/>
        </w:rPr>
        <w:t>If TIR occurs at the boundary of glass and air, then it is possible that the light is traveling within air and heading towards the glass.</w:t>
      </w:r>
    </w:p>
    <w:p w:rsidR="00080557" w:rsidRPr="004F7A69" w:rsidRDefault="00080557" w:rsidP="0008055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br w:type="page"/>
      </w:r>
    </w:p>
    <w:p w:rsidR="00080557" w:rsidRDefault="00080557" w:rsidP="00080557">
      <w:pPr>
        <w:tabs>
          <w:tab w:val="left" w:pos="450"/>
          <w:tab w:val="left" w:pos="2430"/>
          <w:tab w:val="left" w:pos="4500"/>
          <w:tab w:val="left" w:pos="6570"/>
          <w:tab w:val="left" w:pos="7920"/>
        </w:tabs>
        <w:spacing w:after="0"/>
        <w:ind w:left="450" w:hanging="450"/>
        <w:rPr>
          <w:rFonts w:ascii="Times New Roman" w:hAnsi="Times New Roman"/>
        </w:rPr>
      </w:pPr>
      <w:r w:rsidRPr="000500C0">
        <w:rPr>
          <w:rFonts w:ascii="Times New Roman" w:hAnsi="Times New Roman"/>
          <w:b/>
          <w:bCs/>
        </w:rPr>
        <w:t>Part C: Diagramming and Analysis</w:t>
      </w:r>
    </w:p>
    <w:tbl>
      <w:tblPr>
        <w:tblpPr w:leftFromText="180" w:rightFromText="180" w:vertAnchor="text" w:horzAnchor="page" w:tblpX="1549" w:tblpY="530"/>
        <w:tblW w:w="9360" w:type="dxa"/>
        <w:tblBorders>
          <w:top w:val="nil"/>
          <w:left w:val="nil"/>
          <w:right w:val="nil"/>
        </w:tblBorders>
        <w:tblLayout w:type="fixed"/>
        <w:tblLook w:val="0000"/>
      </w:tblPr>
      <w:tblGrid>
        <w:gridCol w:w="4338"/>
        <w:gridCol w:w="810"/>
        <w:gridCol w:w="1440"/>
        <w:gridCol w:w="1440"/>
        <w:gridCol w:w="1332"/>
      </w:tblGrid>
      <w:tr w:rsidR="00080557" w:rsidRPr="004F7A69">
        <w:tc>
          <w:tcPr>
            <w:tcW w:w="4338" w:type="dxa"/>
            <w:vMerge w:val="restart"/>
          </w:tcPr>
          <w:p w:rsidR="00080557" w:rsidRDefault="00080557" w:rsidP="00D8148A">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35.</w:t>
            </w:r>
            <w:r>
              <w:rPr>
                <w:rFonts w:ascii="Times New Roman" w:hAnsi="Times New Roman"/>
              </w:rPr>
              <w:tab/>
            </w:r>
            <w:r w:rsidRPr="004F7A69">
              <w:rPr>
                <w:rFonts w:ascii="Times New Roman" w:hAnsi="Times New Roman"/>
              </w:rPr>
              <w:t>The diagram below shows four incident rays traveling through water (n = 1.33) and approaching the boundary with air (n=1.00). For each incident ray, draw the corresponding reflected ray; then calculate the angle of refraction and draw the corresponding refracted ray. Label or color code your reflected and refracted rays to distinguish them from each other and to match them to the incident ray.</w:t>
            </w:r>
          </w:p>
          <w:p w:rsidR="00080557" w:rsidRPr="004F7A69" w:rsidRDefault="00080557" w:rsidP="00D8148A">
            <w:pPr>
              <w:tabs>
                <w:tab w:val="left" w:pos="450"/>
                <w:tab w:val="left" w:pos="2430"/>
                <w:tab w:val="left" w:pos="4500"/>
                <w:tab w:val="left" w:pos="6570"/>
                <w:tab w:val="left" w:pos="7920"/>
              </w:tabs>
              <w:spacing w:after="0"/>
              <w:ind w:left="450" w:hanging="450"/>
              <w:rPr>
                <w:rFonts w:ascii="Times New Roman" w:hAnsi="Times New Roman"/>
              </w:rPr>
            </w:pPr>
          </w:p>
        </w:tc>
        <w:tc>
          <w:tcPr>
            <w:tcW w:w="810" w:type="dxa"/>
            <w:vAlign w:val="center"/>
          </w:tcPr>
          <w:p w:rsidR="00080557" w:rsidRPr="004F7A69" w:rsidRDefault="00080557" w:rsidP="00D8148A">
            <w:pPr>
              <w:tabs>
                <w:tab w:val="left" w:pos="450"/>
                <w:tab w:val="left" w:pos="2430"/>
                <w:tab w:val="left" w:pos="4500"/>
                <w:tab w:val="left" w:pos="6570"/>
                <w:tab w:val="left" w:pos="7920"/>
              </w:tabs>
              <w:spacing w:after="0"/>
              <w:ind w:left="450" w:hanging="450"/>
              <w:jc w:val="center"/>
              <w:rPr>
                <w:rFonts w:ascii="Times New Roman" w:hAnsi="Times New Roman"/>
              </w:rPr>
            </w:pPr>
            <w:r w:rsidRPr="004F7A69">
              <w:rPr>
                <w:rFonts w:ascii="Times New Roman" w:hAnsi="Times New Roman"/>
                <w:b/>
                <w:bCs/>
              </w:rPr>
              <w:t>Ray</w:t>
            </w:r>
          </w:p>
        </w:tc>
        <w:tc>
          <w:tcPr>
            <w:tcW w:w="1440" w:type="dxa"/>
            <w:vAlign w:val="center"/>
          </w:tcPr>
          <w:p w:rsidR="00080557" w:rsidRPr="004F7A69" w:rsidRDefault="00080557" w:rsidP="00D8148A">
            <w:pPr>
              <w:tabs>
                <w:tab w:val="left" w:pos="450"/>
                <w:tab w:val="left" w:pos="2430"/>
                <w:tab w:val="left" w:pos="4500"/>
                <w:tab w:val="left" w:pos="6570"/>
                <w:tab w:val="left" w:pos="7920"/>
              </w:tabs>
              <w:spacing w:after="0"/>
              <w:ind w:left="450" w:hanging="450"/>
              <w:jc w:val="center"/>
              <w:rPr>
                <w:rFonts w:ascii="Times New Roman" w:hAnsi="Times New Roman"/>
              </w:rPr>
            </w:pPr>
            <w:r w:rsidRPr="004F7A69">
              <w:rPr>
                <w:rFonts w:ascii="Times New Roman" w:hAnsi="Times New Roman"/>
                <w:b/>
                <w:bCs/>
              </w:rPr>
              <w:t>Angle of</w:t>
            </w:r>
          </w:p>
          <w:p w:rsidR="00080557" w:rsidRPr="004F7A69" w:rsidRDefault="00080557" w:rsidP="00D8148A">
            <w:pPr>
              <w:tabs>
                <w:tab w:val="left" w:pos="450"/>
                <w:tab w:val="left" w:pos="2430"/>
                <w:tab w:val="left" w:pos="4500"/>
                <w:tab w:val="left" w:pos="6570"/>
                <w:tab w:val="left" w:pos="7920"/>
              </w:tabs>
              <w:spacing w:after="0"/>
              <w:ind w:left="450" w:hanging="450"/>
              <w:jc w:val="center"/>
              <w:rPr>
                <w:rFonts w:ascii="Times New Roman" w:hAnsi="Times New Roman"/>
              </w:rPr>
            </w:pPr>
            <w:r w:rsidRPr="004F7A69">
              <w:rPr>
                <w:rFonts w:ascii="Times New Roman" w:hAnsi="Times New Roman"/>
                <w:b/>
                <w:bCs/>
              </w:rPr>
              <w:t>incidence</w:t>
            </w:r>
          </w:p>
        </w:tc>
        <w:tc>
          <w:tcPr>
            <w:tcW w:w="1440" w:type="dxa"/>
            <w:vAlign w:val="center"/>
          </w:tcPr>
          <w:p w:rsidR="00080557" w:rsidRPr="004F7A69" w:rsidRDefault="00080557" w:rsidP="00D8148A">
            <w:pPr>
              <w:tabs>
                <w:tab w:val="left" w:pos="450"/>
                <w:tab w:val="left" w:pos="2430"/>
                <w:tab w:val="left" w:pos="4500"/>
                <w:tab w:val="left" w:pos="6570"/>
                <w:tab w:val="left" w:pos="7920"/>
              </w:tabs>
              <w:spacing w:after="0"/>
              <w:ind w:left="450" w:hanging="450"/>
              <w:jc w:val="center"/>
              <w:rPr>
                <w:rFonts w:ascii="Times New Roman" w:hAnsi="Times New Roman"/>
              </w:rPr>
            </w:pPr>
            <w:r w:rsidRPr="004F7A69">
              <w:rPr>
                <w:rFonts w:ascii="Times New Roman" w:hAnsi="Times New Roman"/>
                <w:b/>
                <w:bCs/>
              </w:rPr>
              <w:t>Angle of</w:t>
            </w:r>
          </w:p>
          <w:p w:rsidR="00080557" w:rsidRPr="004F7A69" w:rsidRDefault="00080557" w:rsidP="00D8148A">
            <w:pPr>
              <w:tabs>
                <w:tab w:val="left" w:pos="450"/>
                <w:tab w:val="left" w:pos="2430"/>
                <w:tab w:val="left" w:pos="4500"/>
                <w:tab w:val="left" w:pos="6570"/>
                <w:tab w:val="left" w:pos="7920"/>
              </w:tabs>
              <w:spacing w:after="0"/>
              <w:ind w:left="450" w:hanging="450"/>
              <w:jc w:val="center"/>
              <w:rPr>
                <w:rFonts w:ascii="Times New Roman" w:hAnsi="Times New Roman"/>
              </w:rPr>
            </w:pPr>
            <w:r w:rsidRPr="004F7A69">
              <w:rPr>
                <w:rFonts w:ascii="Times New Roman" w:hAnsi="Times New Roman"/>
                <w:b/>
                <w:bCs/>
              </w:rPr>
              <w:t>reflection</w:t>
            </w:r>
          </w:p>
        </w:tc>
        <w:tc>
          <w:tcPr>
            <w:tcW w:w="1332" w:type="dxa"/>
            <w:vAlign w:val="center"/>
          </w:tcPr>
          <w:p w:rsidR="00080557" w:rsidRPr="004F7A69" w:rsidRDefault="00080557" w:rsidP="00D8148A">
            <w:pPr>
              <w:tabs>
                <w:tab w:val="left" w:pos="450"/>
                <w:tab w:val="left" w:pos="2430"/>
                <w:tab w:val="left" w:pos="4500"/>
                <w:tab w:val="left" w:pos="6570"/>
                <w:tab w:val="left" w:pos="7920"/>
              </w:tabs>
              <w:spacing w:after="0"/>
              <w:ind w:left="450" w:hanging="450"/>
              <w:jc w:val="center"/>
              <w:rPr>
                <w:rFonts w:ascii="Times New Roman" w:hAnsi="Times New Roman"/>
              </w:rPr>
            </w:pPr>
            <w:r w:rsidRPr="004F7A69">
              <w:rPr>
                <w:rFonts w:ascii="Times New Roman" w:hAnsi="Times New Roman"/>
                <w:b/>
                <w:bCs/>
              </w:rPr>
              <w:t>Angle of</w:t>
            </w:r>
          </w:p>
          <w:p w:rsidR="00080557" w:rsidRPr="004F7A69" w:rsidRDefault="00080557" w:rsidP="00D8148A">
            <w:pPr>
              <w:tabs>
                <w:tab w:val="left" w:pos="450"/>
                <w:tab w:val="left" w:pos="2430"/>
                <w:tab w:val="left" w:pos="4500"/>
                <w:tab w:val="left" w:pos="6570"/>
                <w:tab w:val="left" w:pos="7920"/>
              </w:tabs>
              <w:spacing w:after="0"/>
              <w:ind w:left="450" w:hanging="450"/>
              <w:jc w:val="center"/>
              <w:rPr>
                <w:rFonts w:ascii="Times New Roman" w:hAnsi="Times New Roman"/>
              </w:rPr>
            </w:pPr>
            <w:r w:rsidRPr="004F7A69">
              <w:rPr>
                <w:rFonts w:ascii="Times New Roman" w:hAnsi="Times New Roman"/>
                <w:b/>
                <w:bCs/>
              </w:rPr>
              <w:t>refraction</w:t>
            </w:r>
          </w:p>
        </w:tc>
      </w:tr>
      <w:tr w:rsidR="00080557" w:rsidRPr="004F7A69">
        <w:tblPrEx>
          <w:tblBorders>
            <w:top w:val="none" w:sz="0" w:space="0" w:color="auto"/>
          </w:tblBorders>
        </w:tblPrEx>
        <w:tc>
          <w:tcPr>
            <w:tcW w:w="4338" w:type="dxa"/>
            <w:vMerge/>
          </w:tcPr>
          <w:p w:rsidR="00080557" w:rsidRPr="004F7A69" w:rsidRDefault="00080557" w:rsidP="00D8148A">
            <w:pPr>
              <w:tabs>
                <w:tab w:val="left" w:pos="450"/>
                <w:tab w:val="left" w:pos="2430"/>
                <w:tab w:val="left" w:pos="4500"/>
                <w:tab w:val="left" w:pos="6570"/>
                <w:tab w:val="left" w:pos="7920"/>
              </w:tabs>
              <w:spacing w:after="0"/>
              <w:ind w:left="450" w:hanging="450"/>
              <w:rPr>
                <w:rFonts w:ascii="Times New Roman" w:hAnsi="Times New Roman"/>
              </w:rPr>
            </w:pPr>
          </w:p>
        </w:tc>
        <w:tc>
          <w:tcPr>
            <w:tcW w:w="810" w:type="dxa"/>
            <w:vAlign w:val="center"/>
          </w:tcPr>
          <w:p w:rsidR="00080557" w:rsidRPr="004F7A69" w:rsidRDefault="00080557" w:rsidP="00D8148A">
            <w:pPr>
              <w:tabs>
                <w:tab w:val="left" w:pos="450"/>
                <w:tab w:val="left" w:pos="2430"/>
                <w:tab w:val="left" w:pos="4500"/>
                <w:tab w:val="left" w:pos="6570"/>
                <w:tab w:val="left" w:pos="7920"/>
              </w:tabs>
              <w:spacing w:before="120" w:after="120"/>
              <w:ind w:left="446" w:hanging="446"/>
              <w:jc w:val="center"/>
              <w:rPr>
                <w:rFonts w:ascii="Times New Roman" w:hAnsi="Times New Roman"/>
              </w:rPr>
            </w:pPr>
            <w:r w:rsidRPr="004F7A69">
              <w:rPr>
                <w:rFonts w:ascii="Times New Roman" w:hAnsi="Times New Roman"/>
              </w:rPr>
              <w:t>1</w:t>
            </w:r>
          </w:p>
        </w:tc>
        <w:tc>
          <w:tcPr>
            <w:tcW w:w="1440" w:type="dxa"/>
            <w:vAlign w:val="center"/>
          </w:tcPr>
          <w:p w:rsidR="00080557" w:rsidRPr="004F7A69" w:rsidRDefault="00080557" w:rsidP="00D8148A">
            <w:pPr>
              <w:tabs>
                <w:tab w:val="left" w:pos="450"/>
                <w:tab w:val="left" w:pos="2430"/>
                <w:tab w:val="left" w:pos="4500"/>
                <w:tab w:val="left" w:pos="6570"/>
                <w:tab w:val="left" w:pos="7920"/>
              </w:tabs>
              <w:spacing w:before="120" w:after="120"/>
              <w:ind w:left="446" w:hanging="446"/>
              <w:jc w:val="center"/>
              <w:rPr>
                <w:rFonts w:ascii="Times New Roman" w:hAnsi="Times New Roman"/>
              </w:rPr>
            </w:pPr>
            <w:r w:rsidRPr="004F7A69">
              <w:rPr>
                <w:rFonts w:ascii="Times New Roman" w:hAnsi="Times New Roman"/>
              </w:rPr>
              <w:t>0.0 deg.</w:t>
            </w:r>
          </w:p>
        </w:tc>
        <w:tc>
          <w:tcPr>
            <w:tcW w:w="1440" w:type="dxa"/>
            <w:vAlign w:val="center"/>
          </w:tcPr>
          <w:p w:rsidR="00080557" w:rsidRPr="004F7A69" w:rsidRDefault="00080557" w:rsidP="00D8148A">
            <w:pPr>
              <w:tabs>
                <w:tab w:val="left" w:pos="450"/>
                <w:tab w:val="left" w:pos="2430"/>
                <w:tab w:val="left" w:pos="4500"/>
                <w:tab w:val="left" w:pos="6570"/>
                <w:tab w:val="left" w:pos="7920"/>
              </w:tabs>
              <w:spacing w:before="120" w:after="120"/>
              <w:ind w:left="446" w:hanging="446"/>
              <w:jc w:val="center"/>
              <w:rPr>
                <w:rFonts w:ascii="Times New Roman" w:hAnsi="Times New Roman"/>
              </w:rPr>
            </w:pPr>
            <w:r w:rsidRPr="004F7A69">
              <w:rPr>
                <w:rFonts w:ascii="Times New Roman" w:hAnsi="Times New Roman"/>
              </w:rPr>
              <w:t>_______</w:t>
            </w:r>
          </w:p>
        </w:tc>
        <w:tc>
          <w:tcPr>
            <w:tcW w:w="1332" w:type="dxa"/>
            <w:vAlign w:val="center"/>
          </w:tcPr>
          <w:p w:rsidR="00080557" w:rsidRPr="004F7A69" w:rsidRDefault="00080557" w:rsidP="00D8148A">
            <w:pPr>
              <w:tabs>
                <w:tab w:val="left" w:pos="450"/>
                <w:tab w:val="left" w:pos="2430"/>
                <w:tab w:val="left" w:pos="4500"/>
                <w:tab w:val="left" w:pos="6570"/>
                <w:tab w:val="left" w:pos="7920"/>
              </w:tabs>
              <w:spacing w:before="120" w:after="120"/>
              <w:ind w:left="446" w:hanging="446"/>
              <w:jc w:val="center"/>
              <w:rPr>
                <w:rFonts w:ascii="Times New Roman" w:hAnsi="Times New Roman"/>
              </w:rPr>
            </w:pPr>
            <w:r w:rsidRPr="004F7A69">
              <w:rPr>
                <w:rFonts w:ascii="Times New Roman" w:hAnsi="Times New Roman"/>
              </w:rPr>
              <w:t>_______</w:t>
            </w:r>
          </w:p>
        </w:tc>
      </w:tr>
      <w:tr w:rsidR="00080557" w:rsidRPr="004F7A69">
        <w:tblPrEx>
          <w:tblBorders>
            <w:top w:val="none" w:sz="0" w:space="0" w:color="auto"/>
          </w:tblBorders>
        </w:tblPrEx>
        <w:tc>
          <w:tcPr>
            <w:tcW w:w="4338" w:type="dxa"/>
            <w:vMerge/>
          </w:tcPr>
          <w:p w:rsidR="00080557" w:rsidRPr="004F7A69" w:rsidRDefault="00080557" w:rsidP="00D8148A">
            <w:pPr>
              <w:tabs>
                <w:tab w:val="left" w:pos="450"/>
                <w:tab w:val="left" w:pos="2430"/>
                <w:tab w:val="left" w:pos="4500"/>
                <w:tab w:val="left" w:pos="6570"/>
                <w:tab w:val="left" w:pos="7920"/>
              </w:tabs>
              <w:spacing w:after="0"/>
              <w:ind w:left="450" w:hanging="450"/>
              <w:rPr>
                <w:rFonts w:ascii="Times New Roman" w:hAnsi="Times New Roman"/>
              </w:rPr>
            </w:pPr>
          </w:p>
        </w:tc>
        <w:tc>
          <w:tcPr>
            <w:tcW w:w="810" w:type="dxa"/>
            <w:vAlign w:val="center"/>
          </w:tcPr>
          <w:p w:rsidR="00080557" w:rsidRPr="004F7A69" w:rsidRDefault="00080557" w:rsidP="00D8148A">
            <w:pPr>
              <w:tabs>
                <w:tab w:val="left" w:pos="450"/>
                <w:tab w:val="left" w:pos="2430"/>
                <w:tab w:val="left" w:pos="4500"/>
                <w:tab w:val="left" w:pos="6570"/>
                <w:tab w:val="left" w:pos="7920"/>
              </w:tabs>
              <w:spacing w:before="120" w:after="120"/>
              <w:ind w:left="446" w:hanging="446"/>
              <w:jc w:val="center"/>
              <w:rPr>
                <w:rFonts w:ascii="Times New Roman" w:hAnsi="Times New Roman"/>
              </w:rPr>
            </w:pPr>
            <w:r w:rsidRPr="004F7A69">
              <w:rPr>
                <w:rFonts w:ascii="Times New Roman" w:hAnsi="Times New Roman"/>
              </w:rPr>
              <w:t>2</w:t>
            </w:r>
          </w:p>
        </w:tc>
        <w:tc>
          <w:tcPr>
            <w:tcW w:w="1440" w:type="dxa"/>
            <w:vAlign w:val="center"/>
          </w:tcPr>
          <w:p w:rsidR="00080557" w:rsidRPr="004F7A69" w:rsidRDefault="00080557" w:rsidP="00D8148A">
            <w:pPr>
              <w:tabs>
                <w:tab w:val="left" w:pos="450"/>
                <w:tab w:val="left" w:pos="2430"/>
                <w:tab w:val="left" w:pos="4500"/>
                <w:tab w:val="left" w:pos="6570"/>
                <w:tab w:val="left" w:pos="7920"/>
              </w:tabs>
              <w:spacing w:before="120" w:after="120"/>
              <w:ind w:left="446" w:hanging="446"/>
              <w:jc w:val="center"/>
              <w:rPr>
                <w:rFonts w:ascii="Times New Roman" w:hAnsi="Times New Roman"/>
              </w:rPr>
            </w:pPr>
            <w:r w:rsidRPr="004F7A69">
              <w:rPr>
                <w:rFonts w:ascii="Times New Roman" w:hAnsi="Times New Roman"/>
              </w:rPr>
              <w:t>30.0 deg.</w:t>
            </w:r>
          </w:p>
        </w:tc>
        <w:tc>
          <w:tcPr>
            <w:tcW w:w="1440" w:type="dxa"/>
            <w:vAlign w:val="center"/>
          </w:tcPr>
          <w:p w:rsidR="00080557" w:rsidRPr="004F7A69" w:rsidRDefault="00080557" w:rsidP="00D8148A">
            <w:pPr>
              <w:tabs>
                <w:tab w:val="left" w:pos="450"/>
                <w:tab w:val="left" w:pos="2430"/>
                <w:tab w:val="left" w:pos="4500"/>
                <w:tab w:val="left" w:pos="6570"/>
                <w:tab w:val="left" w:pos="7920"/>
              </w:tabs>
              <w:spacing w:before="120" w:after="120"/>
              <w:ind w:left="446" w:hanging="446"/>
              <w:jc w:val="center"/>
              <w:rPr>
                <w:rFonts w:ascii="Times New Roman" w:hAnsi="Times New Roman"/>
              </w:rPr>
            </w:pPr>
            <w:r w:rsidRPr="004F7A69">
              <w:rPr>
                <w:rFonts w:ascii="Times New Roman" w:hAnsi="Times New Roman"/>
              </w:rPr>
              <w:t>_______</w:t>
            </w:r>
          </w:p>
        </w:tc>
        <w:tc>
          <w:tcPr>
            <w:tcW w:w="1332" w:type="dxa"/>
            <w:vAlign w:val="center"/>
          </w:tcPr>
          <w:p w:rsidR="00080557" w:rsidRPr="004F7A69" w:rsidRDefault="00080557" w:rsidP="00D8148A">
            <w:pPr>
              <w:tabs>
                <w:tab w:val="left" w:pos="450"/>
                <w:tab w:val="left" w:pos="2430"/>
                <w:tab w:val="left" w:pos="4500"/>
                <w:tab w:val="left" w:pos="6570"/>
                <w:tab w:val="left" w:pos="7920"/>
              </w:tabs>
              <w:spacing w:before="120" w:after="120"/>
              <w:ind w:left="446" w:hanging="446"/>
              <w:jc w:val="center"/>
              <w:rPr>
                <w:rFonts w:ascii="Times New Roman" w:hAnsi="Times New Roman"/>
              </w:rPr>
            </w:pPr>
            <w:r w:rsidRPr="004F7A69">
              <w:rPr>
                <w:rFonts w:ascii="Times New Roman" w:hAnsi="Times New Roman"/>
              </w:rPr>
              <w:t>_______</w:t>
            </w:r>
          </w:p>
        </w:tc>
      </w:tr>
      <w:tr w:rsidR="00080557" w:rsidRPr="004F7A69">
        <w:tblPrEx>
          <w:tblBorders>
            <w:top w:val="none" w:sz="0" w:space="0" w:color="auto"/>
          </w:tblBorders>
        </w:tblPrEx>
        <w:tc>
          <w:tcPr>
            <w:tcW w:w="4338" w:type="dxa"/>
            <w:vMerge/>
          </w:tcPr>
          <w:p w:rsidR="00080557" w:rsidRPr="004F7A69" w:rsidRDefault="00080557" w:rsidP="00D8148A">
            <w:pPr>
              <w:tabs>
                <w:tab w:val="left" w:pos="450"/>
                <w:tab w:val="left" w:pos="2430"/>
                <w:tab w:val="left" w:pos="4500"/>
                <w:tab w:val="left" w:pos="6570"/>
                <w:tab w:val="left" w:pos="7920"/>
              </w:tabs>
              <w:spacing w:after="0"/>
              <w:ind w:left="450" w:hanging="450"/>
              <w:rPr>
                <w:rFonts w:ascii="Times New Roman" w:hAnsi="Times New Roman"/>
              </w:rPr>
            </w:pPr>
          </w:p>
        </w:tc>
        <w:tc>
          <w:tcPr>
            <w:tcW w:w="810" w:type="dxa"/>
            <w:vAlign w:val="center"/>
          </w:tcPr>
          <w:p w:rsidR="00080557" w:rsidRPr="004F7A69" w:rsidRDefault="00080557" w:rsidP="00D8148A">
            <w:pPr>
              <w:tabs>
                <w:tab w:val="left" w:pos="450"/>
                <w:tab w:val="left" w:pos="2430"/>
                <w:tab w:val="left" w:pos="4500"/>
                <w:tab w:val="left" w:pos="6570"/>
                <w:tab w:val="left" w:pos="7920"/>
              </w:tabs>
              <w:spacing w:before="120" w:after="120"/>
              <w:ind w:left="446" w:hanging="446"/>
              <w:jc w:val="center"/>
              <w:rPr>
                <w:rFonts w:ascii="Times New Roman" w:hAnsi="Times New Roman"/>
              </w:rPr>
            </w:pPr>
            <w:r w:rsidRPr="004F7A69">
              <w:rPr>
                <w:rFonts w:ascii="Times New Roman" w:hAnsi="Times New Roman"/>
              </w:rPr>
              <w:t>3</w:t>
            </w:r>
          </w:p>
        </w:tc>
        <w:tc>
          <w:tcPr>
            <w:tcW w:w="1440" w:type="dxa"/>
            <w:vAlign w:val="center"/>
          </w:tcPr>
          <w:p w:rsidR="00080557" w:rsidRPr="004F7A69" w:rsidRDefault="00080557" w:rsidP="00D8148A">
            <w:pPr>
              <w:tabs>
                <w:tab w:val="left" w:pos="450"/>
                <w:tab w:val="left" w:pos="2430"/>
                <w:tab w:val="left" w:pos="4500"/>
                <w:tab w:val="left" w:pos="6570"/>
                <w:tab w:val="left" w:pos="7920"/>
              </w:tabs>
              <w:spacing w:before="120" w:after="120"/>
              <w:ind w:left="446" w:hanging="446"/>
              <w:jc w:val="center"/>
              <w:rPr>
                <w:rFonts w:ascii="Times New Roman" w:hAnsi="Times New Roman"/>
              </w:rPr>
            </w:pPr>
            <w:r w:rsidRPr="004F7A69">
              <w:rPr>
                <w:rFonts w:ascii="Times New Roman" w:hAnsi="Times New Roman"/>
              </w:rPr>
              <w:t>45.0 deg.</w:t>
            </w:r>
          </w:p>
        </w:tc>
        <w:tc>
          <w:tcPr>
            <w:tcW w:w="1440" w:type="dxa"/>
            <w:vAlign w:val="center"/>
          </w:tcPr>
          <w:p w:rsidR="00080557" w:rsidRPr="004F7A69" w:rsidRDefault="00080557" w:rsidP="00D8148A">
            <w:pPr>
              <w:tabs>
                <w:tab w:val="left" w:pos="450"/>
                <w:tab w:val="left" w:pos="2430"/>
                <w:tab w:val="left" w:pos="4500"/>
                <w:tab w:val="left" w:pos="6570"/>
                <w:tab w:val="left" w:pos="7920"/>
              </w:tabs>
              <w:spacing w:before="120" w:after="120"/>
              <w:ind w:left="446" w:hanging="446"/>
              <w:jc w:val="center"/>
              <w:rPr>
                <w:rFonts w:ascii="Times New Roman" w:hAnsi="Times New Roman"/>
              </w:rPr>
            </w:pPr>
            <w:r w:rsidRPr="004F7A69">
              <w:rPr>
                <w:rFonts w:ascii="Times New Roman" w:hAnsi="Times New Roman"/>
              </w:rPr>
              <w:t>_______</w:t>
            </w:r>
          </w:p>
        </w:tc>
        <w:tc>
          <w:tcPr>
            <w:tcW w:w="1332" w:type="dxa"/>
            <w:vAlign w:val="center"/>
          </w:tcPr>
          <w:p w:rsidR="00080557" w:rsidRPr="004F7A69" w:rsidRDefault="00080557" w:rsidP="00D8148A">
            <w:pPr>
              <w:tabs>
                <w:tab w:val="left" w:pos="450"/>
                <w:tab w:val="left" w:pos="2430"/>
                <w:tab w:val="left" w:pos="4500"/>
                <w:tab w:val="left" w:pos="6570"/>
                <w:tab w:val="left" w:pos="7920"/>
              </w:tabs>
              <w:spacing w:before="120" w:after="120"/>
              <w:ind w:left="446" w:hanging="446"/>
              <w:jc w:val="center"/>
              <w:rPr>
                <w:rFonts w:ascii="Times New Roman" w:hAnsi="Times New Roman"/>
              </w:rPr>
            </w:pPr>
            <w:r w:rsidRPr="004F7A69">
              <w:rPr>
                <w:rFonts w:ascii="Times New Roman" w:hAnsi="Times New Roman"/>
              </w:rPr>
              <w:t>_______</w:t>
            </w:r>
          </w:p>
        </w:tc>
      </w:tr>
      <w:tr w:rsidR="00080557" w:rsidRPr="004F7A69">
        <w:trPr>
          <w:trHeight w:val="1508"/>
        </w:trPr>
        <w:tc>
          <w:tcPr>
            <w:tcW w:w="4338" w:type="dxa"/>
            <w:vMerge/>
          </w:tcPr>
          <w:p w:rsidR="00080557" w:rsidRPr="004F7A69" w:rsidRDefault="00080557" w:rsidP="00D8148A">
            <w:pPr>
              <w:tabs>
                <w:tab w:val="left" w:pos="450"/>
                <w:tab w:val="left" w:pos="2430"/>
                <w:tab w:val="left" w:pos="4500"/>
                <w:tab w:val="left" w:pos="6570"/>
                <w:tab w:val="left" w:pos="7920"/>
              </w:tabs>
              <w:spacing w:after="0"/>
              <w:ind w:left="450" w:hanging="450"/>
              <w:rPr>
                <w:rFonts w:ascii="Times New Roman" w:hAnsi="Times New Roman"/>
              </w:rPr>
            </w:pPr>
          </w:p>
        </w:tc>
        <w:tc>
          <w:tcPr>
            <w:tcW w:w="810" w:type="dxa"/>
            <w:vAlign w:val="center"/>
          </w:tcPr>
          <w:p w:rsidR="00080557" w:rsidRPr="004F7A69" w:rsidRDefault="00080557" w:rsidP="00D8148A">
            <w:pPr>
              <w:tabs>
                <w:tab w:val="left" w:pos="450"/>
                <w:tab w:val="left" w:pos="2430"/>
                <w:tab w:val="left" w:pos="4500"/>
                <w:tab w:val="left" w:pos="6570"/>
                <w:tab w:val="left" w:pos="7920"/>
              </w:tabs>
              <w:spacing w:before="120" w:after="120"/>
              <w:ind w:left="446" w:hanging="446"/>
              <w:jc w:val="center"/>
              <w:rPr>
                <w:rFonts w:ascii="Times New Roman" w:hAnsi="Times New Roman"/>
              </w:rPr>
            </w:pPr>
            <w:r w:rsidRPr="004F7A69">
              <w:rPr>
                <w:rFonts w:ascii="Times New Roman" w:hAnsi="Times New Roman"/>
              </w:rPr>
              <w:t>4</w:t>
            </w:r>
          </w:p>
        </w:tc>
        <w:tc>
          <w:tcPr>
            <w:tcW w:w="1440" w:type="dxa"/>
            <w:vAlign w:val="center"/>
          </w:tcPr>
          <w:p w:rsidR="00080557" w:rsidRPr="004F7A69" w:rsidRDefault="00080557" w:rsidP="00D8148A">
            <w:pPr>
              <w:tabs>
                <w:tab w:val="left" w:pos="450"/>
                <w:tab w:val="left" w:pos="2430"/>
                <w:tab w:val="left" w:pos="4500"/>
                <w:tab w:val="left" w:pos="6570"/>
                <w:tab w:val="left" w:pos="7920"/>
              </w:tabs>
              <w:spacing w:before="120" w:after="120"/>
              <w:ind w:left="446" w:hanging="446"/>
              <w:jc w:val="center"/>
              <w:rPr>
                <w:rFonts w:ascii="Times New Roman" w:hAnsi="Times New Roman"/>
              </w:rPr>
            </w:pPr>
            <w:r w:rsidRPr="004F7A69">
              <w:rPr>
                <w:rFonts w:ascii="Times New Roman" w:hAnsi="Times New Roman"/>
              </w:rPr>
              <w:t>60.0 deg.</w:t>
            </w:r>
          </w:p>
        </w:tc>
        <w:tc>
          <w:tcPr>
            <w:tcW w:w="1440" w:type="dxa"/>
            <w:vAlign w:val="center"/>
          </w:tcPr>
          <w:p w:rsidR="00080557" w:rsidRPr="004F7A69" w:rsidRDefault="00080557" w:rsidP="00D8148A">
            <w:pPr>
              <w:tabs>
                <w:tab w:val="left" w:pos="450"/>
                <w:tab w:val="left" w:pos="2430"/>
                <w:tab w:val="left" w:pos="4500"/>
                <w:tab w:val="left" w:pos="6570"/>
                <w:tab w:val="left" w:pos="7920"/>
              </w:tabs>
              <w:spacing w:before="120" w:after="120"/>
              <w:ind w:left="446" w:hanging="446"/>
              <w:jc w:val="center"/>
              <w:rPr>
                <w:rFonts w:ascii="Times New Roman" w:hAnsi="Times New Roman"/>
              </w:rPr>
            </w:pPr>
            <w:r w:rsidRPr="004F7A69">
              <w:rPr>
                <w:rFonts w:ascii="Times New Roman" w:hAnsi="Times New Roman"/>
              </w:rPr>
              <w:t>_______</w:t>
            </w:r>
          </w:p>
        </w:tc>
        <w:tc>
          <w:tcPr>
            <w:tcW w:w="1332" w:type="dxa"/>
            <w:vAlign w:val="center"/>
          </w:tcPr>
          <w:p w:rsidR="00080557" w:rsidRPr="004F7A69" w:rsidRDefault="00080557" w:rsidP="00D8148A">
            <w:pPr>
              <w:tabs>
                <w:tab w:val="left" w:pos="450"/>
                <w:tab w:val="left" w:pos="2430"/>
                <w:tab w:val="left" w:pos="4500"/>
                <w:tab w:val="left" w:pos="6570"/>
                <w:tab w:val="left" w:pos="7920"/>
              </w:tabs>
              <w:spacing w:before="120" w:after="120"/>
              <w:ind w:left="446" w:hanging="446"/>
              <w:jc w:val="center"/>
              <w:rPr>
                <w:rFonts w:ascii="Times New Roman" w:hAnsi="Times New Roman"/>
              </w:rPr>
            </w:pPr>
            <w:r w:rsidRPr="004F7A69">
              <w:rPr>
                <w:rFonts w:ascii="Times New Roman" w:hAnsi="Times New Roman"/>
              </w:rPr>
              <w:t>_______</w:t>
            </w:r>
          </w:p>
        </w:tc>
      </w:tr>
    </w:tbl>
    <w:p w:rsidR="00080557" w:rsidRPr="004F7A69" w:rsidRDefault="00080557" w:rsidP="00080557">
      <w:pPr>
        <w:tabs>
          <w:tab w:val="left" w:pos="450"/>
          <w:tab w:val="left" w:pos="2430"/>
          <w:tab w:val="left" w:pos="4500"/>
          <w:tab w:val="left" w:pos="6570"/>
          <w:tab w:val="left" w:pos="7920"/>
        </w:tabs>
        <w:spacing w:after="0"/>
        <w:ind w:left="450" w:hanging="450"/>
        <w:rPr>
          <w:rFonts w:ascii="Times New Roman" w:hAnsi="Times New Roman"/>
        </w:rPr>
      </w:pPr>
    </w:p>
    <w:p w:rsidR="00080557" w:rsidRPr="004F7A69" w:rsidRDefault="00080557" w:rsidP="00080557">
      <w:pPr>
        <w:tabs>
          <w:tab w:val="left" w:pos="450"/>
          <w:tab w:val="left" w:pos="2430"/>
          <w:tab w:val="left" w:pos="4500"/>
          <w:tab w:val="left" w:pos="6570"/>
          <w:tab w:val="left" w:pos="7920"/>
        </w:tabs>
        <w:spacing w:after="0"/>
        <w:ind w:left="450" w:hanging="450"/>
        <w:jc w:val="center"/>
        <w:rPr>
          <w:rFonts w:ascii="Times New Roman" w:hAnsi="Times New Roman"/>
        </w:rPr>
      </w:pPr>
      <w:r>
        <w:rPr>
          <w:rFonts w:ascii="Times New Roman" w:hAnsi="Times New Roman"/>
          <w:noProof/>
        </w:rPr>
        <w:drawing>
          <wp:inline distT="0" distB="0" distL="0" distR="0">
            <wp:extent cx="2658745" cy="1769745"/>
            <wp:effectExtent l="2540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2658745" cy="1769745"/>
                    </a:xfrm>
                    <a:prstGeom prst="rect">
                      <a:avLst/>
                    </a:prstGeom>
                    <a:noFill/>
                    <a:ln w="9525">
                      <a:noFill/>
                      <a:miter lim="800000"/>
                      <a:headEnd/>
                      <a:tailEnd/>
                    </a:ln>
                  </pic:spPr>
                </pic:pic>
              </a:graphicData>
            </a:graphic>
          </wp:inline>
        </w:drawing>
      </w:r>
    </w:p>
    <w:p w:rsidR="00080557" w:rsidRDefault="00080557" w:rsidP="00080557">
      <w:pPr>
        <w:tabs>
          <w:tab w:val="left" w:pos="450"/>
          <w:tab w:val="left" w:pos="2430"/>
          <w:tab w:val="left" w:pos="4500"/>
          <w:tab w:val="left" w:pos="6570"/>
          <w:tab w:val="left" w:pos="7920"/>
        </w:tabs>
        <w:spacing w:after="0"/>
        <w:ind w:left="450" w:hanging="450"/>
        <w:rPr>
          <w:rFonts w:ascii="Times New Roman" w:hAnsi="Times New Roman"/>
        </w:rPr>
      </w:pPr>
    </w:p>
    <w:p w:rsidR="00080557" w:rsidRPr="004F7A69" w:rsidRDefault="00080557" w:rsidP="00080557">
      <w:pPr>
        <w:tabs>
          <w:tab w:val="left" w:pos="450"/>
          <w:tab w:val="left" w:pos="2430"/>
          <w:tab w:val="left" w:pos="4500"/>
          <w:tab w:val="left" w:pos="6570"/>
          <w:tab w:val="left" w:pos="7920"/>
        </w:tabs>
        <w:spacing w:after="0"/>
        <w:ind w:left="450" w:hanging="450"/>
        <w:rPr>
          <w:rFonts w:ascii="Times New Roman" w:hAnsi="Times New Roman"/>
        </w:rPr>
      </w:pPr>
    </w:p>
    <w:p w:rsidR="00080557" w:rsidRDefault="00080557" w:rsidP="0008055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36.</w:t>
      </w:r>
      <w:r>
        <w:rPr>
          <w:rFonts w:ascii="Times New Roman" w:hAnsi="Times New Roman"/>
        </w:rPr>
        <w:tab/>
      </w:r>
      <w:r w:rsidRPr="004F7A69">
        <w:rPr>
          <w:rFonts w:ascii="Times New Roman" w:hAnsi="Times New Roman"/>
        </w:rPr>
        <w:t xml:space="preserve">In the diagrams below, construct refracted rays to indicate the direction </w:t>
      </w:r>
      <w:r>
        <w:rPr>
          <w:rFonts w:ascii="Times New Roman" w:hAnsi="Times New Roman"/>
        </w:rPr>
        <w:t>that</w:t>
      </w:r>
      <w:r w:rsidRPr="004F7A69">
        <w:rPr>
          <w:rFonts w:ascii="Times New Roman" w:hAnsi="Times New Roman"/>
        </w:rPr>
        <w:t xml:space="preserve"> the light rays bend upon crossing the boundary.</w:t>
      </w:r>
    </w:p>
    <w:p w:rsidR="00080557" w:rsidRPr="0044134D" w:rsidRDefault="00080557" w:rsidP="00080557">
      <w:pPr>
        <w:tabs>
          <w:tab w:val="left" w:pos="450"/>
          <w:tab w:val="left" w:pos="2430"/>
          <w:tab w:val="left" w:pos="4500"/>
          <w:tab w:val="left" w:pos="6570"/>
          <w:tab w:val="left" w:pos="7920"/>
        </w:tabs>
        <w:spacing w:after="0"/>
        <w:ind w:left="450" w:hanging="450"/>
        <w:rPr>
          <w:rFonts w:ascii="Times New Roman" w:hAnsi="Times New Roman"/>
          <w:sz w:val="12"/>
        </w:rPr>
      </w:pPr>
    </w:p>
    <w:tbl>
      <w:tblPr>
        <w:tblStyle w:val="TableGrid"/>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0"/>
        <w:gridCol w:w="4320"/>
      </w:tblGrid>
      <w:tr w:rsidR="00080557">
        <w:trPr>
          <w:jc w:val="center"/>
        </w:trPr>
        <w:tc>
          <w:tcPr>
            <w:tcW w:w="4788" w:type="dxa"/>
          </w:tcPr>
          <w:p w:rsidR="00080557" w:rsidRPr="00E35206" w:rsidRDefault="00080557" w:rsidP="00E35206">
            <w:pPr>
              <w:tabs>
                <w:tab w:val="left" w:pos="2430"/>
                <w:tab w:val="left" w:pos="4500"/>
                <w:tab w:val="left" w:pos="6570"/>
                <w:tab w:val="left" w:pos="7920"/>
              </w:tabs>
              <w:spacing w:after="0"/>
              <w:jc w:val="center"/>
              <w:rPr>
                <w:rFonts w:ascii="Times New Roman" w:hAnsi="Times New Roman"/>
              </w:rPr>
            </w:pPr>
            <w:r w:rsidRPr="00E35206">
              <w:rPr>
                <w:rFonts w:ascii="Times New Roman" w:hAnsi="Times New Roman"/>
              </w:rPr>
              <w:t>If light travels faster in medium 1 than in medium 2, then upon entering medium 2, the light will bend towards from the normal.</w:t>
            </w:r>
          </w:p>
          <w:p w:rsidR="00080557" w:rsidRDefault="00080557" w:rsidP="004F7A69">
            <w:pPr>
              <w:tabs>
                <w:tab w:val="left" w:pos="450"/>
                <w:tab w:val="left" w:pos="2430"/>
                <w:tab w:val="left" w:pos="4500"/>
                <w:tab w:val="left" w:pos="6570"/>
                <w:tab w:val="left" w:pos="7920"/>
              </w:tabs>
              <w:spacing w:after="0"/>
              <w:rPr>
                <w:rFonts w:ascii="Times New Roman" w:hAnsi="Times New Roman"/>
              </w:rPr>
            </w:pPr>
          </w:p>
        </w:tc>
        <w:tc>
          <w:tcPr>
            <w:tcW w:w="4788" w:type="dxa"/>
          </w:tcPr>
          <w:p w:rsidR="00080557" w:rsidRPr="00E35206" w:rsidRDefault="00080557" w:rsidP="00E35206">
            <w:pPr>
              <w:tabs>
                <w:tab w:val="left" w:pos="2430"/>
                <w:tab w:val="left" w:pos="4500"/>
                <w:tab w:val="left" w:pos="6570"/>
                <w:tab w:val="left" w:pos="7920"/>
              </w:tabs>
              <w:spacing w:after="0"/>
              <w:ind w:left="72" w:hanging="18"/>
              <w:jc w:val="center"/>
              <w:rPr>
                <w:rFonts w:ascii="Times New Roman" w:hAnsi="Times New Roman"/>
              </w:rPr>
            </w:pPr>
            <w:r w:rsidRPr="00E35206">
              <w:rPr>
                <w:rFonts w:ascii="Times New Roman" w:hAnsi="Times New Roman"/>
              </w:rPr>
              <w:t>If the index of refraction of medium 1 is greater than medium 2, then upon entering medium 2, the light will bend away from the normal.</w:t>
            </w:r>
          </w:p>
          <w:p w:rsidR="00080557" w:rsidRDefault="00080557" w:rsidP="004F7A69">
            <w:pPr>
              <w:tabs>
                <w:tab w:val="left" w:pos="450"/>
                <w:tab w:val="left" w:pos="2430"/>
                <w:tab w:val="left" w:pos="4500"/>
                <w:tab w:val="left" w:pos="6570"/>
                <w:tab w:val="left" w:pos="7920"/>
              </w:tabs>
              <w:spacing w:after="0"/>
              <w:rPr>
                <w:rFonts w:ascii="Times New Roman" w:hAnsi="Times New Roman"/>
              </w:rPr>
            </w:pPr>
          </w:p>
        </w:tc>
      </w:tr>
      <w:tr w:rsidR="00080557">
        <w:trPr>
          <w:jc w:val="center"/>
        </w:trPr>
        <w:tc>
          <w:tcPr>
            <w:tcW w:w="4788" w:type="dxa"/>
          </w:tcPr>
          <w:p w:rsidR="00080557" w:rsidRDefault="00080557" w:rsidP="00E35206">
            <w:pPr>
              <w:tabs>
                <w:tab w:val="left" w:pos="450"/>
                <w:tab w:val="left" w:pos="2430"/>
                <w:tab w:val="left" w:pos="4500"/>
                <w:tab w:val="left" w:pos="6570"/>
                <w:tab w:val="left" w:pos="7920"/>
              </w:tabs>
              <w:spacing w:after="0"/>
              <w:jc w:val="center"/>
              <w:rPr>
                <w:rFonts w:ascii="Times New Roman" w:hAnsi="Times New Roman"/>
              </w:rPr>
            </w:pPr>
            <w:r>
              <w:rPr>
                <w:rFonts w:ascii="Times New Roman" w:hAnsi="Times New Roman"/>
                <w:noProof/>
              </w:rPr>
              <w:drawing>
                <wp:inline distT="0" distB="0" distL="0" distR="0">
                  <wp:extent cx="1879600" cy="762000"/>
                  <wp:effectExtent l="2540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1879600" cy="762000"/>
                          </a:xfrm>
                          <a:prstGeom prst="rect">
                            <a:avLst/>
                          </a:prstGeom>
                          <a:noFill/>
                          <a:ln w="9525">
                            <a:noFill/>
                            <a:miter lim="800000"/>
                            <a:headEnd/>
                            <a:tailEnd/>
                          </a:ln>
                        </pic:spPr>
                      </pic:pic>
                    </a:graphicData>
                  </a:graphic>
                </wp:inline>
              </w:drawing>
            </w:r>
          </w:p>
        </w:tc>
        <w:tc>
          <w:tcPr>
            <w:tcW w:w="4788" w:type="dxa"/>
          </w:tcPr>
          <w:p w:rsidR="00080557" w:rsidRDefault="00080557" w:rsidP="00E35206">
            <w:pPr>
              <w:tabs>
                <w:tab w:val="left" w:pos="450"/>
                <w:tab w:val="left" w:pos="2430"/>
                <w:tab w:val="left" w:pos="4500"/>
                <w:tab w:val="left" w:pos="6570"/>
                <w:tab w:val="left" w:pos="7920"/>
              </w:tabs>
              <w:spacing w:after="0"/>
              <w:jc w:val="center"/>
              <w:rPr>
                <w:rFonts w:ascii="Times New Roman" w:hAnsi="Times New Roman"/>
              </w:rPr>
            </w:pPr>
            <w:r>
              <w:rPr>
                <w:rFonts w:ascii="Times New Roman" w:hAnsi="Times New Roman"/>
                <w:noProof/>
              </w:rPr>
              <w:drawing>
                <wp:inline distT="0" distB="0" distL="0" distR="0">
                  <wp:extent cx="1879600" cy="762000"/>
                  <wp:effectExtent l="2540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1879600" cy="762000"/>
                          </a:xfrm>
                          <a:prstGeom prst="rect">
                            <a:avLst/>
                          </a:prstGeom>
                          <a:noFill/>
                          <a:ln w="9525">
                            <a:noFill/>
                            <a:miter lim="800000"/>
                            <a:headEnd/>
                            <a:tailEnd/>
                          </a:ln>
                        </pic:spPr>
                      </pic:pic>
                    </a:graphicData>
                  </a:graphic>
                </wp:inline>
              </w:drawing>
            </w:r>
          </w:p>
        </w:tc>
      </w:tr>
    </w:tbl>
    <w:p w:rsidR="00080557" w:rsidRDefault="00080557" w:rsidP="00080557">
      <w:pPr>
        <w:tabs>
          <w:tab w:val="left" w:pos="450"/>
          <w:tab w:val="left" w:pos="2430"/>
          <w:tab w:val="left" w:pos="4500"/>
          <w:tab w:val="left" w:pos="6570"/>
          <w:tab w:val="left" w:pos="7920"/>
        </w:tabs>
        <w:spacing w:after="0"/>
        <w:ind w:left="450" w:hanging="450"/>
        <w:rPr>
          <w:rFonts w:ascii="Times New Roman" w:hAnsi="Times New Roman"/>
        </w:rPr>
      </w:pPr>
    </w:p>
    <w:p w:rsidR="00080557" w:rsidRDefault="00080557" w:rsidP="00080557">
      <w:pPr>
        <w:tabs>
          <w:tab w:val="left" w:pos="450"/>
          <w:tab w:val="left" w:pos="2430"/>
          <w:tab w:val="left" w:pos="4500"/>
          <w:tab w:val="left" w:pos="6570"/>
          <w:tab w:val="left" w:pos="7920"/>
        </w:tabs>
        <w:spacing w:after="0"/>
        <w:ind w:left="450" w:hanging="450"/>
        <w:rPr>
          <w:rFonts w:ascii="Times New Roman" w:hAnsi="Times New Roman"/>
        </w:rPr>
      </w:pPr>
    </w:p>
    <w:p w:rsidR="00080557" w:rsidRDefault="00080557" w:rsidP="00080557">
      <w:pPr>
        <w:tabs>
          <w:tab w:val="left" w:pos="450"/>
          <w:tab w:val="left" w:pos="2430"/>
          <w:tab w:val="left" w:pos="4500"/>
          <w:tab w:val="left" w:pos="6570"/>
          <w:tab w:val="left" w:pos="7920"/>
        </w:tabs>
        <w:spacing w:after="0"/>
        <w:ind w:left="450" w:hanging="450"/>
        <w:rPr>
          <w:rFonts w:ascii="Times New Roman" w:hAnsi="Times New Roman"/>
        </w:rPr>
      </w:pPr>
    </w:p>
    <w:p w:rsidR="00080557" w:rsidRDefault="00080557" w:rsidP="00080557">
      <w:pPr>
        <w:tabs>
          <w:tab w:val="left" w:pos="450"/>
          <w:tab w:val="left" w:pos="2430"/>
          <w:tab w:val="left" w:pos="4500"/>
          <w:tab w:val="left" w:pos="6570"/>
          <w:tab w:val="left" w:pos="7920"/>
        </w:tabs>
        <w:spacing w:after="0"/>
        <w:ind w:left="450" w:hanging="450"/>
        <w:rPr>
          <w:rFonts w:ascii="Times New Roman" w:hAnsi="Times New Roman"/>
        </w:rPr>
      </w:pPr>
    </w:p>
    <w:p w:rsidR="00080557" w:rsidRDefault="00080557" w:rsidP="00080557">
      <w:pPr>
        <w:tabs>
          <w:tab w:val="left" w:pos="450"/>
          <w:tab w:val="left" w:pos="2430"/>
          <w:tab w:val="left" w:pos="4500"/>
          <w:tab w:val="left" w:pos="6570"/>
          <w:tab w:val="left" w:pos="7920"/>
        </w:tabs>
        <w:spacing w:after="0"/>
        <w:ind w:left="450" w:hanging="450"/>
        <w:rPr>
          <w:rFonts w:ascii="Times New Roman" w:hAnsi="Times New Roman"/>
        </w:rPr>
      </w:pPr>
    </w:p>
    <w:p w:rsidR="00080557" w:rsidRPr="004F7A69" w:rsidRDefault="00080557" w:rsidP="00080557">
      <w:pPr>
        <w:tabs>
          <w:tab w:val="left" w:pos="450"/>
          <w:tab w:val="left" w:pos="2430"/>
          <w:tab w:val="left" w:pos="4500"/>
          <w:tab w:val="left" w:pos="6570"/>
          <w:tab w:val="left" w:pos="7920"/>
        </w:tabs>
        <w:spacing w:after="0"/>
        <w:ind w:left="450" w:hanging="450"/>
        <w:rPr>
          <w:rFonts w:ascii="Times New Roman" w:hAnsi="Times New Roman"/>
        </w:rPr>
      </w:pPr>
    </w:p>
    <w:p w:rsidR="00080557" w:rsidRPr="004F7A69" w:rsidRDefault="00080557" w:rsidP="0008055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37.</w:t>
      </w:r>
      <w:r>
        <w:rPr>
          <w:rFonts w:ascii="Times New Roman" w:hAnsi="Times New Roman"/>
        </w:rPr>
        <w:tab/>
      </w:r>
      <w:r w:rsidRPr="004F7A69">
        <w:rPr>
          <w:rFonts w:ascii="Times New Roman" w:hAnsi="Times New Roman"/>
        </w:rPr>
        <w:t>Use Snell's law, a protractor and a straight-edge to trace the path of light through the following objects.</w:t>
      </w:r>
    </w:p>
    <w:p w:rsidR="00080557" w:rsidRPr="004F7A69" w:rsidRDefault="00080557" w:rsidP="0008055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4F7A69">
        <w:rPr>
          <w:rFonts w:ascii="Times New Roman" w:hAnsi="Times New Roman"/>
        </w:rPr>
        <w:t>a.</w:t>
      </w:r>
    </w:p>
    <w:p w:rsidR="00080557" w:rsidRPr="004F7A69" w:rsidRDefault="00080557" w:rsidP="00080557">
      <w:pPr>
        <w:tabs>
          <w:tab w:val="left" w:pos="450"/>
          <w:tab w:val="left" w:pos="2430"/>
          <w:tab w:val="left" w:pos="4500"/>
          <w:tab w:val="left" w:pos="6570"/>
          <w:tab w:val="left" w:pos="7920"/>
        </w:tabs>
        <w:spacing w:after="0"/>
        <w:ind w:left="450" w:hanging="450"/>
        <w:jc w:val="center"/>
        <w:rPr>
          <w:rFonts w:ascii="Times New Roman" w:hAnsi="Times New Roman"/>
        </w:rPr>
      </w:pPr>
      <w:r>
        <w:rPr>
          <w:rFonts w:ascii="Times New Roman" w:hAnsi="Times New Roman"/>
          <w:noProof/>
        </w:rPr>
        <w:drawing>
          <wp:inline distT="0" distB="0" distL="0" distR="0">
            <wp:extent cx="2921000" cy="1185545"/>
            <wp:effectExtent l="2540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srcRect/>
                    <a:stretch>
                      <a:fillRect/>
                    </a:stretch>
                  </pic:blipFill>
                  <pic:spPr bwMode="auto">
                    <a:xfrm>
                      <a:off x="0" y="0"/>
                      <a:ext cx="2921000" cy="1185545"/>
                    </a:xfrm>
                    <a:prstGeom prst="rect">
                      <a:avLst/>
                    </a:prstGeom>
                    <a:noFill/>
                    <a:ln w="9525">
                      <a:noFill/>
                      <a:miter lim="800000"/>
                      <a:headEnd/>
                      <a:tailEnd/>
                    </a:ln>
                  </pic:spPr>
                </pic:pic>
              </a:graphicData>
            </a:graphic>
          </wp:inline>
        </w:drawing>
      </w:r>
    </w:p>
    <w:p w:rsidR="00080557" w:rsidRDefault="00080557" w:rsidP="00080557">
      <w:pPr>
        <w:tabs>
          <w:tab w:val="left" w:pos="450"/>
          <w:tab w:val="left" w:pos="2430"/>
          <w:tab w:val="left" w:pos="4500"/>
          <w:tab w:val="left" w:pos="6570"/>
          <w:tab w:val="left" w:pos="7920"/>
        </w:tabs>
        <w:spacing w:after="0"/>
        <w:ind w:left="450" w:hanging="450"/>
        <w:rPr>
          <w:rFonts w:ascii="Times New Roman" w:hAnsi="Times New Roman"/>
        </w:rPr>
      </w:pPr>
    </w:p>
    <w:p w:rsidR="00080557" w:rsidRDefault="00080557" w:rsidP="00080557">
      <w:pPr>
        <w:tabs>
          <w:tab w:val="left" w:pos="450"/>
          <w:tab w:val="left" w:pos="2430"/>
          <w:tab w:val="left" w:pos="4500"/>
          <w:tab w:val="left" w:pos="6570"/>
          <w:tab w:val="left" w:pos="7920"/>
        </w:tabs>
        <w:spacing w:after="0"/>
        <w:ind w:left="450" w:hanging="450"/>
        <w:rPr>
          <w:rFonts w:ascii="Times New Roman" w:hAnsi="Times New Roman"/>
        </w:rPr>
      </w:pPr>
    </w:p>
    <w:p w:rsidR="00080557" w:rsidRDefault="00080557" w:rsidP="00080557">
      <w:pPr>
        <w:tabs>
          <w:tab w:val="left" w:pos="450"/>
          <w:tab w:val="left" w:pos="2430"/>
          <w:tab w:val="left" w:pos="4500"/>
          <w:tab w:val="left" w:pos="6570"/>
          <w:tab w:val="left" w:pos="7920"/>
        </w:tabs>
        <w:spacing w:after="0"/>
        <w:ind w:left="450" w:hanging="450"/>
        <w:rPr>
          <w:rFonts w:ascii="Times New Roman" w:hAnsi="Times New Roman"/>
        </w:rPr>
      </w:pPr>
    </w:p>
    <w:p w:rsidR="00080557" w:rsidRPr="004F7A69" w:rsidRDefault="00080557" w:rsidP="0008055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4F7A69">
        <w:rPr>
          <w:rFonts w:ascii="Times New Roman" w:hAnsi="Times New Roman"/>
        </w:rPr>
        <w:t>b.</w:t>
      </w:r>
    </w:p>
    <w:p w:rsidR="00080557" w:rsidRPr="004F7A69" w:rsidRDefault="00080557" w:rsidP="00080557">
      <w:pPr>
        <w:tabs>
          <w:tab w:val="left" w:pos="450"/>
          <w:tab w:val="left" w:pos="2430"/>
          <w:tab w:val="left" w:pos="4500"/>
          <w:tab w:val="left" w:pos="6570"/>
          <w:tab w:val="left" w:pos="7920"/>
        </w:tabs>
        <w:spacing w:after="0"/>
        <w:ind w:left="450" w:hanging="450"/>
        <w:jc w:val="center"/>
        <w:rPr>
          <w:rFonts w:ascii="Times New Roman" w:hAnsi="Times New Roman"/>
        </w:rPr>
      </w:pPr>
      <w:r>
        <w:rPr>
          <w:rFonts w:ascii="Times New Roman" w:hAnsi="Times New Roman"/>
          <w:noProof/>
        </w:rPr>
        <w:drawing>
          <wp:inline distT="0" distB="0" distL="0" distR="0">
            <wp:extent cx="1134745" cy="2006600"/>
            <wp:effectExtent l="2540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srcRect/>
                    <a:stretch>
                      <a:fillRect/>
                    </a:stretch>
                  </pic:blipFill>
                  <pic:spPr bwMode="auto">
                    <a:xfrm>
                      <a:off x="0" y="0"/>
                      <a:ext cx="1134745" cy="2006600"/>
                    </a:xfrm>
                    <a:prstGeom prst="rect">
                      <a:avLst/>
                    </a:prstGeom>
                    <a:noFill/>
                    <a:ln w="9525">
                      <a:noFill/>
                      <a:miter lim="800000"/>
                      <a:headEnd/>
                      <a:tailEnd/>
                    </a:ln>
                  </pic:spPr>
                </pic:pic>
              </a:graphicData>
            </a:graphic>
          </wp:inline>
        </w:drawing>
      </w:r>
    </w:p>
    <w:p w:rsidR="00080557" w:rsidRDefault="00080557" w:rsidP="00080557">
      <w:pPr>
        <w:tabs>
          <w:tab w:val="left" w:pos="450"/>
          <w:tab w:val="left" w:pos="2430"/>
          <w:tab w:val="left" w:pos="4500"/>
          <w:tab w:val="left" w:pos="6570"/>
          <w:tab w:val="left" w:pos="7920"/>
        </w:tabs>
        <w:spacing w:after="0"/>
        <w:ind w:left="450" w:hanging="450"/>
        <w:rPr>
          <w:rFonts w:ascii="Times New Roman" w:hAnsi="Times New Roman"/>
        </w:rPr>
      </w:pPr>
    </w:p>
    <w:p w:rsidR="00080557" w:rsidRDefault="00080557" w:rsidP="00080557">
      <w:pPr>
        <w:tabs>
          <w:tab w:val="left" w:pos="450"/>
          <w:tab w:val="left" w:pos="2430"/>
          <w:tab w:val="left" w:pos="4500"/>
          <w:tab w:val="left" w:pos="6570"/>
          <w:tab w:val="left" w:pos="7920"/>
        </w:tabs>
        <w:spacing w:after="0"/>
        <w:ind w:left="450" w:hanging="450"/>
        <w:rPr>
          <w:rFonts w:ascii="Times New Roman" w:hAnsi="Times New Roman"/>
        </w:rPr>
      </w:pPr>
    </w:p>
    <w:p w:rsidR="00080557" w:rsidRDefault="00080557" w:rsidP="00080557">
      <w:pPr>
        <w:tabs>
          <w:tab w:val="left" w:pos="450"/>
          <w:tab w:val="left" w:pos="2430"/>
          <w:tab w:val="left" w:pos="4500"/>
          <w:tab w:val="left" w:pos="6570"/>
          <w:tab w:val="left" w:pos="7920"/>
        </w:tabs>
        <w:spacing w:after="0"/>
        <w:ind w:left="450" w:hanging="450"/>
        <w:rPr>
          <w:rFonts w:ascii="Times New Roman" w:hAnsi="Times New Roman"/>
        </w:rPr>
      </w:pPr>
    </w:p>
    <w:p w:rsidR="00080557" w:rsidRPr="004F7A69" w:rsidRDefault="00080557" w:rsidP="0008055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4F7A69">
        <w:rPr>
          <w:rFonts w:ascii="Times New Roman" w:hAnsi="Times New Roman"/>
        </w:rPr>
        <w:t>c.</w:t>
      </w:r>
    </w:p>
    <w:p w:rsidR="00080557" w:rsidRPr="004F7A69" w:rsidRDefault="00080557" w:rsidP="00080557">
      <w:pPr>
        <w:tabs>
          <w:tab w:val="left" w:pos="450"/>
          <w:tab w:val="left" w:pos="2430"/>
          <w:tab w:val="left" w:pos="4500"/>
          <w:tab w:val="left" w:pos="6570"/>
          <w:tab w:val="left" w:pos="7920"/>
        </w:tabs>
        <w:spacing w:after="0"/>
        <w:ind w:left="450" w:hanging="450"/>
        <w:jc w:val="center"/>
        <w:rPr>
          <w:rFonts w:ascii="Times New Roman" w:hAnsi="Times New Roman"/>
        </w:rPr>
      </w:pPr>
      <w:r>
        <w:rPr>
          <w:rFonts w:ascii="Times New Roman" w:hAnsi="Times New Roman"/>
          <w:noProof/>
        </w:rPr>
        <w:drawing>
          <wp:inline distT="0" distB="0" distL="0" distR="0">
            <wp:extent cx="3251200" cy="1210945"/>
            <wp:effectExtent l="2540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3251200" cy="1210945"/>
                    </a:xfrm>
                    <a:prstGeom prst="rect">
                      <a:avLst/>
                    </a:prstGeom>
                    <a:noFill/>
                    <a:ln w="9525">
                      <a:noFill/>
                      <a:miter lim="800000"/>
                      <a:headEnd/>
                      <a:tailEnd/>
                    </a:ln>
                  </pic:spPr>
                </pic:pic>
              </a:graphicData>
            </a:graphic>
          </wp:inline>
        </w:drawing>
      </w:r>
    </w:p>
    <w:p w:rsidR="00080557" w:rsidRPr="004F7A69" w:rsidRDefault="00080557" w:rsidP="00080557">
      <w:pPr>
        <w:tabs>
          <w:tab w:val="left" w:pos="450"/>
          <w:tab w:val="left" w:pos="2430"/>
          <w:tab w:val="left" w:pos="4500"/>
          <w:tab w:val="left" w:pos="6570"/>
          <w:tab w:val="left" w:pos="7920"/>
        </w:tabs>
        <w:spacing w:after="0"/>
        <w:ind w:left="450" w:hanging="450"/>
        <w:rPr>
          <w:rFonts w:ascii="Times New Roman" w:hAnsi="Times New Roman"/>
        </w:rPr>
      </w:pPr>
    </w:p>
    <w:p w:rsidR="00080557" w:rsidRDefault="00080557" w:rsidP="00080557">
      <w:pPr>
        <w:tabs>
          <w:tab w:val="left" w:pos="450"/>
          <w:tab w:val="left" w:pos="2430"/>
          <w:tab w:val="left" w:pos="4500"/>
          <w:tab w:val="left" w:pos="6570"/>
          <w:tab w:val="left" w:pos="7920"/>
        </w:tabs>
        <w:spacing w:after="0"/>
        <w:ind w:left="450" w:hanging="450"/>
        <w:rPr>
          <w:rFonts w:ascii="Times New Roman" w:hAnsi="Times New Roman"/>
        </w:rPr>
      </w:pPr>
    </w:p>
    <w:p w:rsidR="00080557" w:rsidRPr="004F7A69" w:rsidRDefault="00080557" w:rsidP="00080557">
      <w:pPr>
        <w:tabs>
          <w:tab w:val="left" w:pos="450"/>
          <w:tab w:val="left" w:pos="2430"/>
          <w:tab w:val="left" w:pos="4500"/>
          <w:tab w:val="left" w:pos="6570"/>
          <w:tab w:val="left" w:pos="7920"/>
        </w:tabs>
        <w:spacing w:after="0"/>
        <w:ind w:left="450" w:hanging="450"/>
        <w:rPr>
          <w:rFonts w:ascii="Times New Roman" w:hAnsi="Times New Roman"/>
        </w:rPr>
      </w:pPr>
    </w:p>
    <w:p w:rsidR="00080557" w:rsidRPr="004F7A69" w:rsidRDefault="00080557" w:rsidP="00080557">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38.</w:t>
      </w:r>
      <w:r>
        <w:rPr>
          <w:rFonts w:ascii="Times New Roman" w:hAnsi="Times New Roman"/>
        </w:rPr>
        <w:tab/>
      </w:r>
      <w:r w:rsidR="004F7A69" w:rsidRPr="004F7A69">
        <w:rPr>
          <w:rFonts w:ascii="Times New Roman" w:hAnsi="Times New Roman"/>
        </w:rPr>
        <w:t>Construct ray diagrams to show where the images of the following objects are located. Draw in the complete image (approximated by an arrow) and describe its characteristics (real or virtual, enlarged or reduced in size, inverted or upright).</w:t>
      </w: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1F20A6" w:rsidRPr="004F7A69" w:rsidRDefault="00707E40" w:rsidP="001F20A6">
      <w:pPr>
        <w:tabs>
          <w:tab w:val="left" w:pos="450"/>
          <w:tab w:val="left" w:pos="2430"/>
          <w:tab w:val="left" w:pos="4500"/>
          <w:tab w:val="left" w:pos="6570"/>
          <w:tab w:val="left" w:pos="7920"/>
        </w:tabs>
        <w:spacing w:after="0"/>
        <w:ind w:left="450" w:hanging="450"/>
        <w:jc w:val="center"/>
        <w:rPr>
          <w:rFonts w:ascii="Times New Roman" w:hAnsi="Times New Roman"/>
        </w:rPr>
      </w:pPr>
      <w:r w:rsidRPr="00707E40">
        <w:rPr>
          <w:noProof/>
        </w:rPr>
        <w:drawing>
          <wp:inline distT="0" distB="0" distL="0" distR="0">
            <wp:extent cx="5067300" cy="1574800"/>
            <wp:effectExtent l="2540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a:srcRect/>
                    <a:stretch>
                      <a:fillRect/>
                    </a:stretch>
                  </pic:blipFill>
                  <pic:spPr bwMode="auto">
                    <a:xfrm>
                      <a:off x="0" y="0"/>
                      <a:ext cx="5067300" cy="1574800"/>
                    </a:xfrm>
                    <a:prstGeom prst="rect">
                      <a:avLst/>
                    </a:prstGeom>
                    <a:noFill/>
                    <a:ln w="9525">
                      <a:noFill/>
                      <a:miter lim="800000"/>
                      <a:headEnd/>
                      <a:tailEnd/>
                    </a:ln>
                  </pic:spPr>
                </pic:pic>
              </a:graphicData>
            </a:graphic>
          </wp:inline>
        </w:drawing>
      </w:r>
    </w:p>
    <w:p w:rsidR="001F20A6" w:rsidRPr="004F7A69" w:rsidRDefault="001F20A6" w:rsidP="001F20A6">
      <w:pPr>
        <w:tabs>
          <w:tab w:val="left" w:pos="450"/>
          <w:tab w:val="center" w:pos="1890"/>
          <w:tab w:val="center" w:pos="4500"/>
          <w:tab w:val="center" w:pos="7560"/>
        </w:tabs>
        <w:spacing w:after="0"/>
        <w:ind w:left="450" w:hanging="450"/>
        <w:rPr>
          <w:rFonts w:ascii="Times New Roman" w:hAnsi="Times New Roman"/>
        </w:rPr>
      </w:pPr>
      <w:r>
        <w:rPr>
          <w:rFonts w:ascii="Times New Roman" w:hAnsi="Times New Roman"/>
          <w:b/>
          <w:bCs/>
        </w:rPr>
        <w:tab/>
      </w:r>
      <w:r>
        <w:rPr>
          <w:rFonts w:ascii="Times New Roman" w:hAnsi="Times New Roman"/>
          <w:b/>
          <w:bCs/>
        </w:rPr>
        <w:tab/>
      </w:r>
      <w:r w:rsidRPr="004F7A69">
        <w:rPr>
          <w:rFonts w:ascii="Times New Roman" w:hAnsi="Times New Roman"/>
          <w:b/>
          <w:bCs/>
        </w:rPr>
        <w:t>Real or Virtual?</w:t>
      </w:r>
      <w:r>
        <w:rPr>
          <w:rFonts w:ascii="Times New Roman" w:hAnsi="Times New Roman"/>
        </w:rPr>
        <w:tab/>
      </w:r>
      <w:r w:rsidRPr="004F7A69">
        <w:rPr>
          <w:rFonts w:ascii="Times New Roman" w:hAnsi="Times New Roman"/>
          <w:b/>
          <w:bCs/>
        </w:rPr>
        <w:t>Magnified or Reduced?</w:t>
      </w:r>
      <w:r>
        <w:rPr>
          <w:rFonts w:ascii="Times New Roman" w:hAnsi="Times New Roman"/>
        </w:rPr>
        <w:tab/>
      </w:r>
      <w:r w:rsidRPr="004F7A69">
        <w:rPr>
          <w:rFonts w:ascii="Times New Roman" w:hAnsi="Times New Roman"/>
          <w:b/>
          <w:bCs/>
        </w:rPr>
        <w:t>Upright or Inverted?</w:t>
      </w:r>
    </w:p>
    <w:p w:rsid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1F20A6"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1F20A6" w:rsidRDefault="00707E40" w:rsidP="001F20A6">
      <w:pPr>
        <w:tabs>
          <w:tab w:val="left" w:pos="450"/>
          <w:tab w:val="left" w:pos="2430"/>
          <w:tab w:val="left" w:pos="4500"/>
          <w:tab w:val="left" w:pos="6570"/>
          <w:tab w:val="left" w:pos="7920"/>
        </w:tabs>
        <w:spacing w:after="0"/>
        <w:ind w:left="450" w:hanging="450"/>
        <w:jc w:val="center"/>
        <w:rPr>
          <w:rFonts w:ascii="Times New Roman" w:hAnsi="Times New Roman"/>
        </w:rPr>
      </w:pPr>
      <w:r w:rsidRPr="00707E40">
        <w:rPr>
          <w:noProof/>
        </w:rPr>
        <w:drawing>
          <wp:inline distT="0" distB="0" distL="0" distR="0">
            <wp:extent cx="4914900" cy="1574800"/>
            <wp:effectExtent l="2540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a:srcRect/>
                    <a:stretch>
                      <a:fillRect/>
                    </a:stretch>
                  </pic:blipFill>
                  <pic:spPr bwMode="auto">
                    <a:xfrm>
                      <a:off x="0" y="0"/>
                      <a:ext cx="4914900" cy="1574800"/>
                    </a:xfrm>
                    <a:prstGeom prst="rect">
                      <a:avLst/>
                    </a:prstGeom>
                    <a:noFill/>
                    <a:ln w="9525">
                      <a:noFill/>
                      <a:miter lim="800000"/>
                      <a:headEnd/>
                      <a:tailEnd/>
                    </a:ln>
                  </pic:spPr>
                </pic:pic>
              </a:graphicData>
            </a:graphic>
          </wp:inline>
        </w:drawing>
      </w:r>
    </w:p>
    <w:p w:rsidR="001F20A6" w:rsidRPr="004F7A69" w:rsidRDefault="001F20A6" w:rsidP="001F20A6">
      <w:pPr>
        <w:tabs>
          <w:tab w:val="left" w:pos="450"/>
          <w:tab w:val="center" w:pos="1890"/>
          <w:tab w:val="center" w:pos="4500"/>
          <w:tab w:val="center" w:pos="7560"/>
        </w:tabs>
        <w:spacing w:after="0"/>
        <w:ind w:left="450" w:hanging="450"/>
        <w:rPr>
          <w:rFonts w:ascii="Times New Roman" w:hAnsi="Times New Roman"/>
        </w:rPr>
      </w:pPr>
      <w:r>
        <w:rPr>
          <w:rFonts w:ascii="Times New Roman" w:hAnsi="Times New Roman"/>
          <w:b/>
          <w:bCs/>
        </w:rPr>
        <w:tab/>
      </w:r>
      <w:r>
        <w:rPr>
          <w:rFonts w:ascii="Times New Roman" w:hAnsi="Times New Roman"/>
          <w:b/>
          <w:bCs/>
        </w:rPr>
        <w:tab/>
      </w:r>
      <w:r w:rsidRPr="004F7A69">
        <w:rPr>
          <w:rFonts w:ascii="Times New Roman" w:hAnsi="Times New Roman"/>
          <w:b/>
          <w:bCs/>
        </w:rPr>
        <w:t>Real or Virtual?</w:t>
      </w:r>
      <w:r>
        <w:rPr>
          <w:rFonts w:ascii="Times New Roman" w:hAnsi="Times New Roman"/>
        </w:rPr>
        <w:tab/>
      </w:r>
      <w:r w:rsidRPr="004F7A69">
        <w:rPr>
          <w:rFonts w:ascii="Times New Roman" w:hAnsi="Times New Roman"/>
          <w:b/>
          <w:bCs/>
        </w:rPr>
        <w:t>Magnified or Reduced?</w:t>
      </w:r>
      <w:r>
        <w:rPr>
          <w:rFonts w:ascii="Times New Roman" w:hAnsi="Times New Roman"/>
        </w:rPr>
        <w:tab/>
      </w:r>
      <w:r w:rsidRPr="004F7A69">
        <w:rPr>
          <w:rFonts w:ascii="Times New Roman" w:hAnsi="Times New Roman"/>
          <w:b/>
          <w:bCs/>
        </w:rPr>
        <w:t>Upright or Inverted?</w:t>
      </w:r>
    </w:p>
    <w:p w:rsidR="001F20A6"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1F20A6"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1F20A6" w:rsidRDefault="00707E40" w:rsidP="001F20A6">
      <w:pPr>
        <w:tabs>
          <w:tab w:val="left" w:pos="450"/>
          <w:tab w:val="left" w:pos="2430"/>
          <w:tab w:val="left" w:pos="4500"/>
          <w:tab w:val="left" w:pos="6570"/>
          <w:tab w:val="left" w:pos="7920"/>
        </w:tabs>
        <w:spacing w:after="0"/>
        <w:ind w:left="450" w:hanging="450"/>
        <w:jc w:val="center"/>
        <w:rPr>
          <w:rFonts w:ascii="Times New Roman" w:hAnsi="Times New Roman"/>
        </w:rPr>
      </w:pPr>
      <w:r w:rsidRPr="00707E40">
        <w:rPr>
          <w:noProof/>
        </w:rPr>
        <w:drawing>
          <wp:inline distT="0" distB="0" distL="0" distR="0">
            <wp:extent cx="4927600" cy="1574800"/>
            <wp:effectExtent l="2540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4"/>
                    <a:srcRect/>
                    <a:stretch>
                      <a:fillRect/>
                    </a:stretch>
                  </pic:blipFill>
                  <pic:spPr bwMode="auto">
                    <a:xfrm>
                      <a:off x="0" y="0"/>
                      <a:ext cx="4927600" cy="1574800"/>
                    </a:xfrm>
                    <a:prstGeom prst="rect">
                      <a:avLst/>
                    </a:prstGeom>
                    <a:noFill/>
                    <a:ln w="9525">
                      <a:noFill/>
                      <a:miter lim="800000"/>
                      <a:headEnd/>
                      <a:tailEnd/>
                    </a:ln>
                  </pic:spPr>
                </pic:pic>
              </a:graphicData>
            </a:graphic>
          </wp:inline>
        </w:drawing>
      </w:r>
    </w:p>
    <w:p w:rsidR="001F20A6" w:rsidRPr="004F7A69" w:rsidRDefault="001F20A6" w:rsidP="001F20A6">
      <w:pPr>
        <w:tabs>
          <w:tab w:val="left" w:pos="450"/>
          <w:tab w:val="center" w:pos="1890"/>
          <w:tab w:val="center" w:pos="4500"/>
          <w:tab w:val="center" w:pos="7560"/>
        </w:tabs>
        <w:spacing w:after="0"/>
        <w:ind w:left="450" w:hanging="450"/>
        <w:rPr>
          <w:rFonts w:ascii="Times New Roman" w:hAnsi="Times New Roman"/>
        </w:rPr>
      </w:pPr>
      <w:r>
        <w:rPr>
          <w:rFonts w:ascii="Times New Roman" w:hAnsi="Times New Roman"/>
          <w:b/>
          <w:bCs/>
        </w:rPr>
        <w:tab/>
      </w:r>
      <w:r>
        <w:rPr>
          <w:rFonts w:ascii="Times New Roman" w:hAnsi="Times New Roman"/>
          <w:b/>
          <w:bCs/>
        </w:rPr>
        <w:tab/>
      </w:r>
      <w:r w:rsidRPr="004F7A69">
        <w:rPr>
          <w:rFonts w:ascii="Times New Roman" w:hAnsi="Times New Roman"/>
          <w:b/>
          <w:bCs/>
        </w:rPr>
        <w:t>Real or Virtual?</w:t>
      </w:r>
      <w:r>
        <w:rPr>
          <w:rFonts w:ascii="Times New Roman" w:hAnsi="Times New Roman"/>
        </w:rPr>
        <w:tab/>
      </w:r>
      <w:r w:rsidRPr="004F7A69">
        <w:rPr>
          <w:rFonts w:ascii="Times New Roman" w:hAnsi="Times New Roman"/>
          <w:b/>
          <w:bCs/>
        </w:rPr>
        <w:t>Magnified or Reduced?</w:t>
      </w:r>
      <w:r>
        <w:rPr>
          <w:rFonts w:ascii="Times New Roman" w:hAnsi="Times New Roman"/>
        </w:rPr>
        <w:tab/>
      </w:r>
      <w:r w:rsidRPr="004F7A69">
        <w:rPr>
          <w:rFonts w:ascii="Times New Roman" w:hAnsi="Times New Roman"/>
          <w:b/>
          <w:bCs/>
        </w:rPr>
        <w:t>Upright or Inverted?</w:t>
      </w:r>
    </w:p>
    <w:p w:rsidR="001F20A6"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1F20A6" w:rsidRPr="004F7A69"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Default="004629F6" w:rsidP="001F20A6">
      <w:pPr>
        <w:tabs>
          <w:tab w:val="left" w:pos="450"/>
          <w:tab w:val="left" w:pos="2430"/>
          <w:tab w:val="left" w:pos="4500"/>
          <w:tab w:val="left" w:pos="6570"/>
          <w:tab w:val="left" w:pos="7920"/>
        </w:tabs>
        <w:spacing w:after="0"/>
        <w:ind w:left="450" w:hanging="450"/>
        <w:jc w:val="center"/>
        <w:rPr>
          <w:rFonts w:ascii="Times New Roman" w:hAnsi="Times New Roman"/>
          <w:noProof/>
        </w:rPr>
      </w:pPr>
      <w:r>
        <w:rPr>
          <w:rFonts w:ascii="Times New Roman" w:hAnsi="Times New Roman"/>
          <w:noProof/>
        </w:rPr>
        <w:drawing>
          <wp:inline distT="0" distB="0" distL="0" distR="0">
            <wp:extent cx="4919345" cy="1574800"/>
            <wp:effectExtent l="2540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4919345" cy="1574800"/>
                    </a:xfrm>
                    <a:prstGeom prst="rect">
                      <a:avLst/>
                    </a:prstGeom>
                    <a:noFill/>
                    <a:ln w="9525">
                      <a:noFill/>
                      <a:miter lim="800000"/>
                      <a:headEnd/>
                      <a:tailEnd/>
                    </a:ln>
                  </pic:spPr>
                </pic:pic>
              </a:graphicData>
            </a:graphic>
          </wp:inline>
        </w:drawing>
      </w:r>
    </w:p>
    <w:p w:rsidR="001F20A6" w:rsidRPr="004F7A69" w:rsidRDefault="001F20A6" w:rsidP="001F20A6">
      <w:pPr>
        <w:tabs>
          <w:tab w:val="left" w:pos="450"/>
          <w:tab w:val="center" w:pos="1890"/>
          <w:tab w:val="center" w:pos="4500"/>
          <w:tab w:val="center" w:pos="7560"/>
        </w:tabs>
        <w:spacing w:after="0"/>
        <w:ind w:left="450" w:hanging="450"/>
        <w:rPr>
          <w:rFonts w:ascii="Times New Roman" w:hAnsi="Times New Roman"/>
        </w:rPr>
      </w:pPr>
      <w:r>
        <w:rPr>
          <w:rFonts w:ascii="Times New Roman" w:hAnsi="Times New Roman"/>
          <w:b/>
          <w:bCs/>
        </w:rPr>
        <w:tab/>
      </w:r>
      <w:r>
        <w:rPr>
          <w:rFonts w:ascii="Times New Roman" w:hAnsi="Times New Roman"/>
          <w:b/>
          <w:bCs/>
        </w:rPr>
        <w:tab/>
      </w:r>
      <w:r w:rsidRPr="004F7A69">
        <w:rPr>
          <w:rFonts w:ascii="Times New Roman" w:hAnsi="Times New Roman"/>
          <w:b/>
          <w:bCs/>
        </w:rPr>
        <w:t>Real or Virtual?</w:t>
      </w:r>
      <w:r>
        <w:rPr>
          <w:rFonts w:ascii="Times New Roman" w:hAnsi="Times New Roman"/>
        </w:rPr>
        <w:tab/>
      </w:r>
      <w:r w:rsidRPr="004F7A69">
        <w:rPr>
          <w:rFonts w:ascii="Times New Roman" w:hAnsi="Times New Roman"/>
          <w:b/>
          <w:bCs/>
        </w:rPr>
        <w:t>Magnified or Reduced?</w:t>
      </w:r>
      <w:r>
        <w:rPr>
          <w:rFonts w:ascii="Times New Roman" w:hAnsi="Times New Roman"/>
        </w:rPr>
        <w:tab/>
      </w:r>
      <w:r w:rsidRPr="004F7A69">
        <w:rPr>
          <w:rFonts w:ascii="Times New Roman" w:hAnsi="Times New Roman"/>
          <w:b/>
          <w:bCs/>
        </w:rPr>
        <w:t>Upright or Inverted?</w:t>
      </w: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b/>
          <w:bCs/>
        </w:rPr>
      </w:pPr>
      <w:r w:rsidRPr="004F7A69">
        <w:rPr>
          <w:rFonts w:ascii="Times New Roman" w:hAnsi="Times New Roman"/>
          <w:b/>
          <w:bCs/>
        </w:rPr>
        <w:t>Part D: Problem-Solving</w:t>
      </w:r>
    </w:p>
    <w:p w:rsidR="004F7A69" w:rsidRPr="004F7A69"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39.</w:t>
      </w:r>
      <w:r>
        <w:rPr>
          <w:rFonts w:ascii="Times New Roman" w:hAnsi="Times New Roman"/>
        </w:rPr>
        <w:tab/>
      </w:r>
      <w:r w:rsidR="004F7A69" w:rsidRPr="004F7A69">
        <w:rPr>
          <w:rFonts w:ascii="Times New Roman" w:hAnsi="Times New Roman"/>
        </w:rPr>
        <w:t>The speed of light in a vacuum is 3.00 x 10</w:t>
      </w:r>
      <w:r w:rsidR="004F7A69" w:rsidRPr="004F7A69">
        <w:rPr>
          <w:rFonts w:ascii="Times New Roman" w:hAnsi="Times New Roman"/>
          <w:vertAlign w:val="superscript"/>
        </w:rPr>
        <w:t>8</w:t>
      </w:r>
      <w:r w:rsidR="004F7A69" w:rsidRPr="004F7A69">
        <w:rPr>
          <w:rFonts w:ascii="Times New Roman" w:hAnsi="Times New Roman"/>
        </w:rPr>
        <w:t xml:space="preserve"> m/s. Determine the speed of light through the following materials.</w:t>
      </w:r>
    </w:p>
    <w:p w:rsidR="004F7A69" w:rsidRPr="004F7A69" w:rsidRDefault="001F20A6" w:rsidP="001F20A6">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a.</w:t>
      </w:r>
      <w:r>
        <w:rPr>
          <w:rFonts w:ascii="Times New Roman" w:hAnsi="Times New Roman"/>
        </w:rPr>
        <w:tab/>
      </w:r>
      <w:r w:rsidR="004F7A69" w:rsidRPr="004F7A69">
        <w:rPr>
          <w:rFonts w:ascii="Times New Roman" w:hAnsi="Times New Roman"/>
        </w:rPr>
        <w:t>air (n=1.00)</w:t>
      </w:r>
    </w:p>
    <w:p w:rsidR="004F7A69" w:rsidRPr="004F7A69" w:rsidRDefault="001F20A6" w:rsidP="001F20A6">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b.</w:t>
      </w:r>
      <w:r>
        <w:rPr>
          <w:rFonts w:ascii="Times New Roman" w:hAnsi="Times New Roman"/>
        </w:rPr>
        <w:tab/>
      </w:r>
      <w:r w:rsidR="004F7A69" w:rsidRPr="004F7A69">
        <w:rPr>
          <w:rFonts w:ascii="Times New Roman" w:hAnsi="Times New Roman"/>
        </w:rPr>
        <w:t>ethanol (n=1.36)</w:t>
      </w:r>
    </w:p>
    <w:p w:rsidR="004F7A69" w:rsidRPr="004F7A69" w:rsidRDefault="001F20A6" w:rsidP="001F20A6">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c.</w:t>
      </w:r>
      <w:r>
        <w:rPr>
          <w:rFonts w:ascii="Times New Roman" w:hAnsi="Times New Roman"/>
        </w:rPr>
        <w:tab/>
      </w:r>
      <w:r w:rsidR="004F7A69" w:rsidRPr="004F7A69">
        <w:rPr>
          <w:rFonts w:ascii="Times New Roman" w:hAnsi="Times New Roman"/>
        </w:rPr>
        <w:t>crown glass (n=1.52)</w:t>
      </w:r>
    </w:p>
    <w:p w:rsidR="004F7A69" w:rsidRPr="004F7A69" w:rsidRDefault="001F20A6" w:rsidP="001F20A6">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d.</w:t>
      </w:r>
      <w:r>
        <w:rPr>
          <w:rFonts w:ascii="Times New Roman" w:hAnsi="Times New Roman"/>
        </w:rPr>
        <w:tab/>
      </w:r>
      <w:r w:rsidR="004F7A69" w:rsidRPr="004F7A69">
        <w:rPr>
          <w:rFonts w:ascii="Times New Roman" w:hAnsi="Times New Roman"/>
        </w:rPr>
        <w:t>zircon (n=1.91)</w:t>
      </w:r>
    </w:p>
    <w:p w:rsidR="004F7A69" w:rsidRPr="004F7A69" w:rsidRDefault="001F20A6" w:rsidP="001F20A6">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e.</w:t>
      </w:r>
      <w:r>
        <w:rPr>
          <w:rFonts w:ascii="Times New Roman" w:hAnsi="Times New Roman"/>
        </w:rPr>
        <w:tab/>
      </w:r>
      <w:r w:rsidR="004F7A69" w:rsidRPr="004F7A69">
        <w:rPr>
          <w:rFonts w:ascii="Times New Roman" w:hAnsi="Times New Roman"/>
        </w:rPr>
        <w:t>diamond (n=2.42)</w:t>
      </w:r>
    </w:p>
    <w:p w:rsid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1F20A6"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1F20A6" w:rsidRPr="004F7A69"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78172B" w:rsidP="004F7A69">
      <w:pPr>
        <w:tabs>
          <w:tab w:val="left" w:pos="450"/>
          <w:tab w:val="left" w:pos="2430"/>
          <w:tab w:val="left" w:pos="4500"/>
          <w:tab w:val="left" w:pos="6570"/>
          <w:tab w:val="left" w:pos="7920"/>
        </w:tabs>
        <w:spacing w:after="0"/>
        <w:ind w:left="450" w:hanging="450"/>
        <w:rPr>
          <w:rFonts w:ascii="Times New Roman" w:hAnsi="Times New Roman"/>
        </w:rPr>
      </w:pPr>
      <w:r w:rsidRPr="0078172B">
        <w:rPr>
          <w:noProof/>
        </w:rPr>
        <w:pict>
          <v:shape id="Picture 89" o:spid="_x0000_s1027" type="#_x0000_t75" style="position:absolute;left:0;text-align:left;margin-left:234pt;margin-top:4.2pt;width:229.35pt;height:180pt;z-index:251661312;visibility:visible;mso-position-horizontal-relative:text;mso-position-vertical-relative:text;mso-width-relative:page;mso-height-relative:page">
            <v:imagedata r:id="rId16" o:title=""/>
            <w10:wrap type="square"/>
          </v:shape>
        </w:pict>
      </w:r>
      <w:r w:rsidR="001F20A6">
        <w:rPr>
          <w:rFonts w:ascii="Times New Roman" w:hAnsi="Times New Roman"/>
        </w:rPr>
        <w:t>40.</w:t>
      </w:r>
      <w:r w:rsidR="001F20A6">
        <w:rPr>
          <w:rFonts w:ascii="Times New Roman" w:hAnsi="Times New Roman"/>
        </w:rPr>
        <w:tab/>
      </w:r>
      <w:r w:rsidR="004F7A69" w:rsidRPr="004F7A69">
        <w:rPr>
          <w:rFonts w:ascii="Times New Roman" w:hAnsi="Times New Roman"/>
        </w:rPr>
        <w:t>Bruno is standing upon the edge of the water with his high-powered laser gun, waiting to zap the next visible fish with a burst of laser light. Frieda deFish, located a distance of 2.17 m out from shore, hopes to hide from view by ducking behind a small lily pad. If Bruno's laser is located 0.850-m above the ground and the lily pad is 1.39 m from shore, then to what depth below the water must Frieda descend in order to be hidden from view? (Given: n</w:t>
      </w:r>
      <w:r w:rsidR="004F7A69" w:rsidRPr="004F7A69">
        <w:rPr>
          <w:rFonts w:ascii="Times New Roman" w:hAnsi="Times New Roman"/>
          <w:vertAlign w:val="subscript"/>
        </w:rPr>
        <w:t>water</w:t>
      </w:r>
      <w:r w:rsidR="004F7A69" w:rsidRPr="004F7A69">
        <w:rPr>
          <w:rFonts w:ascii="Times New Roman" w:hAnsi="Times New Roman"/>
        </w:rPr>
        <w:t xml:space="preserve"> = 1.33)</w:t>
      </w: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4F7A69" w:rsidP="001F20A6">
      <w:pPr>
        <w:tabs>
          <w:tab w:val="left" w:pos="450"/>
          <w:tab w:val="left" w:pos="2430"/>
          <w:tab w:val="left" w:pos="4500"/>
          <w:tab w:val="left" w:pos="6570"/>
          <w:tab w:val="left" w:pos="7920"/>
        </w:tabs>
        <w:spacing w:after="0"/>
        <w:rPr>
          <w:rFonts w:ascii="Times New Roman" w:hAnsi="Times New Roman"/>
        </w:rPr>
      </w:pPr>
    </w:p>
    <w:p w:rsid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1F20A6"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1F20A6"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1F20A6"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1F20A6" w:rsidRPr="004F7A69"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78172B" w:rsidP="004F7A69">
      <w:pPr>
        <w:tabs>
          <w:tab w:val="left" w:pos="450"/>
          <w:tab w:val="left" w:pos="2430"/>
          <w:tab w:val="left" w:pos="4500"/>
          <w:tab w:val="left" w:pos="6570"/>
          <w:tab w:val="left" w:pos="7920"/>
        </w:tabs>
        <w:spacing w:after="0"/>
        <w:ind w:left="450" w:hanging="450"/>
        <w:rPr>
          <w:rFonts w:ascii="Times New Roman" w:hAnsi="Times New Roman"/>
        </w:rPr>
      </w:pPr>
      <w:r w:rsidRPr="0078172B">
        <w:rPr>
          <w:noProof/>
        </w:rPr>
        <w:pict>
          <v:shape id="Picture 90" o:spid="_x0000_s1026" type="#_x0000_t75" style="position:absolute;left:0;text-align:left;margin-left:261pt;margin-top:8.4pt;width:201.35pt;height:180pt;z-index:251659264;visibility:visible;mso-position-horizontal-relative:text;mso-position-vertical-relative:text;mso-width-relative:page;mso-height-relative:page">
            <v:imagedata r:id="rId17" o:title=""/>
            <w10:wrap type="square"/>
          </v:shape>
        </w:pict>
      </w:r>
      <w:r w:rsidR="001F20A6">
        <w:rPr>
          <w:rFonts w:ascii="Times New Roman" w:hAnsi="Times New Roman"/>
        </w:rPr>
        <w:t>41.</w:t>
      </w:r>
      <w:r w:rsidR="001F20A6">
        <w:rPr>
          <w:rFonts w:ascii="Times New Roman" w:hAnsi="Times New Roman"/>
        </w:rPr>
        <w:tab/>
      </w:r>
      <w:r w:rsidR="004F7A69" w:rsidRPr="004F7A69">
        <w:rPr>
          <w:rFonts w:ascii="Times New Roman" w:hAnsi="Times New Roman"/>
        </w:rPr>
        <w:t xml:space="preserve">Frieda deFish, disturbed at Bruno's </w:t>
      </w:r>
      <w:r w:rsidR="001F20A6" w:rsidRPr="004F7A69">
        <w:rPr>
          <w:rFonts w:ascii="Times New Roman" w:hAnsi="Times New Roman"/>
        </w:rPr>
        <w:t>militancy</w:t>
      </w:r>
      <w:r w:rsidR="004F7A69" w:rsidRPr="004F7A69">
        <w:rPr>
          <w:rFonts w:ascii="Times New Roman" w:hAnsi="Times New Roman"/>
        </w:rPr>
        <w:t>, pulls out a laser of her own. She temporarily ducks out from her cover and aims it upwards at an angle of 26.5-degrees at Bruno's nose. If Bruno's nose is 1.34-m above the water's edge and if Frieda is a distance of 0.91 m below the water's surface, then how far out from shore must Frieda be to have a direct hit?</w:t>
      </w: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1F20A6"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1F20A6"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1F20A6"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1F20A6"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1F20A6"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1F20A6" w:rsidRPr="004F7A69"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42.</w:t>
      </w:r>
      <w:r>
        <w:rPr>
          <w:rFonts w:ascii="Times New Roman" w:hAnsi="Times New Roman"/>
        </w:rPr>
        <w:tab/>
      </w:r>
      <w:r w:rsidR="004F7A69" w:rsidRPr="004F7A69">
        <w:rPr>
          <w:rFonts w:ascii="Times New Roman" w:hAnsi="Times New Roman"/>
        </w:rPr>
        <w:t>Determine the critical angle for the following boundaries:</w:t>
      </w:r>
    </w:p>
    <w:p w:rsidR="004F7A69" w:rsidRPr="004F7A69" w:rsidRDefault="001F20A6" w:rsidP="001F20A6">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a.</w:t>
      </w:r>
      <w:r>
        <w:rPr>
          <w:rFonts w:ascii="Times New Roman" w:hAnsi="Times New Roman"/>
        </w:rPr>
        <w:tab/>
      </w:r>
      <w:r w:rsidR="004F7A69" w:rsidRPr="004F7A69">
        <w:rPr>
          <w:rFonts w:ascii="Times New Roman" w:hAnsi="Times New Roman"/>
        </w:rPr>
        <w:t>air - crown glass (n=1.52)</w:t>
      </w:r>
    </w:p>
    <w:p w:rsidR="004F7A69" w:rsidRPr="004F7A69" w:rsidRDefault="001F20A6" w:rsidP="001F20A6">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b.</w:t>
      </w:r>
      <w:r>
        <w:rPr>
          <w:rFonts w:ascii="Times New Roman" w:hAnsi="Times New Roman"/>
        </w:rPr>
        <w:tab/>
      </w:r>
      <w:r w:rsidR="004F7A69" w:rsidRPr="004F7A69">
        <w:rPr>
          <w:rFonts w:ascii="Times New Roman" w:hAnsi="Times New Roman"/>
        </w:rPr>
        <w:t>air - diamond (n=2.42)</w:t>
      </w:r>
    </w:p>
    <w:p w:rsidR="004F7A69" w:rsidRPr="004F7A69" w:rsidRDefault="001F20A6" w:rsidP="001F20A6">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c.</w:t>
      </w:r>
      <w:r>
        <w:rPr>
          <w:rFonts w:ascii="Times New Roman" w:hAnsi="Times New Roman"/>
        </w:rPr>
        <w:tab/>
      </w:r>
      <w:r w:rsidR="004F7A69" w:rsidRPr="004F7A69">
        <w:rPr>
          <w:rFonts w:ascii="Times New Roman" w:hAnsi="Times New Roman"/>
        </w:rPr>
        <w:t>crown glass (n=1.52) - diamond (n=2.42)</w:t>
      </w:r>
    </w:p>
    <w:p w:rsidR="004F7A69" w:rsidRPr="004F7A69" w:rsidRDefault="001F20A6" w:rsidP="001F20A6">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d.</w:t>
      </w:r>
      <w:r>
        <w:rPr>
          <w:rFonts w:ascii="Times New Roman" w:hAnsi="Times New Roman"/>
        </w:rPr>
        <w:tab/>
      </w:r>
      <w:r w:rsidR="004F7A69" w:rsidRPr="004F7A69">
        <w:rPr>
          <w:rFonts w:ascii="Times New Roman" w:hAnsi="Times New Roman"/>
        </w:rPr>
        <w:t>air - Lucite (n=1.40)</w:t>
      </w:r>
    </w:p>
    <w:p w:rsidR="004F7A69" w:rsidRPr="004F7A69" w:rsidRDefault="001F20A6" w:rsidP="001F20A6">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e.</w:t>
      </w:r>
      <w:r>
        <w:rPr>
          <w:rFonts w:ascii="Times New Roman" w:hAnsi="Times New Roman"/>
        </w:rPr>
        <w:tab/>
      </w:r>
      <w:r w:rsidR="004F7A69" w:rsidRPr="004F7A69">
        <w:rPr>
          <w:rFonts w:ascii="Times New Roman" w:hAnsi="Times New Roman"/>
        </w:rPr>
        <w:t>air and a material through which light travels at a speed of 2.10 x 10</w:t>
      </w:r>
      <w:r w:rsidR="004F7A69" w:rsidRPr="004F7A69">
        <w:rPr>
          <w:rFonts w:ascii="Times New Roman" w:hAnsi="Times New Roman"/>
          <w:vertAlign w:val="superscript"/>
        </w:rPr>
        <w:t>8</w:t>
      </w:r>
      <w:r w:rsidR="004F7A69" w:rsidRPr="004F7A69">
        <w:rPr>
          <w:rFonts w:ascii="Times New Roman" w:hAnsi="Times New Roman"/>
        </w:rPr>
        <w:t xml:space="preserve"> m/s</w:t>
      </w:r>
    </w:p>
    <w:p w:rsid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1F20A6"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1F20A6"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1F20A6"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1F20A6"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1F20A6"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1F20A6"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1F20A6"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1F20A6"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1F20A6" w:rsidRPr="004F7A69"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43.</w:t>
      </w:r>
      <w:r>
        <w:rPr>
          <w:rFonts w:ascii="Times New Roman" w:hAnsi="Times New Roman"/>
        </w:rPr>
        <w:tab/>
      </w:r>
      <w:r w:rsidR="004F7A69" w:rsidRPr="004F7A69">
        <w:rPr>
          <w:rFonts w:ascii="Times New Roman" w:hAnsi="Times New Roman"/>
        </w:rPr>
        <w:t>A lens produces an upright image of an object. The image is reduced in size by a factor of 3.00 when the object is a distance of 16.9 cm from the lens. Determine the focal length.</w:t>
      </w:r>
    </w:p>
    <w:p w:rsidR="001F20A6"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1F20A6"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1F20A6"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1F20A6"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1F20A6"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1F20A6" w:rsidRPr="004F7A69"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44.</w:t>
      </w:r>
      <w:r>
        <w:rPr>
          <w:rFonts w:ascii="Times New Roman" w:hAnsi="Times New Roman"/>
        </w:rPr>
        <w:tab/>
      </w:r>
      <w:r w:rsidR="004F7A69" w:rsidRPr="004F7A69">
        <w:rPr>
          <w:rFonts w:ascii="Times New Roman" w:hAnsi="Times New Roman"/>
        </w:rPr>
        <w:t>A thin lens has a focal point located 19.7 cm from the lens surface. When the object is placed at a specific location, the virtual image it produces is one-fourth the size of the object. Determine the object distance. (Careful of your sign on f.)</w:t>
      </w:r>
    </w:p>
    <w:p w:rsidR="001F20A6"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1F20A6"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1F20A6"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1F20A6"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1F20A6"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1F20A6" w:rsidRPr="004F7A69"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45.</w:t>
      </w:r>
      <w:r>
        <w:rPr>
          <w:rFonts w:ascii="Times New Roman" w:hAnsi="Times New Roman"/>
        </w:rPr>
        <w:tab/>
      </w:r>
      <w:r w:rsidR="004F7A69" w:rsidRPr="004F7A69">
        <w:rPr>
          <w:rFonts w:ascii="Times New Roman" w:hAnsi="Times New Roman"/>
        </w:rPr>
        <w:t xml:space="preserve">A thin lens has a focal point located 16.8 cm from the lens surface. Determine the object location </w:t>
      </w:r>
      <w:r>
        <w:rPr>
          <w:rFonts w:ascii="Times New Roman" w:hAnsi="Times New Roman"/>
        </w:rPr>
        <w:t>that</w:t>
      </w:r>
      <w:r w:rsidRPr="004F7A69">
        <w:rPr>
          <w:rFonts w:ascii="Times New Roman" w:hAnsi="Times New Roman"/>
        </w:rPr>
        <w:t xml:space="preserve"> </w:t>
      </w:r>
      <w:r w:rsidR="004F7A69" w:rsidRPr="004F7A69">
        <w:rPr>
          <w:rFonts w:ascii="Times New Roman" w:hAnsi="Times New Roman"/>
        </w:rPr>
        <w:t xml:space="preserve">would produce an inverted image </w:t>
      </w:r>
      <w:r>
        <w:rPr>
          <w:rFonts w:ascii="Times New Roman" w:hAnsi="Times New Roman"/>
        </w:rPr>
        <w:t>that</w:t>
      </w:r>
      <w:r w:rsidRPr="004F7A69">
        <w:rPr>
          <w:rFonts w:ascii="Times New Roman" w:hAnsi="Times New Roman"/>
        </w:rPr>
        <w:t xml:space="preserve"> </w:t>
      </w:r>
      <w:r w:rsidR="004F7A69" w:rsidRPr="004F7A69">
        <w:rPr>
          <w:rFonts w:ascii="Times New Roman" w:hAnsi="Times New Roman"/>
        </w:rPr>
        <w:t>is exactly five times larger than the object.</w:t>
      </w:r>
    </w:p>
    <w:p w:rsidR="001F20A6"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1F20A6"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1F20A6"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1F20A6"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1F20A6"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1F20A6"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1F20A6"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1F20A6"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1F20A6"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1F20A6"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1F20A6" w:rsidRPr="004F7A69"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4F7A69" w:rsidRDefault="001F20A6" w:rsidP="004F7A69">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46.</w:t>
      </w:r>
      <w:r>
        <w:rPr>
          <w:rFonts w:ascii="Times New Roman" w:hAnsi="Times New Roman"/>
        </w:rPr>
        <w:tab/>
      </w:r>
      <w:r w:rsidR="004F7A69" w:rsidRPr="004F7A69">
        <w:rPr>
          <w:rFonts w:ascii="Times New Roman" w:hAnsi="Times New Roman"/>
        </w:rPr>
        <w:t xml:space="preserve">A thin lens has a focal point located 16.8 cm from the lens surface. Determine the object location </w:t>
      </w:r>
      <w:r>
        <w:rPr>
          <w:rFonts w:ascii="Times New Roman" w:hAnsi="Times New Roman"/>
        </w:rPr>
        <w:t>that</w:t>
      </w:r>
      <w:r w:rsidR="004F7A69" w:rsidRPr="004F7A69">
        <w:rPr>
          <w:rFonts w:ascii="Times New Roman" w:hAnsi="Times New Roman"/>
        </w:rPr>
        <w:t xml:space="preserve"> would produce an upright image </w:t>
      </w:r>
      <w:r>
        <w:rPr>
          <w:rFonts w:ascii="Times New Roman" w:hAnsi="Times New Roman"/>
        </w:rPr>
        <w:t>that</w:t>
      </w:r>
      <w:r w:rsidR="004F7A69" w:rsidRPr="004F7A69">
        <w:rPr>
          <w:rFonts w:ascii="Times New Roman" w:hAnsi="Times New Roman"/>
        </w:rPr>
        <w:t xml:space="preserve"> is exactly five times larger than the object.</w:t>
      </w:r>
    </w:p>
    <w:p w:rsidR="004F7A69" w:rsidRPr="00C422C0"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2E4CA2"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2E4CA2"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2E4CA2" w:rsidRDefault="004F7A69" w:rsidP="004F7A69">
      <w:pPr>
        <w:tabs>
          <w:tab w:val="left" w:pos="450"/>
          <w:tab w:val="left" w:pos="2430"/>
          <w:tab w:val="left" w:pos="4500"/>
          <w:tab w:val="left" w:pos="6570"/>
          <w:tab w:val="left" w:pos="7920"/>
        </w:tabs>
        <w:spacing w:after="0"/>
        <w:ind w:left="450" w:hanging="450"/>
        <w:rPr>
          <w:rFonts w:ascii="Times New Roman" w:hAnsi="Times New Roman"/>
        </w:rPr>
      </w:pPr>
    </w:p>
    <w:p w:rsidR="004F7A69" w:rsidRPr="00CA784A" w:rsidRDefault="004F7A69" w:rsidP="004F7A69">
      <w:pPr>
        <w:tabs>
          <w:tab w:val="left" w:pos="450"/>
          <w:tab w:val="left" w:pos="2430"/>
          <w:tab w:val="left" w:pos="4500"/>
          <w:tab w:val="left" w:pos="6570"/>
          <w:tab w:val="left" w:pos="7920"/>
        </w:tabs>
        <w:spacing w:after="0"/>
        <w:ind w:left="450" w:hanging="450"/>
      </w:pPr>
    </w:p>
    <w:p w:rsidR="004F7A69" w:rsidRPr="004857DB" w:rsidRDefault="004F7A69" w:rsidP="004F7A69">
      <w:pPr>
        <w:tabs>
          <w:tab w:val="left" w:pos="450"/>
          <w:tab w:val="left" w:pos="2430"/>
          <w:tab w:val="left" w:pos="4500"/>
          <w:tab w:val="left" w:pos="6570"/>
          <w:tab w:val="left" w:pos="7920"/>
        </w:tabs>
        <w:spacing w:after="0"/>
        <w:ind w:left="450" w:hanging="450"/>
      </w:pPr>
    </w:p>
    <w:p w:rsidR="004F7A69" w:rsidRPr="00C422C0" w:rsidRDefault="004F7A69" w:rsidP="004F7A69"/>
    <w:sectPr w:rsidR="004F7A69" w:rsidRPr="00C422C0" w:rsidSect="00C82A86">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5000000000000000000"/>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characterSpacingControl w:val="doNotCompress"/>
  <w:savePreviewPicture/>
  <w:compa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splitPgBreakAndParaMark/>
  </w:compat>
  <w:rsids>
    <w:rsidRoot w:val="004F7A69"/>
    <w:rsid w:val="0001603E"/>
    <w:rsid w:val="000223D6"/>
    <w:rsid w:val="00080557"/>
    <w:rsid w:val="000C4A3E"/>
    <w:rsid w:val="001714CE"/>
    <w:rsid w:val="001F20A6"/>
    <w:rsid w:val="002E1AFA"/>
    <w:rsid w:val="0034437D"/>
    <w:rsid w:val="003526E3"/>
    <w:rsid w:val="003B2986"/>
    <w:rsid w:val="003E2160"/>
    <w:rsid w:val="0044134D"/>
    <w:rsid w:val="004629F6"/>
    <w:rsid w:val="00466527"/>
    <w:rsid w:val="004C6040"/>
    <w:rsid w:val="004F7A69"/>
    <w:rsid w:val="005148FE"/>
    <w:rsid w:val="005F750B"/>
    <w:rsid w:val="006876BA"/>
    <w:rsid w:val="00707E40"/>
    <w:rsid w:val="0078172B"/>
    <w:rsid w:val="007A3D6E"/>
    <w:rsid w:val="007C50D3"/>
    <w:rsid w:val="00854309"/>
    <w:rsid w:val="009069C6"/>
    <w:rsid w:val="00953369"/>
    <w:rsid w:val="0098748D"/>
    <w:rsid w:val="009A450E"/>
    <w:rsid w:val="009C6ECB"/>
    <w:rsid w:val="00A509C0"/>
    <w:rsid w:val="00AD40B5"/>
    <w:rsid w:val="00BB3A75"/>
    <w:rsid w:val="00C168B9"/>
    <w:rsid w:val="00C23EF3"/>
    <w:rsid w:val="00C25E05"/>
    <w:rsid w:val="00C82A86"/>
    <w:rsid w:val="00D8148A"/>
    <w:rsid w:val="00D846F0"/>
    <w:rsid w:val="00D963AB"/>
    <w:rsid w:val="00DC7B0D"/>
    <w:rsid w:val="00E35206"/>
    <w:rsid w:val="00ED440E"/>
    <w:rsid w:val="00EE6B70"/>
    <w:rsid w:val="00F023EC"/>
    <w:rsid w:val="00F44762"/>
  </w:rsids>
  <m:mathPr>
    <m:mathFont m:val="Lucida Grande"/>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A69"/>
    <w:pPr>
      <w:spacing w:after="200"/>
    </w:pPr>
    <w:rPr>
      <w:rFonts w:eastAsia="Cambria"/>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uiPriority w:val="99"/>
    <w:unhideWhenUsed/>
    <w:rsid w:val="004F7A69"/>
    <w:rPr>
      <w:color w:val="0000FF"/>
      <w:u w:val="single"/>
    </w:rPr>
  </w:style>
  <w:style w:type="paragraph" w:styleId="BalloonText">
    <w:name w:val="Balloon Text"/>
    <w:basedOn w:val="Normal"/>
    <w:link w:val="BalloonTextChar"/>
    <w:uiPriority w:val="99"/>
    <w:semiHidden/>
    <w:unhideWhenUsed/>
    <w:rsid w:val="004F7A69"/>
    <w:pPr>
      <w:spacing w:after="0"/>
    </w:pPr>
    <w:rPr>
      <w:rFonts w:ascii="Lucida Grande" w:hAnsi="Lucida Grande"/>
      <w:sz w:val="18"/>
      <w:szCs w:val="18"/>
    </w:rPr>
  </w:style>
  <w:style w:type="character" w:customStyle="1" w:styleId="BalloonTextChar">
    <w:name w:val="Balloon Text Char"/>
    <w:link w:val="BalloonText"/>
    <w:uiPriority w:val="99"/>
    <w:semiHidden/>
    <w:rsid w:val="004F7A69"/>
    <w:rPr>
      <w:rFonts w:ascii="Lucida Grande" w:eastAsia="Cambria" w:hAnsi="Lucida Grande" w:cs="Times New Roman"/>
      <w:sz w:val="18"/>
      <w:szCs w:val="18"/>
    </w:rPr>
  </w:style>
  <w:style w:type="table" w:styleId="TableGrid">
    <w:name w:val="Table Grid"/>
    <w:basedOn w:val="TableNormal"/>
    <w:uiPriority w:val="59"/>
    <w:rsid w:val="00E352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microsoft.com/office/2007/relationships/stylesWithEffects" Target="stylesWithEffects.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hysicsclassroom.com/reviews/refrn/refrnprint.cf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13</Pages>
  <Words>2421</Words>
  <Characters>13803</Characters>
  <Application>Microsoft Word 12.0.0</Application>
  <DocSecurity>0</DocSecurity>
  <Lines>115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16951</CharactersWithSpaces>
  <SharedDoc>false</SharedDoc>
  <HLinks>
    <vt:vector size="6" baseType="variant">
      <vt:variant>
        <vt:i4>4980755</vt:i4>
      </vt:variant>
      <vt:variant>
        <vt:i4>0</vt:i4>
      </vt:variant>
      <vt:variant>
        <vt:i4>0</vt:i4>
      </vt:variant>
      <vt:variant>
        <vt:i4>5</vt:i4>
      </vt:variant>
      <vt:variant>
        <vt:lpwstr>http://www.physicsclassroom.com/reviews/refrn/refrnprint.cfm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District Administrator</dc:creator>
  <cp:keywords/>
  <dc:description/>
  <cp:lastModifiedBy>Tom Henderson</cp:lastModifiedBy>
  <cp:revision>12</cp:revision>
  <dcterms:created xsi:type="dcterms:W3CDTF">2013-08-02T11:40:00Z</dcterms:created>
  <dcterms:modified xsi:type="dcterms:W3CDTF">2013-08-24T15:34:00Z</dcterms:modified>
</cp:coreProperties>
</file>