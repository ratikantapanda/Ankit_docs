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D158F" w:rsidRPr="00DA4109" w:rsidRDefault="007D158F" w:rsidP="007D158F">
      <w:pPr>
        <w:tabs>
          <w:tab w:val="left" w:pos="2430"/>
          <w:tab w:val="left" w:pos="4500"/>
          <w:tab w:val="left" w:pos="6570"/>
        </w:tabs>
        <w:spacing w:after="0"/>
        <w:ind w:left="450" w:hanging="450"/>
        <w:jc w:val="center"/>
        <w:rPr>
          <w:rFonts w:ascii="Times New Roman" w:hAnsi="Times New Roman"/>
          <w:b/>
          <w:sz w:val="28"/>
        </w:rPr>
      </w:pPr>
      <w:bookmarkStart w:id="0" w:name="_GoBack"/>
      <w:bookmarkEnd w:id="0"/>
      <w:r w:rsidRPr="00DA4109">
        <w:rPr>
          <w:rFonts w:ascii="Times New Roman" w:hAnsi="Times New Roman"/>
          <w:b/>
          <w:sz w:val="28"/>
        </w:rPr>
        <w:t>Work and Energy Review</w:t>
      </w:r>
    </w:p>
    <w:p w:rsidR="007D158F" w:rsidRPr="00DA4109" w:rsidRDefault="007D158F" w:rsidP="007D158F">
      <w:pPr>
        <w:tabs>
          <w:tab w:val="left" w:pos="2430"/>
          <w:tab w:val="left" w:pos="4500"/>
          <w:tab w:val="left" w:pos="6570"/>
        </w:tabs>
        <w:spacing w:after="0"/>
        <w:ind w:left="450" w:hanging="450"/>
        <w:jc w:val="center"/>
        <w:rPr>
          <w:rFonts w:ascii="Times New Roman" w:hAnsi="Times New Roman"/>
        </w:rPr>
      </w:pPr>
      <w:r w:rsidRPr="00DA4109">
        <w:rPr>
          <w:rFonts w:ascii="Times New Roman" w:hAnsi="Times New Roman"/>
          <w:sz w:val="20"/>
          <w:szCs w:val="20"/>
        </w:rPr>
        <w:t xml:space="preserve">From </w:t>
      </w:r>
      <w:hyperlink r:id="rId5" w:history="1">
        <w:r w:rsidRPr="00DA4109">
          <w:rPr>
            <w:rStyle w:val="Hyperlink"/>
            <w:rFonts w:ascii="Times New Roman" w:hAnsi="Times New Roman"/>
            <w:sz w:val="20"/>
            <w:szCs w:val="20"/>
          </w:rPr>
          <w:t>http://www.physicsclassroom.com/reviews/energy/energyprint.cfm</w:t>
        </w:r>
      </w:hyperlink>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b/>
          <w:bCs/>
        </w:rPr>
      </w:pPr>
      <w:r w:rsidRPr="00DA4109">
        <w:rPr>
          <w:rFonts w:ascii="Times New Roman" w:hAnsi="Times New Roman"/>
          <w:b/>
          <w:bCs/>
        </w:rPr>
        <w:t>Part A: Forced Choice Questions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w:t>
      </w:r>
      <w:r w:rsidRPr="00DA4109">
        <w:rPr>
          <w:rFonts w:ascii="Times New Roman" w:hAnsi="Times New Roman"/>
        </w:rPr>
        <w:tab/>
        <w:t>Which of the following statements are true about work? Include all that apply.</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Work is a form of energy.</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Watt is the standard metric unit of work.</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Units of work would be equivalent to a Newton times a meter.</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kg•m</w:t>
      </w:r>
      <w:r w:rsidRPr="00DA4109">
        <w:rPr>
          <w:rFonts w:ascii="Times New Roman" w:hAnsi="Times New Roman"/>
          <w:vertAlign w:val="superscript"/>
        </w:rPr>
        <w:t>2</w:t>
      </w:r>
      <w:r w:rsidRPr="00DA4109">
        <w:rPr>
          <w:rFonts w:ascii="Times New Roman" w:hAnsi="Times New Roman"/>
        </w:rPr>
        <w:t>/s</w:t>
      </w:r>
      <w:r w:rsidRPr="00DA4109">
        <w:rPr>
          <w:rFonts w:ascii="Times New Roman" w:hAnsi="Times New Roman"/>
          <w:vertAlign w:val="superscript"/>
        </w:rPr>
        <w:t>2</w:t>
      </w:r>
      <w:r w:rsidRPr="00DA4109">
        <w:rPr>
          <w:rFonts w:ascii="Times New Roman" w:hAnsi="Times New Roman"/>
        </w:rPr>
        <w:t xml:space="preserve"> would be a unit of work.</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Work is a time-based quantity; it is dependent upon how fast a force displaces an object.</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Superman applies a force on a truck to prevent it from moving down a hill. This is an example of work being done.</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upward force is applied to a bucket as it is carried 20 m across the yard. This is an example of work being done.</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force is applied by a chain to a roller coaster car to carry it up the hill of the first drop of the Shockwave ride. This is an example of work being done.</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force of friction acts upon a softball player as she makes a headfirst dive into third base. This is an example of work being done.</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eraser is tied to a string; a person holds the string and applies a tension force as the eraser is moved in a circle at constant speed. This is an example of work being done.</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force acts upon an object to push the object along a surface at constant speed. By itself, this force must NOT be doing any work upon the object.</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force acts upon an object at a 90-degree angle to the direction that it is moving. This force is doing negative work upon the object.</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individual force does NOT do positive work upon an object if the object is moving at constant speed.</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object is moving to the right. A force acts leftward upon it. This force is doing negative work.</w:t>
      </w:r>
    </w:p>
    <w:p w:rsidR="007D158F" w:rsidRPr="00DA4109" w:rsidRDefault="007D158F" w:rsidP="007D158F">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non-conservative force is doing work on an object; it is the only force doing work. Therefore, the object will either gain or lose mechanical energy.</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w:t>
      </w:r>
      <w:r w:rsidRPr="00DA4109">
        <w:rPr>
          <w:rFonts w:ascii="Times New Roman" w:hAnsi="Times New Roman"/>
        </w:rPr>
        <w:tab/>
        <w:t>Which of the following statements are true about power? Include all that apply.</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Power is a time-based quantity.</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Power refers to how fast work is done upon an object.</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Powerful people or powerful machines are simply people or </w:t>
      </w:r>
      <w:proofErr w:type="gramStart"/>
      <w:r w:rsidRPr="00DA4109">
        <w:rPr>
          <w:rFonts w:ascii="Times New Roman" w:hAnsi="Times New Roman"/>
        </w:rPr>
        <w:t>machines which</w:t>
      </w:r>
      <w:proofErr w:type="gramEnd"/>
      <w:r w:rsidRPr="00DA4109">
        <w:rPr>
          <w:rFonts w:ascii="Times New Roman" w:hAnsi="Times New Roman"/>
        </w:rPr>
        <w:t xml:space="preserve"> always do a lot of work.</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force is exerted on an object to move it at a constant speed. The power delivered by this force is the magnitude of the force multiplied by the speed of the object.</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standard metric unit of power is the Watt.</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person A and person B do the same job but person B does it faster, then person A does more work but person B has more power.</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The </w:t>
      </w:r>
      <w:proofErr w:type="spellStart"/>
      <w:r w:rsidRPr="00DA4109">
        <w:rPr>
          <w:rFonts w:ascii="Times New Roman" w:hAnsi="Times New Roman"/>
        </w:rPr>
        <w:t>Newton•meter</w:t>
      </w:r>
      <w:proofErr w:type="spellEnd"/>
      <w:r w:rsidRPr="00DA4109">
        <w:rPr>
          <w:rFonts w:ascii="Times New Roman" w:hAnsi="Times New Roman"/>
        </w:rPr>
        <w:t xml:space="preserve"> is a unit of power.</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60-kg boy runs up a 2.0 meter staircase in 1.5 seconds. His power is approximately 80 Watt.</w:t>
      </w:r>
    </w:p>
    <w:p w:rsidR="007D158F" w:rsidRPr="00DA4109" w:rsidRDefault="007D158F" w:rsidP="007D158F">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300-Newton force is applied to a skier to drag her up a ski hill at a constant speed of 1.5 m/s. The power delivered by the toe rope is 450 Watts.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w:t>
      </w:r>
      <w:r w:rsidRPr="00DA4109">
        <w:rPr>
          <w:rFonts w:ascii="Times New Roman" w:hAnsi="Times New Roman"/>
        </w:rPr>
        <w:tab/>
        <w:t xml:space="preserve">Consider the following physical situations. For each case, determine the angle between the indicated force (in </w:t>
      </w:r>
      <w:r w:rsidRPr="00DA4109">
        <w:rPr>
          <w:rFonts w:ascii="Times New Roman" w:hAnsi="Times New Roman"/>
          <w:b/>
          <w:bCs/>
        </w:rPr>
        <w:t>boldface type</w:t>
      </w:r>
      <w:r w:rsidRPr="00DA4109">
        <w:rPr>
          <w:rFonts w:ascii="Times New Roman" w:hAnsi="Times New Roman"/>
        </w:rPr>
        <w:t>) and the displacement ("theta" in the work equation).</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0 degrees</w:t>
      </w:r>
      <w:r w:rsidRPr="00DA4109">
        <w:rPr>
          <w:rFonts w:ascii="Times New Roman" w:hAnsi="Times New Roman"/>
        </w:rPr>
        <w:tab/>
        <w:t>b. 180 degrees</w:t>
      </w:r>
      <w:r w:rsidRPr="00DA4109">
        <w:rPr>
          <w:rFonts w:ascii="Times New Roman" w:hAnsi="Times New Roman"/>
        </w:rPr>
        <w:tab/>
        <w:t>c. 90 degrees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d. 30 degrees</w:t>
      </w:r>
      <w:r w:rsidRPr="00DA4109">
        <w:rPr>
          <w:rFonts w:ascii="Times New Roman" w:hAnsi="Times New Roman"/>
        </w:rPr>
        <w:tab/>
        <w:t>e. 60 degrees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 rightward </w:t>
      </w:r>
      <w:r w:rsidRPr="00DA4109">
        <w:rPr>
          <w:rFonts w:ascii="Times New Roman" w:hAnsi="Times New Roman"/>
          <w:b/>
          <w:bCs/>
        </w:rPr>
        <w:t>applied force</w:t>
      </w:r>
      <w:r w:rsidRPr="00DA4109">
        <w:rPr>
          <w:rFonts w:ascii="Times New Roman" w:hAnsi="Times New Roman"/>
        </w:rPr>
        <w:t xml:space="preserve"> is used to displace a television set to the right.</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The </w:t>
      </w:r>
      <w:r w:rsidRPr="00DA4109">
        <w:rPr>
          <w:rFonts w:ascii="Times New Roman" w:hAnsi="Times New Roman"/>
          <w:b/>
          <w:bCs/>
        </w:rPr>
        <w:t>force of friction</w:t>
      </w:r>
      <w:r w:rsidRPr="00DA4109">
        <w:rPr>
          <w:rFonts w:ascii="Times New Roman" w:hAnsi="Times New Roman"/>
        </w:rPr>
        <w:t xml:space="preserve"> acts upon a rightward-moving car to bring it to a stop.</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 waiter uses an </w:t>
      </w:r>
      <w:r w:rsidRPr="00DA4109">
        <w:rPr>
          <w:rFonts w:ascii="Times New Roman" w:hAnsi="Times New Roman"/>
          <w:b/>
          <w:bCs/>
        </w:rPr>
        <w:t>applied force</w:t>
      </w:r>
      <w:r w:rsidRPr="00DA4109">
        <w:rPr>
          <w:rFonts w:ascii="Times New Roman" w:hAnsi="Times New Roman"/>
        </w:rPr>
        <w:t xml:space="preserve"> to balance the weight of a tray of plates as he carries the tray across the room.</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The force of </w:t>
      </w:r>
      <w:r w:rsidRPr="00DA4109">
        <w:rPr>
          <w:rFonts w:ascii="Times New Roman" w:hAnsi="Times New Roman"/>
          <w:b/>
          <w:bCs/>
        </w:rPr>
        <w:t>air resistance</w:t>
      </w:r>
      <w:r w:rsidRPr="00DA4109">
        <w:rPr>
          <w:rFonts w:ascii="Times New Roman" w:hAnsi="Times New Roman"/>
        </w:rPr>
        <w:t xml:space="preserve"> acts upon a vertically-falling skydiver.</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The </w:t>
      </w:r>
      <w:r w:rsidRPr="00DA4109">
        <w:rPr>
          <w:rFonts w:ascii="Times New Roman" w:hAnsi="Times New Roman"/>
          <w:b/>
          <w:bCs/>
        </w:rPr>
        <w:t>force of friction</w:t>
      </w:r>
      <w:r w:rsidRPr="00DA4109">
        <w:rPr>
          <w:rFonts w:ascii="Times New Roman" w:hAnsi="Times New Roman"/>
        </w:rPr>
        <w:t xml:space="preserve"> acts upon a baseball player as he slides into third base.</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An </w:t>
      </w:r>
      <w:r w:rsidRPr="00DA4109">
        <w:rPr>
          <w:rFonts w:ascii="Times New Roman" w:hAnsi="Times New Roman"/>
          <w:b/>
          <w:bCs/>
        </w:rPr>
        <w:t>applied force</w:t>
      </w:r>
      <w:r w:rsidRPr="00DA4109">
        <w:rPr>
          <w:rFonts w:ascii="Times New Roman" w:hAnsi="Times New Roman"/>
        </w:rPr>
        <w:t xml:space="preserve"> is used by a freshman to lift a World Civilization book to the top shelf of his locker.</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 bucket of water is tied to a string and </w:t>
      </w:r>
      <w:r w:rsidRPr="00DA4109">
        <w:rPr>
          <w:rFonts w:ascii="Times New Roman" w:hAnsi="Times New Roman"/>
          <w:b/>
          <w:bCs/>
        </w:rPr>
        <w:t>tension</w:t>
      </w:r>
      <w:r w:rsidRPr="00DA4109">
        <w:rPr>
          <w:rFonts w:ascii="Times New Roman" w:hAnsi="Times New Roman"/>
        </w:rPr>
        <w:t xml:space="preserve"> supplies the centripetal force to keep it moving in a circle at constant speed.</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An </w:t>
      </w:r>
      <w:r w:rsidRPr="00DA4109">
        <w:rPr>
          <w:rFonts w:ascii="Times New Roman" w:hAnsi="Times New Roman"/>
          <w:b/>
          <w:bCs/>
        </w:rPr>
        <w:t>applied force</w:t>
      </w:r>
      <w:r w:rsidRPr="00DA4109">
        <w:rPr>
          <w:rFonts w:ascii="Times New Roman" w:hAnsi="Times New Roman"/>
        </w:rPr>
        <w:t xml:space="preserve"> acting at 30-degrees to the horizontal is used to displace an object to the right.</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 group of football players use an </w:t>
      </w:r>
      <w:r w:rsidRPr="00DA4109">
        <w:rPr>
          <w:rFonts w:ascii="Times New Roman" w:hAnsi="Times New Roman"/>
          <w:b/>
          <w:bCs/>
        </w:rPr>
        <w:t>applied force</w:t>
      </w:r>
      <w:r w:rsidRPr="00DA4109">
        <w:rPr>
          <w:rFonts w:ascii="Times New Roman" w:hAnsi="Times New Roman"/>
        </w:rPr>
        <w:t xml:space="preserve"> to push a sled across the grass.</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The </w:t>
      </w:r>
      <w:r w:rsidRPr="00DA4109">
        <w:rPr>
          <w:rFonts w:ascii="Times New Roman" w:hAnsi="Times New Roman"/>
          <w:b/>
          <w:bCs/>
        </w:rPr>
        <w:t>tension</w:t>
      </w:r>
      <w:r w:rsidRPr="00DA4109">
        <w:rPr>
          <w:rFonts w:ascii="Times New Roman" w:hAnsi="Times New Roman"/>
        </w:rPr>
        <w:t xml:space="preserve"> in the elevator cable causes the elevator to rise at a constant speed.</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In a physics lab, an </w:t>
      </w:r>
      <w:r w:rsidRPr="00DA4109">
        <w:rPr>
          <w:rFonts w:ascii="Times New Roman" w:hAnsi="Times New Roman"/>
          <w:b/>
          <w:bCs/>
        </w:rPr>
        <w:t>applied force</w:t>
      </w:r>
      <w:r w:rsidRPr="00DA4109">
        <w:rPr>
          <w:rFonts w:ascii="Times New Roman" w:hAnsi="Times New Roman"/>
        </w:rPr>
        <w:t xml:space="preserve"> is exerted parallel to a plane inclined at 30-degrees in order to displace a cart up the incline.</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An </w:t>
      </w:r>
      <w:r w:rsidRPr="00DA4109">
        <w:rPr>
          <w:rFonts w:ascii="Times New Roman" w:hAnsi="Times New Roman"/>
          <w:b/>
          <w:bCs/>
        </w:rPr>
        <w:t>applied force</w:t>
      </w:r>
      <w:r w:rsidRPr="00DA4109">
        <w:rPr>
          <w:rFonts w:ascii="Times New Roman" w:hAnsi="Times New Roman"/>
        </w:rPr>
        <w:t xml:space="preserve"> is exerted upwards and rightwards at an angle of 30-degrees to the vertical in order to displace an object to the right.</w:t>
      </w:r>
    </w:p>
    <w:p w:rsidR="007D158F" w:rsidRPr="00DA4109" w:rsidRDefault="007D158F" w:rsidP="007D158F">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 xml:space="preserve">A child rests on the seat of a </w:t>
      </w:r>
      <w:proofErr w:type="gramStart"/>
      <w:r w:rsidRPr="00DA4109">
        <w:rPr>
          <w:rFonts w:ascii="Times New Roman" w:hAnsi="Times New Roman"/>
        </w:rPr>
        <w:t>swing which</w:t>
      </w:r>
      <w:proofErr w:type="gramEnd"/>
      <w:r w:rsidRPr="00DA4109">
        <w:rPr>
          <w:rFonts w:ascii="Times New Roman" w:hAnsi="Times New Roman"/>
        </w:rPr>
        <w:t xml:space="preserve"> is supported by the </w:t>
      </w:r>
      <w:r w:rsidRPr="00DA4109">
        <w:rPr>
          <w:rFonts w:ascii="Times New Roman" w:hAnsi="Times New Roman"/>
          <w:b/>
          <w:bCs/>
        </w:rPr>
        <w:t>tension</w:t>
      </w:r>
      <w:r w:rsidRPr="00DA4109">
        <w:rPr>
          <w:rFonts w:ascii="Times New Roman" w:hAnsi="Times New Roman"/>
        </w:rPr>
        <w:t xml:space="preserve"> in its cables; he swings from the highest position to its lowest position.</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4.</w:t>
      </w:r>
      <w:r w:rsidRPr="00DA4109">
        <w:rPr>
          <w:rFonts w:ascii="Times New Roman" w:hAnsi="Times New Roman"/>
        </w:rPr>
        <w:tab/>
        <w:t xml:space="preserve">Consider the following physical situations. Identify whether the indicated force (in </w:t>
      </w:r>
      <w:r w:rsidRPr="00DA4109">
        <w:rPr>
          <w:rFonts w:ascii="Times New Roman" w:hAnsi="Times New Roman"/>
          <w:b/>
          <w:bCs/>
        </w:rPr>
        <w:t>boldface type</w:t>
      </w:r>
      <w:r w:rsidRPr="00DA4109">
        <w:rPr>
          <w:rFonts w:ascii="Times New Roman" w:hAnsi="Times New Roman"/>
        </w:rPr>
        <w:t>) does positive work, negative work or no work.</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sz w:val="12"/>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Positive Work</w:t>
      </w:r>
      <w:r w:rsidRPr="00DA4109">
        <w:rPr>
          <w:rFonts w:ascii="Times New Roman" w:hAnsi="Times New Roman"/>
        </w:rPr>
        <w:tab/>
        <w:t>b. Negative Work</w:t>
      </w:r>
      <w:r w:rsidRPr="00DA4109">
        <w:rPr>
          <w:rFonts w:ascii="Times New Roman" w:hAnsi="Times New Roman"/>
        </w:rPr>
        <w:tab/>
        <w:t>c. No Work</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sz w:val="1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6930"/>
        <w:gridCol w:w="2088"/>
      </w:tblGrid>
      <w:tr w:rsidR="007D158F" w:rsidRPr="00DA4109">
        <w:tc>
          <w:tcPr>
            <w:tcW w:w="6930" w:type="dxa"/>
          </w:tcPr>
          <w:p w:rsidR="007D158F" w:rsidRPr="00DA4109" w:rsidRDefault="007D158F" w:rsidP="007D158F">
            <w:pPr>
              <w:tabs>
                <w:tab w:val="left" w:pos="2430"/>
                <w:tab w:val="left" w:pos="4500"/>
                <w:tab w:val="left" w:pos="6570"/>
                <w:tab w:val="left" w:pos="7920"/>
              </w:tabs>
              <w:spacing w:after="0"/>
              <w:ind w:firstLine="72"/>
              <w:rPr>
                <w:rFonts w:ascii="Times New Roman" w:hAnsi="Times New Roman"/>
                <w:b/>
              </w:rPr>
            </w:pPr>
            <w:r w:rsidRPr="00DA4109">
              <w:rPr>
                <w:rFonts w:ascii="Times New Roman" w:hAnsi="Times New Roman"/>
                <w:b/>
                <w:bCs/>
              </w:rPr>
              <w:t>Description of Physical Situation</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b/>
              </w:rPr>
            </w:pPr>
            <w:r w:rsidRPr="00DA4109">
              <w:rPr>
                <w:rFonts w:ascii="Times New Roman" w:hAnsi="Times New Roman"/>
                <w:b/>
              </w:rPr>
              <w:t>+, -, or No Work</w:t>
            </w:r>
          </w:p>
        </w:tc>
      </w:tr>
      <w:tr w:rsidR="007D158F" w:rsidRPr="00DA4109">
        <w:tc>
          <w:tcPr>
            <w:tcW w:w="6930" w:type="dxa"/>
          </w:tcPr>
          <w:p w:rsidR="007D158F" w:rsidRPr="00DA4109" w:rsidRDefault="007D158F" w:rsidP="007D158F">
            <w:pPr>
              <w:tabs>
                <w:tab w:val="left" w:pos="432"/>
                <w:tab w:val="left" w:pos="2430"/>
                <w:tab w:val="left" w:pos="4500"/>
                <w:tab w:val="left" w:pos="6570"/>
                <w:tab w:val="left" w:pos="7920"/>
              </w:tabs>
              <w:spacing w:after="0"/>
              <w:ind w:left="432" w:hanging="360"/>
              <w:rPr>
                <w:rFonts w:ascii="Times New Roman" w:hAnsi="Times New Roman"/>
              </w:rPr>
            </w:pPr>
            <w:r w:rsidRPr="00DA4109">
              <w:rPr>
                <w:rFonts w:ascii="Times New Roman" w:hAnsi="Times New Roman"/>
              </w:rPr>
              <w:t>a.</w:t>
            </w:r>
            <w:r w:rsidRPr="00DA4109">
              <w:rPr>
                <w:rFonts w:ascii="Times New Roman" w:hAnsi="Times New Roman"/>
              </w:rPr>
              <w:tab/>
              <w:t xml:space="preserve">A cable is attached to a bucket and the </w:t>
            </w:r>
            <w:r w:rsidRPr="00DA4109">
              <w:rPr>
                <w:rFonts w:ascii="Times New Roman" w:hAnsi="Times New Roman"/>
                <w:b/>
                <w:bCs/>
              </w:rPr>
              <w:t>force of tension</w:t>
            </w:r>
            <w:r w:rsidRPr="00DA4109">
              <w:rPr>
                <w:rFonts w:ascii="Times New Roman" w:hAnsi="Times New Roman"/>
              </w:rPr>
              <w:t xml:space="preserve"> is used to pull the bucket out of a well.</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p>
        </w:tc>
      </w:tr>
      <w:tr w:rsidR="007D158F" w:rsidRPr="00DA4109">
        <w:tc>
          <w:tcPr>
            <w:tcW w:w="6930" w:type="dxa"/>
          </w:tcPr>
          <w:p w:rsidR="007D158F" w:rsidRPr="00DA4109" w:rsidRDefault="007D158F" w:rsidP="007D158F">
            <w:pPr>
              <w:tabs>
                <w:tab w:val="left" w:pos="432"/>
                <w:tab w:val="left" w:pos="2430"/>
                <w:tab w:val="left" w:pos="4500"/>
                <w:tab w:val="left" w:pos="6570"/>
                <w:tab w:val="left" w:pos="7920"/>
              </w:tabs>
              <w:spacing w:after="0"/>
              <w:ind w:left="432" w:hanging="360"/>
              <w:rPr>
                <w:rFonts w:ascii="Times New Roman" w:hAnsi="Times New Roman"/>
              </w:rPr>
            </w:pPr>
            <w:r w:rsidRPr="00DA4109">
              <w:rPr>
                <w:rFonts w:ascii="Times New Roman" w:hAnsi="Times New Roman"/>
              </w:rPr>
              <w:t>b.</w:t>
            </w:r>
            <w:r w:rsidRPr="00DA4109">
              <w:rPr>
                <w:rFonts w:ascii="Times New Roman" w:hAnsi="Times New Roman"/>
              </w:rPr>
              <w:tab/>
              <w:t xml:space="preserve">Rusty </w:t>
            </w:r>
            <w:proofErr w:type="spellStart"/>
            <w:r w:rsidRPr="00DA4109">
              <w:rPr>
                <w:rFonts w:ascii="Times New Roman" w:hAnsi="Times New Roman"/>
              </w:rPr>
              <w:t>Nales</w:t>
            </w:r>
            <w:proofErr w:type="spellEnd"/>
            <w:r w:rsidRPr="00DA4109">
              <w:rPr>
                <w:rFonts w:ascii="Times New Roman" w:hAnsi="Times New Roman"/>
              </w:rPr>
              <w:t xml:space="preserve"> uses a hammer to exert an </w:t>
            </w:r>
            <w:r w:rsidRPr="00DA4109">
              <w:rPr>
                <w:rFonts w:ascii="Times New Roman" w:hAnsi="Times New Roman"/>
                <w:b/>
                <w:bCs/>
              </w:rPr>
              <w:t>applied force</w:t>
            </w:r>
            <w:r w:rsidRPr="00DA4109">
              <w:rPr>
                <w:rFonts w:ascii="Times New Roman" w:hAnsi="Times New Roman"/>
              </w:rPr>
              <w:t xml:space="preserve"> upon a stubborn nail to drive it into the wall.</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p>
        </w:tc>
      </w:tr>
      <w:tr w:rsidR="007D158F" w:rsidRPr="00DA4109">
        <w:tc>
          <w:tcPr>
            <w:tcW w:w="6930" w:type="dxa"/>
          </w:tcPr>
          <w:p w:rsidR="007D158F" w:rsidRPr="00DA4109" w:rsidRDefault="007D158F" w:rsidP="007D158F">
            <w:pPr>
              <w:tabs>
                <w:tab w:val="left" w:pos="432"/>
                <w:tab w:val="left" w:pos="2430"/>
                <w:tab w:val="left" w:pos="4500"/>
                <w:tab w:val="left" w:pos="6570"/>
                <w:tab w:val="left" w:pos="7920"/>
              </w:tabs>
              <w:spacing w:after="0"/>
              <w:ind w:left="432" w:hanging="360"/>
              <w:rPr>
                <w:rFonts w:ascii="Times New Roman" w:hAnsi="Times New Roman"/>
              </w:rPr>
            </w:pPr>
            <w:r w:rsidRPr="00DA4109">
              <w:rPr>
                <w:rFonts w:ascii="Times New Roman" w:hAnsi="Times New Roman"/>
              </w:rPr>
              <w:t xml:space="preserve">c. </w:t>
            </w:r>
            <w:r w:rsidRPr="00DA4109">
              <w:rPr>
                <w:rFonts w:ascii="Times New Roman" w:hAnsi="Times New Roman"/>
              </w:rPr>
              <w:tab/>
              <w:t xml:space="preserve">Near the end of the Shockwave ride, a braking system exerts an </w:t>
            </w:r>
            <w:r w:rsidRPr="00DA4109">
              <w:rPr>
                <w:rFonts w:ascii="Times New Roman" w:hAnsi="Times New Roman"/>
                <w:b/>
                <w:bCs/>
              </w:rPr>
              <w:t>applied force</w:t>
            </w:r>
            <w:r w:rsidRPr="00DA4109">
              <w:rPr>
                <w:rFonts w:ascii="Times New Roman" w:hAnsi="Times New Roman"/>
              </w:rPr>
              <w:t xml:space="preserve"> upon the coaster car to bring it to a stop.</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p>
        </w:tc>
      </w:tr>
      <w:tr w:rsidR="007D158F" w:rsidRPr="00DA4109">
        <w:tc>
          <w:tcPr>
            <w:tcW w:w="6930" w:type="dxa"/>
          </w:tcPr>
          <w:p w:rsidR="007D158F" w:rsidRPr="00DA4109" w:rsidRDefault="007D158F" w:rsidP="007D158F">
            <w:pPr>
              <w:tabs>
                <w:tab w:val="left" w:pos="432"/>
                <w:tab w:val="left" w:pos="2430"/>
                <w:tab w:val="left" w:pos="4500"/>
                <w:tab w:val="left" w:pos="6570"/>
                <w:tab w:val="left" w:pos="7920"/>
              </w:tabs>
              <w:spacing w:after="0"/>
              <w:ind w:left="432" w:hanging="360"/>
              <w:rPr>
                <w:rFonts w:ascii="Times New Roman" w:hAnsi="Times New Roman"/>
              </w:rPr>
            </w:pPr>
            <w:r w:rsidRPr="00DA4109">
              <w:rPr>
                <w:rFonts w:ascii="Times New Roman" w:hAnsi="Times New Roman"/>
              </w:rPr>
              <w:t>d.</w:t>
            </w:r>
            <w:r w:rsidRPr="00DA4109">
              <w:rPr>
                <w:rFonts w:ascii="Times New Roman" w:hAnsi="Times New Roman"/>
              </w:rPr>
              <w:tab/>
              <w:t xml:space="preserve">The </w:t>
            </w:r>
            <w:r w:rsidRPr="00DA4109">
              <w:rPr>
                <w:rFonts w:ascii="Times New Roman" w:hAnsi="Times New Roman"/>
                <w:b/>
                <w:bCs/>
              </w:rPr>
              <w:t>force of friction</w:t>
            </w:r>
            <w:r w:rsidRPr="00DA4109">
              <w:rPr>
                <w:rFonts w:ascii="Times New Roman" w:hAnsi="Times New Roman"/>
              </w:rPr>
              <w:t xml:space="preserve"> acts upon a baseball player as he slides into third base.</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p>
        </w:tc>
      </w:tr>
      <w:tr w:rsidR="007D158F" w:rsidRPr="00DA4109">
        <w:tc>
          <w:tcPr>
            <w:tcW w:w="6930" w:type="dxa"/>
          </w:tcPr>
          <w:p w:rsidR="007D158F" w:rsidRPr="00DA4109" w:rsidRDefault="007D158F" w:rsidP="007D158F">
            <w:pPr>
              <w:tabs>
                <w:tab w:val="left" w:pos="432"/>
                <w:tab w:val="left" w:pos="2430"/>
                <w:tab w:val="left" w:pos="4500"/>
                <w:tab w:val="left" w:pos="6570"/>
                <w:tab w:val="left" w:pos="7920"/>
              </w:tabs>
              <w:spacing w:after="0"/>
              <w:ind w:left="432" w:hanging="360"/>
              <w:rPr>
                <w:rFonts w:ascii="Times New Roman" w:hAnsi="Times New Roman"/>
              </w:rPr>
            </w:pPr>
            <w:r w:rsidRPr="00DA4109">
              <w:rPr>
                <w:rFonts w:ascii="Times New Roman" w:hAnsi="Times New Roman"/>
              </w:rPr>
              <w:t>e.</w:t>
            </w:r>
            <w:r w:rsidRPr="00DA4109">
              <w:rPr>
                <w:rFonts w:ascii="Times New Roman" w:hAnsi="Times New Roman"/>
              </w:rPr>
              <w:tab/>
              <w:t xml:space="preserve">A busy spider hangs motionless from a silk thread, supported by the </w:t>
            </w:r>
            <w:r w:rsidRPr="00DA4109">
              <w:rPr>
                <w:rFonts w:ascii="Times New Roman" w:hAnsi="Times New Roman"/>
                <w:b/>
                <w:bCs/>
              </w:rPr>
              <w:t>tension</w:t>
            </w:r>
            <w:r w:rsidRPr="00DA4109">
              <w:rPr>
                <w:rFonts w:ascii="Times New Roman" w:hAnsi="Times New Roman"/>
              </w:rPr>
              <w:t xml:space="preserve"> in the thread.</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p>
        </w:tc>
      </w:tr>
      <w:tr w:rsidR="007D158F" w:rsidRPr="00DA4109">
        <w:tc>
          <w:tcPr>
            <w:tcW w:w="6930" w:type="dxa"/>
          </w:tcPr>
          <w:p w:rsidR="007D158F" w:rsidRPr="00DA4109" w:rsidRDefault="007D158F" w:rsidP="007D158F">
            <w:pPr>
              <w:tabs>
                <w:tab w:val="left" w:pos="432"/>
                <w:tab w:val="left" w:pos="2430"/>
                <w:tab w:val="left" w:pos="4500"/>
                <w:tab w:val="left" w:pos="6570"/>
                <w:tab w:val="left" w:pos="7920"/>
              </w:tabs>
              <w:spacing w:after="0"/>
              <w:ind w:left="432" w:hanging="360"/>
              <w:rPr>
                <w:rFonts w:ascii="Times New Roman" w:hAnsi="Times New Roman"/>
              </w:rPr>
            </w:pPr>
            <w:r w:rsidRPr="00DA4109">
              <w:rPr>
                <w:rFonts w:ascii="Times New Roman" w:hAnsi="Times New Roman"/>
              </w:rPr>
              <w:t>f.</w:t>
            </w:r>
            <w:r w:rsidRPr="00DA4109">
              <w:rPr>
                <w:rFonts w:ascii="Times New Roman" w:hAnsi="Times New Roman"/>
              </w:rPr>
              <w:tab/>
              <w:t xml:space="preserve">In baseball, the catcher exerts an abrupt </w:t>
            </w:r>
            <w:r w:rsidRPr="00DA4109">
              <w:rPr>
                <w:rFonts w:ascii="Times New Roman" w:hAnsi="Times New Roman"/>
                <w:b/>
                <w:bCs/>
              </w:rPr>
              <w:t>applied force</w:t>
            </w:r>
            <w:r w:rsidRPr="00DA4109">
              <w:rPr>
                <w:rFonts w:ascii="Times New Roman" w:hAnsi="Times New Roman"/>
              </w:rPr>
              <w:t xml:space="preserve"> upon the ball to stop it in the catcher's mitt.</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p>
        </w:tc>
      </w:tr>
      <w:tr w:rsidR="007D158F" w:rsidRPr="00DA4109">
        <w:tc>
          <w:tcPr>
            <w:tcW w:w="6930" w:type="dxa"/>
          </w:tcPr>
          <w:p w:rsidR="007D158F" w:rsidRPr="00DA4109" w:rsidRDefault="007D158F" w:rsidP="007D158F">
            <w:pPr>
              <w:tabs>
                <w:tab w:val="left" w:pos="432"/>
                <w:tab w:val="left" w:pos="2430"/>
                <w:tab w:val="left" w:pos="4500"/>
                <w:tab w:val="left" w:pos="6570"/>
                <w:tab w:val="left" w:pos="7920"/>
              </w:tabs>
              <w:spacing w:after="0"/>
              <w:ind w:left="432" w:hanging="360"/>
              <w:rPr>
                <w:rFonts w:ascii="Times New Roman" w:hAnsi="Times New Roman"/>
              </w:rPr>
            </w:pPr>
            <w:r w:rsidRPr="00DA4109">
              <w:rPr>
                <w:rFonts w:ascii="Times New Roman" w:hAnsi="Times New Roman"/>
              </w:rPr>
              <w:t>g.</w:t>
            </w:r>
            <w:r w:rsidRPr="00DA4109">
              <w:rPr>
                <w:rFonts w:ascii="Times New Roman" w:hAnsi="Times New Roman"/>
              </w:rPr>
              <w:tab/>
              <w:t xml:space="preserve">In a physics lab, an </w:t>
            </w:r>
            <w:r w:rsidRPr="00DA4109">
              <w:rPr>
                <w:rFonts w:ascii="Times New Roman" w:hAnsi="Times New Roman"/>
                <w:b/>
                <w:bCs/>
              </w:rPr>
              <w:t>applied force</w:t>
            </w:r>
            <w:r w:rsidRPr="00DA4109">
              <w:rPr>
                <w:rFonts w:ascii="Times New Roman" w:hAnsi="Times New Roman"/>
              </w:rPr>
              <w:t xml:space="preserve"> is exerted parallel to a plane inclined at 30-degrees in order to displace a cart up the incline.</w:t>
            </w:r>
          </w:p>
        </w:tc>
        <w:tc>
          <w:tcPr>
            <w:tcW w:w="2088" w:type="dxa"/>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p>
        </w:tc>
      </w:tr>
    </w:tbl>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5.</w:t>
      </w:r>
      <w:r w:rsidRPr="00DA4109">
        <w:rPr>
          <w:rFonts w:ascii="Times New Roman" w:hAnsi="Times New Roman"/>
        </w:rPr>
        <w:tab/>
        <w:t>Which of the following statements are true about conservative and non-conservative forces? Include all that apply.</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force is regarded as a conservative force if it does work but does not remove mechanical energy from a system of objects.</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force is regarded as a non-conservative force if it does not add mechanical energy to a system of objects.</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force of gravity and elastic (spring) force are both examples of a conservative forces.</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Applied forces, air resistance, friction forces, and tension are common examples of non-conservative forces.</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Physicists envy biologists' ability to instill order on the world of animal species through their taxonomic system. So physicists have made a habit of identifying forces as conservative and non-conservative forces in order to instill order on the world of forces.</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a non-conservative force acts upon an object, then the object will either gain or lose mechanical energy.</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the only forces that do work upon an object are conservative forces, then the object will conserve its mechanical energy.</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the sum of an object's KE and PE is remaining constant, then non-conservative forces are NOT doing work.</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work is NOT done on an object by a non-conservative force, then the object will experience a transformation of energy from kinetic to potential energy (or vice versa).</w:t>
      </w:r>
    </w:p>
    <w:p w:rsidR="007D158F" w:rsidRPr="00DA4109" w:rsidRDefault="007D158F" w:rsidP="007D158F">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object starts from an elevated position with 50 J of potential energy and begins its fall towards the ground. If non-conservative forces can be assumed to NOT do work, then at some point during the fall the object will have 20 J of potential energy and 30 J of kinetic energy.</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6.</w:t>
      </w:r>
      <w:r w:rsidRPr="00DA4109">
        <w:rPr>
          <w:rFonts w:ascii="Times New Roman" w:hAnsi="Times New Roman"/>
        </w:rPr>
        <w:tab/>
        <w:t>Which of the following statements are true about kinetic energy? Include all that apply.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Kinetic energy is the form of mechanical energy that depends upon the position of an object.</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an object is at rest, then it does not have any kinetic energy.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an object is on the ground, then it does not have any kinetic energy.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kinetic energy of an object is dependent upon the weight and the speed of an object.</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Faster moving objects always have a greater kinetic energy.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More massive objects always have a greater kinetic energy.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Kinetic energy is a scalar quantity.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object has a kinetic energy of 40 J. If its mass were twice as much, then its kinetic energy would be 80 J.</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object has a kinetic energy of 40 J. If its speed were twice as much, then its kinetic energy would be 80 J.</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Object A has a mass of 1 kg and a speed of 2 m/s. Object B has a mass of 2 kg and a speed of 1 m/s. Objects A and B have the same kinetic energy.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An object can never have a negative kinetic energy.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falling object always gains kinetic energy as it falls.</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1-kg object is accelerated from rest to a speed of 2.0 m/s. This object gains 4.0 Joules of kinetic energy.</w:t>
      </w:r>
    </w:p>
    <w:p w:rsidR="007D158F" w:rsidRPr="00DA4109" w:rsidRDefault="007D158F" w:rsidP="007D158F">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work is done on an object by a non-conservative force, then the object will either gain or lose kinetic energy.</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7.</w:t>
      </w:r>
      <w:r w:rsidRPr="00DA4109">
        <w:rPr>
          <w:rFonts w:ascii="Times New Roman" w:hAnsi="Times New Roman"/>
        </w:rPr>
        <w:tab/>
        <w:t>Which of the following statements are true about potential energy? Include all that apply.</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Moving objects cannot have potential energy.</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Potential energy is the energy stored in an object due to its position.</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Both gravitational and elastic potential energy are dependent upon the mass of an object.</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gravitational potential energy of an object is dependent upon the mass of the object.</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the mass of an elevated object is doubled, then its gravitational potential energy will be doubled as well.</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Gravitational potential energy is lost as objects free-fall to the ground.</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higher that an object is, the more potential energy which it will have.</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unit of measurement for potential energy is the Joule.</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1-kg mass at a height of 1 meter has a potential energy of 1 Joule.</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1-kg object falls from a height of 10 m to a height of 6 m. The final potential energy of the object is approximately 40 J.</w:t>
      </w:r>
    </w:p>
    <w:p w:rsidR="007D158F" w:rsidRPr="00DA4109" w:rsidRDefault="007D158F" w:rsidP="007D158F">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work is done on an object by a non-conservative force, then the object will either gain or lose potential energy.</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8.</w:t>
      </w:r>
      <w:r w:rsidRPr="00DA4109">
        <w:rPr>
          <w:rFonts w:ascii="Times New Roman" w:hAnsi="Times New Roman"/>
        </w:rPr>
        <w:tab/>
        <w:t>Which of the following statements are true about mechanical energy? Include all that apply.</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total amount of mechanical energy of an object is the sum of its potential energy and the kinetic energy.</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Heat is a form of mechanical energy.</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mechanical energy of an object is always conserved.</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When non-conservative forces do work, energy is transformed from kinetic to potential (or vice versa), but the total mechanical energy is conserved.</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A bowling ball is mounted from a ceiling by way of a strong cable. It is drawn back and released, allowed to swing as a pendulum. As it swings from its highest position to its lowest position, the total mechanical energy is mostly conserved.</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When a friction force does work on an object , the total mechanical energy of that object is changed.</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total mechanical energy of an object remains constant if the only forces doing work on the object are conservative forces.</w:t>
      </w:r>
    </w:p>
    <w:p w:rsidR="007D158F" w:rsidRPr="00DA4109" w:rsidRDefault="007D158F" w:rsidP="007D158F">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If an object gains mechanical energy, then one can be certain that a non-conservative force is doing work.</w:t>
      </w:r>
    </w:p>
    <w:p w:rsidR="00DA4109" w:rsidRDefault="00DA4109"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9.</w:t>
      </w:r>
      <w:r w:rsidRPr="00DA4109">
        <w:rPr>
          <w:rFonts w:ascii="Times New Roman" w:hAnsi="Times New Roman"/>
        </w:rPr>
        <w:tab/>
        <w:t>Rank these four objects in increasing order of kinetic energy, beginning with the smallest.</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sz w:val="12"/>
        </w:rPr>
      </w:pPr>
    </w:p>
    <w:tbl>
      <w:tblPr>
        <w:tblW w:w="8640" w:type="dxa"/>
        <w:jc w:val="center"/>
        <w:tblInd w:w="540" w:type="dxa"/>
        <w:tblBorders>
          <w:top w:val="nil"/>
          <w:left w:val="nil"/>
          <w:right w:val="nil"/>
        </w:tblBorders>
        <w:tblLayout w:type="fixed"/>
        <w:tblLook w:val="0000"/>
      </w:tblPr>
      <w:tblGrid>
        <w:gridCol w:w="2155"/>
        <w:gridCol w:w="2155"/>
        <w:gridCol w:w="2165"/>
        <w:gridCol w:w="2165"/>
      </w:tblGrid>
      <w:tr w:rsidR="007D158F" w:rsidRPr="00DA4109">
        <w:trPr>
          <w:jc w:val="center"/>
        </w:trPr>
        <w:tc>
          <w:tcPr>
            <w:tcW w:w="3740" w:type="dxa"/>
            <w:vAlign w:val="center"/>
          </w:tcPr>
          <w:p w:rsidR="007D158F" w:rsidRPr="00C753B6" w:rsidRDefault="007D158F" w:rsidP="007D158F">
            <w:pPr>
              <w:tabs>
                <w:tab w:val="left" w:pos="2430"/>
                <w:tab w:val="left" w:pos="4500"/>
                <w:tab w:val="left" w:pos="6570"/>
                <w:tab w:val="left" w:pos="7920"/>
              </w:tabs>
              <w:spacing w:after="0"/>
              <w:ind w:left="450" w:hanging="450"/>
              <w:jc w:val="center"/>
              <w:rPr>
                <w:rFonts w:ascii="Times New Roman" w:hAnsi="Times New Roman"/>
                <w:iCs/>
              </w:rPr>
            </w:pPr>
            <w:r w:rsidRPr="00C753B6">
              <w:rPr>
                <w:rFonts w:ascii="Times New Roman" w:hAnsi="Times New Roman"/>
                <w:b/>
                <w:bCs/>
                <w:iCs/>
              </w:rPr>
              <w:t>Object A</w:t>
            </w:r>
          </w:p>
        </w:tc>
        <w:tc>
          <w:tcPr>
            <w:tcW w:w="374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Object B</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Object C</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Object D</w:t>
            </w:r>
          </w:p>
        </w:tc>
      </w:tr>
      <w:tr w:rsidR="007D158F" w:rsidRPr="00DA4109">
        <w:trPr>
          <w:jc w:val="center"/>
        </w:trPr>
        <w:tc>
          <w:tcPr>
            <w:tcW w:w="374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5.0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4.0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2.0 m</w:t>
            </w:r>
          </w:p>
        </w:tc>
        <w:tc>
          <w:tcPr>
            <w:tcW w:w="374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10.0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2.0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3.00 m</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1.0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5.0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5.0 m</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5.0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2.0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4.0 m</w:t>
            </w:r>
          </w:p>
        </w:tc>
      </w:tr>
    </w:tbl>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10.</w:t>
      </w:r>
      <w:r w:rsidRPr="00DA4109">
        <w:rPr>
          <w:rFonts w:ascii="Times New Roman" w:hAnsi="Times New Roman"/>
        </w:rPr>
        <w:tab/>
        <w:t>Rank these four objects in increasing order of potential energy, beginning with the smallest.</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sz w:val="12"/>
        </w:rPr>
      </w:pPr>
    </w:p>
    <w:tbl>
      <w:tblPr>
        <w:tblW w:w="8640" w:type="dxa"/>
        <w:jc w:val="center"/>
        <w:tblInd w:w="540" w:type="dxa"/>
        <w:tblBorders>
          <w:top w:val="nil"/>
          <w:left w:val="nil"/>
          <w:right w:val="nil"/>
        </w:tblBorders>
        <w:tblLayout w:type="fixed"/>
        <w:tblLook w:val="0000"/>
      </w:tblPr>
      <w:tblGrid>
        <w:gridCol w:w="2155"/>
        <w:gridCol w:w="2155"/>
        <w:gridCol w:w="2165"/>
        <w:gridCol w:w="2165"/>
      </w:tblGrid>
      <w:tr w:rsidR="007D158F" w:rsidRPr="00DA4109">
        <w:trPr>
          <w:jc w:val="center"/>
        </w:trPr>
        <w:tc>
          <w:tcPr>
            <w:tcW w:w="3740" w:type="dxa"/>
            <w:vAlign w:val="center"/>
          </w:tcPr>
          <w:p w:rsidR="007D158F" w:rsidRPr="00C753B6" w:rsidRDefault="007D158F" w:rsidP="007D158F">
            <w:pPr>
              <w:tabs>
                <w:tab w:val="left" w:pos="2430"/>
                <w:tab w:val="left" w:pos="4500"/>
                <w:tab w:val="left" w:pos="6570"/>
                <w:tab w:val="left" w:pos="7920"/>
              </w:tabs>
              <w:spacing w:after="0"/>
              <w:ind w:left="450" w:hanging="450"/>
              <w:jc w:val="center"/>
              <w:rPr>
                <w:rFonts w:ascii="Times New Roman" w:hAnsi="Times New Roman"/>
                <w:iCs/>
              </w:rPr>
            </w:pPr>
            <w:r w:rsidRPr="00C753B6">
              <w:rPr>
                <w:rFonts w:ascii="Times New Roman" w:hAnsi="Times New Roman"/>
                <w:b/>
                <w:bCs/>
                <w:iCs/>
              </w:rPr>
              <w:t>Object A</w:t>
            </w:r>
          </w:p>
        </w:tc>
        <w:tc>
          <w:tcPr>
            <w:tcW w:w="374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Object B</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Object C</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Object D</w:t>
            </w:r>
          </w:p>
        </w:tc>
      </w:tr>
      <w:tr w:rsidR="007D158F" w:rsidRPr="00DA4109">
        <w:trPr>
          <w:jc w:val="center"/>
        </w:trPr>
        <w:tc>
          <w:tcPr>
            <w:tcW w:w="374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5.0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4.0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2.0 m</w:t>
            </w:r>
          </w:p>
        </w:tc>
        <w:tc>
          <w:tcPr>
            <w:tcW w:w="374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10.0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2.0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3.00 m</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1.0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5.0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5.0 m</w:t>
            </w:r>
          </w:p>
        </w:tc>
        <w:tc>
          <w:tcPr>
            <w:tcW w:w="376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m = 5.0 kg</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v = 2.0 m/s</w:t>
            </w:r>
          </w:p>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rPr>
              <w:t>h = 4.0 m</w:t>
            </w:r>
          </w:p>
        </w:tc>
      </w:tr>
    </w:tbl>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b/>
          <w:bCs/>
        </w:rPr>
        <w:t>NOTE:</w:t>
      </w:r>
      <w:r w:rsidRPr="00DA4109">
        <w:rPr>
          <w:rFonts w:ascii="Times New Roman" w:hAnsi="Times New Roman"/>
        </w:rPr>
        <w:t xml:space="preserve"> The next 15 questions approximate the value of </w:t>
      </w:r>
      <w:r w:rsidRPr="00DA4109">
        <w:rPr>
          <w:rFonts w:ascii="Times New Roman" w:hAnsi="Times New Roman"/>
          <w:b/>
          <w:bCs/>
        </w:rPr>
        <w:t>g</w:t>
      </w:r>
      <w:r w:rsidRPr="00DA4109">
        <w:rPr>
          <w:rFonts w:ascii="Times New Roman" w:hAnsi="Times New Roman"/>
        </w:rPr>
        <w:t xml:space="preserve"> as 10 m/s/s.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11.</w:t>
      </w:r>
      <w:r w:rsidRPr="00DA4109">
        <w:rPr>
          <w:rFonts w:ascii="Times New Roman" w:hAnsi="Times New Roman"/>
        </w:rPr>
        <w:tab/>
      </w:r>
      <w:r>
        <w:rPr>
          <w:rFonts w:ascii="Times New Roman" w:hAnsi="Times New Roman"/>
        </w:rPr>
        <w:t>Two cars - a</w:t>
      </w:r>
      <w:r w:rsidRPr="00DA4109">
        <w:rPr>
          <w:rFonts w:ascii="Times New Roman" w:hAnsi="Times New Roman"/>
        </w:rPr>
        <w:t xml:space="preserve"> 1200 kg car and a 2400 kg car </w:t>
      </w:r>
      <w:r>
        <w:rPr>
          <w:rFonts w:ascii="Times New Roman" w:hAnsi="Times New Roman"/>
        </w:rPr>
        <w:t xml:space="preserve">- </w:t>
      </w:r>
      <w:r w:rsidRPr="00DA4109">
        <w:rPr>
          <w:rFonts w:ascii="Times New Roman" w:hAnsi="Times New Roman"/>
        </w:rPr>
        <w:t xml:space="preserve">are lifted to the same height at a constant speed in </w:t>
      </w:r>
      <w:proofErr w:type="gramStart"/>
      <w:r w:rsidRPr="00DA4109">
        <w:rPr>
          <w:rFonts w:ascii="Times New Roman" w:hAnsi="Times New Roman"/>
        </w:rPr>
        <w:t>a</w:t>
      </w:r>
      <w:proofErr w:type="gramEnd"/>
      <w:r w:rsidRPr="00DA4109">
        <w:rPr>
          <w:rFonts w:ascii="Times New Roman" w:hAnsi="Times New Roman"/>
        </w:rPr>
        <w:t xml:space="preserve"> auto service station. Lifting the more massive car requires ____ work.</w:t>
      </w: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a. </w:t>
      </w:r>
      <w:proofErr w:type="gramStart"/>
      <w:r w:rsidRPr="00DA4109">
        <w:rPr>
          <w:rFonts w:ascii="Times New Roman" w:hAnsi="Times New Roman"/>
        </w:rPr>
        <w:t>less</w:t>
      </w:r>
      <w:proofErr w:type="gramEnd"/>
      <w:r w:rsidRPr="00DA4109">
        <w:rPr>
          <w:rFonts w:ascii="Times New Roman" w:hAnsi="Times New Roman"/>
        </w:rPr>
        <w:tab/>
        <w:t>b. the same</w:t>
      </w:r>
      <w:r w:rsidRPr="00DA4109">
        <w:rPr>
          <w:rFonts w:ascii="Times New Roman" w:hAnsi="Times New Roman"/>
        </w:rPr>
        <w:tab/>
        <w:t>c. twice as much</w:t>
      </w: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d. </w:t>
      </w:r>
      <w:proofErr w:type="gramStart"/>
      <w:r w:rsidRPr="00DA4109">
        <w:rPr>
          <w:rFonts w:ascii="Times New Roman" w:hAnsi="Times New Roman"/>
        </w:rPr>
        <w:t>four</w:t>
      </w:r>
      <w:proofErr w:type="gramEnd"/>
      <w:r w:rsidRPr="00DA4109">
        <w:rPr>
          <w:rFonts w:ascii="Times New Roman" w:hAnsi="Times New Roman"/>
        </w:rPr>
        <w:t xml:space="preserve"> times as much</w:t>
      </w:r>
      <w:r w:rsidRPr="00DA4109">
        <w:rPr>
          <w:rFonts w:ascii="Times New Roman" w:hAnsi="Times New Roman"/>
        </w:rPr>
        <w:tab/>
        <w:t>e. more than 4 times as much</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12.</w:t>
      </w:r>
      <w:r w:rsidRPr="00DA4109">
        <w:rPr>
          <w:rFonts w:ascii="Times New Roman" w:hAnsi="Times New Roman"/>
        </w:rPr>
        <w:tab/>
        <w:t xml:space="preserve">An arrow is drawn back so that 50 Joules of </w:t>
      </w:r>
      <w:r w:rsidR="00F15A8F">
        <w:rPr>
          <w:rFonts w:ascii="Times New Roman" w:hAnsi="Times New Roman"/>
        </w:rPr>
        <w:t xml:space="preserve">elastic </w:t>
      </w:r>
      <w:r w:rsidRPr="00DA4109">
        <w:rPr>
          <w:rFonts w:ascii="Times New Roman" w:hAnsi="Times New Roman"/>
        </w:rPr>
        <w:t xml:space="preserve">potential energy </w:t>
      </w:r>
      <w:r w:rsidR="00F15A8F">
        <w:rPr>
          <w:rFonts w:ascii="Times New Roman" w:hAnsi="Times New Roman"/>
        </w:rPr>
        <w:t>is</w:t>
      </w:r>
      <w:r w:rsidRPr="00DA4109">
        <w:rPr>
          <w:rFonts w:ascii="Times New Roman" w:hAnsi="Times New Roman"/>
        </w:rPr>
        <w:t xml:space="preserve"> stored in the stretched bow and string. When released, the arrow will have a kinetic energy of ____ Joules.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50</w:t>
      </w:r>
      <w:r w:rsidRPr="00DA4109">
        <w:rPr>
          <w:rFonts w:ascii="Times New Roman" w:hAnsi="Times New Roman"/>
        </w:rPr>
        <w:tab/>
        <w:t>b. more than 50</w:t>
      </w:r>
      <w:r w:rsidRPr="00DA4109">
        <w:rPr>
          <w:rFonts w:ascii="Times New Roman" w:hAnsi="Times New Roman"/>
        </w:rPr>
        <w:tab/>
        <w:t>c. less than 50</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13.</w:t>
      </w:r>
      <w:r w:rsidRPr="00DA4109">
        <w:rPr>
          <w:rFonts w:ascii="Times New Roman" w:hAnsi="Times New Roman"/>
        </w:rPr>
        <w:tab/>
        <w:t>A child lifts a box up from the</w:t>
      </w:r>
      <w:r w:rsidR="00F15A8F">
        <w:rPr>
          <w:rFonts w:ascii="Times New Roman" w:hAnsi="Times New Roman"/>
        </w:rPr>
        <w:t xml:space="preserve"> level</w:t>
      </w:r>
      <w:r w:rsidRPr="00DA4109">
        <w:rPr>
          <w:rFonts w:ascii="Times New Roman" w:hAnsi="Times New Roman"/>
        </w:rPr>
        <w:t xml:space="preserve"> floor. The child then carries the box with constant speed to the other side of the room and puts the box down. How much </w:t>
      </w:r>
      <w:proofErr w:type="gramStart"/>
      <w:r w:rsidR="00F15A8F">
        <w:rPr>
          <w:rFonts w:ascii="Times New Roman" w:hAnsi="Times New Roman"/>
        </w:rPr>
        <w:t xml:space="preserve">net </w:t>
      </w:r>
      <w:r w:rsidRPr="00DA4109">
        <w:rPr>
          <w:rFonts w:ascii="Times New Roman" w:hAnsi="Times New Roman"/>
        </w:rPr>
        <w:t>work</w:t>
      </w:r>
      <w:proofErr w:type="gramEnd"/>
      <w:r w:rsidRPr="00DA4109">
        <w:rPr>
          <w:rFonts w:ascii="Times New Roman" w:hAnsi="Times New Roman"/>
        </w:rPr>
        <w:t xml:space="preserve"> does he do on the box while walking across the floor at constant speed?</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zero J</w:t>
      </w:r>
      <w:r w:rsidRPr="00DA4109">
        <w:rPr>
          <w:rFonts w:ascii="Times New Roman" w:hAnsi="Times New Roman"/>
        </w:rPr>
        <w:tab/>
        <w:t>b. more than zero J</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c. more information needed to determine</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14.</w:t>
      </w:r>
      <w:r w:rsidRPr="00DA4109">
        <w:rPr>
          <w:rFonts w:ascii="Times New Roman" w:hAnsi="Times New Roman"/>
        </w:rPr>
        <w:tab/>
        <w:t>A 1000-kg car is moving at 40.0 km/hr when the driver slams on the brakes and skids to a stop (with locked brakes) over a distance of 20.0 meters. How far will the car skid with locked brakes if it is traveling at 120. km/hr?</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20.0 m</w:t>
      </w:r>
      <w:r w:rsidRPr="00DA4109">
        <w:rPr>
          <w:rFonts w:ascii="Times New Roman" w:hAnsi="Times New Roman"/>
        </w:rPr>
        <w:tab/>
        <w:t>b. 60.0 m</w:t>
      </w:r>
      <w:r w:rsidRPr="00DA4109">
        <w:rPr>
          <w:rFonts w:ascii="Times New Roman" w:hAnsi="Times New Roman"/>
        </w:rPr>
        <w:tab/>
        <w:t>c. 90.0 m</w:t>
      </w:r>
      <w:r w:rsidRPr="00DA4109">
        <w:rPr>
          <w:rFonts w:ascii="Times New Roman" w:hAnsi="Times New Roman"/>
        </w:rPr>
        <w:tab/>
        <w:t>d. 120. m</w:t>
      </w:r>
      <w:r w:rsidRPr="00DA4109">
        <w:rPr>
          <w:rFonts w:ascii="Times New Roman" w:hAnsi="Times New Roman"/>
        </w:rPr>
        <w:tab/>
        <w:t>e. 180. m</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15.</w:t>
      </w:r>
      <w:r w:rsidRPr="00DA4109">
        <w:rPr>
          <w:rFonts w:ascii="Times New Roman" w:hAnsi="Times New Roman"/>
        </w:rPr>
        <w:tab/>
        <w:t>A platform diver weighs 500 N. She steps off a diving board that is elevated to a height</w:t>
      </w:r>
      <w:r w:rsidR="00F15A8F">
        <w:rPr>
          <w:rFonts w:ascii="Times New Roman" w:hAnsi="Times New Roman"/>
        </w:rPr>
        <w:t xml:space="preserve"> of 10 meters above the water. Ignoring the effect of air resistance, t</w:t>
      </w:r>
      <w:r w:rsidRPr="00DA4109">
        <w:rPr>
          <w:rFonts w:ascii="Times New Roman" w:hAnsi="Times New Roman"/>
        </w:rPr>
        <w:t>he diver will possess ___ Joules of kinetic energy when she hits the water.</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10</w:t>
      </w:r>
      <w:r w:rsidRPr="00DA4109">
        <w:rPr>
          <w:rFonts w:ascii="Times New Roman" w:hAnsi="Times New Roman"/>
        </w:rPr>
        <w:tab/>
        <w:t>b. 500</w:t>
      </w:r>
      <w:r w:rsidRPr="00DA4109">
        <w:rPr>
          <w:rFonts w:ascii="Times New Roman" w:hAnsi="Times New Roman"/>
        </w:rPr>
        <w:tab/>
        <w:t>c. 510</w:t>
      </w:r>
      <w:r w:rsidRPr="00DA4109">
        <w:rPr>
          <w:rFonts w:ascii="Times New Roman" w:hAnsi="Times New Roman"/>
        </w:rPr>
        <w:tab/>
        <w:t>d. 5000</w:t>
      </w:r>
    </w:p>
    <w:p w:rsidR="007D158F" w:rsidRPr="00DA4109" w:rsidRDefault="00F15A8F" w:rsidP="007D158F">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e. </w:t>
      </w:r>
      <w:proofErr w:type="gramStart"/>
      <w:r>
        <w:rPr>
          <w:rFonts w:ascii="Times New Roman" w:hAnsi="Times New Roman"/>
        </w:rPr>
        <w:t>more</w:t>
      </w:r>
      <w:proofErr w:type="gramEnd"/>
      <w:r>
        <w:rPr>
          <w:rFonts w:ascii="Times New Roman" w:hAnsi="Times New Roman"/>
        </w:rPr>
        <w:t xml:space="preserve"> than 5000 </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16.</w:t>
      </w:r>
      <w:r w:rsidRPr="00DA4109">
        <w:rPr>
          <w:rFonts w:ascii="Times New Roman" w:hAnsi="Times New Roman"/>
        </w:rPr>
        <w:tab/>
        <w:t xml:space="preserve">A </w:t>
      </w:r>
      <w:r w:rsidR="00F15A8F">
        <w:rPr>
          <w:rFonts w:ascii="Times New Roman" w:hAnsi="Times New Roman"/>
        </w:rPr>
        <w:t>foot</w:t>
      </w:r>
      <w:r w:rsidRPr="00DA4109">
        <w:rPr>
          <w:rFonts w:ascii="Times New Roman" w:hAnsi="Times New Roman"/>
        </w:rPr>
        <w:t xml:space="preserve">ball is </w:t>
      </w:r>
      <w:r w:rsidR="00F15A8F">
        <w:rPr>
          <w:rFonts w:ascii="Times New Roman" w:hAnsi="Times New Roman"/>
        </w:rPr>
        <w:t>kicked</w:t>
      </w:r>
      <w:r w:rsidRPr="00DA4109">
        <w:rPr>
          <w:rFonts w:ascii="Times New Roman" w:hAnsi="Times New Roman"/>
        </w:rPr>
        <w:t xml:space="preserve"> into the air with 100 J of kinetic energy. The kinetic energy is transformed into gravitational potential energy on the path towards the peak of its trajectory. When the ball returns to its original height, its kinetic energy is ____ Joules. Do consider the effects of air resistance</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less than 100</w:t>
      </w:r>
      <w:r w:rsidRPr="00DA4109">
        <w:rPr>
          <w:rFonts w:ascii="Times New Roman" w:hAnsi="Times New Roman"/>
        </w:rPr>
        <w:tab/>
        <w:t>b. 100</w:t>
      </w:r>
      <w:r w:rsidRPr="00DA4109">
        <w:rPr>
          <w:rFonts w:ascii="Times New Roman" w:hAnsi="Times New Roman"/>
        </w:rPr>
        <w:tab/>
        <w:t>c. more than 100</w:t>
      </w: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d. Nonsense! This cannot be determined without a mass and a velocity value.</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17.</w:t>
      </w:r>
      <w:r w:rsidRPr="00DA4109">
        <w:rPr>
          <w:rFonts w:ascii="Times New Roman" w:hAnsi="Times New Roman"/>
        </w:rPr>
        <w:tab/>
        <w:t>During a construction project, a 2500 N object is lifted high above the ground. It is released and falls 10.0 meters and drives a post 0.100 m into the ground. The average impact force on the object is ____ Newton.</w:t>
      </w:r>
    </w:p>
    <w:p w:rsidR="00F15A8F"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2500</w:t>
      </w:r>
      <w:r w:rsidRPr="00DA4109">
        <w:rPr>
          <w:rFonts w:ascii="Times New Roman" w:hAnsi="Times New Roman"/>
        </w:rPr>
        <w:tab/>
        <w:t>b. 25000</w:t>
      </w:r>
      <w:r w:rsidRPr="00DA4109">
        <w:rPr>
          <w:rFonts w:ascii="Times New Roman" w:hAnsi="Times New Roman"/>
        </w:rPr>
        <w:tab/>
        <w:t>c. 250,000</w:t>
      </w:r>
      <w:r w:rsidRPr="00DA4109">
        <w:rPr>
          <w:rFonts w:ascii="Times New Roman" w:hAnsi="Times New Roman"/>
        </w:rPr>
        <w:tab/>
        <w:t>d. 2,500,000</w:t>
      </w:r>
    </w:p>
    <w:p w:rsidR="007D158F" w:rsidRPr="00DA4109" w:rsidRDefault="00F15A8F" w:rsidP="007D158F">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e. Nonsense! This cannot be determined without a mass and </w:t>
      </w:r>
      <w:proofErr w:type="gramStart"/>
      <w:r>
        <w:rPr>
          <w:rFonts w:ascii="Times New Roman" w:hAnsi="Times New Roman"/>
        </w:rPr>
        <w:t>an accelerat</w:t>
      </w:r>
      <w:r w:rsidR="00D87291">
        <w:rPr>
          <w:rFonts w:ascii="Times New Roman" w:hAnsi="Times New Roman"/>
        </w:rPr>
        <w:t>i</w:t>
      </w:r>
      <w:r>
        <w:rPr>
          <w:rFonts w:ascii="Times New Roman" w:hAnsi="Times New Roman"/>
        </w:rPr>
        <w:t>on</w:t>
      </w:r>
      <w:proofErr w:type="gramEnd"/>
      <w:r>
        <w:rPr>
          <w:rFonts w:ascii="Times New Roman" w:hAnsi="Times New Roman"/>
        </w:rPr>
        <w:t>.</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18.</w:t>
      </w:r>
      <w:r w:rsidRPr="00DA4109">
        <w:rPr>
          <w:rFonts w:ascii="Times New Roman" w:hAnsi="Times New Roman"/>
        </w:rPr>
        <w:tab/>
        <w:t>A 10-Newton object moves to the left at 1 m/s. Its kinetic energy is approximately ____ Joules.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0.5</w:t>
      </w:r>
      <w:r w:rsidRPr="00DA4109">
        <w:rPr>
          <w:rFonts w:ascii="Times New Roman" w:hAnsi="Times New Roman"/>
        </w:rPr>
        <w:tab/>
        <w:t>b. 1</w:t>
      </w:r>
      <w:r w:rsidRPr="00DA4109">
        <w:rPr>
          <w:rFonts w:ascii="Times New Roman" w:hAnsi="Times New Roman"/>
        </w:rPr>
        <w:tab/>
        <w:t>c. 10</w:t>
      </w:r>
      <w:r w:rsidRPr="00DA4109">
        <w:rPr>
          <w:rFonts w:ascii="Times New Roman" w:hAnsi="Times New Roman"/>
        </w:rPr>
        <w:tab/>
        <w:t>d. more than 10</w:t>
      </w: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e. Nonsense! This cannot be determined with this information. The mass must be known.</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19.</w:t>
      </w:r>
      <w:r w:rsidRPr="00DA4109">
        <w:rPr>
          <w:rFonts w:ascii="Times New Roman" w:hAnsi="Times New Roman"/>
        </w:rPr>
        <w:tab/>
        <w:t xml:space="preserve">Luke </w:t>
      </w:r>
      <w:proofErr w:type="spellStart"/>
      <w:r w:rsidRPr="00DA4109">
        <w:rPr>
          <w:rFonts w:ascii="Times New Roman" w:hAnsi="Times New Roman"/>
        </w:rPr>
        <w:t>Autbeloe</w:t>
      </w:r>
      <w:proofErr w:type="spellEnd"/>
      <w:r w:rsidRPr="00DA4109">
        <w:rPr>
          <w:rFonts w:ascii="Times New Roman" w:hAnsi="Times New Roman"/>
        </w:rPr>
        <w:t xml:space="preserve"> stands on the edge of a roof </w:t>
      </w:r>
      <w:r w:rsidR="00F15A8F">
        <w:rPr>
          <w:rFonts w:ascii="Times New Roman" w:hAnsi="Times New Roman"/>
        </w:rPr>
        <w:t xml:space="preserve">and </w:t>
      </w:r>
      <w:r w:rsidRPr="00DA4109">
        <w:rPr>
          <w:rFonts w:ascii="Times New Roman" w:hAnsi="Times New Roman"/>
        </w:rPr>
        <w:t>throws a ball downward. It strikes the ground with 100 J of kinetic energy. Luke now throws another identical ball upward with the same initial speed, and this too falls to the ground. Neglecting air resistance, the second ball hits the ground with a kinetic energy of ____ J.</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less than 100</w:t>
      </w:r>
      <w:r w:rsidRPr="00DA4109">
        <w:rPr>
          <w:rFonts w:ascii="Times New Roman" w:hAnsi="Times New Roman"/>
        </w:rPr>
        <w:tab/>
      </w:r>
      <w:r w:rsidRPr="00DA4109">
        <w:rPr>
          <w:rFonts w:ascii="Times New Roman" w:hAnsi="Times New Roman"/>
        </w:rPr>
        <w:tab/>
        <w:t>b. 100</w:t>
      </w:r>
      <w:r w:rsidRPr="00DA4109">
        <w:rPr>
          <w:rFonts w:ascii="Times New Roman" w:hAnsi="Times New Roman"/>
        </w:rPr>
        <w:tab/>
        <w:t>c. 200</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d. more than 200</w:t>
      </w:r>
      <w:r w:rsidRPr="00DA4109">
        <w:rPr>
          <w:rFonts w:ascii="Times New Roman" w:hAnsi="Times New Roman"/>
        </w:rPr>
        <w:tab/>
      </w:r>
      <w:r w:rsidRPr="00DA4109">
        <w:rPr>
          <w:rFonts w:ascii="Times New Roman" w:hAnsi="Times New Roman"/>
        </w:rPr>
        <w:tab/>
        <w:t>e. none of these</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20.</w:t>
      </w:r>
      <w:r w:rsidRPr="00DA4109">
        <w:rPr>
          <w:rFonts w:ascii="Times New Roman" w:hAnsi="Times New Roman"/>
        </w:rPr>
        <w:tab/>
      </w:r>
      <w:r>
        <w:rPr>
          <w:rFonts w:ascii="Times New Roman" w:hAnsi="Times New Roman"/>
        </w:rPr>
        <w:t xml:space="preserve">It is possible for a stationary object to have </w:t>
      </w:r>
      <w:r w:rsidRPr="00DA4109">
        <w:rPr>
          <w:rFonts w:ascii="Times New Roman" w:hAnsi="Times New Roman"/>
        </w:rPr>
        <w:t xml:space="preserve"> __________.</w:t>
      </w:r>
      <w:r>
        <w:rPr>
          <w:rFonts w:ascii="Times New Roman" w:hAnsi="Times New Roman"/>
        </w:rPr>
        <w:t xml:space="preserve"> Select all that apply.</w:t>
      </w: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a. </w:t>
      </w:r>
      <w:proofErr w:type="gramStart"/>
      <w:r>
        <w:rPr>
          <w:rFonts w:ascii="Times New Roman" w:hAnsi="Times New Roman"/>
        </w:rPr>
        <w:t>a</w:t>
      </w:r>
      <w:proofErr w:type="gramEnd"/>
      <w:r>
        <w:rPr>
          <w:rFonts w:ascii="Times New Roman" w:hAnsi="Times New Roman"/>
        </w:rPr>
        <w:t xml:space="preserve"> </w:t>
      </w:r>
      <w:r w:rsidRPr="00DA4109">
        <w:rPr>
          <w:rFonts w:ascii="Times New Roman" w:hAnsi="Times New Roman"/>
        </w:rPr>
        <w:t>speed</w:t>
      </w:r>
      <w:r w:rsidRPr="00DA4109">
        <w:rPr>
          <w:rFonts w:ascii="Times New Roman" w:hAnsi="Times New Roman"/>
        </w:rPr>
        <w:tab/>
        <w:t xml:space="preserve">b. </w:t>
      </w:r>
      <w:r>
        <w:rPr>
          <w:rFonts w:ascii="Times New Roman" w:hAnsi="Times New Roman"/>
        </w:rPr>
        <w:t xml:space="preserve">a </w:t>
      </w:r>
      <w:r w:rsidRPr="00DA4109">
        <w:rPr>
          <w:rFonts w:ascii="Times New Roman" w:hAnsi="Times New Roman"/>
        </w:rPr>
        <w:t>velocity</w:t>
      </w:r>
      <w:r w:rsidRPr="00DA4109">
        <w:rPr>
          <w:rFonts w:ascii="Times New Roman" w:hAnsi="Times New Roman"/>
        </w:rPr>
        <w:tab/>
        <w:t>c.</w:t>
      </w:r>
      <w:r w:rsidRPr="00753D57">
        <w:rPr>
          <w:rFonts w:ascii="Times New Roman" w:hAnsi="Times New Roman"/>
        </w:rPr>
        <w:t xml:space="preserve"> </w:t>
      </w:r>
      <w:r w:rsidRPr="00DA4109">
        <w:rPr>
          <w:rFonts w:ascii="Times New Roman" w:hAnsi="Times New Roman"/>
        </w:rPr>
        <w:t>energy</w:t>
      </w:r>
      <w:r w:rsidRPr="00DA4109">
        <w:rPr>
          <w:rFonts w:ascii="Times New Roman" w:hAnsi="Times New Roman"/>
        </w:rPr>
        <w:tab/>
        <w:t xml:space="preserve">d. </w:t>
      </w:r>
      <w:r>
        <w:rPr>
          <w:rFonts w:ascii="Times New Roman" w:hAnsi="Times New Roman"/>
        </w:rPr>
        <w:t xml:space="preserve">an </w:t>
      </w:r>
      <w:r w:rsidRPr="00DA4109">
        <w:rPr>
          <w:rFonts w:ascii="Times New Roman" w:hAnsi="Times New Roman"/>
        </w:rPr>
        <w:t>acceleration</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21.</w:t>
      </w:r>
      <w:r w:rsidRPr="00DA4109">
        <w:rPr>
          <w:rFonts w:ascii="Times New Roman" w:hAnsi="Times New Roman"/>
        </w:rPr>
        <w:tab/>
      </w:r>
      <w:r>
        <w:rPr>
          <w:rFonts w:ascii="Times New Roman" w:hAnsi="Times New Roman"/>
        </w:rPr>
        <w:t xml:space="preserve">Rex Things </w:t>
      </w:r>
      <w:proofErr w:type="gramStart"/>
      <w:r>
        <w:rPr>
          <w:rFonts w:ascii="Times New Roman" w:hAnsi="Times New Roman"/>
        </w:rPr>
        <w:t>pushes</w:t>
      </w:r>
      <w:proofErr w:type="gramEnd"/>
      <w:r>
        <w:rPr>
          <w:rFonts w:ascii="Times New Roman" w:hAnsi="Times New Roman"/>
        </w:rPr>
        <w:t xml:space="preserve"> a </w:t>
      </w:r>
      <w:r w:rsidRPr="00DA4109">
        <w:rPr>
          <w:rFonts w:ascii="Times New Roman" w:hAnsi="Times New Roman"/>
        </w:rPr>
        <w:t xml:space="preserve">50-kg </w:t>
      </w:r>
      <w:r>
        <w:rPr>
          <w:rFonts w:ascii="Times New Roman" w:hAnsi="Times New Roman"/>
        </w:rPr>
        <w:t>boulder off a cliff. The boulder falls to ground below, landing with 50 000 J of kinetic energy.</w:t>
      </w:r>
      <w:r w:rsidRPr="00DA4109">
        <w:rPr>
          <w:rFonts w:ascii="Times New Roman" w:hAnsi="Times New Roman"/>
        </w:rPr>
        <w:t xml:space="preserve"> The </w:t>
      </w:r>
      <w:r>
        <w:rPr>
          <w:rFonts w:ascii="Times New Roman" w:hAnsi="Times New Roman"/>
        </w:rPr>
        <w:t>boulder fell a distance of</w:t>
      </w:r>
      <w:r w:rsidRPr="00DA4109">
        <w:rPr>
          <w:rFonts w:ascii="Times New Roman" w:hAnsi="Times New Roman"/>
        </w:rPr>
        <w:t xml:space="preserve"> approximately ____ meters.</w:t>
      </w:r>
    </w:p>
    <w:p w:rsidR="00F15A8F" w:rsidRPr="00DA4109" w:rsidRDefault="00F15A8F" w:rsidP="00F15A8F">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10</w:t>
      </w:r>
      <w:r w:rsidRPr="00DA4109">
        <w:rPr>
          <w:rFonts w:ascii="Times New Roman" w:hAnsi="Times New Roman"/>
        </w:rPr>
        <w:tab/>
        <w:t xml:space="preserve">b. </w:t>
      </w:r>
      <w:r>
        <w:rPr>
          <w:rFonts w:ascii="Times New Roman" w:hAnsi="Times New Roman"/>
        </w:rPr>
        <w:t>5</w:t>
      </w:r>
      <w:r w:rsidRPr="00DA4109">
        <w:rPr>
          <w:rFonts w:ascii="Times New Roman" w:hAnsi="Times New Roman"/>
        </w:rPr>
        <w:t>0</w:t>
      </w:r>
      <w:r w:rsidRPr="00DA4109">
        <w:rPr>
          <w:rFonts w:ascii="Times New Roman" w:hAnsi="Times New Roman"/>
        </w:rPr>
        <w:tab/>
        <w:t>c. 50</w:t>
      </w:r>
      <w:r>
        <w:rPr>
          <w:rFonts w:ascii="Times New Roman" w:hAnsi="Times New Roman"/>
        </w:rPr>
        <w:t>0</w:t>
      </w:r>
      <w:r w:rsidRPr="00DA4109">
        <w:rPr>
          <w:rFonts w:ascii="Times New Roman" w:hAnsi="Times New Roman"/>
        </w:rPr>
        <w:tab/>
        <w:t>d. 100</w:t>
      </w:r>
      <w:r>
        <w:rPr>
          <w:rFonts w:ascii="Times New Roman" w:hAnsi="Times New Roman"/>
        </w:rPr>
        <w:t>0</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D87291" w:rsidRPr="00DA4109" w:rsidRDefault="00D87291" w:rsidP="00D87291">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22.</w:t>
      </w:r>
      <w:r w:rsidRPr="00DA4109">
        <w:rPr>
          <w:rFonts w:ascii="Times New Roman" w:hAnsi="Times New Roman"/>
        </w:rPr>
        <w:tab/>
      </w:r>
      <w:r>
        <w:rPr>
          <w:rFonts w:ascii="Times New Roman" w:hAnsi="Times New Roman"/>
        </w:rPr>
        <w:t xml:space="preserve">Ben </w:t>
      </w:r>
      <w:proofErr w:type="spellStart"/>
      <w:r>
        <w:rPr>
          <w:rFonts w:ascii="Times New Roman" w:hAnsi="Times New Roman"/>
        </w:rPr>
        <w:t>Laborin</w:t>
      </w:r>
      <w:proofErr w:type="spellEnd"/>
      <w:r>
        <w:rPr>
          <w:rFonts w:ascii="Times New Roman" w:hAnsi="Times New Roman"/>
        </w:rPr>
        <w:t xml:space="preserve"> completes a task that requires work to be done at a certain rate. On Monday, he does the job very slowly. On Tuesday, he does the same job very quickly. Comparing the performance of the two days, we can say that the _____ was the same but the _____ was different. </w:t>
      </w:r>
      <w:r w:rsidRPr="00DA4109">
        <w:rPr>
          <w:rFonts w:ascii="Times New Roman" w:hAnsi="Times New Roman"/>
        </w:rPr>
        <w:t>Pick the two words that fill in the blanks in their respective order.</w:t>
      </w:r>
    </w:p>
    <w:p w:rsidR="00D87291" w:rsidRPr="00DA4109" w:rsidRDefault="00D87291" w:rsidP="00D87291">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a. </w:t>
      </w:r>
      <w:proofErr w:type="gramStart"/>
      <w:r w:rsidRPr="00DA4109">
        <w:rPr>
          <w:rFonts w:ascii="Times New Roman" w:hAnsi="Times New Roman"/>
        </w:rPr>
        <w:t>energy</w:t>
      </w:r>
      <w:proofErr w:type="gramEnd"/>
      <w:r w:rsidRPr="00DA4109">
        <w:rPr>
          <w:rFonts w:ascii="Times New Roman" w:hAnsi="Times New Roman"/>
        </w:rPr>
        <w:t>, work</w:t>
      </w:r>
      <w:r w:rsidRPr="00DA4109">
        <w:rPr>
          <w:rFonts w:ascii="Times New Roman" w:hAnsi="Times New Roman"/>
        </w:rPr>
        <w:tab/>
        <w:t>b. power, work</w:t>
      </w:r>
      <w:r w:rsidRPr="00DA4109">
        <w:rPr>
          <w:rFonts w:ascii="Times New Roman" w:hAnsi="Times New Roman"/>
        </w:rPr>
        <w:tab/>
        <w:t>c. work, energy</w:t>
      </w:r>
      <w:r w:rsidRPr="00DA4109">
        <w:rPr>
          <w:rFonts w:ascii="Times New Roman" w:hAnsi="Times New Roman"/>
        </w:rPr>
        <w:tab/>
        <w:t>d. work, power</w:t>
      </w:r>
    </w:p>
    <w:p w:rsidR="00D87291" w:rsidRPr="00DA4109" w:rsidRDefault="00D87291" w:rsidP="00D87291">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e. </w:t>
      </w:r>
      <w:proofErr w:type="gramStart"/>
      <w:r w:rsidRPr="00DA4109">
        <w:rPr>
          <w:rFonts w:ascii="Times New Roman" w:hAnsi="Times New Roman"/>
        </w:rPr>
        <w:t>power</w:t>
      </w:r>
      <w:proofErr w:type="gramEnd"/>
      <w:r w:rsidRPr="00DA4109">
        <w:rPr>
          <w:rFonts w:ascii="Times New Roman" w:hAnsi="Times New Roman"/>
        </w:rPr>
        <w:t>, energy</w:t>
      </w:r>
      <w:r w:rsidRPr="00DA4109">
        <w:rPr>
          <w:rFonts w:ascii="Times New Roman" w:hAnsi="Times New Roman"/>
        </w:rPr>
        <w:tab/>
        <w:t>f. force, work</w:t>
      </w:r>
      <w:r w:rsidRPr="00DA4109">
        <w:rPr>
          <w:rFonts w:ascii="Times New Roman" w:hAnsi="Times New Roman"/>
        </w:rPr>
        <w:tab/>
        <w:t>g. power, force</w:t>
      </w:r>
      <w:r w:rsidRPr="00DA4109">
        <w:rPr>
          <w:rFonts w:ascii="Times New Roman" w:hAnsi="Times New Roman"/>
        </w:rPr>
        <w:tab/>
        <w:t>h. none of these</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C2126D" w:rsidRPr="00DA4109" w:rsidRDefault="00C2126D" w:rsidP="00C2126D">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23.</w:t>
      </w:r>
      <w:r w:rsidRPr="00DA4109">
        <w:rPr>
          <w:rFonts w:ascii="Times New Roman" w:hAnsi="Times New Roman"/>
        </w:rPr>
        <w:tab/>
        <w:t xml:space="preserve">Which requires more work: </w:t>
      </w:r>
      <w:r>
        <w:rPr>
          <w:rFonts w:ascii="Times New Roman" w:hAnsi="Times New Roman"/>
        </w:rPr>
        <w:t>walking</w:t>
      </w:r>
      <w:r w:rsidRPr="00DA4109">
        <w:rPr>
          <w:rFonts w:ascii="Times New Roman" w:hAnsi="Times New Roman"/>
        </w:rPr>
        <w:t xml:space="preserve"> a 50.0 kg crate </w:t>
      </w:r>
      <w:r>
        <w:rPr>
          <w:rFonts w:ascii="Times New Roman" w:hAnsi="Times New Roman"/>
        </w:rPr>
        <w:t xml:space="preserve">up a ladder to </w:t>
      </w:r>
      <w:r w:rsidRPr="00DA4109">
        <w:rPr>
          <w:rFonts w:ascii="Times New Roman" w:hAnsi="Times New Roman"/>
        </w:rPr>
        <w:t xml:space="preserve">a vertical </w:t>
      </w:r>
      <w:r>
        <w:rPr>
          <w:rFonts w:ascii="Times New Roman" w:hAnsi="Times New Roman"/>
        </w:rPr>
        <w:t>height</w:t>
      </w:r>
      <w:r w:rsidRPr="00DA4109">
        <w:rPr>
          <w:rFonts w:ascii="Times New Roman" w:hAnsi="Times New Roman"/>
        </w:rPr>
        <w:t xml:space="preserve"> of 2.0 meters or </w:t>
      </w:r>
      <w:r>
        <w:rPr>
          <w:rFonts w:ascii="Times New Roman" w:hAnsi="Times New Roman"/>
        </w:rPr>
        <w:t>pushing</w:t>
      </w:r>
      <w:r w:rsidRPr="00DA4109">
        <w:rPr>
          <w:rFonts w:ascii="Times New Roman" w:hAnsi="Times New Roman"/>
        </w:rPr>
        <w:t xml:space="preserve"> a 25.0 kg crate </w:t>
      </w:r>
      <w:r>
        <w:rPr>
          <w:rFonts w:ascii="Times New Roman" w:hAnsi="Times New Roman"/>
        </w:rPr>
        <w:t xml:space="preserve">up a ramp to </w:t>
      </w:r>
      <w:r w:rsidRPr="00DA4109">
        <w:rPr>
          <w:rFonts w:ascii="Times New Roman" w:hAnsi="Times New Roman"/>
        </w:rPr>
        <w:t xml:space="preserve">a vertical </w:t>
      </w:r>
      <w:r>
        <w:rPr>
          <w:rFonts w:ascii="Times New Roman" w:hAnsi="Times New Roman"/>
        </w:rPr>
        <w:t>height</w:t>
      </w:r>
      <w:r w:rsidRPr="00DA4109">
        <w:rPr>
          <w:rFonts w:ascii="Times New Roman" w:hAnsi="Times New Roman"/>
        </w:rPr>
        <w:t xml:space="preserve"> of 4.0 meters?</w:t>
      </w:r>
    </w:p>
    <w:p w:rsidR="00C2126D" w:rsidRPr="00DA4109" w:rsidRDefault="00C2126D" w:rsidP="00C2126D">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a. </w:t>
      </w:r>
      <w:proofErr w:type="gramStart"/>
      <w:r w:rsidRPr="00DA4109">
        <w:rPr>
          <w:rFonts w:ascii="Times New Roman" w:hAnsi="Times New Roman"/>
        </w:rPr>
        <w:t>lifting</w:t>
      </w:r>
      <w:proofErr w:type="gramEnd"/>
      <w:r w:rsidRPr="00DA4109">
        <w:rPr>
          <w:rFonts w:ascii="Times New Roman" w:hAnsi="Times New Roman"/>
        </w:rPr>
        <w:t xml:space="preserve"> the 50</w:t>
      </w:r>
      <w:r>
        <w:rPr>
          <w:rFonts w:ascii="Times New Roman" w:hAnsi="Times New Roman"/>
        </w:rPr>
        <w:t>.0</w:t>
      </w:r>
      <w:r w:rsidRPr="00DA4109">
        <w:rPr>
          <w:rFonts w:ascii="Times New Roman" w:hAnsi="Times New Roman"/>
        </w:rPr>
        <w:t xml:space="preserve"> kg crate</w:t>
      </w:r>
      <w:r>
        <w:rPr>
          <w:rFonts w:ascii="Times New Roman" w:hAnsi="Times New Roman"/>
        </w:rPr>
        <w:t xml:space="preserve"> up a ladder</w:t>
      </w:r>
      <w:r w:rsidRPr="00DA4109">
        <w:rPr>
          <w:rFonts w:ascii="Times New Roman" w:hAnsi="Times New Roman"/>
        </w:rPr>
        <w:tab/>
        <w:t xml:space="preserve">b. </w:t>
      </w:r>
      <w:r>
        <w:rPr>
          <w:rFonts w:ascii="Times New Roman" w:hAnsi="Times New Roman"/>
        </w:rPr>
        <w:t>pushing</w:t>
      </w:r>
      <w:r w:rsidRPr="00DA4109">
        <w:rPr>
          <w:rFonts w:ascii="Times New Roman" w:hAnsi="Times New Roman"/>
        </w:rPr>
        <w:t xml:space="preserve"> the 25</w:t>
      </w:r>
      <w:r>
        <w:rPr>
          <w:rFonts w:ascii="Times New Roman" w:hAnsi="Times New Roman"/>
        </w:rPr>
        <w:t>.0</w:t>
      </w:r>
      <w:r w:rsidRPr="00DA4109">
        <w:rPr>
          <w:rFonts w:ascii="Times New Roman" w:hAnsi="Times New Roman"/>
        </w:rPr>
        <w:t xml:space="preserve"> kg crate</w:t>
      </w:r>
      <w:r>
        <w:rPr>
          <w:rFonts w:ascii="Times New Roman" w:hAnsi="Times New Roman"/>
        </w:rPr>
        <w:t xml:space="preserve"> up a ramp</w:t>
      </w:r>
    </w:p>
    <w:p w:rsidR="00C2126D" w:rsidRDefault="00C2126D" w:rsidP="00C2126D">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c. </w:t>
      </w:r>
      <w:proofErr w:type="gramStart"/>
      <w:r w:rsidRPr="00DA4109">
        <w:rPr>
          <w:rFonts w:ascii="Times New Roman" w:hAnsi="Times New Roman"/>
        </w:rPr>
        <w:t>both</w:t>
      </w:r>
      <w:proofErr w:type="gramEnd"/>
      <w:r w:rsidRPr="00DA4109">
        <w:rPr>
          <w:rFonts w:ascii="Times New Roman" w:hAnsi="Times New Roman"/>
        </w:rPr>
        <w:t xml:space="preserve"> require the same amount of work</w:t>
      </w:r>
    </w:p>
    <w:p w:rsidR="00C2126D" w:rsidRPr="00DA4109" w:rsidRDefault="00C2126D" w:rsidP="00C2126D">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d. Nonsense! Comparisons cannot be made when the lifting method is different.</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C2126D" w:rsidRDefault="00C2126D" w:rsidP="00C2126D">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24.</w:t>
      </w:r>
      <w:r w:rsidRPr="00DA4109">
        <w:rPr>
          <w:rFonts w:ascii="Times New Roman" w:hAnsi="Times New Roman"/>
        </w:rPr>
        <w:tab/>
      </w:r>
      <w:r>
        <w:rPr>
          <w:rFonts w:ascii="Times New Roman" w:hAnsi="Times New Roman"/>
        </w:rPr>
        <w:t xml:space="preserve">Ben </w:t>
      </w:r>
      <w:proofErr w:type="spellStart"/>
      <w:r>
        <w:rPr>
          <w:rFonts w:ascii="Times New Roman" w:hAnsi="Times New Roman"/>
        </w:rPr>
        <w:t>Pumpiniron</w:t>
      </w:r>
      <w:proofErr w:type="spellEnd"/>
      <w:r>
        <w:rPr>
          <w:rFonts w:ascii="Times New Roman" w:hAnsi="Times New Roman"/>
        </w:rPr>
        <w:t xml:space="preserve"> walks a 50.0-kg crate up a ladder to a height of 2.0 meters. In the same amount of time, Will N. </w:t>
      </w:r>
      <w:proofErr w:type="spellStart"/>
      <w:r>
        <w:rPr>
          <w:rFonts w:ascii="Times New Roman" w:hAnsi="Times New Roman"/>
        </w:rPr>
        <w:t>Andable</w:t>
      </w:r>
      <w:proofErr w:type="spellEnd"/>
      <w:r>
        <w:rPr>
          <w:rFonts w:ascii="Times New Roman" w:hAnsi="Times New Roman"/>
        </w:rPr>
        <w:t xml:space="preserve"> pushes a 25.0-kg crate up a ramp to a height of 4.0 meters. The rate at which energy is used (i.e., power) by Ben is _____ as the rate at which </w:t>
      </w:r>
      <w:proofErr w:type="gramStart"/>
      <w:r>
        <w:rPr>
          <w:rFonts w:ascii="Times New Roman" w:hAnsi="Times New Roman"/>
        </w:rPr>
        <w:t>energy is used by Will</w:t>
      </w:r>
      <w:proofErr w:type="gramEnd"/>
      <w:r>
        <w:rPr>
          <w:rFonts w:ascii="Times New Roman" w:hAnsi="Times New Roman"/>
        </w:rPr>
        <w:t>.</w:t>
      </w:r>
    </w:p>
    <w:p w:rsidR="00C2126D" w:rsidRPr="00DA4109" w:rsidRDefault="00C2126D" w:rsidP="00C2126D">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 xml:space="preserve">a. </w:t>
      </w:r>
      <w:proofErr w:type="gramStart"/>
      <w:r w:rsidRPr="00DA4109">
        <w:rPr>
          <w:rFonts w:ascii="Times New Roman" w:hAnsi="Times New Roman"/>
        </w:rPr>
        <w:t>twice</w:t>
      </w:r>
      <w:proofErr w:type="gramEnd"/>
      <w:r w:rsidRPr="00DA4109">
        <w:rPr>
          <w:rFonts w:ascii="Times New Roman" w:hAnsi="Times New Roman"/>
        </w:rPr>
        <w:t xml:space="preserve"> as much</w:t>
      </w:r>
      <w:r w:rsidRPr="00DA4109">
        <w:rPr>
          <w:rFonts w:ascii="Times New Roman" w:hAnsi="Times New Roman"/>
        </w:rPr>
        <w:tab/>
      </w:r>
      <w:r w:rsidRPr="00DA4109">
        <w:rPr>
          <w:rFonts w:ascii="Times New Roman" w:hAnsi="Times New Roman"/>
        </w:rPr>
        <w:tab/>
        <w:t>b. half as much</w:t>
      </w:r>
    </w:p>
    <w:p w:rsidR="00C2126D" w:rsidRDefault="00C2126D" w:rsidP="00C2126D">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 Nonsense! Comparisons cannot be made since Ben is lifting and Will is using a ramp.</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 xml:space="preserve">25. </w:t>
      </w:r>
      <w:r w:rsidRPr="00DA4109">
        <w:rPr>
          <w:rFonts w:ascii="Times New Roman" w:hAnsi="Times New Roman"/>
        </w:rPr>
        <w:tab/>
        <w:t>Using 1000. J of work, a small object is lifted from the ground floor to the third floor of a tall building in 20.0 seconds. What power was required in this task?</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a. 20 W</w:t>
      </w:r>
      <w:r w:rsidRPr="00DA4109">
        <w:rPr>
          <w:rFonts w:ascii="Times New Roman" w:hAnsi="Times New Roman"/>
        </w:rPr>
        <w:tab/>
        <w:t>b. 50 W</w:t>
      </w:r>
      <w:r w:rsidRPr="00DA4109">
        <w:rPr>
          <w:rFonts w:ascii="Times New Roman" w:hAnsi="Times New Roman"/>
        </w:rPr>
        <w:tab/>
        <w:t>c. 100 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ab/>
        <w:t>d. 1000 W</w:t>
      </w:r>
      <w:r w:rsidRPr="00DA4109">
        <w:rPr>
          <w:rFonts w:ascii="Times New Roman" w:hAnsi="Times New Roman"/>
        </w:rPr>
        <w:tab/>
        <w:t>e. 20000 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b/>
          <w:bCs/>
        </w:rPr>
      </w:pPr>
      <w:r w:rsidRPr="00DA4109">
        <w:rPr>
          <w:rFonts w:ascii="Times New Roman" w:hAnsi="Times New Roman"/>
          <w:b/>
          <w:bCs/>
        </w:rPr>
        <w:t>Part B: Straightforward Computational Problems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b/>
          <w:bCs/>
        </w:rPr>
      </w:pPr>
      <w:r w:rsidRPr="00DA4109">
        <w:rPr>
          <w:rFonts w:ascii="Times New Roman" w:hAnsi="Times New Roman"/>
          <w:b/>
          <w:bCs/>
        </w:rPr>
        <w:tab/>
        <w:t>Please show your work (PSYW)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b/>
          <w:bCs/>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26.</w:t>
      </w:r>
      <w:r w:rsidRPr="00DA4109">
        <w:rPr>
          <w:rFonts w:ascii="Times New Roman" w:hAnsi="Times New Roman"/>
        </w:rPr>
        <w:tab/>
        <w:t xml:space="preserve">Approximate the work required </w:t>
      </w:r>
      <w:r w:rsidR="00D76410">
        <w:rPr>
          <w:rFonts w:ascii="Times New Roman" w:hAnsi="Times New Roman"/>
        </w:rPr>
        <w:t xml:space="preserve">to </w:t>
      </w:r>
      <w:r w:rsidRPr="00DA4109">
        <w:rPr>
          <w:rFonts w:ascii="Times New Roman" w:hAnsi="Times New Roman"/>
        </w:rPr>
        <w:t xml:space="preserve">lift a 2.5-kg object to a height of 6.0 meters.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27.</w:t>
      </w:r>
      <w:r w:rsidRPr="00DA4109">
        <w:rPr>
          <w:rFonts w:ascii="Times New Roman" w:hAnsi="Times New Roman"/>
        </w:rPr>
        <w:tab/>
        <w:t xml:space="preserve">A student applies a force to a cart to pull it up an inclined plane at constant speed during a physics lab. A force of 20.8 N is applied parallel to the incline to lift a 3.00-kg loaded cart to a height of 0.450 m along an incline that is 0.636-m long. Determine the work done upon the cart and the subsequent potential energy change of the cart.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28.</w:t>
      </w:r>
      <w:r w:rsidRPr="00DA4109">
        <w:rPr>
          <w:rFonts w:ascii="Times New Roman" w:hAnsi="Times New Roman"/>
        </w:rPr>
        <w:tab/>
        <w:t xml:space="preserve">Eddy, whose mass is 65-kg, climbs up the 1.6-meter high stairs in 1.2 s. Approximate Eddy's power rating.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29.</w:t>
      </w:r>
      <w:r w:rsidRPr="00DA4109">
        <w:rPr>
          <w:rFonts w:ascii="Times New Roman" w:hAnsi="Times New Roman"/>
        </w:rPr>
        <w:tab/>
        <w:t xml:space="preserve">A 51.7-kg hiker ascends a 43.2-meter high hill at a constant speed of 1.20 m/s. If it takes 384 s to climb the hill, then determine ... . </w:t>
      </w:r>
      <w:r w:rsidRPr="00DA4109">
        <w:rPr>
          <w:rFonts w:ascii="Times New Roman" w:hAnsi="Times New Roman"/>
          <w:b/>
          <w:bCs/>
        </w:rPr>
        <w:t>PSYW</w:t>
      </w:r>
    </w:p>
    <w:p w:rsidR="007D158F" w:rsidRPr="00DA4109" w:rsidRDefault="007D158F" w:rsidP="007D158F">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kinetic energy change of the hiker.</w:t>
      </w:r>
    </w:p>
    <w:p w:rsidR="007D158F" w:rsidRPr="00DA4109" w:rsidRDefault="007D158F" w:rsidP="007D158F">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potential energy change of the hiker.</w:t>
      </w:r>
    </w:p>
    <w:p w:rsidR="007D158F" w:rsidRPr="00DA4109" w:rsidRDefault="007D158F" w:rsidP="007D158F">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work done upon the hiker.</w:t>
      </w:r>
    </w:p>
    <w:p w:rsidR="007D158F" w:rsidRPr="00DA4109" w:rsidRDefault="007D158F" w:rsidP="007D158F">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power delivered by the hiker.</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 </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30.</w:t>
      </w:r>
      <w:r w:rsidRPr="00DA4109">
        <w:rPr>
          <w:rFonts w:ascii="Times New Roman" w:hAnsi="Times New Roman"/>
        </w:rPr>
        <w:tab/>
        <w:t xml:space="preserve">An 878-kg car skids to a stop across a horizontal surface over a distance of 45.2 m. The average force acting upon the car is 7160 N. Determine ... . </w:t>
      </w:r>
      <w:r w:rsidRPr="00DA4109">
        <w:rPr>
          <w:rFonts w:ascii="Times New Roman" w:hAnsi="Times New Roman"/>
          <w:b/>
          <w:bCs/>
        </w:rPr>
        <w:t>PSYW</w:t>
      </w:r>
    </w:p>
    <w:p w:rsidR="007D158F" w:rsidRPr="00DA4109" w:rsidRDefault="007D158F" w:rsidP="007D158F">
      <w:pPr>
        <w:numPr>
          <w:ilvl w:val="0"/>
          <w:numId w:val="9"/>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work done upon the car.</w:t>
      </w:r>
    </w:p>
    <w:p w:rsidR="007D158F" w:rsidRPr="00DA4109" w:rsidRDefault="007D158F" w:rsidP="007D158F">
      <w:pPr>
        <w:numPr>
          <w:ilvl w:val="0"/>
          <w:numId w:val="9"/>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initial kinetic energy of the car.</w:t>
      </w:r>
    </w:p>
    <w:p w:rsidR="007D158F" w:rsidRPr="00DA4109" w:rsidRDefault="007D158F" w:rsidP="007D158F">
      <w:pPr>
        <w:numPr>
          <w:ilvl w:val="0"/>
          <w:numId w:val="9"/>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acceleration of the car.</w:t>
      </w:r>
    </w:p>
    <w:p w:rsidR="007D158F" w:rsidRPr="00DA4109" w:rsidRDefault="007D158F" w:rsidP="007D158F">
      <w:pPr>
        <w:numPr>
          <w:ilvl w:val="0"/>
          <w:numId w:val="9"/>
        </w:numPr>
        <w:tabs>
          <w:tab w:val="left" w:pos="810"/>
          <w:tab w:val="left" w:pos="2430"/>
          <w:tab w:val="left" w:pos="4500"/>
          <w:tab w:val="left" w:pos="6570"/>
          <w:tab w:val="left" w:pos="7920"/>
        </w:tabs>
        <w:spacing w:after="0"/>
        <w:ind w:left="810"/>
        <w:rPr>
          <w:rFonts w:ascii="Times New Roman" w:hAnsi="Times New Roman"/>
        </w:rPr>
      </w:pPr>
      <w:r w:rsidRPr="00DA4109">
        <w:rPr>
          <w:rFonts w:ascii="Times New Roman" w:hAnsi="Times New Roman"/>
        </w:rPr>
        <w:t>the initial velocity of the car.</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 </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31.</w:t>
      </w:r>
      <w:r w:rsidRPr="00DA4109">
        <w:rPr>
          <w:rFonts w:ascii="Times New Roman" w:hAnsi="Times New Roman"/>
        </w:rPr>
        <w:tab/>
        <w:t>A 510-kg roller coaster car starts at a height of 32.0 m. Assuming negligible energy losses to friction and air resistance, determine the PE, KE, and speed of the car at the various locations (A, B, C, D, and E) along the track.</w:t>
      </w:r>
    </w:p>
    <w:p w:rsidR="00AF546D" w:rsidRPr="00DA4109" w:rsidRDefault="00AF546D" w:rsidP="007D158F">
      <w:pPr>
        <w:tabs>
          <w:tab w:val="left" w:pos="2430"/>
          <w:tab w:val="left" w:pos="4500"/>
          <w:tab w:val="left" w:pos="6570"/>
          <w:tab w:val="left" w:pos="7920"/>
        </w:tabs>
        <w:spacing w:after="0"/>
        <w:ind w:left="450" w:hanging="450"/>
        <w:rPr>
          <w:rFonts w:ascii="Times New Roman" w:hAnsi="Times New Roman"/>
          <w:sz w:val="14"/>
        </w:rPr>
      </w:pPr>
    </w:p>
    <w:tbl>
      <w:tblPr>
        <w:tblW w:w="8640" w:type="dxa"/>
        <w:tblInd w:w="540" w:type="dxa"/>
        <w:tblBorders>
          <w:top w:val="nil"/>
          <w:left w:val="nil"/>
          <w:right w:val="nil"/>
        </w:tblBorders>
        <w:tblLayout w:type="fixed"/>
        <w:tblLook w:val="0000"/>
      </w:tblPr>
      <w:tblGrid>
        <w:gridCol w:w="1393"/>
        <w:gridCol w:w="1804"/>
        <w:gridCol w:w="1555"/>
        <w:gridCol w:w="1555"/>
        <w:gridCol w:w="2333"/>
      </w:tblGrid>
      <w:tr w:rsidR="007D158F" w:rsidRPr="00DA4109">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b/>
                <w:bCs/>
              </w:rPr>
              <w:t>Location</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b/>
                <w:bCs/>
              </w:rPr>
              <w:t>Height (m)</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b/>
                <w:bCs/>
              </w:rPr>
              <w:t>PE (J)</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b/>
                <w:bCs/>
              </w:rPr>
              <w:t>KE (J)</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b/>
                <w:bCs/>
              </w:rPr>
              <w:t>velocity (m/s)</w:t>
            </w:r>
          </w:p>
        </w:tc>
      </w:tr>
      <w:tr w:rsidR="007D158F" w:rsidRPr="00DA4109">
        <w:tblPrEx>
          <w:tblBorders>
            <w:top w:val="none" w:sz="0" w:space="0" w:color="auto"/>
          </w:tblBorders>
        </w:tblPrEx>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Start</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32.0</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0</w:t>
            </w:r>
          </w:p>
        </w:tc>
      </w:tr>
      <w:tr w:rsidR="007D158F" w:rsidRPr="00DA4109">
        <w:tblPrEx>
          <w:tblBorders>
            <w:top w:val="none" w:sz="0" w:space="0" w:color="auto"/>
          </w:tblBorders>
        </w:tblPrEx>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A</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28.0</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r>
      <w:tr w:rsidR="007D158F" w:rsidRPr="00DA4109">
        <w:tblPrEx>
          <w:tblBorders>
            <w:top w:val="none" w:sz="0" w:space="0" w:color="auto"/>
          </w:tblBorders>
        </w:tblPrEx>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B</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11.0</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r>
      <w:tr w:rsidR="007D158F" w:rsidRPr="00DA4109">
        <w:tblPrEx>
          <w:tblBorders>
            <w:top w:val="none" w:sz="0" w:space="0" w:color="auto"/>
          </w:tblBorders>
        </w:tblPrEx>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C</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20.0</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r>
      <w:tr w:rsidR="007D158F" w:rsidRPr="00DA4109">
        <w:tblPrEx>
          <w:tblBorders>
            <w:top w:val="none" w:sz="0" w:space="0" w:color="auto"/>
          </w:tblBorders>
        </w:tblPrEx>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D</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5.0</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r>
      <w:tr w:rsidR="007D158F" w:rsidRPr="00DA4109">
        <w:tblPrEx>
          <w:tblBorders>
            <w:top w:val="none" w:sz="0" w:space="0" w:color="auto"/>
          </w:tblBorders>
        </w:tblPrEx>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E</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15.0</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r>
      <w:tr w:rsidR="007D158F" w:rsidRPr="00DA4109">
        <w:tc>
          <w:tcPr>
            <w:tcW w:w="23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F</w:t>
            </w:r>
          </w:p>
        </w:tc>
        <w:tc>
          <w:tcPr>
            <w:tcW w:w="314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0</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268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c>
          <w:tcPr>
            <w:tcW w:w="4120" w:type="dxa"/>
            <w:vAlign w:val="center"/>
          </w:tcPr>
          <w:p w:rsidR="007D158F" w:rsidRPr="00DA4109" w:rsidRDefault="007D158F" w:rsidP="00AF546D">
            <w:pPr>
              <w:tabs>
                <w:tab w:val="left" w:pos="2430"/>
                <w:tab w:val="left" w:pos="4500"/>
                <w:tab w:val="left" w:pos="6570"/>
                <w:tab w:val="left" w:pos="7920"/>
              </w:tabs>
              <w:spacing w:after="80"/>
              <w:ind w:left="446" w:hanging="446"/>
              <w:jc w:val="center"/>
              <w:rPr>
                <w:rFonts w:ascii="Times New Roman" w:hAnsi="Times New Roman"/>
              </w:rPr>
            </w:pPr>
            <w:r w:rsidRPr="00DA4109">
              <w:rPr>
                <w:rFonts w:ascii="Times New Roman" w:hAnsi="Times New Roman"/>
              </w:rPr>
              <w:t>________</w:t>
            </w:r>
          </w:p>
        </w:tc>
      </w:tr>
    </w:tbl>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32.</w:t>
      </w:r>
      <w:r w:rsidRPr="00DA4109">
        <w:rPr>
          <w:rFonts w:ascii="Times New Roman" w:hAnsi="Times New Roman"/>
        </w:rPr>
        <w:tab/>
        <w:t>A 65.8-kg skier accelerates down an icy hill from an original height of 521 meters. Use the work-energy theorem to determine the speed at the bottom of the hill if...</w:t>
      </w:r>
    </w:p>
    <w:p w:rsidR="007D158F" w:rsidRPr="00DA4109" w:rsidRDefault="007D158F" w:rsidP="007D158F">
      <w:pPr>
        <w:tabs>
          <w:tab w:val="left" w:pos="810"/>
          <w:tab w:val="left" w:pos="2430"/>
          <w:tab w:val="left" w:pos="4500"/>
          <w:tab w:val="left" w:pos="6570"/>
          <w:tab w:val="left" w:pos="7920"/>
        </w:tabs>
        <w:spacing w:after="0"/>
        <w:ind w:left="810" w:hanging="360"/>
        <w:rPr>
          <w:rFonts w:ascii="Times New Roman" w:hAnsi="Times New Roman"/>
        </w:rPr>
      </w:pPr>
      <w:r w:rsidRPr="00DA4109">
        <w:rPr>
          <w:rFonts w:ascii="Times New Roman" w:hAnsi="Times New Roman"/>
        </w:rPr>
        <w:t xml:space="preserve">a. ... no energy is lost or gained due to friction, air resistance and other non-conservative forces. </w:t>
      </w:r>
      <w:r w:rsidRPr="00DA4109">
        <w:rPr>
          <w:rFonts w:ascii="Times New Roman" w:hAnsi="Times New Roman"/>
          <w:b/>
          <w:bCs/>
        </w:rPr>
        <w:t>PSYW</w:t>
      </w:r>
    </w:p>
    <w:p w:rsidR="007D158F" w:rsidRPr="00DA4109" w:rsidRDefault="007D158F" w:rsidP="007D158F">
      <w:pPr>
        <w:tabs>
          <w:tab w:val="left" w:pos="810"/>
          <w:tab w:val="left" w:pos="2430"/>
          <w:tab w:val="left" w:pos="4500"/>
          <w:tab w:val="left" w:pos="6570"/>
          <w:tab w:val="left" w:pos="7920"/>
        </w:tabs>
        <w:spacing w:after="0"/>
        <w:ind w:left="810" w:hanging="360"/>
        <w:rPr>
          <w:rFonts w:ascii="Times New Roman" w:hAnsi="Times New Roman"/>
        </w:rPr>
      </w:pPr>
      <w:r w:rsidRPr="00DA4109">
        <w:rPr>
          <w:rFonts w:ascii="Times New Roman" w:hAnsi="Times New Roman"/>
        </w:rPr>
        <w:t>b. ... 1.40*10</w:t>
      </w:r>
      <w:r w:rsidRPr="00DA4109">
        <w:rPr>
          <w:rFonts w:ascii="Times New Roman" w:hAnsi="Times New Roman"/>
          <w:vertAlign w:val="superscript"/>
        </w:rPr>
        <w:t>5</w:t>
      </w:r>
      <w:r w:rsidRPr="00DA4109">
        <w:rPr>
          <w:rFonts w:ascii="Times New Roman" w:hAnsi="Times New Roman"/>
        </w:rPr>
        <w:t xml:space="preserve"> J of energy are lost due to external forces.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33.</w:t>
      </w:r>
      <w:r w:rsidRPr="00DA4109">
        <w:rPr>
          <w:rFonts w:ascii="Times New Roman" w:hAnsi="Times New Roman"/>
        </w:rPr>
        <w:tab/>
        <w:t xml:space="preserve">Use the work-energy theorem to determine the force required to stop a 988-kg car moving at a speed of 21.2 m/s if there is a distance of 45.7 m in which to stop it.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b/>
          <w:bCs/>
        </w:rPr>
      </w:pPr>
      <w:r w:rsidRPr="00DA4109">
        <w:rPr>
          <w:rFonts w:ascii="Times New Roman" w:hAnsi="Times New Roman"/>
          <w:b/>
          <w:bCs/>
        </w:rPr>
        <w:t>Part C: Work-Energy Bar Charts, Analysis, and Conceptual Reasoning</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34.</w:t>
      </w:r>
      <w:r w:rsidRPr="00DA4109">
        <w:rPr>
          <w:rFonts w:ascii="Times New Roman" w:hAnsi="Times New Roman"/>
        </w:rPr>
        <w:tab/>
        <w:t xml:space="preserve">Consider the following physical situations. Identify the forces that do work upon the indicated object (in </w:t>
      </w:r>
      <w:r w:rsidRPr="00DA4109">
        <w:rPr>
          <w:rFonts w:ascii="Times New Roman" w:hAnsi="Times New Roman"/>
          <w:b/>
          <w:bCs/>
        </w:rPr>
        <w:t>boldface type</w:t>
      </w:r>
      <w:r w:rsidRPr="00DA4109">
        <w:rPr>
          <w:rFonts w:ascii="Times New Roman" w:hAnsi="Times New Roman"/>
        </w:rPr>
        <w:t>) and categorize them as conservative (</w:t>
      </w:r>
      <w:r w:rsidRPr="00DA4109">
        <w:rPr>
          <w:rFonts w:ascii="Times New Roman" w:hAnsi="Times New Roman"/>
          <w:b/>
        </w:rPr>
        <w:t>C</w:t>
      </w:r>
      <w:r w:rsidRPr="00DA4109">
        <w:rPr>
          <w:rFonts w:ascii="Times New Roman" w:hAnsi="Times New Roman"/>
        </w:rPr>
        <w:t>) or non-conservative (</w:t>
      </w:r>
      <w:r w:rsidRPr="00DA4109">
        <w:rPr>
          <w:rFonts w:ascii="Times New Roman" w:hAnsi="Times New Roman"/>
          <w:b/>
        </w:rPr>
        <w:t>NC)</w:t>
      </w:r>
      <w:r w:rsidRPr="00DA4109">
        <w:rPr>
          <w:rFonts w:ascii="Times New Roman" w:hAnsi="Times New Roman"/>
        </w:rPr>
        <w:t xml:space="preserve"> forces. Then indicate whether the total mechanical energy of the object changes; if it changes, then indicate whether the change is a positive or negative change. Finally, indicate whether the potential energy and the kinetic energy changes; if PE or KE changes, then indicate whether the change is a positive or negative change.</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sz w:val="12"/>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4590"/>
        <w:gridCol w:w="810"/>
        <w:gridCol w:w="810"/>
        <w:gridCol w:w="810"/>
        <w:gridCol w:w="630"/>
        <w:gridCol w:w="810"/>
        <w:gridCol w:w="810"/>
      </w:tblGrid>
      <w:tr w:rsidR="007D158F" w:rsidRPr="00DA4109">
        <w:tc>
          <w:tcPr>
            <w:tcW w:w="4590" w:type="dxa"/>
            <w:tcBorders>
              <w:top w:val="nil"/>
              <w:left w:val="nil"/>
            </w:tcBorders>
            <w:vAlign w:val="center"/>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1620" w:type="dxa"/>
            <w:gridSpan w:val="2"/>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Forces</w:t>
            </w:r>
          </w:p>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b/>
                <w:bCs/>
              </w:rPr>
              <w:t>Doing Work:</w:t>
            </w:r>
          </w:p>
        </w:tc>
        <w:tc>
          <w:tcPr>
            <w:tcW w:w="1440" w:type="dxa"/>
            <w:gridSpan w:val="2"/>
            <w:vAlign w:val="center"/>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b/>
                <w:bCs/>
              </w:rPr>
              <w:t>∆ TME</w:t>
            </w:r>
          </w:p>
        </w:tc>
        <w:tc>
          <w:tcPr>
            <w:tcW w:w="1620" w:type="dxa"/>
            <w:gridSpan w:val="2"/>
            <w:vAlign w:val="center"/>
          </w:tcPr>
          <w:p w:rsidR="007D158F" w:rsidRPr="00DA4109" w:rsidRDefault="00A7256D" w:rsidP="007D158F">
            <w:pPr>
              <w:tabs>
                <w:tab w:val="left" w:pos="2430"/>
                <w:tab w:val="left" w:pos="4500"/>
                <w:tab w:val="left" w:pos="6570"/>
                <w:tab w:val="left" w:pos="7920"/>
              </w:tabs>
              <w:spacing w:after="0"/>
              <w:rPr>
                <w:rFonts w:ascii="Times New Roman" w:hAnsi="Times New Roman"/>
                <w:b/>
                <w:bCs/>
              </w:rPr>
            </w:pPr>
            <w:r w:rsidRPr="00DA4109">
              <w:rPr>
                <w:rFonts w:ascii="Times New Roman" w:hAnsi="Times New Roman"/>
                <w:b/>
                <w:bCs/>
              </w:rPr>
              <w:t xml:space="preserve">KE, PE: inc., </w:t>
            </w:r>
            <w:proofErr w:type="spellStart"/>
            <w:r w:rsidRPr="00DA4109">
              <w:rPr>
                <w:rFonts w:ascii="Times New Roman" w:hAnsi="Times New Roman"/>
                <w:b/>
                <w:bCs/>
              </w:rPr>
              <w:t>dec</w:t>
            </w:r>
            <w:proofErr w:type="spellEnd"/>
            <w:r w:rsidRPr="00DA4109">
              <w:rPr>
                <w:rFonts w:ascii="Times New Roman" w:hAnsi="Times New Roman"/>
                <w:b/>
                <w:bCs/>
              </w:rPr>
              <w:t>., or no∆</w:t>
            </w: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rPr>
                <w:rFonts w:ascii="Times New Roman" w:hAnsi="Times New Roman"/>
              </w:rPr>
            </w:pPr>
            <w:r w:rsidRPr="00DA4109">
              <w:rPr>
                <w:rFonts w:ascii="Times New Roman" w:hAnsi="Times New Roman"/>
                <w:b/>
                <w:bCs/>
              </w:rPr>
              <w:t>Description of Physical Situation</w:t>
            </w:r>
          </w:p>
        </w:tc>
        <w:tc>
          <w:tcPr>
            <w:tcW w:w="810" w:type="dxa"/>
            <w:vAlign w:val="center"/>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b/>
                <w:bCs/>
              </w:rPr>
              <w:t>C</w:t>
            </w:r>
          </w:p>
        </w:tc>
        <w:tc>
          <w:tcPr>
            <w:tcW w:w="810" w:type="dxa"/>
            <w:vAlign w:val="center"/>
          </w:tcPr>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b/>
                <w:bCs/>
              </w:rPr>
              <w:t>NC</w:t>
            </w:r>
          </w:p>
        </w:tc>
        <w:tc>
          <w:tcPr>
            <w:tcW w:w="81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Yes</w:t>
            </w:r>
          </w:p>
          <w:p w:rsidR="007D158F" w:rsidRPr="00DA4109" w:rsidRDefault="007D158F" w:rsidP="007D158F">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b/>
                <w:bCs/>
              </w:rPr>
              <w:t>+ or -</w:t>
            </w:r>
          </w:p>
        </w:tc>
        <w:tc>
          <w:tcPr>
            <w:tcW w:w="630" w:type="dxa"/>
            <w:vAlign w:val="center"/>
          </w:tcPr>
          <w:p w:rsidR="007D158F" w:rsidRPr="00DA4109" w:rsidRDefault="007D158F" w:rsidP="007D158F">
            <w:pPr>
              <w:tabs>
                <w:tab w:val="left" w:pos="2430"/>
                <w:tab w:val="left" w:pos="4500"/>
                <w:tab w:val="left" w:pos="6570"/>
                <w:tab w:val="left" w:pos="7920"/>
              </w:tabs>
              <w:spacing w:after="0"/>
              <w:ind w:left="450" w:hanging="450"/>
              <w:jc w:val="center"/>
              <w:rPr>
                <w:rFonts w:ascii="Times New Roman" w:hAnsi="Times New Roman"/>
              </w:rPr>
            </w:pPr>
            <w:r w:rsidRPr="00DA4109">
              <w:rPr>
                <w:rFonts w:ascii="Times New Roman" w:hAnsi="Times New Roman"/>
                <w:b/>
                <w:bCs/>
              </w:rPr>
              <w:t>No</w:t>
            </w:r>
          </w:p>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vAlign w:val="center"/>
          </w:tcPr>
          <w:p w:rsidR="007D158F" w:rsidRPr="00DA4109" w:rsidRDefault="00A7256D" w:rsidP="007D158F">
            <w:pPr>
              <w:tabs>
                <w:tab w:val="left" w:pos="2430"/>
                <w:tab w:val="left" w:pos="4500"/>
                <w:tab w:val="left" w:pos="6570"/>
                <w:tab w:val="left" w:pos="7920"/>
              </w:tabs>
              <w:spacing w:after="0"/>
              <w:jc w:val="center"/>
              <w:rPr>
                <w:rFonts w:ascii="Times New Roman" w:hAnsi="Times New Roman"/>
                <w:b/>
              </w:rPr>
            </w:pPr>
            <w:r w:rsidRPr="00DA4109">
              <w:rPr>
                <w:rFonts w:ascii="Times New Roman" w:hAnsi="Times New Roman"/>
                <w:b/>
              </w:rPr>
              <w:t>KE</w:t>
            </w:r>
          </w:p>
        </w:tc>
        <w:tc>
          <w:tcPr>
            <w:tcW w:w="810" w:type="dxa"/>
            <w:vAlign w:val="center"/>
          </w:tcPr>
          <w:p w:rsidR="007D158F" w:rsidRPr="00DA4109" w:rsidRDefault="00A7256D" w:rsidP="007D158F">
            <w:pPr>
              <w:tabs>
                <w:tab w:val="left" w:pos="2430"/>
                <w:tab w:val="left" w:pos="4500"/>
                <w:tab w:val="left" w:pos="6570"/>
                <w:tab w:val="left" w:pos="7920"/>
              </w:tabs>
              <w:spacing w:after="0"/>
              <w:rPr>
                <w:rFonts w:ascii="Times New Roman" w:hAnsi="Times New Roman"/>
                <w:b/>
              </w:rPr>
            </w:pPr>
            <w:r w:rsidRPr="00DA4109">
              <w:rPr>
                <w:rFonts w:ascii="Times New Roman" w:hAnsi="Times New Roman"/>
                <w:b/>
              </w:rPr>
              <w:t>PE</w:t>
            </w:r>
          </w:p>
        </w:tc>
      </w:tr>
      <w:tr w:rsidR="007D158F" w:rsidRPr="00DA4109">
        <w:tc>
          <w:tcPr>
            <w:tcW w:w="4590" w:type="dxa"/>
          </w:tcPr>
          <w:p w:rsidR="007D158F" w:rsidRPr="00DA4109" w:rsidRDefault="007D158F" w:rsidP="007D158F">
            <w:pPr>
              <w:tabs>
                <w:tab w:val="left" w:pos="432"/>
                <w:tab w:val="left" w:pos="2430"/>
                <w:tab w:val="left" w:pos="4500"/>
                <w:tab w:val="left" w:pos="6570"/>
                <w:tab w:val="left" w:pos="7920"/>
              </w:tabs>
              <w:spacing w:after="0"/>
              <w:ind w:left="432" w:hanging="432"/>
              <w:rPr>
                <w:rFonts w:ascii="Times New Roman" w:hAnsi="Times New Roman"/>
              </w:rPr>
            </w:pPr>
            <w:r w:rsidRPr="00DA4109">
              <w:rPr>
                <w:rFonts w:ascii="Times New Roman" w:hAnsi="Times New Roman"/>
              </w:rPr>
              <w:t>a.</w:t>
            </w:r>
            <w:r w:rsidRPr="00DA4109">
              <w:rPr>
                <w:rFonts w:ascii="Times New Roman" w:hAnsi="Times New Roman"/>
              </w:rPr>
              <w:tab/>
              <w:t xml:space="preserve">A force is applied to move a </w:t>
            </w:r>
            <w:r w:rsidRPr="00DA4109">
              <w:rPr>
                <w:rFonts w:ascii="Times New Roman" w:hAnsi="Times New Roman"/>
                <w:b/>
                <w:bCs/>
              </w:rPr>
              <w:t>physics cart</w:t>
            </w:r>
            <w:r w:rsidRPr="00DA4109">
              <w:rPr>
                <w:rFonts w:ascii="Times New Roman" w:hAnsi="Times New Roman"/>
              </w:rPr>
              <w:t xml:space="preserve"> from the floor to the top of an inclined plane at a constant speed.</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b.</w:t>
            </w:r>
            <w:r w:rsidRPr="00DA4109">
              <w:rPr>
                <w:rFonts w:ascii="Times New Roman" w:hAnsi="Times New Roman"/>
              </w:rPr>
              <w:tab/>
              <w:t xml:space="preserve">A </w:t>
            </w:r>
            <w:r w:rsidRPr="00DA4109">
              <w:rPr>
                <w:rFonts w:ascii="Times New Roman" w:hAnsi="Times New Roman"/>
                <w:b/>
                <w:bCs/>
              </w:rPr>
              <w:t>physics student</w:t>
            </w:r>
            <w:r w:rsidRPr="00DA4109">
              <w:rPr>
                <w:rFonts w:ascii="Times New Roman" w:hAnsi="Times New Roman"/>
              </w:rPr>
              <w:t xml:space="preserve"> scurries up a flight of stairs at constant speed.</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c.</w:t>
            </w:r>
            <w:r w:rsidRPr="00DA4109">
              <w:rPr>
                <w:rFonts w:ascii="Times New Roman" w:hAnsi="Times New Roman"/>
              </w:rPr>
              <w:tab/>
              <w:t xml:space="preserve">In a moment of unsupervised </w:t>
            </w:r>
            <w:proofErr w:type="spellStart"/>
            <w:r w:rsidRPr="00DA4109">
              <w:rPr>
                <w:rFonts w:ascii="Times New Roman" w:hAnsi="Times New Roman"/>
              </w:rPr>
              <w:t>phun</w:t>
            </w:r>
            <w:proofErr w:type="spellEnd"/>
            <w:r w:rsidRPr="00DA4109">
              <w:rPr>
                <w:rFonts w:ascii="Times New Roman" w:hAnsi="Times New Roman"/>
              </w:rPr>
              <w:t xml:space="preserve">, a </w:t>
            </w:r>
            <w:r w:rsidRPr="00DA4109">
              <w:rPr>
                <w:rFonts w:ascii="Times New Roman" w:hAnsi="Times New Roman"/>
                <w:b/>
                <w:bCs/>
              </w:rPr>
              <w:t>physics student</w:t>
            </w:r>
            <w:r w:rsidRPr="00DA4109">
              <w:rPr>
                <w:rFonts w:ascii="Times New Roman" w:hAnsi="Times New Roman"/>
              </w:rPr>
              <w:t xml:space="preserve"> hoists herself onto a staircase banister and accelerates down the banister. Ignore all friction forces.</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d.</w:t>
            </w:r>
            <w:r w:rsidRPr="00DA4109">
              <w:rPr>
                <w:rFonts w:ascii="Times New Roman" w:hAnsi="Times New Roman"/>
              </w:rPr>
              <w:tab/>
              <w:t xml:space="preserve">A </w:t>
            </w:r>
            <w:r w:rsidRPr="00DA4109">
              <w:rPr>
                <w:rFonts w:ascii="Times New Roman" w:hAnsi="Times New Roman"/>
                <w:b/>
                <w:bCs/>
              </w:rPr>
              <w:t>ball</w:t>
            </w:r>
            <w:r w:rsidRPr="00DA4109">
              <w:rPr>
                <w:rFonts w:ascii="Times New Roman" w:hAnsi="Times New Roman"/>
              </w:rPr>
              <w:t xml:space="preserve"> is dropped from rest from on the top of a hill and falls to the ground below. Ignore air resistance.</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E83451" w:rsidP="007D158F">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e.</w:t>
            </w:r>
            <w:r>
              <w:rPr>
                <w:rFonts w:ascii="Times New Roman" w:hAnsi="Times New Roman"/>
              </w:rPr>
              <w:tab/>
            </w:r>
            <w:r w:rsidR="007D158F" w:rsidRPr="00DA4109">
              <w:rPr>
                <w:rFonts w:ascii="Times New Roman" w:hAnsi="Times New Roman"/>
              </w:rPr>
              <w:t xml:space="preserve">A </w:t>
            </w:r>
            <w:r w:rsidR="007D158F" w:rsidRPr="00DA4109">
              <w:rPr>
                <w:rFonts w:ascii="Times New Roman" w:hAnsi="Times New Roman"/>
                <w:b/>
                <w:bCs/>
              </w:rPr>
              <w:t>ball</w:t>
            </w:r>
            <w:r w:rsidR="007D158F" w:rsidRPr="00DA4109">
              <w:rPr>
                <w:rFonts w:ascii="Times New Roman" w:hAnsi="Times New Roman"/>
              </w:rPr>
              <w:t xml:space="preserve"> leaves top of a hill with a large horizontal velocity. It falls to the ground below. Ignore air resistance.</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f.</w:t>
            </w:r>
            <w:r w:rsidRPr="00DA4109">
              <w:rPr>
                <w:rFonts w:ascii="Times New Roman" w:hAnsi="Times New Roman"/>
              </w:rPr>
              <w:tab/>
              <w:t xml:space="preserve">A </w:t>
            </w:r>
            <w:r w:rsidRPr="00DA4109">
              <w:rPr>
                <w:rFonts w:ascii="Times New Roman" w:hAnsi="Times New Roman"/>
                <w:b/>
                <w:bCs/>
              </w:rPr>
              <w:t>Hot Wheels car</w:t>
            </w:r>
            <w:r w:rsidRPr="00DA4109">
              <w:rPr>
                <w:rFonts w:ascii="Times New Roman" w:hAnsi="Times New Roman"/>
              </w:rPr>
              <w:t xml:space="preserve"> is at rest at an elevated position along an inclined plane; it is released and rolls to a position along the ground. Ignore air resistance.</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g.</w:t>
            </w:r>
            <w:r w:rsidRPr="00DA4109">
              <w:rPr>
                <w:rFonts w:ascii="Times New Roman" w:hAnsi="Times New Roman"/>
              </w:rPr>
              <w:tab/>
              <w:t xml:space="preserve">A </w:t>
            </w:r>
            <w:r w:rsidRPr="00DA4109">
              <w:rPr>
                <w:rFonts w:ascii="Times New Roman" w:hAnsi="Times New Roman"/>
                <w:b/>
                <w:bCs/>
              </w:rPr>
              <w:t>Hot Wheels car</w:t>
            </w:r>
            <w:r w:rsidRPr="00DA4109">
              <w:rPr>
                <w:rFonts w:ascii="Times New Roman" w:hAnsi="Times New Roman"/>
              </w:rPr>
              <w:t xml:space="preserve"> is in motion at the bottom of a hill when it hits a computer diskette box and skids to a stop.</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h.</w:t>
            </w:r>
            <w:r w:rsidRPr="00DA4109">
              <w:rPr>
                <w:rFonts w:ascii="Times New Roman" w:hAnsi="Times New Roman"/>
              </w:rPr>
              <w:tab/>
              <w:t xml:space="preserve">A </w:t>
            </w:r>
            <w:r w:rsidRPr="00DA4109">
              <w:rPr>
                <w:rFonts w:ascii="Times New Roman" w:hAnsi="Times New Roman"/>
                <w:b/>
                <w:bCs/>
              </w:rPr>
              <w:t>pendulum bob</w:t>
            </w:r>
            <w:r w:rsidRPr="00DA4109">
              <w:rPr>
                <w:rFonts w:ascii="Times New Roman" w:hAnsi="Times New Roman"/>
              </w:rPr>
              <w:t xml:space="preserve"> swings from its highest position to its lowest position.</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r w:rsidR="007D158F" w:rsidRPr="00DA4109">
        <w:tc>
          <w:tcPr>
            <w:tcW w:w="4590" w:type="dxa"/>
            <w:vAlign w:val="center"/>
          </w:tcPr>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roofErr w:type="spellStart"/>
            <w:r w:rsidRPr="00DA4109">
              <w:rPr>
                <w:rFonts w:ascii="Times New Roman" w:hAnsi="Times New Roman"/>
              </w:rPr>
              <w:t>i</w:t>
            </w:r>
            <w:proofErr w:type="spellEnd"/>
            <w:r w:rsidRPr="00DA4109">
              <w:rPr>
                <w:rFonts w:ascii="Times New Roman" w:hAnsi="Times New Roman"/>
              </w:rPr>
              <w:t>.</w:t>
            </w:r>
            <w:r w:rsidRPr="00DA4109">
              <w:rPr>
                <w:rFonts w:ascii="Times New Roman" w:hAnsi="Times New Roman"/>
              </w:rPr>
              <w:tab/>
              <w:t xml:space="preserve">A </w:t>
            </w:r>
            <w:r w:rsidRPr="00DA4109">
              <w:rPr>
                <w:rFonts w:ascii="Times New Roman" w:hAnsi="Times New Roman"/>
                <w:b/>
                <w:bCs/>
              </w:rPr>
              <w:t>physics cart</w:t>
            </w:r>
            <w:r w:rsidRPr="00DA4109">
              <w:rPr>
                <w:rFonts w:ascii="Times New Roman" w:hAnsi="Times New Roman"/>
              </w:rPr>
              <w:t xml:space="preserve"> is released from rest at an elevated position along an inclined plane; it is released and rolls to a position along the incline approximately 5 cm from the bottom.</w:t>
            </w: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63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c>
          <w:tcPr>
            <w:tcW w:w="810" w:type="dxa"/>
          </w:tcPr>
          <w:p w:rsidR="007D158F" w:rsidRPr="00DA4109" w:rsidRDefault="007D158F" w:rsidP="007D158F">
            <w:pPr>
              <w:tabs>
                <w:tab w:val="left" w:pos="2430"/>
                <w:tab w:val="left" w:pos="4500"/>
                <w:tab w:val="left" w:pos="6570"/>
                <w:tab w:val="left" w:pos="7920"/>
              </w:tabs>
              <w:spacing w:after="0"/>
              <w:rPr>
                <w:rFonts w:ascii="Times New Roman" w:hAnsi="Times New Roman"/>
              </w:rPr>
            </w:pPr>
          </w:p>
        </w:tc>
      </w:tr>
    </w:tbl>
    <w:p w:rsidR="00DA4109" w:rsidRDefault="00DA4109"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35.</w:t>
      </w:r>
      <w:r w:rsidRPr="00DA4109">
        <w:rPr>
          <w:rFonts w:ascii="Times New Roman" w:hAnsi="Times New Roman"/>
        </w:rPr>
        <w:tab/>
        <w:t>The diagrams below depict a physical situation. Analyze each situation and construct work-energy bar charts.</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sz w:val="12"/>
        </w:rPr>
      </w:pPr>
    </w:p>
    <w:tbl>
      <w:tblPr>
        <w:tblStyle w:val="TableGrid"/>
        <w:tblW w:w="0" w:type="auto"/>
        <w:tblInd w:w="558" w:type="dxa"/>
        <w:tblLayout w:type="fixed"/>
        <w:tblLook w:val="04A0"/>
      </w:tblPr>
      <w:tblGrid>
        <w:gridCol w:w="4533"/>
        <w:gridCol w:w="4485"/>
      </w:tblGrid>
      <w:tr w:rsidR="00FE37A2" w:rsidRPr="00DA4109">
        <w:tc>
          <w:tcPr>
            <w:tcW w:w="4533" w:type="dxa"/>
          </w:tcPr>
          <w:p w:rsidR="00FE37A2" w:rsidRPr="00DA4109" w:rsidRDefault="00FE37A2" w:rsidP="00FE37A2">
            <w:pPr>
              <w:tabs>
                <w:tab w:val="left" w:pos="2430"/>
                <w:tab w:val="left" w:pos="4500"/>
                <w:tab w:val="left" w:pos="6570"/>
                <w:tab w:val="left" w:pos="7920"/>
              </w:tabs>
              <w:spacing w:after="0"/>
              <w:rPr>
                <w:rFonts w:ascii="Times New Roman" w:hAnsi="Times New Roman"/>
              </w:rPr>
            </w:pPr>
            <w:r w:rsidRPr="00DA4109">
              <w:rPr>
                <w:rFonts w:ascii="Times New Roman" w:hAnsi="Times New Roman"/>
                <w:b/>
                <w:bCs/>
              </w:rPr>
              <w:t>Description of Physical Situation</w:t>
            </w:r>
          </w:p>
        </w:tc>
        <w:tc>
          <w:tcPr>
            <w:tcW w:w="4485" w:type="dxa"/>
            <w:vAlign w:val="center"/>
          </w:tcPr>
          <w:p w:rsidR="00FE37A2" w:rsidRPr="00DA4109" w:rsidRDefault="00FE37A2" w:rsidP="00FE37A2">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b/>
                <w:bCs/>
              </w:rPr>
              <w:t>Work-Energy Bar Chart</w:t>
            </w:r>
          </w:p>
        </w:tc>
      </w:tr>
      <w:tr w:rsidR="00FE37A2" w:rsidRPr="00DA4109">
        <w:tc>
          <w:tcPr>
            <w:tcW w:w="4533" w:type="dxa"/>
          </w:tcPr>
          <w:p w:rsidR="00E83451" w:rsidRDefault="00FE37A2" w:rsidP="00FE37A2">
            <w:pPr>
              <w:tabs>
                <w:tab w:val="left" w:pos="2430"/>
                <w:tab w:val="left" w:pos="4500"/>
                <w:tab w:val="left" w:pos="6570"/>
                <w:tab w:val="left" w:pos="7920"/>
              </w:tabs>
              <w:spacing w:after="0"/>
              <w:ind w:left="342" w:hanging="342"/>
              <w:rPr>
                <w:rFonts w:ascii="Times New Roman" w:hAnsi="Times New Roman"/>
              </w:rPr>
            </w:pPr>
            <w:r w:rsidRPr="00DA4109">
              <w:rPr>
                <w:rFonts w:ascii="Times New Roman" w:hAnsi="Times New Roman"/>
              </w:rPr>
              <w:t>a.</w:t>
            </w:r>
            <w:r w:rsidRPr="00DA4109">
              <w:rPr>
                <w:rFonts w:ascii="Times New Roman" w:hAnsi="Times New Roman"/>
              </w:rPr>
              <w:tab/>
              <w:t>A Hot Wheels car starts from rest on top of an inclined plane and rolls down the incline through a loop and along a horizontal surface. Ignore the effect of friction and air resistance on the car.</w:t>
            </w:r>
          </w:p>
          <w:p w:rsidR="00FE37A2" w:rsidRPr="00DA4109" w:rsidRDefault="00FE37A2" w:rsidP="00FE37A2">
            <w:pPr>
              <w:tabs>
                <w:tab w:val="left" w:pos="2430"/>
                <w:tab w:val="left" w:pos="4500"/>
                <w:tab w:val="left" w:pos="6570"/>
                <w:tab w:val="left" w:pos="7920"/>
              </w:tabs>
              <w:spacing w:after="0"/>
              <w:ind w:left="342" w:hanging="342"/>
              <w:rPr>
                <w:rFonts w:ascii="Times New Roman" w:hAnsi="Times New Roman"/>
              </w:rPr>
            </w:pPr>
          </w:p>
          <w:p w:rsidR="00FE37A2" w:rsidRPr="00DA4109" w:rsidRDefault="00A24120" w:rsidP="00FE37A2">
            <w:pPr>
              <w:tabs>
                <w:tab w:val="left" w:pos="2430"/>
                <w:tab w:val="left" w:pos="4500"/>
                <w:tab w:val="left" w:pos="6570"/>
                <w:tab w:val="left" w:pos="7920"/>
              </w:tabs>
              <w:spacing w:after="0"/>
              <w:ind w:left="342" w:hanging="342"/>
              <w:jc w:val="center"/>
              <w:rPr>
                <w:rFonts w:ascii="Times New Roman" w:hAnsi="Times New Roman"/>
              </w:rPr>
            </w:pPr>
            <w:r w:rsidRPr="00A24120">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35pt;height:99.35pt;visibility:visible">
                  <v:imagedata r:id="rId6" o:title=""/>
                </v:shape>
              </w:pict>
            </w:r>
          </w:p>
          <w:p w:rsidR="00FE37A2" w:rsidRPr="00DA4109" w:rsidRDefault="00FE37A2" w:rsidP="00FE37A2">
            <w:pPr>
              <w:tabs>
                <w:tab w:val="left" w:pos="2430"/>
                <w:tab w:val="left" w:pos="4500"/>
                <w:tab w:val="left" w:pos="6570"/>
                <w:tab w:val="left" w:pos="7920"/>
              </w:tabs>
              <w:spacing w:after="0"/>
              <w:ind w:left="342" w:hanging="342"/>
              <w:jc w:val="center"/>
              <w:rPr>
                <w:rFonts w:ascii="Times New Roman" w:hAnsi="Times New Roman"/>
              </w:rPr>
            </w:pPr>
          </w:p>
        </w:tc>
        <w:tc>
          <w:tcPr>
            <w:tcW w:w="4485" w:type="dxa"/>
          </w:tcPr>
          <w:p w:rsidR="00FE37A2" w:rsidRPr="00DA4109" w:rsidRDefault="00A24120" w:rsidP="00FE37A2">
            <w:pPr>
              <w:tabs>
                <w:tab w:val="left" w:pos="2430"/>
                <w:tab w:val="left" w:pos="4500"/>
                <w:tab w:val="left" w:pos="6570"/>
                <w:tab w:val="left" w:pos="7920"/>
              </w:tabs>
              <w:spacing w:after="0"/>
              <w:jc w:val="center"/>
              <w:rPr>
                <w:rFonts w:ascii="Times New Roman" w:hAnsi="Times New Roman"/>
                <w:noProof/>
              </w:rPr>
            </w:pPr>
            <w:r w:rsidRPr="00A24120">
              <w:rPr>
                <w:rFonts w:ascii="Times New Roman" w:hAnsi="Times New Roman"/>
                <w:noProof/>
              </w:rPr>
              <w:pict>
                <v:shape id="Picture 141" o:spid="_x0000_i1026" type="#_x0000_t75" style="width:213.35pt;height:119.35pt;visibility:visible">
                  <v:imagedata r:id="rId7" o:title=""/>
                </v:shape>
              </w:pict>
            </w:r>
          </w:p>
          <w:p w:rsidR="00FE37A2" w:rsidRPr="00DA4109" w:rsidRDefault="00FE37A2" w:rsidP="00FE37A2">
            <w:pPr>
              <w:tabs>
                <w:tab w:val="left" w:pos="2430"/>
                <w:tab w:val="left" w:pos="4500"/>
                <w:tab w:val="left" w:pos="6570"/>
                <w:tab w:val="left" w:pos="7920"/>
              </w:tabs>
              <w:spacing w:after="0"/>
              <w:jc w:val="center"/>
              <w:rPr>
                <w:rFonts w:ascii="Times New Roman" w:hAnsi="Times New Roman"/>
              </w:rPr>
            </w:pPr>
          </w:p>
        </w:tc>
      </w:tr>
      <w:tr w:rsidR="00FE37A2" w:rsidRPr="00DA4109">
        <w:tc>
          <w:tcPr>
            <w:tcW w:w="4533" w:type="dxa"/>
          </w:tcPr>
          <w:p w:rsidR="00FE37A2" w:rsidRPr="00DA4109" w:rsidRDefault="00FE37A2" w:rsidP="00FE37A2">
            <w:pPr>
              <w:tabs>
                <w:tab w:val="left" w:pos="2430"/>
                <w:tab w:val="left" w:pos="4500"/>
                <w:tab w:val="left" w:pos="6570"/>
                <w:tab w:val="left" w:pos="7920"/>
              </w:tabs>
              <w:spacing w:after="0"/>
              <w:ind w:left="342" w:hanging="342"/>
              <w:rPr>
                <w:rFonts w:ascii="Times New Roman" w:hAnsi="Times New Roman"/>
              </w:rPr>
            </w:pPr>
            <w:r w:rsidRPr="00DA4109">
              <w:rPr>
                <w:rFonts w:ascii="Times New Roman" w:hAnsi="Times New Roman"/>
              </w:rPr>
              <w:t>b.</w:t>
            </w:r>
            <w:r w:rsidRPr="00DA4109">
              <w:rPr>
                <w:rFonts w:ascii="Times New Roman" w:hAnsi="Times New Roman"/>
              </w:rPr>
              <w:tab/>
              <w:t>A Hot Wheels car starts from rest on top of an inclined plane and rolls down the incline through a loop and along a horizontal surface. Friction and air resistance have a significant effect on the car.</w:t>
            </w:r>
          </w:p>
          <w:p w:rsidR="00FE37A2" w:rsidRPr="00DA4109" w:rsidRDefault="00A24120" w:rsidP="00FE37A2">
            <w:pPr>
              <w:tabs>
                <w:tab w:val="left" w:pos="2430"/>
                <w:tab w:val="left" w:pos="4500"/>
                <w:tab w:val="left" w:pos="6570"/>
                <w:tab w:val="left" w:pos="7920"/>
              </w:tabs>
              <w:spacing w:after="0"/>
              <w:ind w:left="342" w:hanging="342"/>
              <w:jc w:val="center"/>
              <w:rPr>
                <w:rFonts w:ascii="Times New Roman" w:hAnsi="Times New Roman"/>
                <w:noProof/>
              </w:rPr>
            </w:pPr>
            <w:r w:rsidRPr="00A24120">
              <w:rPr>
                <w:rFonts w:ascii="Times New Roman" w:hAnsi="Times New Roman"/>
                <w:noProof/>
              </w:rPr>
              <w:pict>
                <v:shape id="_x0000_i1027" type="#_x0000_t75" style="width:167.35pt;height:101.35pt;visibility:visible">
                  <v:imagedata r:id="rId8" o:title=""/>
                </v:shape>
              </w:pict>
            </w:r>
          </w:p>
          <w:p w:rsidR="00FE37A2" w:rsidRPr="00DA4109" w:rsidRDefault="00FE37A2" w:rsidP="00FE37A2">
            <w:pPr>
              <w:tabs>
                <w:tab w:val="left" w:pos="2430"/>
                <w:tab w:val="left" w:pos="4500"/>
                <w:tab w:val="left" w:pos="6570"/>
                <w:tab w:val="left" w:pos="7920"/>
              </w:tabs>
              <w:spacing w:after="0"/>
              <w:ind w:left="342" w:hanging="342"/>
              <w:jc w:val="center"/>
              <w:rPr>
                <w:rFonts w:ascii="Times New Roman" w:hAnsi="Times New Roman"/>
              </w:rPr>
            </w:pPr>
          </w:p>
        </w:tc>
        <w:tc>
          <w:tcPr>
            <w:tcW w:w="4485" w:type="dxa"/>
          </w:tcPr>
          <w:p w:rsidR="00FE37A2" w:rsidRPr="00DA4109" w:rsidRDefault="00A24120" w:rsidP="00D87291">
            <w:pPr>
              <w:tabs>
                <w:tab w:val="left" w:pos="2430"/>
                <w:tab w:val="left" w:pos="4500"/>
                <w:tab w:val="left" w:pos="6570"/>
                <w:tab w:val="left" w:pos="7920"/>
              </w:tabs>
              <w:spacing w:after="0"/>
              <w:jc w:val="center"/>
              <w:rPr>
                <w:rFonts w:ascii="Times New Roman" w:hAnsi="Times New Roman"/>
                <w:noProof/>
              </w:rPr>
            </w:pPr>
            <w:r w:rsidRPr="00A24120">
              <w:rPr>
                <w:rFonts w:ascii="Times New Roman" w:hAnsi="Times New Roman"/>
                <w:noProof/>
              </w:rPr>
              <w:pict>
                <v:shape id="_x0000_i1028" type="#_x0000_t75" style="width:213.35pt;height:119.35pt;visibility:visible">
                  <v:imagedata r:id="rId9" o:title=""/>
                </v:shape>
              </w:pict>
            </w:r>
          </w:p>
          <w:p w:rsidR="00FE37A2" w:rsidRPr="00DA4109" w:rsidRDefault="00FE37A2" w:rsidP="00FE37A2">
            <w:pPr>
              <w:tabs>
                <w:tab w:val="left" w:pos="2430"/>
                <w:tab w:val="left" w:pos="4500"/>
                <w:tab w:val="left" w:pos="6570"/>
                <w:tab w:val="left" w:pos="7920"/>
              </w:tabs>
              <w:spacing w:after="0"/>
              <w:jc w:val="center"/>
              <w:rPr>
                <w:rFonts w:ascii="Times New Roman" w:hAnsi="Times New Roman"/>
              </w:rPr>
            </w:pPr>
          </w:p>
        </w:tc>
      </w:tr>
      <w:tr w:rsidR="00FE37A2" w:rsidRPr="00DA4109">
        <w:tc>
          <w:tcPr>
            <w:tcW w:w="4533" w:type="dxa"/>
          </w:tcPr>
          <w:p w:rsidR="00FE37A2" w:rsidRPr="00DA4109" w:rsidRDefault="00FE37A2" w:rsidP="00FE37A2">
            <w:pPr>
              <w:tabs>
                <w:tab w:val="left" w:pos="2430"/>
                <w:tab w:val="left" w:pos="4500"/>
                <w:tab w:val="left" w:pos="6570"/>
                <w:tab w:val="left" w:pos="7920"/>
              </w:tabs>
              <w:spacing w:after="0"/>
              <w:ind w:left="342" w:hanging="342"/>
              <w:rPr>
                <w:rFonts w:ascii="Times New Roman" w:hAnsi="Times New Roman"/>
              </w:rPr>
            </w:pPr>
            <w:r w:rsidRPr="00DA4109">
              <w:rPr>
                <w:rFonts w:ascii="Times New Roman" w:hAnsi="Times New Roman"/>
              </w:rPr>
              <w:t>c.</w:t>
            </w:r>
            <w:r w:rsidRPr="00DA4109">
              <w:rPr>
                <w:rFonts w:ascii="Times New Roman" w:hAnsi="Times New Roman"/>
              </w:rPr>
              <w:tab/>
              <w:t>A pendulum bob is mounted on top of a lab pole and drawn back to a string that is tied between two other poles. The pendulum bob is released from rest. Upon reaching the vertical, the string hits a barrier and a new pivot point is established as the bob continues in motion along an upward trajectory. Ignore the effect of air resistance.</w:t>
            </w:r>
          </w:p>
          <w:p w:rsidR="00FE37A2" w:rsidRPr="00DA4109" w:rsidRDefault="00A24120" w:rsidP="00E83451">
            <w:pPr>
              <w:tabs>
                <w:tab w:val="left" w:pos="2430"/>
                <w:tab w:val="left" w:pos="4500"/>
                <w:tab w:val="left" w:pos="6570"/>
                <w:tab w:val="left" w:pos="7920"/>
              </w:tabs>
              <w:spacing w:after="0"/>
              <w:jc w:val="center"/>
              <w:rPr>
                <w:rFonts w:ascii="Times New Roman" w:hAnsi="Times New Roman"/>
              </w:rPr>
            </w:pPr>
            <w:r w:rsidRPr="00A24120">
              <w:rPr>
                <w:rFonts w:ascii="Times New Roman" w:hAnsi="Times New Roman"/>
                <w:noProof/>
              </w:rPr>
              <w:pict>
                <v:shape id="_x0000_i1029" type="#_x0000_t75" style="width:208pt;height:85.35pt;visibility:visible">
                  <v:imagedata r:id="rId10" o:title=""/>
                </v:shape>
              </w:pict>
            </w:r>
          </w:p>
          <w:p w:rsidR="00FE37A2" w:rsidRPr="00DA4109" w:rsidRDefault="00FE37A2" w:rsidP="00FE37A2">
            <w:pPr>
              <w:tabs>
                <w:tab w:val="left" w:pos="2430"/>
                <w:tab w:val="left" w:pos="4500"/>
                <w:tab w:val="left" w:pos="6570"/>
                <w:tab w:val="left" w:pos="7920"/>
              </w:tabs>
              <w:spacing w:after="0"/>
              <w:ind w:left="342" w:hanging="342"/>
              <w:jc w:val="center"/>
              <w:rPr>
                <w:rFonts w:ascii="Times New Roman" w:hAnsi="Times New Roman"/>
              </w:rPr>
            </w:pPr>
          </w:p>
        </w:tc>
        <w:tc>
          <w:tcPr>
            <w:tcW w:w="4485" w:type="dxa"/>
          </w:tcPr>
          <w:p w:rsidR="00FE37A2" w:rsidRPr="00DA4109" w:rsidRDefault="00A24120" w:rsidP="00D87291">
            <w:pPr>
              <w:tabs>
                <w:tab w:val="left" w:pos="2430"/>
                <w:tab w:val="left" w:pos="4500"/>
                <w:tab w:val="left" w:pos="6570"/>
                <w:tab w:val="left" w:pos="7920"/>
              </w:tabs>
              <w:spacing w:after="0"/>
              <w:jc w:val="center"/>
              <w:rPr>
                <w:rFonts w:ascii="Times New Roman" w:hAnsi="Times New Roman"/>
                <w:noProof/>
              </w:rPr>
            </w:pPr>
            <w:r w:rsidRPr="00A24120">
              <w:rPr>
                <w:rFonts w:ascii="Times New Roman" w:hAnsi="Times New Roman"/>
                <w:noProof/>
              </w:rPr>
              <w:pict>
                <v:shape id="_x0000_i1030" type="#_x0000_t75" style="width:213.35pt;height:119.35pt;visibility:visible">
                  <v:imagedata r:id="rId11" o:title=""/>
                </v:shape>
              </w:pict>
            </w:r>
          </w:p>
          <w:p w:rsidR="00FE37A2" w:rsidRPr="00DA4109" w:rsidRDefault="00FE37A2" w:rsidP="00D87291">
            <w:pPr>
              <w:tabs>
                <w:tab w:val="left" w:pos="2430"/>
                <w:tab w:val="left" w:pos="4500"/>
                <w:tab w:val="left" w:pos="6570"/>
                <w:tab w:val="left" w:pos="7920"/>
              </w:tabs>
              <w:spacing w:after="0"/>
              <w:jc w:val="center"/>
              <w:rPr>
                <w:rFonts w:ascii="Times New Roman" w:hAnsi="Times New Roman"/>
                <w:noProof/>
              </w:rPr>
            </w:pPr>
          </w:p>
        </w:tc>
      </w:tr>
      <w:tr w:rsidR="00FE37A2" w:rsidRPr="00DA4109">
        <w:tc>
          <w:tcPr>
            <w:tcW w:w="4533" w:type="dxa"/>
          </w:tcPr>
          <w:p w:rsidR="00FE37A2" w:rsidRPr="00DA4109" w:rsidRDefault="00FE37A2" w:rsidP="00FE37A2">
            <w:pPr>
              <w:tabs>
                <w:tab w:val="left" w:pos="2430"/>
                <w:tab w:val="left" w:pos="4500"/>
                <w:tab w:val="left" w:pos="6570"/>
                <w:tab w:val="left" w:pos="7920"/>
              </w:tabs>
              <w:spacing w:after="0"/>
              <w:ind w:left="342" w:hanging="342"/>
              <w:rPr>
                <w:rFonts w:ascii="Times New Roman" w:hAnsi="Times New Roman"/>
              </w:rPr>
            </w:pPr>
            <w:r w:rsidRPr="00DA4109">
              <w:rPr>
                <w:rFonts w:ascii="Times New Roman" w:hAnsi="Times New Roman"/>
              </w:rPr>
              <w:t>d.</w:t>
            </w:r>
            <w:r w:rsidRPr="00DA4109">
              <w:rPr>
                <w:rFonts w:ascii="Times New Roman" w:hAnsi="Times New Roman"/>
              </w:rPr>
              <w:tab/>
              <w:t>A track is constructed by stretching a grooved and pliable material between two lab poles. A metal ball starts from rest at point A and rolls along the groove to point B. Friction and air resistance have an effect upon the ball's motion.</w:t>
            </w:r>
          </w:p>
          <w:p w:rsidR="00FE37A2" w:rsidRPr="00DA4109" w:rsidRDefault="00FE37A2" w:rsidP="00FE37A2">
            <w:pPr>
              <w:tabs>
                <w:tab w:val="left" w:pos="2430"/>
                <w:tab w:val="left" w:pos="4500"/>
                <w:tab w:val="left" w:pos="6570"/>
                <w:tab w:val="left" w:pos="7920"/>
              </w:tabs>
              <w:spacing w:after="0"/>
              <w:ind w:left="342" w:hanging="342"/>
              <w:rPr>
                <w:rFonts w:ascii="Times New Roman" w:hAnsi="Times New Roman"/>
                <w:sz w:val="12"/>
              </w:rPr>
            </w:pPr>
          </w:p>
          <w:p w:rsidR="00FE37A2" w:rsidRPr="00DA4109" w:rsidRDefault="00A24120" w:rsidP="00FE37A2">
            <w:pPr>
              <w:tabs>
                <w:tab w:val="left" w:pos="2430"/>
                <w:tab w:val="left" w:pos="4500"/>
                <w:tab w:val="left" w:pos="6570"/>
                <w:tab w:val="left" w:pos="7920"/>
              </w:tabs>
              <w:spacing w:after="0"/>
              <w:ind w:left="342" w:hanging="342"/>
              <w:jc w:val="center"/>
              <w:rPr>
                <w:rFonts w:ascii="Times New Roman" w:hAnsi="Times New Roman"/>
              </w:rPr>
            </w:pPr>
            <w:r w:rsidRPr="00A24120">
              <w:rPr>
                <w:rFonts w:ascii="Times New Roman" w:hAnsi="Times New Roman"/>
                <w:noProof/>
              </w:rPr>
              <w:pict>
                <v:shape id="_x0000_i1031" type="#_x0000_t75" style="width:165.35pt;height:112pt;visibility:visible">
                  <v:imagedata r:id="rId12" o:title=""/>
                </v:shape>
              </w:pict>
            </w:r>
          </w:p>
          <w:p w:rsidR="00FE37A2" w:rsidRPr="00DA4109" w:rsidRDefault="00FE37A2" w:rsidP="00FE37A2">
            <w:pPr>
              <w:tabs>
                <w:tab w:val="left" w:pos="2430"/>
                <w:tab w:val="left" w:pos="4500"/>
                <w:tab w:val="left" w:pos="6570"/>
                <w:tab w:val="left" w:pos="7920"/>
              </w:tabs>
              <w:spacing w:after="0"/>
              <w:ind w:left="342" w:hanging="342"/>
              <w:rPr>
                <w:rFonts w:ascii="Times New Roman" w:hAnsi="Times New Roman"/>
              </w:rPr>
            </w:pPr>
          </w:p>
        </w:tc>
        <w:tc>
          <w:tcPr>
            <w:tcW w:w="4485" w:type="dxa"/>
          </w:tcPr>
          <w:p w:rsidR="00FE37A2" w:rsidRPr="00DA4109" w:rsidRDefault="00A24120" w:rsidP="00FE37A2">
            <w:pPr>
              <w:tabs>
                <w:tab w:val="left" w:pos="2430"/>
                <w:tab w:val="left" w:pos="4500"/>
                <w:tab w:val="left" w:pos="6570"/>
                <w:tab w:val="left" w:pos="7920"/>
              </w:tabs>
              <w:spacing w:after="0"/>
              <w:jc w:val="center"/>
              <w:rPr>
                <w:rFonts w:ascii="Times New Roman" w:hAnsi="Times New Roman"/>
                <w:noProof/>
              </w:rPr>
            </w:pPr>
            <w:r w:rsidRPr="00A24120">
              <w:rPr>
                <w:rFonts w:ascii="Times New Roman" w:hAnsi="Times New Roman"/>
                <w:noProof/>
              </w:rPr>
              <w:pict>
                <v:shape id="_x0000_i1032" type="#_x0000_t75" style="width:213.35pt;height:119.35pt;visibility:visible">
                  <v:imagedata r:id="rId13" o:title=""/>
                </v:shape>
              </w:pict>
            </w:r>
          </w:p>
        </w:tc>
      </w:tr>
      <w:tr w:rsidR="007B5D7E" w:rsidRPr="00DA4109">
        <w:tc>
          <w:tcPr>
            <w:tcW w:w="4533" w:type="dxa"/>
          </w:tcPr>
          <w:p w:rsidR="007B5D7E" w:rsidRPr="00DA4109" w:rsidRDefault="00E83451" w:rsidP="007B5D7E">
            <w:pPr>
              <w:tabs>
                <w:tab w:val="left" w:pos="2430"/>
                <w:tab w:val="left" w:pos="4500"/>
                <w:tab w:val="left" w:pos="6570"/>
                <w:tab w:val="left" w:pos="7920"/>
              </w:tabs>
              <w:spacing w:after="0"/>
              <w:ind w:left="342" w:hanging="342"/>
              <w:rPr>
                <w:rFonts w:ascii="Times New Roman" w:hAnsi="Times New Roman"/>
              </w:rPr>
            </w:pPr>
            <w:r>
              <w:rPr>
                <w:rFonts w:ascii="Times New Roman" w:hAnsi="Times New Roman"/>
              </w:rPr>
              <w:t>e.</w:t>
            </w:r>
            <w:r>
              <w:rPr>
                <w:rFonts w:ascii="Times New Roman" w:hAnsi="Times New Roman"/>
              </w:rPr>
              <w:tab/>
            </w:r>
            <w:r w:rsidR="007B5D7E" w:rsidRPr="00DA4109">
              <w:rPr>
                <w:rFonts w:ascii="Times New Roman" w:hAnsi="Times New Roman"/>
              </w:rPr>
              <w:t>A dart is placed in a dart gun and the springs are compressed. The trigger is pulled and the dart is projected towards a wall. The dart collides with the wall and sticks to it. Ignore the effect of friction and air resistance.</w:t>
            </w:r>
          </w:p>
          <w:p w:rsidR="007B5D7E" w:rsidRPr="00DA4109" w:rsidRDefault="007B5D7E" w:rsidP="007B5D7E">
            <w:pPr>
              <w:tabs>
                <w:tab w:val="left" w:pos="2430"/>
                <w:tab w:val="left" w:pos="4500"/>
                <w:tab w:val="left" w:pos="6570"/>
                <w:tab w:val="left" w:pos="7920"/>
              </w:tabs>
              <w:spacing w:after="0"/>
              <w:ind w:left="342" w:hanging="342"/>
              <w:rPr>
                <w:rFonts w:ascii="Times New Roman" w:hAnsi="Times New Roman"/>
                <w:sz w:val="12"/>
              </w:rPr>
            </w:pPr>
          </w:p>
          <w:p w:rsidR="007B5D7E" w:rsidRPr="00DA4109" w:rsidRDefault="00A24120" w:rsidP="00C1629E">
            <w:pPr>
              <w:tabs>
                <w:tab w:val="left" w:pos="2430"/>
                <w:tab w:val="left" w:pos="4500"/>
                <w:tab w:val="left" w:pos="6570"/>
                <w:tab w:val="left" w:pos="7920"/>
              </w:tabs>
              <w:spacing w:after="0"/>
              <w:ind w:left="342" w:hanging="342"/>
              <w:jc w:val="center"/>
              <w:rPr>
                <w:rFonts w:ascii="Times New Roman" w:hAnsi="Times New Roman"/>
              </w:rPr>
            </w:pPr>
            <w:r w:rsidRPr="00A24120">
              <w:rPr>
                <w:rFonts w:ascii="Times New Roman" w:hAnsi="Times New Roman"/>
                <w:noProof/>
              </w:rPr>
              <w:pict>
                <v:shape id="_x0000_i1033" type="#_x0000_t75" style="width:228pt;height:107.35pt;visibility:visible">
                  <v:imagedata r:id="rId14" o:title=""/>
                </v:shape>
              </w:pict>
            </w:r>
          </w:p>
          <w:p w:rsidR="007B5D7E" w:rsidRPr="00DA4109" w:rsidRDefault="007B5D7E" w:rsidP="007B5D7E">
            <w:pPr>
              <w:tabs>
                <w:tab w:val="left" w:pos="2430"/>
                <w:tab w:val="left" w:pos="4500"/>
                <w:tab w:val="left" w:pos="6570"/>
                <w:tab w:val="left" w:pos="7920"/>
              </w:tabs>
              <w:spacing w:after="0"/>
              <w:ind w:left="342" w:hanging="342"/>
              <w:rPr>
                <w:rFonts w:ascii="Times New Roman" w:hAnsi="Times New Roman"/>
              </w:rPr>
            </w:pPr>
          </w:p>
        </w:tc>
        <w:tc>
          <w:tcPr>
            <w:tcW w:w="4485" w:type="dxa"/>
          </w:tcPr>
          <w:p w:rsidR="007B5D7E" w:rsidRPr="00DA4109" w:rsidRDefault="00A24120" w:rsidP="00C1629E">
            <w:pPr>
              <w:tabs>
                <w:tab w:val="left" w:pos="2430"/>
                <w:tab w:val="left" w:pos="4500"/>
                <w:tab w:val="left" w:pos="6570"/>
                <w:tab w:val="left" w:pos="7920"/>
              </w:tabs>
              <w:spacing w:after="0"/>
              <w:jc w:val="center"/>
              <w:rPr>
                <w:rFonts w:ascii="Times New Roman" w:hAnsi="Times New Roman"/>
                <w:noProof/>
              </w:rPr>
            </w:pPr>
            <w:r w:rsidRPr="00A24120">
              <w:rPr>
                <w:rFonts w:ascii="Times New Roman" w:hAnsi="Times New Roman"/>
                <w:noProof/>
              </w:rPr>
              <w:pict>
                <v:shape id="_x0000_i1034" type="#_x0000_t75" style="width:213.35pt;height:119.35pt;visibility:visible">
                  <v:imagedata r:id="rId15" o:title=""/>
                </v:shape>
              </w:pict>
            </w:r>
          </w:p>
        </w:tc>
      </w:tr>
      <w:tr w:rsidR="000E5457" w:rsidRPr="00DA4109">
        <w:tc>
          <w:tcPr>
            <w:tcW w:w="4533" w:type="dxa"/>
          </w:tcPr>
          <w:p w:rsidR="000E5457" w:rsidRPr="00DA4109" w:rsidRDefault="000E5457" w:rsidP="00C1629E">
            <w:pPr>
              <w:tabs>
                <w:tab w:val="left" w:pos="2430"/>
                <w:tab w:val="left" w:pos="4500"/>
                <w:tab w:val="left" w:pos="6570"/>
                <w:tab w:val="left" w:pos="7920"/>
              </w:tabs>
              <w:spacing w:after="0"/>
              <w:ind w:left="342" w:hanging="342"/>
              <w:rPr>
                <w:rFonts w:ascii="Times New Roman" w:hAnsi="Times New Roman"/>
              </w:rPr>
            </w:pPr>
            <w:r w:rsidRPr="00DA4109">
              <w:rPr>
                <w:rFonts w:ascii="Times New Roman" w:hAnsi="Times New Roman"/>
              </w:rPr>
              <w:t>f.</w:t>
            </w:r>
            <w:r w:rsidRPr="00DA4109">
              <w:rPr>
                <w:rFonts w:ascii="Times New Roman" w:hAnsi="Times New Roman"/>
              </w:rPr>
              <w:tab/>
              <w:t xml:space="preserve">Ben </w:t>
            </w:r>
            <w:proofErr w:type="spellStart"/>
            <w:r w:rsidRPr="00DA4109">
              <w:rPr>
                <w:rFonts w:ascii="Times New Roman" w:hAnsi="Times New Roman"/>
              </w:rPr>
              <w:t>Laborin</w:t>
            </w:r>
            <w:proofErr w:type="spellEnd"/>
            <w:r w:rsidRPr="00DA4109">
              <w:rPr>
                <w:rFonts w:ascii="Times New Roman" w:hAnsi="Times New Roman"/>
              </w:rPr>
              <w:t xml:space="preserve"> applies a force to push a crate from the bottom of an inclined plane to the top at a constant speed.</w:t>
            </w:r>
          </w:p>
          <w:p w:rsidR="000E5457" w:rsidRPr="00DA4109" w:rsidRDefault="000E5457" w:rsidP="00C1629E">
            <w:pPr>
              <w:tabs>
                <w:tab w:val="left" w:pos="2430"/>
                <w:tab w:val="left" w:pos="4500"/>
                <w:tab w:val="left" w:pos="6570"/>
                <w:tab w:val="left" w:pos="7920"/>
              </w:tabs>
              <w:spacing w:after="0"/>
              <w:ind w:left="342" w:hanging="342"/>
              <w:rPr>
                <w:rFonts w:ascii="Times New Roman" w:hAnsi="Times New Roman"/>
                <w:sz w:val="12"/>
              </w:rPr>
            </w:pPr>
          </w:p>
          <w:p w:rsidR="000E5457" w:rsidRPr="00DA4109" w:rsidRDefault="000E5457" w:rsidP="00C1629E">
            <w:pPr>
              <w:tabs>
                <w:tab w:val="left" w:pos="2430"/>
                <w:tab w:val="left" w:pos="4500"/>
                <w:tab w:val="left" w:pos="6570"/>
                <w:tab w:val="left" w:pos="7920"/>
              </w:tabs>
              <w:spacing w:after="0"/>
              <w:ind w:left="342" w:hanging="342"/>
              <w:jc w:val="center"/>
              <w:rPr>
                <w:rFonts w:ascii="Times New Roman" w:hAnsi="Times New Roman"/>
              </w:rPr>
            </w:pPr>
            <w:r>
              <w:rPr>
                <w:rFonts w:ascii="Times New Roman" w:hAnsi="Times New Roman"/>
                <w:noProof/>
              </w:rPr>
              <w:drawing>
                <wp:inline distT="0" distB="0" distL="0" distR="0">
                  <wp:extent cx="1841500" cy="1059358"/>
                  <wp:effectExtent l="25400" t="0" r="0" b="0"/>
                  <wp:docPr id="1" name="Picture 0" descr="WERSQ3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RSQ35f.png"/>
                          <pic:cNvPicPr/>
                        </pic:nvPicPr>
                        <pic:blipFill>
                          <a:blip r:embed="rId16"/>
                          <a:stretch>
                            <a:fillRect/>
                          </a:stretch>
                        </pic:blipFill>
                        <pic:spPr>
                          <a:xfrm>
                            <a:off x="0" y="0"/>
                            <a:ext cx="1841500" cy="1059358"/>
                          </a:xfrm>
                          <a:prstGeom prst="rect">
                            <a:avLst/>
                          </a:prstGeom>
                        </pic:spPr>
                      </pic:pic>
                    </a:graphicData>
                  </a:graphic>
                </wp:inline>
              </w:drawing>
            </w:r>
          </w:p>
          <w:p w:rsidR="000E5457" w:rsidRPr="00DA4109" w:rsidRDefault="000E5457" w:rsidP="00C1629E">
            <w:pPr>
              <w:tabs>
                <w:tab w:val="left" w:pos="2430"/>
                <w:tab w:val="left" w:pos="4500"/>
                <w:tab w:val="left" w:pos="6570"/>
                <w:tab w:val="left" w:pos="7920"/>
              </w:tabs>
              <w:spacing w:after="0"/>
              <w:ind w:left="342" w:hanging="342"/>
              <w:rPr>
                <w:rFonts w:ascii="Times New Roman" w:hAnsi="Times New Roman"/>
              </w:rPr>
            </w:pPr>
          </w:p>
        </w:tc>
        <w:tc>
          <w:tcPr>
            <w:tcW w:w="4485" w:type="dxa"/>
          </w:tcPr>
          <w:p w:rsidR="000E5457" w:rsidRPr="00DA4109" w:rsidRDefault="00A24120" w:rsidP="00C1629E">
            <w:pPr>
              <w:tabs>
                <w:tab w:val="left" w:pos="2430"/>
                <w:tab w:val="left" w:pos="4500"/>
                <w:tab w:val="left" w:pos="6570"/>
                <w:tab w:val="left" w:pos="7920"/>
              </w:tabs>
              <w:spacing w:after="0"/>
              <w:jc w:val="center"/>
              <w:rPr>
                <w:rFonts w:ascii="Times New Roman" w:hAnsi="Times New Roman"/>
                <w:noProof/>
              </w:rPr>
            </w:pPr>
            <w:r w:rsidRPr="00A24120">
              <w:rPr>
                <w:rFonts w:ascii="Times New Roman" w:hAnsi="Times New Roman"/>
                <w:noProof/>
              </w:rPr>
              <w:pict>
                <v:shape id="_x0000_i1035" type="#_x0000_t75" style="width:213.35pt;height:119.35pt;visibility:visible">
                  <v:imagedata r:id="rId17" o:title=""/>
                </v:shape>
              </w:pict>
            </w:r>
          </w:p>
        </w:tc>
      </w:tr>
    </w:tbl>
    <w:p w:rsidR="00FE37A2" w:rsidRPr="00DA4109" w:rsidRDefault="00FE37A2"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C1629E">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36.</w:t>
      </w:r>
      <w:r w:rsidRPr="00DA4109">
        <w:rPr>
          <w:rFonts w:ascii="Times New Roman" w:hAnsi="Times New Roman"/>
        </w:rPr>
        <w:tab/>
        <w:t xml:space="preserve">Several physical situations are described below. For each situation, simplify the work-energy equation by canceling any zero terms and any energy terms (whether KE or PE) </w:t>
      </w:r>
      <w:r w:rsidR="004F3656" w:rsidRPr="00DA4109">
        <w:rPr>
          <w:rFonts w:ascii="Times New Roman" w:hAnsi="Times New Roman"/>
        </w:rPr>
        <w:t>that</w:t>
      </w:r>
      <w:r w:rsidRPr="00DA4109">
        <w:rPr>
          <w:rFonts w:ascii="Times New Roman" w:hAnsi="Times New Roman"/>
        </w:rPr>
        <w:t xml:space="preserve"> are unchanging. Explain each term </w:t>
      </w:r>
      <w:r w:rsidR="004F3656" w:rsidRPr="00DA4109">
        <w:rPr>
          <w:rFonts w:ascii="Times New Roman" w:hAnsi="Times New Roman"/>
        </w:rPr>
        <w:t>that</w:t>
      </w:r>
      <w:r w:rsidRPr="00DA4109">
        <w:rPr>
          <w:rFonts w:ascii="Times New Roman" w:hAnsi="Times New Roman"/>
        </w:rPr>
        <w:t xml:space="preserve"> gets canceled. The first problem is done as an example.</w:t>
      </w:r>
    </w:p>
    <w:p w:rsidR="004F3656" w:rsidRPr="00DA4109" w:rsidRDefault="004F3656" w:rsidP="007D158F">
      <w:pPr>
        <w:tabs>
          <w:tab w:val="left" w:pos="2430"/>
          <w:tab w:val="left" w:pos="4500"/>
          <w:tab w:val="left" w:pos="6570"/>
          <w:tab w:val="left" w:pos="7920"/>
        </w:tabs>
        <w:spacing w:after="0"/>
        <w:ind w:left="450" w:hanging="450"/>
        <w:rPr>
          <w:rFonts w:ascii="Times New Roman" w:hAnsi="Times New Roman"/>
        </w:rPr>
      </w:pPr>
    </w:p>
    <w:tbl>
      <w:tblPr>
        <w:tblStyle w:val="TableGrid"/>
        <w:tblW w:w="0" w:type="auto"/>
        <w:tblInd w:w="450" w:type="dxa"/>
        <w:tblLayout w:type="fixed"/>
        <w:tblLook w:val="04A0"/>
      </w:tblPr>
      <w:tblGrid>
        <w:gridCol w:w="5760"/>
        <w:gridCol w:w="3168"/>
      </w:tblGrid>
      <w:tr w:rsidR="004F3656" w:rsidRPr="00DA4109">
        <w:tc>
          <w:tcPr>
            <w:tcW w:w="5760" w:type="dxa"/>
          </w:tcPr>
          <w:p w:rsidR="004F3656" w:rsidRPr="00DA4109" w:rsidRDefault="004F3656" w:rsidP="004F3656">
            <w:pPr>
              <w:tabs>
                <w:tab w:val="left" w:pos="2430"/>
                <w:tab w:val="left" w:pos="4500"/>
                <w:tab w:val="left" w:pos="6570"/>
                <w:tab w:val="left" w:pos="7920"/>
              </w:tabs>
              <w:spacing w:after="0"/>
              <w:rPr>
                <w:rFonts w:ascii="Times New Roman" w:hAnsi="Times New Roman"/>
              </w:rPr>
            </w:pPr>
            <w:r w:rsidRPr="00DA4109">
              <w:rPr>
                <w:rFonts w:ascii="Times New Roman" w:hAnsi="Times New Roman"/>
                <w:b/>
                <w:bCs/>
              </w:rPr>
              <w:t>Description of Physical Situation</w:t>
            </w:r>
          </w:p>
        </w:tc>
        <w:tc>
          <w:tcPr>
            <w:tcW w:w="3168" w:type="dxa"/>
          </w:tcPr>
          <w:p w:rsidR="004F3656" w:rsidRPr="00DA4109" w:rsidRDefault="004F3656" w:rsidP="004F3656">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b/>
                <w:bCs/>
              </w:rPr>
              <w:t>Simplification of Work-Energy Equation</w:t>
            </w:r>
          </w:p>
        </w:tc>
      </w:tr>
      <w:tr w:rsidR="004F3656" w:rsidRPr="00DA4109">
        <w:tc>
          <w:tcPr>
            <w:tcW w:w="5760" w:type="dxa"/>
          </w:tcPr>
          <w:p w:rsidR="004F3656" w:rsidRPr="00DA4109" w:rsidRDefault="00A24120" w:rsidP="004F3656">
            <w:pPr>
              <w:tabs>
                <w:tab w:val="left" w:pos="360"/>
                <w:tab w:val="left" w:pos="2430"/>
                <w:tab w:val="left" w:pos="4500"/>
                <w:tab w:val="left" w:pos="6570"/>
                <w:tab w:val="left" w:pos="7920"/>
              </w:tabs>
              <w:spacing w:after="0"/>
              <w:ind w:left="360" w:hanging="360"/>
              <w:rPr>
                <w:rFonts w:ascii="Times New Roman" w:hAnsi="Times New Roman"/>
              </w:rPr>
            </w:pPr>
            <w:r>
              <w:rPr>
                <w:rFonts w:ascii="Times New Roman" w:hAnsi="Times New Roman"/>
                <w:noProof/>
              </w:rPr>
              <w:pict>
                <v:shape id="Picture 152" o:spid="_x0000_s1026" type="#_x0000_t75" style="position:absolute;left:0;text-align:left;margin-left:139.5pt;margin-top:8.1pt;width:132pt;height:143.35pt;z-index:251659264;visibility:visible;mso-position-horizontal-relative:text;mso-position-vertical-relative:text;mso-width-relative:page;mso-height-relative:page">
                  <v:imagedata r:id="rId18" o:title=""/>
                  <w10:wrap type="square"/>
                </v:shape>
              </w:pict>
            </w:r>
            <w:r w:rsidR="004F3656" w:rsidRPr="00DA4109">
              <w:rPr>
                <w:rFonts w:ascii="Times New Roman" w:hAnsi="Times New Roman"/>
              </w:rPr>
              <w:t>a.</w:t>
            </w:r>
            <w:r w:rsidR="004F3656" w:rsidRPr="00DA4109">
              <w:rPr>
                <w:rFonts w:ascii="Times New Roman" w:hAnsi="Times New Roman"/>
              </w:rPr>
              <w:tab/>
              <w:t>A ball starts from rest on top of a tall pillar and falls to the ground below. Assume the effect of air resistance is negligible.</w:t>
            </w: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rPr>
            </w:pP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rPr>
            </w:pP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rPr>
            </w:pP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rPr>
            </w:pP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rPr>
            </w:pPr>
          </w:p>
        </w:tc>
        <w:tc>
          <w:tcPr>
            <w:tcW w:w="3168" w:type="dxa"/>
          </w:tcPr>
          <w:p w:rsidR="004F3656" w:rsidRPr="00DA4109" w:rsidRDefault="004F3656" w:rsidP="004F3656">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4F3656">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4F3656">
            <w:pPr>
              <w:tabs>
                <w:tab w:val="left" w:pos="2430"/>
                <w:tab w:val="left" w:pos="4500"/>
                <w:tab w:val="left" w:pos="6570"/>
                <w:tab w:val="left" w:pos="7920"/>
              </w:tabs>
              <w:spacing w:after="0"/>
              <w:jc w:val="center"/>
              <w:rPr>
                <w:rFonts w:ascii="Times New Roman" w:hAnsi="Times New Roman"/>
              </w:rPr>
            </w:pPr>
          </w:p>
          <w:p w:rsidR="004F3656" w:rsidRPr="00DA4109" w:rsidRDefault="004F3656" w:rsidP="004F3656">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rPr>
              <w:t>Explain cancelled terms:</w:t>
            </w:r>
          </w:p>
        </w:tc>
      </w:tr>
      <w:tr w:rsidR="004F3656" w:rsidRPr="00DA4109">
        <w:tc>
          <w:tcPr>
            <w:tcW w:w="5760" w:type="dxa"/>
          </w:tcPr>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rPr>
            </w:pPr>
            <w:r w:rsidRPr="00DA4109">
              <w:rPr>
                <w:rFonts w:ascii="Times New Roman" w:hAnsi="Times New Roman"/>
              </w:rPr>
              <w:t>b.</w:t>
            </w:r>
            <w:r w:rsidR="00E83451">
              <w:rPr>
                <w:rFonts w:ascii="Times New Roman" w:hAnsi="Times New Roman"/>
              </w:rPr>
              <w:tab/>
            </w:r>
            <w:r w:rsidRPr="00DA4109">
              <w:rPr>
                <w:rFonts w:ascii="Times New Roman" w:hAnsi="Times New Roman"/>
              </w:rPr>
              <w:t>A ball starts from rest at an elevated position along an inclined plane and rolls to the ground below. Assume that the effect of friction and air resistance is negligible</w:t>
            </w:r>
            <w:r w:rsidR="00E83451">
              <w:rPr>
                <w:rFonts w:ascii="Times New Roman" w:hAnsi="Times New Roman"/>
              </w:rPr>
              <w:t>.</w:t>
            </w: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sz w:val="12"/>
              </w:rPr>
            </w:pPr>
          </w:p>
          <w:p w:rsidR="004F3656" w:rsidRPr="00DA4109" w:rsidRDefault="00A24120" w:rsidP="004F3656">
            <w:pPr>
              <w:tabs>
                <w:tab w:val="left" w:pos="360"/>
                <w:tab w:val="left" w:pos="2430"/>
                <w:tab w:val="left" w:pos="4500"/>
                <w:tab w:val="left" w:pos="6570"/>
                <w:tab w:val="left" w:pos="7920"/>
              </w:tabs>
              <w:spacing w:after="0"/>
              <w:ind w:left="360" w:hanging="360"/>
              <w:jc w:val="center"/>
              <w:rPr>
                <w:rFonts w:ascii="Times New Roman" w:hAnsi="Times New Roman"/>
                <w:noProof/>
              </w:rPr>
            </w:pPr>
            <w:r w:rsidRPr="00A24120">
              <w:rPr>
                <w:rFonts w:ascii="Times New Roman" w:hAnsi="Times New Roman"/>
                <w:noProof/>
              </w:rPr>
              <w:pict>
                <v:shape id="_x0000_i1036" type="#_x0000_t75" style="width:213.35pt;height:2in;visibility:visible">
                  <v:imagedata r:id="rId19" o:title=""/>
                </v:shape>
              </w:pict>
            </w:r>
          </w:p>
          <w:p w:rsidR="004F3656" w:rsidRPr="00DA4109" w:rsidRDefault="004F3656" w:rsidP="004F3656">
            <w:pPr>
              <w:tabs>
                <w:tab w:val="left" w:pos="360"/>
                <w:tab w:val="left" w:pos="2430"/>
                <w:tab w:val="left" w:pos="4500"/>
                <w:tab w:val="left" w:pos="6570"/>
                <w:tab w:val="left" w:pos="7920"/>
              </w:tabs>
              <w:spacing w:after="0"/>
              <w:ind w:left="360" w:hanging="360"/>
              <w:jc w:val="center"/>
              <w:rPr>
                <w:rFonts w:ascii="Times New Roman" w:hAnsi="Times New Roman"/>
              </w:rPr>
            </w:pPr>
          </w:p>
        </w:tc>
        <w:tc>
          <w:tcPr>
            <w:tcW w:w="3168" w:type="dxa"/>
          </w:tcPr>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
          <w:p w:rsidR="004F3656" w:rsidRPr="00DA4109" w:rsidRDefault="004F3656" w:rsidP="004F3656">
            <w:pPr>
              <w:tabs>
                <w:tab w:val="left" w:pos="2430"/>
                <w:tab w:val="left" w:pos="4500"/>
                <w:tab w:val="left" w:pos="6570"/>
                <w:tab w:val="left" w:pos="7920"/>
              </w:tabs>
              <w:spacing w:after="0"/>
              <w:jc w:val="center"/>
              <w:rPr>
                <w:rFonts w:ascii="Times New Roman" w:hAnsi="Times New Roman"/>
              </w:rPr>
            </w:pPr>
            <w:r w:rsidRPr="00DA4109">
              <w:rPr>
                <w:rFonts w:ascii="Times New Roman" w:hAnsi="Times New Roman"/>
              </w:rPr>
              <w:t>Explain cancelled terms:</w:t>
            </w:r>
          </w:p>
        </w:tc>
      </w:tr>
      <w:tr w:rsidR="004F3656" w:rsidRPr="00DA4109">
        <w:tc>
          <w:tcPr>
            <w:tcW w:w="5760" w:type="dxa"/>
          </w:tcPr>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c.</w:t>
            </w:r>
            <w:r w:rsidRPr="00DA4109">
              <w:rPr>
                <w:rFonts w:ascii="Times New Roman" w:hAnsi="Times New Roman"/>
              </w:rPr>
              <w:tab/>
              <w:t>A ball starts from rest at an elevated position along an inclined plane and rolls to the ground below. Consider the effect of friction and air resistance.</w:t>
            </w: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sz w:val="12"/>
              </w:rPr>
            </w:pPr>
          </w:p>
          <w:p w:rsidR="004F3656" w:rsidRPr="00DA4109" w:rsidRDefault="00A24120" w:rsidP="004F3656">
            <w:pPr>
              <w:tabs>
                <w:tab w:val="left" w:pos="360"/>
                <w:tab w:val="left" w:pos="2430"/>
                <w:tab w:val="left" w:pos="4500"/>
                <w:tab w:val="left" w:pos="6570"/>
                <w:tab w:val="left" w:pos="7920"/>
              </w:tabs>
              <w:spacing w:after="0"/>
              <w:ind w:left="360" w:hanging="360"/>
              <w:jc w:val="center"/>
              <w:rPr>
                <w:rFonts w:ascii="Times New Roman" w:hAnsi="Times New Roman"/>
              </w:rPr>
            </w:pPr>
            <w:r w:rsidRPr="00A24120">
              <w:rPr>
                <w:rFonts w:ascii="Times New Roman" w:hAnsi="Times New Roman"/>
                <w:noProof/>
              </w:rPr>
              <w:pict>
                <v:shape id="_x0000_i1037" type="#_x0000_t75" style="width:213.35pt;height:141.35pt;visibility:visible">
                  <v:imagedata r:id="rId20" o:title=""/>
                </v:shape>
              </w:pict>
            </w:r>
          </w:p>
          <w:p w:rsidR="004F3656" w:rsidRPr="00DA4109" w:rsidRDefault="004F3656" w:rsidP="004F3656">
            <w:pPr>
              <w:tabs>
                <w:tab w:val="left" w:pos="360"/>
                <w:tab w:val="left" w:pos="2430"/>
                <w:tab w:val="left" w:pos="4500"/>
                <w:tab w:val="left" w:pos="6570"/>
                <w:tab w:val="left" w:pos="7920"/>
              </w:tabs>
              <w:spacing w:after="0"/>
              <w:ind w:left="360" w:hanging="360"/>
              <w:rPr>
                <w:rFonts w:ascii="Times New Roman" w:hAnsi="Times New Roman"/>
              </w:rPr>
            </w:pPr>
          </w:p>
        </w:tc>
        <w:tc>
          <w:tcPr>
            <w:tcW w:w="3168" w:type="dxa"/>
          </w:tcPr>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r w:rsidRPr="00DA4109">
              <w:rPr>
                <w:rFonts w:ascii="Times New Roman" w:hAnsi="Times New Roman"/>
              </w:rPr>
              <w:t>Explain cancelled terms:</w:t>
            </w:r>
          </w:p>
        </w:tc>
      </w:tr>
      <w:tr w:rsidR="004F3656" w:rsidRPr="00DA4109">
        <w:tc>
          <w:tcPr>
            <w:tcW w:w="5760" w:type="dxa"/>
          </w:tcPr>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noProof/>
              </w:rPr>
            </w:pPr>
            <w:r w:rsidRPr="00DA4109">
              <w:rPr>
                <w:rFonts w:ascii="Times New Roman" w:hAnsi="Times New Roman"/>
              </w:rPr>
              <w:t>d.</w:t>
            </w:r>
            <w:r w:rsidRPr="00DA4109">
              <w:rPr>
                <w:rFonts w:ascii="Times New Roman" w:hAnsi="Times New Roman"/>
              </w:rPr>
              <w:tab/>
              <w:t>A track is constructed by stretching a grooved and pliable material between two lab poles. A metal ball starts from rest at point A and rolls to point B. Friction and air resistance have an effect upon the ball's motion</w:t>
            </w:r>
            <w:r w:rsidR="00E83451">
              <w:rPr>
                <w:rFonts w:ascii="Times New Roman" w:hAnsi="Times New Roman"/>
              </w:rPr>
              <w:t>.</w:t>
            </w:r>
          </w:p>
          <w:p w:rsidR="004F3656" w:rsidRPr="00DA4109" w:rsidRDefault="00A24120" w:rsidP="004F3656">
            <w:pPr>
              <w:tabs>
                <w:tab w:val="left" w:pos="2430"/>
                <w:tab w:val="left" w:pos="4500"/>
                <w:tab w:val="left" w:pos="6570"/>
                <w:tab w:val="left" w:pos="7920"/>
              </w:tabs>
              <w:spacing w:after="0"/>
              <w:ind w:left="450" w:hanging="450"/>
              <w:rPr>
                <w:rFonts w:ascii="Times New Roman" w:hAnsi="Times New Roman"/>
                <w:noProof/>
                <w:sz w:val="12"/>
              </w:rPr>
            </w:pPr>
            <w:r w:rsidRPr="00A24120">
              <w:rPr>
                <w:rFonts w:ascii="Times New Roman" w:hAnsi="Times New Roman"/>
                <w:noProof/>
              </w:rPr>
              <w:pict>
                <v:shape id="_x0000_s1028" type="#_x0000_t75" style="position:absolute;left:0;text-align:left;margin-left:112.5pt;margin-top:-34.6pt;width:160pt;height:110pt;z-index:251663360;visibility:visible;mso-position-horizontal-relative:text;mso-position-vertical-relative:text;mso-width-relative:page;mso-height-relative:page">
                  <v:imagedata r:id="rId21" o:title=""/>
                  <w10:wrap type="square"/>
                </v:shape>
              </w:pict>
            </w:r>
          </w:p>
          <w:p w:rsidR="004F3656" w:rsidRPr="00DA4109" w:rsidRDefault="004F3656" w:rsidP="004F3656">
            <w:pPr>
              <w:tabs>
                <w:tab w:val="left" w:pos="2430"/>
                <w:tab w:val="left" w:pos="4500"/>
                <w:tab w:val="left" w:pos="6570"/>
                <w:tab w:val="left" w:pos="7920"/>
              </w:tabs>
              <w:spacing w:after="0"/>
              <w:ind w:left="450" w:hanging="450"/>
              <w:jc w:val="center"/>
              <w:rPr>
                <w:rFonts w:ascii="Times New Roman" w:hAnsi="Times New Roman"/>
                <w:noProof/>
              </w:rPr>
            </w:pPr>
          </w:p>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rPr>
            </w:pPr>
          </w:p>
        </w:tc>
        <w:tc>
          <w:tcPr>
            <w:tcW w:w="3168" w:type="dxa"/>
          </w:tcPr>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r w:rsidRPr="00DA4109">
              <w:rPr>
                <w:rFonts w:ascii="Times New Roman" w:hAnsi="Times New Roman"/>
              </w:rPr>
              <w:t>Explain cancelled terms:</w:t>
            </w:r>
          </w:p>
        </w:tc>
      </w:tr>
      <w:tr w:rsidR="004F3656" w:rsidRPr="00DA4109">
        <w:tc>
          <w:tcPr>
            <w:tcW w:w="5760" w:type="dxa"/>
          </w:tcPr>
          <w:p w:rsidR="004F3656" w:rsidRPr="00DA4109" w:rsidRDefault="00E83451" w:rsidP="004F3656">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e.</w:t>
            </w:r>
            <w:r>
              <w:rPr>
                <w:rFonts w:ascii="Times New Roman" w:hAnsi="Times New Roman"/>
              </w:rPr>
              <w:tab/>
            </w:r>
            <w:r w:rsidR="004F3656" w:rsidRPr="00DA4109">
              <w:rPr>
                <w:rFonts w:ascii="Times New Roman" w:hAnsi="Times New Roman"/>
              </w:rPr>
              <w:t xml:space="preserve">A pendulum bob is mounted on top of a lab pole and drawn back to a </w:t>
            </w:r>
            <w:proofErr w:type="gramStart"/>
            <w:r w:rsidR="004F3656" w:rsidRPr="00DA4109">
              <w:rPr>
                <w:rFonts w:ascii="Times New Roman" w:hAnsi="Times New Roman"/>
              </w:rPr>
              <w:t>string which it tied</w:t>
            </w:r>
            <w:proofErr w:type="gramEnd"/>
            <w:r w:rsidR="004F3656" w:rsidRPr="00DA4109">
              <w:rPr>
                <w:rFonts w:ascii="Times New Roman" w:hAnsi="Times New Roman"/>
              </w:rPr>
              <w:t xml:space="preserve"> between two other poles. The pendulum bob is released from rest. Upon reaching the vertical, the string hits a barrier and a new pivot point is established as the bob continues in motion along an upward trajectory. Ignore the effect of air resistance.</w:t>
            </w:r>
          </w:p>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sz w:val="12"/>
              </w:rPr>
            </w:pPr>
          </w:p>
          <w:p w:rsidR="004F3656" w:rsidRPr="00DA4109" w:rsidRDefault="00A24120" w:rsidP="004F3656">
            <w:pPr>
              <w:tabs>
                <w:tab w:val="left" w:pos="2430"/>
                <w:tab w:val="left" w:pos="4500"/>
                <w:tab w:val="left" w:pos="6570"/>
                <w:tab w:val="left" w:pos="7920"/>
              </w:tabs>
              <w:spacing w:after="0"/>
              <w:ind w:left="450" w:hanging="450"/>
              <w:jc w:val="center"/>
              <w:rPr>
                <w:rFonts w:ascii="Times New Roman" w:hAnsi="Times New Roman"/>
              </w:rPr>
            </w:pPr>
            <w:r w:rsidRPr="00A24120">
              <w:rPr>
                <w:rFonts w:ascii="Times New Roman" w:hAnsi="Times New Roman"/>
                <w:noProof/>
              </w:rPr>
              <w:pict>
                <v:shape id="_x0000_i1038" type="#_x0000_t75" style="width:208pt;height:85.35pt;visibility:visible">
                  <v:imagedata r:id="rId22" o:title=""/>
                </v:shape>
              </w:pict>
            </w:r>
          </w:p>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rPr>
            </w:pPr>
          </w:p>
        </w:tc>
        <w:tc>
          <w:tcPr>
            <w:tcW w:w="3168" w:type="dxa"/>
          </w:tcPr>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r w:rsidRPr="00DA4109">
              <w:rPr>
                <w:rFonts w:ascii="Times New Roman" w:hAnsi="Times New Roman"/>
              </w:rPr>
              <w:t>Explain cancelled terms:</w:t>
            </w:r>
          </w:p>
        </w:tc>
      </w:tr>
      <w:tr w:rsidR="004F3656" w:rsidRPr="00DA4109">
        <w:tc>
          <w:tcPr>
            <w:tcW w:w="5760" w:type="dxa"/>
          </w:tcPr>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f.</w:t>
            </w:r>
            <w:r w:rsidR="00E83451">
              <w:rPr>
                <w:rFonts w:ascii="Times New Roman" w:hAnsi="Times New Roman"/>
              </w:rPr>
              <w:tab/>
            </w:r>
            <w:r w:rsidRPr="00DA4109">
              <w:rPr>
                <w:rFonts w:ascii="Times New Roman" w:hAnsi="Times New Roman"/>
              </w:rPr>
              <w:t>A Hot Wheels car starts from rest on top of an inclined plane and rolls down the incline through a loop and along a horizontal surface. Friction and air resistance have a significant effect on the car.</w:t>
            </w:r>
          </w:p>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sz w:val="12"/>
              </w:rPr>
            </w:pPr>
          </w:p>
          <w:p w:rsidR="004F3656" w:rsidRPr="00DA4109" w:rsidRDefault="00A24120" w:rsidP="004F3656">
            <w:pPr>
              <w:tabs>
                <w:tab w:val="left" w:pos="2430"/>
                <w:tab w:val="left" w:pos="4500"/>
                <w:tab w:val="left" w:pos="6570"/>
                <w:tab w:val="left" w:pos="7920"/>
              </w:tabs>
              <w:spacing w:after="0"/>
              <w:ind w:left="450" w:hanging="450"/>
              <w:jc w:val="center"/>
              <w:rPr>
                <w:rFonts w:ascii="Times New Roman" w:hAnsi="Times New Roman"/>
              </w:rPr>
            </w:pPr>
            <w:r w:rsidRPr="00A24120">
              <w:rPr>
                <w:rFonts w:ascii="Times New Roman" w:hAnsi="Times New Roman"/>
                <w:noProof/>
              </w:rPr>
              <w:pict>
                <v:shape id="_x0000_i1039" type="#_x0000_t75" style="width:167.35pt;height:101.35pt;visibility:visible">
                  <v:imagedata r:id="rId23" o:title=""/>
                </v:shape>
              </w:pict>
            </w:r>
          </w:p>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rPr>
            </w:pPr>
          </w:p>
        </w:tc>
        <w:tc>
          <w:tcPr>
            <w:tcW w:w="3168" w:type="dxa"/>
          </w:tcPr>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r w:rsidRPr="00DA4109">
              <w:rPr>
                <w:rFonts w:ascii="Times New Roman" w:hAnsi="Times New Roman"/>
              </w:rPr>
              <w:t>Explain cancelled terms:</w:t>
            </w:r>
          </w:p>
        </w:tc>
      </w:tr>
      <w:tr w:rsidR="004F3656" w:rsidRPr="00DA4109">
        <w:tc>
          <w:tcPr>
            <w:tcW w:w="5760" w:type="dxa"/>
          </w:tcPr>
          <w:p w:rsidR="004F3656" w:rsidRPr="00DA4109" w:rsidRDefault="00E83451" w:rsidP="004F3656">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g.</w:t>
            </w:r>
            <w:r>
              <w:rPr>
                <w:rFonts w:ascii="Times New Roman" w:hAnsi="Times New Roman"/>
              </w:rPr>
              <w:tab/>
            </w:r>
            <w:r w:rsidR="00C753B6">
              <w:rPr>
                <w:rFonts w:ascii="Times New Roman" w:hAnsi="Times New Roman"/>
              </w:rPr>
              <w:t>A</w:t>
            </w:r>
            <w:r w:rsidR="004F3656" w:rsidRPr="00DA4109">
              <w:rPr>
                <w:rFonts w:ascii="Times New Roman" w:hAnsi="Times New Roman"/>
              </w:rPr>
              <w:t xml:space="preserve"> wagon starts from rest and rolls down a hill and up a second hill. Ignore the effect of friction and air resistance.</w:t>
            </w:r>
          </w:p>
          <w:p w:rsidR="004F3656" w:rsidRPr="00DA4109" w:rsidRDefault="004F3656" w:rsidP="004F3656">
            <w:pPr>
              <w:tabs>
                <w:tab w:val="left" w:pos="2430"/>
                <w:tab w:val="left" w:pos="4500"/>
                <w:tab w:val="left" w:pos="6570"/>
                <w:tab w:val="left" w:pos="7920"/>
              </w:tabs>
              <w:spacing w:after="0"/>
              <w:ind w:left="450" w:hanging="450"/>
              <w:rPr>
                <w:rFonts w:ascii="Times New Roman" w:hAnsi="Times New Roman"/>
                <w:sz w:val="12"/>
              </w:rPr>
            </w:pPr>
          </w:p>
          <w:p w:rsidR="004F3656" w:rsidRPr="00C753B6" w:rsidRDefault="004F3656" w:rsidP="004F3656">
            <w:pPr>
              <w:tabs>
                <w:tab w:val="left" w:pos="2430"/>
                <w:tab w:val="left" w:pos="4500"/>
                <w:tab w:val="left" w:pos="6570"/>
                <w:tab w:val="left" w:pos="7920"/>
              </w:tabs>
              <w:spacing w:after="0"/>
              <w:ind w:left="450" w:hanging="450"/>
              <w:jc w:val="center"/>
              <w:rPr>
                <w:rFonts w:ascii="Times New Roman" w:hAnsi="Times New Roman"/>
                <w:sz w:val="12"/>
              </w:rPr>
            </w:pPr>
          </w:p>
          <w:p w:rsidR="004F3656" w:rsidRPr="00DA4109" w:rsidRDefault="00A24120" w:rsidP="00C753B6">
            <w:pPr>
              <w:tabs>
                <w:tab w:val="left" w:pos="2430"/>
                <w:tab w:val="left" w:pos="4500"/>
                <w:tab w:val="left" w:pos="6570"/>
                <w:tab w:val="left" w:pos="7920"/>
              </w:tabs>
              <w:spacing w:after="0"/>
              <w:ind w:left="450" w:hanging="450"/>
              <w:jc w:val="center"/>
              <w:rPr>
                <w:rFonts w:ascii="Times New Roman" w:hAnsi="Times New Roman"/>
              </w:rPr>
            </w:pPr>
            <w:r>
              <w:pict>
                <v:shape id="_x0000_i1040" type="#_x0000_t75" style="width:135.35pt;height:103.35pt;visibility:visible;mso-position-horizontal-relative:text;mso-position-vertical-relative:text;mso-width-relative:page;mso-height-relative:page">
                  <v:imagedata r:id="rId24" o:title=""/>
                </v:shape>
              </w:pict>
            </w:r>
          </w:p>
        </w:tc>
        <w:tc>
          <w:tcPr>
            <w:tcW w:w="3168" w:type="dxa"/>
          </w:tcPr>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r w:rsidRPr="00DA4109">
              <w:rPr>
                <w:rFonts w:ascii="Times New Roman" w:hAnsi="Times New Roman"/>
              </w:rPr>
              <w:t>Explain cancelled terms:</w:t>
            </w:r>
          </w:p>
        </w:tc>
      </w:tr>
      <w:tr w:rsidR="004F3656" w:rsidRPr="00DA4109">
        <w:tc>
          <w:tcPr>
            <w:tcW w:w="5760" w:type="dxa"/>
          </w:tcPr>
          <w:p w:rsidR="004F3656" w:rsidRPr="00DA4109" w:rsidRDefault="004D66C8" w:rsidP="004D66C8">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h.</w:t>
            </w:r>
            <w:r w:rsidR="00E83451">
              <w:rPr>
                <w:rFonts w:ascii="Times New Roman" w:hAnsi="Times New Roman"/>
              </w:rPr>
              <w:tab/>
            </w:r>
            <w:r w:rsidRPr="00DA4109">
              <w:rPr>
                <w:rFonts w:ascii="Times New Roman" w:hAnsi="Times New Roman"/>
              </w:rPr>
              <w:t>A roller coaster car is already in motion on the top of the first drop and rolls along the track over a couple of hills. Ignore the effect of friction and air resistance</w:t>
            </w:r>
            <w:r w:rsidR="00E83451">
              <w:rPr>
                <w:rFonts w:ascii="Times New Roman" w:hAnsi="Times New Roman"/>
              </w:rPr>
              <w:t>.</w:t>
            </w:r>
          </w:p>
          <w:p w:rsidR="004D66C8" w:rsidRPr="00DA4109" w:rsidRDefault="004D66C8" w:rsidP="004D66C8">
            <w:pPr>
              <w:tabs>
                <w:tab w:val="left" w:pos="2430"/>
                <w:tab w:val="left" w:pos="4500"/>
                <w:tab w:val="left" w:pos="6570"/>
                <w:tab w:val="left" w:pos="7920"/>
              </w:tabs>
              <w:spacing w:after="0"/>
              <w:ind w:left="450" w:hanging="450"/>
              <w:rPr>
                <w:rFonts w:ascii="Times New Roman" w:hAnsi="Times New Roman"/>
                <w:sz w:val="12"/>
              </w:rPr>
            </w:pPr>
          </w:p>
          <w:p w:rsidR="004D66C8" w:rsidRPr="00DA4109" w:rsidRDefault="00A24120" w:rsidP="004D66C8">
            <w:pPr>
              <w:tabs>
                <w:tab w:val="left" w:pos="2430"/>
                <w:tab w:val="left" w:pos="4500"/>
                <w:tab w:val="left" w:pos="6570"/>
                <w:tab w:val="left" w:pos="7920"/>
              </w:tabs>
              <w:spacing w:after="0"/>
              <w:ind w:left="450" w:hanging="450"/>
              <w:jc w:val="center"/>
              <w:rPr>
                <w:rFonts w:ascii="Times New Roman" w:hAnsi="Times New Roman"/>
              </w:rPr>
            </w:pPr>
            <w:r w:rsidRPr="00A24120">
              <w:rPr>
                <w:rFonts w:ascii="Times New Roman" w:hAnsi="Times New Roman"/>
                <w:noProof/>
              </w:rPr>
              <w:pict>
                <v:shape id="_x0000_i1041" type="#_x0000_t75" style="width:189.35pt;height:75.35pt;visibility:visible">
                  <v:imagedata r:id="rId25" o:title=""/>
                </v:shape>
              </w:pict>
            </w:r>
          </w:p>
          <w:p w:rsidR="004D66C8" w:rsidRPr="00DA4109" w:rsidRDefault="004D66C8" w:rsidP="004D66C8">
            <w:pPr>
              <w:tabs>
                <w:tab w:val="left" w:pos="2430"/>
                <w:tab w:val="left" w:pos="4500"/>
                <w:tab w:val="left" w:pos="6570"/>
                <w:tab w:val="left" w:pos="7920"/>
              </w:tabs>
              <w:spacing w:after="0"/>
              <w:ind w:left="450" w:hanging="450"/>
              <w:rPr>
                <w:rFonts w:ascii="Times New Roman" w:hAnsi="Times New Roman"/>
              </w:rPr>
            </w:pPr>
          </w:p>
        </w:tc>
        <w:tc>
          <w:tcPr>
            <w:tcW w:w="3168" w:type="dxa"/>
          </w:tcPr>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F3656" w:rsidRPr="00DA4109" w:rsidRDefault="004F3656" w:rsidP="00D87291">
            <w:pPr>
              <w:tabs>
                <w:tab w:val="left" w:pos="2430"/>
                <w:tab w:val="left" w:pos="4500"/>
                <w:tab w:val="left" w:pos="6570"/>
                <w:tab w:val="left" w:pos="7920"/>
              </w:tabs>
              <w:spacing w:after="0"/>
              <w:jc w:val="center"/>
              <w:rPr>
                <w:rFonts w:ascii="Times New Roman" w:hAnsi="Times New Roman"/>
              </w:rPr>
            </w:pPr>
          </w:p>
          <w:p w:rsidR="004F3656" w:rsidRPr="00DA4109" w:rsidRDefault="004F3656" w:rsidP="00D87291">
            <w:pPr>
              <w:tabs>
                <w:tab w:val="left" w:pos="2430"/>
                <w:tab w:val="left" w:pos="4500"/>
                <w:tab w:val="left" w:pos="6570"/>
                <w:tab w:val="left" w:pos="7920"/>
              </w:tabs>
              <w:spacing w:after="0"/>
              <w:jc w:val="center"/>
              <w:rPr>
                <w:rFonts w:ascii="Times New Roman" w:hAnsi="Times New Roman"/>
                <w:b/>
                <w:bCs/>
              </w:rPr>
            </w:pPr>
            <w:r w:rsidRPr="00DA4109">
              <w:rPr>
                <w:rFonts w:ascii="Times New Roman" w:hAnsi="Times New Roman"/>
              </w:rPr>
              <w:t>Explain cancelled terms:</w:t>
            </w:r>
          </w:p>
        </w:tc>
      </w:tr>
      <w:tr w:rsidR="004D66C8" w:rsidRPr="00DA4109">
        <w:tc>
          <w:tcPr>
            <w:tcW w:w="5760" w:type="dxa"/>
          </w:tcPr>
          <w:p w:rsidR="004D66C8" w:rsidRPr="00DA4109" w:rsidRDefault="004D66C8" w:rsidP="004D66C8">
            <w:pPr>
              <w:tabs>
                <w:tab w:val="left" w:pos="2430"/>
                <w:tab w:val="left" w:pos="4500"/>
                <w:tab w:val="left" w:pos="6570"/>
                <w:tab w:val="left" w:pos="7920"/>
              </w:tabs>
              <w:spacing w:after="0"/>
              <w:ind w:left="450" w:hanging="450"/>
              <w:rPr>
                <w:rFonts w:ascii="Times New Roman" w:hAnsi="Times New Roman"/>
              </w:rPr>
            </w:pPr>
            <w:proofErr w:type="spellStart"/>
            <w:r w:rsidRPr="00DA4109">
              <w:rPr>
                <w:rFonts w:ascii="Times New Roman" w:hAnsi="Times New Roman"/>
              </w:rPr>
              <w:t>i</w:t>
            </w:r>
            <w:proofErr w:type="spellEnd"/>
            <w:r w:rsidRPr="00DA4109">
              <w:rPr>
                <w:rFonts w:ascii="Times New Roman" w:hAnsi="Times New Roman"/>
              </w:rPr>
              <w:t>.</w:t>
            </w:r>
            <w:r w:rsidRPr="00DA4109">
              <w:rPr>
                <w:rFonts w:ascii="Times New Roman" w:hAnsi="Times New Roman"/>
              </w:rPr>
              <w:tab/>
              <w:t>A cross-country skier is in motion on top of a small hill. He skis down the hill into the valley and up a second smaller hill. He uses his poles to propel himself during the entire motion. Ignore the effect of friction and air resistance.</w:t>
            </w:r>
          </w:p>
          <w:p w:rsidR="004D66C8" w:rsidRPr="00DA4109" w:rsidRDefault="004D66C8" w:rsidP="004D66C8">
            <w:pPr>
              <w:tabs>
                <w:tab w:val="left" w:pos="2430"/>
                <w:tab w:val="left" w:pos="4500"/>
                <w:tab w:val="left" w:pos="6570"/>
                <w:tab w:val="left" w:pos="7920"/>
              </w:tabs>
              <w:spacing w:after="0"/>
              <w:ind w:left="450" w:hanging="450"/>
              <w:rPr>
                <w:rFonts w:ascii="Times New Roman" w:hAnsi="Times New Roman"/>
                <w:sz w:val="12"/>
              </w:rPr>
            </w:pPr>
          </w:p>
          <w:p w:rsidR="004D66C8" w:rsidRPr="00DA4109" w:rsidRDefault="00A24120" w:rsidP="004D66C8">
            <w:pPr>
              <w:tabs>
                <w:tab w:val="left" w:pos="2430"/>
                <w:tab w:val="left" w:pos="4500"/>
                <w:tab w:val="left" w:pos="6570"/>
                <w:tab w:val="left" w:pos="7920"/>
              </w:tabs>
              <w:spacing w:after="0"/>
              <w:ind w:left="450" w:hanging="450"/>
              <w:jc w:val="center"/>
              <w:rPr>
                <w:rFonts w:ascii="Times New Roman" w:hAnsi="Times New Roman"/>
              </w:rPr>
            </w:pPr>
            <w:r w:rsidRPr="00A24120">
              <w:rPr>
                <w:rFonts w:ascii="Times New Roman" w:hAnsi="Times New Roman"/>
                <w:noProof/>
              </w:rPr>
              <w:pict>
                <v:shape id="_x0000_i1042" type="#_x0000_t75" style="width:263.35pt;height:93.35pt;visibility:visible">
                  <v:imagedata r:id="rId26" o:title=""/>
                </v:shape>
              </w:pict>
            </w:r>
          </w:p>
          <w:p w:rsidR="004D66C8" w:rsidRPr="00DA4109" w:rsidRDefault="004D66C8" w:rsidP="004D66C8">
            <w:pPr>
              <w:tabs>
                <w:tab w:val="left" w:pos="2430"/>
                <w:tab w:val="left" w:pos="4500"/>
                <w:tab w:val="left" w:pos="6570"/>
                <w:tab w:val="left" w:pos="7920"/>
              </w:tabs>
              <w:spacing w:after="0"/>
              <w:ind w:left="450" w:hanging="450"/>
              <w:rPr>
                <w:rFonts w:ascii="Times New Roman" w:hAnsi="Times New Roman"/>
              </w:rPr>
            </w:pPr>
          </w:p>
        </w:tc>
        <w:tc>
          <w:tcPr>
            <w:tcW w:w="3168" w:type="dxa"/>
          </w:tcPr>
          <w:p w:rsidR="004D66C8" w:rsidRPr="00DA4109" w:rsidRDefault="004D66C8" w:rsidP="00D87291">
            <w:pPr>
              <w:tabs>
                <w:tab w:val="left" w:pos="2430"/>
                <w:tab w:val="left" w:pos="4500"/>
                <w:tab w:val="left" w:pos="6570"/>
                <w:tab w:val="left" w:pos="7920"/>
              </w:tabs>
              <w:spacing w:after="0"/>
              <w:jc w:val="center"/>
              <w:rPr>
                <w:rFonts w:ascii="Times New Roman" w:hAnsi="Times New Roman"/>
                <w:b/>
                <w:bCs/>
              </w:rPr>
            </w:pPr>
          </w:p>
          <w:p w:rsidR="004D66C8" w:rsidRPr="00DA4109" w:rsidRDefault="004D66C8" w:rsidP="00D87291">
            <w:pPr>
              <w:tabs>
                <w:tab w:val="left" w:pos="2430"/>
                <w:tab w:val="left" w:pos="4500"/>
                <w:tab w:val="left" w:pos="6570"/>
                <w:tab w:val="left" w:pos="7920"/>
              </w:tabs>
              <w:spacing w:after="0"/>
              <w:jc w:val="center"/>
              <w:rPr>
                <w:rFonts w:ascii="Times New Roman" w:hAnsi="Times New Roman"/>
              </w:rPr>
            </w:pPr>
            <w:proofErr w:type="spellStart"/>
            <w:r w:rsidRPr="00DA4109">
              <w:rPr>
                <w:rFonts w:ascii="Times New Roman" w:hAnsi="Times New Roman"/>
                <w:b/>
                <w:bCs/>
              </w:rPr>
              <w:t>KE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i</w:t>
            </w:r>
            <w:proofErr w:type="spellEnd"/>
            <w:r w:rsidRPr="00DA4109">
              <w:rPr>
                <w:rFonts w:ascii="Times New Roman" w:hAnsi="Times New Roman"/>
                <w:b/>
                <w:bCs/>
              </w:rPr>
              <w:t xml:space="preserve"> + </w:t>
            </w:r>
            <w:proofErr w:type="spellStart"/>
            <w:r w:rsidRPr="00DA4109">
              <w:rPr>
                <w:rFonts w:ascii="Times New Roman" w:hAnsi="Times New Roman"/>
                <w:b/>
                <w:bCs/>
              </w:rPr>
              <w:t>W</w:t>
            </w:r>
            <w:r w:rsidRPr="00DA4109">
              <w:rPr>
                <w:rFonts w:ascii="Times New Roman" w:hAnsi="Times New Roman"/>
                <w:b/>
                <w:bCs/>
                <w:vertAlign w:val="subscript"/>
              </w:rPr>
              <w:t>nc</w:t>
            </w:r>
            <w:proofErr w:type="spellEnd"/>
            <w:r w:rsidRPr="00DA4109">
              <w:rPr>
                <w:rFonts w:ascii="Times New Roman" w:hAnsi="Times New Roman"/>
                <w:b/>
                <w:bCs/>
              </w:rPr>
              <w:t xml:space="preserve"> = </w:t>
            </w:r>
            <w:proofErr w:type="spellStart"/>
            <w:r w:rsidRPr="00DA4109">
              <w:rPr>
                <w:rFonts w:ascii="Times New Roman" w:hAnsi="Times New Roman"/>
                <w:b/>
                <w:bCs/>
              </w:rPr>
              <w:t>KE</w:t>
            </w:r>
            <w:r w:rsidRPr="00DA4109">
              <w:rPr>
                <w:rFonts w:ascii="Times New Roman" w:hAnsi="Times New Roman"/>
                <w:b/>
                <w:bCs/>
                <w:vertAlign w:val="subscript"/>
              </w:rPr>
              <w:t>f</w:t>
            </w:r>
            <w:proofErr w:type="spellEnd"/>
            <w:r w:rsidRPr="00DA4109">
              <w:rPr>
                <w:rFonts w:ascii="Times New Roman" w:hAnsi="Times New Roman"/>
                <w:b/>
                <w:bCs/>
              </w:rPr>
              <w:t xml:space="preserve"> + </w:t>
            </w:r>
            <w:proofErr w:type="spellStart"/>
            <w:r w:rsidRPr="00DA4109">
              <w:rPr>
                <w:rFonts w:ascii="Times New Roman" w:hAnsi="Times New Roman"/>
                <w:b/>
                <w:bCs/>
              </w:rPr>
              <w:t>PE</w:t>
            </w:r>
            <w:r w:rsidRPr="00DA4109">
              <w:rPr>
                <w:rFonts w:ascii="Times New Roman" w:hAnsi="Times New Roman"/>
                <w:b/>
                <w:bCs/>
                <w:vertAlign w:val="subscript"/>
              </w:rPr>
              <w:t>f</w:t>
            </w:r>
            <w:proofErr w:type="spellEnd"/>
          </w:p>
          <w:p w:rsidR="004D66C8" w:rsidRPr="00DA4109" w:rsidRDefault="004D66C8" w:rsidP="00D87291">
            <w:pPr>
              <w:tabs>
                <w:tab w:val="left" w:pos="2430"/>
                <w:tab w:val="left" w:pos="4500"/>
                <w:tab w:val="left" w:pos="6570"/>
                <w:tab w:val="left" w:pos="7920"/>
              </w:tabs>
              <w:spacing w:after="0"/>
              <w:jc w:val="center"/>
              <w:rPr>
                <w:rFonts w:ascii="Times New Roman" w:hAnsi="Times New Roman"/>
              </w:rPr>
            </w:pPr>
          </w:p>
          <w:p w:rsidR="004D66C8" w:rsidRPr="00DA4109" w:rsidRDefault="004D66C8" w:rsidP="00D87291">
            <w:pPr>
              <w:tabs>
                <w:tab w:val="left" w:pos="2430"/>
                <w:tab w:val="left" w:pos="4500"/>
                <w:tab w:val="left" w:pos="6570"/>
                <w:tab w:val="left" w:pos="7920"/>
              </w:tabs>
              <w:spacing w:after="0"/>
              <w:jc w:val="center"/>
              <w:rPr>
                <w:rFonts w:ascii="Times New Roman" w:hAnsi="Times New Roman"/>
                <w:b/>
                <w:bCs/>
              </w:rPr>
            </w:pPr>
            <w:r w:rsidRPr="00DA4109">
              <w:rPr>
                <w:rFonts w:ascii="Times New Roman" w:hAnsi="Times New Roman"/>
              </w:rPr>
              <w:t>Explain cancelled terms:</w:t>
            </w:r>
          </w:p>
        </w:tc>
      </w:tr>
    </w:tbl>
    <w:p w:rsidR="004F3656" w:rsidRPr="00DA4109" w:rsidRDefault="004F3656"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4D66C8">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b/>
          <w:bCs/>
        </w:rPr>
      </w:pPr>
      <w:r w:rsidRPr="00DA4109">
        <w:rPr>
          <w:rFonts w:ascii="Times New Roman" w:hAnsi="Times New Roman"/>
          <w:b/>
          <w:bCs/>
        </w:rPr>
        <w:t>Part D: Complex Analysis and Problem-Solving</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37.</w:t>
      </w:r>
      <w:r w:rsidRPr="00DA4109">
        <w:rPr>
          <w:rFonts w:ascii="Times New Roman" w:hAnsi="Times New Roman"/>
        </w:rPr>
        <w:tab/>
        <w:t xml:space="preserve">A 21.3-kg child positions </w:t>
      </w:r>
      <w:proofErr w:type="gramStart"/>
      <w:r w:rsidRPr="00DA4109">
        <w:rPr>
          <w:rFonts w:ascii="Times New Roman" w:hAnsi="Times New Roman"/>
        </w:rPr>
        <w:t>himself</w:t>
      </w:r>
      <w:proofErr w:type="gramEnd"/>
      <w:r w:rsidRPr="00DA4109">
        <w:rPr>
          <w:rFonts w:ascii="Times New Roman" w:hAnsi="Times New Roman"/>
        </w:rPr>
        <w:t xml:space="preserve"> on </w:t>
      </w:r>
      <w:r w:rsidR="00C753B6">
        <w:rPr>
          <w:rFonts w:ascii="Times New Roman" w:hAnsi="Times New Roman"/>
        </w:rPr>
        <w:t>a tire swing</w:t>
      </w:r>
      <w:r w:rsidRPr="00DA4109">
        <w:rPr>
          <w:rFonts w:ascii="Times New Roman" w:hAnsi="Times New Roman"/>
        </w:rPr>
        <w:t xml:space="preserve"> </w:t>
      </w:r>
      <w:r w:rsidR="00C753B6">
        <w:rPr>
          <w:rFonts w:ascii="Times New Roman" w:hAnsi="Times New Roman"/>
        </w:rPr>
        <w:t>that</w:t>
      </w:r>
      <w:r w:rsidRPr="00DA4109">
        <w:rPr>
          <w:rFonts w:ascii="Times New Roman" w:hAnsi="Times New Roman"/>
        </w:rPr>
        <w:t xml:space="preserve"> is suspended by a 7.28-m long rope attached to a strong tree limb. The child and tube is drawn back until it makes a 17.4-degree angle with the vertical. The child is released and allowed to swing to and from. Assuming negligible friction, determine the child's speed at his lowest point in the trajectory.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38.</w:t>
      </w:r>
      <w:r w:rsidRPr="00DA4109">
        <w:rPr>
          <w:rFonts w:ascii="Times New Roman" w:hAnsi="Times New Roman"/>
        </w:rPr>
        <w:tab/>
        <w:t xml:space="preserve">A baseball player catches a 163-gram baseball which is moving horizontally at a speed of 39.8 m/s. Determine the force which she must apply to the baseball if her mitt recoils a horizontal distance of 25.1 cm.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39.</w:t>
      </w:r>
      <w:r w:rsidRPr="00DA4109">
        <w:rPr>
          <w:rFonts w:ascii="Times New Roman" w:hAnsi="Times New Roman"/>
        </w:rPr>
        <w:tab/>
        <w:t xml:space="preserve">A 62.9-kg downhill skier is moving with a speed of 12.9 m/s as he starts his descent from a level plateau at 123-m height to the ground below. The slope has an angle of 14.1 degrees and a coefficient of friction of 0.121. The skier coasts the entire descent without using his poles; upon reaching the bottom he continues to coast to a stop; the coefficient of friction along the level surface is 0.623. How far will he coast along the level area at the bottom of the slope?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40.</w:t>
      </w:r>
      <w:r w:rsidRPr="00DA4109">
        <w:rPr>
          <w:rFonts w:ascii="Times New Roman" w:hAnsi="Times New Roman"/>
        </w:rPr>
        <w:tab/>
        <w:t xml:space="preserve">A 29.1-kg </w:t>
      </w:r>
      <w:proofErr w:type="spellStart"/>
      <w:r w:rsidRPr="00DA4109">
        <w:rPr>
          <w:rFonts w:ascii="Times New Roman" w:hAnsi="Times New Roman"/>
        </w:rPr>
        <w:t>sledder</w:t>
      </w:r>
      <w:proofErr w:type="spellEnd"/>
      <w:r w:rsidRPr="00DA4109">
        <w:rPr>
          <w:rFonts w:ascii="Times New Roman" w:hAnsi="Times New Roman"/>
        </w:rPr>
        <w:t xml:space="preserve"> is traveling along a level area with a speed of 8.96 m/s when she approaches a gentle incline that makes an angle of 12.5 degrees with the horizontal. If the coefficient of friction between the sled and the incline is 0.109, then what will be her speed at the bottom of the inclined plane, located 8.21 m above the top of the incline.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41.</w:t>
      </w:r>
      <w:r w:rsidRPr="00DA4109">
        <w:rPr>
          <w:rFonts w:ascii="Times New Roman" w:hAnsi="Times New Roman"/>
        </w:rPr>
        <w:tab/>
        <w:t xml:space="preserve">A 221-gram ball is thrown at an angle of 17.9 degrees and a speed of 36.7 m/s from the top of a 39.8-m high cliff. Determine the impact speed of the ball when it strikes the ground. Assume negligible air resistance.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42.</w:t>
      </w:r>
      <w:r w:rsidRPr="00DA4109">
        <w:rPr>
          <w:rFonts w:ascii="Times New Roman" w:hAnsi="Times New Roman"/>
        </w:rPr>
        <w:tab/>
        <w:t xml:space="preserve">Claire </w:t>
      </w:r>
      <w:proofErr w:type="spellStart"/>
      <w:r w:rsidRPr="00DA4109">
        <w:rPr>
          <w:rFonts w:ascii="Times New Roman" w:hAnsi="Times New Roman"/>
        </w:rPr>
        <w:t>deAisles</w:t>
      </w:r>
      <w:proofErr w:type="spellEnd"/>
      <w:r w:rsidRPr="00DA4109">
        <w:rPr>
          <w:rFonts w:ascii="Times New Roman" w:hAnsi="Times New Roman"/>
        </w:rPr>
        <w:t xml:space="preserve"> has just completed her shopping at the grocery food store. She accidentally bumps her 42.5-kg cart, setting it in motion from rest down a hill inclined at 14.9 degrees. Upon descending a distance of 9.27 meters along the inclined plane, the cart hits a tree stump (which was placed in the parking lot for the sole purpose of this problem). A 0.295-kg can of tomato soup is immediately hurled from the moving cart and heads towards Will N. </w:t>
      </w:r>
      <w:proofErr w:type="spellStart"/>
      <w:r w:rsidRPr="00DA4109">
        <w:rPr>
          <w:rFonts w:ascii="Times New Roman" w:hAnsi="Times New Roman"/>
        </w:rPr>
        <w:t>Tasue's</w:t>
      </w:r>
      <w:proofErr w:type="spellEnd"/>
      <w:r w:rsidRPr="00DA4109">
        <w:rPr>
          <w:rFonts w:ascii="Times New Roman" w:hAnsi="Times New Roman"/>
        </w:rPr>
        <w:t xml:space="preserve"> brand new Lexus. Upon striking the Lexus, the tomato soup can creates a dent with a depth of 3.16 cm. Noah Formula, who is watching the entire incident and fixing to do some physics, attempts to calculate the average force which the Lexus applies to the soup can. Assume negligible air resistance and friction forces and help Noah out.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43.</w:t>
      </w:r>
      <w:r w:rsidRPr="00DA4109">
        <w:rPr>
          <w:rFonts w:ascii="Times New Roman" w:hAnsi="Times New Roman"/>
        </w:rPr>
        <w:tab/>
        <w:t xml:space="preserve">Pete Zaria applies a 11.9-Newton force to a 1.49-kg mug of root beer in order to accelerate it from rest over a distance of 1.42-m. Once released, how far will the mug slide along the counter top if the coefficient of friction is 0.728?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44.</w:t>
      </w:r>
      <w:r w:rsidRPr="00DA4109">
        <w:rPr>
          <w:rFonts w:ascii="Times New Roman" w:hAnsi="Times New Roman"/>
        </w:rPr>
        <w:tab/>
        <w:t xml:space="preserve">Suzie </w:t>
      </w:r>
      <w:proofErr w:type="spellStart"/>
      <w:r w:rsidRPr="00DA4109">
        <w:rPr>
          <w:rFonts w:ascii="Times New Roman" w:hAnsi="Times New Roman"/>
        </w:rPr>
        <w:t>Lovtaski</w:t>
      </w:r>
      <w:proofErr w:type="spellEnd"/>
      <w:r w:rsidRPr="00DA4109">
        <w:rPr>
          <w:rFonts w:ascii="Times New Roman" w:hAnsi="Times New Roman"/>
        </w:rPr>
        <w:t xml:space="preserve"> has a mass of 49.7 kg. She is at rest on top of a hill with a height of 92.6 m and an incline angle of 19.2 degrees. She coasts down the hill to the bottom and eventually comes to a stop; she never uses her poles to apply a force. The coefficient of friction is 0.0873 along the hill and 0.527 along the horizontal surface at the bottom. What total distance will Suzie coast (include both incline and level surface)?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45.</w:t>
      </w:r>
      <w:r w:rsidRPr="00DA4109">
        <w:rPr>
          <w:rFonts w:ascii="Times New Roman" w:hAnsi="Times New Roman"/>
        </w:rPr>
        <w:tab/>
        <w:t xml:space="preserve">Mia </w:t>
      </w:r>
      <w:proofErr w:type="spellStart"/>
      <w:r w:rsidRPr="00DA4109">
        <w:rPr>
          <w:rFonts w:ascii="Times New Roman" w:hAnsi="Times New Roman"/>
        </w:rPr>
        <w:t>Kneezhirt</w:t>
      </w:r>
      <w:proofErr w:type="spellEnd"/>
      <w:r w:rsidRPr="00DA4109">
        <w:rPr>
          <w:rFonts w:ascii="Times New Roman" w:hAnsi="Times New Roman"/>
        </w:rPr>
        <w:t xml:space="preserve"> jumps from a second story dorm room (h = 7.91 m) to the ground below. Upon contact with the ground, she allows her 62.4-kg body to come to an abrupt stop as her center of gravity is displaced downwards a distance of 89.2 cm. Calculate the average upward force exerted by the ground upon Mia's fragile body. </w:t>
      </w:r>
      <w:r w:rsidRPr="00DA4109">
        <w:rPr>
          <w:rFonts w:ascii="Times New Roman" w:hAnsi="Times New Roman"/>
          <w:b/>
          <w:bCs/>
        </w:rPr>
        <w:t>PSYW</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r w:rsidRPr="00DA4109">
        <w:rPr>
          <w:rFonts w:ascii="Times New Roman" w:hAnsi="Times New Roman"/>
        </w:rPr>
        <w:t> </w:t>
      </w: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tabs>
          <w:tab w:val="left" w:pos="2430"/>
          <w:tab w:val="left" w:pos="4500"/>
          <w:tab w:val="left" w:pos="6570"/>
          <w:tab w:val="left" w:pos="7920"/>
        </w:tabs>
        <w:spacing w:after="0"/>
        <w:ind w:left="450" w:hanging="450"/>
        <w:rPr>
          <w:rFonts w:ascii="Times New Roman" w:hAnsi="Times New Roman"/>
        </w:rPr>
      </w:pPr>
    </w:p>
    <w:p w:rsidR="007D158F" w:rsidRPr="00DA4109" w:rsidRDefault="007D158F" w:rsidP="007D158F">
      <w:pPr>
        <w:rPr>
          <w:rFonts w:ascii="Times New Roman" w:hAnsi="Times New Roman"/>
        </w:rPr>
      </w:pPr>
    </w:p>
    <w:sectPr w:rsidR="007D158F" w:rsidRPr="00DA4109" w:rsidSect="007D158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3C7F3A"/>
    <w:rsid w:val="00002F81"/>
    <w:rsid w:val="000D38F1"/>
    <w:rsid w:val="000E5457"/>
    <w:rsid w:val="0025369B"/>
    <w:rsid w:val="0034095F"/>
    <w:rsid w:val="003C7F3A"/>
    <w:rsid w:val="004D66C8"/>
    <w:rsid w:val="004F3656"/>
    <w:rsid w:val="007B5D7E"/>
    <w:rsid w:val="007D158F"/>
    <w:rsid w:val="00A24120"/>
    <w:rsid w:val="00A7256D"/>
    <w:rsid w:val="00AB5C70"/>
    <w:rsid w:val="00AF546D"/>
    <w:rsid w:val="00C1216D"/>
    <w:rsid w:val="00C1629E"/>
    <w:rsid w:val="00C2126D"/>
    <w:rsid w:val="00C753B6"/>
    <w:rsid w:val="00C83455"/>
    <w:rsid w:val="00D76410"/>
    <w:rsid w:val="00D87291"/>
    <w:rsid w:val="00DA13CA"/>
    <w:rsid w:val="00DA4109"/>
    <w:rsid w:val="00E83451"/>
    <w:rsid w:val="00EB000F"/>
    <w:rsid w:val="00F15A8F"/>
    <w:rsid w:val="00FE37A2"/>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F3A"/>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3C7F3A"/>
    <w:rPr>
      <w:color w:val="0000FF"/>
      <w:u w:val="single"/>
    </w:rPr>
  </w:style>
  <w:style w:type="paragraph" w:styleId="BalloonText">
    <w:name w:val="Balloon Text"/>
    <w:basedOn w:val="Normal"/>
    <w:link w:val="BalloonTextChar"/>
    <w:uiPriority w:val="99"/>
    <w:semiHidden/>
    <w:unhideWhenUsed/>
    <w:rsid w:val="003C7F3A"/>
    <w:pPr>
      <w:spacing w:after="0"/>
    </w:pPr>
    <w:rPr>
      <w:rFonts w:ascii="Lucida Grande" w:hAnsi="Lucida Grande"/>
      <w:sz w:val="18"/>
      <w:szCs w:val="18"/>
    </w:rPr>
  </w:style>
  <w:style w:type="character" w:customStyle="1" w:styleId="BalloonTextChar">
    <w:name w:val="Balloon Text Char"/>
    <w:link w:val="BalloonText"/>
    <w:uiPriority w:val="99"/>
    <w:semiHidden/>
    <w:rsid w:val="003C7F3A"/>
    <w:rPr>
      <w:rFonts w:ascii="Lucida Grande" w:eastAsia="Cambria" w:hAnsi="Lucida Grande" w:cs="Times New Roman"/>
      <w:sz w:val="18"/>
      <w:szCs w:val="18"/>
    </w:rPr>
  </w:style>
  <w:style w:type="character" w:styleId="FollowedHyperlink">
    <w:name w:val="FollowedHyperlink"/>
    <w:uiPriority w:val="99"/>
    <w:semiHidden/>
    <w:unhideWhenUsed/>
    <w:rsid w:val="003C7F3A"/>
    <w:rPr>
      <w:color w:val="800080"/>
      <w:u w:val="single"/>
    </w:rPr>
  </w:style>
  <w:style w:type="table" w:styleId="TableGrid">
    <w:name w:val="Table Grid"/>
    <w:basedOn w:val="TableNormal"/>
    <w:uiPriority w:val="59"/>
    <w:rsid w:val="005856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fontTable" Target="fontTable.xml"/><Relationship Id="rId28"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energy/energyprint.cf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3935</Words>
  <Characters>22430</Characters>
  <Application>Microsoft Word 12.0.0</Application>
  <DocSecurity>0</DocSecurity>
  <Lines>186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27545</CharactersWithSpaces>
  <SharedDoc>false</SharedDoc>
  <HLinks>
    <vt:vector size="6" baseType="variant">
      <vt:variant>
        <vt:i4>6357054</vt:i4>
      </vt:variant>
      <vt:variant>
        <vt:i4>0</vt:i4>
      </vt:variant>
      <vt:variant>
        <vt:i4>0</vt:i4>
      </vt:variant>
      <vt:variant>
        <vt:i4>5</vt:i4>
      </vt:variant>
      <vt:variant>
        <vt:lpwstr>http://www.physicsclassroom.com/reviews/energy/energyprint.cfm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9</cp:revision>
  <dcterms:created xsi:type="dcterms:W3CDTF">2013-08-02T11:27:00Z</dcterms:created>
  <dcterms:modified xsi:type="dcterms:W3CDTF">2013-08-05T11:10:00Z</dcterms:modified>
</cp:coreProperties>
</file>