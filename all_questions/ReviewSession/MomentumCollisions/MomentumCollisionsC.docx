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148642C" w14:textId="77777777" w:rsidR="0003539A" w:rsidRPr="00F82A7B" w:rsidRDefault="00140A95" w:rsidP="0003539A">
      <w:pPr>
        <w:tabs>
          <w:tab w:val="left" w:pos="2430"/>
          <w:tab w:val="left" w:pos="4500"/>
          <w:tab w:val="left" w:pos="6570"/>
        </w:tabs>
        <w:spacing w:after="0"/>
        <w:ind w:left="450" w:hanging="450"/>
        <w:jc w:val="center"/>
        <w:rPr>
          <w:rFonts w:ascii="Times New Roman" w:hAnsi="Times New Roman"/>
          <w:b/>
          <w:sz w:val="28"/>
        </w:rPr>
      </w:pPr>
      <w:r w:rsidRPr="00F82A7B">
        <w:rPr>
          <w:rFonts w:ascii="Times New Roman" w:hAnsi="Times New Roman"/>
          <w:b/>
          <w:sz w:val="28"/>
        </w:rPr>
        <w:t>Momentum and Collisions</w:t>
      </w:r>
      <w:r w:rsidR="0003539A" w:rsidRPr="00F82A7B">
        <w:rPr>
          <w:rFonts w:ascii="Times New Roman" w:hAnsi="Times New Roman"/>
          <w:b/>
          <w:sz w:val="28"/>
        </w:rPr>
        <w:t xml:space="preserve"> Review</w:t>
      </w:r>
    </w:p>
    <w:p w14:paraId="3137D0FD" w14:textId="77777777" w:rsidR="0003539A" w:rsidRPr="00F82A7B" w:rsidRDefault="0003539A" w:rsidP="0003539A">
      <w:pPr>
        <w:tabs>
          <w:tab w:val="left" w:pos="2430"/>
          <w:tab w:val="left" w:pos="4500"/>
          <w:tab w:val="left" w:pos="6570"/>
        </w:tabs>
        <w:spacing w:after="0"/>
        <w:ind w:left="450" w:hanging="450"/>
        <w:jc w:val="center"/>
        <w:rPr>
          <w:rFonts w:ascii="Times New Roman" w:hAnsi="Times New Roman"/>
          <w:sz w:val="20"/>
          <w:szCs w:val="20"/>
        </w:rPr>
      </w:pPr>
      <w:r w:rsidRPr="00F82A7B">
        <w:rPr>
          <w:rFonts w:ascii="Times New Roman" w:hAnsi="Times New Roman"/>
          <w:sz w:val="20"/>
          <w:szCs w:val="20"/>
        </w:rPr>
        <w:t xml:space="preserve">From </w:t>
      </w:r>
      <w:hyperlink r:id="rId6" w:history="1">
        <w:r w:rsidRPr="00F82A7B">
          <w:rPr>
            <w:rStyle w:val="Hyperlink"/>
            <w:rFonts w:ascii="Times New Roman" w:hAnsi="Times New Roman"/>
            <w:sz w:val="20"/>
            <w:szCs w:val="20"/>
          </w:rPr>
          <w:t>http://www.physicsclassroom.com/reviews/momentum/momprint.cfm</w:t>
        </w:r>
      </w:hyperlink>
    </w:p>
    <w:p w14:paraId="45594E0E" w14:textId="77777777" w:rsidR="00C03184" w:rsidRPr="00F82A7B" w:rsidRDefault="00C03184" w:rsidP="0003539A">
      <w:pPr>
        <w:tabs>
          <w:tab w:val="left" w:pos="2430"/>
          <w:tab w:val="left" w:pos="4500"/>
          <w:tab w:val="left" w:pos="6570"/>
          <w:tab w:val="left" w:pos="7920"/>
        </w:tabs>
        <w:spacing w:after="0"/>
        <w:ind w:left="450" w:hanging="450"/>
        <w:rPr>
          <w:rFonts w:ascii="Times New Roman" w:hAnsi="Times New Roman"/>
        </w:rPr>
      </w:pPr>
    </w:p>
    <w:p w14:paraId="0E144841"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b/>
          <w:bCs/>
        </w:rPr>
      </w:pPr>
      <w:r w:rsidRPr="00F82A7B">
        <w:rPr>
          <w:rFonts w:ascii="Times New Roman" w:hAnsi="Times New Roman"/>
          <w:b/>
          <w:bCs/>
        </w:rPr>
        <w:t>Part A: Multiple-Multiple Choice</w:t>
      </w:r>
    </w:p>
    <w:p w14:paraId="3B249EEF"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1.</w:t>
      </w:r>
      <w:r w:rsidRPr="00F82A7B">
        <w:rPr>
          <w:rFonts w:ascii="Times New Roman" w:hAnsi="Times New Roman"/>
        </w:rPr>
        <w:tab/>
      </w:r>
      <w:r w:rsidR="0003539A" w:rsidRPr="00F82A7B">
        <w:rPr>
          <w:rFonts w:ascii="Times New Roman" w:hAnsi="Times New Roman"/>
        </w:rPr>
        <w:t>Which of the following statements are true about momentum?</w:t>
      </w:r>
    </w:p>
    <w:p w14:paraId="06F20EF2"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Momentum is a vector quantity.</w:t>
      </w:r>
    </w:p>
    <w:p w14:paraId="0F33FE68"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The standard unit on momentum is the Joule.</w:t>
      </w:r>
    </w:p>
    <w:p w14:paraId="58B3A0DD"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An object with mass will have momentum.</w:t>
      </w:r>
    </w:p>
    <w:p w14:paraId="7E2F2A41"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 xml:space="preserve">An object </w:t>
      </w:r>
      <w:r w:rsidR="0008417A" w:rsidRPr="00F82A7B">
        <w:rPr>
          <w:rFonts w:ascii="Times New Roman" w:hAnsi="Times New Roman"/>
        </w:rPr>
        <w:t>that</w:t>
      </w:r>
      <w:r w:rsidRPr="00F82A7B">
        <w:rPr>
          <w:rFonts w:ascii="Times New Roman" w:hAnsi="Times New Roman"/>
        </w:rPr>
        <w:t xml:space="preserve"> is moving at a constant speed has momentum.</w:t>
      </w:r>
    </w:p>
    <w:p w14:paraId="7274F5FF"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An object can be traveling eastward and slowing down; its momentum is westward.</w:t>
      </w:r>
    </w:p>
    <w:p w14:paraId="0C0E378B"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Momentum is a conserved quantity; the momentum of an object is never changed.</w:t>
      </w:r>
    </w:p>
    <w:p w14:paraId="1875855F"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The momentum of an object varies directly with the speed of the object.</w:t>
      </w:r>
    </w:p>
    <w:p w14:paraId="6F8A57FD"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Two objects of different mass are moving at the same speed; the more massive object will have the greatest momentum.</w:t>
      </w:r>
    </w:p>
    <w:p w14:paraId="295E73E1"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A less massive object can never have more momentum than a more massive object.</w:t>
      </w:r>
    </w:p>
    <w:p w14:paraId="27905907"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Two identical objects are moving in opposite directions at the same speed. The forward moving object will have the greatest momentum.</w:t>
      </w:r>
    </w:p>
    <w:p w14:paraId="67B436A9" w14:textId="77777777" w:rsidR="0003539A" w:rsidRPr="00F82A7B" w:rsidRDefault="0003539A" w:rsidP="0008417A">
      <w:pPr>
        <w:numPr>
          <w:ilvl w:val="0"/>
          <w:numId w:val="1"/>
        </w:numPr>
        <w:tabs>
          <w:tab w:val="left" w:pos="810"/>
          <w:tab w:val="left" w:pos="4500"/>
          <w:tab w:val="left" w:pos="6570"/>
          <w:tab w:val="left" w:pos="7920"/>
        </w:tabs>
        <w:spacing w:after="0"/>
        <w:ind w:left="810"/>
        <w:rPr>
          <w:rFonts w:ascii="Times New Roman" w:hAnsi="Times New Roman"/>
        </w:rPr>
      </w:pPr>
      <w:r w:rsidRPr="00F82A7B">
        <w:rPr>
          <w:rFonts w:ascii="Times New Roman" w:hAnsi="Times New Roman"/>
        </w:rPr>
        <w:t>An object with a changing speed will have a changing momentum.</w:t>
      </w:r>
    </w:p>
    <w:p w14:paraId="07A1D86D"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66F877B5"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651537BD"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w:t>
      </w:r>
      <w:r w:rsidRPr="00F82A7B">
        <w:rPr>
          <w:rFonts w:ascii="Times New Roman" w:hAnsi="Times New Roman"/>
        </w:rPr>
        <w:tab/>
      </w:r>
      <w:r w:rsidR="0003539A" w:rsidRPr="00F82A7B">
        <w:rPr>
          <w:rFonts w:ascii="Times New Roman" w:hAnsi="Times New Roman"/>
        </w:rPr>
        <w:t>Which of the following are true about the relationship between momentum end energy?</w:t>
      </w:r>
    </w:p>
    <w:p w14:paraId="7A083775" w14:textId="77777777" w:rsidR="0003539A" w:rsidRPr="00F82A7B" w:rsidRDefault="0003539A" w:rsidP="0008417A">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Momentum is a form of energy.</w:t>
      </w:r>
    </w:p>
    <w:p w14:paraId="28446FA1" w14:textId="77777777" w:rsidR="0003539A" w:rsidRPr="00F82A7B" w:rsidRDefault="0003539A" w:rsidP="0008417A">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If an object has momentum, then it must also have mechanical energy.</w:t>
      </w:r>
    </w:p>
    <w:p w14:paraId="647B2B28" w14:textId="77777777" w:rsidR="0003539A" w:rsidRPr="00F82A7B" w:rsidRDefault="0003539A" w:rsidP="0008417A">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If an object does not have momentum, then it definitely does not have mechanical energy either.</w:t>
      </w:r>
    </w:p>
    <w:p w14:paraId="64339C28" w14:textId="77777777" w:rsidR="0003539A" w:rsidRPr="00F82A7B" w:rsidRDefault="0003539A" w:rsidP="0008417A">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Object A has more momentum than object B. </w:t>
      </w:r>
      <w:proofErr w:type="gramStart"/>
      <w:r w:rsidRPr="00F82A7B">
        <w:rPr>
          <w:rFonts w:ascii="Times New Roman" w:hAnsi="Times New Roman"/>
        </w:rPr>
        <w:t>Therefore,</w:t>
      </w:r>
      <w:proofErr w:type="gramEnd"/>
      <w:r w:rsidRPr="00F82A7B">
        <w:rPr>
          <w:rFonts w:ascii="Times New Roman" w:hAnsi="Times New Roman"/>
        </w:rPr>
        <w:t xml:space="preserve"> object A will also have more kinetic energy.</w:t>
      </w:r>
    </w:p>
    <w:p w14:paraId="2AFAA9B0" w14:textId="77777777" w:rsidR="0003539A" w:rsidRPr="00F82A7B" w:rsidRDefault="0003539A" w:rsidP="0008417A">
      <w:pPr>
        <w:numPr>
          <w:ilvl w:val="0"/>
          <w:numId w:val="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Two objects of varying mass have the same momentum. The </w:t>
      </w:r>
      <w:proofErr w:type="gramStart"/>
      <w:r w:rsidRPr="00F82A7B">
        <w:rPr>
          <w:rFonts w:ascii="Times New Roman" w:hAnsi="Times New Roman"/>
        </w:rPr>
        <w:t>least</w:t>
      </w:r>
      <w:proofErr w:type="gramEnd"/>
      <w:r w:rsidRPr="00F82A7B">
        <w:rPr>
          <w:rFonts w:ascii="Times New Roman" w:hAnsi="Times New Roman"/>
        </w:rPr>
        <w:t xml:space="preserve"> massive of the two objects will have the greatest kinetic energy.</w:t>
      </w:r>
    </w:p>
    <w:p w14:paraId="6D4C81C7"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2B1B9C04"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D3D0E82"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3.</w:t>
      </w:r>
      <w:r w:rsidRPr="00F82A7B">
        <w:rPr>
          <w:rFonts w:ascii="Times New Roman" w:hAnsi="Times New Roman"/>
        </w:rPr>
        <w:tab/>
      </w:r>
      <w:r w:rsidR="0003539A" w:rsidRPr="00F82A7B">
        <w:rPr>
          <w:rFonts w:ascii="Times New Roman" w:hAnsi="Times New Roman"/>
        </w:rPr>
        <w:t>Which of the following statements are true about impulse?</w:t>
      </w:r>
    </w:p>
    <w:p w14:paraId="0A626EE4" w14:textId="77777777" w:rsidR="0003539A" w:rsidRPr="00F82A7B" w:rsidRDefault="0003539A" w:rsidP="0008417A">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Impulse is a force.</w:t>
      </w:r>
    </w:p>
    <w:p w14:paraId="7D44D640" w14:textId="77777777" w:rsidR="0003539A" w:rsidRPr="00F82A7B" w:rsidRDefault="0003539A" w:rsidP="0008417A">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Impulse is a vector quantity.</w:t>
      </w:r>
    </w:p>
    <w:p w14:paraId="54DC42A5" w14:textId="77777777" w:rsidR="0003539A" w:rsidRPr="00F82A7B" w:rsidRDefault="0003539A" w:rsidP="0008417A">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An object </w:t>
      </w:r>
      <w:r w:rsidR="0008417A" w:rsidRPr="00F82A7B">
        <w:rPr>
          <w:rFonts w:ascii="Times New Roman" w:hAnsi="Times New Roman"/>
        </w:rPr>
        <w:t>that</w:t>
      </w:r>
      <w:r w:rsidRPr="00F82A7B">
        <w:rPr>
          <w:rFonts w:ascii="Times New Roman" w:hAnsi="Times New Roman"/>
        </w:rPr>
        <w:t xml:space="preserve"> is traveling east would experience a </w:t>
      </w:r>
      <w:proofErr w:type="gramStart"/>
      <w:r w:rsidRPr="00F82A7B">
        <w:rPr>
          <w:rFonts w:ascii="Times New Roman" w:hAnsi="Times New Roman"/>
        </w:rPr>
        <w:t>westward directed</w:t>
      </w:r>
      <w:proofErr w:type="gramEnd"/>
      <w:r w:rsidRPr="00F82A7B">
        <w:rPr>
          <w:rFonts w:ascii="Times New Roman" w:hAnsi="Times New Roman"/>
        </w:rPr>
        <w:t xml:space="preserve"> impulse in a collision.</w:t>
      </w:r>
    </w:p>
    <w:p w14:paraId="20F59547" w14:textId="77777777" w:rsidR="0003539A" w:rsidRPr="00F82A7B" w:rsidRDefault="0003539A" w:rsidP="0008417A">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Objects involved in collisions encounter impulses.</w:t>
      </w:r>
    </w:p>
    <w:p w14:paraId="086C7666" w14:textId="77777777" w:rsidR="0003539A" w:rsidRPr="00F82A7B" w:rsidRDefault="0003539A" w:rsidP="0008417A">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The Newton is the unit for impulse.</w:t>
      </w:r>
    </w:p>
    <w:p w14:paraId="4406E3F9" w14:textId="77777777" w:rsidR="0003539A" w:rsidRPr="00F82A7B" w:rsidRDefault="0003539A" w:rsidP="0008417A">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The </w:t>
      </w:r>
      <w:proofErr w:type="spellStart"/>
      <w:r w:rsidRPr="00F82A7B">
        <w:rPr>
          <w:rFonts w:ascii="Times New Roman" w:hAnsi="Times New Roman"/>
        </w:rPr>
        <w:t>kg•m</w:t>
      </w:r>
      <w:proofErr w:type="spellEnd"/>
      <w:r w:rsidRPr="00F82A7B">
        <w:rPr>
          <w:rFonts w:ascii="Times New Roman" w:hAnsi="Times New Roman"/>
        </w:rPr>
        <w:t>/s is equivalent to the units on impulse.</w:t>
      </w:r>
    </w:p>
    <w:p w14:paraId="576494C8" w14:textId="77777777" w:rsidR="0003539A" w:rsidRPr="00F82A7B" w:rsidRDefault="0003539A" w:rsidP="0008417A">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An object </w:t>
      </w:r>
      <w:r w:rsidR="0008417A" w:rsidRPr="00F82A7B">
        <w:rPr>
          <w:rFonts w:ascii="Times New Roman" w:hAnsi="Times New Roman"/>
        </w:rPr>
        <w:t>that</w:t>
      </w:r>
      <w:r w:rsidRPr="00F82A7B">
        <w:rPr>
          <w:rFonts w:ascii="Times New Roman" w:hAnsi="Times New Roman"/>
        </w:rPr>
        <w:t xml:space="preserve"> experiences a net impulse will definitely experience a momentum change.</w:t>
      </w:r>
    </w:p>
    <w:p w14:paraId="48ACA7E1" w14:textId="77777777" w:rsidR="0003539A" w:rsidRPr="00F82A7B" w:rsidRDefault="0003539A" w:rsidP="0008417A">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In a collision, the net impulse experienced by an object is equal to its momentum change.</w:t>
      </w:r>
    </w:p>
    <w:p w14:paraId="22B139CF" w14:textId="77777777" w:rsidR="0003539A" w:rsidRPr="00F82A7B" w:rsidRDefault="0003539A" w:rsidP="0008417A">
      <w:pPr>
        <w:numPr>
          <w:ilvl w:val="0"/>
          <w:numId w:val="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A force of 100 N acting for 0.1 seconds would provide an equivalent impulse as a force of 5 N acting for 2.0 seconds.</w:t>
      </w:r>
    </w:p>
    <w:p w14:paraId="0403703A"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12F51320"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EEB72FD"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lastRenderedPageBreak/>
        <w:t>4.</w:t>
      </w:r>
      <w:r w:rsidRPr="00F82A7B">
        <w:rPr>
          <w:rFonts w:ascii="Times New Roman" w:hAnsi="Times New Roman"/>
        </w:rPr>
        <w:tab/>
      </w:r>
      <w:r w:rsidR="0003539A" w:rsidRPr="00F82A7B">
        <w:rPr>
          <w:rFonts w:ascii="Times New Roman" w:hAnsi="Times New Roman"/>
        </w:rPr>
        <w:t>Which of the following statements are true about collisions?</w:t>
      </w:r>
    </w:p>
    <w:p w14:paraId="09A72EE0"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Two colliding objects will exert equal forces upon each other even if their mass is significantly different.</w:t>
      </w:r>
    </w:p>
    <w:p w14:paraId="6DBE0E7B"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During a collision, an object always encounters an impulse and a change in momentum.</w:t>
      </w:r>
    </w:p>
    <w:p w14:paraId="2F3E6CFC"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During a collision, the impulse </w:t>
      </w:r>
      <w:r w:rsidR="0008417A" w:rsidRPr="00F82A7B">
        <w:rPr>
          <w:rFonts w:ascii="Times New Roman" w:hAnsi="Times New Roman"/>
        </w:rPr>
        <w:t>that</w:t>
      </w:r>
      <w:r w:rsidRPr="00F82A7B">
        <w:rPr>
          <w:rFonts w:ascii="Times New Roman" w:hAnsi="Times New Roman"/>
        </w:rPr>
        <w:t xml:space="preserve"> an object experiences is equal to its velocity change.</w:t>
      </w:r>
    </w:p>
    <w:p w14:paraId="08E7D365"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The velocity change of two respective objects involved in a collision will always be equal.</w:t>
      </w:r>
    </w:p>
    <w:p w14:paraId="40A586FC"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While individual objects may change their velocity during a collision, the overall or total velocity of the colliding objects is conserved.</w:t>
      </w:r>
    </w:p>
    <w:p w14:paraId="29383B5A"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In a collision, the two colliding objects could have different acceleration values.</w:t>
      </w:r>
    </w:p>
    <w:p w14:paraId="6D49C24F"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In a collision between two objects of identical mass, the acceleration values could be different.</w:t>
      </w:r>
    </w:p>
    <w:p w14:paraId="41B05001"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Total momentum is always conserved between any two objects involved in a collision.</w:t>
      </w:r>
    </w:p>
    <w:p w14:paraId="23FA0138"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When a moving object collides with a stationary object of identical mass, the stationary object encounters the greater collision force.</w:t>
      </w:r>
    </w:p>
    <w:p w14:paraId="490D866D"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When a moving object collides with a stationary object of identical mass, the stationary object encounters the greater momentum change.</w:t>
      </w:r>
    </w:p>
    <w:p w14:paraId="26EAEF92"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A moving object collides with a stationary object; the stationary object has significantly less mass. The stationary object encounters the greater collision force.</w:t>
      </w:r>
    </w:p>
    <w:p w14:paraId="1DF58411" w14:textId="77777777" w:rsidR="0003539A" w:rsidRPr="00F82A7B" w:rsidRDefault="0003539A" w:rsidP="0008417A">
      <w:pPr>
        <w:numPr>
          <w:ilvl w:val="0"/>
          <w:numId w:val="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A moving object collides with a stationary object; the stationary object has significantly less mass. The stationary object encounters the greater momentum change.</w:t>
      </w:r>
    </w:p>
    <w:p w14:paraId="6ED83359"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7736DFDB"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0F36BE96"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w:t>
      </w:r>
      <w:r w:rsidRPr="00F82A7B">
        <w:rPr>
          <w:rFonts w:ascii="Times New Roman" w:hAnsi="Times New Roman"/>
        </w:rPr>
        <w:tab/>
      </w:r>
      <w:r w:rsidR="0003539A" w:rsidRPr="00F82A7B">
        <w:rPr>
          <w:rFonts w:ascii="Times New Roman" w:hAnsi="Times New Roman"/>
        </w:rPr>
        <w:t>Which of the following statements are true about elastic and inelastic collisions?</w:t>
      </w:r>
    </w:p>
    <w:p w14:paraId="423A34DE" w14:textId="77777777" w:rsidR="0003539A" w:rsidRPr="00F82A7B" w:rsidRDefault="0003539A" w:rsidP="0008417A">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Perfectly elastic and perfectly inelastic collisions are the two opposite extremes along a continuum; where a particular collision lies along the continuum is dependent upon the amount kinetic </w:t>
      </w:r>
      <w:proofErr w:type="gramStart"/>
      <w:r w:rsidRPr="00F82A7B">
        <w:rPr>
          <w:rFonts w:ascii="Times New Roman" w:hAnsi="Times New Roman"/>
        </w:rPr>
        <w:t>energy which</w:t>
      </w:r>
      <w:proofErr w:type="gramEnd"/>
      <w:r w:rsidRPr="00F82A7B">
        <w:rPr>
          <w:rFonts w:ascii="Times New Roman" w:hAnsi="Times New Roman"/>
        </w:rPr>
        <w:t xml:space="preserve"> is conserved by the two objects.</w:t>
      </w:r>
    </w:p>
    <w:p w14:paraId="4E0B0137" w14:textId="77777777" w:rsidR="0003539A" w:rsidRPr="00F82A7B" w:rsidRDefault="0003539A" w:rsidP="0008417A">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Most collisions tend to be partially </w:t>
      </w:r>
      <w:proofErr w:type="gramStart"/>
      <w:r w:rsidRPr="00F82A7B">
        <w:rPr>
          <w:rFonts w:ascii="Times New Roman" w:hAnsi="Times New Roman"/>
        </w:rPr>
        <w:t>to</w:t>
      </w:r>
      <w:proofErr w:type="gramEnd"/>
      <w:r w:rsidRPr="00F82A7B">
        <w:rPr>
          <w:rFonts w:ascii="Times New Roman" w:hAnsi="Times New Roman"/>
        </w:rPr>
        <w:t xml:space="preserve"> completely elastic.</w:t>
      </w:r>
    </w:p>
    <w:p w14:paraId="173A6949" w14:textId="77777777" w:rsidR="0003539A" w:rsidRPr="00F82A7B" w:rsidRDefault="0003539A" w:rsidP="0008417A">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Momentum is conserved in an elastic collision but not in an inelastic collision.</w:t>
      </w:r>
    </w:p>
    <w:p w14:paraId="36E5C1E1" w14:textId="77777777" w:rsidR="0003539A" w:rsidRPr="00F82A7B" w:rsidRDefault="0003539A" w:rsidP="0008417A">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The kinetic energy of an object remains constant during an elastic collision.</w:t>
      </w:r>
    </w:p>
    <w:p w14:paraId="274B9C99" w14:textId="77777777" w:rsidR="0003539A" w:rsidRPr="00F82A7B" w:rsidRDefault="0003539A" w:rsidP="0008417A">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Elastic collisions occur when the collision force is a non-contact force.</w:t>
      </w:r>
    </w:p>
    <w:p w14:paraId="1AC3547A" w14:textId="77777777" w:rsidR="0003539A" w:rsidRPr="00F82A7B" w:rsidRDefault="0003539A" w:rsidP="0008417A">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Most collisions are not inelastic because the collision forces cause energy of motion to be transformed into sound, light and thermal energy (to name a few).</w:t>
      </w:r>
    </w:p>
    <w:p w14:paraId="528C9D51" w14:textId="77777777" w:rsidR="0003539A" w:rsidRPr="00F82A7B" w:rsidRDefault="0003539A" w:rsidP="0008417A">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A ball is dropped from rest and collides with the ground. The higher that the ball rises upon collision with the ground, the more elastic that the collision is.</w:t>
      </w:r>
    </w:p>
    <w:p w14:paraId="777C13D3" w14:textId="77777777" w:rsidR="0003539A" w:rsidRPr="00F82A7B" w:rsidRDefault="0003539A" w:rsidP="0008417A">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A moving air track glider collides with a second stationary glider of identical mass. The first glider loses all of its kinetic energy during the collision as the second glider is set in motion with the same original speed as the first glider. Since the first glider lost all of its kinetic energy, this is a perfectly inelastic collision.</w:t>
      </w:r>
    </w:p>
    <w:p w14:paraId="6E1178F7" w14:textId="77777777" w:rsidR="0003539A" w:rsidRPr="00F82A7B" w:rsidRDefault="0003539A" w:rsidP="0008417A">
      <w:pPr>
        <w:numPr>
          <w:ilvl w:val="0"/>
          <w:numId w:val="5"/>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The collision between a tennis ball and a tennis racket tends to be more elastic in nature than a collision between a halfback and linebacker in football.</w:t>
      </w:r>
    </w:p>
    <w:p w14:paraId="2F5A8A8D"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3F820F93"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7B9C57C2"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b/>
          <w:bCs/>
        </w:rPr>
      </w:pPr>
      <w:r w:rsidRPr="00F82A7B">
        <w:rPr>
          <w:rFonts w:ascii="Times New Roman" w:hAnsi="Times New Roman"/>
          <w:b/>
          <w:bCs/>
        </w:rPr>
        <w:t xml:space="preserve">Part B: Multiple </w:t>
      </w:r>
      <w:proofErr w:type="gramStart"/>
      <w:r w:rsidRPr="00F82A7B">
        <w:rPr>
          <w:rFonts w:ascii="Times New Roman" w:hAnsi="Times New Roman"/>
          <w:b/>
          <w:bCs/>
        </w:rPr>
        <w:t>Choice</w:t>
      </w:r>
      <w:proofErr w:type="gramEnd"/>
    </w:p>
    <w:p w14:paraId="37DFBA1E"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6.</w:t>
      </w:r>
      <w:r w:rsidRPr="00F82A7B">
        <w:rPr>
          <w:rFonts w:ascii="Times New Roman" w:hAnsi="Times New Roman"/>
        </w:rPr>
        <w:tab/>
      </w:r>
      <w:r w:rsidR="0003539A" w:rsidRPr="00F82A7B">
        <w:rPr>
          <w:rFonts w:ascii="Times New Roman" w:hAnsi="Times New Roman"/>
        </w:rPr>
        <w:t>Which of the following objects have momentum? Include all that apply.</w:t>
      </w:r>
    </w:p>
    <w:p w14:paraId="1CF3E87E" w14:textId="77777777" w:rsidR="0003539A" w:rsidRPr="00F82A7B" w:rsidRDefault="0008417A" w:rsidP="00F82A7B">
      <w:pPr>
        <w:tabs>
          <w:tab w:val="left" w:pos="810"/>
          <w:tab w:val="left" w:pos="2430"/>
          <w:tab w:val="left" w:pos="4500"/>
          <w:tab w:val="left" w:pos="6570"/>
          <w:tab w:val="left" w:pos="7920"/>
        </w:tabs>
        <w:spacing w:after="0"/>
        <w:ind w:left="810" w:hanging="360"/>
        <w:rPr>
          <w:rFonts w:ascii="Times New Roman" w:hAnsi="Times New Roman"/>
        </w:rPr>
      </w:pPr>
      <w:r w:rsidRPr="00F82A7B">
        <w:rPr>
          <w:rFonts w:ascii="Times New Roman" w:hAnsi="Times New Roman"/>
        </w:rPr>
        <w:t>a.</w:t>
      </w:r>
      <w:r w:rsidRPr="00F82A7B">
        <w:rPr>
          <w:rFonts w:ascii="Times New Roman" w:hAnsi="Times New Roman"/>
        </w:rPr>
        <w:tab/>
      </w:r>
      <w:r w:rsidR="0003539A" w:rsidRPr="00F82A7B">
        <w:rPr>
          <w:rFonts w:ascii="Times New Roman" w:hAnsi="Times New Roman"/>
        </w:rPr>
        <w:t>An electron is orbiting the nucleus of an atom.</w:t>
      </w:r>
    </w:p>
    <w:p w14:paraId="542AEA36" w14:textId="77777777" w:rsidR="0003539A" w:rsidRPr="00F82A7B" w:rsidRDefault="0008417A" w:rsidP="00F82A7B">
      <w:pPr>
        <w:tabs>
          <w:tab w:val="left" w:pos="810"/>
          <w:tab w:val="left" w:pos="2430"/>
          <w:tab w:val="left" w:pos="4500"/>
          <w:tab w:val="left" w:pos="6570"/>
          <w:tab w:val="left" w:pos="7920"/>
        </w:tabs>
        <w:spacing w:after="0"/>
        <w:ind w:left="810" w:hanging="360"/>
        <w:rPr>
          <w:rFonts w:ascii="Times New Roman" w:hAnsi="Times New Roman"/>
        </w:rPr>
      </w:pPr>
      <w:r w:rsidRPr="00F82A7B">
        <w:rPr>
          <w:rFonts w:ascii="Times New Roman" w:hAnsi="Times New Roman"/>
        </w:rPr>
        <w:t>b.</w:t>
      </w:r>
      <w:r w:rsidRPr="00F82A7B">
        <w:rPr>
          <w:rFonts w:ascii="Times New Roman" w:hAnsi="Times New Roman"/>
        </w:rPr>
        <w:tab/>
      </w:r>
      <w:r w:rsidR="0003539A" w:rsidRPr="00F82A7B">
        <w:rPr>
          <w:rFonts w:ascii="Times New Roman" w:hAnsi="Times New Roman"/>
        </w:rPr>
        <w:t>A UPS truck is stopped in front of the school building.</w:t>
      </w:r>
    </w:p>
    <w:p w14:paraId="0D67FB8D" w14:textId="77777777" w:rsidR="0003539A" w:rsidRPr="00F82A7B" w:rsidRDefault="0008417A" w:rsidP="00F82A7B">
      <w:pPr>
        <w:tabs>
          <w:tab w:val="left" w:pos="810"/>
          <w:tab w:val="left" w:pos="2430"/>
          <w:tab w:val="left" w:pos="4500"/>
          <w:tab w:val="left" w:pos="6570"/>
          <w:tab w:val="left" w:pos="7920"/>
        </w:tabs>
        <w:spacing w:after="0"/>
        <w:ind w:left="810" w:hanging="360"/>
        <w:rPr>
          <w:rFonts w:ascii="Times New Roman" w:hAnsi="Times New Roman"/>
        </w:rPr>
      </w:pPr>
      <w:r w:rsidRPr="00F82A7B">
        <w:rPr>
          <w:rFonts w:ascii="Times New Roman" w:hAnsi="Times New Roman"/>
        </w:rPr>
        <w:t>c.</w:t>
      </w:r>
      <w:r w:rsidRPr="00F82A7B">
        <w:rPr>
          <w:rFonts w:ascii="Times New Roman" w:hAnsi="Times New Roman"/>
        </w:rPr>
        <w:tab/>
      </w:r>
      <w:r w:rsidR="0003539A" w:rsidRPr="00F82A7B">
        <w:rPr>
          <w:rFonts w:ascii="Times New Roman" w:hAnsi="Times New Roman"/>
        </w:rPr>
        <w:t>A Yugo (a compact car) is moving with a constant speed.</w:t>
      </w:r>
    </w:p>
    <w:p w14:paraId="692A1335" w14:textId="77777777" w:rsidR="0003539A" w:rsidRPr="00F82A7B" w:rsidRDefault="0008417A" w:rsidP="00F82A7B">
      <w:pPr>
        <w:tabs>
          <w:tab w:val="left" w:pos="810"/>
          <w:tab w:val="left" w:pos="2430"/>
          <w:tab w:val="left" w:pos="4500"/>
          <w:tab w:val="left" w:pos="6570"/>
          <w:tab w:val="left" w:pos="7920"/>
        </w:tabs>
        <w:spacing w:after="0"/>
        <w:ind w:left="810" w:hanging="360"/>
        <w:rPr>
          <w:rFonts w:ascii="Times New Roman" w:hAnsi="Times New Roman"/>
        </w:rPr>
      </w:pPr>
      <w:r w:rsidRPr="00F82A7B">
        <w:rPr>
          <w:rFonts w:ascii="Times New Roman" w:hAnsi="Times New Roman"/>
        </w:rPr>
        <w:t>d.</w:t>
      </w:r>
      <w:r w:rsidRPr="00F82A7B">
        <w:rPr>
          <w:rFonts w:ascii="Times New Roman" w:hAnsi="Times New Roman"/>
        </w:rPr>
        <w:tab/>
      </w:r>
      <w:r w:rsidR="0003539A" w:rsidRPr="00F82A7B">
        <w:rPr>
          <w:rFonts w:ascii="Times New Roman" w:hAnsi="Times New Roman"/>
        </w:rPr>
        <w:t>A small flea walking with constant speed across Fido's back.</w:t>
      </w:r>
    </w:p>
    <w:p w14:paraId="0E2FC0EF" w14:textId="77777777" w:rsidR="0003539A" w:rsidRPr="00F82A7B" w:rsidRDefault="0008417A" w:rsidP="00F82A7B">
      <w:pPr>
        <w:tabs>
          <w:tab w:val="left" w:pos="810"/>
          <w:tab w:val="left" w:pos="2430"/>
          <w:tab w:val="left" w:pos="4500"/>
          <w:tab w:val="left" w:pos="6570"/>
          <w:tab w:val="left" w:pos="7920"/>
        </w:tabs>
        <w:spacing w:after="0"/>
        <w:ind w:left="810" w:hanging="360"/>
        <w:rPr>
          <w:rFonts w:ascii="Times New Roman" w:hAnsi="Times New Roman"/>
        </w:rPr>
      </w:pPr>
      <w:r w:rsidRPr="00F82A7B">
        <w:rPr>
          <w:rFonts w:ascii="Times New Roman" w:hAnsi="Times New Roman"/>
        </w:rPr>
        <w:t>e.</w:t>
      </w:r>
      <w:r w:rsidRPr="00F82A7B">
        <w:rPr>
          <w:rFonts w:ascii="Times New Roman" w:hAnsi="Times New Roman"/>
        </w:rPr>
        <w:tab/>
      </w:r>
      <w:r w:rsidR="0003539A" w:rsidRPr="00F82A7B">
        <w:rPr>
          <w:rFonts w:ascii="Times New Roman" w:hAnsi="Times New Roman"/>
        </w:rPr>
        <w:t>The high school building rests in the middle of town.</w:t>
      </w:r>
    </w:p>
    <w:p w14:paraId="59093AC8"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2210011"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70C7E37"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7.</w:t>
      </w:r>
      <w:r w:rsidRPr="00F82A7B">
        <w:rPr>
          <w:rFonts w:ascii="Times New Roman" w:hAnsi="Times New Roman"/>
        </w:rPr>
        <w:tab/>
      </w:r>
      <w:r w:rsidR="0003539A" w:rsidRPr="00F82A7B">
        <w:rPr>
          <w:rFonts w:ascii="Times New Roman" w:hAnsi="Times New Roman"/>
        </w:rPr>
        <w:t>A truck driving along a highway road has a large quantity of momentum. If it moves at the same speed but has twice as much mass, its momentum is ________________.</w:t>
      </w:r>
    </w:p>
    <w:p w14:paraId="1552EF5B" w14:textId="77777777" w:rsidR="0008417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zero</w:t>
      </w:r>
      <w:proofErr w:type="gramEnd"/>
      <w:r w:rsidRPr="00F82A7B">
        <w:rPr>
          <w:rFonts w:ascii="Times New Roman" w:hAnsi="Times New Roman"/>
        </w:rPr>
        <w:tab/>
        <w:t>b. quadrupled</w:t>
      </w:r>
      <w:r w:rsidRPr="00F82A7B">
        <w:rPr>
          <w:rFonts w:ascii="Times New Roman" w:hAnsi="Times New Roman"/>
        </w:rPr>
        <w:tab/>
        <w:t xml:space="preserve">c. doubled </w:t>
      </w:r>
      <w:r w:rsidRPr="00F82A7B">
        <w:rPr>
          <w:rFonts w:ascii="Times New Roman" w:hAnsi="Times New Roman"/>
        </w:rPr>
        <w:tab/>
        <w:t>d. unchanged</w:t>
      </w:r>
    </w:p>
    <w:p w14:paraId="29B534B3" w14:textId="77777777" w:rsidR="0008417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r>
    </w:p>
    <w:p w14:paraId="27B38B2C"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2DEEF027"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427FC17D"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b/>
          <w:bCs/>
        </w:rPr>
      </w:pPr>
      <w:r w:rsidRPr="00F82A7B">
        <w:rPr>
          <w:rFonts w:ascii="Times New Roman" w:hAnsi="Times New Roman"/>
        </w:rPr>
        <w:t>8.</w:t>
      </w:r>
      <w:r w:rsidRPr="00F82A7B">
        <w:rPr>
          <w:rFonts w:ascii="Times New Roman" w:hAnsi="Times New Roman"/>
        </w:rPr>
        <w:tab/>
      </w:r>
      <w:r w:rsidR="0003539A" w:rsidRPr="00F82A7B">
        <w:rPr>
          <w:rFonts w:ascii="Times New Roman" w:hAnsi="Times New Roman"/>
          <w:b/>
          <w:bCs/>
        </w:rPr>
        <w:t xml:space="preserve">TRUE </w:t>
      </w:r>
      <w:r w:rsidR="00F82A7B">
        <w:rPr>
          <w:rFonts w:ascii="Times New Roman" w:hAnsi="Times New Roman"/>
          <w:b/>
          <w:bCs/>
        </w:rPr>
        <w:t xml:space="preserve">    </w:t>
      </w:r>
      <w:r w:rsidR="0003539A" w:rsidRPr="00F82A7B">
        <w:rPr>
          <w:rFonts w:ascii="Times New Roman" w:hAnsi="Times New Roman"/>
          <w:b/>
          <w:bCs/>
        </w:rPr>
        <w:t xml:space="preserve">or </w:t>
      </w:r>
      <w:r w:rsidR="00F82A7B">
        <w:rPr>
          <w:rFonts w:ascii="Times New Roman" w:hAnsi="Times New Roman"/>
          <w:b/>
          <w:bCs/>
        </w:rPr>
        <w:t xml:space="preserve">    </w:t>
      </w:r>
      <w:r w:rsidR="0003539A" w:rsidRPr="00F82A7B">
        <w:rPr>
          <w:rFonts w:ascii="Times New Roman" w:hAnsi="Times New Roman"/>
          <w:b/>
          <w:bCs/>
        </w:rPr>
        <w:t>FALSE:</w:t>
      </w:r>
    </w:p>
    <w:p w14:paraId="3A2EB087" w14:textId="77777777" w:rsidR="0008417A" w:rsidRPr="00F82A7B" w:rsidRDefault="0008417A" w:rsidP="0003539A">
      <w:pPr>
        <w:tabs>
          <w:tab w:val="left" w:pos="2430"/>
          <w:tab w:val="left" w:pos="4500"/>
          <w:tab w:val="left" w:pos="6570"/>
          <w:tab w:val="left" w:pos="7920"/>
        </w:tabs>
        <w:spacing w:after="0"/>
        <w:ind w:left="450" w:hanging="450"/>
        <w:rPr>
          <w:rFonts w:ascii="Times New Roman" w:hAnsi="Times New Roman"/>
          <w:sz w:val="12"/>
        </w:rPr>
      </w:pPr>
    </w:p>
    <w:p w14:paraId="2C36F5E6" w14:textId="77777777" w:rsidR="0003539A" w:rsidRPr="00F82A7B" w:rsidRDefault="0003539A" w:rsidP="0008417A">
      <w:pPr>
        <w:tabs>
          <w:tab w:val="left" w:pos="2430"/>
          <w:tab w:val="left" w:pos="4500"/>
          <w:tab w:val="left" w:pos="6570"/>
          <w:tab w:val="left" w:pos="7920"/>
        </w:tabs>
        <w:spacing w:after="0"/>
        <w:ind w:left="1080"/>
        <w:rPr>
          <w:rFonts w:ascii="Times New Roman" w:hAnsi="Times New Roman"/>
        </w:rPr>
      </w:pPr>
      <w:r w:rsidRPr="00F82A7B">
        <w:rPr>
          <w:rFonts w:ascii="Times New Roman" w:hAnsi="Times New Roman"/>
        </w:rPr>
        <w:t>A ball is dropped from the same height upon various flat surfaces. For the same collision time, impulses are smaller when the most bouncing take place.</w:t>
      </w:r>
    </w:p>
    <w:p w14:paraId="53843DA3" w14:textId="77777777" w:rsidR="0008417A" w:rsidRPr="00F82A7B" w:rsidRDefault="0008417A" w:rsidP="0008417A">
      <w:pPr>
        <w:tabs>
          <w:tab w:val="left" w:pos="2430"/>
          <w:tab w:val="left" w:pos="4500"/>
          <w:tab w:val="left" w:pos="6570"/>
          <w:tab w:val="left" w:pos="7920"/>
        </w:tabs>
        <w:spacing w:after="0"/>
        <w:ind w:left="450" w:hanging="450"/>
        <w:rPr>
          <w:rFonts w:ascii="Times New Roman" w:hAnsi="Times New Roman"/>
          <w:sz w:val="12"/>
        </w:rPr>
      </w:pPr>
    </w:p>
    <w:p w14:paraId="133D8231" w14:textId="77777777" w:rsidR="0008417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a. True</w:t>
      </w:r>
      <w:r w:rsidRPr="00F82A7B">
        <w:rPr>
          <w:rFonts w:ascii="Times New Roman" w:hAnsi="Times New Roman"/>
        </w:rPr>
        <w:tab/>
      </w:r>
      <w:r w:rsidRPr="00F82A7B">
        <w:rPr>
          <w:rFonts w:ascii="Times New Roman" w:hAnsi="Times New Roman"/>
        </w:rPr>
        <w:tab/>
        <w:t>b. False</w:t>
      </w:r>
    </w:p>
    <w:p w14:paraId="39B83B76" w14:textId="77777777" w:rsidR="0008417A" w:rsidRPr="00F82A7B" w:rsidRDefault="0008417A" w:rsidP="0003539A">
      <w:pPr>
        <w:tabs>
          <w:tab w:val="left" w:pos="2430"/>
          <w:tab w:val="left" w:pos="4500"/>
          <w:tab w:val="left" w:pos="6570"/>
          <w:tab w:val="left" w:pos="7920"/>
        </w:tabs>
        <w:spacing w:after="0"/>
        <w:ind w:left="450" w:hanging="450"/>
        <w:rPr>
          <w:rFonts w:ascii="Times New Roman" w:hAnsi="Times New Roman"/>
        </w:rPr>
      </w:pPr>
    </w:p>
    <w:p w14:paraId="6BCDF767"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7992CF1"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9.</w:t>
      </w:r>
      <w:r w:rsidRPr="00F82A7B">
        <w:rPr>
          <w:rFonts w:ascii="Times New Roman" w:hAnsi="Times New Roman"/>
        </w:rPr>
        <w:tab/>
      </w:r>
      <w:r w:rsidR="0003539A" w:rsidRPr="00F82A7B">
        <w:rPr>
          <w:rFonts w:ascii="Times New Roman" w:hAnsi="Times New Roman"/>
        </w:rPr>
        <w:t xml:space="preserve">Consider a karate expert. During a talent show, she executes a swift blow to a cement block and breaks it with her bare hand. </w:t>
      </w:r>
      <w:proofErr w:type="gramStart"/>
      <w:r w:rsidR="0003539A" w:rsidRPr="00F82A7B">
        <w:rPr>
          <w:rFonts w:ascii="Times New Roman" w:hAnsi="Times New Roman"/>
        </w:rPr>
        <w:t>During the collision between her hand and the block, the ___.</w:t>
      </w:r>
      <w:proofErr w:type="gramEnd"/>
    </w:p>
    <w:p w14:paraId="2A5E0393" w14:textId="77777777" w:rsidR="0003539A" w:rsidRPr="00F82A7B" w:rsidRDefault="0003539A" w:rsidP="0008417A">
      <w:pPr>
        <w:numPr>
          <w:ilvl w:val="0"/>
          <w:numId w:val="6"/>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time</w:t>
      </w:r>
      <w:proofErr w:type="gramEnd"/>
      <w:r w:rsidRPr="00F82A7B">
        <w:rPr>
          <w:rFonts w:ascii="Times New Roman" w:hAnsi="Times New Roman"/>
        </w:rPr>
        <w:t xml:space="preserve"> of impact on both the block and the expert's hand is the same</w:t>
      </w:r>
    </w:p>
    <w:p w14:paraId="73BBF910" w14:textId="77777777" w:rsidR="0003539A" w:rsidRPr="00F82A7B" w:rsidRDefault="0003539A" w:rsidP="0008417A">
      <w:pPr>
        <w:numPr>
          <w:ilvl w:val="0"/>
          <w:numId w:val="6"/>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force</w:t>
      </w:r>
      <w:proofErr w:type="gramEnd"/>
      <w:r w:rsidRPr="00F82A7B">
        <w:rPr>
          <w:rFonts w:ascii="Times New Roman" w:hAnsi="Times New Roman"/>
        </w:rPr>
        <w:t xml:space="preserve"> on both the block and the expert's hand have the same magnitude</w:t>
      </w:r>
    </w:p>
    <w:p w14:paraId="0D4ED2C7" w14:textId="77777777" w:rsidR="0003539A" w:rsidRPr="00F82A7B" w:rsidRDefault="0003539A" w:rsidP="0008417A">
      <w:pPr>
        <w:numPr>
          <w:ilvl w:val="0"/>
          <w:numId w:val="6"/>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impulse</w:t>
      </w:r>
      <w:proofErr w:type="gramEnd"/>
      <w:r w:rsidRPr="00F82A7B">
        <w:rPr>
          <w:rFonts w:ascii="Times New Roman" w:hAnsi="Times New Roman"/>
        </w:rPr>
        <w:t xml:space="preserve"> on both the block and the expert's hand have the same magnitude</w:t>
      </w:r>
    </w:p>
    <w:p w14:paraId="23F8C86E" w14:textId="77777777" w:rsidR="0003539A" w:rsidRPr="00F82A7B" w:rsidRDefault="0003539A" w:rsidP="0008417A">
      <w:pPr>
        <w:numPr>
          <w:ilvl w:val="0"/>
          <w:numId w:val="6"/>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all</w:t>
      </w:r>
      <w:proofErr w:type="gramEnd"/>
      <w:r w:rsidRPr="00F82A7B">
        <w:rPr>
          <w:rFonts w:ascii="Times New Roman" w:hAnsi="Times New Roman"/>
        </w:rPr>
        <w:t xml:space="preserve"> of the above.</w:t>
      </w:r>
    </w:p>
    <w:p w14:paraId="1A2DD6EA" w14:textId="77777777" w:rsidR="0003539A" w:rsidRPr="00F82A7B" w:rsidRDefault="0003539A" w:rsidP="0008417A">
      <w:pPr>
        <w:numPr>
          <w:ilvl w:val="0"/>
          <w:numId w:val="6"/>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none</w:t>
      </w:r>
      <w:proofErr w:type="gramEnd"/>
      <w:r w:rsidRPr="00F82A7B">
        <w:rPr>
          <w:rFonts w:ascii="Times New Roman" w:hAnsi="Times New Roman"/>
        </w:rPr>
        <w:t xml:space="preserve"> of the above.</w:t>
      </w:r>
    </w:p>
    <w:p w14:paraId="6B9A9643"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24837E94"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639BBF84"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10.</w:t>
      </w:r>
      <w:r w:rsidRPr="00F82A7B">
        <w:rPr>
          <w:rFonts w:ascii="Times New Roman" w:hAnsi="Times New Roman"/>
        </w:rPr>
        <w:tab/>
      </w:r>
      <w:r w:rsidR="0003539A" w:rsidRPr="00F82A7B">
        <w:rPr>
          <w:rFonts w:ascii="Times New Roman" w:hAnsi="Times New Roman"/>
        </w:rPr>
        <w:t>It is NOT possible for a rocket to accelerate in outer space because ____. List all that apply.</w:t>
      </w:r>
    </w:p>
    <w:p w14:paraId="690F1D4B" w14:textId="77777777" w:rsidR="0003539A" w:rsidRPr="00F82A7B" w:rsidRDefault="0003539A" w:rsidP="0008417A">
      <w:pPr>
        <w:numPr>
          <w:ilvl w:val="0"/>
          <w:numId w:val="7"/>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there</w:t>
      </w:r>
      <w:proofErr w:type="gramEnd"/>
      <w:r w:rsidRPr="00F82A7B">
        <w:rPr>
          <w:rFonts w:ascii="Times New Roman" w:hAnsi="Times New Roman"/>
        </w:rPr>
        <w:t xml:space="preserve"> is no air in space</w:t>
      </w:r>
    </w:p>
    <w:p w14:paraId="03E3A722" w14:textId="77777777" w:rsidR="0003539A" w:rsidRPr="00F82A7B" w:rsidRDefault="0003539A" w:rsidP="0008417A">
      <w:pPr>
        <w:numPr>
          <w:ilvl w:val="0"/>
          <w:numId w:val="7"/>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there</w:t>
      </w:r>
      <w:proofErr w:type="gramEnd"/>
      <w:r w:rsidRPr="00F82A7B">
        <w:rPr>
          <w:rFonts w:ascii="Times New Roman" w:hAnsi="Times New Roman"/>
        </w:rPr>
        <w:t xml:space="preserve"> is no friction in space</w:t>
      </w:r>
    </w:p>
    <w:p w14:paraId="4F8F7182" w14:textId="77777777" w:rsidR="0003539A" w:rsidRPr="00F82A7B" w:rsidRDefault="0003539A" w:rsidP="0008417A">
      <w:pPr>
        <w:numPr>
          <w:ilvl w:val="0"/>
          <w:numId w:val="7"/>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there</w:t>
      </w:r>
      <w:proofErr w:type="gramEnd"/>
      <w:r w:rsidRPr="00F82A7B">
        <w:rPr>
          <w:rFonts w:ascii="Times New Roman" w:hAnsi="Times New Roman"/>
        </w:rPr>
        <w:t xml:space="preserve"> is no gravity in outer space</w:t>
      </w:r>
    </w:p>
    <w:p w14:paraId="4D025DDE" w14:textId="77777777" w:rsidR="0003539A" w:rsidRPr="00F82A7B" w:rsidRDefault="0003539A" w:rsidP="0008417A">
      <w:pPr>
        <w:numPr>
          <w:ilvl w:val="0"/>
          <w:numId w:val="7"/>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w:t>
      </w:r>
      <w:proofErr w:type="gramStart"/>
      <w:r w:rsidRPr="00F82A7B">
        <w:rPr>
          <w:rFonts w:ascii="Times New Roman" w:hAnsi="Times New Roman"/>
        </w:rPr>
        <w:t>nonsense</w:t>
      </w:r>
      <w:proofErr w:type="gramEnd"/>
      <w:r w:rsidRPr="00F82A7B">
        <w:rPr>
          <w:rFonts w:ascii="Times New Roman" w:hAnsi="Times New Roman"/>
        </w:rPr>
        <w:t>! Rockets do accelerate in outer space.</w:t>
      </w:r>
    </w:p>
    <w:p w14:paraId="6ED7FF16"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6F61EF57"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1B27E2A8" w14:textId="77777777" w:rsidR="0003539A" w:rsidRPr="00F82A7B" w:rsidRDefault="0008417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11.</w:t>
      </w:r>
      <w:r w:rsidRPr="00F82A7B">
        <w:rPr>
          <w:rFonts w:ascii="Times New Roman" w:hAnsi="Times New Roman"/>
        </w:rPr>
        <w:tab/>
      </w:r>
      <w:r w:rsidR="0003539A" w:rsidRPr="00F82A7B">
        <w:rPr>
          <w:rFonts w:ascii="Times New Roman" w:hAnsi="Times New Roman"/>
        </w:rPr>
        <w:t>In order to catch a ball, a baseball player naturally moves his or her hand backward in the direction of the ball's motion once the ball contacts the hand. This habit causes the force of impact on the players hand to be reduced in size principally because ___.</w:t>
      </w:r>
    </w:p>
    <w:p w14:paraId="642EF8DB" w14:textId="77777777" w:rsidR="0003539A" w:rsidRPr="00F82A7B" w:rsidRDefault="0003539A" w:rsidP="0008417A">
      <w:pPr>
        <w:numPr>
          <w:ilvl w:val="0"/>
          <w:numId w:val="8"/>
        </w:numPr>
        <w:tabs>
          <w:tab w:val="left" w:pos="90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the</w:t>
      </w:r>
      <w:proofErr w:type="gramEnd"/>
      <w:r w:rsidRPr="00F82A7B">
        <w:rPr>
          <w:rFonts w:ascii="Times New Roman" w:hAnsi="Times New Roman"/>
        </w:rPr>
        <w:t xml:space="preserve"> resulting impact velocity is lessened</w:t>
      </w:r>
    </w:p>
    <w:p w14:paraId="790DE1BE" w14:textId="77777777" w:rsidR="0003539A" w:rsidRPr="00F82A7B" w:rsidRDefault="0003539A" w:rsidP="0008417A">
      <w:pPr>
        <w:numPr>
          <w:ilvl w:val="0"/>
          <w:numId w:val="8"/>
        </w:numPr>
        <w:tabs>
          <w:tab w:val="left" w:pos="90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the</w:t>
      </w:r>
      <w:proofErr w:type="gramEnd"/>
      <w:r w:rsidRPr="00F82A7B">
        <w:rPr>
          <w:rFonts w:ascii="Times New Roman" w:hAnsi="Times New Roman"/>
        </w:rPr>
        <w:t xml:space="preserve"> momentum change is decreased</w:t>
      </w:r>
    </w:p>
    <w:p w14:paraId="249A1D5A" w14:textId="77777777" w:rsidR="0003539A" w:rsidRPr="00F82A7B" w:rsidRDefault="0003539A" w:rsidP="0008417A">
      <w:pPr>
        <w:numPr>
          <w:ilvl w:val="0"/>
          <w:numId w:val="8"/>
        </w:numPr>
        <w:tabs>
          <w:tab w:val="left" w:pos="90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the</w:t>
      </w:r>
      <w:proofErr w:type="gramEnd"/>
      <w:r w:rsidRPr="00F82A7B">
        <w:rPr>
          <w:rFonts w:ascii="Times New Roman" w:hAnsi="Times New Roman"/>
        </w:rPr>
        <w:t xml:space="preserve"> time of impact is increased</w:t>
      </w:r>
    </w:p>
    <w:p w14:paraId="4764CBC1" w14:textId="77777777" w:rsidR="0003539A" w:rsidRPr="00F82A7B" w:rsidRDefault="0003539A" w:rsidP="0008417A">
      <w:pPr>
        <w:numPr>
          <w:ilvl w:val="0"/>
          <w:numId w:val="8"/>
        </w:numPr>
        <w:tabs>
          <w:tab w:val="left" w:pos="90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the</w:t>
      </w:r>
      <w:proofErr w:type="gramEnd"/>
      <w:r w:rsidRPr="00F82A7B">
        <w:rPr>
          <w:rFonts w:ascii="Times New Roman" w:hAnsi="Times New Roman"/>
        </w:rPr>
        <w:t xml:space="preserve"> time of impact is decreased</w:t>
      </w:r>
    </w:p>
    <w:p w14:paraId="00E97E96" w14:textId="77777777" w:rsidR="0003539A" w:rsidRPr="00F82A7B" w:rsidRDefault="0003539A" w:rsidP="0008417A">
      <w:pPr>
        <w:numPr>
          <w:ilvl w:val="0"/>
          <w:numId w:val="8"/>
        </w:numPr>
        <w:tabs>
          <w:tab w:val="left" w:pos="90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none</w:t>
      </w:r>
      <w:proofErr w:type="gramEnd"/>
      <w:r w:rsidRPr="00F82A7B">
        <w:rPr>
          <w:rFonts w:ascii="Times New Roman" w:hAnsi="Times New Roman"/>
        </w:rPr>
        <w:t xml:space="preserve"> of these</w:t>
      </w:r>
    </w:p>
    <w:p w14:paraId="18AA014F"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4D00EBBF"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3760DEA2" w14:textId="77777777" w:rsidR="0003539A" w:rsidRPr="00F82A7B" w:rsidRDefault="004E266F"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12.</w:t>
      </w:r>
      <w:r w:rsidRPr="00F82A7B">
        <w:rPr>
          <w:rFonts w:ascii="Times New Roman" w:hAnsi="Times New Roman"/>
        </w:rPr>
        <w:tab/>
      </w:r>
      <w:r w:rsidR="0003539A" w:rsidRPr="00F82A7B">
        <w:rPr>
          <w:rFonts w:ascii="Times New Roman" w:hAnsi="Times New Roman"/>
        </w:rPr>
        <w:t>Suppose that Paul D. Trigger fires a bullet from a gun. The speed of the bullet leaving the muzzle will be the same as the speed of the recoiling gun ____.</w:t>
      </w:r>
    </w:p>
    <w:p w14:paraId="1A49BFBA" w14:textId="77777777" w:rsidR="0003539A" w:rsidRPr="00F82A7B" w:rsidRDefault="0003539A" w:rsidP="00643038">
      <w:pPr>
        <w:numPr>
          <w:ilvl w:val="0"/>
          <w:numId w:val="9"/>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because</w:t>
      </w:r>
      <w:proofErr w:type="gramEnd"/>
      <w:r w:rsidRPr="00F82A7B">
        <w:rPr>
          <w:rFonts w:ascii="Times New Roman" w:hAnsi="Times New Roman"/>
        </w:rPr>
        <w:t xml:space="preserve"> momentum is conserved</w:t>
      </w:r>
    </w:p>
    <w:p w14:paraId="1A4CF201" w14:textId="77777777" w:rsidR="0003539A" w:rsidRPr="00F82A7B" w:rsidRDefault="0003539A" w:rsidP="00643038">
      <w:pPr>
        <w:numPr>
          <w:ilvl w:val="0"/>
          <w:numId w:val="9"/>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because</w:t>
      </w:r>
      <w:proofErr w:type="gramEnd"/>
      <w:r w:rsidRPr="00F82A7B">
        <w:rPr>
          <w:rFonts w:ascii="Times New Roman" w:hAnsi="Times New Roman"/>
        </w:rPr>
        <w:t xml:space="preserve"> velocity is conserved</w:t>
      </w:r>
    </w:p>
    <w:p w14:paraId="14ECC305" w14:textId="77777777" w:rsidR="0003539A" w:rsidRPr="00F82A7B" w:rsidRDefault="0003539A" w:rsidP="00643038">
      <w:pPr>
        <w:numPr>
          <w:ilvl w:val="0"/>
          <w:numId w:val="9"/>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because</w:t>
      </w:r>
      <w:proofErr w:type="gramEnd"/>
      <w:r w:rsidRPr="00F82A7B">
        <w:rPr>
          <w:rFonts w:ascii="Times New Roman" w:hAnsi="Times New Roman"/>
        </w:rPr>
        <w:t xml:space="preserve"> both velocity and momentum are conserved</w:t>
      </w:r>
    </w:p>
    <w:p w14:paraId="5A024233" w14:textId="77777777" w:rsidR="0003539A" w:rsidRPr="00F82A7B" w:rsidRDefault="0003539A" w:rsidP="00643038">
      <w:pPr>
        <w:numPr>
          <w:ilvl w:val="0"/>
          <w:numId w:val="9"/>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only</w:t>
      </w:r>
      <w:proofErr w:type="gramEnd"/>
      <w:r w:rsidRPr="00F82A7B">
        <w:rPr>
          <w:rFonts w:ascii="Times New Roman" w:hAnsi="Times New Roman"/>
        </w:rPr>
        <w:t xml:space="preserve"> if the mass of the bullet equals the mass of the gun</w:t>
      </w:r>
    </w:p>
    <w:p w14:paraId="23B27EE3" w14:textId="77777777" w:rsidR="0003539A" w:rsidRPr="00F82A7B" w:rsidRDefault="0003539A" w:rsidP="00643038">
      <w:pPr>
        <w:numPr>
          <w:ilvl w:val="0"/>
          <w:numId w:val="9"/>
        </w:numPr>
        <w:tabs>
          <w:tab w:val="left" w:pos="810"/>
          <w:tab w:val="left" w:pos="2430"/>
          <w:tab w:val="left" w:pos="4500"/>
          <w:tab w:val="left" w:pos="6570"/>
          <w:tab w:val="left" w:pos="7920"/>
        </w:tabs>
        <w:spacing w:after="0"/>
        <w:ind w:left="810"/>
        <w:rPr>
          <w:rFonts w:ascii="Times New Roman" w:hAnsi="Times New Roman"/>
        </w:rPr>
      </w:pPr>
      <w:proofErr w:type="gramStart"/>
      <w:r w:rsidRPr="00F82A7B">
        <w:rPr>
          <w:rFonts w:ascii="Times New Roman" w:hAnsi="Times New Roman"/>
        </w:rPr>
        <w:t>none</w:t>
      </w:r>
      <w:proofErr w:type="gramEnd"/>
      <w:r w:rsidRPr="00F82A7B">
        <w:rPr>
          <w:rFonts w:ascii="Times New Roman" w:hAnsi="Times New Roman"/>
        </w:rPr>
        <w:t xml:space="preserve"> of these</w:t>
      </w:r>
    </w:p>
    <w:p w14:paraId="11BA9492"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3DE2712B"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331C4714" w14:textId="77777777" w:rsidR="0003539A" w:rsidRPr="00F82A7B" w:rsidRDefault="004E266F"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 13.</w:t>
      </w:r>
      <w:r w:rsidRPr="00F82A7B">
        <w:rPr>
          <w:rFonts w:ascii="Times New Roman" w:hAnsi="Times New Roman"/>
        </w:rPr>
        <w:tab/>
      </w:r>
      <w:r w:rsidR="0003539A" w:rsidRPr="00F82A7B">
        <w:rPr>
          <w:rFonts w:ascii="Times New Roman" w:hAnsi="Times New Roman"/>
        </w:rPr>
        <w:t>Suppose that you're driving down the highway and a moth crashes into the windshield of your car. Which undergoes the greater change is momentum?</w:t>
      </w:r>
    </w:p>
    <w:p w14:paraId="5EDF968B" w14:textId="77777777" w:rsidR="004E266F" w:rsidRPr="00F82A7B" w:rsidRDefault="004E266F"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the</w:t>
      </w:r>
      <w:proofErr w:type="gramEnd"/>
      <w:r w:rsidRPr="00F82A7B">
        <w:rPr>
          <w:rFonts w:ascii="Times New Roman" w:hAnsi="Times New Roman"/>
        </w:rPr>
        <w:t xml:space="preserve"> moth</w:t>
      </w:r>
      <w:r w:rsidRPr="00F82A7B">
        <w:rPr>
          <w:rFonts w:ascii="Times New Roman" w:hAnsi="Times New Roman"/>
        </w:rPr>
        <w:tab/>
        <w:t>b. your car</w:t>
      </w:r>
      <w:r w:rsidRPr="00F82A7B">
        <w:rPr>
          <w:rFonts w:ascii="Times New Roman" w:hAnsi="Times New Roman"/>
        </w:rPr>
        <w:tab/>
        <w:t>c. both the same</w:t>
      </w:r>
    </w:p>
    <w:p w14:paraId="429F28E3" w14:textId="77777777" w:rsidR="004E266F" w:rsidRPr="00F82A7B" w:rsidRDefault="004E266F" w:rsidP="0003539A">
      <w:pPr>
        <w:tabs>
          <w:tab w:val="left" w:pos="2430"/>
          <w:tab w:val="left" w:pos="4500"/>
          <w:tab w:val="left" w:pos="6570"/>
          <w:tab w:val="left" w:pos="7920"/>
        </w:tabs>
        <w:spacing w:after="0"/>
        <w:ind w:left="450" w:hanging="450"/>
        <w:rPr>
          <w:rFonts w:ascii="Times New Roman" w:hAnsi="Times New Roman"/>
        </w:rPr>
      </w:pPr>
    </w:p>
    <w:p w14:paraId="6EF076DC" w14:textId="77777777" w:rsidR="004E266F" w:rsidRPr="00F82A7B" w:rsidRDefault="004E266F" w:rsidP="0003539A">
      <w:pPr>
        <w:tabs>
          <w:tab w:val="left" w:pos="2430"/>
          <w:tab w:val="left" w:pos="4500"/>
          <w:tab w:val="left" w:pos="6570"/>
          <w:tab w:val="left" w:pos="7920"/>
        </w:tabs>
        <w:spacing w:after="0"/>
        <w:ind w:left="450" w:hanging="450"/>
        <w:rPr>
          <w:rFonts w:ascii="Times New Roman" w:hAnsi="Times New Roman"/>
        </w:rPr>
      </w:pPr>
    </w:p>
    <w:p w14:paraId="1A0CD36E" w14:textId="77777777" w:rsidR="0003539A" w:rsidRPr="00F82A7B" w:rsidRDefault="004E266F"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14.</w:t>
      </w:r>
      <w:r w:rsidRPr="00F82A7B">
        <w:rPr>
          <w:rFonts w:ascii="Times New Roman" w:hAnsi="Times New Roman"/>
        </w:rPr>
        <w:tab/>
      </w:r>
      <w:r w:rsidR="0003539A" w:rsidRPr="00F82A7B">
        <w:rPr>
          <w:rFonts w:ascii="Times New Roman" w:hAnsi="Times New Roman"/>
        </w:rPr>
        <w:t>Suppose that you're driving down the highway and a moth crashes into the windshield of your car. Which undergoes the greater force?</w:t>
      </w:r>
    </w:p>
    <w:p w14:paraId="7917E006" w14:textId="77777777" w:rsidR="004E266F" w:rsidRPr="00F82A7B" w:rsidRDefault="004E266F" w:rsidP="004E266F">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the</w:t>
      </w:r>
      <w:proofErr w:type="gramEnd"/>
      <w:r w:rsidRPr="00F82A7B">
        <w:rPr>
          <w:rFonts w:ascii="Times New Roman" w:hAnsi="Times New Roman"/>
        </w:rPr>
        <w:t xml:space="preserve"> moth</w:t>
      </w:r>
      <w:r w:rsidRPr="00F82A7B">
        <w:rPr>
          <w:rFonts w:ascii="Times New Roman" w:hAnsi="Times New Roman"/>
        </w:rPr>
        <w:tab/>
        <w:t>b. your car</w:t>
      </w:r>
      <w:r w:rsidRPr="00F82A7B">
        <w:rPr>
          <w:rFonts w:ascii="Times New Roman" w:hAnsi="Times New Roman"/>
        </w:rPr>
        <w:tab/>
        <w:t>c. both the same</w:t>
      </w:r>
    </w:p>
    <w:p w14:paraId="23FA47CF" w14:textId="77777777" w:rsidR="004E266F" w:rsidRPr="00F82A7B" w:rsidRDefault="004E266F" w:rsidP="004E266F">
      <w:pPr>
        <w:tabs>
          <w:tab w:val="left" w:pos="2430"/>
          <w:tab w:val="left" w:pos="4500"/>
          <w:tab w:val="left" w:pos="6570"/>
          <w:tab w:val="left" w:pos="7920"/>
        </w:tabs>
        <w:spacing w:after="0"/>
        <w:ind w:left="450" w:hanging="450"/>
        <w:rPr>
          <w:rFonts w:ascii="Times New Roman" w:hAnsi="Times New Roman"/>
        </w:rPr>
      </w:pPr>
    </w:p>
    <w:p w14:paraId="53A18CF7"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77A9C57B" w14:textId="77777777" w:rsidR="0003539A" w:rsidRPr="00F82A7B" w:rsidRDefault="004E266F"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15.</w:t>
      </w:r>
      <w:r w:rsidRPr="00F82A7B">
        <w:rPr>
          <w:rFonts w:ascii="Times New Roman" w:hAnsi="Times New Roman"/>
        </w:rPr>
        <w:tab/>
      </w:r>
      <w:r w:rsidR="0003539A" w:rsidRPr="00F82A7B">
        <w:rPr>
          <w:rFonts w:ascii="Times New Roman" w:hAnsi="Times New Roman"/>
        </w:rPr>
        <w:t>Suppose that you're driving down the highway and a moth crashes into the windshield of your car. Which undergoes the greater impulse?</w:t>
      </w:r>
    </w:p>
    <w:p w14:paraId="4709F326" w14:textId="77777777" w:rsidR="00A77FB5" w:rsidRPr="00F82A7B" w:rsidRDefault="00A77FB5" w:rsidP="00A77FB5">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the</w:t>
      </w:r>
      <w:proofErr w:type="gramEnd"/>
      <w:r w:rsidRPr="00F82A7B">
        <w:rPr>
          <w:rFonts w:ascii="Times New Roman" w:hAnsi="Times New Roman"/>
        </w:rPr>
        <w:t xml:space="preserve"> moth</w:t>
      </w:r>
      <w:r w:rsidRPr="00F82A7B">
        <w:rPr>
          <w:rFonts w:ascii="Times New Roman" w:hAnsi="Times New Roman"/>
        </w:rPr>
        <w:tab/>
        <w:t>b. your car</w:t>
      </w:r>
      <w:r w:rsidRPr="00F82A7B">
        <w:rPr>
          <w:rFonts w:ascii="Times New Roman" w:hAnsi="Times New Roman"/>
        </w:rPr>
        <w:tab/>
        <w:t>c. both the same</w:t>
      </w:r>
    </w:p>
    <w:p w14:paraId="63C1CF32"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1D369B91" w14:textId="77777777" w:rsidR="00A77FB5" w:rsidRPr="00F82A7B" w:rsidRDefault="00A77FB5" w:rsidP="0003539A">
      <w:pPr>
        <w:tabs>
          <w:tab w:val="left" w:pos="2430"/>
          <w:tab w:val="left" w:pos="4500"/>
          <w:tab w:val="left" w:pos="6570"/>
          <w:tab w:val="left" w:pos="7920"/>
        </w:tabs>
        <w:spacing w:after="0"/>
        <w:ind w:left="450" w:hanging="450"/>
        <w:rPr>
          <w:rFonts w:ascii="Times New Roman" w:hAnsi="Times New Roman"/>
        </w:rPr>
      </w:pPr>
    </w:p>
    <w:p w14:paraId="52FABA74" w14:textId="77777777" w:rsidR="0003539A" w:rsidRPr="00F82A7B" w:rsidRDefault="004E266F"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16.</w:t>
      </w:r>
      <w:r w:rsidRPr="00F82A7B">
        <w:rPr>
          <w:rFonts w:ascii="Times New Roman" w:hAnsi="Times New Roman"/>
        </w:rPr>
        <w:tab/>
      </w:r>
      <w:r w:rsidR="0003539A" w:rsidRPr="00F82A7B">
        <w:rPr>
          <w:rFonts w:ascii="Times New Roman" w:hAnsi="Times New Roman"/>
        </w:rPr>
        <w:t>Suppose that you're driving down the highway and a moth crashes into the windshield of your car. Which undergoes the greater acceleration?</w:t>
      </w:r>
    </w:p>
    <w:p w14:paraId="77CFD77E" w14:textId="77777777" w:rsidR="00A77FB5" w:rsidRPr="00F82A7B" w:rsidRDefault="00A77FB5" w:rsidP="00A77FB5">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the</w:t>
      </w:r>
      <w:proofErr w:type="gramEnd"/>
      <w:r w:rsidRPr="00F82A7B">
        <w:rPr>
          <w:rFonts w:ascii="Times New Roman" w:hAnsi="Times New Roman"/>
        </w:rPr>
        <w:t xml:space="preserve"> moth</w:t>
      </w:r>
      <w:r w:rsidRPr="00F82A7B">
        <w:rPr>
          <w:rFonts w:ascii="Times New Roman" w:hAnsi="Times New Roman"/>
        </w:rPr>
        <w:tab/>
        <w:t>b. your car</w:t>
      </w:r>
      <w:r w:rsidRPr="00F82A7B">
        <w:rPr>
          <w:rFonts w:ascii="Times New Roman" w:hAnsi="Times New Roman"/>
        </w:rPr>
        <w:tab/>
        <w:t>c. both the same</w:t>
      </w:r>
    </w:p>
    <w:p w14:paraId="7B8AF76E" w14:textId="77777777" w:rsidR="00A77FB5" w:rsidRPr="00F82A7B" w:rsidRDefault="00A77FB5" w:rsidP="0003539A">
      <w:pPr>
        <w:tabs>
          <w:tab w:val="left" w:pos="2430"/>
          <w:tab w:val="left" w:pos="4500"/>
          <w:tab w:val="left" w:pos="6570"/>
          <w:tab w:val="left" w:pos="7920"/>
        </w:tabs>
        <w:spacing w:after="0"/>
        <w:ind w:left="450" w:hanging="450"/>
        <w:rPr>
          <w:rFonts w:ascii="Times New Roman" w:hAnsi="Times New Roman"/>
        </w:rPr>
      </w:pPr>
    </w:p>
    <w:p w14:paraId="1D431E24" w14:textId="77777777" w:rsidR="0003539A" w:rsidRPr="00F82A7B" w:rsidRDefault="0003539A" w:rsidP="00A77FB5">
      <w:pPr>
        <w:tabs>
          <w:tab w:val="left" w:pos="2430"/>
          <w:tab w:val="left" w:pos="4500"/>
          <w:tab w:val="left" w:pos="6570"/>
          <w:tab w:val="left" w:pos="7920"/>
        </w:tabs>
        <w:spacing w:after="0"/>
        <w:rPr>
          <w:rFonts w:ascii="Times New Roman" w:hAnsi="Times New Roman"/>
        </w:rPr>
      </w:pPr>
    </w:p>
    <w:p w14:paraId="32E80333" w14:textId="77777777" w:rsidR="00A77FB5" w:rsidRPr="00F82A7B" w:rsidRDefault="00F3072C" w:rsidP="0003539A">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noProof/>
        </w:rPr>
        <w:pict w14:anchorId="00CFB657">
          <v:group id="_x0000_s1399" style="position:absolute;left:0;text-align:left;margin-left:261pt;margin-top:4.85pt;width:207pt;height:171pt;z-index:251675648" coordorigin="5580,10980" coordsize="4140,3420" wrapcoords="7591 189 7591 3221 6965 3221 6808 3505 6808 6252 6417 6821 6339 9284 2582 10042 1643 10326 1643 11463 2113 12221 2582 12315 2582 21505 20817 21505 20817 12315 21286 12221 21678 11557 21678 10231 16121 9284 16043 6821 15652 6252 15652 3505 15495 3221 14713 3221 14713 189 7591 189">
            <v:group id="_x0000_s1395" style="position:absolute;left:5580;top:10980;width:3040;height:1620" coordorigin="5580,10980" coordsize="3040,1620" wrapcoords="10321 400 10321 6800 9469 6800 9257 7400 9257 13200 8725 14400 8618 21400 21812 21400 21812 14400 21280 13200 21280 7400 21067 6800 20003 6800 20003 400 10321 400">
              <v:group id="_x0000_s1391" style="position:absolute;left:6840;top:10980;width:1780;height:1607" coordorigin="6840,10980" coordsize="1780,1607" wrapcoords="2359 403 2359 6863 907 6863 544 7469 544 13323 -181 14534 -181 21600 21963 21600 21963 14534 21055 13323 21055 7469 20692 6863 18877 6863 18877 403 2359 403">
                <v:group id="_x0000_s1387" style="position:absolute;left:6840;top:11032;width:1780;height:1548" coordorigin="6840,11032" coordsize="1780,1548" wrapcoords="2359 -209 2359 3145 544 6500 544 13211 -181 14469 -181 21600 21963 21600 21963 14469 21055 13211 21055 6500 18877 3145 18877 -209 2359 -209">
                  <v:rect id="_x0000_s1384" style="position:absolute;left:6840;top:12080;width:1780;height:500;mso-wrap-edited:f;mso-position-horizontal:absolute;mso-position-vertical:absolute" wrapcoords="-181 -654 -181 21600 21963 21600 21963 -654 -181 -654" filled="f" fillcolor="#3f80cd" strokecolor="black [3213]" strokeweight="2pt">
                    <v:fill color2="#9bc1ff" o:detectmouseclick="t" focusposition="" focussize=",90" type="gradient">
                      <o:fill v:ext="view" type="gradientUnscaled"/>
                    </v:fill>
                    <v:shadow opacity="22938f" mv:blur="38100f" offset="0,2pt"/>
                    <v:textbox inset=",7.2pt,,7.2pt"/>
                  </v:rect>
                  <v:rect id="_x0000_s1385" style="position:absolute;left:6929;top:11520;width:1600;height:520;mso-wrap-edited:f;mso-position-horizontal:absolute;mso-position-vertical:absolute" wrapcoords="-201 -617 -201 21600 22003 21600 22003 -617 -201 -617" filled="f" fillcolor="#3f80cd" strokecolor="black [3213]" strokeweight="2pt">
                    <v:fill color2="#9bc1ff" o:detectmouseclick="t" focusposition="" focussize=",90" type="gradient">
                      <o:fill v:ext="view" type="gradientUnscaled"/>
                    </v:fill>
                    <v:shadow opacity="22938f" mv:blur="38100f" offset="0,2pt"/>
                    <v:textbox inset=",7.2pt,,7.2pt"/>
                  </v:rect>
                  <v:rect id="_x0000_s1386" style="position:absolute;left:7085;top:11032;width:1271;height:460;mso-wrap-edited:f;mso-position-horizontal:absolute;mso-position-vertical:absolute" wrapcoords="-254 -696 -254 21600 22108 21600 22108 -696 -254 -696" filled="f" fillcolor="#3f80cd" strokecolor="black [3213]" strokeweight="2pt">
                    <v:fill color2="#9bc1ff" o:detectmouseclick="t" focusposition="" focussize=",90" type="gradient">
                      <o:fill v:ext="view" type="gradientUnscaled"/>
                    </v:fill>
                    <v:shadow opacity="22938f" mv:blur="38100f" offset="0,2pt"/>
                    <v:textbox inset=",7.2pt,,7.2pt"/>
                  </v:rect>
                </v:group>
                <v:shapetype id="_x0000_t202" coordsize="21600,21600" o:spt="202" path="m0,0l0,21600,21600,21600,21600,0xe">
                  <v:stroke joinstyle="miter"/>
                  <v:path gradientshapeok="t" o:connecttype="rect"/>
                </v:shapetype>
                <v:shape id="_x0000_s1388" type="#_x0000_t202" style="position:absolute;left:7200;top:11520;width:1080;height:540;mso-wrap-edited:f;mso-position-horizontal:absolute;mso-position-vertical:absolute" wrapcoords="0 0 21600 0 21600 21600 0 21600 0 0" filled="f" stroked="f">
                  <v:fill o:detectmouseclick="t"/>
                  <v:textbox inset=",7.2pt,,7.2pt">
                    <w:txbxContent>
                      <w:p w14:paraId="456E2D52" w14:textId="77777777" w:rsidR="00DD5E41" w:rsidRPr="00DD5E41" w:rsidRDefault="00DD5E41" w:rsidP="00DD5E41">
                        <w:pPr>
                          <w:jc w:val="center"/>
                          <w:rPr>
                            <w:rFonts w:ascii="Times New Roman" w:hAnsi="Times New Roman"/>
                            <w:b/>
                          </w:rPr>
                        </w:pPr>
                        <w:r w:rsidRPr="00DD5E41">
                          <w:rPr>
                            <w:rFonts w:ascii="Times New Roman" w:hAnsi="Times New Roman"/>
                            <w:b/>
                          </w:rPr>
                          <w:t>2</w:t>
                        </w:r>
                        <w:r>
                          <w:rPr>
                            <w:rFonts w:ascii="Times New Roman" w:hAnsi="Times New Roman"/>
                            <w:b/>
                          </w:rPr>
                          <w:t>.0</w:t>
                        </w:r>
                        <w:r w:rsidRPr="00DD5E41">
                          <w:rPr>
                            <w:rFonts w:ascii="Times New Roman" w:hAnsi="Times New Roman"/>
                            <w:b/>
                          </w:rPr>
                          <w:t xml:space="preserve"> N</w:t>
                        </w:r>
                      </w:p>
                    </w:txbxContent>
                  </v:textbox>
                </v:shape>
                <v:shape id="_x0000_s1389" type="#_x0000_t202" style="position:absolute;left:7200;top:10980;width:1080;height:540;mso-wrap-edited:f;mso-position-horizontal:absolute;mso-position-vertical:absolute" wrapcoords="0 0 21600 0 21600 21600 0 21600 0 0" filled="f" stroked="f">
                  <v:fill o:detectmouseclick="t"/>
                  <v:textbox inset=",7.2pt,,7.2pt">
                    <w:txbxContent>
                      <w:p w14:paraId="1BCB82D2" w14:textId="77777777" w:rsidR="00DD5E41" w:rsidRPr="00DD5E41" w:rsidRDefault="00DD5E41" w:rsidP="00DD5E41">
                        <w:pPr>
                          <w:jc w:val="center"/>
                          <w:rPr>
                            <w:rFonts w:ascii="Times New Roman" w:hAnsi="Times New Roman"/>
                            <w:b/>
                          </w:rPr>
                        </w:pPr>
                        <w:r>
                          <w:rPr>
                            <w:rFonts w:ascii="Times New Roman" w:hAnsi="Times New Roman"/>
                            <w:b/>
                          </w:rPr>
                          <w:t>1.5</w:t>
                        </w:r>
                        <w:r w:rsidRPr="00DD5E41">
                          <w:rPr>
                            <w:rFonts w:ascii="Times New Roman" w:hAnsi="Times New Roman"/>
                            <w:b/>
                          </w:rPr>
                          <w:t xml:space="preserve"> N</w:t>
                        </w:r>
                      </w:p>
                    </w:txbxContent>
                  </v:textbox>
                </v:shape>
                <v:shape id="_x0000_s1390" type="#_x0000_t202" style="position:absolute;left:7200;top:12047;width:1080;height:540;mso-wrap-edited:f;mso-position-horizontal:absolute;mso-position-vertical:absolute" wrapcoords="0 0 21600 0 21600 21600 0 21600 0 0" filled="f" stroked="f">
                  <v:fill o:detectmouseclick="t"/>
                  <v:textbox inset=",7.2pt,,7.2pt">
                    <w:txbxContent>
                      <w:p w14:paraId="17862B73" w14:textId="77777777" w:rsidR="00DD5E41" w:rsidRPr="00DD5E41" w:rsidRDefault="00DD5E41" w:rsidP="00DD5E41">
                        <w:pPr>
                          <w:jc w:val="center"/>
                          <w:rPr>
                            <w:rFonts w:ascii="Times New Roman" w:hAnsi="Times New Roman"/>
                            <w:b/>
                          </w:rPr>
                        </w:pPr>
                        <w:r>
                          <w:rPr>
                            <w:rFonts w:ascii="Times New Roman" w:hAnsi="Times New Roman"/>
                            <w:b/>
                          </w:rPr>
                          <w:t>3.0</w:t>
                        </w:r>
                        <w:r w:rsidRPr="00DD5E41">
                          <w:rPr>
                            <w:rFonts w:ascii="Times New Roman" w:hAnsi="Times New Roman"/>
                            <w:b/>
                          </w:rPr>
                          <w:t xml:space="preserve"> N</w:t>
                        </w:r>
                      </w:p>
                    </w:txbxContent>
                  </v:textbox>
                </v:shape>
              </v:group>
              <v:shape id="_x0000_s1392" type="#_x0000_t202" style="position:absolute;left:5580;top:11533;width:1080;height:540;mso-wrap-edited:f;mso-position-horizontal:absolute;mso-position-vertical:absolute" wrapcoords="0 0 21600 0 21600 21600 0 21600 0 0" filled="f" stroked="f">
                <v:fill o:detectmouseclick="t"/>
                <v:textbox inset=",7.2pt,,7.2pt">
                  <w:txbxContent>
                    <w:p w14:paraId="012B296D" w14:textId="77777777" w:rsidR="00DD5E41" w:rsidRPr="00DD5E41" w:rsidRDefault="00DD5E41" w:rsidP="00DD5E41">
                      <w:pPr>
                        <w:jc w:val="center"/>
                        <w:rPr>
                          <w:rFonts w:ascii="Times New Roman" w:hAnsi="Times New Roman"/>
                          <w:b/>
                        </w:rPr>
                      </w:pPr>
                      <w:r>
                        <w:rPr>
                          <w:rFonts w:ascii="Times New Roman" w:hAnsi="Times New Roman"/>
                          <w:b/>
                        </w:rPr>
                        <w:t>Physics</w:t>
                      </w:r>
                    </w:p>
                  </w:txbxContent>
                </v:textbox>
              </v:shape>
              <v:shape id="_x0000_s1393" type="#_x0000_t202" style="position:absolute;left:5580;top:10993;width:1080;height:540;mso-wrap-edited:f;mso-position-horizontal:absolute;mso-position-vertical:absolute" wrapcoords="0 0 21600 0 21600 21600 0 21600 0 0" filled="f" stroked="f">
                <v:fill o:detectmouseclick="t"/>
                <v:textbox inset=",7.2pt,,7.2pt">
                  <w:txbxContent>
                    <w:p w14:paraId="258CC462" w14:textId="77777777" w:rsidR="00DD5E41" w:rsidRPr="00DD5E41" w:rsidRDefault="00DD5E41" w:rsidP="00DD5E41">
                      <w:pPr>
                        <w:jc w:val="center"/>
                        <w:rPr>
                          <w:rFonts w:ascii="Times New Roman" w:hAnsi="Times New Roman"/>
                          <w:b/>
                        </w:rPr>
                      </w:pPr>
                      <w:r>
                        <w:rPr>
                          <w:rFonts w:ascii="Times New Roman" w:hAnsi="Times New Roman"/>
                          <w:b/>
                        </w:rPr>
                        <w:t>History</w:t>
                      </w:r>
                    </w:p>
                  </w:txbxContent>
                </v:textbox>
              </v:shape>
              <v:shape id="_x0000_s1394" type="#_x0000_t202" style="position:absolute;left:5580;top:12060;width:1080;height:540;mso-wrap-edited:f;mso-position-horizontal:absolute;mso-position-vertical:absolute" wrapcoords="0 0 21600 0 21600 21600 0 21600 0 0" filled="f" stroked="f">
                <v:fill o:detectmouseclick="t"/>
                <v:textbox inset=",7.2pt,,7.2pt">
                  <w:txbxContent>
                    <w:p w14:paraId="2DF0B242" w14:textId="77777777" w:rsidR="00DD5E41" w:rsidRPr="00DD5E41" w:rsidRDefault="00DD5E41" w:rsidP="00DD5E41">
                      <w:pPr>
                        <w:jc w:val="center"/>
                        <w:rPr>
                          <w:rFonts w:ascii="Times New Roman" w:hAnsi="Times New Roman"/>
                          <w:b/>
                        </w:rPr>
                      </w:pPr>
                      <w:r>
                        <w:rPr>
                          <w:rFonts w:ascii="Times New Roman" w:hAnsi="Times New Roman"/>
                          <w:b/>
                        </w:rPr>
                        <w:t>Math</w:t>
                      </w:r>
                    </w:p>
                  </w:txbxContent>
                </v:textbox>
              </v:shape>
            </v:group>
            <v:rect id="_x0000_s1396" style="position:absolute;left:5940;top:12626;width:3780;height:180;mso-wrap-edited:f;mso-position-horizontal:absolute;mso-position-vertical:absolute" wrapcoords="-85 -1800 -85 19800 21685 19800 21685 -1800 -85 -1800" fillcolor="#7f7f7f [1612]" strokecolor="#7f7f7f [1612]" strokeweight="1.5pt">
              <v:fill o:detectmouseclick="t"/>
              <v:shadow opacity="22938f" mv:blur="38100f" offset="0,2pt"/>
              <v:textbox inset=",7.2pt,,7.2pt"/>
            </v:rect>
            <v:rect id="_x0000_s1397" style="position:absolute;left:6120;top:12780;width:115;height:1620;mso-wrap-edited:f" wrapcoords="-2700 -200 -2700 21400 24300 21400 24300 -200 -2700 -200" fillcolor="#7f7f7f [1612]" strokecolor="#7f7f7f [1612]" strokeweight="1.5pt">
              <v:fill o:detectmouseclick="t"/>
              <v:shadow opacity="22938f" mv:blur="38100f" offset="0,2pt"/>
              <v:textbox inset=",7.2pt,,7.2pt"/>
            </v:rect>
            <v:rect id="_x0000_s1398" style="position:absolute;left:9425;top:12780;width:115;height:1620;mso-wrap-edited:f;mso-position-horizontal:absolute;mso-position-vertical:absolute" wrapcoords="-2700 -200 -2700 21400 24300 21400 24300 -200 -2700 -200" fillcolor="#7f7f7f [1612]" strokecolor="#7f7f7f [1612]" strokeweight="1.5pt">
              <v:fill o:detectmouseclick="t"/>
              <v:shadow opacity="22938f" mv:blur="38100f" offset="0,2pt"/>
              <v:textbox inset=",7.2pt,,7.2pt"/>
            </v:rect>
            <w10:wrap type="square" side="left"/>
          </v:group>
        </w:pict>
      </w:r>
      <w:r w:rsidR="00A77FB5" w:rsidRPr="00F82A7B">
        <w:rPr>
          <w:rFonts w:ascii="Times New Roman" w:hAnsi="Times New Roman"/>
        </w:rPr>
        <w:t>17.</w:t>
      </w:r>
      <w:r w:rsidR="00643038" w:rsidRPr="00F82A7B">
        <w:rPr>
          <w:rFonts w:ascii="Times New Roman" w:hAnsi="Times New Roman"/>
        </w:rPr>
        <w:tab/>
      </w:r>
      <w:r w:rsidR="00DD5E41">
        <w:rPr>
          <w:rFonts w:ascii="Times New Roman" w:hAnsi="Times New Roman"/>
        </w:rPr>
        <w:t>Three of Julie’s textbooks are at rest on the table as shown at the right</w:t>
      </w:r>
      <w:r w:rsidR="00A77FB5" w:rsidRPr="00F82A7B">
        <w:rPr>
          <w:rFonts w:ascii="Times New Roman" w:hAnsi="Times New Roman"/>
        </w:rPr>
        <w:t xml:space="preserve">. The weight of each </w:t>
      </w:r>
      <w:r w:rsidR="00DD5E41">
        <w:rPr>
          <w:rFonts w:ascii="Times New Roman" w:hAnsi="Times New Roman"/>
        </w:rPr>
        <w:t>book</w:t>
      </w:r>
      <w:r w:rsidR="00A77FB5" w:rsidRPr="00F82A7B">
        <w:rPr>
          <w:rFonts w:ascii="Times New Roman" w:hAnsi="Times New Roman"/>
        </w:rPr>
        <w:t xml:space="preserve"> is </w:t>
      </w:r>
      <w:r w:rsidR="00DD5E41">
        <w:rPr>
          <w:rFonts w:ascii="Times New Roman" w:hAnsi="Times New Roman"/>
        </w:rPr>
        <w:t>shown</w:t>
      </w:r>
      <w:r w:rsidR="00A77FB5" w:rsidRPr="00F82A7B">
        <w:rPr>
          <w:rFonts w:ascii="Times New Roman" w:hAnsi="Times New Roman"/>
        </w:rPr>
        <w:t xml:space="preserve">. The net or unbalanced force acting on </w:t>
      </w:r>
      <w:r w:rsidR="00DD5E41">
        <w:rPr>
          <w:rFonts w:ascii="Times New Roman" w:hAnsi="Times New Roman"/>
        </w:rPr>
        <w:t xml:space="preserve">her favorite book – the Physics </w:t>
      </w:r>
      <w:proofErr w:type="gramStart"/>
      <w:r w:rsidR="00DD5E41">
        <w:rPr>
          <w:rFonts w:ascii="Times New Roman" w:hAnsi="Times New Roman"/>
        </w:rPr>
        <w:t>book ,</w:t>
      </w:r>
      <w:proofErr w:type="gramEnd"/>
      <w:r w:rsidR="00DD5E41">
        <w:rPr>
          <w:rFonts w:ascii="Times New Roman" w:hAnsi="Times New Roman"/>
        </w:rPr>
        <w:t xml:space="preserve"> of course -</w:t>
      </w:r>
      <w:r w:rsidR="00A77FB5" w:rsidRPr="00F82A7B">
        <w:rPr>
          <w:rFonts w:ascii="Times New Roman" w:hAnsi="Times New Roman"/>
        </w:rPr>
        <w:t xml:space="preserve"> is _____.</w:t>
      </w:r>
    </w:p>
    <w:p w14:paraId="09CF973E" w14:textId="77777777" w:rsidR="00A77FB5" w:rsidRPr="00F82A7B" w:rsidRDefault="00A77FB5"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r w:rsidR="00DD5E41">
        <w:rPr>
          <w:rFonts w:ascii="Times New Roman" w:hAnsi="Times New Roman"/>
        </w:rPr>
        <w:t>1.5</w:t>
      </w:r>
      <w:r w:rsidRPr="00F82A7B">
        <w:rPr>
          <w:rFonts w:ascii="Times New Roman" w:hAnsi="Times New Roman"/>
        </w:rPr>
        <w:t xml:space="preserve"> N down</w:t>
      </w:r>
    </w:p>
    <w:p w14:paraId="7BE9E595" w14:textId="77777777" w:rsidR="00E50742" w:rsidRPr="00F82A7B" w:rsidRDefault="00E50742"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b. </w:t>
      </w:r>
      <w:r w:rsidR="00DD5E41">
        <w:rPr>
          <w:rFonts w:ascii="Times New Roman" w:hAnsi="Times New Roman"/>
        </w:rPr>
        <w:t>2.0</w:t>
      </w:r>
      <w:r w:rsidR="00643038" w:rsidRPr="00F82A7B">
        <w:rPr>
          <w:rFonts w:ascii="Times New Roman" w:hAnsi="Times New Roman"/>
        </w:rPr>
        <w:t xml:space="preserve"> N, down</w:t>
      </w:r>
    </w:p>
    <w:p w14:paraId="571990F2" w14:textId="77777777" w:rsidR="00E50742" w:rsidRPr="00F82A7B" w:rsidRDefault="00E50742"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c. </w:t>
      </w:r>
      <w:r w:rsidR="00DD5E41">
        <w:rPr>
          <w:rFonts w:ascii="Times New Roman" w:hAnsi="Times New Roman"/>
        </w:rPr>
        <w:t>2.0</w:t>
      </w:r>
      <w:r w:rsidR="00643038" w:rsidRPr="00F82A7B">
        <w:rPr>
          <w:rFonts w:ascii="Times New Roman" w:hAnsi="Times New Roman"/>
        </w:rPr>
        <w:t xml:space="preserve"> N, up</w:t>
      </w:r>
    </w:p>
    <w:p w14:paraId="0ADA6BA9" w14:textId="77777777" w:rsidR="00E50742" w:rsidRPr="00F82A7B" w:rsidRDefault="00E50742"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d. </w:t>
      </w:r>
      <w:r w:rsidR="00DD5E41">
        <w:rPr>
          <w:rFonts w:ascii="Times New Roman" w:hAnsi="Times New Roman"/>
        </w:rPr>
        <w:t>3.0</w:t>
      </w:r>
      <w:r w:rsidR="00643038" w:rsidRPr="00F82A7B">
        <w:rPr>
          <w:rFonts w:ascii="Times New Roman" w:hAnsi="Times New Roman"/>
        </w:rPr>
        <w:t xml:space="preserve"> N, up</w:t>
      </w:r>
    </w:p>
    <w:p w14:paraId="7860DA67" w14:textId="77777777" w:rsidR="0064303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e. </w:t>
      </w:r>
      <w:r w:rsidR="00DD5E41">
        <w:rPr>
          <w:rFonts w:ascii="Times New Roman" w:hAnsi="Times New Roman"/>
        </w:rPr>
        <w:t>0 N</w:t>
      </w:r>
    </w:p>
    <w:p w14:paraId="36A7A179" w14:textId="77777777" w:rsidR="00DD5E41" w:rsidRDefault="00DD5E41" w:rsidP="0003539A">
      <w:pPr>
        <w:tabs>
          <w:tab w:val="left" w:pos="2430"/>
          <w:tab w:val="left" w:pos="4500"/>
          <w:tab w:val="left" w:pos="6570"/>
          <w:tab w:val="left" w:pos="7920"/>
        </w:tabs>
        <w:spacing w:after="0"/>
        <w:ind w:left="450" w:hanging="450"/>
        <w:rPr>
          <w:rFonts w:ascii="Times New Roman" w:hAnsi="Times New Roman"/>
        </w:rPr>
      </w:pPr>
    </w:p>
    <w:p w14:paraId="57EA62C4" w14:textId="77777777" w:rsidR="00DD5E41" w:rsidRDefault="00DD5E41" w:rsidP="0003539A">
      <w:pPr>
        <w:tabs>
          <w:tab w:val="left" w:pos="2430"/>
          <w:tab w:val="left" w:pos="4500"/>
          <w:tab w:val="left" w:pos="6570"/>
          <w:tab w:val="left" w:pos="7920"/>
        </w:tabs>
        <w:spacing w:after="0"/>
        <w:ind w:left="450" w:hanging="450"/>
        <w:rPr>
          <w:rFonts w:ascii="Times New Roman" w:hAnsi="Times New Roman"/>
        </w:rPr>
      </w:pPr>
    </w:p>
    <w:p w14:paraId="55DBE1CD" w14:textId="77777777" w:rsidR="00DD5E41" w:rsidRDefault="00DD5E41" w:rsidP="0003539A">
      <w:pPr>
        <w:tabs>
          <w:tab w:val="left" w:pos="2430"/>
          <w:tab w:val="left" w:pos="4500"/>
          <w:tab w:val="left" w:pos="6570"/>
          <w:tab w:val="left" w:pos="7920"/>
        </w:tabs>
        <w:spacing w:after="0"/>
        <w:ind w:left="450" w:hanging="450"/>
        <w:rPr>
          <w:rFonts w:ascii="Times New Roman" w:hAnsi="Times New Roman"/>
        </w:rPr>
      </w:pPr>
    </w:p>
    <w:p w14:paraId="6F726530" w14:textId="77777777" w:rsidR="00DD5E41" w:rsidRDefault="00DD5E41" w:rsidP="0003539A">
      <w:pPr>
        <w:tabs>
          <w:tab w:val="left" w:pos="2430"/>
          <w:tab w:val="left" w:pos="4500"/>
          <w:tab w:val="left" w:pos="6570"/>
          <w:tab w:val="left" w:pos="7920"/>
        </w:tabs>
        <w:spacing w:after="0"/>
        <w:ind w:left="450" w:hanging="450"/>
        <w:rPr>
          <w:rFonts w:ascii="Times New Roman" w:hAnsi="Times New Roman"/>
        </w:rPr>
      </w:pPr>
    </w:p>
    <w:p w14:paraId="12A0DBF9" w14:textId="77777777" w:rsidR="00DD5E41" w:rsidRDefault="00DD5E41" w:rsidP="0003539A">
      <w:pPr>
        <w:tabs>
          <w:tab w:val="left" w:pos="2430"/>
          <w:tab w:val="left" w:pos="4500"/>
          <w:tab w:val="left" w:pos="6570"/>
          <w:tab w:val="left" w:pos="7920"/>
        </w:tabs>
        <w:spacing w:after="0"/>
        <w:ind w:left="450" w:hanging="450"/>
        <w:rPr>
          <w:rFonts w:ascii="Times New Roman" w:hAnsi="Times New Roman"/>
        </w:rPr>
      </w:pPr>
    </w:p>
    <w:p w14:paraId="4023AAE9" w14:textId="77777777" w:rsidR="00A77FB5" w:rsidRPr="00F82A7B" w:rsidRDefault="00A77FB5" w:rsidP="0003539A">
      <w:pPr>
        <w:tabs>
          <w:tab w:val="left" w:pos="2430"/>
          <w:tab w:val="left" w:pos="4500"/>
          <w:tab w:val="left" w:pos="6570"/>
          <w:tab w:val="left" w:pos="7920"/>
        </w:tabs>
        <w:spacing w:after="0"/>
        <w:ind w:left="450" w:hanging="450"/>
        <w:rPr>
          <w:rFonts w:ascii="Times New Roman" w:hAnsi="Times New Roman"/>
        </w:rPr>
      </w:pPr>
    </w:p>
    <w:p w14:paraId="3360831D" w14:textId="77777777" w:rsidR="00A77FB5" w:rsidRPr="00F82A7B" w:rsidRDefault="00A77FB5" w:rsidP="0003539A">
      <w:pPr>
        <w:tabs>
          <w:tab w:val="left" w:pos="2430"/>
          <w:tab w:val="left" w:pos="4500"/>
          <w:tab w:val="left" w:pos="6570"/>
          <w:tab w:val="left" w:pos="7920"/>
        </w:tabs>
        <w:spacing w:after="0"/>
        <w:ind w:left="450" w:hanging="450"/>
        <w:rPr>
          <w:rFonts w:ascii="Times New Roman" w:hAnsi="Times New Roman"/>
        </w:rPr>
      </w:pPr>
    </w:p>
    <w:p w14:paraId="1892BA8B" w14:textId="77777777" w:rsidR="0003539A"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18.</w:t>
      </w:r>
      <w:r w:rsidRPr="00F82A7B">
        <w:rPr>
          <w:rFonts w:ascii="Times New Roman" w:hAnsi="Times New Roman"/>
        </w:rPr>
        <w:tab/>
      </w:r>
      <w:r w:rsidR="0003539A" w:rsidRPr="00F82A7B">
        <w:rPr>
          <w:rFonts w:ascii="Times New Roman" w:hAnsi="Times New Roman"/>
        </w:rPr>
        <w:t>In a physics experiment, two equal-mass carts roll towards each other on a level, low-friction track. One cart rolls rightward at 2 m/s and the other cart rolls leftward at 1 m/s. After the carts collide, they couple (attach together) and roll together with a speed of _____________. Ignore resistive forces.</w:t>
      </w:r>
    </w:p>
    <w:p w14:paraId="500B1327" w14:textId="77777777" w:rsidR="00E50742" w:rsidRPr="00F82A7B" w:rsidRDefault="00E50742"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r>
      <w:r w:rsidR="00643038" w:rsidRPr="00F82A7B">
        <w:rPr>
          <w:rFonts w:ascii="Times New Roman" w:hAnsi="Times New Roman"/>
        </w:rPr>
        <w:t>a. 0.5 m/s</w:t>
      </w:r>
      <w:r w:rsidR="00643038" w:rsidRPr="00F82A7B">
        <w:rPr>
          <w:rFonts w:ascii="Times New Roman" w:hAnsi="Times New Roman"/>
        </w:rPr>
        <w:tab/>
        <w:t>b. 0. 33 m/s</w:t>
      </w:r>
      <w:r w:rsidR="00643038" w:rsidRPr="00F82A7B">
        <w:rPr>
          <w:rFonts w:ascii="Times New Roman" w:hAnsi="Times New Roman"/>
        </w:rPr>
        <w:tab/>
        <w:t>c. 0.67 m/s</w:t>
      </w:r>
    </w:p>
    <w:p w14:paraId="53EAA2E6" w14:textId="77777777" w:rsidR="0064303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d. 1.0 m/s</w:t>
      </w:r>
      <w:r w:rsidRPr="00F82A7B">
        <w:rPr>
          <w:rFonts w:ascii="Times New Roman" w:hAnsi="Times New Roman"/>
        </w:rPr>
        <w:tab/>
        <w:t>e. none of these</w:t>
      </w:r>
    </w:p>
    <w:p w14:paraId="6B782253" w14:textId="77777777" w:rsidR="00E50742" w:rsidRPr="00F82A7B" w:rsidRDefault="00E50742" w:rsidP="0003539A">
      <w:pPr>
        <w:tabs>
          <w:tab w:val="left" w:pos="2430"/>
          <w:tab w:val="left" w:pos="4500"/>
          <w:tab w:val="left" w:pos="6570"/>
          <w:tab w:val="left" w:pos="7920"/>
        </w:tabs>
        <w:spacing w:after="0"/>
        <w:ind w:left="450" w:hanging="450"/>
        <w:rPr>
          <w:rFonts w:ascii="Times New Roman" w:hAnsi="Times New Roman"/>
        </w:rPr>
      </w:pPr>
    </w:p>
    <w:p w14:paraId="7AC9C302" w14:textId="77777777" w:rsidR="00E50742" w:rsidRPr="00F82A7B" w:rsidRDefault="00E50742" w:rsidP="0003539A">
      <w:pPr>
        <w:tabs>
          <w:tab w:val="left" w:pos="2430"/>
          <w:tab w:val="left" w:pos="4500"/>
          <w:tab w:val="left" w:pos="6570"/>
          <w:tab w:val="left" w:pos="7920"/>
        </w:tabs>
        <w:spacing w:after="0"/>
        <w:ind w:left="450" w:hanging="450"/>
        <w:rPr>
          <w:rFonts w:ascii="Times New Roman" w:hAnsi="Times New Roman"/>
        </w:rPr>
      </w:pPr>
    </w:p>
    <w:p w14:paraId="294B237B" w14:textId="77777777" w:rsidR="0003539A"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19.</w:t>
      </w:r>
      <w:r w:rsidRPr="00F82A7B">
        <w:rPr>
          <w:rFonts w:ascii="Times New Roman" w:hAnsi="Times New Roman"/>
        </w:rPr>
        <w:tab/>
      </w:r>
      <w:r w:rsidR="0003539A" w:rsidRPr="00F82A7B">
        <w:rPr>
          <w:rFonts w:ascii="Times New Roman" w:hAnsi="Times New Roman"/>
        </w:rPr>
        <w:t>A physics cart rolls along a low-friction track with considerable momentum. If it rolls at the same speed but has twice as much mass, its momentum is ____.</w:t>
      </w:r>
    </w:p>
    <w:p w14:paraId="429CF3FC" w14:textId="77777777" w:rsidR="0064303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zero</w:t>
      </w:r>
      <w:proofErr w:type="gramEnd"/>
      <w:r w:rsidRPr="00F82A7B">
        <w:rPr>
          <w:rFonts w:ascii="Times New Roman" w:hAnsi="Times New Roman"/>
        </w:rPr>
        <w:tab/>
      </w:r>
      <w:r w:rsidRPr="00F82A7B">
        <w:rPr>
          <w:rFonts w:ascii="Times New Roman" w:hAnsi="Times New Roman"/>
        </w:rPr>
        <w:tab/>
        <w:t>b. four times as large</w:t>
      </w:r>
    </w:p>
    <w:p w14:paraId="1A48DD45" w14:textId="77777777" w:rsidR="00F7000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c. </w:t>
      </w:r>
      <w:proofErr w:type="gramStart"/>
      <w:r w:rsidRPr="00F82A7B">
        <w:rPr>
          <w:rFonts w:ascii="Times New Roman" w:hAnsi="Times New Roman"/>
        </w:rPr>
        <w:t>twice</w:t>
      </w:r>
      <w:proofErr w:type="gramEnd"/>
      <w:r w:rsidRPr="00F82A7B">
        <w:rPr>
          <w:rFonts w:ascii="Times New Roman" w:hAnsi="Times New Roman"/>
        </w:rPr>
        <w:t xml:space="preserve"> as large</w:t>
      </w:r>
      <w:r w:rsidRPr="00F82A7B">
        <w:rPr>
          <w:rFonts w:ascii="Times New Roman" w:hAnsi="Times New Roman"/>
        </w:rPr>
        <w:tab/>
      </w:r>
      <w:r w:rsidRPr="00F82A7B">
        <w:rPr>
          <w:rFonts w:ascii="Times New Roman" w:hAnsi="Times New Roman"/>
        </w:rPr>
        <w:tab/>
        <w:t>d. unchanged</w:t>
      </w:r>
    </w:p>
    <w:p w14:paraId="785D67EB"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3268A9FE"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744E466B" w14:textId="77777777" w:rsidR="0003539A"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20.</w:t>
      </w:r>
      <w:r w:rsidRPr="00F82A7B">
        <w:rPr>
          <w:rFonts w:ascii="Times New Roman" w:hAnsi="Times New Roman"/>
        </w:rPr>
        <w:tab/>
      </w:r>
      <w:r w:rsidR="0003539A" w:rsidRPr="00F82A7B">
        <w:rPr>
          <w:rFonts w:ascii="Times New Roman" w:hAnsi="Times New Roman"/>
        </w:rPr>
        <w:t>The firing of a bullet by a rifle causes the rifle to recoil backwards. The speed of the rifle's recoil is smaller than the bullet's forward speed because the ___.</w:t>
      </w:r>
    </w:p>
    <w:p w14:paraId="79F06C35" w14:textId="77777777" w:rsidR="00F7000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force</w:t>
      </w:r>
      <w:proofErr w:type="gramEnd"/>
      <w:r w:rsidRPr="00F82A7B">
        <w:rPr>
          <w:rFonts w:ascii="Times New Roman" w:hAnsi="Times New Roman"/>
        </w:rPr>
        <w:t xml:space="preserve"> against the rifle is relatively small</w:t>
      </w:r>
    </w:p>
    <w:p w14:paraId="1774187B" w14:textId="77777777" w:rsidR="00F7000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b. </w:t>
      </w:r>
      <w:proofErr w:type="gramStart"/>
      <w:r w:rsidRPr="00F82A7B">
        <w:rPr>
          <w:rFonts w:ascii="Times New Roman" w:hAnsi="Times New Roman"/>
        </w:rPr>
        <w:t>speed</w:t>
      </w:r>
      <w:proofErr w:type="gramEnd"/>
      <w:r w:rsidRPr="00F82A7B">
        <w:rPr>
          <w:rFonts w:ascii="Times New Roman" w:hAnsi="Times New Roman"/>
        </w:rPr>
        <w:t xml:space="preserve"> is mainly concentrated in the bullet</w:t>
      </w:r>
    </w:p>
    <w:p w14:paraId="5BDBD776" w14:textId="77777777" w:rsidR="0064303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c. </w:t>
      </w:r>
      <w:proofErr w:type="gramStart"/>
      <w:r w:rsidRPr="00F82A7B">
        <w:rPr>
          <w:rFonts w:ascii="Times New Roman" w:hAnsi="Times New Roman"/>
        </w:rPr>
        <w:t>rifle</w:t>
      </w:r>
      <w:proofErr w:type="gramEnd"/>
      <w:r w:rsidRPr="00F82A7B">
        <w:rPr>
          <w:rFonts w:ascii="Times New Roman" w:hAnsi="Times New Roman"/>
        </w:rPr>
        <w:t xml:space="preserve"> has lots of mass</w:t>
      </w:r>
    </w:p>
    <w:p w14:paraId="1BE5AD3A" w14:textId="77777777" w:rsidR="0064303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d. </w:t>
      </w:r>
      <w:proofErr w:type="gramStart"/>
      <w:r w:rsidRPr="00F82A7B">
        <w:rPr>
          <w:rFonts w:ascii="Times New Roman" w:hAnsi="Times New Roman"/>
        </w:rPr>
        <w:t>momentum</w:t>
      </w:r>
      <w:proofErr w:type="gramEnd"/>
      <w:r w:rsidRPr="00F82A7B">
        <w:rPr>
          <w:rFonts w:ascii="Times New Roman" w:hAnsi="Times New Roman"/>
        </w:rPr>
        <w:t xml:space="preserve"> of the rifle is unchanged</w:t>
      </w:r>
    </w:p>
    <w:p w14:paraId="55333800" w14:textId="77777777" w:rsidR="0064303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e. </w:t>
      </w:r>
      <w:proofErr w:type="gramStart"/>
      <w:r w:rsidRPr="00F82A7B">
        <w:rPr>
          <w:rFonts w:ascii="Times New Roman" w:hAnsi="Times New Roman"/>
        </w:rPr>
        <w:t>none</w:t>
      </w:r>
      <w:proofErr w:type="gramEnd"/>
      <w:r w:rsidRPr="00F82A7B">
        <w:rPr>
          <w:rFonts w:ascii="Times New Roman" w:hAnsi="Times New Roman"/>
        </w:rPr>
        <w:t xml:space="preserve"> of these</w:t>
      </w:r>
    </w:p>
    <w:p w14:paraId="28F83F1A" w14:textId="77777777" w:rsidR="00643038" w:rsidRPr="00F82A7B" w:rsidRDefault="00643038" w:rsidP="0003539A">
      <w:pPr>
        <w:tabs>
          <w:tab w:val="left" w:pos="2430"/>
          <w:tab w:val="left" w:pos="4500"/>
          <w:tab w:val="left" w:pos="6570"/>
          <w:tab w:val="left" w:pos="7920"/>
        </w:tabs>
        <w:spacing w:after="0"/>
        <w:ind w:left="450" w:hanging="450"/>
        <w:rPr>
          <w:rFonts w:ascii="Times New Roman" w:hAnsi="Times New Roman"/>
        </w:rPr>
      </w:pPr>
    </w:p>
    <w:p w14:paraId="56999FE3"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E97A054" w14:textId="77777777" w:rsidR="0003539A"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21.</w:t>
      </w:r>
      <w:r w:rsidRPr="00F82A7B">
        <w:rPr>
          <w:rFonts w:ascii="Times New Roman" w:hAnsi="Times New Roman"/>
        </w:rPr>
        <w:tab/>
      </w:r>
      <w:r w:rsidR="0003539A" w:rsidRPr="00F82A7B">
        <w:rPr>
          <w:rFonts w:ascii="Times New Roman" w:hAnsi="Times New Roman"/>
        </w:rPr>
        <w:t>Two objects, A and B, have the same size and shape. Object A is twice as massive as B. The objects are simultaneously dropped from a high window on a tall building. (Neglect the effect air resistance.) The objects will reach the ground at the same time but object A will have a greater ___. Choose all that apply.</w:t>
      </w:r>
    </w:p>
    <w:p w14:paraId="79EEA0B0" w14:textId="77777777" w:rsidR="00F7000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speed</w:t>
      </w:r>
      <w:proofErr w:type="gramEnd"/>
      <w:r w:rsidRPr="00F82A7B">
        <w:rPr>
          <w:rFonts w:ascii="Times New Roman" w:hAnsi="Times New Roman"/>
        </w:rPr>
        <w:tab/>
        <w:t>b. acceleration</w:t>
      </w:r>
      <w:r w:rsidRPr="00F82A7B">
        <w:rPr>
          <w:rFonts w:ascii="Times New Roman" w:hAnsi="Times New Roman"/>
        </w:rPr>
        <w:tab/>
        <w:t>c. momentum</w:t>
      </w:r>
    </w:p>
    <w:p w14:paraId="52976889" w14:textId="77777777" w:rsidR="0064303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d. </w:t>
      </w:r>
      <w:proofErr w:type="gramStart"/>
      <w:r w:rsidRPr="00F82A7B">
        <w:rPr>
          <w:rFonts w:ascii="Times New Roman" w:hAnsi="Times New Roman"/>
        </w:rPr>
        <w:t>none</w:t>
      </w:r>
      <w:proofErr w:type="gramEnd"/>
      <w:r w:rsidRPr="00F82A7B">
        <w:rPr>
          <w:rFonts w:ascii="Times New Roman" w:hAnsi="Times New Roman"/>
        </w:rPr>
        <w:t xml:space="preserve"> of the above quantities will be greater</w:t>
      </w:r>
    </w:p>
    <w:p w14:paraId="15923F7E"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269A7195"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0E042C6F"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22.</w:t>
      </w:r>
      <w:r w:rsidRPr="00F82A7B">
        <w:rPr>
          <w:rFonts w:ascii="Times New Roman" w:hAnsi="Times New Roman"/>
        </w:rPr>
        <w:tab/>
      </w:r>
      <w:r w:rsidR="0003539A" w:rsidRPr="00F82A7B">
        <w:rPr>
          <w:rFonts w:ascii="Times New Roman" w:hAnsi="Times New Roman"/>
        </w:rPr>
        <w:t>Cars are equipped with padded dashboards. In collisions, the padded dashboards would be safer than non-padded ones because they ____. List all that apply.</w:t>
      </w:r>
    </w:p>
    <w:p w14:paraId="512966DB" w14:textId="77777777" w:rsidR="00F7000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increase</w:t>
      </w:r>
      <w:proofErr w:type="gramEnd"/>
      <w:r w:rsidRPr="00F82A7B">
        <w:rPr>
          <w:rFonts w:ascii="Times New Roman" w:hAnsi="Times New Roman"/>
        </w:rPr>
        <w:t xml:space="preserve"> the impact time</w:t>
      </w:r>
      <w:r w:rsidRPr="00F82A7B">
        <w:rPr>
          <w:rFonts w:ascii="Times New Roman" w:hAnsi="Times New Roman"/>
        </w:rPr>
        <w:tab/>
        <w:t>b. decrease an occupant's impulse</w:t>
      </w:r>
    </w:p>
    <w:p w14:paraId="3C5BB2CE" w14:textId="77777777" w:rsidR="0064303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c. </w:t>
      </w:r>
      <w:proofErr w:type="gramStart"/>
      <w:r w:rsidRPr="00F82A7B">
        <w:rPr>
          <w:rFonts w:ascii="Times New Roman" w:hAnsi="Times New Roman"/>
        </w:rPr>
        <w:t>decrease</w:t>
      </w:r>
      <w:proofErr w:type="gramEnd"/>
      <w:r w:rsidRPr="00F82A7B">
        <w:rPr>
          <w:rFonts w:ascii="Times New Roman" w:hAnsi="Times New Roman"/>
        </w:rPr>
        <w:t xml:space="preserve"> the impact force</w:t>
      </w:r>
      <w:r w:rsidRPr="00F82A7B">
        <w:rPr>
          <w:rFonts w:ascii="Times New Roman" w:hAnsi="Times New Roman"/>
        </w:rPr>
        <w:tab/>
        <w:t>d. none of the above</w:t>
      </w:r>
    </w:p>
    <w:p w14:paraId="24E75B1C" w14:textId="77777777" w:rsidR="0003539A" w:rsidRPr="00F82A7B" w:rsidRDefault="0003539A" w:rsidP="00643038">
      <w:pPr>
        <w:tabs>
          <w:tab w:val="left" w:pos="2430"/>
          <w:tab w:val="left" w:pos="4500"/>
          <w:tab w:val="left" w:pos="6570"/>
          <w:tab w:val="left" w:pos="7920"/>
        </w:tabs>
        <w:spacing w:after="0"/>
        <w:rPr>
          <w:rFonts w:ascii="Times New Roman" w:hAnsi="Times New Roman"/>
        </w:rPr>
      </w:pPr>
    </w:p>
    <w:p w14:paraId="5A9F0595"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21A5F8C0"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23.</w:t>
      </w:r>
      <w:r w:rsidRPr="00F82A7B">
        <w:rPr>
          <w:rFonts w:ascii="Times New Roman" w:hAnsi="Times New Roman"/>
        </w:rPr>
        <w:tab/>
      </w:r>
      <w:r w:rsidR="0003539A" w:rsidRPr="00F82A7B">
        <w:rPr>
          <w:rFonts w:ascii="Times New Roman" w:hAnsi="Times New Roman"/>
        </w:rPr>
        <w:t xml:space="preserve">A 4 kg object has a momentum of 12 </w:t>
      </w:r>
      <w:proofErr w:type="spellStart"/>
      <w:r w:rsidR="0003539A" w:rsidRPr="00F82A7B">
        <w:rPr>
          <w:rFonts w:ascii="Times New Roman" w:hAnsi="Times New Roman"/>
        </w:rPr>
        <w:t>kg•m</w:t>
      </w:r>
      <w:proofErr w:type="spellEnd"/>
      <w:r w:rsidR="0003539A" w:rsidRPr="00F82A7B">
        <w:rPr>
          <w:rFonts w:ascii="Times New Roman" w:hAnsi="Times New Roman"/>
        </w:rPr>
        <w:t>/s. The object's speed is ___ m/s.</w:t>
      </w:r>
    </w:p>
    <w:p w14:paraId="7744AC7F" w14:textId="77777777" w:rsidR="00F7000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a. 3</w:t>
      </w:r>
      <w:r w:rsidRPr="00F82A7B">
        <w:rPr>
          <w:rFonts w:ascii="Times New Roman" w:hAnsi="Times New Roman"/>
        </w:rPr>
        <w:tab/>
        <w:t>b. 4</w:t>
      </w:r>
      <w:r w:rsidRPr="00F82A7B">
        <w:rPr>
          <w:rFonts w:ascii="Times New Roman" w:hAnsi="Times New Roman"/>
        </w:rPr>
        <w:tab/>
        <w:t>c. 12</w:t>
      </w:r>
    </w:p>
    <w:p w14:paraId="209A80AB" w14:textId="77777777" w:rsidR="00643038"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d. 48</w:t>
      </w:r>
      <w:r w:rsidRPr="00F82A7B">
        <w:rPr>
          <w:rFonts w:ascii="Times New Roman" w:hAnsi="Times New Roman"/>
        </w:rPr>
        <w:tab/>
        <w:t>e. none of these.</w:t>
      </w:r>
    </w:p>
    <w:p w14:paraId="6246F5C3" w14:textId="77777777" w:rsidR="0003539A" w:rsidRPr="00F82A7B" w:rsidRDefault="0003539A" w:rsidP="00643038">
      <w:pPr>
        <w:tabs>
          <w:tab w:val="left" w:pos="2430"/>
          <w:tab w:val="left" w:pos="4500"/>
          <w:tab w:val="left" w:pos="6570"/>
          <w:tab w:val="left" w:pos="7920"/>
        </w:tabs>
        <w:spacing w:after="0"/>
        <w:rPr>
          <w:rFonts w:ascii="Times New Roman" w:hAnsi="Times New Roman"/>
        </w:rPr>
      </w:pPr>
    </w:p>
    <w:p w14:paraId="574F2B48"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133C4326"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24.</w:t>
      </w:r>
      <w:r w:rsidRPr="00F82A7B">
        <w:rPr>
          <w:rFonts w:ascii="Times New Roman" w:hAnsi="Times New Roman"/>
        </w:rPr>
        <w:tab/>
      </w:r>
      <w:r w:rsidR="0003539A" w:rsidRPr="00F82A7B">
        <w:rPr>
          <w:rFonts w:ascii="Times New Roman" w:hAnsi="Times New Roman"/>
        </w:rPr>
        <w:t>A wad of chewed bubble gum is moving with 1 unit of momentum when it collides with a heavy box that is initially at rest. The gum sticks to the box and both are set in motion with a combined momentum that is ___.</w:t>
      </w:r>
    </w:p>
    <w:p w14:paraId="09E8C20E" w14:textId="77777777" w:rsidR="00F70008" w:rsidRPr="00F82A7B" w:rsidRDefault="00AD075B"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less</w:t>
      </w:r>
      <w:proofErr w:type="gramEnd"/>
      <w:r w:rsidRPr="00F82A7B">
        <w:rPr>
          <w:rFonts w:ascii="Times New Roman" w:hAnsi="Times New Roman"/>
        </w:rPr>
        <w:t xml:space="preserve"> than 1 unit</w:t>
      </w:r>
      <w:r w:rsidRPr="00F82A7B">
        <w:rPr>
          <w:rFonts w:ascii="Times New Roman" w:hAnsi="Times New Roman"/>
        </w:rPr>
        <w:tab/>
      </w:r>
      <w:r w:rsidRPr="00F82A7B">
        <w:rPr>
          <w:rFonts w:ascii="Times New Roman" w:hAnsi="Times New Roman"/>
        </w:rPr>
        <w:tab/>
        <w:t>b. 1 unit</w:t>
      </w:r>
    </w:p>
    <w:p w14:paraId="41693DDF" w14:textId="77777777" w:rsidR="00AD075B" w:rsidRPr="00F82A7B" w:rsidRDefault="00AD075B"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c. </w:t>
      </w:r>
      <w:proofErr w:type="gramStart"/>
      <w:r w:rsidRPr="00F82A7B">
        <w:rPr>
          <w:rFonts w:ascii="Times New Roman" w:hAnsi="Times New Roman"/>
        </w:rPr>
        <w:t>more</w:t>
      </w:r>
      <w:proofErr w:type="gramEnd"/>
      <w:r w:rsidRPr="00F82A7B">
        <w:rPr>
          <w:rFonts w:ascii="Times New Roman" w:hAnsi="Times New Roman"/>
        </w:rPr>
        <w:t xml:space="preserve"> than 1 unit</w:t>
      </w:r>
      <w:r w:rsidRPr="00F82A7B">
        <w:rPr>
          <w:rFonts w:ascii="Times New Roman" w:hAnsi="Times New Roman"/>
        </w:rPr>
        <w:tab/>
      </w:r>
      <w:r w:rsidRPr="00F82A7B">
        <w:rPr>
          <w:rFonts w:ascii="Times New Roman" w:hAnsi="Times New Roman"/>
        </w:rPr>
        <w:tab/>
        <w:t>d. not enough information</w:t>
      </w:r>
    </w:p>
    <w:p w14:paraId="7D7762FC"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681D489E"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4677C4F7"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25.</w:t>
      </w:r>
      <w:r w:rsidRPr="00F82A7B">
        <w:rPr>
          <w:rFonts w:ascii="Times New Roman" w:hAnsi="Times New Roman"/>
        </w:rPr>
        <w:tab/>
      </w:r>
      <w:r w:rsidR="0003539A" w:rsidRPr="00F82A7B">
        <w:rPr>
          <w:rFonts w:ascii="Times New Roman" w:hAnsi="Times New Roman"/>
        </w:rPr>
        <w:t>A relatively large force acting for a relatively long amount of time on a relatively small mass will produce a relatively ______. List all that apply.</w:t>
      </w:r>
    </w:p>
    <w:p w14:paraId="7BCC2353"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small</w:t>
      </w:r>
      <w:proofErr w:type="gramEnd"/>
      <w:r w:rsidRPr="00F82A7B">
        <w:rPr>
          <w:rFonts w:ascii="Times New Roman" w:hAnsi="Times New Roman"/>
        </w:rPr>
        <w:t xml:space="preserve"> velocity change</w:t>
      </w:r>
      <w:r w:rsidRPr="00F82A7B">
        <w:rPr>
          <w:rFonts w:ascii="Times New Roman" w:hAnsi="Times New Roman"/>
        </w:rPr>
        <w:tab/>
        <w:t>b. large velocity change</w:t>
      </w:r>
    </w:p>
    <w:p w14:paraId="6174210F"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c. </w:t>
      </w:r>
      <w:proofErr w:type="gramStart"/>
      <w:r w:rsidRPr="00F82A7B">
        <w:rPr>
          <w:rFonts w:ascii="Times New Roman" w:hAnsi="Times New Roman"/>
        </w:rPr>
        <w:t>small</w:t>
      </w:r>
      <w:proofErr w:type="gramEnd"/>
      <w:r w:rsidRPr="00F82A7B">
        <w:rPr>
          <w:rFonts w:ascii="Times New Roman" w:hAnsi="Times New Roman"/>
        </w:rPr>
        <w:t xml:space="preserve"> momentum change</w:t>
      </w:r>
      <w:r w:rsidRPr="00F82A7B">
        <w:rPr>
          <w:rFonts w:ascii="Times New Roman" w:hAnsi="Times New Roman"/>
        </w:rPr>
        <w:tab/>
        <w:t>d. small acceleration</w:t>
      </w:r>
    </w:p>
    <w:p w14:paraId="3F252AAB"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0FE2C362"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096E313D" w14:textId="77777777" w:rsidR="0003539A"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26.</w:t>
      </w:r>
      <w:r w:rsidRPr="00F82A7B">
        <w:rPr>
          <w:rFonts w:ascii="Times New Roman" w:hAnsi="Times New Roman"/>
        </w:rPr>
        <w:tab/>
      </w:r>
      <w:r w:rsidR="0003539A" w:rsidRPr="00F82A7B">
        <w:rPr>
          <w:rFonts w:ascii="Times New Roman" w:hAnsi="Times New Roman"/>
        </w:rPr>
        <w:t>Consider the concepts of work and energy (presuming you have already studied it) and those of impu</w:t>
      </w:r>
      <w:r w:rsidRPr="00F82A7B">
        <w:rPr>
          <w:rFonts w:ascii="Times New Roman" w:hAnsi="Times New Roman"/>
        </w:rPr>
        <w:t>l</w:t>
      </w:r>
      <w:r w:rsidR="0003539A" w:rsidRPr="00F82A7B">
        <w:rPr>
          <w:rFonts w:ascii="Times New Roman" w:hAnsi="Times New Roman"/>
        </w:rPr>
        <w:t>se and momentum. Force and time is related to momentum change in the same manner as force and displacement pertains to ___________.</w:t>
      </w:r>
    </w:p>
    <w:p w14:paraId="6363B232" w14:textId="77777777" w:rsidR="00F70008" w:rsidRPr="00F82A7B" w:rsidRDefault="00BB0485"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w:t>
      </w:r>
      <w:proofErr w:type="gramStart"/>
      <w:r w:rsidRPr="00F82A7B">
        <w:rPr>
          <w:rFonts w:ascii="Times New Roman" w:hAnsi="Times New Roman"/>
        </w:rPr>
        <w:t>impulse</w:t>
      </w:r>
      <w:proofErr w:type="gramEnd"/>
      <w:r w:rsidRPr="00F82A7B">
        <w:rPr>
          <w:rFonts w:ascii="Times New Roman" w:hAnsi="Times New Roman"/>
        </w:rPr>
        <w:tab/>
        <w:t>b. work</w:t>
      </w:r>
      <w:r w:rsidRPr="00F82A7B">
        <w:rPr>
          <w:rFonts w:ascii="Times New Roman" w:hAnsi="Times New Roman"/>
        </w:rPr>
        <w:tab/>
        <w:t>c. energy change</w:t>
      </w:r>
      <w:r w:rsidRPr="00F82A7B">
        <w:rPr>
          <w:rFonts w:ascii="Times New Roman" w:hAnsi="Times New Roman"/>
        </w:rPr>
        <w:tab/>
        <w:t>d. velocity</w:t>
      </w:r>
    </w:p>
    <w:p w14:paraId="02B81B7C"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6C030610"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4B0C7F7D" w14:textId="77777777" w:rsidR="0003539A"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27.</w:t>
      </w:r>
      <w:r w:rsidRPr="00F82A7B">
        <w:rPr>
          <w:rFonts w:ascii="Times New Roman" w:hAnsi="Times New Roman"/>
        </w:rPr>
        <w:tab/>
      </w:r>
      <w:r w:rsidR="0003539A" w:rsidRPr="00F82A7B">
        <w:rPr>
          <w:rFonts w:ascii="Times New Roman" w:hAnsi="Times New Roman"/>
        </w:rPr>
        <w:t xml:space="preserve">A 5-N force is applied to a 3-kg ball to change its velocity from +9 m/s to +3 m/s. This impulse causes the momentum change of the ball to be ____ </w:t>
      </w:r>
      <w:proofErr w:type="spellStart"/>
      <w:r w:rsidR="0003539A" w:rsidRPr="00F82A7B">
        <w:rPr>
          <w:rFonts w:ascii="Times New Roman" w:hAnsi="Times New Roman"/>
        </w:rPr>
        <w:t>kg•m</w:t>
      </w:r>
      <w:proofErr w:type="spellEnd"/>
      <w:r w:rsidR="0003539A" w:rsidRPr="00F82A7B">
        <w:rPr>
          <w:rFonts w:ascii="Times New Roman" w:hAnsi="Times New Roman"/>
        </w:rPr>
        <w:t>/s.</w:t>
      </w:r>
    </w:p>
    <w:p w14:paraId="3983A990"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a. -2.5</w:t>
      </w:r>
      <w:r w:rsidRPr="00F82A7B">
        <w:rPr>
          <w:rFonts w:ascii="Times New Roman" w:hAnsi="Times New Roman"/>
        </w:rPr>
        <w:tab/>
        <w:t>b. -10</w:t>
      </w:r>
      <w:r w:rsidRPr="00F82A7B">
        <w:rPr>
          <w:rFonts w:ascii="Times New Roman" w:hAnsi="Times New Roman"/>
        </w:rPr>
        <w:tab/>
        <w:t xml:space="preserve">c. -18 </w:t>
      </w:r>
    </w:p>
    <w:p w14:paraId="0B0CDA46"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d. -45</w:t>
      </w:r>
      <w:r w:rsidRPr="00F82A7B">
        <w:rPr>
          <w:rFonts w:ascii="Times New Roman" w:hAnsi="Times New Roman"/>
        </w:rPr>
        <w:tab/>
        <w:t>e. none of these</w:t>
      </w:r>
    </w:p>
    <w:p w14:paraId="071E648F"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34046D1C"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28DA96A0" w14:textId="77777777" w:rsidR="0003539A"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28.</w:t>
      </w:r>
      <w:r w:rsidRPr="00F82A7B">
        <w:rPr>
          <w:rFonts w:ascii="Times New Roman" w:hAnsi="Times New Roman"/>
        </w:rPr>
        <w:tab/>
      </w:r>
      <w:r w:rsidR="0003539A" w:rsidRPr="00F82A7B">
        <w:rPr>
          <w:rFonts w:ascii="Times New Roman" w:hAnsi="Times New Roman"/>
        </w:rPr>
        <w:t>A 5-N force is applied to a 3-kg ball to change its velocity from +9 m/s to +3 m/s. The impulse experienced by the ball is ____ N•s.</w:t>
      </w:r>
    </w:p>
    <w:p w14:paraId="64D14E97"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-2.5 </w:t>
      </w:r>
      <w:r w:rsidRPr="00F82A7B">
        <w:rPr>
          <w:rFonts w:ascii="Times New Roman" w:hAnsi="Times New Roman"/>
        </w:rPr>
        <w:tab/>
        <w:t>b. -10</w:t>
      </w:r>
      <w:r w:rsidRPr="00F82A7B">
        <w:rPr>
          <w:rFonts w:ascii="Times New Roman" w:hAnsi="Times New Roman"/>
        </w:rPr>
        <w:tab/>
        <w:t xml:space="preserve">c. -18 </w:t>
      </w:r>
    </w:p>
    <w:p w14:paraId="4CC0E839"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d. -45</w:t>
      </w:r>
      <w:r w:rsidRPr="00F82A7B">
        <w:rPr>
          <w:rFonts w:ascii="Times New Roman" w:hAnsi="Times New Roman"/>
        </w:rPr>
        <w:tab/>
        <w:t>e. none of these</w:t>
      </w:r>
    </w:p>
    <w:p w14:paraId="1F99A5BB"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6477B44C"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5F4CBEBE" w14:textId="77777777" w:rsidR="0003539A"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29.</w:t>
      </w:r>
      <w:r w:rsidRPr="00F82A7B">
        <w:rPr>
          <w:rFonts w:ascii="Times New Roman" w:hAnsi="Times New Roman"/>
        </w:rPr>
        <w:tab/>
      </w:r>
      <w:r w:rsidR="0003539A" w:rsidRPr="00F82A7B">
        <w:rPr>
          <w:rFonts w:ascii="Times New Roman" w:hAnsi="Times New Roman"/>
        </w:rPr>
        <w:t xml:space="preserve">A 5-N force is applied to a 3-kg ball to change its velocity from +9 m/s to +3 m/s. The </w:t>
      </w:r>
      <w:proofErr w:type="gramStart"/>
      <w:r w:rsidR="0003539A" w:rsidRPr="00F82A7B">
        <w:rPr>
          <w:rFonts w:ascii="Times New Roman" w:hAnsi="Times New Roman"/>
        </w:rPr>
        <w:t>impulse is encountered by the ball</w:t>
      </w:r>
      <w:proofErr w:type="gramEnd"/>
      <w:r w:rsidR="0003539A" w:rsidRPr="00F82A7B">
        <w:rPr>
          <w:rFonts w:ascii="Times New Roman" w:hAnsi="Times New Roman"/>
        </w:rPr>
        <w:t xml:space="preserve"> for a time of ____ seconds.</w:t>
      </w:r>
    </w:p>
    <w:p w14:paraId="1E3E77E3"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1.8 </w:t>
      </w:r>
      <w:r w:rsidRPr="00F82A7B">
        <w:rPr>
          <w:rFonts w:ascii="Times New Roman" w:hAnsi="Times New Roman"/>
        </w:rPr>
        <w:tab/>
        <w:t>b. 2.5</w:t>
      </w:r>
      <w:r w:rsidRPr="00F82A7B">
        <w:rPr>
          <w:rFonts w:ascii="Times New Roman" w:hAnsi="Times New Roman"/>
        </w:rPr>
        <w:tab/>
        <w:t>c. 3.6</w:t>
      </w:r>
    </w:p>
    <w:p w14:paraId="5D89F26A"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d. 10</w:t>
      </w:r>
      <w:r w:rsidRPr="00F82A7B">
        <w:rPr>
          <w:rFonts w:ascii="Times New Roman" w:hAnsi="Times New Roman"/>
        </w:rPr>
        <w:tab/>
        <w:t>e. none of these</w:t>
      </w:r>
    </w:p>
    <w:p w14:paraId="1025BA22"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126253DD" w14:textId="77777777" w:rsidR="00F70008" w:rsidRPr="00F82A7B" w:rsidRDefault="00F70008" w:rsidP="0003539A">
      <w:pPr>
        <w:tabs>
          <w:tab w:val="left" w:pos="2430"/>
          <w:tab w:val="left" w:pos="4500"/>
          <w:tab w:val="left" w:pos="6570"/>
          <w:tab w:val="left" w:pos="7920"/>
        </w:tabs>
        <w:spacing w:after="0"/>
        <w:ind w:left="450" w:hanging="450"/>
        <w:rPr>
          <w:rFonts w:ascii="Times New Roman" w:hAnsi="Times New Roman"/>
        </w:rPr>
      </w:pPr>
    </w:p>
    <w:p w14:paraId="613810E3" w14:textId="77777777" w:rsidR="0003539A" w:rsidRPr="00F82A7B" w:rsidRDefault="00F7000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30.</w:t>
      </w:r>
      <w:r w:rsidRPr="00F82A7B">
        <w:rPr>
          <w:rFonts w:ascii="Times New Roman" w:hAnsi="Times New Roman"/>
        </w:rPr>
        <w:tab/>
      </w:r>
      <w:r w:rsidR="0003539A" w:rsidRPr="00F82A7B">
        <w:rPr>
          <w:rFonts w:ascii="Times New Roman" w:hAnsi="Times New Roman"/>
        </w:rPr>
        <w:t xml:space="preserve">When a mass </w:t>
      </w:r>
      <w:r w:rsidR="0003539A" w:rsidRPr="00F82A7B">
        <w:rPr>
          <w:rFonts w:ascii="Times New Roman" w:hAnsi="Times New Roman"/>
          <w:b/>
          <w:bCs/>
        </w:rPr>
        <w:t>M</w:t>
      </w:r>
      <w:r w:rsidR="0003539A" w:rsidRPr="00F82A7B">
        <w:rPr>
          <w:rFonts w:ascii="Times New Roman" w:hAnsi="Times New Roman"/>
        </w:rPr>
        <w:t xml:space="preserve"> experiences a velocity change of </w:t>
      </w:r>
      <w:r w:rsidR="0003539A" w:rsidRPr="00F82A7B">
        <w:rPr>
          <w:rFonts w:ascii="Times New Roman" w:hAnsi="Times New Roman"/>
          <w:b/>
          <w:bCs/>
        </w:rPr>
        <w:t>v</w:t>
      </w:r>
      <w:r w:rsidR="0003539A" w:rsidRPr="00F82A7B">
        <w:rPr>
          <w:rFonts w:ascii="Times New Roman" w:hAnsi="Times New Roman"/>
        </w:rPr>
        <w:t xml:space="preserve"> in a time of </w:t>
      </w:r>
      <w:r w:rsidR="0003539A" w:rsidRPr="00F82A7B">
        <w:rPr>
          <w:rFonts w:ascii="Times New Roman" w:hAnsi="Times New Roman"/>
          <w:b/>
          <w:bCs/>
        </w:rPr>
        <w:t>t</w:t>
      </w:r>
      <w:r w:rsidR="0003539A" w:rsidRPr="00F82A7B">
        <w:rPr>
          <w:rFonts w:ascii="Times New Roman" w:hAnsi="Times New Roman"/>
        </w:rPr>
        <w:t xml:space="preserve">, it experiences a force of </w:t>
      </w:r>
      <w:r w:rsidR="0003539A" w:rsidRPr="00F82A7B">
        <w:rPr>
          <w:rFonts w:ascii="Times New Roman" w:hAnsi="Times New Roman"/>
          <w:b/>
          <w:bCs/>
        </w:rPr>
        <w:t>F</w:t>
      </w:r>
      <w:r w:rsidR="0003539A" w:rsidRPr="00F82A7B">
        <w:rPr>
          <w:rFonts w:ascii="Times New Roman" w:hAnsi="Times New Roman"/>
        </w:rPr>
        <w:t xml:space="preserve">. Assuming the same velocity change of </w:t>
      </w:r>
      <w:r w:rsidR="0003539A" w:rsidRPr="00F82A7B">
        <w:rPr>
          <w:rFonts w:ascii="Times New Roman" w:hAnsi="Times New Roman"/>
          <w:b/>
          <w:bCs/>
        </w:rPr>
        <w:t>v</w:t>
      </w:r>
      <w:r w:rsidR="0003539A" w:rsidRPr="00F82A7B">
        <w:rPr>
          <w:rFonts w:ascii="Times New Roman" w:hAnsi="Times New Roman"/>
        </w:rPr>
        <w:t xml:space="preserve">, the force experienced by a mass of </w:t>
      </w:r>
      <w:r w:rsidR="0003539A" w:rsidRPr="00F82A7B">
        <w:rPr>
          <w:rFonts w:ascii="Times New Roman" w:hAnsi="Times New Roman"/>
          <w:b/>
          <w:bCs/>
        </w:rPr>
        <w:t>2M</w:t>
      </w:r>
      <w:r w:rsidR="0003539A" w:rsidRPr="00F82A7B">
        <w:rPr>
          <w:rFonts w:ascii="Times New Roman" w:hAnsi="Times New Roman"/>
        </w:rPr>
        <w:t xml:space="preserve"> in a time of </w:t>
      </w:r>
      <w:r w:rsidR="0003539A" w:rsidRPr="00F82A7B">
        <w:rPr>
          <w:rFonts w:ascii="Times New Roman" w:hAnsi="Times New Roman"/>
          <w:b/>
          <w:bCs/>
        </w:rPr>
        <w:t>(1/</w:t>
      </w:r>
      <w:proofErr w:type="gramStart"/>
      <w:r w:rsidR="0003539A" w:rsidRPr="00F82A7B">
        <w:rPr>
          <w:rFonts w:ascii="Times New Roman" w:hAnsi="Times New Roman"/>
          <w:b/>
          <w:bCs/>
        </w:rPr>
        <w:t>2)t</w:t>
      </w:r>
      <w:proofErr w:type="gramEnd"/>
      <w:r w:rsidR="0003539A" w:rsidRPr="00F82A7B">
        <w:rPr>
          <w:rFonts w:ascii="Times New Roman" w:hAnsi="Times New Roman"/>
          <w:b/>
          <w:bCs/>
        </w:rPr>
        <w:t xml:space="preserve"> </w:t>
      </w:r>
      <w:r w:rsidR="0003539A" w:rsidRPr="00F82A7B">
        <w:rPr>
          <w:rFonts w:ascii="Times New Roman" w:hAnsi="Times New Roman"/>
        </w:rPr>
        <w:t>is ____.</w:t>
      </w:r>
    </w:p>
    <w:p w14:paraId="3EECB8DF" w14:textId="77777777" w:rsidR="00454BD4" w:rsidRPr="00F82A7B" w:rsidRDefault="00AD075B"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a. 2F</w:t>
      </w:r>
      <w:r w:rsidRPr="00F82A7B">
        <w:rPr>
          <w:rFonts w:ascii="Times New Roman" w:hAnsi="Times New Roman"/>
        </w:rPr>
        <w:tab/>
        <w:t>b. 4F</w:t>
      </w:r>
      <w:r w:rsidRPr="00F82A7B">
        <w:rPr>
          <w:rFonts w:ascii="Times New Roman" w:hAnsi="Times New Roman"/>
        </w:rPr>
        <w:tab/>
        <w:t>c. (1/2)*F</w:t>
      </w:r>
    </w:p>
    <w:p w14:paraId="1A7D05C7" w14:textId="77777777" w:rsidR="00AD075B" w:rsidRPr="00F82A7B" w:rsidRDefault="00AD075B"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d. (1/4)*F</w:t>
      </w:r>
      <w:r w:rsidRPr="00F82A7B">
        <w:rPr>
          <w:rFonts w:ascii="Times New Roman" w:hAnsi="Times New Roman"/>
        </w:rPr>
        <w:tab/>
        <w:t>e. none of these</w:t>
      </w:r>
    </w:p>
    <w:p w14:paraId="495350B3" w14:textId="77777777" w:rsidR="00AD075B" w:rsidRPr="00F82A7B" w:rsidRDefault="00AD075B" w:rsidP="0003539A">
      <w:pPr>
        <w:tabs>
          <w:tab w:val="left" w:pos="2430"/>
          <w:tab w:val="left" w:pos="4500"/>
          <w:tab w:val="left" w:pos="6570"/>
          <w:tab w:val="left" w:pos="7920"/>
        </w:tabs>
        <w:spacing w:after="0"/>
        <w:ind w:left="450" w:hanging="450"/>
        <w:rPr>
          <w:rFonts w:ascii="Times New Roman" w:hAnsi="Times New Roman"/>
        </w:rPr>
      </w:pPr>
    </w:p>
    <w:p w14:paraId="1C4BBFB7" w14:textId="77777777" w:rsidR="00AD075B" w:rsidRPr="00F82A7B" w:rsidRDefault="00AD075B" w:rsidP="0003539A">
      <w:pPr>
        <w:tabs>
          <w:tab w:val="left" w:pos="2430"/>
          <w:tab w:val="left" w:pos="4500"/>
          <w:tab w:val="left" w:pos="6570"/>
          <w:tab w:val="left" w:pos="7920"/>
        </w:tabs>
        <w:spacing w:after="0"/>
        <w:ind w:left="450" w:hanging="450"/>
        <w:rPr>
          <w:rFonts w:ascii="Times New Roman" w:hAnsi="Times New Roman"/>
        </w:rPr>
      </w:pPr>
    </w:p>
    <w:p w14:paraId="21069D68" w14:textId="77777777" w:rsidR="0003539A" w:rsidRPr="00F82A7B" w:rsidRDefault="00454BD4"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31.</w:t>
      </w:r>
      <w:r w:rsidRPr="00F82A7B">
        <w:rPr>
          <w:rFonts w:ascii="Times New Roman" w:hAnsi="Times New Roman"/>
        </w:rPr>
        <w:tab/>
      </w:r>
      <w:r w:rsidR="0003539A" w:rsidRPr="00F82A7B">
        <w:rPr>
          <w:rFonts w:ascii="Times New Roman" w:hAnsi="Times New Roman"/>
        </w:rPr>
        <w:t xml:space="preserve">When a mass </w:t>
      </w:r>
      <w:r w:rsidR="0003539A" w:rsidRPr="00F82A7B">
        <w:rPr>
          <w:rFonts w:ascii="Times New Roman" w:hAnsi="Times New Roman"/>
          <w:b/>
          <w:bCs/>
        </w:rPr>
        <w:t>M</w:t>
      </w:r>
      <w:r w:rsidR="0003539A" w:rsidRPr="00F82A7B">
        <w:rPr>
          <w:rFonts w:ascii="Times New Roman" w:hAnsi="Times New Roman"/>
        </w:rPr>
        <w:t xml:space="preserve"> experiences a velocity change of </w:t>
      </w:r>
      <w:r w:rsidR="0003539A" w:rsidRPr="00F82A7B">
        <w:rPr>
          <w:rFonts w:ascii="Times New Roman" w:hAnsi="Times New Roman"/>
          <w:b/>
          <w:bCs/>
        </w:rPr>
        <w:t>v</w:t>
      </w:r>
      <w:r w:rsidR="0003539A" w:rsidRPr="00F82A7B">
        <w:rPr>
          <w:rFonts w:ascii="Times New Roman" w:hAnsi="Times New Roman"/>
        </w:rPr>
        <w:t xml:space="preserve"> in a time of </w:t>
      </w:r>
      <w:r w:rsidR="0003539A" w:rsidRPr="00F82A7B">
        <w:rPr>
          <w:rFonts w:ascii="Times New Roman" w:hAnsi="Times New Roman"/>
          <w:b/>
          <w:bCs/>
        </w:rPr>
        <w:t>t</w:t>
      </w:r>
      <w:r w:rsidR="0003539A" w:rsidRPr="00F82A7B">
        <w:rPr>
          <w:rFonts w:ascii="Times New Roman" w:hAnsi="Times New Roman"/>
        </w:rPr>
        <w:t xml:space="preserve">, it experiences a force of </w:t>
      </w:r>
      <w:r w:rsidR="0003539A" w:rsidRPr="00F82A7B">
        <w:rPr>
          <w:rFonts w:ascii="Times New Roman" w:hAnsi="Times New Roman"/>
          <w:b/>
          <w:bCs/>
        </w:rPr>
        <w:t>F</w:t>
      </w:r>
      <w:r w:rsidR="0003539A" w:rsidRPr="00F82A7B">
        <w:rPr>
          <w:rFonts w:ascii="Times New Roman" w:hAnsi="Times New Roman"/>
        </w:rPr>
        <w:t xml:space="preserve">. Assuming the same velocity change of </w:t>
      </w:r>
      <w:r w:rsidR="0003539A" w:rsidRPr="00F82A7B">
        <w:rPr>
          <w:rFonts w:ascii="Times New Roman" w:hAnsi="Times New Roman"/>
          <w:b/>
          <w:bCs/>
        </w:rPr>
        <w:t>v</w:t>
      </w:r>
      <w:r w:rsidR="0003539A" w:rsidRPr="00F82A7B">
        <w:rPr>
          <w:rFonts w:ascii="Times New Roman" w:hAnsi="Times New Roman"/>
        </w:rPr>
        <w:t xml:space="preserve">, the force experienced by a mass of </w:t>
      </w:r>
      <w:r w:rsidR="0003539A" w:rsidRPr="00F82A7B">
        <w:rPr>
          <w:rFonts w:ascii="Times New Roman" w:hAnsi="Times New Roman"/>
          <w:b/>
          <w:bCs/>
        </w:rPr>
        <w:t>2M</w:t>
      </w:r>
      <w:r w:rsidR="0003539A" w:rsidRPr="00F82A7B">
        <w:rPr>
          <w:rFonts w:ascii="Times New Roman" w:hAnsi="Times New Roman"/>
        </w:rPr>
        <w:t xml:space="preserve"> in a time of </w:t>
      </w:r>
      <w:r w:rsidR="0003539A" w:rsidRPr="00F82A7B">
        <w:rPr>
          <w:rFonts w:ascii="Times New Roman" w:hAnsi="Times New Roman"/>
          <w:b/>
          <w:bCs/>
        </w:rPr>
        <w:t>(1/</w:t>
      </w:r>
      <w:proofErr w:type="gramStart"/>
      <w:r w:rsidR="0003539A" w:rsidRPr="00F82A7B">
        <w:rPr>
          <w:rFonts w:ascii="Times New Roman" w:hAnsi="Times New Roman"/>
          <w:b/>
          <w:bCs/>
        </w:rPr>
        <w:t>4)t</w:t>
      </w:r>
      <w:proofErr w:type="gramEnd"/>
      <w:r w:rsidR="0003539A" w:rsidRPr="00F82A7B">
        <w:rPr>
          <w:rFonts w:ascii="Times New Roman" w:hAnsi="Times New Roman"/>
          <w:b/>
          <w:bCs/>
        </w:rPr>
        <w:t xml:space="preserve"> </w:t>
      </w:r>
      <w:r w:rsidR="0003539A" w:rsidRPr="00F82A7B">
        <w:rPr>
          <w:rFonts w:ascii="Times New Roman" w:hAnsi="Times New Roman"/>
        </w:rPr>
        <w:t>is ____.</w:t>
      </w:r>
    </w:p>
    <w:p w14:paraId="15D17507" w14:textId="77777777" w:rsidR="00454BD4" w:rsidRPr="00F82A7B" w:rsidRDefault="00AD075B"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a. 2F</w:t>
      </w:r>
      <w:r w:rsidRPr="00F82A7B">
        <w:rPr>
          <w:rFonts w:ascii="Times New Roman" w:hAnsi="Times New Roman"/>
        </w:rPr>
        <w:tab/>
        <w:t>b. 8F</w:t>
      </w:r>
      <w:r w:rsidRPr="00F82A7B">
        <w:rPr>
          <w:rFonts w:ascii="Times New Roman" w:hAnsi="Times New Roman"/>
        </w:rPr>
        <w:tab/>
        <w:t>c. (1/2)*F</w:t>
      </w:r>
    </w:p>
    <w:p w14:paraId="1F8343A5" w14:textId="77777777" w:rsidR="00AD075B" w:rsidRPr="00F82A7B" w:rsidRDefault="00AD075B"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d. (1/8)*F </w:t>
      </w:r>
      <w:r w:rsidRPr="00F82A7B">
        <w:rPr>
          <w:rFonts w:ascii="Times New Roman" w:hAnsi="Times New Roman"/>
        </w:rPr>
        <w:tab/>
        <w:t>e. none of these</w:t>
      </w:r>
    </w:p>
    <w:p w14:paraId="09C6C9F7" w14:textId="77777777" w:rsidR="0003539A" w:rsidRPr="00F82A7B" w:rsidRDefault="0003539A" w:rsidP="00AD075B">
      <w:pPr>
        <w:tabs>
          <w:tab w:val="left" w:pos="2430"/>
          <w:tab w:val="left" w:pos="4500"/>
          <w:tab w:val="left" w:pos="6570"/>
          <w:tab w:val="left" w:pos="7920"/>
        </w:tabs>
        <w:spacing w:after="0"/>
        <w:rPr>
          <w:rFonts w:ascii="Times New Roman" w:hAnsi="Times New Roman"/>
        </w:rPr>
      </w:pPr>
    </w:p>
    <w:p w14:paraId="2A3EC4F9" w14:textId="77777777" w:rsidR="00454BD4" w:rsidRPr="00F82A7B" w:rsidRDefault="00454BD4" w:rsidP="0003539A">
      <w:pPr>
        <w:tabs>
          <w:tab w:val="left" w:pos="2430"/>
          <w:tab w:val="left" w:pos="4500"/>
          <w:tab w:val="left" w:pos="6570"/>
          <w:tab w:val="left" w:pos="7920"/>
        </w:tabs>
        <w:spacing w:after="0"/>
        <w:ind w:left="450" w:hanging="450"/>
        <w:rPr>
          <w:rFonts w:ascii="Times New Roman" w:hAnsi="Times New Roman"/>
        </w:rPr>
      </w:pPr>
    </w:p>
    <w:p w14:paraId="45175FCB" w14:textId="77777777" w:rsidR="0003539A" w:rsidRPr="00F82A7B" w:rsidRDefault="00454BD4"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32.</w:t>
      </w:r>
      <w:r w:rsidRPr="00F82A7B">
        <w:rPr>
          <w:rFonts w:ascii="Times New Roman" w:hAnsi="Times New Roman"/>
        </w:rPr>
        <w:tab/>
      </w:r>
      <w:r w:rsidR="0003539A" w:rsidRPr="00F82A7B">
        <w:rPr>
          <w:rFonts w:ascii="Times New Roman" w:hAnsi="Times New Roman"/>
        </w:rPr>
        <w:t xml:space="preserve">When a mass </w:t>
      </w:r>
      <w:r w:rsidR="0003539A" w:rsidRPr="00F82A7B">
        <w:rPr>
          <w:rFonts w:ascii="Times New Roman" w:hAnsi="Times New Roman"/>
          <w:b/>
          <w:bCs/>
        </w:rPr>
        <w:t>M</w:t>
      </w:r>
      <w:r w:rsidR="0003539A" w:rsidRPr="00F82A7B">
        <w:rPr>
          <w:rFonts w:ascii="Times New Roman" w:hAnsi="Times New Roman"/>
        </w:rPr>
        <w:t xml:space="preserve"> experiences a velocity change of </w:t>
      </w:r>
      <w:r w:rsidR="0003539A" w:rsidRPr="00F82A7B">
        <w:rPr>
          <w:rFonts w:ascii="Times New Roman" w:hAnsi="Times New Roman"/>
          <w:b/>
          <w:bCs/>
        </w:rPr>
        <w:t>v</w:t>
      </w:r>
      <w:r w:rsidR="0003539A" w:rsidRPr="00F82A7B">
        <w:rPr>
          <w:rFonts w:ascii="Times New Roman" w:hAnsi="Times New Roman"/>
        </w:rPr>
        <w:t xml:space="preserve"> in a time of </w:t>
      </w:r>
      <w:r w:rsidR="0003539A" w:rsidRPr="00F82A7B">
        <w:rPr>
          <w:rFonts w:ascii="Times New Roman" w:hAnsi="Times New Roman"/>
          <w:b/>
          <w:bCs/>
        </w:rPr>
        <w:t>t</w:t>
      </w:r>
      <w:r w:rsidR="0003539A" w:rsidRPr="00F82A7B">
        <w:rPr>
          <w:rFonts w:ascii="Times New Roman" w:hAnsi="Times New Roman"/>
        </w:rPr>
        <w:t xml:space="preserve">, it experiences a force of </w:t>
      </w:r>
      <w:r w:rsidR="0003539A" w:rsidRPr="00F82A7B">
        <w:rPr>
          <w:rFonts w:ascii="Times New Roman" w:hAnsi="Times New Roman"/>
          <w:b/>
          <w:bCs/>
        </w:rPr>
        <w:t>F</w:t>
      </w:r>
      <w:r w:rsidR="0003539A" w:rsidRPr="00F82A7B">
        <w:rPr>
          <w:rFonts w:ascii="Times New Roman" w:hAnsi="Times New Roman"/>
        </w:rPr>
        <w:t xml:space="preserve">. Assuming the same velocity change of </w:t>
      </w:r>
      <w:r w:rsidR="0003539A" w:rsidRPr="00F82A7B">
        <w:rPr>
          <w:rFonts w:ascii="Times New Roman" w:hAnsi="Times New Roman"/>
          <w:b/>
          <w:bCs/>
        </w:rPr>
        <w:t>v</w:t>
      </w:r>
      <w:r w:rsidR="0003539A" w:rsidRPr="00F82A7B">
        <w:rPr>
          <w:rFonts w:ascii="Times New Roman" w:hAnsi="Times New Roman"/>
        </w:rPr>
        <w:t xml:space="preserve">, the force experienced by a mass of </w:t>
      </w:r>
      <w:r w:rsidR="0003539A" w:rsidRPr="00F82A7B">
        <w:rPr>
          <w:rFonts w:ascii="Times New Roman" w:hAnsi="Times New Roman"/>
          <w:b/>
          <w:bCs/>
        </w:rPr>
        <w:t>(1/2)</w:t>
      </w:r>
      <w:r w:rsidR="00AD075B" w:rsidRPr="00F82A7B">
        <w:rPr>
          <w:rFonts w:ascii="Times New Roman" w:hAnsi="Times New Roman"/>
        </w:rPr>
        <w:t xml:space="preserve"> </w:t>
      </w:r>
      <w:r w:rsidR="0003539A" w:rsidRPr="00F82A7B">
        <w:rPr>
          <w:rFonts w:ascii="Times New Roman" w:hAnsi="Times New Roman"/>
          <w:b/>
          <w:bCs/>
        </w:rPr>
        <w:t>M</w:t>
      </w:r>
      <w:r w:rsidR="0003539A" w:rsidRPr="00F82A7B">
        <w:rPr>
          <w:rFonts w:ascii="Times New Roman" w:hAnsi="Times New Roman"/>
        </w:rPr>
        <w:t xml:space="preserve"> in a time of </w:t>
      </w:r>
      <w:r w:rsidR="0003539A" w:rsidRPr="00F82A7B">
        <w:rPr>
          <w:rFonts w:ascii="Times New Roman" w:hAnsi="Times New Roman"/>
          <w:b/>
          <w:bCs/>
        </w:rPr>
        <w:t>(1/</w:t>
      </w:r>
      <w:proofErr w:type="gramStart"/>
      <w:r w:rsidR="0003539A" w:rsidRPr="00F82A7B">
        <w:rPr>
          <w:rFonts w:ascii="Times New Roman" w:hAnsi="Times New Roman"/>
          <w:b/>
          <w:bCs/>
        </w:rPr>
        <w:t>2)t</w:t>
      </w:r>
      <w:proofErr w:type="gramEnd"/>
      <w:r w:rsidR="0003539A" w:rsidRPr="00F82A7B">
        <w:rPr>
          <w:rFonts w:ascii="Times New Roman" w:hAnsi="Times New Roman"/>
          <w:b/>
          <w:bCs/>
        </w:rPr>
        <w:t xml:space="preserve"> </w:t>
      </w:r>
      <w:r w:rsidR="0003539A" w:rsidRPr="00F82A7B">
        <w:rPr>
          <w:rFonts w:ascii="Times New Roman" w:hAnsi="Times New Roman"/>
        </w:rPr>
        <w:t>is ____.</w:t>
      </w:r>
    </w:p>
    <w:p w14:paraId="2CC2D8B2" w14:textId="77777777" w:rsidR="00AD075B" w:rsidRPr="00F82A7B" w:rsidRDefault="00AD075B"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a. 2F</w:t>
      </w:r>
      <w:r w:rsidRPr="00F82A7B">
        <w:rPr>
          <w:rFonts w:ascii="Times New Roman" w:hAnsi="Times New Roman"/>
        </w:rPr>
        <w:tab/>
        <w:t>b. 4F</w:t>
      </w:r>
      <w:r w:rsidRPr="00F82A7B">
        <w:rPr>
          <w:rFonts w:ascii="Times New Roman" w:hAnsi="Times New Roman"/>
        </w:rPr>
        <w:tab/>
        <w:t>c. (1/2)*F</w:t>
      </w:r>
    </w:p>
    <w:p w14:paraId="49FFF85C" w14:textId="77777777" w:rsidR="00AD075B" w:rsidRPr="00F82A7B" w:rsidRDefault="00AD075B"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d. (1/4)*F</w:t>
      </w:r>
      <w:r w:rsidRPr="00F82A7B">
        <w:rPr>
          <w:rFonts w:ascii="Times New Roman" w:hAnsi="Times New Roman"/>
        </w:rPr>
        <w:tab/>
        <w:t>e. none of these</w:t>
      </w:r>
    </w:p>
    <w:p w14:paraId="7BE7B723" w14:textId="77777777" w:rsidR="00454BD4" w:rsidRPr="00F82A7B" w:rsidRDefault="00454BD4" w:rsidP="0003539A">
      <w:pPr>
        <w:tabs>
          <w:tab w:val="left" w:pos="2430"/>
          <w:tab w:val="left" w:pos="4500"/>
          <w:tab w:val="left" w:pos="6570"/>
          <w:tab w:val="left" w:pos="7920"/>
        </w:tabs>
        <w:spacing w:after="0"/>
        <w:ind w:left="450" w:hanging="450"/>
        <w:rPr>
          <w:rFonts w:ascii="Times New Roman" w:hAnsi="Times New Roman"/>
        </w:rPr>
      </w:pPr>
    </w:p>
    <w:p w14:paraId="0369B221" w14:textId="77777777" w:rsidR="00454BD4" w:rsidRPr="00F82A7B" w:rsidRDefault="00454BD4" w:rsidP="0003539A">
      <w:pPr>
        <w:tabs>
          <w:tab w:val="left" w:pos="2430"/>
          <w:tab w:val="left" w:pos="4500"/>
          <w:tab w:val="left" w:pos="6570"/>
          <w:tab w:val="left" w:pos="7920"/>
        </w:tabs>
        <w:spacing w:after="0"/>
        <w:ind w:left="450" w:hanging="450"/>
        <w:rPr>
          <w:rFonts w:ascii="Times New Roman" w:hAnsi="Times New Roman"/>
        </w:rPr>
      </w:pPr>
    </w:p>
    <w:p w14:paraId="08E34B92" w14:textId="77777777" w:rsidR="0003539A" w:rsidRPr="00F82A7B" w:rsidRDefault="00454BD4"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33.</w:t>
      </w:r>
      <w:r w:rsidRPr="00F82A7B">
        <w:rPr>
          <w:rFonts w:ascii="Times New Roman" w:hAnsi="Times New Roman"/>
        </w:rPr>
        <w:tab/>
      </w:r>
      <w:r w:rsidR="0003539A" w:rsidRPr="00F82A7B">
        <w:rPr>
          <w:rFonts w:ascii="Times New Roman" w:hAnsi="Times New Roman"/>
        </w:rPr>
        <w:t xml:space="preserve">When a mass </w:t>
      </w:r>
      <w:r w:rsidR="0003539A" w:rsidRPr="00F82A7B">
        <w:rPr>
          <w:rFonts w:ascii="Times New Roman" w:hAnsi="Times New Roman"/>
          <w:b/>
          <w:bCs/>
        </w:rPr>
        <w:t>M</w:t>
      </w:r>
      <w:r w:rsidR="0003539A" w:rsidRPr="00F82A7B">
        <w:rPr>
          <w:rFonts w:ascii="Times New Roman" w:hAnsi="Times New Roman"/>
        </w:rPr>
        <w:t xml:space="preserve"> experiences a velocity change of </w:t>
      </w:r>
      <w:r w:rsidR="0003539A" w:rsidRPr="00F82A7B">
        <w:rPr>
          <w:rFonts w:ascii="Times New Roman" w:hAnsi="Times New Roman"/>
          <w:b/>
          <w:bCs/>
        </w:rPr>
        <w:t>v</w:t>
      </w:r>
      <w:r w:rsidR="0003539A" w:rsidRPr="00F82A7B">
        <w:rPr>
          <w:rFonts w:ascii="Times New Roman" w:hAnsi="Times New Roman"/>
        </w:rPr>
        <w:t xml:space="preserve"> in a time of </w:t>
      </w:r>
      <w:r w:rsidR="0003539A" w:rsidRPr="00F82A7B">
        <w:rPr>
          <w:rFonts w:ascii="Times New Roman" w:hAnsi="Times New Roman"/>
          <w:b/>
          <w:bCs/>
        </w:rPr>
        <w:t>t</w:t>
      </w:r>
      <w:r w:rsidR="0003539A" w:rsidRPr="00F82A7B">
        <w:rPr>
          <w:rFonts w:ascii="Times New Roman" w:hAnsi="Times New Roman"/>
        </w:rPr>
        <w:t xml:space="preserve">, it experiences a force of </w:t>
      </w:r>
      <w:r w:rsidR="0003539A" w:rsidRPr="00F82A7B">
        <w:rPr>
          <w:rFonts w:ascii="Times New Roman" w:hAnsi="Times New Roman"/>
          <w:b/>
          <w:bCs/>
        </w:rPr>
        <w:t>F</w:t>
      </w:r>
      <w:r w:rsidR="0003539A" w:rsidRPr="00F82A7B">
        <w:rPr>
          <w:rFonts w:ascii="Times New Roman" w:hAnsi="Times New Roman"/>
        </w:rPr>
        <w:t xml:space="preserve">. Assuming the same velocity change of </w:t>
      </w:r>
      <w:r w:rsidR="0003539A" w:rsidRPr="00F82A7B">
        <w:rPr>
          <w:rFonts w:ascii="Times New Roman" w:hAnsi="Times New Roman"/>
          <w:b/>
          <w:bCs/>
        </w:rPr>
        <w:t>v</w:t>
      </w:r>
      <w:r w:rsidR="0003539A" w:rsidRPr="00F82A7B">
        <w:rPr>
          <w:rFonts w:ascii="Times New Roman" w:hAnsi="Times New Roman"/>
        </w:rPr>
        <w:t xml:space="preserve">, the force experienced by a mass of </w:t>
      </w:r>
      <w:r w:rsidR="0003539A" w:rsidRPr="00F82A7B">
        <w:rPr>
          <w:rFonts w:ascii="Times New Roman" w:hAnsi="Times New Roman"/>
          <w:b/>
          <w:bCs/>
        </w:rPr>
        <w:t>(1/</w:t>
      </w:r>
      <w:proofErr w:type="gramStart"/>
      <w:r w:rsidR="0003539A" w:rsidRPr="00F82A7B">
        <w:rPr>
          <w:rFonts w:ascii="Times New Roman" w:hAnsi="Times New Roman"/>
          <w:b/>
          <w:bCs/>
        </w:rPr>
        <w:t>2)M</w:t>
      </w:r>
      <w:proofErr w:type="gramEnd"/>
      <w:r w:rsidR="0003539A" w:rsidRPr="00F82A7B">
        <w:rPr>
          <w:rFonts w:ascii="Times New Roman" w:hAnsi="Times New Roman"/>
        </w:rPr>
        <w:t xml:space="preserve"> in a time of </w:t>
      </w:r>
      <w:r w:rsidR="0003539A" w:rsidRPr="00F82A7B">
        <w:rPr>
          <w:rFonts w:ascii="Times New Roman" w:hAnsi="Times New Roman"/>
          <w:b/>
          <w:bCs/>
        </w:rPr>
        <w:t xml:space="preserve">4t </w:t>
      </w:r>
      <w:r w:rsidR="0003539A" w:rsidRPr="00F82A7B">
        <w:rPr>
          <w:rFonts w:ascii="Times New Roman" w:hAnsi="Times New Roman"/>
        </w:rPr>
        <w:t>is ____.</w:t>
      </w:r>
    </w:p>
    <w:p w14:paraId="12D6E0A1" w14:textId="77777777" w:rsidR="00454BD4" w:rsidRPr="00F82A7B" w:rsidRDefault="00AD075B"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a. 2F</w:t>
      </w:r>
      <w:r w:rsidRPr="00F82A7B">
        <w:rPr>
          <w:rFonts w:ascii="Times New Roman" w:hAnsi="Times New Roman"/>
        </w:rPr>
        <w:tab/>
        <w:t>b. 8F</w:t>
      </w:r>
      <w:r w:rsidRPr="00F82A7B">
        <w:rPr>
          <w:rFonts w:ascii="Times New Roman" w:hAnsi="Times New Roman"/>
        </w:rPr>
        <w:tab/>
        <w:t xml:space="preserve">c. (1/2)*F </w:t>
      </w:r>
    </w:p>
    <w:p w14:paraId="587449FE" w14:textId="77777777" w:rsidR="00AD075B" w:rsidRPr="00F82A7B" w:rsidRDefault="00AD075B"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d. (1/8)*F</w:t>
      </w:r>
      <w:r w:rsidRPr="00F82A7B">
        <w:rPr>
          <w:rFonts w:ascii="Times New Roman" w:hAnsi="Times New Roman"/>
        </w:rPr>
        <w:tab/>
        <w:t>e. none of these</w:t>
      </w:r>
    </w:p>
    <w:p w14:paraId="00477662" w14:textId="77777777" w:rsidR="00AD075B" w:rsidRPr="00F82A7B" w:rsidRDefault="00AD075B" w:rsidP="0003539A">
      <w:pPr>
        <w:tabs>
          <w:tab w:val="left" w:pos="2430"/>
          <w:tab w:val="left" w:pos="4500"/>
          <w:tab w:val="left" w:pos="6570"/>
          <w:tab w:val="left" w:pos="7920"/>
        </w:tabs>
        <w:spacing w:after="0"/>
        <w:ind w:left="450" w:hanging="450"/>
        <w:rPr>
          <w:rFonts w:ascii="Times New Roman" w:hAnsi="Times New Roman"/>
        </w:rPr>
      </w:pPr>
    </w:p>
    <w:p w14:paraId="509550A9" w14:textId="77777777" w:rsidR="00AD075B" w:rsidRPr="00F82A7B" w:rsidRDefault="00AD075B" w:rsidP="0003539A">
      <w:pPr>
        <w:tabs>
          <w:tab w:val="left" w:pos="2430"/>
          <w:tab w:val="left" w:pos="4500"/>
          <w:tab w:val="left" w:pos="6570"/>
          <w:tab w:val="left" w:pos="7920"/>
        </w:tabs>
        <w:spacing w:after="0"/>
        <w:ind w:left="450" w:hanging="450"/>
        <w:rPr>
          <w:rFonts w:ascii="Times New Roman" w:hAnsi="Times New Roman"/>
        </w:rPr>
      </w:pPr>
    </w:p>
    <w:p w14:paraId="0B44530B"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34.</w:t>
      </w:r>
      <w:r w:rsidRPr="00F82A7B">
        <w:rPr>
          <w:rFonts w:ascii="Times New Roman" w:hAnsi="Times New Roman"/>
        </w:rPr>
        <w:tab/>
      </w:r>
      <w:r w:rsidR="0003539A" w:rsidRPr="00F82A7B">
        <w:rPr>
          <w:rFonts w:ascii="Times New Roman" w:hAnsi="Times New Roman"/>
        </w:rPr>
        <w:t xml:space="preserve">A 0.5-kg ball moving at 5 m/s strikes a wall and rebounds in the opposite direction with a speed of 2 m/s. If the impulse occurs for </w:t>
      </w:r>
      <w:proofErr w:type="gramStart"/>
      <w:r w:rsidR="0003539A" w:rsidRPr="00F82A7B">
        <w:rPr>
          <w:rFonts w:ascii="Times New Roman" w:hAnsi="Times New Roman"/>
        </w:rPr>
        <w:t>a time</w:t>
      </w:r>
      <w:proofErr w:type="gramEnd"/>
      <w:r w:rsidR="0003539A" w:rsidRPr="00F82A7B">
        <w:rPr>
          <w:rFonts w:ascii="Times New Roman" w:hAnsi="Times New Roman"/>
        </w:rPr>
        <w:t xml:space="preserve"> duration of 0.01 s, then the average force (magnitude only) acti</w:t>
      </w:r>
      <w:r w:rsidR="00454BD4" w:rsidRPr="00F82A7B">
        <w:rPr>
          <w:rFonts w:ascii="Times New Roman" w:hAnsi="Times New Roman"/>
        </w:rPr>
        <w:t>ng upon the ball is ____ Newton</w:t>
      </w:r>
      <w:r w:rsidR="0003539A" w:rsidRPr="00F82A7B">
        <w:rPr>
          <w:rFonts w:ascii="Times New Roman" w:hAnsi="Times New Roman"/>
        </w:rPr>
        <w:t>.</w:t>
      </w:r>
    </w:p>
    <w:p w14:paraId="57328138" w14:textId="77777777" w:rsidR="00454BD4" w:rsidRPr="00F82A7B" w:rsidRDefault="00454BD4"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a. 0.14</w:t>
      </w:r>
      <w:r w:rsidRPr="00F82A7B">
        <w:rPr>
          <w:rFonts w:ascii="Times New Roman" w:hAnsi="Times New Roman"/>
        </w:rPr>
        <w:tab/>
        <w:t>b. 150</w:t>
      </w:r>
      <w:r w:rsidRPr="00F82A7B">
        <w:rPr>
          <w:rFonts w:ascii="Times New Roman" w:hAnsi="Times New Roman"/>
        </w:rPr>
        <w:tab/>
        <w:t>c. 350</w:t>
      </w:r>
    </w:p>
    <w:p w14:paraId="47943256" w14:textId="77777777" w:rsidR="00454BD4" w:rsidRPr="00F82A7B" w:rsidRDefault="00454BD4"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d. 500</w:t>
      </w:r>
      <w:r w:rsidRPr="00F82A7B">
        <w:rPr>
          <w:rFonts w:ascii="Times New Roman" w:hAnsi="Times New Roman"/>
        </w:rPr>
        <w:tab/>
        <w:t>e. none of these</w:t>
      </w:r>
    </w:p>
    <w:p w14:paraId="1B5BE3C9"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2F3E67FE" w14:textId="77777777" w:rsidR="00454BD4" w:rsidRPr="00F82A7B" w:rsidRDefault="00454BD4" w:rsidP="0003539A">
      <w:pPr>
        <w:tabs>
          <w:tab w:val="left" w:pos="2430"/>
          <w:tab w:val="left" w:pos="4500"/>
          <w:tab w:val="left" w:pos="6570"/>
          <w:tab w:val="left" w:pos="7920"/>
        </w:tabs>
        <w:spacing w:after="0"/>
        <w:ind w:left="450" w:hanging="450"/>
        <w:rPr>
          <w:rFonts w:ascii="Times New Roman" w:hAnsi="Times New Roman"/>
        </w:rPr>
      </w:pPr>
    </w:p>
    <w:p w14:paraId="08284A2D" w14:textId="77777777" w:rsidR="00454BD4" w:rsidRPr="00F82A7B" w:rsidRDefault="00454BD4"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35.</w:t>
      </w:r>
      <w:r w:rsidRPr="00F82A7B">
        <w:rPr>
          <w:rFonts w:ascii="Times New Roman" w:hAnsi="Times New Roman"/>
        </w:rPr>
        <w:tab/>
      </w:r>
      <w:r w:rsidRPr="00F82A7B">
        <w:rPr>
          <w:rFonts w:ascii="Times New Roman" w:hAnsi="Times New Roman"/>
          <w:b/>
        </w:rPr>
        <w:t>TRUE</w:t>
      </w:r>
      <w:r w:rsidRPr="00F82A7B">
        <w:rPr>
          <w:rFonts w:ascii="Times New Roman" w:hAnsi="Times New Roman"/>
        </w:rPr>
        <w:t xml:space="preserve">    or     </w:t>
      </w:r>
      <w:r w:rsidRPr="00F82A7B">
        <w:rPr>
          <w:rFonts w:ascii="Times New Roman" w:hAnsi="Times New Roman"/>
          <w:b/>
        </w:rPr>
        <w:t>FALSE</w:t>
      </w:r>
      <w:r w:rsidRPr="00F82A7B">
        <w:rPr>
          <w:rFonts w:ascii="Times New Roman" w:hAnsi="Times New Roman"/>
        </w:rPr>
        <w:t>:</w:t>
      </w:r>
    </w:p>
    <w:p w14:paraId="0CB25E18" w14:textId="77777777" w:rsidR="00454BD4" w:rsidRPr="00F82A7B" w:rsidRDefault="00454BD4" w:rsidP="0003539A">
      <w:pPr>
        <w:tabs>
          <w:tab w:val="left" w:pos="2430"/>
          <w:tab w:val="left" w:pos="4500"/>
          <w:tab w:val="left" w:pos="6570"/>
          <w:tab w:val="left" w:pos="7920"/>
        </w:tabs>
        <w:spacing w:after="0"/>
        <w:ind w:left="450" w:hanging="450"/>
        <w:rPr>
          <w:rFonts w:ascii="Times New Roman" w:hAnsi="Times New Roman"/>
          <w:sz w:val="12"/>
        </w:rPr>
      </w:pPr>
    </w:p>
    <w:p w14:paraId="31D0659C" w14:textId="77777777" w:rsidR="0003539A" w:rsidRPr="00F82A7B" w:rsidRDefault="0003539A" w:rsidP="00454BD4">
      <w:pPr>
        <w:tabs>
          <w:tab w:val="left" w:pos="2430"/>
          <w:tab w:val="left" w:pos="4500"/>
          <w:tab w:val="left" w:pos="6570"/>
          <w:tab w:val="left" w:pos="7920"/>
        </w:tabs>
        <w:spacing w:after="0"/>
        <w:ind w:left="1080"/>
        <w:rPr>
          <w:rFonts w:ascii="Times New Roman" w:hAnsi="Times New Roman"/>
        </w:rPr>
      </w:pPr>
      <w:r w:rsidRPr="00F82A7B">
        <w:rPr>
          <w:rFonts w:ascii="Times New Roman" w:hAnsi="Times New Roman"/>
        </w:rPr>
        <w:t xml:space="preserve">If mass and collision time are equal, then impulses are greater on objects </w:t>
      </w:r>
      <w:r w:rsidR="00AD075B" w:rsidRPr="00F82A7B">
        <w:rPr>
          <w:rFonts w:ascii="Times New Roman" w:hAnsi="Times New Roman"/>
        </w:rPr>
        <w:t>that</w:t>
      </w:r>
      <w:r w:rsidRPr="00F82A7B">
        <w:rPr>
          <w:rFonts w:ascii="Times New Roman" w:hAnsi="Times New Roman"/>
        </w:rPr>
        <w:t xml:space="preserve"> rebound (or bounce).</w:t>
      </w:r>
    </w:p>
    <w:p w14:paraId="22D6CF91" w14:textId="77777777" w:rsidR="00454BD4" w:rsidRPr="00F82A7B" w:rsidRDefault="00454BD4" w:rsidP="0003539A">
      <w:pPr>
        <w:tabs>
          <w:tab w:val="left" w:pos="2430"/>
          <w:tab w:val="left" w:pos="4500"/>
          <w:tab w:val="left" w:pos="6570"/>
          <w:tab w:val="left" w:pos="7920"/>
        </w:tabs>
        <w:spacing w:after="0"/>
        <w:ind w:left="450" w:hanging="450"/>
        <w:rPr>
          <w:rFonts w:ascii="Times New Roman" w:hAnsi="Times New Roman"/>
          <w:sz w:val="12"/>
        </w:rPr>
      </w:pPr>
    </w:p>
    <w:p w14:paraId="25E5A281" w14:textId="77777777" w:rsidR="0003539A" w:rsidRPr="00F82A7B" w:rsidRDefault="00454BD4"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a. True</w:t>
      </w:r>
      <w:r w:rsidRPr="00F82A7B">
        <w:rPr>
          <w:rFonts w:ascii="Times New Roman" w:hAnsi="Times New Roman"/>
        </w:rPr>
        <w:tab/>
      </w:r>
      <w:r w:rsidRPr="00F82A7B">
        <w:rPr>
          <w:rFonts w:ascii="Times New Roman" w:hAnsi="Times New Roman"/>
        </w:rPr>
        <w:tab/>
        <w:t>b. False</w:t>
      </w:r>
    </w:p>
    <w:p w14:paraId="7597E482"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5F265186" w14:textId="77777777" w:rsidR="00454BD4" w:rsidRPr="00F82A7B" w:rsidRDefault="00454BD4" w:rsidP="0003539A">
      <w:pPr>
        <w:tabs>
          <w:tab w:val="left" w:pos="2430"/>
          <w:tab w:val="left" w:pos="4500"/>
          <w:tab w:val="left" w:pos="6570"/>
          <w:tab w:val="left" w:pos="7920"/>
        </w:tabs>
        <w:spacing w:after="0"/>
        <w:ind w:left="450" w:hanging="450"/>
        <w:rPr>
          <w:rFonts w:ascii="Times New Roman" w:hAnsi="Times New Roman"/>
        </w:rPr>
      </w:pPr>
    </w:p>
    <w:p w14:paraId="5C127D16" w14:textId="77777777" w:rsidR="0003539A" w:rsidRPr="00F82A7B" w:rsidRDefault="00454BD4"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36.</w:t>
      </w:r>
      <w:r w:rsidRPr="00F82A7B">
        <w:rPr>
          <w:rFonts w:ascii="Times New Roman" w:hAnsi="Times New Roman"/>
        </w:rPr>
        <w:tab/>
      </w:r>
      <w:r w:rsidR="0003539A" w:rsidRPr="00F82A7B">
        <w:rPr>
          <w:rFonts w:ascii="Times New Roman" w:hAnsi="Times New Roman"/>
        </w:rPr>
        <w:t xml:space="preserve">Consider the head-on collision between a </w:t>
      </w:r>
      <w:proofErr w:type="gramStart"/>
      <w:r w:rsidR="0003539A" w:rsidRPr="00F82A7B">
        <w:rPr>
          <w:rFonts w:ascii="Times New Roman" w:hAnsi="Times New Roman"/>
        </w:rPr>
        <w:t>lady bug</w:t>
      </w:r>
      <w:proofErr w:type="gramEnd"/>
      <w:r w:rsidR="0003539A" w:rsidRPr="00F82A7B">
        <w:rPr>
          <w:rFonts w:ascii="Times New Roman" w:hAnsi="Times New Roman"/>
        </w:rPr>
        <w:t xml:space="preserve"> and the windshield of a high speed bus. Which of the following statements are true? List all that apply.</w:t>
      </w:r>
    </w:p>
    <w:p w14:paraId="4C55950D" w14:textId="77777777" w:rsidR="0003539A" w:rsidRPr="00F82A7B" w:rsidRDefault="0003539A" w:rsidP="00454BD4">
      <w:pPr>
        <w:numPr>
          <w:ilvl w:val="0"/>
          <w:numId w:val="10"/>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The magnitude of the force encountered by the bug is greater than that of the bus.</w:t>
      </w:r>
    </w:p>
    <w:p w14:paraId="0A43E852" w14:textId="77777777" w:rsidR="0003539A" w:rsidRPr="00F82A7B" w:rsidRDefault="0003539A" w:rsidP="00454BD4">
      <w:pPr>
        <w:numPr>
          <w:ilvl w:val="0"/>
          <w:numId w:val="10"/>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The magnitude of the impulse encountered by the bug is greater than that of the bus.</w:t>
      </w:r>
    </w:p>
    <w:p w14:paraId="6A344809" w14:textId="77777777" w:rsidR="0003539A" w:rsidRPr="00F82A7B" w:rsidRDefault="0003539A" w:rsidP="00454BD4">
      <w:pPr>
        <w:numPr>
          <w:ilvl w:val="0"/>
          <w:numId w:val="10"/>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The magnitude of the momentum change encountered by the bug is greater than that of the bus.</w:t>
      </w:r>
    </w:p>
    <w:p w14:paraId="72BC6E96" w14:textId="77777777" w:rsidR="0003539A" w:rsidRPr="00F82A7B" w:rsidRDefault="0003539A" w:rsidP="00454BD4">
      <w:pPr>
        <w:numPr>
          <w:ilvl w:val="0"/>
          <w:numId w:val="10"/>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The magnitude of the velocity change encountered by the bug is greater than that of the bus.</w:t>
      </w:r>
    </w:p>
    <w:p w14:paraId="41EB7138" w14:textId="77777777" w:rsidR="0003539A" w:rsidRPr="00F82A7B" w:rsidRDefault="0003539A" w:rsidP="00454BD4">
      <w:pPr>
        <w:numPr>
          <w:ilvl w:val="0"/>
          <w:numId w:val="10"/>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The magnitude of the acceleration encountered by the bug is greater than that of the bus.</w:t>
      </w:r>
    </w:p>
    <w:p w14:paraId="00634D96"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7CA4179B"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3E2A8448"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00218079"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b/>
          <w:bCs/>
        </w:rPr>
      </w:pPr>
      <w:r w:rsidRPr="00F82A7B">
        <w:rPr>
          <w:rFonts w:ascii="Times New Roman" w:hAnsi="Times New Roman"/>
          <w:b/>
          <w:bCs/>
        </w:rPr>
        <w:t>Part C: Diagramming and Analysis</w:t>
      </w:r>
    </w:p>
    <w:p w14:paraId="204A4BEB" w14:textId="77777777" w:rsidR="0003539A" w:rsidRPr="00F82A7B" w:rsidRDefault="0003539A" w:rsidP="00454BD4">
      <w:pPr>
        <w:tabs>
          <w:tab w:val="left" w:pos="2430"/>
          <w:tab w:val="left" w:pos="4500"/>
          <w:tab w:val="left" w:pos="6570"/>
          <w:tab w:val="left" w:pos="7920"/>
        </w:tabs>
        <w:spacing w:after="0"/>
        <w:rPr>
          <w:rFonts w:ascii="Times New Roman" w:hAnsi="Times New Roman"/>
        </w:rPr>
      </w:pPr>
      <w:r w:rsidRPr="00F82A7B">
        <w:rPr>
          <w:rFonts w:ascii="Times New Roman" w:hAnsi="Times New Roman"/>
        </w:rPr>
        <w:t xml:space="preserve">For </w:t>
      </w:r>
      <w:r w:rsidRPr="00F82A7B">
        <w:rPr>
          <w:rFonts w:ascii="Times New Roman" w:hAnsi="Times New Roman"/>
          <w:b/>
          <w:bCs/>
        </w:rPr>
        <w:t>Questions #37-#40:</w:t>
      </w:r>
      <w:r w:rsidRPr="00F82A7B">
        <w:rPr>
          <w:rFonts w:ascii="Times New Roman" w:hAnsi="Times New Roman"/>
        </w:rPr>
        <w:t xml:space="preserve"> Consider the before- and after-collision momentum vectors in the diagram below. Determine the magnitude and direction of the system momentum before and after the collision and identify whether or not momentum is conserved. Finally, determine the magnitude and direction of the net external impulse encountered by the system during the collision.</w:t>
      </w:r>
    </w:p>
    <w:p w14:paraId="5D4F456C" w14:textId="77777777" w:rsidR="00454BD4" w:rsidRPr="00F82A7B" w:rsidRDefault="00454BD4" w:rsidP="00454BD4">
      <w:pPr>
        <w:tabs>
          <w:tab w:val="left" w:pos="2430"/>
          <w:tab w:val="left" w:pos="4500"/>
          <w:tab w:val="left" w:pos="6570"/>
          <w:tab w:val="left" w:pos="7920"/>
        </w:tabs>
        <w:spacing w:after="0"/>
        <w:rPr>
          <w:rFonts w:ascii="Times New Roman" w:hAnsi="Times New Roman"/>
        </w:rPr>
      </w:pPr>
    </w:p>
    <w:p w14:paraId="45271A4C" w14:textId="77777777" w:rsidR="00454BD4" w:rsidRPr="00F82A7B" w:rsidRDefault="00454BD4" w:rsidP="00454BD4">
      <w:pPr>
        <w:tabs>
          <w:tab w:val="left" w:pos="2430"/>
          <w:tab w:val="left" w:pos="4500"/>
          <w:tab w:val="left" w:pos="6570"/>
          <w:tab w:val="left" w:pos="7920"/>
        </w:tabs>
        <w:spacing w:after="0"/>
        <w:rPr>
          <w:rFonts w:ascii="Times New Roman" w:hAnsi="Times New Roman"/>
        </w:rPr>
      </w:pPr>
      <w:r w:rsidRPr="00F82A7B">
        <w:rPr>
          <w:rFonts w:ascii="Times New Roman" w:hAnsi="Times New Roman"/>
        </w:rPr>
        <w:t>37.</w:t>
      </w:r>
    </w:p>
    <w:p w14:paraId="0828BC31" w14:textId="77777777" w:rsidR="00454BD4" w:rsidRPr="00F82A7B" w:rsidRDefault="00F3072C" w:rsidP="00454BD4">
      <w:pPr>
        <w:tabs>
          <w:tab w:val="left" w:pos="2430"/>
          <w:tab w:val="left" w:pos="4500"/>
          <w:tab w:val="left" w:pos="6570"/>
          <w:tab w:val="left" w:pos="7920"/>
        </w:tabs>
        <w:spacing w:after="0"/>
        <w:jc w:val="center"/>
        <w:rPr>
          <w:rFonts w:ascii="Times New Roman" w:hAnsi="Times New Roman"/>
        </w:rPr>
      </w:pPr>
      <w:r>
        <w:rPr>
          <w:rFonts w:ascii="Times New Roman" w:hAnsi="Times New Roman"/>
          <w:noProof/>
        </w:rPr>
        <w:pict w14:anchorId="3B92C9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pt;height:54pt;visibility:visible;mso-wrap-style:square">
            <v:imagedata r:id="rId7" o:title=""/>
          </v:shape>
        </w:pict>
      </w:r>
    </w:p>
    <w:p w14:paraId="1DC84A77" w14:textId="77777777" w:rsidR="00454BD4" w:rsidRPr="00F82A7B" w:rsidRDefault="00454BD4" w:rsidP="00454BD4">
      <w:pPr>
        <w:tabs>
          <w:tab w:val="left" w:pos="2430"/>
          <w:tab w:val="left" w:pos="4500"/>
          <w:tab w:val="left" w:pos="6570"/>
          <w:tab w:val="left" w:pos="7920"/>
        </w:tabs>
        <w:spacing w:after="0"/>
        <w:rPr>
          <w:rFonts w:ascii="Times New Roman" w:hAnsi="Times New Roman"/>
          <w:bCs/>
        </w:rPr>
      </w:pPr>
    </w:p>
    <w:p w14:paraId="27DD8695" w14:textId="77777777" w:rsidR="00454BD4" w:rsidRPr="00F82A7B" w:rsidRDefault="00454BD4"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Before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7880C350" w14:textId="77777777" w:rsidR="00454BD4" w:rsidRPr="00F82A7B" w:rsidRDefault="00454BD4"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After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7ED1D54F" w14:textId="77777777" w:rsidR="00454BD4" w:rsidRPr="00F82A7B" w:rsidRDefault="00454BD4"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Is momentum conserved?</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52F144A3" w14:textId="77777777" w:rsidR="00454BD4" w:rsidRPr="00F82A7B" w:rsidRDefault="00454BD4" w:rsidP="00F82A7B">
      <w:pPr>
        <w:tabs>
          <w:tab w:val="left" w:pos="2430"/>
          <w:tab w:val="left" w:pos="4500"/>
          <w:tab w:val="left" w:pos="5760"/>
          <w:tab w:val="left" w:pos="8730"/>
        </w:tabs>
        <w:spacing w:before="120" w:after="0"/>
        <w:ind w:left="450" w:hanging="450"/>
        <w:rPr>
          <w:rFonts w:ascii="Times New Roman" w:hAnsi="Times New Roman"/>
        </w:rPr>
      </w:pPr>
      <w:r w:rsidRPr="00F82A7B">
        <w:rPr>
          <w:rFonts w:ascii="Times New Roman" w:hAnsi="Times New Roman"/>
          <w:bCs/>
        </w:rPr>
        <w:tab/>
        <w:t>Net External Impulse During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0CE314AF" w14:textId="77777777" w:rsidR="00454BD4" w:rsidRPr="00F82A7B" w:rsidRDefault="00454BD4" w:rsidP="00454BD4">
      <w:pPr>
        <w:tabs>
          <w:tab w:val="left" w:pos="2430"/>
          <w:tab w:val="left" w:pos="4500"/>
          <w:tab w:val="left" w:pos="6570"/>
          <w:tab w:val="left" w:pos="7920"/>
        </w:tabs>
        <w:spacing w:after="0"/>
        <w:rPr>
          <w:rFonts w:ascii="Times New Roman" w:hAnsi="Times New Roman"/>
        </w:rPr>
      </w:pPr>
    </w:p>
    <w:p w14:paraId="7E9D2D86" w14:textId="77777777" w:rsidR="00454BD4" w:rsidRPr="00F82A7B" w:rsidRDefault="00454BD4" w:rsidP="00454BD4">
      <w:pPr>
        <w:tabs>
          <w:tab w:val="left" w:pos="2430"/>
          <w:tab w:val="left" w:pos="4500"/>
          <w:tab w:val="left" w:pos="6570"/>
          <w:tab w:val="left" w:pos="7920"/>
        </w:tabs>
        <w:spacing w:after="0"/>
        <w:rPr>
          <w:rFonts w:ascii="Times New Roman" w:hAnsi="Times New Roman"/>
        </w:rPr>
      </w:pPr>
    </w:p>
    <w:p w14:paraId="6EE87778" w14:textId="77777777" w:rsidR="00454BD4" w:rsidRPr="00F82A7B" w:rsidRDefault="00454BD4" w:rsidP="00454BD4">
      <w:pPr>
        <w:tabs>
          <w:tab w:val="left" w:pos="2430"/>
          <w:tab w:val="left" w:pos="4500"/>
          <w:tab w:val="left" w:pos="6570"/>
          <w:tab w:val="left" w:pos="7920"/>
        </w:tabs>
        <w:spacing w:after="0"/>
        <w:rPr>
          <w:rFonts w:ascii="Times New Roman" w:hAnsi="Times New Roman"/>
        </w:rPr>
      </w:pPr>
      <w:r w:rsidRPr="00F82A7B">
        <w:rPr>
          <w:rFonts w:ascii="Times New Roman" w:hAnsi="Times New Roman"/>
        </w:rPr>
        <w:t>38.</w:t>
      </w:r>
    </w:p>
    <w:p w14:paraId="673C384B" w14:textId="77777777" w:rsidR="00454BD4" w:rsidRPr="00F82A7B" w:rsidRDefault="00F3072C" w:rsidP="00454BD4">
      <w:pPr>
        <w:tabs>
          <w:tab w:val="left" w:pos="2430"/>
          <w:tab w:val="left" w:pos="4500"/>
          <w:tab w:val="left" w:pos="6570"/>
          <w:tab w:val="left" w:pos="7920"/>
        </w:tabs>
        <w:spacing w:after="0"/>
        <w:jc w:val="center"/>
        <w:rPr>
          <w:rFonts w:ascii="Times New Roman" w:hAnsi="Times New Roman"/>
        </w:rPr>
      </w:pPr>
      <w:r>
        <w:rPr>
          <w:rFonts w:ascii="Times New Roman" w:hAnsi="Times New Roman"/>
          <w:noProof/>
        </w:rPr>
        <w:pict w14:anchorId="094AE491">
          <v:shape id="_x0000_i1026" type="#_x0000_t75" style="width:315pt;height:53pt;visibility:visible;mso-wrap-style:square">
            <v:imagedata r:id="rId8" o:title=""/>
          </v:shape>
        </w:pict>
      </w:r>
    </w:p>
    <w:p w14:paraId="0C487F46" w14:textId="77777777" w:rsidR="00454BD4" w:rsidRPr="00F82A7B" w:rsidRDefault="00454BD4" w:rsidP="00454BD4">
      <w:pPr>
        <w:tabs>
          <w:tab w:val="left" w:pos="2430"/>
          <w:tab w:val="left" w:pos="4500"/>
          <w:tab w:val="left" w:pos="6570"/>
          <w:tab w:val="left" w:pos="7920"/>
        </w:tabs>
        <w:spacing w:after="0"/>
        <w:rPr>
          <w:rFonts w:ascii="Times New Roman" w:hAnsi="Times New Roman"/>
          <w:bCs/>
        </w:rPr>
      </w:pPr>
    </w:p>
    <w:p w14:paraId="544754BB" w14:textId="77777777" w:rsidR="00454BD4" w:rsidRPr="00F82A7B" w:rsidRDefault="00454BD4"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Before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4F8A5B88" w14:textId="77777777" w:rsidR="00454BD4" w:rsidRPr="00F82A7B" w:rsidRDefault="00454BD4"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After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09E642D5" w14:textId="77777777" w:rsidR="00454BD4" w:rsidRPr="00F82A7B" w:rsidRDefault="00454BD4"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Is momentum conserved?</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619E915C" w14:textId="77777777" w:rsidR="00454BD4" w:rsidRPr="00F82A7B" w:rsidRDefault="00454BD4" w:rsidP="00F82A7B">
      <w:pPr>
        <w:tabs>
          <w:tab w:val="left" w:pos="2430"/>
          <w:tab w:val="left" w:pos="4500"/>
          <w:tab w:val="left" w:pos="5760"/>
          <w:tab w:val="left" w:pos="8730"/>
        </w:tabs>
        <w:spacing w:before="120" w:after="0"/>
        <w:ind w:left="450" w:hanging="450"/>
        <w:rPr>
          <w:rFonts w:ascii="Times New Roman" w:hAnsi="Times New Roman"/>
        </w:rPr>
      </w:pPr>
      <w:r w:rsidRPr="00F82A7B">
        <w:rPr>
          <w:rFonts w:ascii="Times New Roman" w:hAnsi="Times New Roman"/>
          <w:bCs/>
        </w:rPr>
        <w:tab/>
        <w:t>Net External Impulse During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1B3B682A" w14:textId="77777777" w:rsidR="00454BD4" w:rsidRPr="00F82A7B" w:rsidRDefault="00454BD4" w:rsidP="00454BD4">
      <w:pPr>
        <w:tabs>
          <w:tab w:val="left" w:pos="2430"/>
          <w:tab w:val="left" w:pos="4500"/>
          <w:tab w:val="left" w:pos="6570"/>
          <w:tab w:val="left" w:pos="7920"/>
        </w:tabs>
        <w:spacing w:after="0"/>
        <w:rPr>
          <w:rFonts w:ascii="Times New Roman" w:hAnsi="Times New Roman"/>
        </w:rPr>
      </w:pPr>
    </w:p>
    <w:p w14:paraId="5117E2C2" w14:textId="77777777" w:rsidR="00454BD4" w:rsidRPr="00F82A7B" w:rsidRDefault="00454BD4" w:rsidP="00454BD4">
      <w:pPr>
        <w:tabs>
          <w:tab w:val="left" w:pos="2430"/>
          <w:tab w:val="left" w:pos="4500"/>
          <w:tab w:val="left" w:pos="6570"/>
          <w:tab w:val="left" w:pos="7920"/>
        </w:tabs>
        <w:spacing w:after="0"/>
        <w:rPr>
          <w:rFonts w:ascii="Times New Roman" w:hAnsi="Times New Roman"/>
        </w:rPr>
      </w:pPr>
    </w:p>
    <w:p w14:paraId="1C62FB9A" w14:textId="77777777" w:rsidR="00AD075B" w:rsidRPr="00F82A7B" w:rsidRDefault="00AD075B" w:rsidP="00AD075B">
      <w:pPr>
        <w:tabs>
          <w:tab w:val="left" w:pos="2430"/>
          <w:tab w:val="left" w:pos="4500"/>
          <w:tab w:val="left" w:pos="6570"/>
          <w:tab w:val="left" w:pos="7920"/>
        </w:tabs>
        <w:spacing w:after="0"/>
        <w:rPr>
          <w:rFonts w:ascii="Times New Roman" w:hAnsi="Times New Roman"/>
        </w:rPr>
      </w:pPr>
      <w:r w:rsidRPr="00F82A7B">
        <w:rPr>
          <w:rFonts w:ascii="Times New Roman" w:hAnsi="Times New Roman"/>
        </w:rPr>
        <w:t>39.</w:t>
      </w:r>
    </w:p>
    <w:p w14:paraId="1C5B1598" w14:textId="77777777" w:rsidR="00AD075B" w:rsidRPr="00F82A7B" w:rsidRDefault="00F3072C" w:rsidP="00AD075B">
      <w:pPr>
        <w:tabs>
          <w:tab w:val="left" w:pos="2430"/>
          <w:tab w:val="left" w:pos="4500"/>
          <w:tab w:val="left" w:pos="6570"/>
          <w:tab w:val="left" w:pos="7920"/>
        </w:tabs>
        <w:spacing w:after="0"/>
        <w:jc w:val="center"/>
        <w:rPr>
          <w:rFonts w:ascii="Times New Roman" w:hAnsi="Times New Roman"/>
        </w:rPr>
      </w:pPr>
      <w:r>
        <w:rPr>
          <w:rFonts w:ascii="Times New Roman" w:hAnsi="Times New Roman"/>
          <w:noProof/>
        </w:rPr>
        <w:pict w14:anchorId="192F526A">
          <v:shape id="_x0000_i1027" type="#_x0000_t75" style="width:314pt;height:55pt;visibility:visible;mso-wrap-style:square">
            <v:imagedata r:id="rId9" o:title=""/>
          </v:shape>
        </w:pict>
      </w:r>
    </w:p>
    <w:p w14:paraId="6D58291B" w14:textId="77777777" w:rsidR="00AD075B" w:rsidRPr="00F82A7B" w:rsidRDefault="00AD075B" w:rsidP="00AD075B">
      <w:pPr>
        <w:tabs>
          <w:tab w:val="left" w:pos="2430"/>
          <w:tab w:val="left" w:pos="4500"/>
          <w:tab w:val="left" w:pos="6570"/>
          <w:tab w:val="left" w:pos="7920"/>
        </w:tabs>
        <w:spacing w:after="0"/>
        <w:rPr>
          <w:rFonts w:ascii="Times New Roman" w:hAnsi="Times New Roman"/>
          <w:bCs/>
        </w:rPr>
      </w:pPr>
    </w:p>
    <w:p w14:paraId="6A2DD62F" w14:textId="77777777" w:rsidR="00AD075B" w:rsidRPr="00F82A7B" w:rsidRDefault="00AD075B"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Before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7B7EC022" w14:textId="77777777" w:rsidR="00AD075B" w:rsidRPr="00F82A7B" w:rsidRDefault="00AD075B"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After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489DCA3E" w14:textId="77777777" w:rsidR="00AD075B" w:rsidRPr="00F82A7B" w:rsidRDefault="00AD075B"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Is momentum conserved?</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686489F5" w14:textId="77777777" w:rsidR="00AD075B" w:rsidRPr="00F82A7B" w:rsidRDefault="00AD075B" w:rsidP="00F82A7B">
      <w:pPr>
        <w:tabs>
          <w:tab w:val="left" w:pos="2430"/>
          <w:tab w:val="left" w:pos="4500"/>
          <w:tab w:val="left" w:pos="5760"/>
          <w:tab w:val="left" w:pos="8730"/>
        </w:tabs>
        <w:spacing w:before="120" w:after="0"/>
        <w:ind w:left="450" w:hanging="450"/>
        <w:rPr>
          <w:rFonts w:ascii="Times New Roman" w:hAnsi="Times New Roman"/>
        </w:rPr>
      </w:pPr>
      <w:r w:rsidRPr="00F82A7B">
        <w:rPr>
          <w:rFonts w:ascii="Times New Roman" w:hAnsi="Times New Roman"/>
          <w:bCs/>
        </w:rPr>
        <w:tab/>
        <w:t>Net External Impulse During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740D693F" w14:textId="77777777" w:rsidR="00AD075B" w:rsidRPr="00F82A7B" w:rsidRDefault="00AD075B" w:rsidP="00AD075B">
      <w:pPr>
        <w:tabs>
          <w:tab w:val="left" w:pos="2430"/>
          <w:tab w:val="left" w:pos="4500"/>
          <w:tab w:val="left" w:pos="6570"/>
          <w:tab w:val="left" w:pos="7920"/>
        </w:tabs>
        <w:spacing w:after="0"/>
        <w:rPr>
          <w:rFonts w:ascii="Times New Roman" w:hAnsi="Times New Roman"/>
        </w:rPr>
      </w:pPr>
    </w:p>
    <w:p w14:paraId="418B8FA5" w14:textId="77777777" w:rsidR="00AD075B" w:rsidRPr="00F82A7B" w:rsidRDefault="00AD075B" w:rsidP="00AD075B">
      <w:pPr>
        <w:tabs>
          <w:tab w:val="left" w:pos="2430"/>
          <w:tab w:val="left" w:pos="4500"/>
          <w:tab w:val="left" w:pos="6570"/>
          <w:tab w:val="left" w:pos="7920"/>
        </w:tabs>
        <w:spacing w:after="0"/>
        <w:rPr>
          <w:rFonts w:ascii="Times New Roman" w:hAnsi="Times New Roman"/>
        </w:rPr>
      </w:pPr>
    </w:p>
    <w:p w14:paraId="22128D3A" w14:textId="77777777" w:rsidR="00AD075B" w:rsidRPr="00F82A7B" w:rsidRDefault="00AD075B" w:rsidP="00AD075B">
      <w:pPr>
        <w:tabs>
          <w:tab w:val="left" w:pos="2430"/>
          <w:tab w:val="left" w:pos="4500"/>
          <w:tab w:val="left" w:pos="6570"/>
          <w:tab w:val="left" w:pos="7920"/>
        </w:tabs>
        <w:spacing w:after="0"/>
        <w:rPr>
          <w:rFonts w:ascii="Times New Roman" w:hAnsi="Times New Roman"/>
        </w:rPr>
      </w:pPr>
      <w:r w:rsidRPr="00F82A7B">
        <w:rPr>
          <w:rFonts w:ascii="Times New Roman" w:hAnsi="Times New Roman"/>
        </w:rPr>
        <w:t>40.</w:t>
      </w:r>
    </w:p>
    <w:p w14:paraId="3CC0AD35" w14:textId="77777777" w:rsidR="00AD075B" w:rsidRPr="00F82A7B" w:rsidRDefault="00F3072C" w:rsidP="00AD075B">
      <w:pPr>
        <w:tabs>
          <w:tab w:val="left" w:pos="2430"/>
          <w:tab w:val="left" w:pos="4500"/>
          <w:tab w:val="left" w:pos="6570"/>
          <w:tab w:val="left" w:pos="7920"/>
        </w:tabs>
        <w:spacing w:after="0"/>
        <w:jc w:val="center"/>
        <w:rPr>
          <w:rFonts w:ascii="Times New Roman" w:hAnsi="Times New Roman"/>
        </w:rPr>
      </w:pPr>
      <w:r>
        <w:rPr>
          <w:rFonts w:ascii="Times New Roman" w:hAnsi="Times New Roman"/>
          <w:noProof/>
        </w:rPr>
        <w:pict w14:anchorId="477967C7">
          <v:shape id="_x0000_i1028" type="#_x0000_t75" style="width:312pt;height:53pt;visibility:visible;mso-wrap-style:square">
            <v:imagedata r:id="rId10" o:title=""/>
          </v:shape>
        </w:pict>
      </w:r>
    </w:p>
    <w:p w14:paraId="46C19A81" w14:textId="77777777" w:rsidR="00AD075B" w:rsidRPr="00F82A7B" w:rsidRDefault="00AD075B" w:rsidP="00AD075B">
      <w:pPr>
        <w:tabs>
          <w:tab w:val="left" w:pos="2430"/>
          <w:tab w:val="left" w:pos="4500"/>
          <w:tab w:val="left" w:pos="6570"/>
          <w:tab w:val="left" w:pos="7920"/>
        </w:tabs>
        <w:spacing w:after="0"/>
        <w:rPr>
          <w:rFonts w:ascii="Times New Roman" w:hAnsi="Times New Roman"/>
          <w:bCs/>
        </w:rPr>
      </w:pPr>
    </w:p>
    <w:p w14:paraId="0C510EF3" w14:textId="77777777" w:rsidR="00AD075B" w:rsidRPr="00F82A7B" w:rsidRDefault="00AD075B"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Before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1CB729B7" w14:textId="77777777" w:rsidR="00AD075B" w:rsidRPr="00F82A7B" w:rsidRDefault="00AD075B"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After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39C8161E" w14:textId="77777777" w:rsidR="00AD075B" w:rsidRPr="00F82A7B" w:rsidRDefault="00AD075B"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Is momentum conserved?</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4C053F0F" w14:textId="77777777" w:rsidR="00790FE0" w:rsidRPr="00F82A7B" w:rsidRDefault="00790FE0" w:rsidP="00790FE0">
      <w:pPr>
        <w:tabs>
          <w:tab w:val="left" w:pos="2430"/>
          <w:tab w:val="left" w:pos="4500"/>
          <w:tab w:val="left" w:pos="5760"/>
          <w:tab w:val="left" w:pos="8730"/>
        </w:tabs>
        <w:spacing w:before="120" w:after="0"/>
        <w:ind w:left="450" w:hanging="450"/>
        <w:rPr>
          <w:rFonts w:ascii="Times New Roman" w:hAnsi="Times New Roman"/>
        </w:rPr>
      </w:pPr>
      <w:r w:rsidRPr="00F82A7B">
        <w:rPr>
          <w:rFonts w:ascii="Times New Roman" w:hAnsi="Times New Roman"/>
          <w:bCs/>
        </w:rPr>
        <w:tab/>
        <w:t>Net Ext</w:t>
      </w:r>
      <w:r>
        <w:rPr>
          <w:rFonts w:ascii="Times New Roman" w:hAnsi="Times New Roman"/>
          <w:bCs/>
        </w:rPr>
        <w:t>ernal Impulse During Collision:</w:t>
      </w:r>
      <w:r>
        <w:rPr>
          <w:rFonts w:ascii="Times New Roman" w:hAnsi="Times New Roman"/>
          <w:bCs/>
        </w:rPr>
        <w:tab/>
      </w:r>
      <w:r w:rsidRPr="00F82A7B">
        <w:rPr>
          <w:rFonts w:ascii="Times New Roman" w:hAnsi="Times New Roman"/>
        </w:rPr>
        <w:tab/>
      </w:r>
      <w:r w:rsidRPr="00F82A7B">
        <w:rPr>
          <w:rFonts w:ascii="Times New Roman" w:hAnsi="Times New Roman"/>
          <w:u w:val="single"/>
        </w:rPr>
        <w:tab/>
      </w:r>
    </w:p>
    <w:p w14:paraId="00510B34" w14:textId="77777777" w:rsidR="00F647E3" w:rsidRPr="00F82A7B" w:rsidRDefault="00F647E3" w:rsidP="00864210">
      <w:pPr>
        <w:tabs>
          <w:tab w:val="left" w:pos="2430"/>
          <w:tab w:val="left" w:pos="4500"/>
          <w:tab w:val="left" w:pos="6570"/>
          <w:tab w:val="left" w:pos="7920"/>
        </w:tabs>
        <w:spacing w:after="0"/>
        <w:rPr>
          <w:rFonts w:ascii="Times New Roman" w:hAnsi="Times New Roman"/>
        </w:rPr>
      </w:pPr>
    </w:p>
    <w:p w14:paraId="40277AD2" w14:textId="77777777" w:rsidR="00F647E3" w:rsidRPr="00F82A7B" w:rsidRDefault="00F647E3" w:rsidP="00864210">
      <w:pPr>
        <w:tabs>
          <w:tab w:val="left" w:pos="2430"/>
          <w:tab w:val="left" w:pos="4500"/>
          <w:tab w:val="left" w:pos="6570"/>
          <w:tab w:val="left" w:pos="7920"/>
        </w:tabs>
        <w:spacing w:after="0"/>
        <w:rPr>
          <w:rFonts w:ascii="Times New Roman" w:hAnsi="Times New Roman"/>
        </w:rPr>
      </w:pPr>
    </w:p>
    <w:p w14:paraId="459F9538" w14:textId="77777777" w:rsidR="0003539A" w:rsidRPr="00F82A7B" w:rsidRDefault="0003539A" w:rsidP="00864210">
      <w:pPr>
        <w:tabs>
          <w:tab w:val="left" w:pos="2430"/>
          <w:tab w:val="left" w:pos="4500"/>
          <w:tab w:val="left" w:pos="6570"/>
          <w:tab w:val="left" w:pos="7920"/>
        </w:tabs>
        <w:spacing w:after="0"/>
        <w:rPr>
          <w:rFonts w:ascii="Times New Roman" w:hAnsi="Times New Roman"/>
        </w:rPr>
      </w:pPr>
      <w:r w:rsidRPr="00F82A7B">
        <w:rPr>
          <w:rFonts w:ascii="Times New Roman" w:hAnsi="Times New Roman"/>
        </w:rPr>
        <w:t xml:space="preserve">For </w:t>
      </w:r>
      <w:r w:rsidRPr="00F82A7B">
        <w:rPr>
          <w:rFonts w:ascii="Times New Roman" w:hAnsi="Times New Roman"/>
          <w:b/>
          <w:bCs/>
        </w:rPr>
        <w:t>Questions #41-#44</w:t>
      </w:r>
      <w:r w:rsidRPr="00F82A7B">
        <w:rPr>
          <w:rFonts w:ascii="Times New Roman" w:hAnsi="Times New Roman"/>
        </w:rPr>
        <w:t>: Repeat the procedure performed in questions #37-40. Note that these diagrams give velocity and mass values before and after the collision.</w:t>
      </w:r>
    </w:p>
    <w:p w14:paraId="162C5FC9" w14:textId="77777777" w:rsidR="00F647E3" w:rsidRPr="00F82A7B" w:rsidRDefault="00F647E3" w:rsidP="00864210">
      <w:pPr>
        <w:tabs>
          <w:tab w:val="left" w:pos="2430"/>
          <w:tab w:val="left" w:pos="4500"/>
          <w:tab w:val="left" w:pos="6570"/>
          <w:tab w:val="left" w:pos="7920"/>
        </w:tabs>
        <w:spacing w:after="0"/>
        <w:rPr>
          <w:rFonts w:ascii="Times New Roman" w:hAnsi="Times New Roman"/>
        </w:rPr>
      </w:pPr>
    </w:p>
    <w:p w14:paraId="3F635EB6" w14:textId="77777777" w:rsidR="00864210" w:rsidRPr="00F82A7B" w:rsidRDefault="00F647E3" w:rsidP="00864210">
      <w:pPr>
        <w:tabs>
          <w:tab w:val="left" w:pos="2430"/>
          <w:tab w:val="left" w:pos="4500"/>
          <w:tab w:val="left" w:pos="6570"/>
          <w:tab w:val="left" w:pos="7920"/>
        </w:tabs>
        <w:spacing w:after="0"/>
        <w:rPr>
          <w:rFonts w:ascii="Times New Roman" w:hAnsi="Times New Roman"/>
        </w:rPr>
      </w:pPr>
      <w:r w:rsidRPr="00F82A7B">
        <w:rPr>
          <w:rFonts w:ascii="Times New Roman" w:hAnsi="Times New Roman"/>
        </w:rPr>
        <w:t>41.</w:t>
      </w:r>
    </w:p>
    <w:p w14:paraId="62354AE6" w14:textId="77777777" w:rsidR="00864210" w:rsidRPr="00F82A7B" w:rsidRDefault="00F3072C" w:rsidP="00864210">
      <w:pPr>
        <w:tabs>
          <w:tab w:val="left" w:pos="2430"/>
          <w:tab w:val="left" w:pos="4500"/>
          <w:tab w:val="left" w:pos="6570"/>
          <w:tab w:val="left" w:pos="7920"/>
        </w:tabs>
        <w:spacing w:after="0"/>
        <w:jc w:val="center"/>
        <w:rPr>
          <w:rFonts w:ascii="Times New Roman" w:hAnsi="Times New Roman"/>
        </w:rPr>
      </w:pPr>
      <w:r>
        <w:rPr>
          <w:rFonts w:ascii="Times New Roman" w:hAnsi="Times New Roman"/>
          <w:noProof/>
        </w:rPr>
        <w:pict w14:anchorId="178F0AC6">
          <v:shape id="_x0000_i1029" type="#_x0000_t75" style="width:310pt;height:55pt;visibility:visible;mso-wrap-style:square">
            <v:imagedata r:id="rId11" o:title=""/>
          </v:shape>
        </w:pict>
      </w:r>
    </w:p>
    <w:p w14:paraId="31875124" w14:textId="77777777" w:rsidR="00864210" w:rsidRPr="00F82A7B" w:rsidRDefault="00864210" w:rsidP="00864210">
      <w:pPr>
        <w:tabs>
          <w:tab w:val="left" w:pos="2430"/>
          <w:tab w:val="left" w:pos="4500"/>
          <w:tab w:val="left" w:pos="6570"/>
          <w:tab w:val="left" w:pos="7920"/>
        </w:tabs>
        <w:spacing w:after="0"/>
        <w:rPr>
          <w:rFonts w:ascii="Times New Roman" w:hAnsi="Times New Roman"/>
        </w:rPr>
      </w:pPr>
    </w:p>
    <w:p w14:paraId="2F40A806" w14:textId="77777777" w:rsidR="00864210" w:rsidRPr="00F82A7B" w:rsidRDefault="0086421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Before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5E7AAEC4" w14:textId="77777777" w:rsidR="00864210" w:rsidRPr="00F82A7B" w:rsidRDefault="0086421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After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238F8513" w14:textId="77777777" w:rsidR="00864210" w:rsidRPr="00F82A7B" w:rsidRDefault="0086421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Is momentum conserved?</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53F0E4A5" w14:textId="77777777" w:rsidR="00864210" w:rsidRPr="00F82A7B" w:rsidRDefault="00864210" w:rsidP="00F82A7B">
      <w:pPr>
        <w:tabs>
          <w:tab w:val="left" w:pos="2430"/>
          <w:tab w:val="left" w:pos="4500"/>
          <w:tab w:val="left" w:pos="5760"/>
          <w:tab w:val="left" w:pos="8730"/>
        </w:tabs>
        <w:spacing w:before="120" w:after="0"/>
        <w:ind w:left="450" w:hanging="450"/>
        <w:rPr>
          <w:rFonts w:ascii="Times New Roman" w:hAnsi="Times New Roman"/>
        </w:rPr>
      </w:pPr>
      <w:r w:rsidRPr="00F82A7B">
        <w:rPr>
          <w:rFonts w:ascii="Times New Roman" w:hAnsi="Times New Roman"/>
          <w:bCs/>
        </w:rPr>
        <w:tab/>
        <w:t>Net Ext</w:t>
      </w:r>
      <w:r w:rsidR="00790FE0">
        <w:rPr>
          <w:rFonts w:ascii="Times New Roman" w:hAnsi="Times New Roman"/>
          <w:bCs/>
        </w:rPr>
        <w:t>ernal Impulse During Collision:</w:t>
      </w:r>
      <w:r w:rsidR="00790FE0">
        <w:rPr>
          <w:rFonts w:ascii="Times New Roman" w:hAnsi="Times New Roman"/>
          <w:bCs/>
        </w:rPr>
        <w:tab/>
      </w:r>
      <w:r w:rsidRPr="00F82A7B">
        <w:rPr>
          <w:rFonts w:ascii="Times New Roman" w:hAnsi="Times New Roman"/>
        </w:rPr>
        <w:tab/>
      </w:r>
      <w:r w:rsidRPr="00F82A7B">
        <w:rPr>
          <w:rFonts w:ascii="Times New Roman" w:hAnsi="Times New Roman"/>
          <w:u w:val="single"/>
        </w:rPr>
        <w:tab/>
      </w:r>
    </w:p>
    <w:p w14:paraId="5B80775D" w14:textId="77777777" w:rsidR="00864210" w:rsidRPr="00F82A7B" w:rsidRDefault="00864210" w:rsidP="00864210">
      <w:pPr>
        <w:tabs>
          <w:tab w:val="left" w:pos="2430"/>
          <w:tab w:val="left" w:pos="4500"/>
          <w:tab w:val="left" w:pos="6570"/>
          <w:tab w:val="left" w:pos="7920"/>
        </w:tabs>
        <w:spacing w:after="0"/>
        <w:rPr>
          <w:rFonts w:ascii="Times New Roman" w:hAnsi="Times New Roman"/>
        </w:rPr>
      </w:pPr>
    </w:p>
    <w:p w14:paraId="6A701A6D"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69B2BA29"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r w:rsidRPr="00F82A7B">
        <w:rPr>
          <w:rFonts w:ascii="Times New Roman" w:hAnsi="Times New Roman"/>
        </w:rPr>
        <w:t>42.</w:t>
      </w:r>
      <w:r w:rsidRPr="00F82A7B">
        <w:rPr>
          <w:rFonts w:ascii="Times New Roman" w:hAnsi="Times New Roman"/>
        </w:rPr>
        <w:tab/>
      </w:r>
    </w:p>
    <w:p w14:paraId="089CACAF" w14:textId="77777777" w:rsidR="00FB65F0" w:rsidRPr="00F82A7B" w:rsidRDefault="00F3072C" w:rsidP="00FB65F0">
      <w:pPr>
        <w:tabs>
          <w:tab w:val="left" w:pos="2430"/>
          <w:tab w:val="left" w:pos="4500"/>
          <w:tab w:val="left" w:pos="6570"/>
          <w:tab w:val="left" w:pos="7920"/>
        </w:tabs>
        <w:spacing w:after="0"/>
        <w:jc w:val="center"/>
        <w:rPr>
          <w:rFonts w:ascii="Times New Roman" w:hAnsi="Times New Roman"/>
        </w:rPr>
      </w:pPr>
      <w:r>
        <w:rPr>
          <w:rFonts w:ascii="Times New Roman" w:hAnsi="Times New Roman"/>
          <w:noProof/>
        </w:rPr>
        <w:pict w14:anchorId="659CFA5C">
          <v:shape id="_x0000_i1030" type="#_x0000_t75" style="width:310pt;height:54pt;visibility:visible;mso-wrap-style:square">
            <v:imagedata r:id="rId12" o:title=""/>
          </v:shape>
        </w:pict>
      </w:r>
    </w:p>
    <w:p w14:paraId="7D997DBA"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047945B4"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w:t>
      </w:r>
      <w:r w:rsidR="00790FE0">
        <w:rPr>
          <w:rFonts w:ascii="Times New Roman" w:hAnsi="Times New Roman"/>
          <w:bCs/>
        </w:rPr>
        <w:t>stem Momentum Before Collision:</w:t>
      </w:r>
      <w:r w:rsidR="00790FE0">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3B73CB0E"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After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6441A88F"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Is momentum conserved?</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45EC52EF"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rPr>
      </w:pPr>
      <w:r w:rsidRPr="00F82A7B">
        <w:rPr>
          <w:rFonts w:ascii="Times New Roman" w:hAnsi="Times New Roman"/>
          <w:bCs/>
        </w:rPr>
        <w:tab/>
        <w:t>Net External Impulse During Collision:</w:t>
      </w:r>
      <w:r w:rsidRPr="00F82A7B">
        <w:rPr>
          <w:rFonts w:ascii="Times New Roman" w:hAnsi="Times New Roman"/>
          <w:bCs/>
        </w:rPr>
        <w:tab/>
      </w:r>
      <w:r w:rsidRPr="00F82A7B">
        <w:rPr>
          <w:rFonts w:ascii="Times New Roman" w:hAnsi="Times New Roman"/>
        </w:rPr>
        <w:t> </w:t>
      </w:r>
      <w:r w:rsidRPr="00F82A7B">
        <w:rPr>
          <w:rFonts w:ascii="Times New Roman" w:hAnsi="Times New Roman"/>
        </w:rPr>
        <w:tab/>
      </w:r>
      <w:r w:rsidRPr="00F82A7B">
        <w:rPr>
          <w:rFonts w:ascii="Times New Roman" w:hAnsi="Times New Roman"/>
          <w:u w:val="single"/>
        </w:rPr>
        <w:tab/>
      </w:r>
    </w:p>
    <w:p w14:paraId="163684A0"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448AB3E2" w14:textId="77777777" w:rsidR="00FB65F0" w:rsidRPr="00F82A7B" w:rsidRDefault="00FB65F0" w:rsidP="00864210">
      <w:pPr>
        <w:tabs>
          <w:tab w:val="left" w:pos="2430"/>
          <w:tab w:val="left" w:pos="4500"/>
          <w:tab w:val="left" w:pos="6570"/>
          <w:tab w:val="left" w:pos="7920"/>
        </w:tabs>
        <w:spacing w:after="0"/>
        <w:rPr>
          <w:rFonts w:ascii="Times New Roman" w:hAnsi="Times New Roman"/>
        </w:rPr>
      </w:pPr>
    </w:p>
    <w:p w14:paraId="1823C310"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r w:rsidRPr="00F82A7B">
        <w:rPr>
          <w:rFonts w:ascii="Times New Roman" w:hAnsi="Times New Roman"/>
        </w:rPr>
        <w:t>43.</w:t>
      </w:r>
      <w:r w:rsidRPr="00F82A7B">
        <w:rPr>
          <w:rFonts w:ascii="Times New Roman" w:hAnsi="Times New Roman"/>
        </w:rPr>
        <w:tab/>
      </w:r>
    </w:p>
    <w:p w14:paraId="2EFF0E1C" w14:textId="77777777" w:rsidR="00FB65F0" w:rsidRPr="00F82A7B" w:rsidRDefault="00F3072C" w:rsidP="00FB65F0">
      <w:pPr>
        <w:tabs>
          <w:tab w:val="left" w:pos="2430"/>
          <w:tab w:val="left" w:pos="4500"/>
          <w:tab w:val="left" w:pos="6570"/>
          <w:tab w:val="left" w:pos="7920"/>
        </w:tabs>
        <w:spacing w:after="0"/>
        <w:jc w:val="center"/>
        <w:rPr>
          <w:rFonts w:ascii="Times New Roman" w:hAnsi="Times New Roman"/>
        </w:rPr>
      </w:pPr>
      <w:r>
        <w:rPr>
          <w:rFonts w:ascii="Times New Roman" w:hAnsi="Times New Roman"/>
          <w:noProof/>
        </w:rPr>
        <w:pict w14:anchorId="523D909C">
          <v:shape id="_x0000_i1031" type="#_x0000_t75" style="width:314pt;height:54pt;visibility:visible;mso-wrap-style:square">
            <v:imagedata r:id="rId13" o:title=""/>
          </v:shape>
        </w:pict>
      </w:r>
    </w:p>
    <w:p w14:paraId="09CD2516"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1E147976"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Before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12846DC0"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After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7D7315F8"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Is momentum conserved?</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431EC647"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rPr>
      </w:pPr>
      <w:r w:rsidRPr="00F82A7B">
        <w:rPr>
          <w:rFonts w:ascii="Times New Roman" w:hAnsi="Times New Roman"/>
          <w:bCs/>
        </w:rPr>
        <w:tab/>
        <w:t>Net External Impulse During Collision:</w:t>
      </w:r>
      <w:r w:rsidRPr="00F82A7B">
        <w:rPr>
          <w:rFonts w:ascii="Times New Roman" w:hAnsi="Times New Roman"/>
          <w:bCs/>
        </w:rPr>
        <w:tab/>
      </w:r>
      <w:r w:rsidRPr="00F82A7B">
        <w:rPr>
          <w:rFonts w:ascii="Times New Roman" w:hAnsi="Times New Roman"/>
        </w:rPr>
        <w:t> </w:t>
      </w:r>
      <w:r w:rsidRPr="00F82A7B">
        <w:rPr>
          <w:rFonts w:ascii="Times New Roman" w:hAnsi="Times New Roman"/>
        </w:rPr>
        <w:tab/>
      </w:r>
      <w:r w:rsidRPr="00F82A7B">
        <w:rPr>
          <w:rFonts w:ascii="Times New Roman" w:hAnsi="Times New Roman"/>
          <w:u w:val="single"/>
        </w:rPr>
        <w:tab/>
      </w:r>
    </w:p>
    <w:p w14:paraId="0EA95CF3"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125F90E0"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7745967F"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r w:rsidRPr="00F82A7B">
        <w:rPr>
          <w:rFonts w:ascii="Times New Roman" w:hAnsi="Times New Roman"/>
        </w:rPr>
        <w:t>44.</w:t>
      </w:r>
      <w:r w:rsidRPr="00F82A7B">
        <w:rPr>
          <w:rFonts w:ascii="Times New Roman" w:hAnsi="Times New Roman"/>
        </w:rPr>
        <w:tab/>
      </w:r>
    </w:p>
    <w:p w14:paraId="43AB7E06" w14:textId="77777777" w:rsidR="00FB65F0" w:rsidRPr="00F82A7B" w:rsidRDefault="00F3072C" w:rsidP="00FB65F0">
      <w:pPr>
        <w:tabs>
          <w:tab w:val="left" w:pos="2430"/>
          <w:tab w:val="left" w:pos="4500"/>
          <w:tab w:val="left" w:pos="6570"/>
          <w:tab w:val="left" w:pos="7920"/>
        </w:tabs>
        <w:spacing w:after="0"/>
        <w:jc w:val="center"/>
        <w:rPr>
          <w:rFonts w:ascii="Times New Roman" w:hAnsi="Times New Roman"/>
        </w:rPr>
      </w:pPr>
      <w:r>
        <w:rPr>
          <w:rFonts w:ascii="Times New Roman" w:hAnsi="Times New Roman"/>
          <w:noProof/>
        </w:rPr>
        <w:pict w14:anchorId="1EE18DCF">
          <v:shape id="_x0000_i1032" type="#_x0000_t75" style="width:312pt;height:65pt;visibility:visible;mso-wrap-style:square">
            <v:imagedata r:id="rId14" o:title=""/>
          </v:shape>
        </w:pict>
      </w:r>
    </w:p>
    <w:p w14:paraId="250E77A2"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37105852"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Before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09190CCC"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System Momentum After Collision:</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210C9AC5"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bCs/>
        </w:rPr>
      </w:pPr>
      <w:r w:rsidRPr="00F82A7B">
        <w:rPr>
          <w:rFonts w:ascii="Times New Roman" w:hAnsi="Times New Roman"/>
          <w:bCs/>
        </w:rPr>
        <w:tab/>
        <w:t>Is momentum conserved?</w:t>
      </w:r>
      <w:r w:rsidRPr="00F82A7B">
        <w:rPr>
          <w:rFonts w:ascii="Times New Roman" w:hAnsi="Times New Roman"/>
          <w:bCs/>
        </w:rPr>
        <w:tab/>
      </w:r>
      <w:r w:rsidRPr="00F82A7B">
        <w:rPr>
          <w:rFonts w:ascii="Times New Roman" w:hAnsi="Times New Roman"/>
          <w:bCs/>
        </w:rPr>
        <w:tab/>
      </w:r>
      <w:r w:rsidRPr="00F82A7B">
        <w:rPr>
          <w:rFonts w:ascii="Times New Roman" w:hAnsi="Times New Roman"/>
          <w:bCs/>
          <w:u w:val="single"/>
        </w:rPr>
        <w:tab/>
      </w:r>
    </w:p>
    <w:p w14:paraId="7B9A34EE" w14:textId="77777777" w:rsidR="00FB65F0" w:rsidRPr="00F82A7B" w:rsidRDefault="00FB65F0" w:rsidP="00F82A7B">
      <w:pPr>
        <w:tabs>
          <w:tab w:val="left" w:pos="2430"/>
          <w:tab w:val="left" w:pos="4500"/>
          <w:tab w:val="left" w:pos="5760"/>
          <w:tab w:val="left" w:pos="8730"/>
        </w:tabs>
        <w:spacing w:before="120" w:after="0"/>
        <w:ind w:left="450" w:hanging="450"/>
        <w:rPr>
          <w:rFonts w:ascii="Times New Roman" w:hAnsi="Times New Roman"/>
        </w:rPr>
      </w:pPr>
      <w:r w:rsidRPr="00F82A7B">
        <w:rPr>
          <w:rFonts w:ascii="Times New Roman" w:hAnsi="Times New Roman"/>
          <w:bCs/>
        </w:rPr>
        <w:tab/>
        <w:t>Net External Impulse During Collision:</w:t>
      </w:r>
      <w:r w:rsidRPr="00F82A7B">
        <w:rPr>
          <w:rFonts w:ascii="Times New Roman" w:hAnsi="Times New Roman"/>
          <w:bCs/>
        </w:rPr>
        <w:tab/>
      </w:r>
      <w:r w:rsidRPr="00F82A7B">
        <w:rPr>
          <w:rFonts w:ascii="Times New Roman" w:hAnsi="Times New Roman"/>
        </w:rPr>
        <w:t> </w:t>
      </w:r>
      <w:r w:rsidRPr="00F82A7B">
        <w:rPr>
          <w:rFonts w:ascii="Times New Roman" w:hAnsi="Times New Roman"/>
        </w:rPr>
        <w:tab/>
      </w:r>
      <w:r w:rsidRPr="00F82A7B">
        <w:rPr>
          <w:rFonts w:ascii="Times New Roman" w:hAnsi="Times New Roman"/>
          <w:u w:val="single"/>
        </w:rPr>
        <w:tab/>
      </w:r>
    </w:p>
    <w:p w14:paraId="65ED8598"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642B113A"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6340C552" w14:textId="77777777" w:rsidR="0003539A" w:rsidRPr="00F82A7B" w:rsidRDefault="0003539A" w:rsidP="00FB65F0">
      <w:pPr>
        <w:tabs>
          <w:tab w:val="left" w:pos="2430"/>
          <w:tab w:val="left" w:pos="4500"/>
          <w:tab w:val="left" w:pos="6570"/>
          <w:tab w:val="left" w:pos="7920"/>
        </w:tabs>
        <w:spacing w:after="0"/>
        <w:rPr>
          <w:rFonts w:ascii="Times New Roman" w:hAnsi="Times New Roman"/>
        </w:rPr>
      </w:pPr>
      <w:r w:rsidRPr="00F82A7B">
        <w:rPr>
          <w:rFonts w:ascii="Times New Roman" w:hAnsi="Times New Roman"/>
        </w:rPr>
        <w:t xml:space="preserve">For </w:t>
      </w:r>
      <w:r w:rsidRPr="00F82A7B">
        <w:rPr>
          <w:rFonts w:ascii="Times New Roman" w:hAnsi="Times New Roman"/>
          <w:b/>
          <w:bCs/>
        </w:rPr>
        <w:t>Questions #45-#49</w:t>
      </w:r>
      <w:r w:rsidRPr="00F82A7B">
        <w:rPr>
          <w:rFonts w:ascii="Times New Roman" w:hAnsi="Times New Roman"/>
        </w:rPr>
        <w:t xml:space="preserve">, determine the unknown velocity value. </w:t>
      </w:r>
      <w:r w:rsidR="00FB65F0" w:rsidRPr="00F82A7B">
        <w:rPr>
          <w:rFonts w:ascii="Times New Roman" w:hAnsi="Times New Roman"/>
        </w:rPr>
        <w:t xml:space="preserve"> </w:t>
      </w:r>
      <w:r w:rsidRPr="00F82A7B">
        <w:rPr>
          <w:rFonts w:ascii="Times New Roman" w:hAnsi="Times New Roman"/>
        </w:rPr>
        <w:t>Assume that the collisions occur in an isolated system.</w:t>
      </w:r>
    </w:p>
    <w:p w14:paraId="46DEC02B"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6A7F023E" w14:textId="77777777" w:rsidR="00FB65F0" w:rsidRPr="00F82A7B" w:rsidRDefault="00790FE0" w:rsidP="00FB65F0">
      <w:pPr>
        <w:tabs>
          <w:tab w:val="left" w:pos="2430"/>
          <w:tab w:val="left" w:pos="4500"/>
          <w:tab w:val="left" w:pos="6570"/>
          <w:tab w:val="left" w:pos="7920"/>
        </w:tabs>
        <w:spacing w:after="0"/>
        <w:rPr>
          <w:rFonts w:ascii="Times New Roman" w:hAnsi="Times New Roman"/>
        </w:rPr>
      </w:pPr>
      <w:r>
        <w:rPr>
          <w:rFonts w:ascii="Times New Roman" w:hAnsi="Times New Roman"/>
        </w:rPr>
        <w:t>45.</w:t>
      </w:r>
    </w:p>
    <w:p w14:paraId="2585EF73" w14:textId="77777777" w:rsidR="00FB65F0" w:rsidRPr="00F82A7B" w:rsidRDefault="00F3072C" w:rsidP="00FB65F0">
      <w:pPr>
        <w:tabs>
          <w:tab w:val="left" w:pos="2430"/>
          <w:tab w:val="left" w:pos="4500"/>
          <w:tab w:val="left" w:pos="6570"/>
          <w:tab w:val="left" w:pos="7920"/>
        </w:tabs>
        <w:spacing w:after="0"/>
        <w:jc w:val="center"/>
        <w:rPr>
          <w:rFonts w:ascii="Times New Roman" w:hAnsi="Times New Roman"/>
        </w:rPr>
      </w:pPr>
      <w:r>
        <w:rPr>
          <w:rFonts w:ascii="Times New Roman" w:hAnsi="Times New Roman"/>
          <w:noProof/>
        </w:rPr>
        <w:pict w14:anchorId="4E0A0F92">
          <v:shape id="_x0000_i1033" type="#_x0000_t75" style="width:323pt;height:54pt;visibility:visible;mso-wrap-style:square">
            <v:imagedata r:id="rId15" o:title=""/>
          </v:shape>
        </w:pict>
      </w:r>
    </w:p>
    <w:p w14:paraId="1E3FC9F9"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10341BF8"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3A21A9A6" w14:textId="77777777" w:rsidR="00F647E3" w:rsidRPr="00F82A7B" w:rsidRDefault="00F647E3" w:rsidP="00FB65F0">
      <w:pPr>
        <w:tabs>
          <w:tab w:val="left" w:pos="2430"/>
          <w:tab w:val="left" w:pos="4500"/>
          <w:tab w:val="left" w:pos="6570"/>
          <w:tab w:val="left" w:pos="7920"/>
        </w:tabs>
        <w:spacing w:after="0"/>
        <w:rPr>
          <w:rFonts w:ascii="Times New Roman" w:hAnsi="Times New Roman"/>
        </w:rPr>
      </w:pPr>
    </w:p>
    <w:p w14:paraId="387613C1" w14:textId="77777777" w:rsidR="00F647E3" w:rsidRPr="00F82A7B" w:rsidRDefault="00F647E3" w:rsidP="00FB65F0">
      <w:pPr>
        <w:tabs>
          <w:tab w:val="left" w:pos="2430"/>
          <w:tab w:val="left" w:pos="4500"/>
          <w:tab w:val="left" w:pos="6570"/>
          <w:tab w:val="left" w:pos="7920"/>
        </w:tabs>
        <w:spacing w:after="0"/>
        <w:rPr>
          <w:rFonts w:ascii="Times New Roman" w:hAnsi="Times New Roman"/>
        </w:rPr>
      </w:pPr>
    </w:p>
    <w:p w14:paraId="24E0B3C6" w14:textId="77777777" w:rsidR="00F647E3" w:rsidRPr="00F82A7B" w:rsidRDefault="00F647E3" w:rsidP="00FB65F0">
      <w:pPr>
        <w:tabs>
          <w:tab w:val="left" w:pos="2430"/>
          <w:tab w:val="left" w:pos="4500"/>
          <w:tab w:val="left" w:pos="6570"/>
          <w:tab w:val="left" w:pos="7920"/>
        </w:tabs>
        <w:spacing w:after="0"/>
        <w:rPr>
          <w:rFonts w:ascii="Times New Roman" w:hAnsi="Times New Roman"/>
        </w:rPr>
      </w:pPr>
    </w:p>
    <w:p w14:paraId="5B5D728B" w14:textId="77777777" w:rsidR="00F647E3" w:rsidRPr="00F82A7B" w:rsidRDefault="00F647E3" w:rsidP="00FB65F0">
      <w:pPr>
        <w:tabs>
          <w:tab w:val="left" w:pos="2430"/>
          <w:tab w:val="left" w:pos="4500"/>
          <w:tab w:val="left" w:pos="6570"/>
          <w:tab w:val="left" w:pos="7920"/>
        </w:tabs>
        <w:spacing w:after="0"/>
        <w:rPr>
          <w:rFonts w:ascii="Times New Roman" w:hAnsi="Times New Roman"/>
        </w:rPr>
      </w:pPr>
    </w:p>
    <w:p w14:paraId="2B002081"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3EEBBED1"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75043C7A"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r w:rsidRPr="00F82A7B">
        <w:rPr>
          <w:rFonts w:ascii="Times New Roman" w:hAnsi="Times New Roman"/>
        </w:rPr>
        <w:t>46.</w:t>
      </w:r>
    </w:p>
    <w:p w14:paraId="3E910B62" w14:textId="77777777" w:rsidR="00FB65F0" w:rsidRPr="00F82A7B" w:rsidRDefault="00F3072C" w:rsidP="00FB65F0">
      <w:pPr>
        <w:tabs>
          <w:tab w:val="left" w:pos="2430"/>
          <w:tab w:val="left" w:pos="4500"/>
          <w:tab w:val="left" w:pos="6570"/>
          <w:tab w:val="left" w:pos="7920"/>
        </w:tabs>
        <w:spacing w:after="0"/>
        <w:jc w:val="center"/>
        <w:rPr>
          <w:rFonts w:ascii="Times New Roman" w:hAnsi="Times New Roman"/>
        </w:rPr>
      </w:pPr>
      <w:r>
        <w:rPr>
          <w:rFonts w:ascii="Times New Roman" w:hAnsi="Times New Roman"/>
          <w:noProof/>
        </w:rPr>
        <w:pict w14:anchorId="730437EA">
          <v:shape id="_x0000_i1034" type="#_x0000_t75" style="width:293pt;height:54pt;visibility:visible;mso-wrap-style:square">
            <v:imagedata r:id="rId16" o:title=""/>
          </v:shape>
        </w:pict>
      </w:r>
    </w:p>
    <w:p w14:paraId="5D6E7A34" w14:textId="77777777" w:rsidR="00FB65F0" w:rsidRPr="00F82A7B" w:rsidRDefault="00FB65F0" w:rsidP="00FB65F0">
      <w:pPr>
        <w:tabs>
          <w:tab w:val="left" w:pos="2430"/>
          <w:tab w:val="left" w:pos="4500"/>
          <w:tab w:val="left" w:pos="6570"/>
          <w:tab w:val="left" w:pos="7920"/>
        </w:tabs>
        <w:spacing w:after="0"/>
        <w:rPr>
          <w:rFonts w:ascii="Times New Roman" w:hAnsi="Times New Roman"/>
        </w:rPr>
      </w:pPr>
    </w:p>
    <w:p w14:paraId="7253014B"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7565835E"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26DA75B"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53BA31CA"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2914E328"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215B4808"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5E70DDC"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47.</w:t>
      </w:r>
    </w:p>
    <w:p w14:paraId="4C0B782E" w14:textId="77777777" w:rsidR="00FB65F0" w:rsidRPr="00F82A7B" w:rsidRDefault="00F3072C" w:rsidP="00FB65F0">
      <w:pPr>
        <w:tabs>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pict w14:anchorId="03E21116">
          <v:shape id="_x0000_i1035" type="#_x0000_t75" style="width:324pt;height:55pt;visibility:visible;mso-wrap-style:square">
            <v:imagedata r:id="rId17" o:title=""/>
          </v:shape>
        </w:pict>
      </w:r>
    </w:p>
    <w:p w14:paraId="6F0E4C95"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29CE219"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279A9733"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70A74941"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5CB238A0"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3C332F43"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12A8EEB7"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75DA9FFE"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5F38D858"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48.</w:t>
      </w:r>
    </w:p>
    <w:p w14:paraId="22D09897" w14:textId="77777777" w:rsidR="00FB65F0" w:rsidRPr="00F82A7B" w:rsidRDefault="00F3072C" w:rsidP="00FB65F0">
      <w:pPr>
        <w:tabs>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pict w14:anchorId="12B61CE3">
          <v:shape id="_x0000_i1036" type="#_x0000_t75" style="width:332pt;height:56pt;visibility:visible;mso-wrap-style:square">
            <v:imagedata r:id="rId18" o:title=""/>
          </v:shape>
        </w:pict>
      </w:r>
    </w:p>
    <w:p w14:paraId="377A8C8F"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736F0A29"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05E5BA4A"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592851DE"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7AD99932"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08D7146B"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3E370D16"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60FDD204"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046ED92B"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2B8E07CF"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49.</w:t>
      </w:r>
    </w:p>
    <w:p w14:paraId="02CE6B17" w14:textId="77777777" w:rsidR="00FB65F0" w:rsidRPr="00F82A7B" w:rsidRDefault="00F3072C" w:rsidP="00FB65F0">
      <w:pPr>
        <w:tabs>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pict w14:anchorId="6F7EE42A">
          <v:shape id="_x0000_i1037" type="#_x0000_t75" style="width:330pt;height:55pt;visibility:visible;mso-wrap-style:square">
            <v:imagedata r:id="rId19" o:title=""/>
          </v:shape>
        </w:pict>
      </w:r>
    </w:p>
    <w:p w14:paraId="43EF117F"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57EFB32"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337797A3"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0E012654"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5D281D62"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66FC33A2"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7455B16E"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1684B22A"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rPr>
      </w:pPr>
    </w:p>
    <w:p w14:paraId="7BB3A9A1"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367F846B" w14:textId="77777777" w:rsidR="0003539A" w:rsidRPr="00F82A7B" w:rsidRDefault="0003539A" w:rsidP="00FB65F0">
      <w:pPr>
        <w:tabs>
          <w:tab w:val="left" w:pos="2430"/>
          <w:tab w:val="left" w:pos="4500"/>
          <w:tab w:val="left" w:pos="6570"/>
          <w:tab w:val="left" w:pos="7920"/>
        </w:tabs>
        <w:spacing w:after="0"/>
        <w:rPr>
          <w:rFonts w:ascii="Times New Roman" w:hAnsi="Times New Roman"/>
        </w:rPr>
      </w:pPr>
      <w:r w:rsidRPr="00F82A7B">
        <w:rPr>
          <w:rFonts w:ascii="Times New Roman" w:hAnsi="Times New Roman"/>
        </w:rPr>
        <w:t xml:space="preserve">For </w:t>
      </w:r>
      <w:r w:rsidRPr="00F82A7B">
        <w:rPr>
          <w:rFonts w:ascii="Times New Roman" w:hAnsi="Times New Roman"/>
          <w:b/>
          <w:bCs/>
        </w:rPr>
        <w:t>Questions #50-#52</w:t>
      </w:r>
      <w:r w:rsidRPr="00F82A7B">
        <w:rPr>
          <w:rFonts w:ascii="Times New Roman" w:hAnsi="Times New Roman"/>
        </w:rPr>
        <w:t>, determine the total kinetic energy of the system before and after the collision and identify the collision as being either perfectly elastic, partially inelastic/elastic or perfectly inelastic.</w:t>
      </w:r>
    </w:p>
    <w:p w14:paraId="5507CB52"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270FE973"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50.</w:t>
      </w:r>
    </w:p>
    <w:p w14:paraId="287BA065" w14:textId="77777777" w:rsidR="00FB65F0" w:rsidRPr="00F82A7B" w:rsidRDefault="00F3072C" w:rsidP="00FB65F0">
      <w:pPr>
        <w:tabs>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pict w14:anchorId="720405D5">
          <v:shape id="_x0000_i1038" type="#_x0000_t75" style="width:314pt;height:64pt;visibility:visible;mso-wrap-style:square">
            <v:imagedata r:id="rId20" o:title=""/>
          </v:shape>
        </w:pict>
      </w:r>
    </w:p>
    <w:p w14:paraId="29C4FE56"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055DF333" w14:textId="77777777" w:rsidR="00FB65F0" w:rsidRPr="00F82A7B" w:rsidRDefault="00FB65F0" w:rsidP="00F82A7B">
      <w:pPr>
        <w:tabs>
          <w:tab w:val="left" w:pos="2430"/>
          <w:tab w:val="left" w:pos="4500"/>
          <w:tab w:val="left" w:pos="6570"/>
          <w:tab w:val="left" w:pos="9000"/>
        </w:tabs>
        <w:spacing w:before="120" w:after="0"/>
        <w:ind w:left="450" w:hanging="450"/>
        <w:rPr>
          <w:rFonts w:ascii="Times New Roman" w:hAnsi="Times New Roman"/>
          <w:bCs/>
        </w:rPr>
      </w:pPr>
      <w:r w:rsidRPr="00F82A7B">
        <w:rPr>
          <w:rFonts w:ascii="Times New Roman" w:hAnsi="Times New Roman"/>
        </w:rPr>
        <w:tab/>
      </w:r>
      <w:r w:rsidRPr="00F82A7B">
        <w:rPr>
          <w:rFonts w:ascii="Times New Roman" w:hAnsi="Times New Roman"/>
          <w:bCs/>
        </w:rPr>
        <w:t>Total System Kinetic Energy Before Collision:</w:t>
      </w:r>
      <w:r w:rsidRPr="00F82A7B">
        <w:rPr>
          <w:rFonts w:ascii="Times New Roman" w:hAnsi="Times New Roman"/>
          <w:bCs/>
        </w:rPr>
        <w:tab/>
      </w:r>
      <w:r w:rsidRPr="00F82A7B">
        <w:rPr>
          <w:rFonts w:ascii="Times New Roman" w:hAnsi="Times New Roman"/>
          <w:bCs/>
          <w:u w:val="single"/>
        </w:rPr>
        <w:tab/>
      </w:r>
    </w:p>
    <w:p w14:paraId="0047A9B9" w14:textId="77777777" w:rsidR="00FB65F0" w:rsidRPr="00F82A7B" w:rsidRDefault="00FB65F0" w:rsidP="00F82A7B">
      <w:pPr>
        <w:tabs>
          <w:tab w:val="left" w:pos="2430"/>
          <w:tab w:val="left" w:pos="4500"/>
          <w:tab w:val="left" w:pos="6570"/>
          <w:tab w:val="left" w:pos="9000"/>
        </w:tabs>
        <w:spacing w:before="120" w:after="0"/>
        <w:ind w:left="450" w:hanging="450"/>
        <w:rPr>
          <w:rFonts w:ascii="Times New Roman" w:hAnsi="Times New Roman"/>
          <w:bCs/>
        </w:rPr>
      </w:pPr>
      <w:r w:rsidRPr="00F82A7B">
        <w:rPr>
          <w:rFonts w:ascii="Times New Roman" w:hAnsi="Times New Roman"/>
          <w:bCs/>
        </w:rPr>
        <w:tab/>
        <w:t>Total System Kinetic Energy After Collision:</w:t>
      </w:r>
      <w:r w:rsidRPr="00F82A7B">
        <w:rPr>
          <w:rFonts w:ascii="Times New Roman" w:hAnsi="Times New Roman"/>
          <w:bCs/>
        </w:rPr>
        <w:tab/>
      </w:r>
      <w:r w:rsidRPr="00F82A7B">
        <w:rPr>
          <w:rFonts w:ascii="Times New Roman" w:hAnsi="Times New Roman"/>
          <w:bCs/>
          <w:u w:val="single"/>
        </w:rPr>
        <w:tab/>
      </w:r>
    </w:p>
    <w:p w14:paraId="5846C88A" w14:textId="77777777" w:rsidR="00FB65F0" w:rsidRPr="00F82A7B" w:rsidRDefault="00FB65F0" w:rsidP="00F82A7B">
      <w:pPr>
        <w:tabs>
          <w:tab w:val="left" w:pos="2430"/>
          <w:tab w:val="left" w:pos="4500"/>
          <w:tab w:val="left" w:pos="6570"/>
          <w:tab w:val="left" w:pos="7470"/>
          <w:tab w:val="left" w:pos="9000"/>
        </w:tabs>
        <w:spacing w:before="120" w:after="0"/>
        <w:ind w:left="450" w:hanging="450"/>
        <w:rPr>
          <w:rFonts w:ascii="Times New Roman" w:hAnsi="Times New Roman"/>
          <w:bCs/>
        </w:rPr>
      </w:pPr>
      <w:r w:rsidRPr="00F82A7B">
        <w:rPr>
          <w:rFonts w:ascii="Times New Roman" w:hAnsi="Times New Roman"/>
          <w:bCs/>
        </w:rPr>
        <w:tab/>
      </w:r>
      <w:proofErr w:type="gramStart"/>
      <w:r w:rsidRPr="00F82A7B">
        <w:rPr>
          <w:rFonts w:ascii="Times New Roman" w:hAnsi="Times New Roman"/>
          <w:bCs/>
        </w:rPr>
        <w:t>Perfectly Elastic, Partially Inelastic/Elastic or Perfectly Inelastic?</w:t>
      </w:r>
      <w:proofErr w:type="gramEnd"/>
      <w:r w:rsidRPr="00F82A7B">
        <w:rPr>
          <w:rFonts w:ascii="Times New Roman" w:hAnsi="Times New Roman"/>
          <w:bCs/>
        </w:rPr>
        <w:tab/>
      </w:r>
      <w:r w:rsidRPr="00F82A7B">
        <w:rPr>
          <w:rFonts w:ascii="Times New Roman" w:hAnsi="Times New Roman"/>
          <w:bCs/>
          <w:u w:val="single"/>
        </w:rPr>
        <w:tab/>
      </w:r>
    </w:p>
    <w:p w14:paraId="2E884807"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bCs/>
        </w:rPr>
      </w:pPr>
    </w:p>
    <w:p w14:paraId="3D3FFA01"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bCs/>
        </w:rPr>
      </w:pPr>
    </w:p>
    <w:p w14:paraId="5A66BA73"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bCs/>
        </w:rPr>
      </w:pPr>
    </w:p>
    <w:p w14:paraId="320BAF8F" w14:textId="77777777" w:rsidR="00F647E3" w:rsidRPr="00F82A7B" w:rsidRDefault="00F647E3" w:rsidP="00FB65F0">
      <w:pPr>
        <w:tabs>
          <w:tab w:val="left" w:pos="2430"/>
          <w:tab w:val="left" w:pos="4500"/>
          <w:tab w:val="left" w:pos="6570"/>
          <w:tab w:val="left" w:pos="7470"/>
          <w:tab w:val="left" w:pos="9000"/>
        </w:tabs>
        <w:spacing w:after="0"/>
        <w:ind w:left="450" w:hanging="450"/>
        <w:rPr>
          <w:rFonts w:ascii="Times New Roman" w:hAnsi="Times New Roman"/>
          <w:bCs/>
        </w:rPr>
      </w:pPr>
    </w:p>
    <w:p w14:paraId="055ADC5E" w14:textId="77777777" w:rsidR="00F647E3" w:rsidRPr="00F82A7B" w:rsidRDefault="00F647E3" w:rsidP="00FB65F0">
      <w:pPr>
        <w:tabs>
          <w:tab w:val="left" w:pos="2430"/>
          <w:tab w:val="left" w:pos="4500"/>
          <w:tab w:val="left" w:pos="6570"/>
          <w:tab w:val="left" w:pos="7470"/>
          <w:tab w:val="left" w:pos="9000"/>
        </w:tabs>
        <w:spacing w:after="0"/>
        <w:ind w:left="450" w:hanging="450"/>
        <w:rPr>
          <w:rFonts w:ascii="Times New Roman" w:hAnsi="Times New Roman"/>
          <w:bCs/>
        </w:rPr>
      </w:pPr>
    </w:p>
    <w:p w14:paraId="09C4A658" w14:textId="77777777" w:rsidR="00F647E3" w:rsidRPr="00F82A7B" w:rsidRDefault="00F647E3" w:rsidP="00FB65F0">
      <w:pPr>
        <w:tabs>
          <w:tab w:val="left" w:pos="2430"/>
          <w:tab w:val="left" w:pos="4500"/>
          <w:tab w:val="left" w:pos="6570"/>
          <w:tab w:val="left" w:pos="7470"/>
          <w:tab w:val="left" w:pos="9000"/>
        </w:tabs>
        <w:spacing w:after="0"/>
        <w:ind w:left="450" w:hanging="450"/>
        <w:rPr>
          <w:rFonts w:ascii="Times New Roman" w:hAnsi="Times New Roman"/>
          <w:bCs/>
        </w:rPr>
      </w:pPr>
    </w:p>
    <w:p w14:paraId="582E272E" w14:textId="77777777" w:rsidR="00F647E3" w:rsidRPr="00F82A7B" w:rsidRDefault="00F647E3" w:rsidP="00FB65F0">
      <w:pPr>
        <w:tabs>
          <w:tab w:val="left" w:pos="2430"/>
          <w:tab w:val="left" w:pos="4500"/>
          <w:tab w:val="left" w:pos="6570"/>
          <w:tab w:val="left" w:pos="7470"/>
          <w:tab w:val="left" w:pos="9000"/>
        </w:tabs>
        <w:spacing w:after="0"/>
        <w:ind w:left="450" w:hanging="450"/>
        <w:rPr>
          <w:rFonts w:ascii="Times New Roman" w:hAnsi="Times New Roman"/>
          <w:bCs/>
        </w:rPr>
      </w:pPr>
    </w:p>
    <w:p w14:paraId="7DA1E5CD"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bCs/>
        </w:rPr>
      </w:pPr>
    </w:p>
    <w:p w14:paraId="46F9DE5C"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bCs/>
        </w:rPr>
      </w:pPr>
    </w:p>
    <w:p w14:paraId="7AD4570B"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bCs/>
        </w:rPr>
      </w:pPr>
    </w:p>
    <w:p w14:paraId="3F1C4937" w14:textId="77777777" w:rsidR="00FB65F0" w:rsidRPr="00F82A7B" w:rsidRDefault="00FB65F0" w:rsidP="00FB65F0">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51.</w:t>
      </w:r>
    </w:p>
    <w:p w14:paraId="3B31A583" w14:textId="77777777" w:rsidR="00FB65F0" w:rsidRPr="00F82A7B" w:rsidRDefault="00F3072C" w:rsidP="00FB65F0">
      <w:pPr>
        <w:tabs>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pict w14:anchorId="1F60AFD9">
          <v:shape id="_x0000_i1039" type="#_x0000_t75" style="width:291pt;height:56pt;visibility:visible;mso-wrap-style:square">
            <v:imagedata r:id="rId21" o:title=""/>
          </v:shape>
        </w:pict>
      </w:r>
    </w:p>
    <w:p w14:paraId="7AA766F5" w14:textId="77777777" w:rsidR="00FB65F0" w:rsidRPr="00F82A7B" w:rsidRDefault="00FB65F0" w:rsidP="00FB65F0">
      <w:pPr>
        <w:tabs>
          <w:tab w:val="left" w:pos="2430"/>
          <w:tab w:val="left" w:pos="4500"/>
          <w:tab w:val="left" w:pos="6570"/>
          <w:tab w:val="left" w:pos="7920"/>
        </w:tabs>
        <w:spacing w:after="0"/>
        <w:ind w:left="450" w:hanging="450"/>
        <w:rPr>
          <w:rFonts w:ascii="Times New Roman" w:hAnsi="Times New Roman"/>
        </w:rPr>
      </w:pPr>
    </w:p>
    <w:p w14:paraId="0325B314" w14:textId="77777777" w:rsidR="00FB65F0" w:rsidRPr="00F82A7B" w:rsidRDefault="00FB65F0" w:rsidP="00F82A7B">
      <w:pPr>
        <w:tabs>
          <w:tab w:val="left" w:pos="2430"/>
          <w:tab w:val="left" w:pos="4500"/>
          <w:tab w:val="left" w:pos="6570"/>
          <w:tab w:val="left" w:pos="9000"/>
        </w:tabs>
        <w:spacing w:before="120" w:after="0"/>
        <w:ind w:left="450" w:hanging="450"/>
        <w:rPr>
          <w:rFonts w:ascii="Times New Roman" w:hAnsi="Times New Roman"/>
          <w:bCs/>
        </w:rPr>
      </w:pPr>
      <w:r w:rsidRPr="00F82A7B">
        <w:rPr>
          <w:rFonts w:ascii="Times New Roman" w:hAnsi="Times New Roman"/>
        </w:rPr>
        <w:tab/>
      </w:r>
      <w:r w:rsidRPr="00F82A7B">
        <w:rPr>
          <w:rFonts w:ascii="Times New Roman" w:hAnsi="Times New Roman"/>
          <w:bCs/>
        </w:rPr>
        <w:t>Total System Kinetic Energy Before Collision:</w:t>
      </w:r>
      <w:r w:rsidRPr="00F82A7B">
        <w:rPr>
          <w:rFonts w:ascii="Times New Roman" w:hAnsi="Times New Roman"/>
          <w:bCs/>
        </w:rPr>
        <w:tab/>
      </w:r>
      <w:r w:rsidRPr="00F82A7B">
        <w:rPr>
          <w:rFonts w:ascii="Times New Roman" w:hAnsi="Times New Roman"/>
          <w:bCs/>
          <w:u w:val="single"/>
        </w:rPr>
        <w:tab/>
      </w:r>
    </w:p>
    <w:p w14:paraId="5853B34C" w14:textId="77777777" w:rsidR="00FB65F0" w:rsidRPr="00F82A7B" w:rsidRDefault="00FB65F0" w:rsidP="00F82A7B">
      <w:pPr>
        <w:tabs>
          <w:tab w:val="left" w:pos="2430"/>
          <w:tab w:val="left" w:pos="4500"/>
          <w:tab w:val="left" w:pos="6570"/>
          <w:tab w:val="left" w:pos="9000"/>
        </w:tabs>
        <w:spacing w:before="120" w:after="0"/>
        <w:ind w:left="450" w:hanging="450"/>
        <w:rPr>
          <w:rFonts w:ascii="Times New Roman" w:hAnsi="Times New Roman"/>
          <w:bCs/>
        </w:rPr>
      </w:pPr>
      <w:r w:rsidRPr="00F82A7B">
        <w:rPr>
          <w:rFonts w:ascii="Times New Roman" w:hAnsi="Times New Roman"/>
          <w:bCs/>
        </w:rPr>
        <w:tab/>
        <w:t>Total System Kinetic Energy After Collision:</w:t>
      </w:r>
      <w:r w:rsidRPr="00F82A7B">
        <w:rPr>
          <w:rFonts w:ascii="Times New Roman" w:hAnsi="Times New Roman"/>
          <w:bCs/>
        </w:rPr>
        <w:tab/>
      </w:r>
      <w:r w:rsidRPr="00F82A7B">
        <w:rPr>
          <w:rFonts w:ascii="Times New Roman" w:hAnsi="Times New Roman"/>
          <w:bCs/>
          <w:u w:val="single"/>
        </w:rPr>
        <w:tab/>
      </w:r>
    </w:p>
    <w:p w14:paraId="1E124AD2" w14:textId="77777777" w:rsidR="00FB65F0" w:rsidRPr="00F82A7B" w:rsidRDefault="00FB65F0" w:rsidP="00F82A7B">
      <w:pPr>
        <w:tabs>
          <w:tab w:val="left" w:pos="2430"/>
          <w:tab w:val="left" w:pos="4500"/>
          <w:tab w:val="left" w:pos="6570"/>
          <w:tab w:val="left" w:pos="7470"/>
          <w:tab w:val="left" w:pos="9000"/>
        </w:tabs>
        <w:spacing w:before="120" w:after="0"/>
        <w:ind w:left="450" w:hanging="450"/>
        <w:rPr>
          <w:rFonts w:ascii="Times New Roman" w:hAnsi="Times New Roman"/>
          <w:bCs/>
        </w:rPr>
      </w:pPr>
      <w:r w:rsidRPr="00F82A7B">
        <w:rPr>
          <w:rFonts w:ascii="Times New Roman" w:hAnsi="Times New Roman"/>
          <w:bCs/>
        </w:rPr>
        <w:tab/>
      </w:r>
      <w:proofErr w:type="gramStart"/>
      <w:r w:rsidRPr="00F82A7B">
        <w:rPr>
          <w:rFonts w:ascii="Times New Roman" w:hAnsi="Times New Roman"/>
          <w:bCs/>
        </w:rPr>
        <w:t>Perfectly Elastic, Partially Inelastic/Elastic or Perfectly Inelastic?</w:t>
      </w:r>
      <w:proofErr w:type="gramEnd"/>
      <w:r w:rsidRPr="00F82A7B">
        <w:rPr>
          <w:rFonts w:ascii="Times New Roman" w:hAnsi="Times New Roman"/>
          <w:bCs/>
        </w:rPr>
        <w:tab/>
      </w:r>
      <w:r w:rsidRPr="00F82A7B">
        <w:rPr>
          <w:rFonts w:ascii="Times New Roman" w:hAnsi="Times New Roman"/>
          <w:bCs/>
          <w:u w:val="single"/>
        </w:rPr>
        <w:tab/>
      </w:r>
    </w:p>
    <w:p w14:paraId="3ECD2D76"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bCs/>
        </w:rPr>
      </w:pPr>
    </w:p>
    <w:p w14:paraId="6055D32B"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rPr>
      </w:pPr>
    </w:p>
    <w:p w14:paraId="57930784"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rPr>
      </w:pPr>
    </w:p>
    <w:p w14:paraId="3E942633" w14:textId="77777777" w:rsidR="00F647E3" w:rsidRPr="00F82A7B" w:rsidRDefault="00F647E3" w:rsidP="00FB65F0">
      <w:pPr>
        <w:tabs>
          <w:tab w:val="left" w:pos="2430"/>
          <w:tab w:val="left" w:pos="4500"/>
          <w:tab w:val="left" w:pos="6570"/>
          <w:tab w:val="left" w:pos="7470"/>
          <w:tab w:val="left" w:pos="9000"/>
        </w:tabs>
        <w:spacing w:after="0"/>
        <w:ind w:left="450" w:hanging="450"/>
        <w:rPr>
          <w:rFonts w:ascii="Times New Roman" w:hAnsi="Times New Roman"/>
        </w:rPr>
      </w:pPr>
    </w:p>
    <w:p w14:paraId="548A44CC" w14:textId="77777777" w:rsidR="00F647E3" w:rsidRPr="00F82A7B" w:rsidRDefault="00F647E3" w:rsidP="00FB65F0">
      <w:pPr>
        <w:tabs>
          <w:tab w:val="left" w:pos="2430"/>
          <w:tab w:val="left" w:pos="4500"/>
          <w:tab w:val="left" w:pos="6570"/>
          <w:tab w:val="left" w:pos="7470"/>
          <w:tab w:val="left" w:pos="9000"/>
        </w:tabs>
        <w:spacing w:after="0"/>
        <w:ind w:left="450" w:hanging="450"/>
        <w:rPr>
          <w:rFonts w:ascii="Times New Roman" w:hAnsi="Times New Roman"/>
        </w:rPr>
      </w:pPr>
    </w:p>
    <w:p w14:paraId="577E30E2" w14:textId="77777777" w:rsidR="00F647E3" w:rsidRPr="00F82A7B" w:rsidRDefault="00F647E3" w:rsidP="00FB65F0">
      <w:pPr>
        <w:tabs>
          <w:tab w:val="left" w:pos="2430"/>
          <w:tab w:val="left" w:pos="4500"/>
          <w:tab w:val="left" w:pos="6570"/>
          <w:tab w:val="left" w:pos="7470"/>
          <w:tab w:val="left" w:pos="9000"/>
        </w:tabs>
        <w:spacing w:after="0"/>
        <w:ind w:left="450" w:hanging="450"/>
        <w:rPr>
          <w:rFonts w:ascii="Times New Roman" w:hAnsi="Times New Roman"/>
        </w:rPr>
      </w:pPr>
    </w:p>
    <w:p w14:paraId="1F2621B9" w14:textId="77777777" w:rsidR="00F647E3" w:rsidRPr="00F82A7B" w:rsidRDefault="00F647E3" w:rsidP="00FB65F0">
      <w:pPr>
        <w:tabs>
          <w:tab w:val="left" w:pos="2430"/>
          <w:tab w:val="left" w:pos="4500"/>
          <w:tab w:val="left" w:pos="6570"/>
          <w:tab w:val="left" w:pos="7470"/>
          <w:tab w:val="left" w:pos="9000"/>
        </w:tabs>
        <w:spacing w:after="0"/>
        <w:ind w:left="450" w:hanging="450"/>
        <w:rPr>
          <w:rFonts w:ascii="Times New Roman" w:hAnsi="Times New Roman"/>
        </w:rPr>
      </w:pPr>
    </w:p>
    <w:p w14:paraId="14E884F6"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rPr>
      </w:pPr>
    </w:p>
    <w:p w14:paraId="3741812C"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rPr>
      </w:pPr>
    </w:p>
    <w:p w14:paraId="67054A7A"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rPr>
      </w:pPr>
    </w:p>
    <w:p w14:paraId="51070DD3"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6AA39E3" w14:textId="77777777" w:rsidR="00FB65F0" w:rsidRPr="00F82A7B" w:rsidRDefault="00FB65F0" w:rsidP="00FB65F0">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52.</w:t>
      </w:r>
    </w:p>
    <w:p w14:paraId="1B7B71F7" w14:textId="77777777" w:rsidR="00FB65F0" w:rsidRPr="00F82A7B" w:rsidRDefault="00F3072C" w:rsidP="00FB65F0">
      <w:pPr>
        <w:tabs>
          <w:tab w:val="left" w:pos="2430"/>
          <w:tab w:val="left" w:pos="4500"/>
          <w:tab w:val="left" w:pos="6570"/>
          <w:tab w:val="left" w:pos="7920"/>
        </w:tabs>
        <w:spacing w:after="0"/>
        <w:ind w:left="450" w:hanging="450"/>
        <w:jc w:val="center"/>
        <w:rPr>
          <w:rFonts w:ascii="Times New Roman" w:hAnsi="Times New Roman"/>
        </w:rPr>
      </w:pPr>
      <w:r>
        <w:rPr>
          <w:rFonts w:ascii="Times New Roman" w:hAnsi="Times New Roman"/>
          <w:noProof/>
        </w:rPr>
        <w:pict w14:anchorId="5B46C7DC">
          <v:shape id="_x0000_i1040" type="#_x0000_t75" style="width:335pt;height:56pt;visibility:visible;mso-wrap-style:square">
            <v:imagedata r:id="rId22" o:title=""/>
          </v:shape>
        </w:pict>
      </w:r>
    </w:p>
    <w:p w14:paraId="69CFC28E" w14:textId="77777777" w:rsidR="00FB65F0" w:rsidRPr="00F82A7B" w:rsidRDefault="00FB65F0" w:rsidP="00FB65F0">
      <w:pPr>
        <w:tabs>
          <w:tab w:val="left" w:pos="2430"/>
          <w:tab w:val="left" w:pos="4500"/>
          <w:tab w:val="left" w:pos="6570"/>
          <w:tab w:val="left" w:pos="7920"/>
        </w:tabs>
        <w:spacing w:after="0"/>
        <w:ind w:left="450" w:hanging="450"/>
        <w:rPr>
          <w:rFonts w:ascii="Times New Roman" w:hAnsi="Times New Roman"/>
        </w:rPr>
      </w:pPr>
    </w:p>
    <w:p w14:paraId="6267B9C5" w14:textId="77777777" w:rsidR="00FB65F0" w:rsidRPr="00F82A7B" w:rsidRDefault="00FB65F0" w:rsidP="00F82A7B">
      <w:pPr>
        <w:tabs>
          <w:tab w:val="left" w:pos="2430"/>
          <w:tab w:val="left" w:pos="4500"/>
          <w:tab w:val="left" w:pos="6570"/>
          <w:tab w:val="left" w:pos="9000"/>
        </w:tabs>
        <w:spacing w:before="120" w:after="0"/>
        <w:ind w:left="450" w:hanging="450"/>
        <w:rPr>
          <w:rFonts w:ascii="Times New Roman" w:hAnsi="Times New Roman"/>
          <w:bCs/>
        </w:rPr>
      </w:pPr>
      <w:r w:rsidRPr="00F82A7B">
        <w:rPr>
          <w:rFonts w:ascii="Times New Roman" w:hAnsi="Times New Roman"/>
        </w:rPr>
        <w:tab/>
      </w:r>
      <w:r w:rsidRPr="00F82A7B">
        <w:rPr>
          <w:rFonts w:ascii="Times New Roman" w:hAnsi="Times New Roman"/>
          <w:bCs/>
        </w:rPr>
        <w:t>Total System Kinetic Energy Before Collision:</w:t>
      </w:r>
      <w:r w:rsidRPr="00F82A7B">
        <w:rPr>
          <w:rFonts w:ascii="Times New Roman" w:hAnsi="Times New Roman"/>
          <w:bCs/>
        </w:rPr>
        <w:tab/>
      </w:r>
      <w:r w:rsidRPr="00F82A7B">
        <w:rPr>
          <w:rFonts w:ascii="Times New Roman" w:hAnsi="Times New Roman"/>
          <w:bCs/>
          <w:u w:val="single"/>
        </w:rPr>
        <w:tab/>
      </w:r>
    </w:p>
    <w:p w14:paraId="404EA1E5" w14:textId="77777777" w:rsidR="00FB65F0" w:rsidRPr="00F82A7B" w:rsidRDefault="00FB65F0" w:rsidP="00F82A7B">
      <w:pPr>
        <w:tabs>
          <w:tab w:val="left" w:pos="2430"/>
          <w:tab w:val="left" w:pos="4500"/>
          <w:tab w:val="left" w:pos="6570"/>
          <w:tab w:val="left" w:pos="9000"/>
        </w:tabs>
        <w:spacing w:before="120" w:after="0"/>
        <w:ind w:left="450" w:hanging="450"/>
        <w:rPr>
          <w:rFonts w:ascii="Times New Roman" w:hAnsi="Times New Roman"/>
          <w:bCs/>
        </w:rPr>
      </w:pPr>
      <w:r w:rsidRPr="00F82A7B">
        <w:rPr>
          <w:rFonts w:ascii="Times New Roman" w:hAnsi="Times New Roman"/>
          <w:bCs/>
        </w:rPr>
        <w:tab/>
        <w:t>Total System Kinetic Energy After Collision:</w:t>
      </w:r>
      <w:r w:rsidRPr="00F82A7B">
        <w:rPr>
          <w:rFonts w:ascii="Times New Roman" w:hAnsi="Times New Roman"/>
          <w:bCs/>
        </w:rPr>
        <w:tab/>
      </w:r>
      <w:r w:rsidRPr="00F82A7B">
        <w:rPr>
          <w:rFonts w:ascii="Times New Roman" w:hAnsi="Times New Roman"/>
          <w:bCs/>
          <w:u w:val="single"/>
        </w:rPr>
        <w:tab/>
      </w:r>
    </w:p>
    <w:p w14:paraId="23A5942D" w14:textId="77777777" w:rsidR="00FB65F0" w:rsidRPr="00F82A7B" w:rsidRDefault="00FB65F0" w:rsidP="00F82A7B">
      <w:pPr>
        <w:tabs>
          <w:tab w:val="left" w:pos="2430"/>
          <w:tab w:val="left" w:pos="4500"/>
          <w:tab w:val="left" w:pos="6570"/>
          <w:tab w:val="left" w:pos="7470"/>
          <w:tab w:val="left" w:pos="9000"/>
        </w:tabs>
        <w:spacing w:before="120" w:after="0"/>
        <w:ind w:left="450" w:hanging="450"/>
        <w:rPr>
          <w:rFonts w:ascii="Times New Roman" w:hAnsi="Times New Roman"/>
          <w:bCs/>
        </w:rPr>
      </w:pPr>
      <w:r w:rsidRPr="00F82A7B">
        <w:rPr>
          <w:rFonts w:ascii="Times New Roman" w:hAnsi="Times New Roman"/>
          <w:bCs/>
        </w:rPr>
        <w:tab/>
      </w:r>
      <w:proofErr w:type="gramStart"/>
      <w:r w:rsidRPr="00F82A7B">
        <w:rPr>
          <w:rFonts w:ascii="Times New Roman" w:hAnsi="Times New Roman"/>
          <w:bCs/>
        </w:rPr>
        <w:t>Perfectly Elastic, Partially Inelastic/Elastic or Perfectly Inelastic?</w:t>
      </w:r>
      <w:proofErr w:type="gramEnd"/>
      <w:r w:rsidRPr="00F82A7B">
        <w:rPr>
          <w:rFonts w:ascii="Times New Roman" w:hAnsi="Times New Roman"/>
          <w:bCs/>
        </w:rPr>
        <w:tab/>
      </w:r>
      <w:r w:rsidRPr="00F82A7B">
        <w:rPr>
          <w:rFonts w:ascii="Times New Roman" w:hAnsi="Times New Roman"/>
          <w:bCs/>
          <w:u w:val="single"/>
        </w:rPr>
        <w:tab/>
      </w:r>
    </w:p>
    <w:p w14:paraId="22324EDA"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bCs/>
        </w:rPr>
      </w:pPr>
    </w:p>
    <w:p w14:paraId="7F07C620" w14:textId="77777777" w:rsidR="00FB65F0" w:rsidRPr="00F82A7B" w:rsidRDefault="00FB65F0" w:rsidP="00FB65F0">
      <w:pPr>
        <w:tabs>
          <w:tab w:val="left" w:pos="2430"/>
          <w:tab w:val="left" w:pos="4500"/>
          <w:tab w:val="left" w:pos="6570"/>
          <w:tab w:val="left" w:pos="7470"/>
          <w:tab w:val="left" w:pos="9000"/>
        </w:tabs>
        <w:spacing w:after="0"/>
        <w:ind w:left="450" w:hanging="450"/>
        <w:rPr>
          <w:rFonts w:ascii="Times New Roman" w:hAnsi="Times New Roman"/>
        </w:rPr>
      </w:pPr>
    </w:p>
    <w:p w14:paraId="6848BE05"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b/>
          <w:bCs/>
        </w:rPr>
      </w:pPr>
    </w:p>
    <w:p w14:paraId="49AEC485"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b/>
          <w:bCs/>
        </w:rPr>
      </w:pPr>
    </w:p>
    <w:p w14:paraId="50B60213"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b/>
          <w:bCs/>
        </w:rPr>
      </w:pPr>
    </w:p>
    <w:p w14:paraId="717A71FC"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b/>
          <w:bCs/>
        </w:rPr>
      </w:pPr>
    </w:p>
    <w:p w14:paraId="0173BDA6" w14:textId="77777777" w:rsidR="00F647E3" w:rsidRPr="00F82A7B" w:rsidRDefault="00F647E3" w:rsidP="0003539A">
      <w:pPr>
        <w:tabs>
          <w:tab w:val="left" w:pos="2430"/>
          <w:tab w:val="left" w:pos="4500"/>
          <w:tab w:val="left" w:pos="6570"/>
          <w:tab w:val="left" w:pos="7920"/>
        </w:tabs>
        <w:spacing w:after="0"/>
        <w:ind w:left="450" w:hanging="450"/>
        <w:rPr>
          <w:rFonts w:ascii="Times New Roman" w:hAnsi="Times New Roman"/>
          <w:b/>
          <w:bCs/>
        </w:rPr>
      </w:pPr>
    </w:p>
    <w:p w14:paraId="503F2866"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b/>
          <w:bCs/>
        </w:rPr>
      </w:pPr>
    </w:p>
    <w:p w14:paraId="21FDB982"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b/>
          <w:bCs/>
        </w:rPr>
      </w:pPr>
    </w:p>
    <w:p w14:paraId="1DC2771C"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b/>
          <w:bCs/>
        </w:rPr>
      </w:pPr>
    </w:p>
    <w:p w14:paraId="48604091"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b/>
          <w:bCs/>
        </w:rPr>
      </w:pPr>
    </w:p>
    <w:p w14:paraId="2F99DAE3"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b/>
          <w:bCs/>
        </w:rPr>
      </w:pPr>
      <w:r w:rsidRPr="00F82A7B">
        <w:rPr>
          <w:rFonts w:ascii="Times New Roman" w:hAnsi="Times New Roman"/>
          <w:b/>
          <w:bCs/>
        </w:rPr>
        <w:t>Part D: Qualitative Relationships Between Variables</w:t>
      </w:r>
    </w:p>
    <w:p w14:paraId="3C6EF2A2"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53.</w:t>
      </w:r>
      <w:r w:rsidRPr="00F82A7B">
        <w:rPr>
          <w:rFonts w:ascii="Times New Roman" w:hAnsi="Times New Roman"/>
        </w:rPr>
        <w:tab/>
      </w:r>
      <w:r w:rsidR="0003539A" w:rsidRPr="00F82A7B">
        <w:rPr>
          <w:rFonts w:ascii="Times New Roman" w:hAnsi="Times New Roman"/>
        </w:rPr>
        <w:t xml:space="preserve">An object with a mass </w:t>
      </w:r>
      <w:r w:rsidR="0003539A" w:rsidRPr="00F82A7B">
        <w:rPr>
          <w:rFonts w:ascii="Times New Roman" w:hAnsi="Times New Roman"/>
          <w:b/>
          <w:bCs/>
        </w:rPr>
        <w:t>M</w:t>
      </w:r>
      <w:r w:rsidR="0003539A" w:rsidRPr="00F82A7B">
        <w:rPr>
          <w:rFonts w:ascii="Times New Roman" w:hAnsi="Times New Roman"/>
        </w:rPr>
        <w:t xml:space="preserve"> and a velocity </w:t>
      </w:r>
      <w:r w:rsidR="0003539A" w:rsidRPr="00F82A7B">
        <w:rPr>
          <w:rFonts w:ascii="Times New Roman" w:hAnsi="Times New Roman"/>
          <w:b/>
          <w:bCs/>
        </w:rPr>
        <w:t>v</w:t>
      </w:r>
      <w:r w:rsidR="0003539A" w:rsidRPr="00F82A7B">
        <w:rPr>
          <w:rFonts w:ascii="Times New Roman" w:hAnsi="Times New Roman"/>
        </w:rPr>
        <w:t xml:space="preserve"> has a momentum of </w:t>
      </w:r>
      <w:r w:rsidR="0003539A" w:rsidRPr="00F82A7B">
        <w:rPr>
          <w:rFonts w:ascii="Times New Roman" w:hAnsi="Times New Roman"/>
          <w:b/>
          <w:bCs/>
        </w:rPr>
        <w:t xml:space="preserve">32 </w:t>
      </w:r>
      <w:proofErr w:type="spellStart"/>
      <w:r w:rsidR="0003539A" w:rsidRPr="00F82A7B">
        <w:rPr>
          <w:rFonts w:ascii="Times New Roman" w:hAnsi="Times New Roman"/>
          <w:b/>
          <w:bCs/>
        </w:rPr>
        <w:t>kg•m</w:t>
      </w:r>
      <w:proofErr w:type="spellEnd"/>
      <w:r w:rsidR="0003539A" w:rsidRPr="00F82A7B">
        <w:rPr>
          <w:rFonts w:ascii="Times New Roman" w:hAnsi="Times New Roman"/>
          <w:b/>
          <w:bCs/>
        </w:rPr>
        <w:t>/s</w:t>
      </w:r>
      <w:r w:rsidR="0003539A" w:rsidRPr="00F82A7B">
        <w:rPr>
          <w:rFonts w:ascii="Times New Roman" w:hAnsi="Times New Roman"/>
        </w:rPr>
        <w:t xml:space="preserve">. An object with a mass </w:t>
      </w:r>
      <w:proofErr w:type="gramStart"/>
      <w:r w:rsidR="0003539A" w:rsidRPr="00F82A7B">
        <w:rPr>
          <w:rFonts w:ascii="Times New Roman" w:hAnsi="Times New Roman"/>
        </w:rPr>
        <w:t>of ...</w:t>
      </w:r>
      <w:proofErr w:type="gramEnd"/>
    </w:p>
    <w:p w14:paraId="075F0539" w14:textId="77777777" w:rsidR="0003539A" w:rsidRPr="00F82A7B" w:rsidRDefault="0003539A" w:rsidP="00F82A7B">
      <w:pPr>
        <w:numPr>
          <w:ilvl w:val="0"/>
          <w:numId w:val="11"/>
        </w:numPr>
        <w:tabs>
          <w:tab w:val="left" w:pos="810"/>
          <w:tab w:val="left" w:pos="4500"/>
          <w:tab w:val="left" w:pos="6570"/>
          <w:tab w:val="left" w:pos="7920"/>
        </w:tabs>
        <w:spacing w:before="80" w:after="0"/>
        <w:ind w:left="810"/>
        <w:rPr>
          <w:rFonts w:ascii="Times New Roman" w:hAnsi="Times New Roman"/>
        </w:rPr>
      </w:pPr>
      <w:r w:rsidRPr="00F82A7B">
        <w:rPr>
          <w:rFonts w:ascii="Times New Roman" w:hAnsi="Times New Roman"/>
        </w:rPr>
        <w:t xml:space="preserve">... </w:t>
      </w:r>
      <w:r w:rsidRPr="00F82A7B">
        <w:rPr>
          <w:rFonts w:ascii="Times New Roman" w:hAnsi="Times New Roman"/>
          <w:b/>
          <w:bCs/>
        </w:rPr>
        <w:t>2M</w:t>
      </w:r>
      <w:r w:rsidRPr="00F82A7B">
        <w:rPr>
          <w:rFonts w:ascii="Times New Roman" w:hAnsi="Times New Roman"/>
        </w:rPr>
        <w:t xml:space="preserve"> and a velocity of </w:t>
      </w:r>
      <w:r w:rsidRPr="00F82A7B">
        <w:rPr>
          <w:rFonts w:ascii="Times New Roman" w:hAnsi="Times New Roman"/>
          <w:b/>
          <w:bCs/>
        </w:rPr>
        <w:t>2v</w:t>
      </w:r>
      <w:r w:rsidRPr="00F82A7B">
        <w:rPr>
          <w:rFonts w:ascii="Times New Roman" w:hAnsi="Times New Roman"/>
        </w:rPr>
        <w:t xml:space="preserve"> would have a momentum of </w:t>
      </w:r>
      <w:r w:rsidR="00FB65F0" w:rsidRPr="00F82A7B">
        <w:rPr>
          <w:rFonts w:ascii="Times New Roman" w:hAnsi="Times New Roman"/>
        </w:rPr>
        <w:t xml:space="preserve">_____________ </w:t>
      </w:r>
      <w:proofErr w:type="spellStart"/>
      <w:r w:rsidRPr="00F82A7B">
        <w:rPr>
          <w:rFonts w:ascii="Times New Roman" w:hAnsi="Times New Roman"/>
        </w:rPr>
        <w:t>kg•m</w:t>
      </w:r>
      <w:proofErr w:type="spellEnd"/>
      <w:r w:rsidRPr="00F82A7B">
        <w:rPr>
          <w:rFonts w:ascii="Times New Roman" w:hAnsi="Times New Roman"/>
        </w:rPr>
        <w:t>/s.</w:t>
      </w:r>
    </w:p>
    <w:p w14:paraId="63582369" w14:textId="77777777" w:rsidR="0003539A" w:rsidRPr="00F82A7B" w:rsidRDefault="0003539A" w:rsidP="00F82A7B">
      <w:pPr>
        <w:numPr>
          <w:ilvl w:val="0"/>
          <w:numId w:val="11"/>
        </w:numPr>
        <w:tabs>
          <w:tab w:val="left" w:pos="810"/>
          <w:tab w:val="left" w:pos="4500"/>
          <w:tab w:val="left" w:pos="6570"/>
          <w:tab w:val="left" w:pos="7920"/>
        </w:tabs>
        <w:spacing w:before="80" w:after="0"/>
        <w:ind w:left="810"/>
        <w:rPr>
          <w:rFonts w:ascii="Times New Roman" w:hAnsi="Times New Roman"/>
        </w:rPr>
      </w:pPr>
      <w:r w:rsidRPr="00F82A7B">
        <w:rPr>
          <w:rFonts w:ascii="Times New Roman" w:hAnsi="Times New Roman"/>
        </w:rPr>
        <w:t xml:space="preserve">... </w:t>
      </w:r>
      <w:r w:rsidRPr="00F82A7B">
        <w:rPr>
          <w:rFonts w:ascii="Times New Roman" w:hAnsi="Times New Roman"/>
          <w:b/>
          <w:bCs/>
        </w:rPr>
        <w:t>2M</w:t>
      </w:r>
      <w:r w:rsidRPr="00F82A7B">
        <w:rPr>
          <w:rFonts w:ascii="Times New Roman" w:hAnsi="Times New Roman"/>
        </w:rPr>
        <w:t xml:space="preserve"> and a velocity of </w:t>
      </w:r>
      <w:r w:rsidRPr="00F82A7B">
        <w:rPr>
          <w:rFonts w:ascii="Times New Roman" w:hAnsi="Times New Roman"/>
          <w:b/>
          <w:bCs/>
        </w:rPr>
        <w:t>0.5v</w:t>
      </w:r>
      <w:r w:rsidRPr="00F82A7B">
        <w:rPr>
          <w:rFonts w:ascii="Times New Roman" w:hAnsi="Times New Roman"/>
        </w:rPr>
        <w:t xml:space="preserve"> would have a momentum of </w:t>
      </w:r>
      <w:r w:rsidR="00FB65F0" w:rsidRPr="00F82A7B">
        <w:rPr>
          <w:rFonts w:ascii="Times New Roman" w:hAnsi="Times New Roman"/>
        </w:rPr>
        <w:t xml:space="preserve">_____________ </w:t>
      </w:r>
      <w:proofErr w:type="spellStart"/>
      <w:r w:rsidRPr="00F82A7B">
        <w:rPr>
          <w:rFonts w:ascii="Times New Roman" w:hAnsi="Times New Roman"/>
        </w:rPr>
        <w:t>kg•m</w:t>
      </w:r>
      <w:proofErr w:type="spellEnd"/>
      <w:r w:rsidRPr="00F82A7B">
        <w:rPr>
          <w:rFonts w:ascii="Times New Roman" w:hAnsi="Times New Roman"/>
        </w:rPr>
        <w:t>/s.</w:t>
      </w:r>
    </w:p>
    <w:p w14:paraId="47536CD4" w14:textId="77777777" w:rsidR="0003539A" w:rsidRPr="00F82A7B" w:rsidRDefault="0003539A" w:rsidP="00F82A7B">
      <w:pPr>
        <w:numPr>
          <w:ilvl w:val="0"/>
          <w:numId w:val="11"/>
        </w:numPr>
        <w:tabs>
          <w:tab w:val="left" w:pos="810"/>
          <w:tab w:val="left" w:pos="4500"/>
          <w:tab w:val="left" w:pos="6570"/>
          <w:tab w:val="left" w:pos="7920"/>
        </w:tabs>
        <w:spacing w:before="80" w:after="0"/>
        <w:ind w:left="810"/>
        <w:rPr>
          <w:rFonts w:ascii="Times New Roman" w:hAnsi="Times New Roman"/>
        </w:rPr>
      </w:pPr>
      <w:r w:rsidRPr="00F82A7B">
        <w:rPr>
          <w:rFonts w:ascii="Times New Roman" w:hAnsi="Times New Roman"/>
        </w:rPr>
        <w:t xml:space="preserve">... </w:t>
      </w:r>
      <w:r w:rsidRPr="00F82A7B">
        <w:rPr>
          <w:rFonts w:ascii="Times New Roman" w:hAnsi="Times New Roman"/>
          <w:b/>
          <w:bCs/>
        </w:rPr>
        <w:t>0.5M</w:t>
      </w:r>
      <w:r w:rsidRPr="00F82A7B">
        <w:rPr>
          <w:rFonts w:ascii="Times New Roman" w:hAnsi="Times New Roman"/>
        </w:rPr>
        <w:t xml:space="preserve"> and a velocity of </w:t>
      </w:r>
      <w:r w:rsidRPr="00F82A7B">
        <w:rPr>
          <w:rFonts w:ascii="Times New Roman" w:hAnsi="Times New Roman"/>
          <w:b/>
          <w:bCs/>
        </w:rPr>
        <w:t>2v</w:t>
      </w:r>
      <w:r w:rsidRPr="00F82A7B">
        <w:rPr>
          <w:rFonts w:ascii="Times New Roman" w:hAnsi="Times New Roman"/>
        </w:rPr>
        <w:t xml:space="preserve"> would have a momentum of </w:t>
      </w:r>
      <w:r w:rsidR="00FB65F0" w:rsidRPr="00F82A7B">
        <w:rPr>
          <w:rFonts w:ascii="Times New Roman" w:hAnsi="Times New Roman"/>
        </w:rPr>
        <w:t xml:space="preserve">_____________ </w:t>
      </w:r>
      <w:proofErr w:type="spellStart"/>
      <w:r w:rsidRPr="00F82A7B">
        <w:rPr>
          <w:rFonts w:ascii="Times New Roman" w:hAnsi="Times New Roman"/>
        </w:rPr>
        <w:t>kg•m</w:t>
      </w:r>
      <w:proofErr w:type="spellEnd"/>
      <w:r w:rsidRPr="00F82A7B">
        <w:rPr>
          <w:rFonts w:ascii="Times New Roman" w:hAnsi="Times New Roman"/>
        </w:rPr>
        <w:t>/s.</w:t>
      </w:r>
    </w:p>
    <w:p w14:paraId="6682DA41" w14:textId="77777777" w:rsidR="0003539A" w:rsidRPr="00F82A7B" w:rsidRDefault="0003539A" w:rsidP="00F82A7B">
      <w:pPr>
        <w:numPr>
          <w:ilvl w:val="0"/>
          <w:numId w:val="11"/>
        </w:numPr>
        <w:tabs>
          <w:tab w:val="left" w:pos="810"/>
          <w:tab w:val="left" w:pos="4500"/>
          <w:tab w:val="left" w:pos="6570"/>
          <w:tab w:val="left" w:pos="7920"/>
        </w:tabs>
        <w:spacing w:before="80" w:after="0"/>
        <w:ind w:left="810"/>
        <w:rPr>
          <w:rFonts w:ascii="Times New Roman" w:hAnsi="Times New Roman"/>
        </w:rPr>
      </w:pPr>
      <w:r w:rsidRPr="00F82A7B">
        <w:rPr>
          <w:rFonts w:ascii="Times New Roman" w:hAnsi="Times New Roman"/>
        </w:rPr>
        <w:t xml:space="preserve">... </w:t>
      </w:r>
      <w:r w:rsidRPr="00F82A7B">
        <w:rPr>
          <w:rFonts w:ascii="Times New Roman" w:hAnsi="Times New Roman"/>
          <w:b/>
          <w:bCs/>
        </w:rPr>
        <w:t>0.5M</w:t>
      </w:r>
      <w:r w:rsidRPr="00F82A7B">
        <w:rPr>
          <w:rFonts w:ascii="Times New Roman" w:hAnsi="Times New Roman"/>
        </w:rPr>
        <w:t xml:space="preserve"> and a velocity of </w:t>
      </w:r>
      <w:r w:rsidRPr="00F82A7B">
        <w:rPr>
          <w:rFonts w:ascii="Times New Roman" w:hAnsi="Times New Roman"/>
          <w:b/>
          <w:bCs/>
        </w:rPr>
        <w:t>0.5v</w:t>
      </w:r>
      <w:r w:rsidRPr="00F82A7B">
        <w:rPr>
          <w:rFonts w:ascii="Times New Roman" w:hAnsi="Times New Roman"/>
        </w:rPr>
        <w:t xml:space="preserve"> would have a momentum of </w:t>
      </w:r>
      <w:r w:rsidR="00FB65F0" w:rsidRPr="00F82A7B">
        <w:rPr>
          <w:rFonts w:ascii="Times New Roman" w:hAnsi="Times New Roman"/>
        </w:rPr>
        <w:t xml:space="preserve">_____________ </w:t>
      </w:r>
      <w:proofErr w:type="spellStart"/>
      <w:r w:rsidRPr="00F82A7B">
        <w:rPr>
          <w:rFonts w:ascii="Times New Roman" w:hAnsi="Times New Roman"/>
        </w:rPr>
        <w:t>kg•m</w:t>
      </w:r>
      <w:proofErr w:type="spellEnd"/>
      <w:r w:rsidRPr="00F82A7B">
        <w:rPr>
          <w:rFonts w:ascii="Times New Roman" w:hAnsi="Times New Roman"/>
        </w:rPr>
        <w:t>/s.</w:t>
      </w:r>
    </w:p>
    <w:p w14:paraId="44FBD644" w14:textId="77777777" w:rsidR="0003539A" w:rsidRPr="00F82A7B" w:rsidRDefault="0003539A" w:rsidP="00F82A7B">
      <w:pPr>
        <w:numPr>
          <w:ilvl w:val="0"/>
          <w:numId w:val="11"/>
        </w:numPr>
        <w:tabs>
          <w:tab w:val="left" w:pos="810"/>
          <w:tab w:val="left" w:pos="4500"/>
          <w:tab w:val="left" w:pos="6570"/>
          <w:tab w:val="left" w:pos="7920"/>
        </w:tabs>
        <w:spacing w:before="80" w:after="0"/>
        <w:ind w:left="810"/>
        <w:rPr>
          <w:rFonts w:ascii="Times New Roman" w:hAnsi="Times New Roman"/>
        </w:rPr>
      </w:pPr>
      <w:r w:rsidRPr="00F82A7B">
        <w:rPr>
          <w:rFonts w:ascii="Times New Roman" w:hAnsi="Times New Roman"/>
        </w:rPr>
        <w:t xml:space="preserve">... </w:t>
      </w:r>
      <w:r w:rsidRPr="00F82A7B">
        <w:rPr>
          <w:rFonts w:ascii="Times New Roman" w:hAnsi="Times New Roman"/>
          <w:b/>
          <w:bCs/>
        </w:rPr>
        <w:t>4M</w:t>
      </w:r>
      <w:r w:rsidRPr="00F82A7B">
        <w:rPr>
          <w:rFonts w:ascii="Times New Roman" w:hAnsi="Times New Roman"/>
        </w:rPr>
        <w:t xml:space="preserve"> and a velocity of </w:t>
      </w:r>
      <w:r w:rsidRPr="00F82A7B">
        <w:rPr>
          <w:rFonts w:ascii="Times New Roman" w:hAnsi="Times New Roman"/>
          <w:b/>
          <w:bCs/>
        </w:rPr>
        <w:t>v</w:t>
      </w:r>
      <w:r w:rsidRPr="00F82A7B">
        <w:rPr>
          <w:rFonts w:ascii="Times New Roman" w:hAnsi="Times New Roman"/>
        </w:rPr>
        <w:t xml:space="preserve"> would have a momentum of </w:t>
      </w:r>
      <w:r w:rsidR="00FB65F0" w:rsidRPr="00F82A7B">
        <w:rPr>
          <w:rFonts w:ascii="Times New Roman" w:hAnsi="Times New Roman"/>
        </w:rPr>
        <w:t xml:space="preserve">_____________ </w:t>
      </w:r>
      <w:proofErr w:type="spellStart"/>
      <w:r w:rsidRPr="00F82A7B">
        <w:rPr>
          <w:rFonts w:ascii="Times New Roman" w:hAnsi="Times New Roman"/>
        </w:rPr>
        <w:t>kg•m</w:t>
      </w:r>
      <w:proofErr w:type="spellEnd"/>
      <w:r w:rsidRPr="00F82A7B">
        <w:rPr>
          <w:rFonts w:ascii="Times New Roman" w:hAnsi="Times New Roman"/>
        </w:rPr>
        <w:t>/s.</w:t>
      </w:r>
    </w:p>
    <w:p w14:paraId="0C57C2B4" w14:textId="77777777" w:rsidR="0003539A" w:rsidRPr="00F82A7B" w:rsidRDefault="0003539A" w:rsidP="00F82A7B">
      <w:pPr>
        <w:numPr>
          <w:ilvl w:val="0"/>
          <w:numId w:val="11"/>
        </w:numPr>
        <w:tabs>
          <w:tab w:val="left" w:pos="810"/>
          <w:tab w:val="left" w:pos="4500"/>
          <w:tab w:val="left" w:pos="6570"/>
          <w:tab w:val="left" w:pos="7920"/>
        </w:tabs>
        <w:spacing w:before="80" w:after="0"/>
        <w:ind w:left="810"/>
        <w:rPr>
          <w:rFonts w:ascii="Times New Roman" w:hAnsi="Times New Roman"/>
        </w:rPr>
      </w:pPr>
      <w:r w:rsidRPr="00F82A7B">
        <w:rPr>
          <w:rFonts w:ascii="Times New Roman" w:hAnsi="Times New Roman"/>
        </w:rPr>
        <w:t xml:space="preserve">... </w:t>
      </w:r>
      <w:r w:rsidRPr="00F82A7B">
        <w:rPr>
          <w:rFonts w:ascii="Times New Roman" w:hAnsi="Times New Roman"/>
          <w:b/>
          <w:bCs/>
        </w:rPr>
        <w:t>4M</w:t>
      </w:r>
      <w:r w:rsidRPr="00F82A7B">
        <w:rPr>
          <w:rFonts w:ascii="Times New Roman" w:hAnsi="Times New Roman"/>
        </w:rPr>
        <w:t xml:space="preserve"> and a velocity of </w:t>
      </w:r>
      <w:r w:rsidRPr="00F82A7B">
        <w:rPr>
          <w:rFonts w:ascii="Times New Roman" w:hAnsi="Times New Roman"/>
          <w:b/>
          <w:bCs/>
        </w:rPr>
        <w:t>0.5v</w:t>
      </w:r>
      <w:r w:rsidRPr="00F82A7B">
        <w:rPr>
          <w:rFonts w:ascii="Times New Roman" w:hAnsi="Times New Roman"/>
        </w:rPr>
        <w:t xml:space="preserve"> would have a momentum of </w:t>
      </w:r>
      <w:r w:rsidR="00FB65F0" w:rsidRPr="00F82A7B">
        <w:rPr>
          <w:rFonts w:ascii="Times New Roman" w:hAnsi="Times New Roman"/>
        </w:rPr>
        <w:t xml:space="preserve">_____________ </w:t>
      </w:r>
      <w:proofErr w:type="spellStart"/>
      <w:r w:rsidRPr="00F82A7B">
        <w:rPr>
          <w:rFonts w:ascii="Times New Roman" w:hAnsi="Times New Roman"/>
        </w:rPr>
        <w:t>kg•m</w:t>
      </w:r>
      <w:proofErr w:type="spellEnd"/>
      <w:r w:rsidRPr="00F82A7B">
        <w:rPr>
          <w:rFonts w:ascii="Times New Roman" w:hAnsi="Times New Roman"/>
        </w:rPr>
        <w:t>/s.</w:t>
      </w:r>
    </w:p>
    <w:p w14:paraId="1DD51842" w14:textId="77777777" w:rsidR="0003539A" w:rsidRPr="00F82A7B" w:rsidRDefault="0003539A" w:rsidP="00F82A7B">
      <w:pPr>
        <w:numPr>
          <w:ilvl w:val="0"/>
          <w:numId w:val="11"/>
        </w:numPr>
        <w:tabs>
          <w:tab w:val="left" w:pos="810"/>
          <w:tab w:val="left" w:pos="4500"/>
          <w:tab w:val="left" w:pos="6570"/>
          <w:tab w:val="left" w:pos="7920"/>
        </w:tabs>
        <w:spacing w:before="80" w:after="0"/>
        <w:ind w:left="810"/>
        <w:rPr>
          <w:rFonts w:ascii="Times New Roman" w:hAnsi="Times New Roman"/>
        </w:rPr>
      </w:pPr>
      <w:r w:rsidRPr="00F82A7B">
        <w:rPr>
          <w:rFonts w:ascii="Times New Roman" w:hAnsi="Times New Roman"/>
        </w:rPr>
        <w:t xml:space="preserve">... </w:t>
      </w:r>
      <w:r w:rsidRPr="00F82A7B">
        <w:rPr>
          <w:rFonts w:ascii="Times New Roman" w:hAnsi="Times New Roman"/>
          <w:b/>
          <w:bCs/>
        </w:rPr>
        <w:t>0.5M</w:t>
      </w:r>
      <w:r w:rsidRPr="00F82A7B">
        <w:rPr>
          <w:rFonts w:ascii="Times New Roman" w:hAnsi="Times New Roman"/>
        </w:rPr>
        <w:t xml:space="preserve"> and a velocity of </w:t>
      </w:r>
      <w:r w:rsidRPr="00F82A7B">
        <w:rPr>
          <w:rFonts w:ascii="Times New Roman" w:hAnsi="Times New Roman"/>
          <w:b/>
          <w:bCs/>
        </w:rPr>
        <w:t>4v</w:t>
      </w:r>
      <w:r w:rsidRPr="00F82A7B">
        <w:rPr>
          <w:rFonts w:ascii="Times New Roman" w:hAnsi="Times New Roman"/>
        </w:rPr>
        <w:t xml:space="preserve"> would have a momentum of </w:t>
      </w:r>
      <w:r w:rsidR="00FB65F0" w:rsidRPr="00F82A7B">
        <w:rPr>
          <w:rFonts w:ascii="Times New Roman" w:hAnsi="Times New Roman"/>
        </w:rPr>
        <w:t xml:space="preserve">_____________ </w:t>
      </w:r>
      <w:proofErr w:type="spellStart"/>
      <w:r w:rsidRPr="00F82A7B">
        <w:rPr>
          <w:rFonts w:ascii="Times New Roman" w:hAnsi="Times New Roman"/>
        </w:rPr>
        <w:t>kg•m</w:t>
      </w:r>
      <w:proofErr w:type="spellEnd"/>
      <w:r w:rsidRPr="00F82A7B">
        <w:rPr>
          <w:rFonts w:ascii="Times New Roman" w:hAnsi="Times New Roman"/>
        </w:rPr>
        <w:t>/s.</w:t>
      </w:r>
    </w:p>
    <w:p w14:paraId="13105D8B" w14:textId="77777777" w:rsidR="0003539A" w:rsidRPr="00F82A7B" w:rsidRDefault="0003539A" w:rsidP="00F82A7B">
      <w:pPr>
        <w:numPr>
          <w:ilvl w:val="0"/>
          <w:numId w:val="11"/>
        </w:numPr>
        <w:tabs>
          <w:tab w:val="left" w:pos="810"/>
          <w:tab w:val="left" w:pos="4500"/>
          <w:tab w:val="left" w:pos="6570"/>
          <w:tab w:val="left" w:pos="7920"/>
        </w:tabs>
        <w:spacing w:before="80" w:after="0"/>
        <w:ind w:left="810"/>
        <w:rPr>
          <w:rFonts w:ascii="Times New Roman" w:hAnsi="Times New Roman"/>
        </w:rPr>
      </w:pPr>
      <w:r w:rsidRPr="00F82A7B">
        <w:rPr>
          <w:rFonts w:ascii="Times New Roman" w:hAnsi="Times New Roman"/>
        </w:rPr>
        <w:t xml:space="preserve">... </w:t>
      </w:r>
      <w:r w:rsidRPr="00F82A7B">
        <w:rPr>
          <w:rFonts w:ascii="Times New Roman" w:hAnsi="Times New Roman"/>
          <w:b/>
          <w:bCs/>
        </w:rPr>
        <w:t>3M</w:t>
      </w:r>
      <w:r w:rsidRPr="00F82A7B">
        <w:rPr>
          <w:rFonts w:ascii="Times New Roman" w:hAnsi="Times New Roman"/>
        </w:rPr>
        <w:t xml:space="preserve"> and a velocity of </w:t>
      </w:r>
      <w:r w:rsidRPr="00F82A7B">
        <w:rPr>
          <w:rFonts w:ascii="Times New Roman" w:hAnsi="Times New Roman"/>
          <w:b/>
          <w:bCs/>
        </w:rPr>
        <w:t>2v</w:t>
      </w:r>
      <w:r w:rsidRPr="00F82A7B">
        <w:rPr>
          <w:rFonts w:ascii="Times New Roman" w:hAnsi="Times New Roman"/>
        </w:rPr>
        <w:t xml:space="preserve"> would have a momentum of </w:t>
      </w:r>
      <w:r w:rsidR="00FB65F0" w:rsidRPr="00F82A7B">
        <w:rPr>
          <w:rFonts w:ascii="Times New Roman" w:hAnsi="Times New Roman"/>
        </w:rPr>
        <w:t xml:space="preserve">_____________ </w:t>
      </w:r>
      <w:proofErr w:type="spellStart"/>
      <w:r w:rsidRPr="00F82A7B">
        <w:rPr>
          <w:rFonts w:ascii="Times New Roman" w:hAnsi="Times New Roman"/>
        </w:rPr>
        <w:t>kg•m</w:t>
      </w:r>
      <w:proofErr w:type="spellEnd"/>
      <w:r w:rsidRPr="00F82A7B">
        <w:rPr>
          <w:rFonts w:ascii="Times New Roman" w:hAnsi="Times New Roman"/>
        </w:rPr>
        <w:t>/s.</w:t>
      </w:r>
    </w:p>
    <w:p w14:paraId="75E14E7F"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F8D5665"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C384F0F"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54.</w:t>
      </w:r>
      <w:r w:rsidRPr="00F82A7B">
        <w:rPr>
          <w:rFonts w:ascii="Times New Roman" w:hAnsi="Times New Roman"/>
        </w:rPr>
        <w:tab/>
      </w:r>
      <w:r w:rsidR="0003539A" w:rsidRPr="00F82A7B">
        <w:rPr>
          <w:rFonts w:ascii="Times New Roman" w:hAnsi="Times New Roman"/>
        </w:rPr>
        <w:t xml:space="preserve">An object with a mass </w:t>
      </w:r>
      <w:r w:rsidR="0003539A" w:rsidRPr="00F82A7B">
        <w:rPr>
          <w:rFonts w:ascii="Times New Roman" w:hAnsi="Times New Roman"/>
          <w:b/>
          <w:bCs/>
        </w:rPr>
        <w:t>M</w:t>
      </w:r>
      <w:r w:rsidR="0003539A" w:rsidRPr="00F82A7B">
        <w:rPr>
          <w:rFonts w:ascii="Times New Roman" w:hAnsi="Times New Roman"/>
        </w:rPr>
        <w:t xml:space="preserve"> and a velocity </w:t>
      </w:r>
      <w:r w:rsidR="0003539A" w:rsidRPr="00F82A7B">
        <w:rPr>
          <w:rFonts w:ascii="Times New Roman" w:hAnsi="Times New Roman"/>
          <w:b/>
          <w:bCs/>
        </w:rPr>
        <w:t>v</w:t>
      </w:r>
      <w:r w:rsidR="0003539A" w:rsidRPr="00F82A7B">
        <w:rPr>
          <w:rFonts w:ascii="Times New Roman" w:hAnsi="Times New Roman"/>
        </w:rPr>
        <w:t xml:space="preserve"> undergoes a collision and encounters a force of </w:t>
      </w:r>
      <w:r w:rsidR="0003539A" w:rsidRPr="00F82A7B">
        <w:rPr>
          <w:rFonts w:ascii="Times New Roman" w:hAnsi="Times New Roman"/>
          <w:b/>
          <w:bCs/>
        </w:rPr>
        <w:t>F</w:t>
      </w:r>
      <w:r w:rsidR="0003539A" w:rsidRPr="00F82A7B">
        <w:rPr>
          <w:rFonts w:ascii="Times New Roman" w:hAnsi="Times New Roman"/>
        </w:rPr>
        <w:t xml:space="preserve"> for a time of </w:t>
      </w:r>
      <w:r w:rsidR="0003539A" w:rsidRPr="00F82A7B">
        <w:rPr>
          <w:rFonts w:ascii="Times New Roman" w:hAnsi="Times New Roman"/>
          <w:b/>
          <w:bCs/>
        </w:rPr>
        <w:t>t</w:t>
      </w:r>
      <w:r w:rsidR="0003539A" w:rsidRPr="00F82A7B">
        <w:rPr>
          <w:rFonts w:ascii="Times New Roman" w:hAnsi="Times New Roman"/>
        </w:rPr>
        <w:t xml:space="preserve">. The collision brings the object to a final rest </w:t>
      </w:r>
      <w:proofErr w:type="gramStart"/>
      <w:r w:rsidR="0003539A" w:rsidRPr="00F82A7B">
        <w:rPr>
          <w:rFonts w:ascii="Times New Roman" w:hAnsi="Times New Roman"/>
        </w:rPr>
        <w:t>position ...</w:t>
      </w:r>
      <w:proofErr w:type="gramEnd"/>
    </w:p>
    <w:p w14:paraId="273DE1A5" w14:textId="77777777" w:rsidR="0003539A" w:rsidRPr="00F82A7B" w:rsidRDefault="0003539A" w:rsidP="00FB65F0">
      <w:pPr>
        <w:numPr>
          <w:ilvl w:val="0"/>
          <w:numId w:val="1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object had a mass of </w:t>
      </w:r>
      <w:r w:rsidRPr="00F82A7B">
        <w:rPr>
          <w:rFonts w:ascii="Times New Roman" w:hAnsi="Times New Roman"/>
          <w:b/>
          <w:bCs/>
        </w:rPr>
        <w:t>2M</w:t>
      </w:r>
      <w:r w:rsidRPr="00F82A7B">
        <w:rPr>
          <w:rFonts w:ascii="Times New Roman" w:hAnsi="Times New Roman"/>
        </w:rPr>
        <w:t xml:space="preserve"> and a velocity of </w:t>
      </w:r>
      <w:r w:rsidRPr="00F82A7B">
        <w:rPr>
          <w:rFonts w:ascii="Times New Roman" w:hAnsi="Times New Roman"/>
          <w:b/>
          <w:bCs/>
        </w:rPr>
        <w:t>v</w:t>
      </w:r>
      <w:r w:rsidRPr="00F82A7B">
        <w:rPr>
          <w:rFonts w:ascii="Times New Roman" w:hAnsi="Times New Roman"/>
        </w:rPr>
        <w:t xml:space="preserve">, then it would need an impulse </w:t>
      </w:r>
      <w:r w:rsidR="00643038" w:rsidRPr="00F82A7B">
        <w:rPr>
          <w:rFonts w:ascii="Times New Roman" w:hAnsi="Times New Roman"/>
        </w:rPr>
        <w:t>that</w:t>
      </w:r>
      <w:r w:rsidRPr="00F82A7B">
        <w:rPr>
          <w:rFonts w:ascii="Times New Roman" w:hAnsi="Times New Roman"/>
        </w:rPr>
        <w:t xml:space="preserve"> is </w:t>
      </w:r>
      <w:r w:rsidR="00FB65F0" w:rsidRPr="00F82A7B">
        <w:rPr>
          <w:rFonts w:ascii="Times New Roman" w:hAnsi="Times New Roman"/>
        </w:rPr>
        <w:t xml:space="preserve">_____________ </w:t>
      </w:r>
      <w:proofErr w:type="spellStart"/>
      <w:r w:rsidRPr="00F82A7B">
        <w:rPr>
          <w:rFonts w:ascii="Times New Roman" w:hAnsi="Times New Roman"/>
          <w:b/>
          <w:bCs/>
        </w:rPr>
        <w:t>F•t</w:t>
      </w:r>
      <w:proofErr w:type="spellEnd"/>
      <w:r w:rsidRPr="00F82A7B">
        <w:rPr>
          <w:rFonts w:ascii="Times New Roman" w:hAnsi="Times New Roman"/>
        </w:rPr>
        <w:t xml:space="preserve"> in order to be brought to rest. (Place a multiplying factor in the blank.)</w:t>
      </w:r>
    </w:p>
    <w:p w14:paraId="0C063FB3" w14:textId="77777777" w:rsidR="0003539A" w:rsidRPr="00F82A7B" w:rsidRDefault="0003539A" w:rsidP="00FB65F0">
      <w:pPr>
        <w:numPr>
          <w:ilvl w:val="0"/>
          <w:numId w:val="1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same object encountered a force of </w:t>
      </w:r>
      <w:r w:rsidRPr="00F82A7B">
        <w:rPr>
          <w:rFonts w:ascii="Times New Roman" w:hAnsi="Times New Roman"/>
          <w:b/>
          <w:bCs/>
        </w:rPr>
        <w:t>2F</w:t>
      </w:r>
      <w:r w:rsidRPr="00F82A7B">
        <w:rPr>
          <w:rFonts w:ascii="Times New Roman" w:hAnsi="Times New Roman"/>
        </w:rPr>
        <w:t xml:space="preserve">, then it would bring it to rest in a time of </w:t>
      </w:r>
      <w:r w:rsidR="00FB65F0" w:rsidRPr="00F82A7B">
        <w:rPr>
          <w:rFonts w:ascii="Times New Roman" w:hAnsi="Times New Roman"/>
        </w:rPr>
        <w:t xml:space="preserve">_____________ </w:t>
      </w:r>
      <w:r w:rsidRPr="00F82A7B">
        <w:rPr>
          <w:rFonts w:ascii="Times New Roman" w:hAnsi="Times New Roman"/>
          <w:b/>
          <w:bCs/>
        </w:rPr>
        <w:t>t</w:t>
      </w:r>
      <w:r w:rsidRPr="00F82A7B">
        <w:rPr>
          <w:rFonts w:ascii="Times New Roman" w:hAnsi="Times New Roman"/>
        </w:rPr>
        <w:t xml:space="preserve">, </w:t>
      </w:r>
      <w:proofErr w:type="gramStart"/>
      <w:r w:rsidRPr="00F82A7B">
        <w:rPr>
          <w:rFonts w:ascii="Times New Roman" w:hAnsi="Times New Roman"/>
        </w:rPr>
        <w:t>The</w:t>
      </w:r>
      <w:proofErr w:type="gramEnd"/>
      <w:r w:rsidRPr="00F82A7B">
        <w:rPr>
          <w:rFonts w:ascii="Times New Roman" w:hAnsi="Times New Roman"/>
        </w:rPr>
        <w:t xml:space="preserve"> impulse would be </w:t>
      </w:r>
      <w:r w:rsidR="00FB65F0" w:rsidRPr="00F82A7B">
        <w:rPr>
          <w:rFonts w:ascii="Times New Roman" w:hAnsi="Times New Roman"/>
        </w:rPr>
        <w:t xml:space="preserve">_____________ </w:t>
      </w:r>
      <w:r w:rsidRPr="00F82A7B">
        <w:rPr>
          <w:rFonts w:ascii="Times New Roman" w:hAnsi="Times New Roman"/>
        </w:rPr>
        <w:t xml:space="preserve">(twice the, one-half the, the same) size and the momentum change would be </w:t>
      </w:r>
      <w:r w:rsidR="00FB65F0" w:rsidRPr="00F82A7B">
        <w:rPr>
          <w:rFonts w:ascii="Times New Roman" w:hAnsi="Times New Roman"/>
        </w:rPr>
        <w:t xml:space="preserve">_____________ </w:t>
      </w:r>
      <w:r w:rsidRPr="00F82A7B">
        <w:rPr>
          <w:rFonts w:ascii="Times New Roman" w:hAnsi="Times New Roman"/>
        </w:rPr>
        <w:t>(twice the, one-half the, the same) size.</w:t>
      </w:r>
    </w:p>
    <w:p w14:paraId="66C677D0" w14:textId="77777777" w:rsidR="0003539A" w:rsidRPr="00F82A7B" w:rsidRDefault="0003539A" w:rsidP="00FB65F0">
      <w:pPr>
        <w:numPr>
          <w:ilvl w:val="0"/>
          <w:numId w:val="1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same object encountered a force of </w:t>
      </w:r>
      <w:r w:rsidRPr="00F82A7B">
        <w:rPr>
          <w:rFonts w:ascii="Times New Roman" w:hAnsi="Times New Roman"/>
          <w:b/>
          <w:bCs/>
        </w:rPr>
        <w:t>10F</w:t>
      </w:r>
      <w:r w:rsidRPr="00F82A7B">
        <w:rPr>
          <w:rFonts w:ascii="Times New Roman" w:hAnsi="Times New Roman"/>
        </w:rPr>
        <w:t xml:space="preserve">, then it would bring it to rest in a time of </w:t>
      </w:r>
      <w:r w:rsidR="00FB65F0" w:rsidRPr="00F82A7B">
        <w:rPr>
          <w:rFonts w:ascii="Times New Roman" w:hAnsi="Times New Roman"/>
        </w:rPr>
        <w:t xml:space="preserve">_____________ </w:t>
      </w:r>
      <w:r w:rsidRPr="00F82A7B">
        <w:rPr>
          <w:rFonts w:ascii="Times New Roman" w:hAnsi="Times New Roman"/>
          <w:b/>
          <w:bCs/>
        </w:rPr>
        <w:t>t</w:t>
      </w:r>
      <w:r w:rsidRPr="00F82A7B">
        <w:rPr>
          <w:rFonts w:ascii="Times New Roman" w:hAnsi="Times New Roman"/>
        </w:rPr>
        <w:t xml:space="preserve">, </w:t>
      </w:r>
      <w:proofErr w:type="gramStart"/>
      <w:r w:rsidRPr="00F82A7B">
        <w:rPr>
          <w:rFonts w:ascii="Times New Roman" w:hAnsi="Times New Roman"/>
        </w:rPr>
        <w:t>The</w:t>
      </w:r>
      <w:proofErr w:type="gramEnd"/>
      <w:r w:rsidRPr="00F82A7B">
        <w:rPr>
          <w:rFonts w:ascii="Times New Roman" w:hAnsi="Times New Roman"/>
        </w:rPr>
        <w:t xml:space="preserve"> impulse would be </w:t>
      </w:r>
      <w:r w:rsidR="00FB65F0" w:rsidRPr="00F82A7B">
        <w:rPr>
          <w:rFonts w:ascii="Times New Roman" w:hAnsi="Times New Roman"/>
        </w:rPr>
        <w:t xml:space="preserve">_____________ </w:t>
      </w:r>
      <w:r w:rsidRPr="00F82A7B">
        <w:rPr>
          <w:rFonts w:ascii="Times New Roman" w:hAnsi="Times New Roman"/>
        </w:rPr>
        <w:t xml:space="preserve">(ten times the, one-tenth the, the same) size and the momentum change would be </w:t>
      </w:r>
      <w:r w:rsidR="00FB65F0" w:rsidRPr="00F82A7B">
        <w:rPr>
          <w:rFonts w:ascii="Times New Roman" w:hAnsi="Times New Roman"/>
        </w:rPr>
        <w:t xml:space="preserve">_____________ </w:t>
      </w:r>
      <w:r w:rsidRPr="00F82A7B">
        <w:rPr>
          <w:rFonts w:ascii="Times New Roman" w:hAnsi="Times New Roman"/>
        </w:rPr>
        <w:t>(ten times the, one-tenth the, the same) size.</w:t>
      </w:r>
    </w:p>
    <w:p w14:paraId="66EF52D5" w14:textId="77777777" w:rsidR="0003539A" w:rsidRPr="00F82A7B" w:rsidRDefault="0003539A" w:rsidP="00FB65F0">
      <w:pPr>
        <w:numPr>
          <w:ilvl w:val="0"/>
          <w:numId w:val="1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same object encountered a force of </w:t>
      </w:r>
      <w:r w:rsidRPr="00F82A7B">
        <w:rPr>
          <w:rFonts w:ascii="Times New Roman" w:hAnsi="Times New Roman"/>
          <w:b/>
          <w:bCs/>
        </w:rPr>
        <w:t>0.2F</w:t>
      </w:r>
      <w:r w:rsidRPr="00F82A7B">
        <w:rPr>
          <w:rFonts w:ascii="Times New Roman" w:hAnsi="Times New Roman"/>
        </w:rPr>
        <w:t xml:space="preserve">, then it would bring it to rest in a time of </w:t>
      </w:r>
      <w:r w:rsidR="00FB65F0" w:rsidRPr="00F82A7B">
        <w:rPr>
          <w:rFonts w:ascii="Times New Roman" w:hAnsi="Times New Roman"/>
        </w:rPr>
        <w:t xml:space="preserve">_____________ </w:t>
      </w:r>
      <w:r w:rsidRPr="00F82A7B">
        <w:rPr>
          <w:rFonts w:ascii="Times New Roman" w:hAnsi="Times New Roman"/>
          <w:b/>
          <w:bCs/>
        </w:rPr>
        <w:t>t</w:t>
      </w:r>
      <w:r w:rsidRPr="00F82A7B">
        <w:rPr>
          <w:rFonts w:ascii="Times New Roman" w:hAnsi="Times New Roman"/>
        </w:rPr>
        <w:t xml:space="preserve">, </w:t>
      </w:r>
      <w:proofErr w:type="gramStart"/>
      <w:r w:rsidRPr="00F82A7B">
        <w:rPr>
          <w:rFonts w:ascii="Times New Roman" w:hAnsi="Times New Roman"/>
        </w:rPr>
        <w:t>The</w:t>
      </w:r>
      <w:proofErr w:type="gramEnd"/>
      <w:r w:rsidRPr="00F82A7B">
        <w:rPr>
          <w:rFonts w:ascii="Times New Roman" w:hAnsi="Times New Roman"/>
        </w:rPr>
        <w:t xml:space="preserve"> impulse would be </w:t>
      </w:r>
      <w:r w:rsidR="00FB65F0" w:rsidRPr="00F82A7B">
        <w:rPr>
          <w:rFonts w:ascii="Times New Roman" w:hAnsi="Times New Roman"/>
        </w:rPr>
        <w:t xml:space="preserve">_____________ </w:t>
      </w:r>
      <w:r w:rsidRPr="00F82A7B">
        <w:rPr>
          <w:rFonts w:ascii="Times New Roman" w:hAnsi="Times New Roman"/>
        </w:rPr>
        <w:t xml:space="preserve">(five times the, one-fifth the, the same) size and the momentum change would be </w:t>
      </w:r>
      <w:r w:rsidR="00FB65F0" w:rsidRPr="00F82A7B">
        <w:rPr>
          <w:rFonts w:ascii="Times New Roman" w:hAnsi="Times New Roman"/>
        </w:rPr>
        <w:t xml:space="preserve">_____________ </w:t>
      </w:r>
      <w:r w:rsidRPr="00F82A7B">
        <w:rPr>
          <w:rFonts w:ascii="Times New Roman" w:hAnsi="Times New Roman"/>
        </w:rPr>
        <w:t>(five times the, one-fifth the, the same) size.</w:t>
      </w:r>
    </w:p>
    <w:p w14:paraId="0649A148" w14:textId="77777777" w:rsidR="0003539A" w:rsidRPr="00F82A7B" w:rsidRDefault="0003539A" w:rsidP="00FB65F0">
      <w:pPr>
        <w:numPr>
          <w:ilvl w:val="0"/>
          <w:numId w:val="1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object had a mass of </w:t>
      </w:r>
      <w:r w:rsidRPr="00F82A7B">
        <w:rPr>
          <w:rFonts w:ascii="Times New Roman" w:hAnsi="Times New Roman"/>
          <w:b/>
          <w:bCs/>
        </w:rPr>
        <w:t>2M</w:t>
      </w:r>
      <w:r w:rsidRPr="00F82A7B">
        <w:rPr>
          <w:rFonts w:ascii="Times New Roman" w:hAnsi="Times New Roman"/>
        </w:rPr>
        <w:t xml:space="preserve"> and a velocity of </w:t>
      </w:r>
      <w:r w:rsidRPr="00F82A7B">
        <w:rPr>
          <w:rFonts w:ascii="Times New Roman" w:hAnsi="Times New Roman"/>
          <w:b/>
          <w:bCs/>
        </w:rPr>
        <w:t xml:space="preserve">v </w:t>
      </w:r>
      <w:r w:rsidRPr="00F82A7B">
        <w:rPr>
          <w:rFonts w:ascii="Times New Roman" w:hAnsi="Times New Roman"/>
        </w:rPr>
        <w:t xml:space="preserve">encountered a force of </w:t>
      </w:r>
      <w:r w:rsidRPr="00F82A7B">
        <w:rPr>
          <w:rFonts w:ascii="Times New Roman" w:hAnsi="Times New Roman"/>
          <w:b/>
          <w:bCs/>
        </w:rPr>
        <w:t>4F</w:t>
      </w:r>
      <w:r w:rsidRPr="00F82A7B">
        <w:rPr>
          <w:rFonts w:ascii="Times New Roman" w:hAnsi="Times New Roman"/>
        </w:rPr>
        <w:t xml:space="preserve">, then it would be brought to rest in a time of </w:t>
      </w:r>
      <w:r w:rsidR="00FB65F0" w:rsidRPr="00F82A7B">
        <w:rPr>
          <w:rFonts w:ascii="Times New Roman" w:hAnsi="Times New Roman"/>
        </w:rPr>
        <w:t xml:space="preserve">_____________ </w:t>
      </w:r>
      <w:r w:rsidRPr="00F82A7B">
        <w:rPr>
          <w:rFonts w:ascii="Times New Roman" w:hAnsi="Times New Roman"/>
          <w:b/>
          <w:bCs/>
        </w:rPr>
        <w:t>t</w:t>
      </w:r>
      <w:r w:rsidRPr="00F82A7B">
        <w:rPr>
          <w:rFonts w:ascii="Times New Roman" w:hAnsi="Times New Roman"/>
        </w:rPr>
        <w:t xml:space="preserve">. The impulse would be </w:t>
      </w:r>
      <w:r w:rsidR="00FB65F0" w:rsidRPr="00F82A7B">
        <w:rPr>
          <w:rFonts w:ascii="Times New Roman" w:hAnsi="Times New Roman"/>
        </w:rPr>
        <w:t xml:space="preserve">_____________ </w:t>
      </w:r>
      <w:r w:rsidRPr="00F82A7B">
        <w:rPr>
          <w:rFonts w:ascii="Times New Roman" w:hAnsi="Times New Roman"/>
        </w:rPr>
        <w:t xml:space="preserve">times the original impulse (put a multiplier in the blank) and the momentum change would be </w:t>
      </w:r>
      <w:r w:rsidR="00FB65F0" w:rsidRPr="00F82A7B">
        <w:rPr>
          <w:rFonts w:ascii="Times New Roman" w:hAnsi="Times New Roman"/>
        </w:rPr>
        <w:t xml:space="preserve">_____________ </w:t>
      </w:r>
      <w:r w:rsidRPr="00F82A7B">
        <w:rPr>
          <w:rFonts w:ascii="Times New Roman" w:hAnsi="Times New Roman"/>
        </w:rPr>
        <w:t>times the original impulse (put a multiplier in the blank).</w:t>
      </w:r>
    </w:p>
    <w:p w14:paraId="51BCE9D9" w14:textId="77777777" w:rsidR="0003539A" w:rsidRPr="00F82A7B" w:rsidRDefault="0003539A" w:rsidP="00FB65F0">
      <w:pPr>
        <w:numPr>
          <w:ilvl w:val="0"/>
          <w:numId w:val="1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object had a mass of </w:t>
      </w:r>
      <w:r w:rsidRPr="00F82A7B">
        <w:rPr>
          <w:rFonts w:ascii="Times New Roman" w:hAnsi="Times New Roman"/>
          <w:b/>
          <w:bCs/>
        </w:rPr>
        <w:t>2M</w:t>
      </w:r>
      <w:r w:rsidRPr="00F82A7B">
        <w:rPr>
          <w:rFonts w:ascii="Times New Roman" w:hAnsi="Times New Roman"/>
        </w:rPr>
        <w:t xml:space="preserve"> and a velocity of </w:t>
      </w:r>
      <w:r w:rsidRPr="00F82A7B">
        <w:rPr>
          <w:rFonts w:ascii="Times New Roman" w:hAnsi="Times New Roman"/>
          <w:b/>
          <w:bCs/>
        </w:rPr>
        <w:t xml:space="preserve">2v </w:t>
      </w:r>
      <w:r w:rsidRPr="00F82A7B">
        <w:rPr>
          <w:rFonts w:ascii="Times New Roman" w:hAnsi="Times New Roman"/>
        </w:rPr>
        <w:t xml:space="preserve">encountered a force of </w:t>
      </w:r>
      <w:r w:rsidRPr="00F82A7B">
        <w:rPr>
          <w:rFonts w:ascii="Times New Roman" w:hAnsi="Times New Roman"/>
          <w:b/>
          <w:bCs/>
        </w:rPr>
        <w:t>4F</w:t>
      </w:r>
      <w:r w:rsidRPr="00F82A7B">
        <w:rPr>
          <w:rFonts w:ascii="Times New Roman" w:hAnsi="Times New Roman"/>
        </w:rPr>
        <w:t xml:space="preserve">, then it would be brought to rest in a time of </w:t>
      </w:r>
      <w:r w:rsidR="00FB65F0" w:rsidRPr="00F82A7B">
        <w:rPr>
          <w:rFonts w:ascii="Times New Roman" w:hAnsi="Times New Roman"/>
        </w:rPr>
        <w:t xml:space="preserve">_____________ </w:t>
      </w:r>
      <w:r w:rsidRPr="00F82A7B">
        <w:rPr>
          <w:rFonts w:ascii="Times New Roman" w:hAnsi="Times New Roman"/>
          <w:b/>
          <w:bCs/>
        </w:rPr>
        <w:t>t</w:t>
      </w:r>
      <w:r w:rsidRPr="00F82A7B">
        <w:rPr>
          <w:rFonts w:ascii="Times New Roman" w:hAnsi="Times New Roman"/>
        </w:rPr>
        <w:t xml:space="preserve">. The impulse would be </w:t>
      </w:r>
      <w:r w:rsidR="00FB65F0" w:rsidRPr="00F82A7B">
        <w:rPr>
          <w:rFonts w:ascii="Times New Roman" w:hAnsi="Times New Roman"/>
        </w:rPr>
        <w:t xml:space="preserve">_____________ </w:t>
      </w:r>
      <w:r w:rsidRPr="00F82A7B">
        <w:rPr>
          <w:rFonts w:ascii="Times New Roman" w:hAnsi="Times New Roman"/>
        </w:rPr>
        <w:t xml:space="preserve">times the original impulse (put a multiplier in the blank) and the momentum change would be </w:t>
      </w:r>
      <w:r w:rsidR="00FB65F0" w:rsidRPr="00F82A7B">
        <w:rPr>
          <w:rFonts w:ascii="Times New Roman" w:hAnsi="Times New Roman"/>
        </w:rPr>
        <w:t xml:space="preserve">_____________ </w:t>
      </w:r>
      <w:r w:rsidRPr="00F82A7B">
        <w:rPr>
          <w:rFonts w:ascii="Times New Roman" w:hAnsi="Times New Roman"/>
        </w:rPr>
        <w:t>times the original impulse (put a multiplier in the blank).</w:t>
      </w:r>
    </w:p>
    <w:p w14:paraId="5764077E" w14:textId="77777777" w:rsidR="0003539A" w:rsidRPr="00F82A7B" w:rsidRDefault="0003539A" w:rsidP="00FB65F0">
      <w:pPr>
        <w:numPr>
          <w:ilvl w:val="0"/>
          <w:numId w:val="12"/>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object had a mass of </w:t>
      </w:r>
      <w:r w:rsidRPr="00F82A7B">
        <w:rPr>
          <w:rFonts w:ascii="Times New Roman" w:hAnsi="Times New Roman"/>
          <w:b/>
          <w:bCs/>
        </w:rPr>
        <w:t>0.5M</w:t>
      </w:r>
      <w:r w:rsidRPr="00F82A7B">
        <w:rPr>
          <w:rFonts w:ascii="Times New Roman" w:hAnsi="Times New Roman"/>
        </w:rPr>
        <w:t xml:space="preserve"> and a velocity of </w:t>
      </w:r>
      <w:r w:rsidRPr="00F82A7B">
        <w:rPr>
          <w:rFonts w:ascii="Times New Roman" w:hAnsi="Times New Roman"/>
          <w:b/>
          <w:bCs/>
        </w:rPr>
        <w:t xml:space="preserve">4v </w:t>
      </w:r>
      <w:r w:rsidRPr="00F82A7B">
        <w:rPr>
          <w:rFonts w:ascii="Times New Roman" w:hAnsi="Times New Roman"/>
        </w:rPr>
        <w:t xml:space="preserve">encountered a force of </w:t>
      </w:r>
      <w:r w:rsidRPr="00F82A7B">
        <w:rPr>
          <w:rFonts w:ascii="Times New Roman" w:hAnsi="Times New Roman"/>
          <w:b/>
          <w:bCs/>
        </w:rPr>
        <w:t>2F</w:t>
      </w:r>
      <w:r w:rsidRPr="00F82A7B">
        <w:rPr>
          <w:rFonts w:ascii="Times New Roman" w:hAnsi="Times New Roman"/>
        </w:rPr>
        <w:t xml:space="preserve">, then it would be brought to rest in a time of </w:t>
      </w:r>
      <w:r w:rsidR="00FB65F0" w:rsidRPr="00F82A7B">
        <w:rPr>
          <w:rFonts w:ascii="Times New Roman" w:hAnsi="Times New Roman"/>
        </w:rPr>
        <w:t xml:space="preserve">_____________ </w:t>
      </w:r>
      <w:r w:rsidRPr="00F82A7B">
        <w:rPr>
          <w:rFonts w:ascii="Times New Roman" w:hAnsi="Times New Roman"/>
          <w:b/>
          <w:bCs/>
        </w:rPr>
        <w:t>t</w:t>
      </w:r>
      <w:r w:rsidRPr="00F82A7B">
        <w:rPr>
          <w:rFonts w:ascii="Times New Roman" w:hAnsi="Times New Roman"/>
        </w:rPr>
        <w:t xml:space="preserve">. The impulse would be </w:t>
      </w:r>
      <w:r w:rsidR="00FB65F0" w:rsidRPr="00F82A7B">
        <w:rPr>
          <w:rFonts w:ascii="Times New Roman" w:hAnsi="Times New Roman"/>
        </w:rPr>
        <w:t xml:space="preserve">_____________ </w:t>
      </w:r>
      <w:r w:rsidRPr="00F82A7B">
        <w:rPr>
          <w:rFonts w:ascii="Times New Roman" w:hAnsi="Times New Roman"/>
        </w:rPr>
        <w:t xml:space="preserve">times the original impulse (put a multiplier in the blank) and the momentum change would be </w:t>
      </w:r>
      <w:r w:rsidR="00FB65F0" w:rsidRPr="00F82A7B">
        <w:rPr>
          <w:rFonts w:ascii="Times New Roman" w:hAnsi="Times New Roman"/>
        </w:rPr>
        <w:t xml:space="preserve">_____________ </w:t>
      </w:r>
      <w:r w:rsidRPr="00F82A7B">
        <w:rPr>
          <w:rFonts w:ascii="Times New Roman" w:hAnsi="Times New Roman"/>
        </w:rPr>
        <w:t>times the original impulse (put a multiplier in the blank).</w:t>
      </w:r>
    </w:p>
    <w:p w14:paraId="33804890"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B6C8358"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6CF7A84C"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55.</w:t>
      </w:r>
      <w:r w:rsidRPr="00F82A7B">
        <w:rPr>
          <w:rFonts w:ascii="Times New Roman" w:hAnsi="Times New Roman"/>
        </w:rPr>
        <w:tab/>
      </w:r>
      <w:r w:rsidR="0003539A" w:rsidRPr="00F82A7B">
        <w:rPr>
          <w:rFonts w:ascii="Times New Roman" w:hAnsi="Times New Roman"/>
        </w:rPr>
        <w:t xml:space="preserve">Two carts are placed next to each other on a low-friction track. The carts are equipped with a spring-loaded mechanism </w:t>
      </w:r>
      <w:r w:rsidR="00FB65F0" w:rsidRPr="00F82A7B">
        <w:rPr>
          <w:rFonts w:ascii="Times New Roman" w:hAnsi="Times New Roman"/>
        </w:rPr>
        <w:t>that</w:t>
      </w:r>
      <w:r w:rsidR="0003539A" w:rsidRPr="00F82A7B">
        <w:rPr>
          <w:rFonts w:ascii="Times New Roman" w:hAnsi="Times New Roman"/>
        </w:rPr>
        <w:t xml:space="preserve"> allows them to impart an impulse to each other. Cart A has a mass of </w:t>
      </w:r>
      <w:r w:rsidR="0003539A" w:rsidRPr="00F82A7B">
        <w:rPr>
          <w:rFonts w:ascii="Times New Roman" w:hAnsi="Times New Roman"/>
          <w:b/>
          <w:bCs/>
        </w:rPr>
        <w:t>M</w:t>
      </w:r>
      <w:r w:rsidR="0003539A" w:rsidRPr="00F82A7B">
        <w:rPr>
          <w:rFonts w:ascii="Times New Roman" w:hAnsi="Times New Roman"/>
        </w:rPr>
        <w:t xml:space="preserve"> and Cart B has a mass of </w:t>
      </w:r>
      <w:r w:rsidR="0003539A" w:rsidRPr="00F82A7B">
        <w:rPr>
          <w:rFonts w:ascii="Times New Roman" w:hAnsi="Times New Roman"/>
          <w:b/>
          <w:bCs/>
        </w:rPr>
        <w:t>M</w:t>
      </w:r>
      <w:r w:rsidR="0003539A" w:rsidRPr="00F82A7B">
        <w:rPr>
          <w:rFonts w:ascii="Times New Roman" w:hAnsi="Times New Roman"/>
        </w:rPr>
        <w:t>. The spring-loaded mechanism is engaged and then released. The impulse causes Cart A to be propelled forward with a velocity of 40 cm/s.</w:t>
      </w:r>
    </w:p>
    <w:p w14:paraId="740069F0" w14:textId="77777777" w:rsidR="0003539A" w:rsidRPr="00F82A7B" w:rsidRDefault="0003539A" w:rsidP="00FB65F0">
      <w:pPr>
        <w:numPr>
          <w:ilvl w:val="0"/>
          <w:numId w:val="1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Cart B will be propelled backward with a velocity of </w:t>
      </w:r>
      <w:r w:rsidR="00FB65F0" w:rsidRPr="00F82A7B">
        <w:rPr>
          <w:rFonts w:ascii="Times New Roman" w:hAnsi="Times New Roman"/>
        </w:rPr>
        <w:t xml:space="preserve">_____________ </w:t>
      </w:r>
      <w:r w:rsidRPr="00F82A7B">
        <w:rPr>
          <w:rFonts w:ascii="Times New Roman" w:hAnsi="Times New Roman"/>
        </w:rPr>
        <w:t>cm/s.</w:t>
      </w:r>
    </w:p>
    <w:p w14:paraId="4EECFF9E" w14:textId="77777777" w:rsidR="0003539A" w:rsidRPr="00F82A7B" w:rsidRDefault="0003539A" w:rsidP="00FB65F0">
      <w:pPr>
        <w:numPr>
          <w:ilvl w:val="0"/>
          <w:numId w:val="1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Cart B had a mass of </w:t>
      </w:r>
      <w:r w:rsidRPr="00F82A7B">
        <w:rPr>
          <w:rFonts w:ascii="Times New Roman" w:hAnsi="Times New Roman"/>
          <w:b/>
          <w:bCs/>
        </w:rPr>
        <w:t>2M</w:t>
      </w:r>
      <w:r w:rsidRPr="00F82A7B">
        <w:rPr>
          <w:rFonts w:ascii="Times New Roman" w:hAnsi="Times New Roman"/>
        </w:rPr>
        <w:t xml:space="preserve"> then it would be propelled backwards with a velocity of </w:t>
      </w:r>
      <w:r w:rsidR="00FB65F0" w:rsidRPr="00F82A7B">
        <w:rPr>
          <w:rFonts w:ascii="Times New Roman" w:hAnsi="Times New Roman"/>
        </w:rPr>
        <w:t xml:space="preserve">_____________ </w:t>
      </w:r>
      <w:r w:rsidRPr="00F82A7B">
        <w:rPr>
          <w:rFonts w:ascii="Times New Roman" w:hAnsi="Times New Roman"/>
        </w:rPr>
        <w:t>cm/s.</w:t>
      </w:r>
    </w:p>
    <w:p w14:paraId="75172BBC" w14:textId="77777777" w:rsidR="0003539A" w:rsidRPr="00F82A7B" w:rsidRDefault="0003539A" w:rsidP="00FB65F0">
      <w:pPr>
        <w:numPr>
          <w:ilvl w:val="0"/>
          <w:numId w:val="1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Cart B had a mass of </w:t>
      </w:r>
      <w:r w:rsidRPr="00F82A7B">
        <w:rPr>
          <w:rFonts w:ascii="Times New Roman" w:hAnsi="Times New Roman"/>
          <w:b/>
          <w:bCs/>
        </w:rPr>
        <w:t>0.5M</w:t>
      </w:r>
      <w:r w:rsidRPr="00F82A7B">
        <w:rPr>
          <w:rFonts w:ascii="Times New Roman" w:hAnsi="Times New Roman"/>
        </w:rPr>
        <w:t xml:space="preserve"> then it would be propelled backwards with a velocity of </w:t>
      </w:r>
      <w:r w:rsidR="00FB65F0" w:rsidRPr="00F82A7B">
        <w:rPr>
          <w:rFonts w:ascii="Times New Roman" w:hAnsi="Times New Roman"/>
        </w:rPr>
        <w:t xml:space="preserve">_____________ </w:t>
      </w:r>
      <w:r w:rsidRPr="00F82A7B">
        <w:rPr>
          <w:rFonts w:ascii="Times New Roman" w:hAnsi="Times New Roman"/>
        </w:rPr>
        <w:t>cm/s.</w:t>
      </w:r>
    </w:p>
    <w:p w14:paraId="14F5B540" w14:textId="77777777" w:rsidR="0003539A" w:rsidRPr="00F82A7B" w:rsidRDefault="0003539A" w:rsidP="00FB65F0">
      <w:pPr>
        <w:numPr>
          <w:ilvl w:val="0"/>
          <w:numId w:val="1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Cart B has a mass of </w:t>
      </w:r>
      <w:r w:rsidRPr="00F82A7B">
        <w:rPr>
          <w:rFonts w:ascii="Times New Roman" w:hAnsi="Times New Roman"/>
          <w:b/>
          <w:bCs/>
        </w:rPr>
        <w:t>2M</w:t>
      </w:r>
      <w:r w:rsidRPr="00F82A7B">
        <w:rPr>
          <w:rFonts w:ascii="Times New Roman" w:hAnsi="Times New Roman"/>
        </w:rPr>
        <w:t xml:space="preserve"> then it would be propelled backwards with a </w:t>
      </w:r>
      <w:proofErr w:type="gramStart"/>
      <w:r w:rsidRPr="00F82A7B">
        <w:rPr>
          <w:rFonts w:ascii="Times New Roman" w:hAnsi="Times New Roman"/>
        </w:rPr>
        <w:t>momentum which</w:t>
      </w:r>
      <w:proofErr w:type="gramEnd"/>
      <w:r w:rsidRPr="00F82A7B">
        <w:rPr>
          <w:rFonts w:ascii="Times New Roman" w:hAnsi="Times New Roman"/>
        </w:rPr>
        <w:t xml:space="preserve"> is </w:t>
      </w:r>
      <w:r w:rsidR="00FB65F0" w:rsidRPr="00F82A7B">
        <w:rPr>
          <w:rFonts w:ascii="Times New Roman" w:hAnsi="Times New Roman"/>
        </w:rPr>
        <w:t xml:space="preserve">_____________ </w:t>
      </w:r>
      <w:r w:rsidRPr="00F82A7B">
        <w:rPr>
          <w:rFonts w:ascii="Times New Roman" w:hAnsi="Times New Roman"/>
        </w:rPr>
        <w:t>(two times the, one-half the, the same as the) original momentum.</w:t>
      </w:r>
    </w:p>
    <w:p w14:paraId="313705BC" w14:textId="77777777" w:rsidR="0003539A" w:rsidRPr="00F82A7B" w:rsidRDefault="0003539A" w:rsidP="00FB65F0">
      <w:pPr>
        <w:numPr>
          <w:ilvl w:val="0"/>
          <w:numId w:val="13"/>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Cart B has a mass of </w:t>
      </w:r>
      <w:r w:rsidRPr="00F82A7B">
        <w:rPr>
          <w:rFonts w:ascii="Times New Roman" w:hAnsi="Times New Roman"/>
          <w:b/>
          <w:bCs/>
        </w:rPr>
        <w:t>2M</w:t>
      </w:r>
      <w:r w:rsidRPr="00F82A7B">
        <w:rPr>
          <w:rFonts w:ascii="Times New Roman" w:hAnsi="Times New Roman"/>
        </w:rPr>
        <w:t xml:space="preserve"> then it would encounter an impulse </w:t>
      </w:r>
      <w:r w:rsidR="00FB65F0" w:rsidRPr="00F82A7B">
        <w:rPr>
          <w:rFonts w:ascii="Times New Roman" w:hAnsi="Times New Roman"/>
        </w:rPr>
        <w:t>that</w:t>
      </w:r>
      <w:r w:rsidRPr="00F82A7B">
        <w:rPr>
          <w:rFonts w:ascii="Times New Roman" w:hAnsi="Times New Roman"/>
        </w:rPr>
        <w:t xml:space="preserve"> is </w:t>
      </w:r>
      <w:r w:rsidR="00FB65F0" w:rsidRPr="00F82A7B">
        <w:rPr>
          <w:rFonts w:ascii="Times New Roman" w:hAnsi="Times New Roman"/>
        </w:rPr>
        <w:t xml:space="preserve">_____________ </w:t>
      </w:r>
      <w:r w:rsidRPr="00F82A7B">
        <w:rPr>
          <w:rFonts w:ascii="Times New Roman" w:hAnsi="Times New Roman"/>
        </w:rPr>
        <w:t>(two times the, one-half the, the same as the) original impulse.</w:t>
      </w:r>
    </w:p>
    <w:p w14:paraId="26E3BA97"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0979FCAA"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27DEB603"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56.</w:t>
      </w:r>
      <w:r w:rsidRPr="00F82A7B">
        <w:rPr>
          <w:rFonts w:ascii="Times New Roman" w:hAnsi="Times New Roman"/>
        </w:rPr>
        <w:tab/>
      </w:r>
      <w:r w:rsidR="0003539A" w:rsidRPr="00F82A7B">
        <w:rPr>
          <w:rFonts w:ascii="Times New Roman" w:hAnsi="Times New Roman"/>
        </w:rPr>
        <w:t xml:space="preserve">A cart with a mass of </w:t>
      </w:r>
      <w:r w:rsidR="0003539A" w:rsidRPr="00F82A7B">
        <w:rPr>
          <w:rFonts w:ascii="Times New Roman" w:hAnsi="Times New Roman"/>
          <w:b/>
          <w:bCs/>
        </w:rPr>
        <w:t>M</w:t>
      </w:r>
      <w:r w:rsidR="0003539A" w:rsidRPr="00F82A7B">
        <w:rPr>
          <w:rFonts w:ascii="Times New Roman" w:hAnsi="Times New Roman"/>
        </w:rPr>
        <w:t xml:space="preserve"> is moving along a low-friction track with a speed of 60 cm/s. A brick is gently dropped from rest upon the cart. After the collision the cart and brick move together.</w:t>
      </w:r>
    </w:p>
    <w:p w14:paraId="25F96A08" w14:textId="77777777" w:rsidR="0003539A" w:rsidRPr="00F82A7B" w:rsidRDefault="0003539A" w:rsidP="00FB65F0">
      <w:pPr>
        <w:numPr>
          <w:ilvl w:val="0"/>
          <w:numId w:val="1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brick has a mass of </w:t>
      </w:r>
      <w:r w:rsidRPr="00F82A7B">
        <w:rPr>
          <w:rFonts w:ascii="Times New Roman" w:hAnsi="Times New Roman"/>
          <w:b/>
          <w:bCs/>
        </w:rPr>
        <w:t>2M</w:t>
      </w:r>
      <w:r w:rsidRPr="00F82A7B">
        <w:rPr>
          <w:rFonts w:ascii="Times New Roman" w:hAnsi="Times New Roman"/>
        </w:rPr>
        <w:t xml:space="preserve">, then the </w:t>
      </w:r>
      <w:r w:rsidRPr="00F82A7B">
        <w:rPr>
          <w:rFonts w:ascii="Times New Roman" w:hAnsi="Times New Roman"/>
          <w:i/>
          <w:iCs/>
        </w:rPr>
        <w:t>post-collision</w:t>
      </w:r>
      <w:r w:rsidRPr="00F82A7B">
        <w:rPr>
          <w:rFonts w:ascii="Times New Roman" w:hAnsi="Times New Roman"/>
        </w:rPr>
        <w:t xml:space="preserve"> speed of the two objects will be _</w:t>
      </w:r>
      <w:r w:rsidR="00FB65F0" w:rsidRPr="00F82A7B">
        <w:rPr>
          <w:rFonts w:ascii="Times New Roman" w:hAnsi="Times New Roman"/>
        </w:rPr>
        <w:t>_________</w:t>
      </w:r>
      <w:r w:rsidRPr="00F82A7B">
        <w:rPr>
          <w:rFonts w:ascii="Times New Roman" w:hAnsi="Times New Roman"/>
        </w:rPr>
        <w:t>___ cm/s.</w:t>
      </w:r>
    </w:p>
    <w:p w14:paraId="6C657FAF" w14:textId="77777777" w:rsidR="0003539A" w:rsidRPr="00F82A7B" w:rsidRDefault="0003539A" w:rsidP="00FB65F0">
      <w:pPr>
        <w:numPr>
          <w:ilvl w:val="0"/>
          <w:numId w:val="1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brick has a mass of </w:t>
      </w:r>
      <w:r w:rsidRPr="00F82A7B">
        <w:rPr>
          <w:rFonts w:ascii="Times New Roman" w:hAnsi="Times New Roman"/>
          <w:b/>
          <w:bCs/>
        </w:rPr>
        <w:t>3M</w:t>
      </w:r>
      <w:r w:rsidRPr="00F82A7B">
        <w:rPr>
          <w:rFonts w:ascii="Times New Roman" w:hAnsi="Times New Roman"/>
        </w:rPr>
        <w:t xml:space="preserve">, then the </w:t>
      </w:r>
      <w:r w:rsidRPr="00F82A7B">
        <w:rPr>
          <w:rFonts w:ascii="Times New Roman" w:hAnsi="Times New Roman"/>
          <w:i/>
          <w:iCs/>
        </w:rPr>
        <w:t>post-collision</w:t>
      </w:r>
      <w:r w:rsidRPr="00F82A7B">
        <w:rPr>
          <w:rFonts w:ascii="Times New Roman" w:hAnsi="Times New Roman"/>
        </w:rPr>
        <w:t xml:space="preserve"> speed of the two objects will be </w:t>
      </w:r>
      <w:r w:rsidR="00FB65F0" w:rsidRPr="00F82A7B">
        <w:rPr>
          <w:rFonts w:ascii="Times New Roman" w:hAnsi="Times New Roman"/>
        </w:rPr>
        <w:t xml:space="preserve">_____________ </w:t>
      </w:r>
      <w:r w:rsidRPr="00F82A7B">
        <w:rPr>
          <w:rFonts w:ascii="Times New Roman" w:hAnsi="Times New Roman"/>
        </w:rPr>
        <w:t>cm/s.</w:t>
      </w:r>
    </w:p>
    <w:p w14:paraId="0CE0410E" w14:textId="77777777" w:rsidR="0003539A" w:rsidRPr="00F82A7B" w:rsidRDefault="0003539A" w:rsidP="00FB65F0">
      <w:pPr>
        <w:numPr>
          <w:ilvl w:val="0"/>
          <w:numId w:val="1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brick has a mass of </w:t>
      </w:r>
      <w:r w:rsidRPr="00F82A7B">
        <w:rPr>
          <w:rFonts w:ascii="Times New Roman" w:hAnsi="Times New Roman"/>
          <w:b/>
          <w:bCs/>
        </w:rPr>
        <w:t>4M</w:t>
      </w:r>
      <w:r w:rsidRPr="00F82A7B">
        <w:rPr>
          <w:rFonts w:ascii="Times New Roman" w:hAnsi="Times New Roman"/>
        </w:rPr>
        <w:t xml:space="preserve">, then the </w:t>
      </w:r>
      <w:r w:rsidRPr="00F82A7B">
        <w:rPr>
          <w:rFonts w:ascii="Times New Roman" w:hAnsi="Times New Roman"/>
          <w:i/>
          <w:iCs/>
        </w:rPr>
        <w:t>post-collision</w:t>
      </w:r>
      <w:r w:rsidRPr="00F82A7B">
        <w:rPr>
          <w:rFonts w:ascii="Times New Roman" w:hAnsi="Times New Roman"/>
        </w:rPr>
        <w:t xml:space="preserve"> speed of the two objects will be </w:t>
      </w:r>
      <w:r w:rsidR="00FB65F0" w:rsidRPr="00F82A7B">
        <w:rPr>
          <w:rFonts w:ascii="Times New Roman" w:hAnsi="Times New Roman"/>
        </w:rPr>
        <w:t xml:space="preserve">_____________ </w:t>
      </w:r>
      <w:r w:rsidRPr="00F82A7B">
        <w:rPr>
          <w:rFonts w:ascii="Times New Roman" w:hAnsi="Times New Roman"/>
        </w:rPr>
        <w:t>cm/s.</w:t>
      </w:r>
    </w:p>
    <w:p w14:paraId="122C7FE5" w14:textId="77777777" w:rsidR="0003539A" w:rsidRPr="00F82A7B" w:rsidRDefault="0003539A" w:rsidP="00FB65F0">
      <w:pPr>
        <w:numPr>
          <w:ilvl w:val="0"/>
          <w:numId w:val="1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brick has a mass of </w:t>
      </w:r>
      <w:r w:rsidRPr="00F82A7B">
        <w:rPr>
          <w:rFonts w:ascii="Times New Roman" w:hAnsi="Times New Roman"/>
          <w:b/>
          <w:bCs/>
        </w:rPr>
        <w:t>5M</w:t>
      </w:r>
      <w:r w:rsidRPr="00F82A7B">
        <w:rPr>
          <w:rFonts w:ascii="Times New Roman" w:hAnsi="Times New Roman"/>
        </w:rPr>
        <w:t xml:space="preserve">, then the </w:t>
      </w:r>
      <w:r w:rsidRPr="00F82A7B">
        <w:rPr>
          <w:rFonts w:ascii="Times New Roman" w:hAnsi="Times New Roman"/>
          <w:i/>
          <w:iCs/>
        </w:rPr>
        <w:t>post-collision</w:t>
      </w:r>
      <w:r w:rsidRPr="00F82A7B">
        <w:rPr>
          <w:rFonts w:ascii="Times New Roman" w:hAnsi="Times New Roman"/>
        </w:rPr>
        <w:t xml:space="preserve"> speed of the two objects will be </w:t>
      </w:r>
      <w:r w:rsidR="00FB65F0" w:rsidRPr="00F82A7B">
        <w:rPr>
          <w:rFonts w:ascii="Times New Roman" w:hAnsi="Times New Roman"/>
        </w:rPr>
        <w:t xml:space="preserve">_____________ </w:t>
      </w:r>
      <w:r w:rsidRPr="00F82A7B">
        <w:rPr>
          <w:rFonts w:ascii="Times New Roman" w:hAnsi="Times New Roman"/>
        </w:rPr>
        <w:t>cm/s.</w:t>
      </w:r>
    </w:p>
    <w:p w14:paraId="50332472" w14:textId="77777777" w:rsidR="0003539A" w:rsidRPr="00F82A7B" w:rsidRDefault="0003539A" w:rsidP="00FB65F0">
      <w:pPr>
        <w:numPr>
          <w:ilvl w:val="0"/>
          <w:numId w:val="1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brick has a mass of </w:t>
      </w:r>
      <w:r w:rsidRPr="00F82A7B">
        <w:rPr>
          <w:rFonts w:ascii="Times New Roman" w:hAnsi="Times New Roman"/>
          <w:b/>
          <w:bCs/>
        </w:rPr>
        <w:t>0.5M</w:t>
      </w:r>
      <w:r w:rsidRPr="00F82A7B">
        <w:rPr>
          <w:rFonts w:ascii="Times New Roman" w:hAnsi="Times New Roman"/>
        </w:rPr>
        <w:t xml:space="preserve">, then the </w:t>
      </w:r>
      <w:r w:rsidRPr="00F82A7B">
        <w:rPr>
          <w:rFonts w:ascii="Times New Roman" w:hAnsi="Times New Roman"/>
          <w:i/>
          <w:iCs/>
        </w:rPr>
        <w:t>post-collision</w:t>
      </w:r>
      <w:r w:rsidRPr="00F82A7B">
        <w:rPr>
          <w:rFonts w:ascii="Times New Roman" w:hAnsi="Times New Roman"/>
        </w:rPr>
        <w:t xml:space="preserve"> speed of the two objects will be </w:t>
      </w:r>
      <w:r w:rsidR="00FB65F0" w:rsidRPr="00F82A7B">
        <w:rPr>
          <w:rFonts w:ascii="Times New Roman" w:hAnsi="Times New Roman"/>
        </w:rPr>
        <w:t xml:space="preserve">_____________ </w:t>
      </w:r>
      <w:r w:rsidRPr="00F82A7B">
        <w:rPr>
          <w:rFonts w:ascii="Times New Roman" w:hAnsi="Times New Roman"/>
        </w:rPr>
        <w:t>cm/s.</w:t>
      </w:r>
    </w:p>
    <w:p w14:paraId="550A025A" w14:textId="77777777" w:rsidR="0003539A" w:rsidRPr="00F82A7B" w:rsidRDefault="0003539A" w:rsidP="00FB65F0">
      <w:pPr>
        <w:numPr>
          <w:ilvl w:val="0"/>
          <w:numId w:val="14"/>
        </w:numPr>
        <w:tabs>
          <w:tab w:val="left" w:pos="810"/>
          <w:tab w:val="left" w:pos="2430"/>
          <w:tab w:val="left" w:pos="4500"/>
          <w:tab w:val="left" w:pos="6570"/>
          <w:tab w:val="left" w:pos="7920"/>
        </w:tabs>
        <w:spacing w:after="0"/>
        <w:ind w:left="810"/>
        <w:rPr>
          <w:rFonts w:ascii="Times New Roman" w:hAnsi="Times New Roman"/>
        </w:rPr>
      </w:pPr>
      <w:r w:rsidRPr="00F82A7B">
        <w:rPr>
          <w:rFonts w:ascii="Times New Roman" w:hAnsi="Times New Roman"/>
        </w:rPr>
        <w:t xml:space="preserve">... If the brick has a mass of </w:t>
      </w:r>
      <w:r w:rsidRPr="00F82A7B">
        <w:rPr>
          <w:rFonts w:ascii="Times New Roman" w:hAnsi="Times New Roman"/>
          <w:b/>
          <w:bCs/>
        </w:rPr>
        <w:t>0.25M</w:t>
      </w:r>
      <w:r w:rsidRPr="00F82A7B">
        <w:rPr>
          <w:rFonts w:ascii="Times New Roman" w:hAnsi="Times New Roman"/>
        </w:rPr>
        <w:t xml:space="preserve">, then the </w:t>
      </w:r>
      <w:r w:rsidRPr="00F82A7B">
        <w:rPr>
          <w:rFonts w:ascii="Times New Roman" w:hAnsi="Times New Roman"/>
          <w:i/>
          <w:iCs/>
        </w:rPr>
        <w:t>post-collision</w:t>
      </w:r>
      <w:r w:rsidRPr="00F82A7B">
        <w:rPr>
          <w:rFonts w:ascii="Times New Roman" w:hAnsi="Times New Roman"/>
        </w:rPr>
        <w:t xml:space="preserve"> speed of the two objects will be </w:t>
      </w:r>
      <w:r w:rsidR="00FB65F0" w:rsidRPr="00F82A7B">
        <w:rPr>
          <w:rFonts w:ascii="Times New Roman" w:hAnsi="Times New Roman"/>
        </w:rPr>
        <w:t xml:space="preserve">_____________ </w:t>
      </w:r>
      <w:r w:rsidRPr="00F82A7B">
        <w:rPr>
          <w:rFonts w:ascii="Times New Roman" w:hAnsi="Times New Roman"/>
        </w:rPr>
        <w:t>cm/s.</w:t>
      </w:r>
    </w:p>
    <w:p w14:paraId="7C0927D5"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064A213A"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64E95182"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b/>
          <w:bCs/>
        </w:rPr>
      </w:pPr>
      <w:r w:rsidRPr="00F82A7B">
        <w:rPr>
          <w:rFonts w:ascii="Times New Roman" w:hAnsi="Times New Roman"/>
          <w:b/>
          <w:bCs/>
        </w:rPr>
        <w:t>Part E: Problem-Solving</w:t>
      </w:r>
    </w:p>
    <w:p w14:paraId="65E8E534" w14:textId="77777777" w:rsid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57.</w:t>
      </w:r>
      <w:r w:rsidRPr="00F82A7B">
        <w:rPr>
          <w:rFonts w:ascii="Times New Roman" w:hAnsi="Times New Roman"/>
        </w:rPr>
        <w:tab/>
      </w:r>
      <w:r w:rsidR="0003539A" w:rsidRPr="00F82A7B">
        <w:rPr>
          <w:rFonts w:ascii="Times New Roman" w:hAnsi="Times New Roman"/>
        </w:rPr>
        <w:t>A 0.530-kg basketball hits a wall head-on with a forward speed of 18.0 m/s. It rebounds with a speed of 13.5 m/s. The con</w:t>
      </w:r>
      <w:r w:rsidR="00F82A7B">
        <w:rPr>
          <w:rFonts w:ascii="Times New Roman" w:hAnsi="Times New Roman"/>
        </w:rPr>
        <w:t xml:space="preserve">tact time is 0.100 seconds. </w:t>
      </w:r>
    </w:p>
    <w:p w14:paraId="32ADFB32" w14:textId="77777777" w:rsidR="00F82A7B" w:rsidRDefault="00F82A7B" w:rsidP="0003539A">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a. D</w:t>
      </w:r>
      <w:r w:rsidR="0003539A" w:rsidRPr="00F82A7B">
        <w:rPr>
          <w:rFonts w:ascii="Times New Roman" w:hAnsi="Times New Roman"/>
        </w:rPr>
        <w:t>etermine the impulse with the wall</w:t>
      </w:r>
      <w:r>
        <w:rPr>
          <w:rFonts w:ascii="Times New Roman" w:hAnsi="Times New Roman"/>
        </w:rPr>
        <w:t xml:space="preserve">. </w:t>
      </w:r>
    </w:p>
    <w:p w14:paraId="578A77F1" w14:textId="77777777" w:rsidR="0003539A" w:rsidRPr="00F82A7B" w:rsidRDefault="00F82A7B" w:rsidP="0003539A">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ab/>
        <w:t>b. D</w:t>
      </w:r>
      <w:r w:rsidR="0003539A" w:rsidRPr="00F82A7B">
        <w:rPr>
          <w:rFonts w:ascii="Times New Roman" w:hAnsi="Times New Roman"/>
        </w:rPr>
        <w:t>etermine the force of the wall on the ball.</w:t>
      </w:r>
    </w:p>
    <w:p w14:paraId="76283D07"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00BA25A4"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0042ADDE"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914D45A"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F23303C"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3FE5055"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E5C7AE3"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5CE31E2B"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009514F"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58.</w:t>
      </w:r>
      <w:r w:rsidRPr="00F82A7B">
        <w:rPr>
          <w:rFonts w:ascii="Times New Roman" w:hAnsi="Times New Roman"/>
        </w:rPr>
        <w:tab/>
      </w:r>
      <w:r w:rsidR="0003539A" w:rsidRPr="00F82A7B">
        <w:rPr>
          <w:rFonts w:ascii="Times New Roman" w:hAnsi="Times New Roman"/>
        </w:rPr>
        <w:t xml:space="preserve">A 4.0-kg object has a forward momentum of 20. </w:t>
      </w:r>
      <w:proofErr w:type="spellStart"/>
      <w:proofErr w:type="gramStart"/>
      <w:r w:rsidR="0003539A" w:rsidRPr="00F82A7B">
        <w:rPr>
          <w:rFonts w:ascii="Times New Roman" w:hAnsi="Times New Roman"/>
        </w:rPr>
        <w:t>kg</w:t>
      </w:r>
      <w:proofErr w:type="gramEnd"/>
      <w:r w:rsidR="0003539A" w:rsidRPr="00F82A7B">
        <w:rPr>
          <w:rFonts w:ascii="Times New Roman" w:hAnsi="Times New Roman"/>
        </w:rPr>
        <w:t>•m</w:t>
      </w:r>
      <w:proofErr w:type="spellEnd"/>
      <w:r w:rsidR="0003539A" w:rsidRPr="00F82A7B">
        <w:rPr>
          <w:rFonts w:ascii="Times New Roman" w:hAnsi="Times New Roman"/>
        </w:rPr>
        <w:t>/s. A 60. N•s impulse acts upon it in the direction of motion for 5.0 seconds. A resistive force of 6.0 N then impedes its motion for 8.0 seconds. Determine the final velocity of the object.</w:t>
      </w:r>
    </w:p>
    <w:p w14:paraId="5080F693"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7E804C0D"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AF28915"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6581B5EE"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3C2D5A5B"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32F0284E"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2470A9B"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3A6EC715"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6D84440"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59.</w:t>
      </w:r>
      <w:r w:rsidRPr="00F82A7B">
        <w:rPr>
          <w:rFonts w:ascii="Times New Roman" w:hAnsi="Times New Roman"/>
        </w:rPr>
        <w:tab/>
      </w:r>
      <w:r w:rsidR="0003539A" w:rsidRPr="00F82A7B">
        <w:rPr>
          <w:rFonts w:ascii="Times New Roman" w:hAnsi="Times New Roman"/>
        </w:rPr>
        <w:t xml:space="preserve">A 3.0-kg object is moving forward with a speed of 6.0 m/s. The object then encounters a force of 2.5 N for 8.0 seconds in the direction of its motion. The object then collides head-on with a wall and heads in the opposite direction with a speed of 5.0 m/s. </w:t>
      </w:r>
      <w:proofErr w:type="gramStart"/>
      <w:r w:rsidR="000846C4" w:rsidRPr="00F82A7B">
        <w:rPr>
          <w:rFonts w:ascii="Times New Roman" w:hAnsi="Times New Roman"/>
        </w:rPr>
        <w:t>Determine</w:t>
      </w:r>
      <w:proofErr w:type="gramEnd"/>
      <w:r w:rsidR="000846C4" w:rsidRPr="00F82A7B">
        <w:rPr>
          <w:rFonts w:ascii="Times New Roman" w:hAnsi="Times New Roman"/>
        </w:rPr>
        <w:t xml:space="preserve"> </w:t>
      </w:r>
      <w:r w:rsidR="0003539A" w:rsidRPr="00F82A7B">
        <w:rPr>
          <w:rFonts w:ascii="Times New Roman" w:hAnsi="Times New Roman"/>
        </w:rPr>
        <w:t>the impulse delivered by the wall to the object.</w:t>
      </w:r>
    </w:p>
    <w:p w14:paraId="71BF19FF"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4B55482B"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21BE6F44"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21BF4EC9"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33E28A5"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2AA218D"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3D5EF5F"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14CDE7D"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D00261E"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60.</w:t>
      </w:r>
      <w:r w:rsidR="00790FE0">
        <w:rPr>
          <w:rFonts w:ascii="Times New Roman" w:hAnsi="Times New Roman"/>
        </w:rPr>
        <w:tab/>
      </w:r>
      <w:r w:rsidRPr="00F82A7B">
        <w:rPr>
          <w:rFonts w:ascii="Times New Roman" w:hAnsi="Times New Roman"/>
        </w:rPr>
        <w:t>A 46-gram tennis ball is launched from a 1.35-kg homemade cannon. If the cannon recoils with a speed of 2.1 m/s, determine the muzzle speed of the tennis ball.</w:t>
      </w:r>
    </w:p>
    <w:p w14:paraId="19C33C65"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71F0ACF4"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39280AAC"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502E300A"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6F5DB62"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70EDF9B8"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7491EDBE"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D5A936D"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36D68AC0"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proofErr w:type="gramStart"/>
      <w:r w:rsidRPr="00F82A7B">
        <w:rPr>
          <w:rFonts w:ascii="Times New Roman" w:hAnsi="Times New Roman"/>
        </w:rPr>
        <w:t>61.</w:t>
      </w:r>
      <w:r w:rsidRPr="00F82A7B">
        <w:rPr>
          <w:rFonts w:ascii="Times New Roman" w:hAnsi="Times New Roman"/>
        </w:rPr>
        <w:tab/>
      </w:r>
      <w:r w:rsidR="0003539A" w:rsidRPr="00F82A7B">
        <w:rPr>
          <w:rFonts w:ascii="Times New Roman" w:hAnsi="Times New Roman"/>
        </w:rPr>
        <w:t>A 2.0-kg box is attached by a string to a 5.0-kg box</w:t>
      </w:r>
      <w:proofErr w:type="gramEnd"/>
      <w:r w:rsidR="0003539A" w:rsidRPr="00F82A7B">
        <w:rPr>
          <w:rFonts w:ascii="Times New Roman" w:hAnsi="Times New Roman"/>
        </w:rPr>
        <w:t>. A compressed spring is placed between them. The two boxes are initially at rest on a friction-free track. The string is cut and the spring applies an impulse to both boxes, setting them in motion. The 2.0-kg box is propelled backwards and moves 1.2 meters to the end of the track in 0.50 seconds. Determine the time it takes the 5.0-kg box to move 0.90 meters to the opposite end of the track.</w:t>
      </w:r>
    </w:p>
    <w:p w14:paraId="5F95AC88"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0C08D3DF"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9B4CC28"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3808F293"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A4EB549"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88DA116"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7C69B496"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7E41D866"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3F17AF46"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62.</w:t>
      </w:r>
      <w:r w:rsidRPr="00F82A7B">
        <w:rPr>
          <w:rFonts w:ascii="Times New Roman" w:hAnsi="Times New Roman"/>
        </w:rPr>
        <w:tab/>
      </w:r>
      <w:r w:rsidR="0003539A" w:rsidRPr="00F82A7B">
        <w:rPr>
          <w:rFonts w:ascii="Times New Roman" w:hAnsi="Times New Roman"/>
        </w:rPr>
        <w:t xml:space="preserve">Two children are playing with a large snowball while on ice skates on a frozen pond. The 33-kg child tosses the 5.0-kg snowball, imparting a horizontal speed of 5.0 m/s to it. The 33-kg child is 4.0 meters from a 28-kg child and 8.0 meters from the edge of the pond (located behind him). Assuming negligible friction, how much time elapses between when the </w:t>
      </w:r>
      <w:proofErr w:type="gramStart"/>
      <w:r w:rsidR="0003539A" w:rsidRPr="00F82A7B">
        <w:rPr>
          <w:rFonts w:ascii="Times New Roman" w:hAnsi="Times New Roman"/>
        </w:rPr>
        <w:t>28-kg child gets hit by the snowball</w:t>
      </w:r>
      <w:proofErr w:type="gramEnd"/>
      <w:r w:rsidR="0003539A" w:rsidRPr="00F82A7B">
        <w:rPr>
          <w:rFonts w:ascii="Times New Roman" w:hAnsi="Times New Roman"/>
        </w:rPr>
        <w:t xml:space="preserve"> and when the 33-kg child reaches the edge of the pond?</w:t>
      </w:r>
    </w:p>
    <w:p w14:paraId="0AABF1C4"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01669DCF"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58C0CB1D"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773D0B39"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7BE48064"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081E71BF"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12FE51C7"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41940B45" w14:textId="77777777" w:rsidR="00FB65F0" w:rsidRPr="00F82A7B" w:rsidRDefault="00FB65F0" w:rsidP="0003539A">
      <w:pPr>
        <w:tabs>
          <w:tab w:val="left" w:pos="2430"/>
          <w:tab w:val="left" w:pos="4500"/>
          <w:tab w:val="left" w:pos="6570"/>
          <w:tab w:val="left" w:pos="7920"/>
        </w:tabs>
        <w:spacing w:after="0"/>
        <w:ind w:left="450" w:hanging="450"/>
        <w:rPr>
          <w:rFonts w:ascii="Times New Roman" w:hAnsi="Times New Roman"/>
        </w:rPr>
      </w:pPr>
    </w:p>
    <w:p w14:paraId="678136F2"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63.</w:t>
      </w:r>
      <w:r w:rsidRPr="00F82A7B">
        <w:rPr>
          <w:rFonts w:ascii="Times New Roman" w:hAnsi="Times New Roman"/>
        </w:rPr>
        <w:tab/>
      </w:r>
      <w:r w:rsidR="0003539A" w:rsidRPr="00F82A7B">
        <w:rPr>
          <w:rFonts w:ascii="Times New Roman" w:hAnsi="Times New Roman"/>
        </w:rPr>
        <w:t>A 2.8-kg physics cart is moving forward with a speed of 45 cm/s. A 1.9-kg brick is dropped from rest and lands on the cart. The cart and brick move together across the horizontal surface. Assume an isolated system.</w:t>
      </w:r>
    </w:p>
    <w:p w14:paraId="6325DCCB" w14:textId="77777777" w:rsidR="0003539A" w:rsidRPr="00F82A7B" w:rsidRDefault="001B65B3"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r>
      <w:r w:rsidR="0003539A" w:rsidRPr="00F82A7B">
        <w:rPr>
          <w:rFonts w:ascii="Times New Roman" w:hAnsi="Times New Roman"/>
        </w:rPr>
        <w:t>a. Determine the post-collision speed of the cart and the brick.</w:t>
      </w:r>
    </w:p>
    <w:p w14:paraId="3E9453C1" w14:textId="77777777" w:rsidR="0003539A" w:rsidRPr="00F82A7B" w:rsidRDefault="001B65B3"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r>
      <w:r w:rsidR="0003539A" w:rsidRPr="00F82A7B">
        <w:rPr>
          <w:rFonts w:ascii="Times New Roman" w:hAnsi="Times New Roman"/>
        </w:rPr>
        <w:t>b. Determine the momentum change of the cart.</w:t>
      </w:r>
    </w:p>
    <w:p w14:paraId="5B5DDE31" w14:textId="77777777" w:rsidR="0003539A" w:rsidRPr="00F82A7B" w:rsidRDefault="001B65B3"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r>
      <w:r w:rsidR="0003539A" w:rsidRPr="00F82A7B">
        <w:rPr>
          <w:rFonts w:ascii="Times New Roman" w:hAnsi="Times New Roman"/>
        </w:rPr>
        <w:t>c. Determine the momentum change of the brick.</w:t>
      </w:r>
    </w:p>
    <w:p w14:paraId="3B21D7CA" w14:textId="77777777" w:rsidR="0003539A" w:rsidRPr="00F82A7B" w:rsidRDefault="001B65B3"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r>
      <w:r w:rsidR="0003539A" w:rsidRPr="00F82A7B">
        <w:rPr>
          <w:rFonts w:ascii="Times New Roman" w:hAnsi="Times New Roman"/>
        </w:rPr>
        <w:t>d. Determine the net impulse upon the cart.</w:t>
      </w:r>
    </w:p>
    <w:p w14:paraId="1C603FFE" w14:textId="77777777" w:rsidR="0003539A" w:rsidRPr="00F82A7B" w:rsidRDefault="001B65B3"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r>
      <w:r w:rsidR="0003539A" w:rsidRPr="00F82A7B">
        <w:rPr>
          <w:rFonts w:ascii="Times New Roman" w:hAnsi="Times New Roman"/>
        </w:rPr>
        <w:t>e. Determine the net impulse upon the system of cart and brick.</w:t>
      </w:r>
    </w:p>
    <w:p w14:paraId="3383C46C"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61133235"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87A0654"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C518DA5"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1FB3D793"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161D3B4"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1038E29"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707198B4"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0FC1B1D" w14:textId="77777777" w:rsidR="0003539A" w:rsidRPr="00F82A7B" w:rsidRDefault="00790FE0" w:rsidP="0003539A">
      <w:pPr>
        <w:tabs>
          <w:tab w:val="left" w:pos="2430"/>
          <w:tab w:val="left" w:pos="4500"/>
          <w:tab w:val="left" w:pos="6570"/>
          <w:tab w:val="left" w:pos="7920"/>
        </w:tabs>
        <w:spacing w:after="0"/>
        <w:ind w:left="450" w:hanging="450"/>
        <w:rPr>
          <w:rFonts w:ascii="Times New Roman" w:hAnsi="Times New Roman"/>
        </w:rPr>
      </w:pPr>
      <w:r>
        <w:rPr>
          <w:rFonts w:ascii="Times New Roman" w:hAnsi="Times New Roman"/>
        </w:rPr>
        <w:t>64.</w:t>
      </w:r>
      <w:r>
        <w:rPr>
          <w:rFonts w:ascii="Times New Roman" w:hAnsi="Times New Roman"/>
        </w:rPr>
        <w:tab/>
      </w:r>
      <w:r w:rsidR="0003539A" w:rsidRPr="00F82A7B">
        <w:rPr>
          <w:rFonts w:ascii="Times New Roman" w:hAnsi="Times New Roman"/>
        </w:rPr>
        <w:t>In a physics lab, a 0.500-kg cart moving a</w:t>
      </w:r>
      <w:r w:rsidR="001B65B3" w:rsidRPr="00F82A7B">
        <w:rPr>
          <w:rFonts w:ascii="Times New Roman" w:hAnsi="Times New Roman"/>
        </w:rPr>
        <w:t xml:space="preserve">t 36.4 cm/s collides </w:t>
      </w:r>
      <w:proofErr w:type="spellStart"/>
      <w:r w:rsidR="001B65B3" w:rsidRPr="00F82A7B">
        <w:rPr>
          <w:rFonts w:ascii="Times New Roman" w:hAnsi="Times New Roman"/>
        </w:rPr>
        <w:t>inelastic</w:t>
      </w:r>
      <w:r w:rsidR="00F82A7B">
        <w:rPr>
          <w:rFonts w:ascii="Times New Roman" w:hAnsi="Times New Roman"/>
        </w:rPr>
        <w:t>al</w:t>
      </w:r>
      <w:r w:rsidR="0003539A" w:rsidRPr="00F82A7B">
        <w:rPr>
          <w:rFonts w:ascii="Times New Roman" w:hAnsi="Times New Roman"/>
        </w:rPr>
        <w:t>ly</w:t>
      </w:r>
      <w:proofErr w:type="spellEnd"/>
      <w:r w:rsidR="0003539A" w:rsidRPr="00F82A7B">
        <w:rPr>
          <w:rFonts w:ascii="Times New Roman" w:hAnsi="Times New Roman"/>
        </w:rPr>
        <w:t xml:space="preserve"> with a second cart </w:t>
      </w:r>
      <w:r w:rsidR="001B65B3" w:rsidRPr="00F82A7B">
        <w:rPr>
          <w:rFonts w:ascii="Times New Roman" w:hAnsi="Times New Roman"/>
        </w:rPr>
        <w:t>that</w:t>
      </w:r>
      <w:r w:rsidR="0003539A" w:rsidRPr="00F82A7B">
        <w:rPr>
          <w:rFonts w:ascii="Times New Roman" w:hAnsi="Times New Roman"/>
        </w:rPr>
        <w:t xml:space="preserve"> is initially at rest. The two carts move together with a speed of 21.8 cm/s after the collision. Determine the mass of the second cart.</w:t>
      </w:r>
    </w:p>
    <w:p w14:paraId="72A90CC3"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A5B7DE3"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02F960C9"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402A10A"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63E8C1F1"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73652C10"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0B586923"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9C618FD"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1FB9815F"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2AA4DCB9"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11B47C6D"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65.</w:t>
      </w:r>
      <w:r w:rsidRPr="00F82A7B">
        <w:rPr>
          <w:rFonts w:ascii="Times New Roman" w:hAnsi="Times New Roman"/>
        </w:rPr>
        <w:tab/>
      </w:r>
      <w:r w:rsidR="0003539A" w:rsidRPr="00F82A7B">
        <w:rPr>
          <w:rFonts w:ascii="Times New Roman" w:hAnsi="Times New Roman"/>
        </w:rPr>
        <w:t>A 9230-kg truck collides head on with a 1250-kg parked car. The vehicles entangle together and slide a linear distance of 10.6 meters before coming to rest. Assuming a uniform coefficient of friction of 0.820 between the road surface and the vehicles, determine the pre-collision speed of the truck.</w:t>
      </w:r>
    </w:p>
    <w:p w14:paraId="5416258F"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70ABAF1F"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056A1FBE"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35069A7"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4EF21D42"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95954E7"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31AF949"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2CDA376B"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4A8CCBCD"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16735FB3"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632B22E7"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08E6DFB3"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66.</w:t>
      </w:r>
      <w:r w:rsidRPr="00F82A7B">
        <w:rPr>
          <w:rFonts w:ascii="Times New Roman" w:hAnsi="Times New Roman"/>
        </w:rPr>
        <w:tab/>
      </w:r>
      <w:r w:rsidR="0003539A" w:rsidRPr="00F82A7B">
        <w:rPr>
          <w:rFonts w:ascii="Times New Roman" w:hAnsi="Times New Roman"/>
        </w:rPr>
        <w:t>A classic physics demonstration involves firing a bullet into a block of wood suspended by strings from the ceiling. The height to which the wood rises below its lowest position is mathematically related to the pre-collision speed of the bullet. If a 9.7-gram bullet is fired into the center of a 1.1-kg block of wood and it rises upward a distance of 33 cm, then what was the pre-collision speed of the bullet?</w:t>
      </w:r>
    </w:p>
    <w:p w14:paraId="1C207919"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24D267DC"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6E72A1B"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D4716B6"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0B3F3A35"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13A8C0EC"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4BFDE404"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662155D4"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27E680D5"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0E9248C"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1B2BFF67"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01F1E584" w14:textId="77777777" w:rsidR="00F3072C" w:rsidRPr="00F82A7B" w:rsidRDefault="00F3072C" w:rsidP="00F3072C">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67.</w:t>
      </w:r>
      <w:r w:rsidRPr="00F82A7B">
        <w:rPr>
          <w:rFonts w:ascii="Times New Roman" w:hAnsi="Times New Roman"/>
        </w:rPr>
        <w:tab/>
      </w:r>
      <w:r>
        <w:rPr>
          <w:rFonts w:ascii="Times New Roman" w:hAnsi="Times New Roman"/>
        </w:rPr>
        <w:t>Cheryl</w:t>
      </w:r>
      <w:r w:rsidRPr="00F82A7B">
        <w:rPr>
          <w:rFonts w:ascii="Times New Roman" w:hAnsi="Times New Roman"/>
        </w:rPr>
        <w:t xml:space="preserve"> (m = 50 kg) and </w:t>
      </w:r>
      <w:r>
        <w:rPr>
          <w:rFonts w:ascii="Times New Roman" w:hAnsi="Times New Roman"/>
        </w:rPr>
        <w:t>Jared</w:t>
      </w:r>
      <w:r w:rsidRPr="00F82A7B">
        <w:rPr>
          <w:rFonts w:ascii="Times New Roman" w:hAnsi="Times New Roman"/>
        </w:rPr>
        <w:t xml:space="preserve"> (m = 62 kg) occupy separate 36-kg bumper cars. </w:t>
      </w:r>
      <w:bookmarkStart w:id="0" w:name="_GoBack"/>
      <w:r>
        <w:rPr>
          <w:rFonts w:ascii="Times New Roman" w:hAnsi="Times New Roman"/>
        </w:rPr>
        <w:t>Cheryl</w:t>
      </w:r>
      <w:r w:rsidRPr="00F82A7B">
        <w:rPr>
          <w:rFonts w:ascii="Times New Roman" w:hAnsi="Times New Roman"/>
        </w:rPr>
        <w:t xml:space="preserve"> gets </w:t>
      </w:r>
      <w:r>
        <w:rPr>
          <w:rFonts w:ascii="Times New Roman" w:hAnsi="Times New Roman"/>
        </w:rPr>
        <w:t>her</w:t>
      </w:r>
      <w:r w:rsidRPr="00F82A7B">
        <w:rPr>
          <w:rFonts w:ascii="Times New Roman" w:hAnsi="Times New Roman"/>
        </w:rPr>
        <w:t xml:space="preserve"> car cruising at 3.6 m/s and collides head-on with </w:t>
      </w:r>
      <w:r>
        <w:rPr>
          <w:rFonts w:ascii="Times New Roman" w:hAnsi="Times New Roman"/>
        </w:rPr>
        <w:t>Jared</w:t>
      </w:r>
      <w:r w:rsidRPr="00F82A7B">
        <w:rPr>
          <w:rFonts w:ascii="Times New Roman" w:hAnsi="Times New Roman"/>
        </w:rPr>
        <w:t xml:space="preserve"> who is moving the opposite direction at 1.6 m/s. </w:t>
      </w:r>
      <w:bookmarkEnd w:id="0"/>
      <w:r w:rsidRPr="00F82A7B">
        <w:rPr>
          <w:rFonts w:ascii="Times New Roman" w:hAnsi="Times New Roman"/>
        </w:rPr>
        <w:t xml:space="preserve">After the collision, </w:t>
      </w:r>
      <w:r>
        <w:rPr>
          <w:rFonts w:ascii="Times New Roman" w:hAnsi="Times New Roman"/>
        </w:rPr>
        <w:t>Cheryl</w:t>
      </w:r>
      <w:r w:rsidRPr="00F82A7B">
        <w:rPr>
          <w:rFonts w:ascii="Times New Roman" w:hAnsi="Times New Roman"/>
        </w:rPr>
        <w:t xml:space="preserve"> bounces backwards at 0.5 m/s. Assuming an isolated system, </w:t>
      </w:r>
      <w:proofErr w:type="gramStart"/>
      <w:r w:rsidRPr="00F82A7B">
        <w:rPr>
          <w:rFonts w:ascii="Times New Roman" w:hAnsi="Times New Roman"/>
        </w:rPr>
        <w:t>determine ...</w:t>
      </w:r>
      <w:proofErr w:type="gramEnd"/>
    </w:p>
    <w:p w14:paraId="37FEBD4A" w14:textId="77777777" w:rsidR="00F3072C" w:rsidRPr="00F82A7B" w:rsidRDefault="00F3072C" w:rsidP="00F3072C">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a. ... </w:t>
      </w:r>
      <w:proofErr w:type="gramStart"/>
      <w:r>
        <w:rPr>
          <w:rFonts w:ascii="Times New Roman" w:hAnsi="Times New Roman"/>
        </w:rPr>
        <w:t>Jared’s</w:t>
      </w:r>
      <w:r w:rsidRPr="00F82A7B">
        <w:rPr>
          <w:rFonts w:ascii="Times New Roman" w:hAnsi="Times New Roman"/>
        </w:rPr>
        <w:t xml:space="preserve"> post-collision speed.</w:t>
      </w:r>
      <w:proofErr w:type="gramEnd"/>
    </w:p>
    <w:p w14:paraId="42B08C89" w14:textId="77777777" w:rsidR="00F3072C" w:rsidRPr="00F82A7B" w:rsidRDefault="00F3072C" w:rsidP="00F3072C">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ab/>
        <w:t xml:space="preserve">b. ... </w:t>
      </w:r>
      <w:proofErr w:type="gramStart"/>
      <w:r w:rsidRPr="00F82A7B">
        <w:rPr>
          <w:rFonts w:ascii="Times New Roman" w:hAnsi="Times New Roman"/>
        </w:rPr>
        <w:t>the</w:t>
      </w:r>
      <w:proofErr w:type="gramEnd"/>
      <w:r w:rsidRPr="00F82A7B">
        <w:rPr>
          <w:rFonts w:ascii="Times New Roman" w:hAnsi="Times New Roman"/>
        </w:rPr>
        <w:t xml:space="preserve"> percentage of original kinetic energy which is lost as the result of the collision.</w:t>
      </w:r>
    </w:p>
    <w:p w14:paraId="0A0C4DA6"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150B7FAC"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752D9CF5"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71EB5B09"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6D10682B"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29793C39"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2B082143"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71F0D6E9"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F71A51A"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05D7A50D"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CE38597"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7F88CF96"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E90B69D"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0BA6818"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68.</w:t>
      </w:r>
      <w:r w:rsidRPr="00F82A7B">
        <w:rPr>
          <w:rFonts w:ascii="Times New Roman" w:hAnsi="Times New Roman"/>
        </w:rPr>
        <w:tab/>
      </w:r>
      <w:r w:rsidR="0003539A" w:rsidRPr="00F82A7B">
        <w:rPr>
          <w:rFonts w:ascii="Times New Roman" w:hAnsi="Times New Roman"/>
        </w:rPr>
        <w:t>Two billiard balls, assumed to have identical mass, collide in a perfectly elastic collision. Ball A is heading East at 12 m/s. Ball B is moving West at 8.0 m/s. Determine the post-collision velocities of Ball A and Ball B.</w:t>
      </w:r>
    </w:p>
    <w:p w14:paraId="1A38505D"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7D6FCBFC"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44F17856"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7EA24365"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20076D3"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6DB3D50"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3CC1CE6"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87D808B"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41B917EF"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74D7F194"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1B5BBF17"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29BEA6CE"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proofErr w:type="gramStart"/>
      <w:r w:rsidRPr="00F82A7B">
        <w:rPr>
          <w:rFonts w:ascii="Times New Roman" w:hAnsi="Times New Roman"/>
        </w:rPr>
        <w:t>69.</w:t>
      </w:r>
      <w:r w:rsidRPr="00F82A7B">
        <w:rPr>
          <w:rFonts w:ascii="Times New Roman" w:hAnsi="Times New Roman"/>
        </w:rPr>
        <w:tab/>
      </w:r>
      <w:r w:rsidR="0003539A" w:rsidRPr="00F82A7B">
        <w:rPr>
          <w:rFonts w:ascii="Times New Roman" w:hAnsi="Times New Roman"/>
        </w:rPr>
        <w:t>A 1.72-kg block of soft wood is suspended by two strings from the ceiling</w:t>
      </w:r>
      <w:proofErr w:type="gramEnd"/>
      <w:r w:rsidR="0003539A" w:rsidRPr="00F82A7B">
        <w:rPr>
          <w:rFonts w:ascii="Times New Roman" w:hAnsi="Times New Roman"/>
        </w:rPr>
        <w:t xml:space="preserve">. The wood is free to rotate in pendulum-like fashion when a force is exerted upon it. </w:t>
      </w:r>
      <w:proofErr w:type="gramStart"/>
      <w:r w:rsidR="0003539A" w:rsidRPr="00F82A7B">
        <w:rPr>
          <w:rFonts w:ascii="Times New Roman" w:hAnsi="Times New Roman"/>
        </w:rPr>
        <w:t>A</w:t>
      </w:r>
      <w:proofErr w:type="gramEnd"/>
      <w:r w:rsidR="0003539A" w:rsidRPr="00F82A7B">
        <w:rPr>
          <w:rFonts w:ascii="Times New Roman" w:hAnsi="Times New Roman"/>
        </w:rPr>
        <w:t xml:space="preserve"> 8.50-g bullet is fired into the wood. The bullet enters the wood at 431 m/s and exits the opposite side shortly thereafter. If the wood rises to a height of 13.8 cm, then what is the exit speed of the bullet?</w:t>
      </w:r>
    </w:p>
    <w:p w14:paraId="1211F153"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5563B160"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6C98A0DD"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6603B31"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24CB98D9"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1B392B3"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10FBD03"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63D2E9B7"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2D5CF237"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61C4EE90"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B00E832"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4CD8B6DB"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proofErr w:type="gramStart"/>
      <w:r w:rsidRPr="00F82A7B">
        <w:rPr>
          <w:rFonts w:ascii="Times New Roman" w:hAnsi="Times New Roman"/>
        </w:rPr>
        <w:t>70.</w:t>
      </w:r>
      <w:r w:rsidRPr="00F82A7B">
        <w:rPr>
          <w:rFonts w:ascii="Times New Roman" w:hAnsi="Times New Roman"/>
        </w:rPr>
        <w:tab/>
      </w:r>
      <w:r w:rsidR="0003539A" w:rsidRPr="00F82A7B">
        <w:rPr>
          <w:rFonts w:ascii="Times New Roman" w:hAnsi="Times New Roman"/>
        </w:rPr>
        <w:t xml:space="preserve">In a physics lab, the pitching speed of a student is determined by throwing a baseball into a box and observing the box's motion after the </w:t>
      </w:r>
      <w:r w:rsidR="0003539A" w:rsidRPr="00F82A7B">
        <w:rPr>
          <w:rFonts w:ascii="Times New Roman" w:hAnsi="Times New Roman"/>
          <w:i/>
          <w:iCs/>
        </w:rPr>
        <w:t>catch</w:t>
      </w:r>
      <w:proofErr w:type="gramEnd"/>
      <w:r w:rsidR="0003539A" w:rsidRPr="00F82A7B">
        <w:rPr>
          <w:rFonts w:ascii="Times New Roman" w:hAnsi="Times New Roman"/>
        </w:rPr>
        <w:t>. A measurement of the distance the box slides across a rough surface of known coefficient of friction will allow one to determine the pre-impact speed of the pitched ball. If a 0.256-kg ball hits a 3.46-kg box and the ball and box slide a distance of 2.89 meters across a surface with a coefficient of friction of 0.419, then what is the pre-impact speed of the pitched ball?</w:t>
      </w:r>
    </w:p>
    <w:p w14:paraId="30EBD098"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61AE134F"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6E27B176"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03CFEE10"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AEC8865"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F396774"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1842A20A"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4F4F0564"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258EAA2B"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6D22E91E"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6F561842"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4ED9FA0"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71.</w:t>
      </w:r>
      <w:r w:rsidRPr="00F82A7B">
        <w:rPr>
          <w:rFonts w:ascii="Times New Roman" w:hAnsi="Times New Roman"/>
        </w:rPr>
        <w:tab/>
      </w:r>
      <w:r w:rsidR="0003539A" w:rsidRPr="00F82A7B">
        <w:rPr>
          <w:rFonts w:ascii="Times New Roman" w:hAnsi="Times New Roman"/>
        </w:rPr>
        <w:t>Two ice skaters collide on the ice. A 39.6-kg skater moving South at 6.21 m/s collides with a 52.1-kg skater moving East at 4.33 m/s. The two skaters entangle and move together across the ice. Determine the magnitude and direction of their post-collision velocity.</w:t>
      </w:r>
    </w:p>
    <w:p w14:paraId="3B119C82" w14:textId="77777777" w:rsidR="0003539A" w:rsidRPr="00F82A7B" w:rsidRDefault="0003539A" w:rsidP="0003539A">
      <w:pPr>
        <w:tabs>
          <w:tab w:val="left" w:pos="2430"/>
          <w:tab w:val="left" w:pos="4500"/>
          <w:tab w:val="left" w:pos="6570"/>
          <w:tab w:val="left" w:pos="7920"/>
        </w:tabs>
        <w:spacing w:after="0"/>
        <w:ind w:left="450" w:hanging="450"/>
        <w:rPr>
          <w:rFonts w:ascii="Times New Roman" w:hAnsi="Times New Roman"/>
        </w:rPr>
      </w:pPr>
    </w:p>
    <w:p w14:paraId="2DAE09D5"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08BC0BB8"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11A556E"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A4C30A8"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37F372C0"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118601CD"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CFFC4FA"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B348ACD"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09BDCE77"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51A66599" w14:textId="77777777" w:rsidR="001B65B3" w:rsidRPr="00F82A7B" w:rsidRDefault="001B65B3" w:rsidP="0003539A">
      <w:pPr>
        <w:tabs>
          <w:tab w:val="left" w:pos="2430"/>
          <w:tab w:val="left" w:pos="4500"/>
          <w:tab w:val="left" w:pos="6570"/>
          <w:tab w:val="left" w:pos="7920"/>
        </w:tabs>
        <w:spacing w:after="0"/>
        <w:ind w:left="450" w:hanging="450"/>
        <w:rPr>
          <w:rFonts w:ascii="Times New Roman" w:hAnsi="Times New Roman"/>
        </w:rPr>
      </w:pPr>
    </w:p>
    <w:p w14:paraId="77948B86" w14:textId="77777777" w:rsidR="0003539A" w:rsidRPr="00F82A7B" w:rsidRDefault="00643038" w:rsidP="0003539A">
      <w:pPr>
        <w:tabs>
          <w:tab w:val="left" w:pos="2430"/>
          <w:tab w:val="left" w:pos="4500"/>
          <w:tab w:val="left" w:pos="6570"/>
          <w:tab w:val="left" w:pos="7920"/>
        </w:tabs>
        <w:spacing w:after="0"/>
        <w:ind w:left="450" w:hanging="450"/>
        <w:rPr>
          <w:rFonts w:ascii="Times New Roman" w:hAnsi="Times New Roman"/>
        </w:rPr>
      </w:pPr>
      <w:r w:rsidRPr="00F82A7B">
        <w:rPr>
          <w:rFonts w:ascii="Times New Roman" w:hAnsi="Times New Roman"/>
        </w:rPr>
        <w:t>72.</w:t>
      </w:r>
      <w:r w:rsidRPr="00F82A7B">
        <w:rPr>
          <w:rFonts w:ascii="Times New Roman" w:hAnsi="Times New Roman"/>
        </w:rPr>
        <w:tab/>
      </w:r>
      <w:r w:rsidR="0003539A" w:rsidRPr="00F82A7B">
        <w:rPr>
          <w:rFonts w:ascii="Times New Roman" w:hAnsi="Times New Roman"/>
        </w:rPr>
        <w:t>In a physics lab, two carts collide elastically on a level, low-friction track. Cart A has a mass of 1.500 kg and is moving east at 36.5 cm/s. Cart B has a mass of 0.500 kg and is moving West at 42.8 cm/s. Determine the post-collision velocities of the two carts.</w:t>
      </w:r>
    </w:p>
    <w:p w14:paraId="18B997EE" w14:textId="77777777" w:rsidR="0003539A" w:rsidRPr="00F82A7B" w:rsidRDefault="0003539A" w:rsidP="00643038">
      <w:pPr>
        <w:tabs>
          <w:tab w:val="left" w:pos="2430"/>
          <w:tab w:val="left" w:pos="4500"/>
          <w:tab w:val="left" w:pos="6570"/>
          <w:tab w:val="left" w:pos="7920"/>
        </w:tabs>
        <w:spacing w:after="0"/>
        <w:ind w:left="450" w:hanging="450"/>
        <w:rPr>
          <w:rFonts w:ascii="Times New Roman" w:hAnsi="Times New Roman"/>
        </w:rPr>
      </w:pPr>
    </w:p>
    <w:p w14:paraId="23064FDE" w14:textId="77777777" w:rsidR="001B65B3" w:rsidRPr="00F82A7B" w:rsidRDefault="001B65B3" w:rsidP="00643038">
      <w:pPr>
        <w:tabs>
          <w:tab w:val="left" w:pos="2430"/>
          <w:tab w:val="left" w:pos="4500"/>
          <w:tab w:val="left" w:pos="6570"/>
          <w:tab w:val="left" w:pos="7920"/>
        </w:tabs>
        <w:spacing w:after="0"/>
        <w:ind w:left="450" w:hanging="450"/>
        <w:rPr>
          <w:rFonts w:ascii="Times New Roman" w:hAnsi="Times New Roman"/>
        </w:rPr>
      </w:pPr>
    </w:p>
    <w:p w14:paraId="4432B949" w14:textId="77777777" w:rsidR="001B65B3" w:rsidRPr="00F82A7B" w:rsidRDefault="001B65B3" w:rsidP="00643038">
      <w:pPr>
        <w:tabs>
          <w:tab w:val="left" w:pos="2430"/>
          <w:tab w:val="left" w:pos="4500"/>
          <w:tab w:val="left" w:pos="6570"/>
          <w:tab w:val="left" w:pos="7920"/>
        </w:tabs>
        <w:spacing w:after="0"/>
        <w:ind w:left="450" w:hanging="450"/>
        <w:rPr>
          <w:rFonts w:ascii="Times New Roman" w:hAnsi="Times New Roman"/>
        </w:rPr>
      </w:pPr>
    </w:p>
    <w:p w14:paraId="68FB03DA" w14:textId="77777777" w:rsidR="0003539A" w:rsidRPr="00F82A7B" w:rsidRDefault="0003539A" w:rsidP="001B65B3">
      <w:pPr>
        <w:tabs>
          <w:tab w:val="left" w:pos="2430"/>
          <w:tab w:val="left" w:pos="4500"/>
          <w:tab w:val="left" w:pos="6570"/>
          <w:tab w:val="left" w:pos="7920"/>
        </w:tabs>
        <w:spacing w:after="0"/>
        <w:rPr>
          <w:rFonts w:ascii="Times New Roman" w:hAnsi="Times New Roman"/>
        </w:rPr>
      </w:pPr>
    </w:p>
    <w:sectPr w:rsidR="0003539A" w:rsidRPr="00F82A7B" w:rsidSect="00F647E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oNotTrackMoves/>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03539A"/>
    <w:rsid w:val="0003539A"/>
    <w:rsid w:val="00036875"/>
    <w:rsid w:val="0008417A"/>
    <w:rsid w:val="000846C4"/>
    <w:rsid w:val="00140A95"/>
    <w:rsid w:val="001B65B3"/>
    <w:rsid w:val="001F7C2B"/>
    <w:rsid w:val="003A3D06"/>
    <w:rsid w:val="00454BD4"/>
    <w:rsid w:val="00461343"/>
    <w:rsid w:val="004E266F"/>
    <w:rsid w:val="00643038"/>
    <w:rsid w:val="00662C1E"/>
    <w:rsid w:val="00672FE2"/>
    <w:rsid w:val="00742F3B"/>
    <w:rsid w:val="00751140"/>
    <w:rsid w:val="00790FE0"/>
    <w:rsid w:val="00864210"/>
    <w:rsid w:val="00A77FB5"/>
    <w:rsid w:val="00AD075B"/>
    <w:rsid w:val="00B575CC"/>
    <w:rsid w:val="00BB0485"/>
    <w:rsid w:val="00C03184"/>
    <w:rsid w:val="00CF6791"/>
    <w:rsid w:val="00D846F0"/>
    <w:rsid w:val="00DD5E41"/>
    <w:rsid w:val="00E50742"/>
    <w:rsid w:val="00E52599"/>
    <w:rsid w:val="00F3072C"/>
    <w:rsid w:val="00F647E3"/>
    <w:rsid w:val="00F70008"/>
    <w:rsid w:val="00F82A7B"/>
    <w:rsid w:val="00FB65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04"/>
    <o:shapelayout v:ext="edit">
      <o:idmap v:ext="edit" data="1"/>
    </o:shapelayout>
  </w:shapeDefaults>
  <w:decimalSymbol w:val="."/>
  <w:listSeparator w:val=","/>
  <w14:docId w14:val="7E39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9A"/>
    <w:pPr>
      <w:spacing w:after="200"/>
    </w:pPr>
    <w:rPr>
      <w:rFonts w:eastAsia="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3539A"/>
    <w:rPr>
      <w:color w:val="0000FF"/>
      <w:u w:val="single"/>
    </w:rPr>
  </w:style>
  <w:style w:type="table" w:styleId="TableGrid">
    <w:name w:val="Table Grid"/>
    <w:basedOn w:val="TableNormal"/>
    <w:rsid w:val="0003539A"/>
    <w:rPr>
      <w:rFonts w:eastAsia="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539A"/>
    <w:pPr>
      <w:spacing w:after="0"/>
    </w:pPr>
    <w:rPr>
      <w:rFonts w:ascii="Lucida Grande" w:hAnsi="Lucida Grande"/>
      <w:sz w:val="18"/>
      <w:szCs w:val="18"/>
    </w:rPr>
  </w:style>
  <w:style w:type="character" w:customStyle="1" w:styleId="BalloonTextChar">
    <w:name w:val="Balloon Text Char"/>
    <w:link w:val="BalloonText"/>
    <w:uiPriority w:val="99"/>
    <w:semiHidden/>
    <w:rsid w:val="0003539A"/>
    <w:rPr>
      <w:rFonts w:ascii="Lucida Grande" w:eastAsia="Cambr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gif"/><Relationship Id="rId20" Type="http://schemas.openxmlformats.org/officeDocument/2006/relationships/image" Target="media/image14.gif"/><Relationship Id="rId21" Type="http://schemas.openxmlformats.org/officeDocument/2006/relationships/image" Target="media/image15.gif"/><Relationship Id="rId22" Type="http://schemas.openxmlformats.org/officeDocument/2006/relationships/image" Target="media/image16.gif"/><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gif"/><Relationship Id="rId11" Type="http://schemas.openxmlformats.org/officeDocument/2006/relationships/image" Target="media/image5.gif"/><Relationship Id="rId12" Type="http://schemas.openxmlformats.org/officeDocument/2006/relationships/image" Target="media/image6.gif"/><Relationship Id="rId13" Type="http://schemas.openxmlformats.org/officeDocument/2006/relationships/image" Target="media/image7.gif"/><Relationship Id="rId14" Type="http://schemas.openxmlformats.org/officeDocument/2006/relationships/image" Target="media/image8.gif"/><Relationship Id="rId15" Type="http://schemas.openxmlformats.org/officeDocument/2006/relationships/image" Target="media/image9.gif"/><Relationship Id="rId16" Type="http://schemas.openxmlformats.org/officeDocument/2006/relationships/image" Target="media/image10.gif"/><Relationship Id="rId17" Type="http://schemas.openxmlformats.org/officeDocument/2006/relationships/image" Target="media/image11.gif"/><Relationship Id="rId18" Type="http://schemas.openxmlformats.org/officeDocument/2006/relationships/image" Target="media/image12.gif"/><Relationship Id="rId19" Type="http://schemas.openxmlformats.org/officeDocument/2006/relationships/image" Target="media/image13.gi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hysicsclassroom.com/reviews/momentum/momprint.cfm" TargetMode="External"/><Relationship Id="rId7" Type="http://schemas.openxmlformats.org/officeDocument/2006/relationships/image" Target="media/image1.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4022</Words>
  <Characters>22927</Characters>
  <Application>Microsoft Macintosh Word</Application>
  <DocSecurity>0</DocSecurity>
  <Lines>191</Lines>
  <Paragraphs>53</Paragraphs>
  <ScaleCrop>false</ScaleCrop>
  <Company/>
  <LinksUpToDate>false</LinksUpToDate>
  <CharactersWithSpaces>26896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District Administrator</dc:creator>
  <cp:keywords/>
  <dc:description/>
  <cp:lastModifiedBy>District Administrator</cp:lastModifiedBy>
  <cp:revision>3</cp:revision>
  <dcterms:created xsi:type="dcterms:W3CDTF">2013-08-02T11:25:00Z</dcterms:created>
  <dcterms:modified xsi:type="dcterms:W3CDTF">2013-08-04T20:30:00Z</dcterms:modified>
</cp:coreProperties>
</file>