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F7510" w:rsidRPr="002E4CA2" w:rsidRDefault="006F7510" w:rsidP="006F7510">
      <w:pPr>
        <w:tabs>
          <w:tab w:val="left" w:pos="2430"/>
          <w:tab w:val="left" w:pos="4500"/>
          <w:tab w:val="left" w:pos="6570"/>
        </w:tabs>
        <w:spacing w:after="0"/>
        <w:ind w:left="450" w:hanging="450"/>
        <w:jc w:val="center"/>
        <w:rPr>
          <w:rFonts w:ascii="Times New Roman" w:hAnsi="Times New Roman" w:cs="Times New Roman"/>
          <w:b/>
          <w:sz w:val="28"/>
        </w:rPr>
      </w:pPr>
      <w:r w:rsidRPr="002E4CA2">
        <w:rPr>
          <w:rFonts w:ascii="Times New Roman" w:hAnsi="Times New Roman" w:cs="Times New Roman"/>
          <w:b/>
          <w:sz w:val="28"/>
        </w:rPr>
        <w:t>Vectors and Projectiles Review</w:t>
      </w:r>
    </w:p>
    <w:p w:rsidR="006F7510" w:rsidRPr="002E4CA2" w:rsidRDefault="006F7510" w:rsidP="006F7510">
      <w:pPr>
        <w:tabs>
          <w:tab w:val="left" w:pos="2430"/>
          <w:tab w:val="left" w:pos="4500"/>
          <w:tab w:val="left" w:pos="6570"/>
        </w:tabs>
        <w:spacing w:after="0"/>
        <w:ind w:left="450" w:hanging="450"/>
        <w:jc w:val="center"/>
        <w:rPr>
          <w:rFonts w:ascii="Times New Roman" w:hAnsi="Times New Roman" w:cs="Times New Roman"/>
          <w:sz w:val="20"/>
        </w:rPr>
      </w:pPr>
      <w:r w:rsidRPr="002E4CA2">
        <w:rPr>
          <w:rFonts w:ascii="Times New Roman" w:hAnsi="Times New Roman" w:cs="Times New Roman"/>
          <w:sz w:val="20"/>
        </w:rPr>
        <w:t xml:space="preserve">From </w:t>
      </w:r>
      <w:hyperlink r:id="rId5" w:history="1">
        <w:r w:rsidRPr="002E4CA2">
          <w:rPr>
            <w:rStyle w:val="Hyperlink"/>
            <w:rFonts w:ascii="Times New Roman" w:hAnsi="Times New Roman" w:cs="Times New Roman"/>
            <w:sz w:val="20"/>
          </w:rPr>
          <w:t>http://www.physicsclassroom.com/reviews/vectors/vectorsprint.cfm</w:t>
        </w:r>
      </w:hyperlink>
    </w:p>
    <w:p w:rsidR="005C5172" w:rsidRPr="002E4CA2" w:rsidRDefault="005C5172" w:rsidP="005C5172">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widowControl w:val="0"/>
        <w:autoSpaceDE w:val="0"/>
        <w:autoSpaceDN w:val="0"/>
        <w:adjustRightInd w:val="0"/>
        <w:spacing w:after="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b/>
          <w:bCs/>
        </w:rPr>
      </w:pPr>
      <w:r w:rsidRPr="002E4CA2">
        <w:rPr>
          <w:rFonts w:ascii="Times New Roman" w:hAnsi="Times New Roman" w:cs="Times New Roman"/>
          <w:b/>
          <w:bCs/>
        </w:rPr>
        <w:t>Part A: Multiple-Multiple Choice</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w:t>
      </w:r>
      <w:r w:rsidRPr="002E4CA2">
        <w:rPr>
          <w:rFonts w:ascii="Times New Roman" w:hAnsi="Times New Roman" w:cs="Times New Roman"/>
        </w:rPr>
        <w:tab/>
        <w:t xml:space="preserve">Which of the following statements are true of scalars and vectors? List all that are </w:t>
      </w:r>
      <w:r w:rsidRPr="002E4CA2">
        <w:rPr>
          <w:rFonts w:ascii="Times New Roman" w:hAnsi="Times New Roman" w:cs="Times New Roman"/>
          <w:b/>
        </w:rPr>
        <w:t>TRUE</w:t>
      </w:r>
      <w:r w:rsidRPr="002E4CA2">
        <w:rPr>
          <w:rFonts w:ascii="Times New Roman" w:hAnsi="Times New Roman" w:cs="Times New Roman"/>
        </w:rPr>
        <w:t>.</w:t>
      </w:r>
    </w:p>
    <w:p w:rsidR="006F7510" w:rsidRPr="002E4CA2" w:rsidRDefault="006F7510" w:rsidP="006F7510">
      <w:pPr>
        <w:numPr>
          <w:ilvl w:val="0"/>
          <w:numId w:val="1"/>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vector quantity always has a direction associated with it.</w:t>
      </w:r>
    </w:p>
    <w:p w:rsidR="006F7510" w:rsidRPr="002E4CA2" w:rsidRDefault="006F7510" w:rsidP="006F7510">
      <w:pPr>
        <w:numPr>
          <w:ilvl w:val="0"/>
          <w:numId w:val="1"/>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scalar quantity can have a direction associated with it.</w:t>
      </w:r>
    </w:p>
    <w:p w:rsidR="006F7510" w:rsidRPr="002E4CA2" w:rsidRDefault="006F7510" w:rsidP="006F7510">
      <w:pPr>
        <w:numPr>
          <w:ilvl w:val="0"/>
          <w:numId w:val="1"/>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Vectors can be added together; scalar quantities cannot.</w:t>
      </w:r>
    </w:p>
    <w:p w:rsidR="006F7510" w:rsidRPr="002E4CA2" w:rsidRDefault="006F7510" w:rsidP="006F7510">
      <w:pPr>
        <w:numPr>
          <w:ilvl w:val="0"/>
          <w:numId w:val="1"/>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Vectors can be represented by an arrow on a scaled diagram</w:t>
      </w:r>
      <w:proofErr w:type="gramEnd"/>
      <w:r w:rsidRPr="002E4CA2">
        <w:rPr>
          <w:rFonts w:ascii="Times New Roman" w:hAnsi="Times New Roman" w:cs="Times New Roman"/>
        </w:rPr>
        <w:t>; the length of the arrow represents the vector's magnitude and the direction it points represents the vector's direction.</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2.</w:t>
      </w:r>
      <w:r w:rsidRPr="002E4CA2">
        <w:rPr>
          <w:rFonts w:ascii="Times New Roman" w:hAnsi="Times New Roman" w:cs="Times New Roman"/>
        </w:rPr>
        <w:tab/>
        <w:t>Which of the following quantities are vectors? Include all that apply.</w:t>
      </w:r>
    </w:p>
    <w:p w:rsidR="006F7510" w:rsidRPr="002E4CA2" w:rsidRDefault="006F7510" w:rsidP="006F7510">
      <w:pPr>
        <w:numPr>
          <w:ilvl w:val="0"/>
          <w:numId w:val="2"/>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distance</w:t>
      </w:r>
      <w:proofErr w:type="gramEnd"/>
      <w:r w:rsidRPr="002E4CA2">
        <w:rPr>
          <w:rFonts w:ascii="Times New Roman" w:hAnsi="Times New Roman" w:cs="Times New Roman"/>
        </w:rPr>
        <w:t xml:space="preserve"> traveled</w:t>
      </w:r>
    </w:p>
    <w:p w:rsidR="006F7510" w:rsidRPr="002E4CA2" w:rsidRDefault="006F7510" w:rsidP="006F7510">
      <w:pPr>
        <w:numPr>
          <w:ilvl w:val="0"/>
          <w:numId w:val="2"/>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displacement</w:t>
      </w:r>
      <w:proofErr w:type="gramEnd"/>
    </w:p>
    <w:p w:rsidR="006F7510" w:rsidRPr="002E4CA2" w:rsidRDefault="006F7510" w:rsidP="006F7510">
      <w:pPr>
        <w:numPr>
          <w:ilvl w:val="0"/>
          <w:numId w:val="2"/>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average</w:t>
      </w:r>
      <w:proofErr w:type="gramEnd"/>
      <w:r w:rsidRPr="002E4CA2">
        <w:rPr>
          <w:rFonts w:ascii="Times New Roman" w:hAnsi="Times New Roman" w:cs="Times New Roman"/>
        </w:rPr>
        <w:t xml:space="preserve"> speed</w:t>
      </w:r>
    </w:p>
    <w:p w:rsidR="006F7510" w:rsidRPr="002E4CA2" w:rsidRDefault="006F7510" w:rsidP="006F7510">
      <w:pPr>
        <w:numPr>
          <w:ilvl w:val="0"/>
          <w:numId w:val="2"/>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average</w:t>
      </w:r>
      <w:proofErr w:type="gramEnd"/>
      <w:r w:rsidRPr="002E4CA2">
        <w:rPr>
          <w:rFonts w:ascii="Times New Roman" w:hAnsi="Times New Roman" w:cs="Times New Roman"/>
        </w:rPr>
        <w:t xml:space="preserve"> velocity</w:t>
      </w:r>
    </w:p>
    <w:p w:rsidR="006F7510" w:rsidRPr="002E4CA2" w:rsidRDefault="006F7510" w:rsidP="006F7510">
      <w:pPr>
        <w:numPr>
          <w:ilvl w:val="0"/>
          <w:numId w:val="2"/>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instantaneous</w:t>
      </w:r>
      <w:proofErr w:type="gramEnd"/>
      <w:r w:rsidRPr="002E4CA2">
        <w:rPr>
          <w:rFonts w:ascii="Times New Roman" w:hAnsi="Times New Roman" w:cs="Times New Roman"/>
        </w:rPr>
        <w:t xml:space="preserve"> velocity</w:t>
      </w:r>
    </w:p>
    <w:p w:rsidR="006F7510" w:rsidRPr="002E4CA2" w:rsidRDefault="006F7510" w:rsidP="006F7510">
      <w:pPr>
        <w:numPr>
          <w:ilvl w:val="0"/>
          <w:numId w:val="2"/>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acceleration</w:t>
      </w:r>
      <w:proofErr w:type="gramEnd"/>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3.</w:t>
      </w:r>
      <w:r w:rsidRPr="002E4CA2">
        <w:rPr>
          <w:rFonts w:ascii="Times New Roman" w:hAnsi="Times New Roman" w:cs="Times New Roman"/>
        </w:rPr>
        <w:tab/>
        <w:t>Numerical values and directions are stated for a variety of quantities. Which of these statements represent a vector description? Include all that apply.</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20 meters, west</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9.8 m/s/s</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35 mi/hr, south</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16 years old</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60 minutes</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3.5 m/s/s, south</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-3.5 m/s/s</w:t>
      </w:r>
    </w:p>
    <w:p w:rsidR="006F7510" w:rsidRPr="002E4CA2" w:rsidRDefault="006F7510" w:rsidP="006F7510">
      <w:pPr>
        <w:numPr>
          <w:ilvl w:val="0"/>
          <w:numId w:val="3"/>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+20 degrees C</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4.</w:t>
      </w:r>
      <w:r w:rsidRPr="002E4CA2">
        <w:rPr>
          <w:rFonts w:ascii="Times New Roman" w:hAnsi="Times New Roman" w:cs="Times New Roman"/>
        </w:rPr>
        <w:tab/>
        <w:t>Which of the following statements are true of vector addition, vector subtraction, and vector addition diagrams? List all that apply.</w:t>
      </w:r>
    </w:p>
    <w:p w:rsidR="006F7510" w:rsidRPr="002E4CA2" w:rsidRDefault="006F7510" w:rsidP="006F7510">
      <w:pPr>
        <w:numPr>
          <w:ilvl w:val="0"/>
          <w:numId w:val="4"/>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Vectors A, B, and C are added together as A + B + C. If the order in which they are added is changed to C + B + A, then the result would be different.</w:t>
      </w:r>
    </w:p>
    <w:p w:rsidR="006F7510" w:rsidRPr="002E4CA2" w:rsidRDefault="006F7510" w:rsidP="006F7510">
      <w:pPr>
        <w:numPr>
          <w:ilvl w:val="0"/>
          <w:numId w:val="4"/>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Vectors A, B, and C are added together as A + B + C. If the order in which they are added is reversed to C + B + A, then the result would be a vector with the same magnitude but the opposite direction.</w:t>
      </w:r>
    </w:p>
    <w:p w:rsidR="006F7510" w:rsidRPr="002E4CA2" w:rsidRDefault="006F7510" w:rsidP="006F7510">
      <w:pPr>
        <w:numPr>
          <w:ilvl w:val="0"/>
          <w:numId w:val="4"/>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When constructing a vector diagram for A + B + C, it is not absolutely necessary that vectors B and C use the same scale that is used by vector A.</w:t>
      </w:r>
    </w:p>
    <w:p w:rsidR="006F7510" w:rsidRPr="002E4CA2" w:rsidRDefault="006F7510" w:rsidP="006F7510">
      <w:pPr>
        <w:numPr>
          <w:ilvl w:val="0"/>
          <w:numId w:val="4"/>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resultant in a vector addition diagram always extends from the head of the last vector to the tail of the first vector.</w:t>
      </w:r>
    </w:p>
    <w:p w:rsidR="006F7510" w:rsidRPr="002E4CA2" w:rsidRDefault="006F7510" w:rsidP="006F7510">
      <w:pPr>
        <w:numPr>
          <w:ilvl w:val="0"/>
          <w:numId w:val="4"/>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If vectors A and B are added at right angles to each other, then one can be sure that the resultant will have a magnitude that is greater than the magnitudes of either one of the individual vectors A and B.</w:t>
      </w:r>
    </w:p>
    <w:p w:rsidR="006F7510" w:rsidRPr="002E4CA2" w:rsidRDefault="006F7510" w:rsidP="006F7510">
      <w:pPr>
        <w:numPr>
          <w:ilvl w:val="0"/>
          <w:numId w:val="4"/>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If vectors A and B are added at right angles to each other, then one can be sure that the resultant will have a magnitude that is less than the arithmetic sum of the magnitudes of A and B.</w:t>
      </w:r>
    </w:p>
    <w:p w:rsidR="006F7510" w:rsidRPr="002E4CA2" w:rsidRDefault="006F7510" w:rsidP="006F7510">
      <w:pPr>
        <w:numPr>
          <w:ilvl w:val="0"/>
          <w:numId w:val="4"/>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Vector addition diagrams cannot be used to determine the resultant when there is a vector subtraction operation.</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5.</w:t>
      </w:r>
      <w:r w:rsidRPr="002E4CA2">
        <w:rPr>
          <w:rFonts w:ascii="Times New Roman" w:hAnsi="Times New Roman" w:cs="Times New Roman"/>
        </w:rPr>
        <w:tab/>
        <w:t>Which of the following descriptions of moving objects accurately portray a projectile? List all that apply.</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an</w:t>
      </w:r>
      <w:proofErr w:type="gramEnd"/>
      <w:r w:rsidRPr="002E4CA2">
        <w:rPr>
          <w:rFonts w:ascii="Times New Roman" w:hAnsi="Times New Roman" w:cs="Times New Roman"/>
        </w:rPr>
        <w:t xml:space="preserve"> object which is moving through the air and not touching any surface</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w:t>
      </w:r>
      <w:proofErr w:type="gramEnd"/>
      <w:r w:rsidRPr="002E4CA2">
        <w:rPr>
          <w:rFonts w:ascii="Times New Roman" w:hAnsi="Times New Roman" w:cs="Times New Roman"/>
        </w:rPr>
        <w:t xml:space="preserve"> falling skydiver with an open parachute</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any</w:t>
      </w:r>
      <w:proofErr w:type="gramEnd"/>
      <w:r w:rsidRPr="002E4CA2">
        <w:rPr>
          <w:rFonts w:ascii="Times New Roman" w:hAnsi="Times New Roman" w:cs="Times New Roman"/>
        </w:rPr>
        <w:t xml:space="preserve"> object upon which air resistance is negligible</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w:t>
      </w:r>
      <w:proofErr w:type="gramEnd"/>
      <w:r w:rsidRPr="002E4CA2">
        <w:rPr>
          <w:rFonts w:ascii="Times New Roman" w:hAnsi="Times New Roman" w:cs="Times New Roman"/>
        </w:rPr>
        <w:t xml:space="preserve"> free-falling object</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an</w:t>
      </w:r>
      <w:proofErr w:type="gramEnd"/>
      <w:r w:rsidRPr="002E4CA2">
        <w:rPr>
          <w:rFonts w:ascii="Times New Roman" w:hAnsi="Times New Roman" w:cs="Times New Roman"/>
        </w:rPr>
        <w:t xml:space="preserve"> object upon which the only significant force is the force of gravity</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w:t>
      </w:r>
      <w:proofErr w:type="gramEnd"/>
      <w:r w:rsidRPr="002E4CA2">
        <w:rPr>
          <w:rFonts w:ascii="Times New Roman" w:hAnsi="Times New Roman" w:cs="Times New Roman"/>
        </w:rPr>
        <w:t xml:space="preserve"> falling feather</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w:t>
      </w:r>
      <w:proofErr w:type="gramEnd"/>
      <w:r w:rsidRPr="002E4CA2">
        <w:rPr>
          <w:rFonts w:ascii="Times New Roman" w:hAnsi="Times New Roman" w:cs="Times New Roman"/>
        </w:rPr>
        <w:t xml:space="preserve"> falling feather in a vacuum chamber</w:t>
      </w:r>
    </w:p>
    <w:p w:rsidR="006F7510" w:rsidRPr="002E4CA2" w:rsidRDefault="006F7510" w:rsidP="006F7510">
      <w:pPr>
        <w:numPr>
          <w:ilvl w:val="0"/>
          <w:numId w:val="5"/>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w:t>
      </w:r>
      <w:proofErr w:type="gramEnd"/>
      <w:r w:rsidRPr="002E4CA2">
        <w:rPr>
          <w:rFonts w:ascii="Times New Roman" w:hAnsi="Times New Roman" w:cs="Times New Roman"/>
        </w:rPr>
        <w:t xml:space="preserve"> falling feather in a falling vacuum chamber.</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w:t>
      </w:r>
      <w:r w:rsidRPr="002E4CA2">
        <w:rPr>
          <w:rFonts w:ascii="Times New Roman" w:hAnsi="Times New Roman" w:cs="Times New Roman"/>
        </w:rPr>
        <w:tab/>
      </w:r>
      <w:r w:rsidR="006F7510" w:rsidRPr="002E4CA2">
        <w:rPr>
          <w:rFonts w:ascii="Times New Roman" w:hAnsi="Times New Roman" w:cs="Times New Roman"/>
        </w:rPr>
        <w:t>Which of the following statements are true of projectiles? List all that apply.</w:t>
      </w:r>
    </w:p>
    <w:p w:rsidR="006F7510" w:rsidRPr="002E4CA2" w:rsidRDefault="006F7510" w:rsidP="000178FC">
      <w:pPr>
        <w:numPr>
          <w:ilvl w:val="0"/>
          <w:numId w:val="6"/>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is a free-falling object.</w:t>
      </w:r>
    </w:p>
    <w:p w:rsidR="006F7510" w:rsidRPr="002E4CA2" w:rsidRDefault="006F7510" w:rsidP="000178FC">
      <w:pPr>
        <w:numPr>
          <w:ilvl w:val="0"/>
          <w:numId w:val="6"/>
        </w:numPr>
        <w:tabs>
          <w:tab w:val="left" w:pos="450"/>
          <w:tab w:val="left" w:pos="2430"/>
          <w:tab w:val="left" w:pos="4500"/>
          <w:tab w:val="left" w:pos="6570"/>
          <w:tab w:val="left" w:pos="7920"/>
        </w:tabs>
        <w:spacing w:after="0"/>
        <w:ind w:left="810"/>
        <w:rPr>
          <w:rFonts w:ascii="Times New Roman" w:hAnsi="Times New Roman" w:cs="Times New Roman"/>
        </w:rPr>
      </w:pPr>
      <w:proofErr w:type="gramStart"/>
      <w:r w:rsidRPr="002E4CA2">
        <w:rPr>
          <w:rFonts w:ascii="Times New Roman" w:hAnsi="Times New Roman" w:cs="Times New Roman"/>
        </w:rPr>
        <w:t>A projectile experiences</w:t>
      </w:r>
      <w:proofErr w:type="gramEnd"/>
      <w:r w:rsidRPr="002E4CA2">
        <w:rPr>
          <w:rFonts w:ascii="Times New Roman" w:hAnsi="Times New Roman" w:cs="Times New Roman"/>
        </w:rPr>
        <w:t xml:space="preserve"> negligible or no air resistance.</w:t>
      </w:r>
    </w:p>
    <w:p w:rsidR="006F7510" w:rsidRPr="002E4CA2" w:rsidRDefault="006F7510" w:rsidP="000178FC">
      <w:pPr>
        <w:numPr>
          <w:ilvl w:val="0"/>
          <w:numId w:val="6"/>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must be moving in the downward direction.</w:t>
      </w:r>
    </w:p>
    <w:p w:rsidR="006F7510" w:rsidRPr="002E4CA2" w:rsidRDefault="006F7510" w:rsidP="000178FC">
      <w:pPr>
        <w:numPr>
          <w:ilvl w:val="0"/>
          <w:numId w:val="6"/>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must be accelerating in the downward direction.</w:t>
      </w:r>
    </w:p>
    <w:p w:rsidR="006F7510" w:rsidRPr="002E4CA2" w:rsidRDefault="006F7510" w:rsidP="000178FC">
      <w:pPr>
        <w:numPr>
          <w:ilvl w:val="0"/>
          <w:numId w:val="6"/>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does not have to have horizontal motion.</w:t>
      </w:r>
    </w:p>
    <w:p w:rsidR="006F7510" w:rsidRPr="002E4CA2" w:rsidRDefault="006F7510" w:rsidP="000178FC">
      <w:pPr>
        <w:numPr>
          <w:ilvl w:val="0"/>
          <w:numId w:val="6"/>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could begin its projectile motion with a downward velocity.</w:t>
      </w:r>
    </w:p>
    <w:p w:rsidR="006F7510" w:rsidRPr="002E4CA2" w:rsidRDefault="006F7510" w:rsidP="000178FC">
      <w:pPr>
        <w:numPr>
          <w:ilvl w:val="0"/>
          <w:numId w:val="6"/>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does not need to be "falling."</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7.</w:t>
      </w:r>
      <w:r w:rsidRPr="002E4CA2">
        <w:rPr>
          <w:rFonts w:ascii="Times New Roman" w:hAnsi="Times New Roman" w:cs="Times New Roman"/>
        </w:rPr>
        <w:tab/>
      </w:r>
      <w:r w:rsidR="006F7510" w:rsidRPr="002E4CA2">
        <w:rPr>
          <w:rFonts w:ascii="Times New Roman" w:hAnsi="Times New Roman" w:cs="Times New Roman"/>
        </w:rPr>
        <w:t>Which of the following statements are true of the horizontal motion of projectiles? List all that apply.</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does not have a horizontal velocity.</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with a rightward component of motion will have a rightward component of acceleration.</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horizontal velocity of a projectile changes by 9.8 m/s each second.</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with a horizontal component of motion will have a constant horizontal velocity.</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horizontal velocity of a projectile is 0 m/s at the peak of its trajectory.</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horizontal velocity of a projectile is unaffected by the vertical velocity; these two components of motion are independent of each other.</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horizontal displacement of a projectile is dependent upon the time of flight and the initial horizontal velocity.</w:t>
      </w:r>
    </w:p>
    <w:p w:rsidR="006F7510" w:rsidRPr="002E4CA2" w:rsidRDefault="006F7510" w:rsidP="000178FC">
      <w:pPr>
        <w:numPr>
          <w:ilvl w:val="0"/>
          <w:numId w:val="7"/>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final horizontal velocity of a projectile is always equal to the initial horizontal velocity.</w:t>
      </w:r>
    </w:p>
    <w:p w:rsidR="006F7510" w:rsidRPr="002E4CA2" w:rsidRDefault="006F7510" w:rsidP="006F7510">
      <w:pPr>
        <w:numPr>
          <w:ilvl w:val="0"/>
          <w:numId w:val="7"/>
        </w:numPr>
        <w:tabs>
          <w:tab w:val="left" w:pos="450"/>
          <w:tab w:val="left" w:pos="2430"/>
          <w:tab w:val="left" w:pos="4500"/>
          <w:tab w:val="left" w:pos="6570"/>
          <w:tab w:val="left" w:pos="7920"/>
        </w:tabs>
        <w:spacing w:after="0"/>
        <w:rPr>
          <w:rFonts w:ascii="Times New Roman" w:hAnsi="Times New Roman" w:cs="Times New Roman"/>
        </w:rPr>
      </w:pPr>
      <w:r w:rsidRPr="002E4CA2">
        <w:rPr>
          <w:rFonts w:ascii="Times New Roman" w:hAnsi="Times New Roman" w:cs="Times New Roman"/>
        </w:rPr>
        <w:t>As a projectile rises towards the peak of its trajectory, the horizontal velocity will decrease; as it falls from the peak of its trajectory, its horizontal velocity will decrease.</w:t>
      </w:r>
    </w:p>
    <w:p w:rsidR="006F7510" w:rsidRPr="002E4CA2" w:rsidRDefault="006F7510" w:rsidP="006F7510">
      <w:pPr>
        <w:numPr>
          <w:ilvl w:val="0"/>
          <w:numId w:val="7"/>
        </w:numPr>
        <w:tabs>
          <w:tab w:val="left" w:pos="450"/>
          <w:tab w:val="left" w:pos="2430"/>
          <w:tab w:val="left" w:pos="4500"/>
          <w:tab w:val="left" w:pos="6570"/>
          <w:tab w:val="left" w:pos="7920"/>
        </w:tabs>
        <w:spacing w:after="0"/>
        <w:rPr>
          <w:rFonts w:ascii="Times New Roman" w:hAnsi="Times New Roman" w:cs="Times New Roman"/>
        </w:rPr>
      </w:pPr>
      <w:r w:rsidRPr="002E4CA2">
        <w:rPr>
          <w:rFonts w:ascii="Times New Roman" w:hAnsi="Times New Roman" w:cs="Times New Roman"/>
        </w:rPr>
        <w:t xml:space="preserve">Consider a projectile launched from ground level at a fixed launch speed and a variable angle and landing at ground level. The horizontal displacement (i.e., the </w:t>
      </w:r>
      <w:r w:rsidRPr="002E4CA2">
        <w:rPr>
          <w:rFonts w:ascii="Times New Roman" w:hAnsi="Times New Roman" w:cs="Times New Roman"/>
          <w:i/>
          <w:iCs/>
        </w:rPr>
        <w:t>range</w:t>
      </w:r>
      <w:r w:rsidRPr="002E4CA2">
        <w:rPr>
          <w:rFonts w:ascii="Times New Roman" w:hAnsi="Times New Roman" w:cs="Times New Roman"/>
        </w:rPr>
        <w:t>) of the projectile will always increase as the angle of launch is increased from 0 degrees to 90 degrees.</w:t>
      </w:r>
    </w:p>
    <w:p w:rsidR="006F7510" w:rsidRPr="002E4CA2" w:rsidRDefault="006F7510" w:rsidP="006F7510">
      <w:pPr>
        <w:numPr>
          <w:ilvl w:val="0"/>
          <w:numId w:val="7"/>
        </w:numPr>
        <w:tabs>
          <w:tab w:val="left" w:pos="450"/>
          <w:tab w:val="left" w:pos="2430"/>
          <w:tab w:val="left" w:pos="4500"/>
          <w:tab w:val="left" w:pos="6570"/>
          <w:tab w:val="left" w:pos="7920"/>
        </w:tabs>
        <w:spacing w:after="0"/>
        <w:rPr>
          <w:rFonts w:ascii="Times New Roman" w:hAnsi="Times New Roman" w:cs="Times New Roman"/>
        </w:rPr>
      </w:pPr>
      <w:r w:rsidRPr="002E4CA2">
        <w:rPr>
          <w:rFonts w:ascii="Times New Roman" w:hAnsi="Times New Roman" w:cs="Times New Roman"/>
        </w:rPr>
        <w:t xml:space="preserve">Consider a projectile launched from ground level at a fixed launch angle and a variable launch speed and landing at ground level. The horizontal displacement (i.e., the </w:t>
      </w:r>
      <w:r w:rsidRPr="002E4CA2">
        <w:rPr>
          <w:rFonts w:ascii="Times New Roman" w:hAnsi="Times New Roman" w:cs="Times New Roman"/>
          <w:i/>
          <w:iCs/>
        </w:rPr>
        <w:t>range</w:t>
      </w:r>
      <w:r w:rsidRPr="002E4CA2">
        <w:rPr>
          <w:rFonts w:ascii="Times New Roman" w:hAnsi="Times New Roman" w:cs="Times New Roman"/>
        </w:rPr>
        <w:t>) of the projectile will always increase as the launch speed is increased.</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8.</w:t>
      </w:r>
      <w:r w:rsidRPr="002E4CA2">
        <w:rPr>
          <w:rFonts w:ascii="Times New Roman" w:hAnsi="Times New Roman" w:cs="Times New Roman"/>
        </w:rPr>
        <w:tab/>
      </w:r>
      <w:r w:rsidR="006F7510" w:rsidRPr="002E4CA2">
        <w:rPr>
          <w:rFonts w:ascii="Times New Roman" w:hAnsi="Times New Roman" w:cs="Times New Roman"/>
        </w:rPr>
        <w:t>Which of the following statements are true of the vertical motion of projectiles? List all that apply.</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vertical component of a projectile's velocity is a constant value of 9.8 m/s.</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vertical component of a projectile's velocity is constant.</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vertical component of a projectile's velocity is changing.</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vertical component of a projectile's velocity is changing at a constant rate.</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 xml:space="preserve">A projectile with an upward component of motion will have </w:t>
      </w:r>
      <w:proofErr w:type="gramStart"/>
      <w:r w:rsidRPr="002E4CA2">
        <w:rPr>
          <w:rFonts w:ascii="Times New Roman" w:hAnsi="Times New Roman" w:cs="Times New Roman"/>
        </w:rPr>
        <w:t>a</w:t>
      </w:r>
      <w:proofErr w:type="gramEnd"/>
      <w:r w:rsidRPr="002E4CA2">
        <w:rPr>
          <w:rFonts w:ascii="Times New Roman" w:hAnsi="Times New Roman" w:cs="Times New Roman"/>
        </w:rPr>
        <w:t xml:space="preserve"> upward component of acceleration.</w:t>
      </w:r>
    </w:p>
    <w:p w:rsidR="006F7510" w:rsidRPr="002E4CA2" w:rsidRDefault="002E4CA2"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 projectile with a</w:t>
      </w:r>
      <w:r w:rsidR="006F7510" w:rsidRPr="002E4CA2">
        <w:rPr>
          <w:rFonts w:ascii="Times New Roman" w:hAnsi="Times New Roman" w:cs="Times New Roman"/>
        </w:rPr>
        <w:t xml:space="preserve"> downward component of motion will have a downward component of acceleration.</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magnitude of the vertical velocity of a projectile changes by 9.8 m/s each second.</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vertical velocity of a projectile is 0 m/s at the peak of its trajectory.</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vertical velocity of a projectile is unaffected by the horizontal velocity; these two components of motion are independent of each other.</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final vertical velocity of a projectile is always equal to the initial vertical velocity.</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vertical acceleration of a projectile is 0 m/s/s when it is at the peak of its trajectory.</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As a projectile rises towards the peak of its trajectory, the vertical acceleration will decrease; as it falls from the peak of its trajectory, its vertical acceleration will decrease.</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As a projectile rises towards the peak of its trajectory, the vertical acceleration is directed upward; as it falls from the peak of its trajectory, its vertical acceleration is directed downward.</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peak height to which a projectile rises above the launch location is dependent upon the initial vertical velocity.</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As a projectile rises towards the peak of its trajectory, the vertical velocity will decrease; as it falls from the peak of its trajectory, its vertical velocity will decrease.</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 xml:space="preserve">Consider a projectile launched from ground level at a fixed launch speed and a variable angle and landing at ground level. The vertical displacement of the projectile during the first half of its trajectory (i.e., the </w:t>
      </w:r>
      <w:r w:rsidRPr="002E4CA2">
        <w:rPr>
          <w:rFonts w:ascii="Times New Roman" w:hAnsi="Times New Roman" w:cs="Times New Roman"/>
          <w:i/>
          <w:iCs/>
        </w:rPr>
        <w:t>peak height</w:t>
      </w:r>
      <w:r w:rsidRPr="002E4CA2">
        <w:rPr>
          <w:rFonts w:ascii="Times New Roman" w:hAnsi="Times New Roman" w:cs="Times New Roman"/>
        </w:rPr>
        <w:t>) will always increase as the angle of launch is increased from 0 degrees to 90 degrees.</w:t>
      </w:r>
    </w:p>
    <w:p w:rsidR="006F7510" w:rsidRPr="002E4CA2" w:rsidRDefault="006F7510" w:rsidP="000178FC">
      <w:pPr>
        <w:numPr>
          <w:ilvl w:val="0"/>
          <w:numId w:val="8"/>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 xml:space="preserve">Consider a projectile launched from ground level at a fixed launch angle and a variable launch speed and landing at ground level. The vertical displacement of the projectile during the first half of its trajectory (i.e., the </w:t>
      </w:r>
      <w:r w:rsidRPr="002E4CA2">
        <w:rPr>
          <w:rFonts w:ascii="Times New Roman" w:hAnsi="Times New Roman" w:cs="Times New Roman"/>
          <w:i/>
          <w:iCs/>
        </w:rPr>
        <w:t>peak height</w:t>
      </w:r>
      <w:r w:rsidRPr="002E4CA2">
        <w:rPr>
          <w:rFonts w:ascii="Times New Roman" w:hAnsi="Times New Roman" w:cs="Times New Roman"/>
        </w:rPr>
        <w:t>) will always increase as the launch speed is increased.</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9.</w:t>
      </w:r>
      <w:r w:rsidRPr="002E4CA2">
        <w:rPr>
          <w:rFonts w:ascii="Times New Roman" w:hAnsi="Times New Roman" w:cs="Times New Roman"/>
        </w:rPr>
        <w:tab/>
      </w:r>
      <w:r w:rsidR="006F7510" w:rsidRPr="002E4CA2">
        <w:rPr>
          <w:rFonts w:ascii="Times New Roman" w:hAnsi="Times New Roman" w:cs="Times New Roman"/>
        </w:rPr>
        <w:t>Which of the following statements are true of the time of flight for a projectile? List all that apply.</w:t>
      </w:r>
    </w:p>
    <w:p w:rsidR="006F7510" w:rsidRPr="002E4CA2" w:rsidRDefault="006F7510" w:rsidP="000178FC">
      <w:pPr>
        <w:numPr>
          <w:ilvl w:val="0"/>
          <w:numId w:val="9"/>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time that a projectile is in the air is dependent upon the horizontal component of the initial velocity.</w:t>
      </w:r>
    </w:p>
    <w:p w:rsidR="006F7510" w:rsidRPr="002E4CA2" w:rsidRDefault="006F7510" w:rsidP="000178FC">
      <w:pPr>
        <w:numPr>
          <w:ilvl w:val="0"/>
          <w:numId w:val="9"/>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The time that a projectile is in the air is dependent upon the vertical component of the initial velocity.</w:t>
      </w:r>
    </w:p>
    <w:p w:rsidR="006F7510" w:rsidRPr="002E4CA2" w:rsidRDefault="006F7510" w:rsidP="000178FC">
      <w:pPr>
        <w:numPr>
          <w:ilvl w:val="0"/>
          <w:numId w:val="9"/>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 xml:space="preserve">For a projectile </w:t>
      </w:r>
      <w:r w:rsidR="002E4CA2" w:rsidRPr="002E4CA2">
        <w:rPr>
          <w:rFonts w:ascii="Times New Roman" w:hAnsi="Times New Roman" w:cs="Times New Roman"/>
        </w:rPr>
        <w:t>that</w:t>
      </w:r>
      <w:r w:rsidRPr="002E4CA2">
        <w:rPr>
          <w:rFonts w:ascii="Times New Roman" w:hAnsi="Times New Roman" w:cs="Times New Roman"/>
        </w:rPr>
        <w:t xml:space="preserve"> lands at the same height that it is projected from, the time to rise to the peak is equal to the time to fall from its peak to the original height.</w:t>
      </w:r>
    </w:p>
    <w:p w:rsidR="006F7510" w:rsidRPr="002E4CA2" w:rsidRDefault="006F7510" w:rsidP="000178FC">
      <w:pPr>
        <w:numPr>
          <w:ilvl w:val="0"/>
          <w:numId w:val="9"/>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For the same upward launch angles, projectiles will stay in the air longer if the initial velocity is increased.</w:t>
      </w:r>
    </w:p>
    <w:p w:rsidR="006F7510" w:rsidRPr="002E4CA2" w:rsidRDefault="006F7510" w:rsidP="000178FC">
      <w:pPr>
        <w:numPr>
          <w:ilvl w:val="0"/>
          <w:numId w:val="9"/>
        </w:numPr>
        <w:tabs>
          <w:tab w:val="left" w:pos="450"/>
          <w:tab w:val="left" w:pos="2430"/>
          <w:tab w:val="left" w:pos="4500"/>
          <w:tab w:val="left" w:pos="6570"/>
          <w:tab w:val="left" w:pos="7920"/>
        </w:tabs>
        <w:spacing w:after="0"/>
        <w:ind w:left="810"/>
        <w:rPr>
          <w:rFonts w:ascii="Times New Roman" w:hAnsi="Times New Roman" w:cs="Times New Roman"/>
        </w:rPr>
      </w:pPr>
      <w:r w:rsidRPr="002E4CA2">
        <w:rPr>
          <w:rFonts w:ascii="Times New Roman" w:hAnsi="Times New Roman" w:cs="Times New Roman"/>
        </w:rPr>
        <w:t>Assume that a kicked ball in football is a projectile. If the ball takes 3 seconds to rise to the peak of its trajectory, then it will take 6 seconds to fall from the peak of its trajectory to the ground.</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b/>
          <w:bCs/>
        </w:rPr>
      </w:pPr>
      <w:r w:rsidRPr="002E4CA2">
        <w:rPr>
          <w:rFonts w:ascii="Times New Roman" w:hAnsi="Times New Roman" w:cs="Times New Roman"/>
          <w:b/>
          <w:bCs/>
        </w:rPr>
        <w:t xml:space="preserve">Part B: Multiple </w:t>
      </w:r>
      <w:proofErr w:type="gramStart"/>
      <w:r w:rsidRPr="002E4CA2">
        <w:rPr>
          <w:rFonts w:ascii="Times New Roman" w:hAnsi="Times New Roman" w:cs="Times New Roman"/>
          <w:b/>
          <w:bCs/>
        </w:rPr>
        <w:t>Choice</w:t>
      </w:r>
      <w:proofErr w:type="gramEnd"/>
    </w:p>
    <w:p w:rsidR="006F7510"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10.</w:t>
      </w:r>
      <w:r w:rsidRPr="002E4CA2">
        <w:rPr>
          <w:rFonts w:ascii="Times New Roman" w:hAnsi="Times New Roman" w:cs="Times New Roman"/>
        </w:rPr>
        <w:tab/>
      </w:r>
      <w:r w:rsidR="006F7510" w:rsidRPr="002E4CA2">
        <w:rPr>
          <w:rFonts w:ascii="Times New Roman" w:hAnsi="Times New Roman" w:cs="Times New Roman"/>
        </w:rPr>
        <w:t>If two displacement vectors of 6 meters and 8 meters (with varying directions) are added together, then the resultant could range anywhere between ___ meters and ___ meters.</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a. 0, 48</w:t>
      </w:r>
      <w:r w:rsidRPr="002E4CA2">
        <w:rPr>
          <w:rFonts w:ascii="Times New Roman" w:hAnsi="Times New Roman" w:cs="Times New Roman"/>
        </w:rPr>
        <w:tab/>
        <w:t>b. 1.33, 48</w:t>
      </w:r>
      <w:r w:rsidRPr="002E4CA2">
        <w:rPr>
          <w:rFonts w:ascii="Times New Roman" w:hAnsi="Times New Roman" w:cs="Times New Roman"/>
        </w:rPr>
        <w:tab/>
        <w:t>c. 0, 14</w:t>
      </w:r>
      <w:r w:rsidRPr="002E4CA2">
        <w:rPr>
          <w:rFonts w:ascii="Times New Roman" w:hAnsi="Times New Roman" w:cs="Times New Roman"/>
        </w:rPr>
        <w:tab/>
        <w:t>d. 2, 14</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 xml:space="preserve">e. ... </w:t>
      </w:r>
      <w:proofErr w:type="gramStart"/>
      <w:r w:rsidRPr="002E4CA2">
        <w:rPr>
          <w:rFonts w:ascii="Times New Roman" w:hAnsi="Times New Roman" w:cs="Times New Roman"/>
        </w:rPr>
        <w:t>nonsense</w:t>
      </w:r>
      <w:proofErr w:type="gramEnd"/>
      <w:r w:rsidRPr="002E4CA2">
        <w:rPr>
          <w:rFonts w:ascii="Times New Roman" w:hAnsi="Times New Roman" w:cs="Times New Roman"/>
        </w:rPr>
        <w:t>! No such prediction can be made.</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 xml:space="preserve">f. ... </w:t>
      </w:r>
      <w:proofErr w:type="gramStart"/>
      <w:r w:rsidRPr="002E4CA2">
        <w:rPr>
          <w:rFonts w:ascii="Times New Roman" w:hAnsi="Times New Roman" w:cs="Times New Roman"/>
        </w:rPr>
        <w:t>nonsense</w:t>
      </w:r>
      <w:proofErr w:type="gramEnd"/>
      <w:r w:rsidRPr="002E4CA2">
        <w:rPr>
          <w:rFonts w:ascii="Times New Roman" w:hAnsi="Times New Roman" w:cs="Times New Roman"/>
        </w:rPr>
        <w:t>! A prediction can be made but none of these choices are correct.</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11.</w:t>
      </w:r>
      <w:r w:rsidRPr="002E4CA2">
        <w:rPr>
          <w:rFonts w:ascii="Times New Roman" w:hAnsi="Times New Roman" w:cs="Times New Roman"/>
        </w:rPr>
        <w:tab/>
      </w:r>
      <w:r w:rsidR="006F7510" w:rsidRPr="002E4CA2">
        <w:rPr>
          <w:rFonts w:ascii="Times New Roman" w:hAnsi="Times New Roman" w:cs="Times New Roman"/>
        </w:rPr>
        <w:t>Three vectors are added following the rules of vector addition. A fourth vector is drawn from the tail of the first vector to the head of the last vector. This fourth vector is referred to as ____.</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 xml:space="preserve">a. </w:t>
      </w:r>
      <w:proofErr w:type="gramStart"/>
      <w:r w:rsidRPr="002E4CA2">
        <w:rPr>
          <w:rFonts w:ascii="Times New Roman" w:hAnsi="Times New Roman" w:cs="Times New Roman"/>
        </w:rPr>
        <w:t>the</w:t>
      </w:r>
      <w:proofErr w:type="gramEnd"/>
      <w:r w:rsidRPr="002E4CA2">
        <w:rPr>
          <w:rFonts w:ascii="Times New Roman" w:hAnsi="Times New Roman" w:cs="Times New Roman"/>
        </w:rPr>
        <w:t xml:space="preserve"> equilibrant</w:t>
      </w:r>
      <w:r w:rsidRPr="002E4CA2">
        <w:rPr>
          <w:rFonts w:ascii="Times New Roman" w:hAnsi="Times New Roman" w:cs="Times New Roman"/>
        </w:rPr>
        <w:tab/>
      </w:r>
      <w:r w:rsidRPr="002E4CA2">
        <w:rPr>
          <w:rFonts w:ascii="Times New Roman" w:hAnsi="Times New Roman" w:cs="Times New Roman"/>
        </w:rPr>
        <w:tab/>
        <w:t>b. the hypotenuse</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 xml:space="preserve">c. </w:t>
      </w:r>
      <w:proofErr w:type="gramStart"/>
      <w:r w:rsidRPr="002E4CA2">
        <w:rPr>
          <w:rFonts w:ascii="Times New Roman" w:hAnsi="Times New Roman" w:cs="Times New Roman"/>
        </w:rPr>
        <w:t>the</w:t>
      </w:r>
      <w:proofErr w:type="gramEnd"/>
      <w:r w:rsidRPr="002E4CA2">
        <w:rPr>
          <w:rFonts w:ascii="Times New Roman" w:hAnsi="Times New Roman" w:cs="Times New Roman"/>
        </w:rPr>
        <w:t xml:space="preserve"> resultant</w:t>
      </w:r>
      <w:r w:rsidRPr="002E4CA2">
        <w:rPr>
          <w:rFonts w:ascii="Times New Roman" w:hAnsi="Times New Roman" w:cs="Times New Roman"/>
        </w:rPr>
        <w:tab/>
      </w:r>
      <w:r w:rsidRPr="002E4CA2">
        <w:rPr>
          <w:rFonts w:ascii="Times New Roman" w:hAnsi="Times New Roman" w:cs="Times New Roman"/>
        </w:rPr>
        <w:tab/>
        <w:t>d. a mistake</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12.</w:t>
      </w:r>
      <w:r w:rsidR="000178FC" w:rsidRPr="002E4CA2">
        <w:rPr>
          <w:rFonts w:ascii="Times New Roman" w:hAnsi="Times New Roman" w:cs="Times New Roman"/>
        </w:rPr>
        <w:tab/>
      </w:r>
      <w:r w:rsidRPr="002E4CA2">
        <w:rPr>
          <w:rFonts w:ascii="Times New Roman" w:hAnsi="Times New Roman" w:cs="Times New Roman"/>
          <w:b/>
          <w:bCs/>
        </w:rPr>
        <w:t>TRUE</w:t>
      </w:r>
      <w:r w:rsidR="0007486A">
        <w:rPr>
          <w:rFonts w:ascii="Times New Roman" w:hAnsi="Times New Roman" w:cs="Times New Roman"/>
          <w:b/>
          <w:bCs/>
        </w:rPr>
        <w:t xml:space="preserve">     </w:t>
      </w:r>
      <w:r w:rsidRPr="002E4CA2">
        <w:rPr>
          <w:rFonts w:ascii="Times New Roman" w:hAnsi="Times New Roman" w:cs="Times New Roman"/>
          <w:b/>
          <w:bCs/>
        </w:rPr>
        <w:t xml:space="preserve"> or </w:t>
      </w:r>
      <w:r w:rsidR="0007486A">
        <w:rPr>
          <w:rFonts w:ascii="Times New Roman" w:hAnsi="Times New Roman" w:cs="Times New Roman"/>
          <w:b/>
          <w:bCs/>
        </w:rPr>
        <w:t xml:space="preserve">     </w:t>
      </w:r>
      <w:r w:rsidRPr="002E4CA2">
        <w:rPr>
          <w:rFonts w:ascii="Times New Roman" w:hAnsi="Times New Roman" w:cs="Times New Roman"/>
          <w:b/>
          <w:bCs/>
        </w:rPr>
        <w:t>FALSE:</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6F7510" w:rsidRPr="002E4CA2" w:rsidRDefault="006F7510" w:rsidP="000178FC">
      <w:pPr>
        <w:tabs>
          <w:tab w:val="left" w:pos="2430"/>
          <w:tab w:val="left" w:pos="4500"/>
          <w:tab w:val="left" w:pos="6570"/>
          <w:tab w:val="left" w:pos="7920"/>
        </w:tabs>
        <w:spacing w:after="0"/>
        <w:ind w:left="1080"/>
        <w:rPr>
          <w:rFonts w:ascii="Times New Roman" w:hAnsi="Times New Roman" w:cs="Times New Roman"/>
        </w:rPr>
      </w:pPr>
      <w:r w:rsidRPr="002E4CA2">
        <w:rPr>
          <w:rFonts w:ascii="Times New Roman" w:hAnsi="Times New Roman" w:cs="Times New Roman"/>
        </w:rPr>
        <w:t>The order in which vectors is added will effect the end result.</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a. True</w:t>
      </w:r>
      <w:r w:rsidRPr="002E4CA2">
        <w:rPr>
          <w:rFonts w:ascii="Times New Roman" w:hAnsi="Times New Roman" w:cs="Times New Roman"/>
        </w:rPr>
        <w:tab/>
      </w:r>
      <w:r w:rsidRPr="002E4CA2">
        <w:rPr>
          <w:rFonts w:ascii="Times New Roman" w:hAnsi="Times New Roman" w:cs="Times New Roman"/>
        </w:rPr>
        <w:tab/>
        <w:t>b. False</w:t>
      </w: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0178FC" w:rsidRPr="002E4CA2" w:rsidRDefault="000178FC"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13.</w:t>
      </w:r>
      <w:r w:rsidRPr="002E4CA2">
        <w:rPr>
          <w:rFonts w:ascii="Times New Roman" w:hAnsi="Times New Roman" w:cs="Times New Roman"/>
        </w:rPr>
        <w:tab/>
      </w:r>
      <w:r w:rsidR="006F7510" w:rsidRPr="002E4CA2">
        <w:rPr>
          <w:rFonts w:ascii="Times New Roman" w:hAnsi="Times New Roman" w:cs="Times New Roman"/>
        </w:rPr>
        <w:t>Vector A is directed northward and vector B is directed eastward. Which of the following vector addition diagrams best represent the addition of vectors A and B and the subsequent resultant?</w:t>
      </w:r>
    </w:p>
    <w:p w:rsidR="00F63D51"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2E4CA2" w:rsidP="00F63D51">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noProof/>
        </w:rPr>
        <w:drawing>
          <wp:inline distT="0" distB="0" distL="0" distR="0">
            <wp:extent cx="4953000" cy="1236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953000" cy="1236345"/>
                    </a:xfrm>
                    <a:prstGeom prst="rect">
                      <a:avLst/>
                    </a:prstGeom>
                    <a:noFill/>
                    <a:ln>
                      <a:noFill/>
                    </a:ln>
                  </pic:spPr>
                </pic:pic>
              </a:graphicData>
            </a:graphic>
          </wp:inline>
        </w:drawing>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14.</w:t>
      </w:r>
      <w:r w:rsidRPr="002E4CA2">
        <w:rPr>
          <w:rFonts w:ascii="Times New Roman" w:hAnsi="Times New Roman" w:cs="Times New Roman"/>
        </w:rPr>
        <w:tab/>
      </w:r>
      <w:r w:rsidR="006F7510" w:rsidRPr="002E4CA2">
        <w:rPr>
          <w:rFonts w:ascii="Times New Roman" w:hAnsi="Times New Roman" w:cs="Times New Roman"/>
        </w:rPr>
        <w:t xml:space="preserve">When adding vector B to vector </w:t>
      </w:r>
      <w:proofErr w:type="gramStart"/>
      <w:r w:rsidR="006F7510" w:rsidRPr="002E4CA2">
        <w:rPr>
          <w:rFonts w:ascii="Times New Roman" w:hAnsi="Times New Roman" w:cs="Times New Roman"/>
        </w:rPr>
        <w:t>A</w:t>
      </w:r>
      <w:proofErr w:type="gramEnd"/>
      <w:r w:rsidR="006F7510" w:rsidRPr="002E4CA2">
        <w:rPr>
          <w:rFonts w:ascii="Times New Roman" w:hAnsi="Times New Roman" w:cs="Times New Roman"/>
        </w:rPr>
        <w:t xml:space="preserve"> geometrically (or graphically) using the head to tail method, the resultant is drawn from ____ to the ____.</w:t>
      </w:r>
    </w:p>
    <w:p w:rsidR="00F63D51"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 xml:space="preserve">a. </w:t>
      </w:r>
      <w:proofErr w:type="gramStart"/>
      <w:r w:rsidRPr="002E4CA2">
        <w:rPr>
          <w:rFonts w:ascii="Times New Roman" w:hAnsi="Times New Roman" w:cs="Times New Roman"/>
        </w:rPr>
        <w:t>head</w:t>
      </w:r>
      <w:proofErr w:type="gramEnd"/>
      <w:r w:rsidRPr="002E4CA2">
        <w:rPr>
          <w:rFonts w:ascii="Times New Roman" w:hAnsi="Times New Roman" w:cs="Times New Roman"/>
        </w:rPr>
        <w:t xml:space="preserve"> of A, tail of B</w:t>
      </w:r>
      <w:r w:rsidRPr="002E4CA2">
        <w:rPr>
          <w:rFonts w:ascii="Times New Roman" w:hAnsi="Times New Roman" w:cs="Times New Roman"/>
        </w:rPr>
        <w:tab/>
        <w:t>b. tail of A, head of B</w:t>
      </w:r>
    </w:p>
    <w:p w:rsidR="00F63D51"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t xml:space="preserve">c. </w:t>
      </w:r>
      <w:proofErr w:type="gramStart"/>
      <w:r w:rsidRPr="002E4CA2">
        <w:rPr>
          <w:rFonts w:ascii="Times New Roman" w:hAnsi="Times New Roman" w:cs="Times New Roman"/>
        </w:rPr>
        <w:t>head</w:t>
      </w:r>
      <w:proofErr w:type="gramEnd"/>
      <w:r w:rsidRPr="002E4CA2">
        <w:rPr>
          <w:rFonts w:ascii="Times New Roman" w:hAnsi="Times New Roman" w:cs="Times New Roman"/>
        </w:rPr>
        <w:t xml:space="preserve"> of B, tail of A</w:t>
      </w:r>
      <w:r w:rsidRPr="002E4CA2">
        <w:rPr>
          <w:rFonts w:ascii="Times New Roman" w:hAnsi="Times New Roman" w:cs="Times New Roman"/>
        </w:rPr>
        <w:tab/>
        <w:t>d. tail of B, head of A</w:t>
      </w:r>
    </w:p>
    <w:p w:rsidR="006F7510" w:rsidRPr="002E4CA2" w:rsidRDefault="006F7510" w:rsidP="00F63D51">
      <w:pPr>
        <w:tabs>
          <w:tab w:val="left" w:pos="450"/>
          <w:tab w:val="left" w:pos="2430"/>
          <w:tab w:val="left" w:pos="4500"/>
          <w:tab w:val="left" w:pos="6570"/>
          <w:tab w:val="left" w:pos="7920"/>
        </w:tabs>
        <w:spacing w:after="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 xml:space="preserve">Use the following vector addition diagrams for </w:t>
      </w:r>
      <w:r w:rsidRPr="002E4CA2">
        <w:rPr>
          <w:rFonts w:ascii="Times New Roman" w:hAnsi="Times New Roman" w:cs="Times New Roman"/>
          <w:b/>
          <w:bCs/>
        </w:rPr>
        <w:t>Questions #15-#20</w:t>
      </w:r>
      <w:r w:rsidRPr="002E4CA2">
        <w:rPr>
          <w:rFonts w:ascii="Times New Roman" w:hAnsi="Times New Roman" w:cs="Times New Roman"/>
        </w:rPr>
        <w:t>.</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63D51" w:rsidRPr="002E4CA2" w:rsidRDefault="00FA22D1" w:rsidP="00F63D51">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FA22D1">
        <w:rPr>
          <w:noProof/>
        </w:rPr>
        <w:drawing>
          <wp:inline distT="0" distB="0" distL="0" distR="0">
            <wp:extent cx="5139055" cy="132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139055" cy="1320800"/>
                    </a:xfrm>
                    <a:prstGeom prst="rect">
                      <a:avLst/>
                    </a:prstGeom>
                    <a:noFill/>
                    <a:ln>
                      <a:noFill/>
                    </a:ln>
                  </pic:spPr>
                </pic:pic>
              </a:graphicData>
            </a:graphic>
          </wp:inline>
        </w:drawing>
      </w:r>
    </w:p>
    <w:p w:rsidR="00F63D51"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15. Which one of the following vector addition equations is shown in Diagram 1?</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A + B = C</w:t>
      </w:r>
      <w:r>
        <w:rPr>
          <w:rFonts w:ascii="Times New Roman" w:hAnsi="Times New Roman" w:cs="Times New Roman"/>
        </w:rPr>
        <w:tab/>
      </w:r>
      <w:r w:rsidRPr="002E4CA2">
        <w:rPr>
          <w:rFonts w:ascii="Times New Roman" w:hAnsi="Times New Roman" w:cs="Times New Roman"/>
        </w:rPr>
        <w:t>b. A + C = B</w:t>
      </w:r>
      <w:r>
        <w:rPr>
          <w:rFonts w:ascii="Times New Roman" w:hAnsi="Times New Roman" w:cs="Times New Roman"/>
        </w:rPr>
        <w:tab/>
      </w:r>
      <w:r w:rsidRPr="002E4CA2">
        <w:rPr>
          <w:rFonts w:ascii="Times New Roman" w:hAnsi="Times New Roman" w:cs="Times New Roman"/>
        </w:rPr>
        <w:t>c. B + C = A</w:t>
      </w:r>
      <w:r>
        <w:rPr>
          <w:rFonts w:ascii="Times New Roman" w:hAnsi="Times New Roman" w:cs="Times New Roman"/>
        </w:rPr>
        <w:tab/>
      </w:r>
      <w:r w:rsidRPr="002E4CA2">
        <w:rPr>
          <w:rFonts w:ascii="Times New Roman" w:hAnsi="Times New Roman" w:cs="Times New Roman"/>
        </w:rPr>
        <w:t>d. B + A = C</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C + B = A</w:t>
      </w:r>
      <w:r>
        <w:rPr>
          <w:rFonts w:ascii="Times New Roman" w:hAnsi="Times New Roman" w:cs="Times New Roman"/>
        </w:rPr>
        <w:tab/>
      </w:r>
      <w:r w:rsidRPr="002E4CA2">
        <w:rPr>
          <w:rFonts w:ascii="Times New Roman" w:hAnsi="Times New Roman" w:cs="Times New Roman"/>
        </w:rPr>
        <w:t>f. C + A = B</w:t>
      </w:r>
      <w:r>
        <w:rPr>
          <w:rFonts w:ascii="Times New Roman" w:hAnsi="Times New Roman" w:cs="Times New Roman"/>
        </w:rPr>
        <w:tab/>
      </w:r>
      <w:r w:rsidRPr="002E4CA2">
        <w:rPr>
          <w:rFonts w:ascii="Times New Roman" w:hAnsi="Times New Roman" w:cs="Times New Roman"/>
        </w:rPr>
        <w:t>g. None of these</w:t>
      </w: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16. Which one of the following vector addition equations is shown in Diagram 2?</w:t>
      </w:r>
    </w:p>
    <w:p w:rsidR="00FA22D1" w:rsidRDefault="00FA22D1" w:rsidP="00FA22D1">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A + B = C</w:t>
      </w:r>
      <w:r>
        <w:rPr>
          <w:rFonts w:ascii="Times New Roman" w:hAnsi="Times New Roman" w:cs="Times New Roman"/>
        </w:rPr>
        <w:tab/>
      </w:r>
      <w:r w:rsidRPr="002E4CA2">
        <w:rPr>
          <w:rFonts w:ascii="Times New Roman" w:hAnsi="Times New Roman" w:cs="Times New Roman"/>
        </w:rPr>
        <w:t>b. A + C = B</w:t>
      </w:r>
      <w:r>
        <w:rPr>
          <w:rFonts w:ascii="Times New Roman" w:hAnsi="Times New Roman" w:cs="Times New Roman"/>
        </w:rPr>
        <w:tab/>
      </w:r>
      <w:r w:rsidRPr="002E4CA2">
        <w:rPr>
          <w:rFonts w:ascii="Times New Roman" w:hAnsi="Times New Roman" w:cs="Times New Roman"/>
        </w:rPr>
        <w:t>c. B + C = A</w:t>
      </w:r>
      <w:r>
        <w:rPr>
          <w:rFonts w:ascii="Times New Roman" w:hAnsi="Times New Roman" w:cs="Times New Roman"/>
        </w:rPr>
        <w:tab/>
      </w:r>
      <w:r w:rsidRPr="002E4CA2">
        <w:rPr>
          <w:rFonts w:ascii="Times New Roman" w:hAnsi="Times New Roman" w:cs="Times New Roman"/>
        </w:rPr>
        <w:t>d. B + A = C</w:t>
      </w:r>
    </w:p>
    <w:p w:rsidR="00FA22D1" w:rsidRDefault="00FA22D1" w:rsidP="00FA22D1">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C + B = A</w:t>
      </w:r>
      <w:r>
        <w:rPr>
          <w:rFonts w:ascii="Times New Roman" w:hAnsi="Times New Roman" w:cs="Times New Roman"/>
        </w:rPr>
        <w:tab/>
      </w:r>
      <w:r w:rsidRPr="002E4CA2">
        <w:rPr>
          <w:rFonts w:ascii="Times New Roman" w:hAnsi="Times New Roman" w:cs="Times New Roman"/>
        </w:rPr>
        <w:t>f. C + A = B</w:t>
      </w:r>
      <w:r>
        <w:rPr>
          <w:rFonts w:ascii="Times New Roman" w:hAnsi="Times New Roman" w:cs="Times New Roman"/>
        </w:rPr>
        <w:tab/>
      </w:r>
      <w:r w:rsidRPr="002E4CA2">
        <w:rPr>
          <w:rFonts w:ascii="Times New Roman" w:hAnsi="Times New Roman" w:cs="Times New Roman"/>
        </w:rPr>
        <w:t>g. None of these</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17. Which one of the following vector addition equations is shown in Diagram 3?</w:t>
      </w:r>
    </w:p>
    <w:p w:rsidR="00FA22D1" w:rsidRDefault="00FA22D1" w:rsidP="00FA22D1">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A + B = C</w:t>
      </w:r>
      <w:r>
        <w:rPr>
          <w:rFonts w:ascii="Times New Roman" w:hAnsi="Times New Roman" w:cs="Times New Roman"/>
        </w:rPr>
        <w:tab/>
      </w:r>
      <w:r w:rsidRPr="002E4CA2">
        <w:rPr>
          <w:rFonts w:ascii="Times New Roman" w:hAnsi="Times New Roman" w:cs="Times New Roman"/>
        </w:rPr>
        <w:t>b. A + C = B</w:t>
      </w:r>
      <w:r>
        <w:rPr>
          <w:rFonts w:ascii="Times New Roman" w:hAnsi="Times New Roman" w:cs="Times New Roman"/>
        </w:rPr>
        <w:tab/>
      </w:r>
      <w:r w:rsidRPr="002E4CA2">
        <w:rPr>
          <w:rFonts w:ascii="Times New Roman" w:hAnsi="Times New Roman" w:cs="Times New Roman"/>
        </w:rPr>
        <w:t>c. B + C = A</w:t>
      </w:r>
      <w:r>
        <w:rPr>
          <w:rFonts w:ascii="Times New Roman" w:hAnsi="Times New Roman" w:cs="Times New Roman"/>
        </w:rPr>
        <w:tab/>
      </w:r>
      <w:r w:rsidRPr="002E4CA2">
        <w:rPr>
          <w:rFonts w:ascii="Times New Roman" w:hAnsi="Times New Roman" w:cs="Times New Roman"/>
        </w:rPr>
        <w:t>d. B + A = C</w:t>
      </w:r>
    </w:p>
    <w:p w:rsidR="00FA22D1" w:rsidRDefault="00FA22D1" w:rsidP="00FA22D1">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C + B = A</w:t>
      </w:r>
      <w:r>
        <w:rPr>
          <w:rFonts w:ascii="Times New Roman" w:hAnsi="Times New Roman" w:cs="Times New Roman"/>
        </w:rPr>
        <w:tab/>
      </w:r>
      <w:r w:rsidRPr="002E4CA2">
        <w:rPr>
          <w:rFonts w:ascii="Times New Roman" w:hAnsi="Times New Roman" w:cs="Times New Roman"/>
        </w:rPr>
        <w:t>f. C + A = B</w:t>
      </w:r>
      <w:r>
        <w:rPr>
          <w:rFonts w:ascii="Times New Roman" w:hAnsi="Times New Roman" w:cs="Times New Roman"/>
        </w:rPr>
        <w:tab/>
      </w:r>
      <w:r w:rsidRPr="002E4CA2">
        <w:rPr>
          <w:rFonts w:ascii="Times New Roman" w:hAnsi="Times New Roman" w:cs="Times New Roman"/>
        </w:rPr>
        <w:t>g. None of these</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18. Which one of the following vector addition equations is shown in Diagram 4?</w:t>
      </w:r>
    </w:p>
    <w:p w:rsidR="00FA22D1" w:rsidRDefault="00FA22D1" w:rsidP="00FA22D1">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A + B = C</w:t>
      </w:r>
      <w:r>
        <w:rPr>
          <w:rFonts w:ascii="Times New Roman" w:hAnsi="Times New Roman" w:cs="Times New Roman"/>
        </w:rPr>
        <w:tab/>
      </w:r>
      <w:r w:rsidRPr="002E4CA2">
        <w:rPr>
          <w:rFonts w:ascii="Times New Roman" w:hAnsi="Times New Roman" w:cs="Times New Roman"/>
        </w:rPr>
        <w:t>b. A + C = B</w:t>
      </w:r>
      <w:r>
        <w:rPr>
          <w:rFonts w:ascii="Times New Roman" w:hAnsi="Times New Roman" w:cs="Times New Roman"/>
        </w:rPr>
        <w:tab/>
      </w:r>
      <w:r w:rsidRPr="002E4CA2">
        <w:rPr>
          <w:rFonts w:ascii="Times New Roman" w:hAnsi="Times New Roman" w:cs="Times New Roman"/>
        </w:rPr>
        <w:t>c. B + C = A</w:t>
      </w:r>
      <w:r>
        <w:rPr>
          <w:rFonts w:ascii="Times New Roman" w:hAnsi="Times New Roman" w:cs="Times New Roman"/>
        </w:rPr>
        <w:tab/>
      </w:r>
      <w:r w:rsidRPr="002E4CA2">
        <w:rPr>
          <w:rFonts w:ascii="Times New Roman" w:hAnsi="Times New Roman" w:cs="Times New Roman"/>
        </w:rPr>
        <w:t>d. B + A = C</w:t>
      </w:r>
    </w:p>
    <w:p w:rsidR="00FA22D1" w:rsidRDefault="00FA22D1" w:rsidP="00FA22D1">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C + B = A</w:t>
      </w:r>
      <w:r>
        <w:rPr>
          <w:rFonts w:ascii="Times New Roman" w:hAnsi="Times New Roman" w:cs="Times New Roman"/>
        </w:rPr>
        <w:tab/>
      </w:r>
      <w:r w:rsidRPr="002E4CA2">
        <w:rPr>
          <w:rFonts w:ascii="Times New Roman" w:hAnsi="Times New Roman" w:cs="Times New Roman"/>
        </w:rPr>
        <w:t>f. C + A = B</w:t>
      </w:r>
      <w:r>
        <w:rPr>
          <w:rFonts w:ascii="Times New Roman" w:hAnsi="Times New Roman" w:cs="Times New Roman"/>
        </w:rPr>
        <w:tab/>
      </w:r>
      <w:r w:rsidRPr="002E4CA2">
        <w:rPr>
          <w:rFonts w:ascii="Times New Roman" w:hAnsi="Times New Roman" w:cs="Times New Roman"/>
        </w:rPr>
        <w:t>g. None of these</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6F7510" w:rsidRPr="002E4CA2">
        <w:rPr>
          <w:rFonts w:ascii="Times New Roman" w:hAnsi="Times New Roman" w:cs="Times New Roman"/>
        </w:rPr>
        <w:t xml:space="preserve">Consider the magnitude and direction of vectors A and B as shown in </w:t>
      </w:r>
      <w:r w:rsidR="006F7510" w:rsidRPr="00FA22D1">
        <w:rPr>
          <w:rFonts w:ascii="Times New Roman" w:hAnsi="Times New Roman" w:cs="Times New Roman"/>
          <w:b/>
        </w:rPr>
        <w:t>Diagram 1</w:t>
      </w:r>
      <w:r w:rsidR="006F7510" w:rsidRPr="002E4CA2">
        <w:rPr>
          <w:rFonts w:ascii="Times New Roman" w:hAnsi="Times New Roman" w:cs="Times New Roman"/>
        </w:rPr>
        <w:t xml:space="preserve"> above. Which one of the following diagrams would represent B - A = R?</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Default="00FA22D1" w:rsidP="00FA22D1">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FA22D1">
        <w:rPr>
          <w:noProof/>
        </w:rPr>
        <w:drawing>
          <wp:inline distT="0" distB="0" distL="0" distR="0">
            <wp:extent cx="5029200" cy="1198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029200" cy="1198013"/>
                    </a:xfrm>
                    <a:prstGeom prst="rect">
                      <a:avLst/>
                    </a:prstGeom>
                    <a:noFill/>
                    <a:ln>
                      <a:noFill/>
                    </a:ln>
                  </pic:spPr>
                </pic:pic>
              </a:graphicData>
            </a:graphic>
          </wp:inline>
        </w:drawing>
      </w: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20.</w:t>
      </w:r>
      <w:r>
        <w:rPr>
          <w:rFonts w:ascii="Times New Roman" w:hAnsi="Times New Roman" w:cs="Times New Roman"/>
        </w:rPr>
        <w:tab/>
      </w:r>
      <w:r w:rsidR="006F7510" w:rsidRPr="002E4CA2">
        <w:rPr>
          <w:rFonts w:ascii="Times New Roman" w:hAnsi="Times New Roman" w:cs="Times New Roman"/>
        </w:rPr>
        <w:t xml:space="preserve">Consider the magnitude and direction of vectors B and C as shown in </w:t>
      </w:r>
      <w:r w:rsidR="006F7510" w:rsidRPr="00FA22D1">
        <w:rPr>
          <w:rFonts w:ascii="Times New Roman" w:hAnsi="Times New Roman" w:cs="Times New Roman"/>
          <w:b/>
        </w:rPr>
        <w:t>Diagram 2</w:t>
      </w:r>
      <w:r w:rsidR="006F7510" w:rsidRPr="002E4CA2">
        <w:rPr>
          <w:rFonts w:ascii="Times New Roman" w:hAnsi="Times New Roman" w:cs="Times New Roman"/>
        </w:rPr>
        <w:t xml:space="preserve"> above. Which one of the following diagrams would represent C - B = R?</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Default="00FA22D1" w:rsidP="00FA22D1">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FA22D1">
        <w:rPr>
          <w:noProof/>
        </w:rPr>
        <w:drawing>
          <wp:inline distT="0" distB="0" distL="0" distR="0">
            <wp:extent cx="5029200" cy="998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029200" cy="998411"/>
                    </a:xfrm>
                    <a:prstGeom prst="rect">
                      <a:avLst/>
                    </a:prstGeom>
                    <a:noFill/>
                    <a:ln>
                      <a:noFill/>
                    </a:ln>
                  </pic:spPr>
                </pic:pic>
              </a:graphicData>
            </a:graphic>
          </wp:inline>
        </w:drawing>
      </w: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21.</w:t>
      </w:r>
      <w:r>
        <w:rPr>
          <w:rFonts w:ascii="Times New Roman" w:hAnsi="Times New Roman" w:cs="Times New Roman"/>
        </w:rPr>
        <w:tab/>
      </w:r>
      <w:r w:rsidR="006F7510" w:rsidRPr="002E4CA2">
        <w:rPr>
          <w:rFonts w:ascii="Times New Roman" w:hAnsi="Times New Roman" w:cs="Times New Roman"/>
        </w:rPr>
        <w:t>The vector sum (magnitude only) of 25.0 m, north + 18.0 m, East is ___ m.</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7.00</w:t>
      </w:r>
      <w:r>
        <w:rPr>
          <w:rFonts w:ascii="Times New Roman" w:hAnsi="Times New Roman" w:cs="Times New Roman"/>
        </w:rPr>
        <w:tab/>
      </w:r>
      <w:r w:rsidRPr="002E4CA2">
        <w:rPr>
          <w:rFonts w:ascii="Times New Roman" w:hAnsi="Times New Roman" w:cs="Times New Roman"/>
        </w:rPr>
        <w:t>b. 21.5</w:t>
      </w:r>
      <w:r>
        <w:rPr>
          <w:rFonts w:ascii="Times New Roman" w:hAnsi="Times New Roman" w:cs="Times New Roman"/>
        </w:rPr>
        <w:tab/>
      </w:r>
      <w:r w:rsidRPr="002E4CA2">
        <w:rPr>
          <w:rFonts w:ascii="Times New Roman" w:hAnsi="Times New Roman" w:cs="Times New Roman"/>
        </w:rPr>
        <w:t>c. 30.8</w:t>
      </w:r>
      <w:r>
        <w:rPr>
          <w:rFonts w:ascii="Times New Roman" w:hAnsi="Times New Roman" w:cs="Times New Roman"/>
        </w:rPr>
        <w:tab/>
      </w:r>
      <w:r w:rsidRPr="002E4CA2">
        <w:rPr>
          <w:rFonts w:ascii="Times New Roman" w:hAnsi="Times New Roman" w:cs="Times New Roman"/>
        </w:rPr>
        <w:t>d. 35.8</w:t>
      </w: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43.0</w:t>
      </w:r>
      <w:r>
        <w:rPr>
          <w:rFonts w:ascii="Times New Roman" w:hAnsi="Times New Roman" w:cs="Times New Roman"/>
        </w:rPr>
        <w:tab/>
      </w:r>
      <w:r w:rsidRPr="002E4CA2">
        <w:rPr>
          <w:rFonts w:ascii="Times New Roman" w:hAnsi="Times New Roman" w:cs="Times New Roman"/>
        </w:rPr>
        <w:t>f. 54.2</w:t>
      </w:r>
      <w:r>
        <w:rPr>
          <w:rFonts w:ascii="Times New Roman" w:hAnsi="Times New Roman" w:cs="Times New Roman"/>
        </w:rPr>
        <w:tab/>
      </w:r>
      <w:r w:rsidRPr="002E4CA2">
        <w:rPr>
          <w:rFonts w:ascii="Times New Roman" w:hAnsi="Times New Roman" w:cs="Times New Roman"/>
        </w:rPr>
        <w:t>g. 949</w:t>
      </w:r>
      <w:r>
        <w:rPr>
          <w:rFonts w:ascii="Times New Roman" w:hAnsi="Times New Roman" w:cs="Times New Roman"/>
        </w:rPr>
        <w:tab/>
      </w:r>
      <w:r w:rsidRPr="002E4CA2">
        <w:rPr>
          <w:rFonts w:ascii="Times New Roman" w:hAnsi="Times New Roman" w:cs="Times New Roman"/>
        </w:rPr>
        <w:t>h. None of these</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22.</w:t>
      </w:r>
      <w:r>
        <w:rPr>
          <w:rFonts w:ascii="Times New Roman" w:hAnsi="Times New Roman" w:cs="Times New Roman"/>
        </w:rPr>
        <w:tab/>
      </w:r>
      <w:r w:rsidR="006F7510" w:rsidRPr="002E4CA2">
        <w:rPr>
          <w:rFonts w:ascii="Times New Roman" w:hAnsi="Times New Roman" w:cs="Times New Roman"/>
        </w:rPr>
        <w:t>The vector sum (magnitude only) of 32.0 m, north + 41.0 m, west is ___ m.</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9.00</w:t>
      </w:r>
      <w:r>
        <w:rPr>
          <w:rFonts w:ascii="Times New Roman" w:hAnsi="Times New Roman" w:cs="Times New Roman"/>
        </w:rPr>
        <w:tab/>
      </w:r>
      <w:r w:rsidRPr="002E4CA2">
        <w:rPr>
          <w:rFonts w:ascii="Times New Roman" w:hAnsi="Times New Roman" w:cs="Times New Roman"/>
        </w:rPr>
        <w:t>b. 36.5</w:t>
      </w:r>
      <w:r>
        <w:rPr>
          <w:rFonts w:ascii="Times New Roman" w:hAnsi="Times New Roman" w:cs="Times New Roman"/>
        </w:rPr>
        <w:tab/>
      </w:r>
      <w:r w:rsidRPr="002E4CA2">
        <w:rPr>
          <w:rFonts w:ascii="Times New Roman" w:hAnsi="Times New Roman" w:cs="Times New Roman"/>
        </w:rPr>
        <w:t>c. 38.0</w:t>
      </w:r>
      <w:r>
        <w:rPr>
          <w:rFonts w:ascii="Times New Roman" w:hAnsi="Times New Roman" w:cs="Times New Roman"/>
        </w:rPr>
        <w:tab/>
      </w:r>
      <w:r w:rsidRPr="002E4CA2">
        <w:rPr>
          <w:rFonts w:ascii="Times New Roman" w:hAnsi="Times New Roman" w:cs="Times New Roman"/>
        </w:rPr>
        <w:t>d. 52.0</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73.0</w:t>
      </w:r>
      <w:r>
        <w:rPr>
          <w:rFonts w:ascii="Times New Roman" w:hAnsi="Times New Roman" w:cs="Times New Roman"/>
        </w:rPr>
        <w:tab/>
      </w:r>
      <w:r w:rsidRPr="002E4CA2">
        <w:rPr>
          <w:rFonts w:ascii="Times New Roman" w:hAnsi="Times New Roman" w:cs="Times New Roman"/>
        </w:rPr>
        <w:t>f. 128</w:t>
      </w:r>
      <w:r>
        <w:rPr>
          <w:rFonts w:ascii="Times New Roman" w:hAnsi="Times New Roman" w:cs="Times New Roman"/>
        </w:rPr>
        <w:tab/>
      </w:r>
      <w:r w:rsidRPr="002E4CA2">
        <w:rPr>
          <w:rFonts w:ascii="Times New Roman" w:hAnsi="Times New Roman" w:cs="Times New Roman"/>
        </w:rPr>
        <w:t>g. 2.70 x 10</w:t>
      </w:r>
      <w:r w:rsidRPr="002E4CA2">
        <w:rPr>
          <w:rFonts w:ascii="Times New Roman" w:hAnsi="Times New Roman" w:cs="Times New Roman"/>
          <w:vertAlign w:val="superscript"/>
        </w:rPr>
        <w:t>3</w:t>
      </w:r>
      <w:r>
        <w:rPr>
          <w:rFonts w:ascii="Times New Roman" w:hAnsi="Times New Roman" w:cs="Times New Roman"/>
          <w:vertAlign w:val="superscript"/>
        </w:rPr>
        <w:tab/>
      </w:r>
      <w:r w:rsidRPr="002E4CA2">
        <w:rPr>
          <w:rFonts w:ascii="Times New Roman" w:hAnsi="Times New Roman" w:cs="Times New Roman"/>
        </w:rPr>
        <w:t>h. None of these</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Pr="002E4CA2"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6F7510" w:rsidP="00FA22D1">
      <w:pPr>
        <w:tabs>
          <w:tab w:val="left" w:pos="450"/>
          <w:tab w:val="left" w:pos="2430"/>
          <w:tab w:val="left" w:pos="4500"/>
          <w:tab w:val="left" w:pos="6570"/>
          <w:tab w:val="left" w:pos="7920"/>
        </w:tabs>
        <w:spacing w:after="0"/>
        <w:rPr>
          <w:rFonts w:ascii="Times New Roman" w:hAnsi="Times New Roman" w:cs="Times New Roman"/>
        </w:rPr>
      </w:pPr>
      <w:r w:rsidRPr="002E4CA2">
        <w:rPr>
          <w:rFonts w:ascii="Times New Roman" w:hAnsi="Times New Roman" w:cs="Times New Roman"/>
        </w:rPr>
        <w:t xml:space="preserve">Use the diagram below to answer </w:t>
      </w:r>
      <w:r w:rsidRPr="002E4CA2">
        <w:rPr>
          <w:rFonts w:ascii="Times New Roman" w:hAnsi="Times New Roman" w:cs="Times New Roman"/>
          <w:b/>
          <w:bCs/>
        </w:rPr>
        <w:t xml:space="preserve">Questions </w:t>
      </w:r>
      <w:r w:rsidR="0007486A">
        <w:rPr>
          <w:rFonts w:ascii="Times New Roman" w:hAnsi="Times New Roman" w:cs="Times New Roman"/>
          <w:b/>
          <w:bCs/>
        </w:rPr>
        <w:t>23-2</w:t>
      </w:r>
      <w:r w:rsidRPr="002E4CA2">
        <w:rPr>
          <w:rFonts w:ascii="Times New Roman" w:hAnsi="Times New Roman" w:cs="Times New Roman"/>
          <w:b/>
          <w:bCs/>
        </w:rPr>
        <w:t>8</w:t>
      </w:r>
      <w:r w:rsidRPr="002E4CA2">
        <w:rPr>
          <w:rFonts w:ascii="Times New Roman" w:hAnsi="Times New Roman" w:cs="Times New Roman"/>
        </w:rPr>
        <w:t>. Each square on the diagram represents a 20-meter x 20-meter area.</w:t>
      </w:r>
    </w:p>
    <w:p w:rsidR="00FA22D1" w:rsidRDefault="00FA22D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A22D1" w:rsidRPr="002E4CA2" w:rsidRDefault="00FA22D1" w:rsidP="00FA22D1">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FA22D1">
        <w:rPr>
          <w:noProof/>
        </w:rPr>
        <w:drawing>
          <wp:inline distT="0" distB="0" distL="0" distR="0">
            <wp:extent cx="3843655" cy="187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843655" cy="1879600"/>
                    </a:xfrm>
                    <a:prstGeom prst="rect">
                      <a:avLst/>
                    </a:prstGeom>
                    <a:noFill/>
                    <a:ln>
                      <a:noFill/>
                    </a:ln>
                  </pic:spPr>
                </pic:pic>
              </a:graphicData>
            </a:graphic>
          </wp:inline>
        </w:drawing>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23.</w:t>
      </w:r>
      <w:r>
        <w:rPr>
          <w:rFonts w:ascii="Times New Roman" w:hAnsi="Times New Roman" w:cs="Times New Roman"/>
        </w:rPr>
        <w:tab/>
      </w:r>
      <w:r w:rsidR="006F7510" w:rsidRPr="002E4CA2">
        <w:rPr>
          <w:rFonts w:ascii="Times New Roman" w:hAnsi="Times New Roman" w:cs="Times New Roman"/>
        </w:rPr>
        <w:t>If a person walks from D to H to G to C, then the distance walked is ____ meters.</w:t>
      </w:r>
    </w:p>
    <w:p w:rsidR="00830F12"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128</w:t>
      </w:r>
      <w:r>
        <w:rPr>
          <w:rFonts w:ascii="Times New Roman" w:hAnsi="Times New Roman" w:cs="Times New Roman"/>
        </w:rPr>
        <w:tab/>
      </w:r>
      <w:r w:rsidRPr="002E4CA2">
        <w:rPr>
          <w:rFonts w:ascii="Times New Roman" w:hAnsi="Times New Roman" w:cs="Times New Roman"/>
        </w:rPr>
        <w:t>b. 180</w:t>
      </w:r>
      <w:r>
        <w:rPr>
          <w:rFonts w:ascii="Times New Roman" w:hAnsi="Times New Roman" w:cs="Times New Roman"/>
        </w:rPr>
        <w:tab/>
      </w:r>
      <w:r w:rsidRPr="002E4CA2">
        <w:rPr>
          <w:rFonts w:ascii="Times New Roman" w:hAnsi="Times New Roman" w:cs="Times New Roman"/>
        </w:rPr>
        <w:t>c. 401</w:t>
      </w:r>
      <w:r>
        <w:rPr>
          <w:rFonts w:ascii="Times New Roman" w:hAnsi="Times New Roman" w:cs="Times New Roman"/>
        </w:rPr>
        <w:tab/>
      </w:r>
      <w:r w:rsidRPr="002E4CA2">
        <w:rPr>
          <w:rFonts w:ascii="Times New Roman" w:hAnsi="Times New Roman" w:cs="Times New Roman"/>
        </w:rPr>
        <w:t>d. 460</w:t>
      </w:r>
    </w:p>
    <w:p w:rsidR="00830F12"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480</w:t>
      </w:r>
      <w:r>
        <w:rPr>
          <w:rFonts w:ascii="Times New Roman" w:hAnsi="Times New Roman" w:cs="Times New Roman"/>
        </w:rPr>
        <w:tab/>
      </w:r>
      <w:r w:rsidRPr="002E4CA2">
        <w:rPr>
          <w:rFonts w:ascii="Times New Roman" w:hAnsi="Times New Roman" w:cs="Times New Roman"/>
        </w:rPr>
        <w:t>f. 533</w:t>
      </w:r>
      <w:r>
        <w:rPr>
          <w:rFonts w:ascii="Times New Roman" w:hAnsi="Times New Roman" w:cs="Times New Roman"/>
        </w:rPr>
        <w:tab/>
      </w:r>
      <w:r w:rsidRPr="002E4CA2">
        <w:rPr>
          <w:rFonts w:ascii="Times New Roman" w:hAnsi="Times New Roman" w:cs="Times New Roman"/>
        </w:rPr>
        <w:t>g. 620</w:t>
      </w:r>
      <w:r>
        <w:rPr>
          <w:rFonts w:ascii="Times New Roman" w:hAnsi="Times New Roman" w:cs="Times New Roman"/>
        </w:rPr>
        <w:tab/>
      </w:r>
      <w:r w:rsidRPr="002E4CA2">
        <w:rPr>
          <w:rFonts w:ascii="Times New Roman" w:hAnsi="Times New Roman" w:cs="Times New Roman"/>
        </w:rPr>
        <w:t>h. None of these</w:t>
      </w:r>
    </w:p>
    <w:p w:rsidR="00830F12" w:rsidRPr="002E4CA2"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24.</w:t>
      </w:r>
      <w:r w:rsidR="00830F12">
        <w:rPr>
          <w:rFonts w:ascii="Times New Roman" w:hAnsi="Times New Roman" w:cs="Times New Roman"/>
        </w:rPr>
        <w:tab/>
      </w:r>
      <w:r w:rsidR="006F7510" w:rsidRPr="002E4CA2">
        <w:rPr>
          <w:rFonts w:ascii="Times New Roman" w:hAnsi="Times New Roman" w:cs="Times New Roman"/>
        </w:rPr>
        <w:t>If a person walks from D to H to G to C, then the magnitude of the displacement is ____ meters.</w:t>
      </w:r>
    </w:p>
    <w:p w:rsidR="00830F12" w:rsidRDefault="00830F12" w:rsidP="00830F12">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128</w:t>
      </w:r>
      <w:r>
        <w:rPr>
          <w:rFonts w:ascii="Times New Roman" w:hAnsi="Times New Roman" w:cs="Times New Roman"/>
        </w:rPr>
        <w:tab/>
      </w:r>
      <w:r w:rsidRPr="002E4CA2">
        <w:rPr>
          <w:rFonts w:ascii="Times New Roman" w:hAnsi="Times New Roman" w:cs="Times New Roman"/>
        </w:rPr>
        <w:t>b. 180</w:t>
      </w:r>
      <w:r>
        <w:rPr>
          <w:rFonts w:ascii="Times New Roman" w:hAnsi="Times New Roman" w:cs="Times New Roman"/>
        </w:rPr>
        <w:tab/>
      </w:r>
      <w:r w:rsidRPr="002E4CA2">
        <w:rPr>
          <w:rFonts w:ascii="Times New Roman" w:hAnsi="Times New Roman" w:cs="Times New Roman"/>
        </w:rPr>
        <w:t>c. 401</w:t>
      </w:r>
      <w:r>
        <w:rPr>
          <w:rFonts w:ascii="Times New Roman" w:hAnsi="Times New Roman" w:cs="Times New Roman"/>
        </w:rPr>
        <w:tab/>
      </w:r>
      <w:r w:rsidRPr="002E4CA2">
        <w:rPr>
          <w:rFonts w:ascii="Times New Roman" w:hAnsi="Times New Roman" w:cs="Times New Roman"/>
        </w:rPr>
        <w:t>d. 460</w:t>
      </w:r>
    </w:p>
    <w:p w:rsidR="00830F12" w:rsidRDefault="00830F12" w:rsidP="00830F12">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480</w:t>
      </w:r>
      <w:r>
        <w:rPr>
          <w:rFonts w:ascii="Times New Roman" w:hAnsi="Times New Roman" w:cs="Times New Roman"/>
        </w:rPr>
        <w:tab/>
      </w:r>
      <w:r w:rsidRPr="002E4CA2">
        <w:rPr>
          <w:rFonts w:ascii="Times New Roman" w:hAnsi="Times New Roman" w:cs="Times New Roman"/>
        </w:rPr>
        <w:t>f. 533</w:t>
      </w:r>
      <w:r>
        <w:rPr>
          <w:rFonts w:ascii="Times New Roman" w:hAnsi="Times New Roman" w:cs="Times New Roman"/>
        </w:rPr>
        <w:tab/>
      </w:r>
      <w:r w:rsidRPr="002E4CA2">
        <w:rPr>
          <w:rFonts w:ascii="Times New Roman" w:hAnsi="Times New Roman" w:cs="Times New Roman"/>
        </w:rPr>
        <w:t>g. 620</w:t>
      </w:r>
      <w:r>
        <w:rPr>
          <w:rFonts w:ascii="Times New Roman" w:hAnsi="Times New Roman" w:cs="Times New Roman"/>
        </w:rPr>
        <w:tab/>
      </w:r>
      <w:r w:rsidRPr="002E4CA2">
        <w:rPr>
          <w:rFonts w:ascii="Times New Roman" w:hAnsi="Times New Roman" w:cs="Times New Roman"/>
        </w:rPr>
        <w:t>h. None of these</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830F12" w:rsidRPr="002E4CA2"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25.</w:t>
      </w:r>
      <w:r>
        <w:rPr>
          <w:rFonts w:ascii="Times New Roman" w:hAnsi="Times New Roman" w:cs="Times New Roman"/>
        </w:rPr>
        <w:tab/>
      </w:r>
      <w:r w:rsidR="006F7510" w:rsidRPr="002E4CA2">
        <w:rPr>
          <w:rFonts w:ascii="Times New Roman" w:hAnsi="Times New Roman" w:cs="Times New Roman"/>
        </w:rPr>
        <w:t>If a person walks from D to H to G to C, then the direction of the displacement is ___ degrees (as measured counterclockwise from East).</w:t>
      </w:r>
    </w:p>
    <w:p w:rsidR="00830F12"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39</w:t>
      </w:r>
      <w:r>
        <w:rPr>
          <w:rFonts w:ascii="Times New Roman" w:hAnsi="Times New Roman" w:cs="Times New Roman"/>
        </w:rPr>
        <w:tab/>
      </w:r>
      <w:r w:rsidRPr="002E4CA2">
        <w:rPr>
          <w:rFonts w:ascii="Times New Roman" w:hAnsi="Times New Roman" w:cs="Times New Roman"/>
        </w:rPr>
        <w:t>b. 51</w:t>
      </w:r>
      <w:r>
        <w:rPr>
          <w:rFonts w:ascii="Times New Roman" w:hAnsi="Times New Roman" w:cs="Times New Roman"/>
        </w:rPr>
        <w:tab/>
        <w:t>c. 53</w:t>
      </w:r>
      <w:r>
        <w:rPr>
          <w:rFonts w:ascii="Times New Roman" w:hAnsi="Times New Roman" w:cs="Times New Roman"/>
        </w:rPr>
        <w:tab/>
        <w:t>d. 217</w:t>
      </w:r>
    </w:p>
    <w:p w:rsidR="00830F12"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e. 219</w:t>
      </w:r>
      <w:r>
        <w:rPr>
          <w:rFonts w:ascii="Times New Roman" w:hAnsi="Times New Roman" w:cs="Times New Roman"/>
        </w:rPr>
        <w:tab/>
        <w:t>f. 231</w:t>
      </w:r>
      <w:r>
        <w:rPr>
          <w:rFonts w:ascii="Times New Roman" w:hAnsi="Times New Roman" w:cs="Times New Roman"/>
        </w:rPr>
        <w:tab/>
        <w:t>g. 233</w:t>
      </w:r>
      <w:r>
        <w:rPr>
          <w:rFonts w:ascii="Times New Roman" w:hAnsi="Times New Roman" w:cs="Times New Roman"/>
        </w:rPr>
        <w:tab/>
        <w:t>h. None of these.</w:t>
      </w:r>
    </w:p>
    <w:p w:rsidR="00830F12" w:rsidRPr="002E4CA2" w:rsidRDefault="00830F12"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26.</w:t>
      </w:r>
      <w:r>
        <w:rPr>
          <w:rFonts w:ascii="Times New Roman" w:hAnsi="Times New Roman" w:cs="Times New Roman"/>
        </w:rPr>
        <w:tab/>
      </w:r>
      <w:r w:rsidR="006F7510" w:rsidRPr="002E4CA2">
        <w:rPr>
          <w:rFonts w:ascii="Times New Roman" w:hAnsi="Times New Roman" w:cs="Times New Roman"/>
        </w:rPr>
        <w:t>If a person walks from H to E to C to G, then the distance walked is ____ meters.  </w:t>
      </w:r>
    </w:p>
    <w:p w:rsidR="00FA263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a. 80.</w:t>
      </w:r>
      <w:r>
        <w:rPr>
          <w:rFonts w:ascii="Times New Roman" w:hAnsi="Times New Roman" w:cs="Times New Roman"/>
        </w:rPr>
        <w:tab/>
        <w:t>b. 240.</w:t>
      </w:r>
      <w:r>
        <w:rPr>
          <w:rFonts w:ascii="Times New Roman" w:hAnsi="Times New Roman" w:cs="Times New Roman"/>
        </w:rPr>
        <w:tab/>
        <w:t>c. 253</w:t>
      </w:r>
      <w:r>
        <w:rPr>
          <w:rFonts w:ascii="Times New Roman" w:hAnsi="Times New Roman" w:cs="Times New Roman"/>
        </w:rPr>
        <w:tab/>
        <w:t>d. 333</w:t>
      </w:r>
    </w:p>
    <w:p w:rsidR="00FA2632" w:rsidRDefault="00FA2632" w:rsidP="00FA2632">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e. 493</w:t>
      </w:r>
      <w:r>
        <w:rPr>
          <w:rFonts w:ascii="Times New Roman" w:hAnsi="Times New Roman" w:cs="Times New Roman"/>
        </w:rPr>
        <w:tab/>
        <w:t>f. 560.</w:t>
      </w:r>
      <w:r>
        <w:rPr>
          <w:rFonts w:ascii="Times New Roman" w:hAnsi="Times New Roman" w:cs="Times New Roman"/>
        </w:rPr>
        <w:tab/>
        <w:t>g. 640.</w:t>
      </w:r>
      <w:r>
        <w:rPr>
          <w:rFonts w:ascii="Times New Roman" w:hAnsi="Times New Roman" w:cs="Times New Roman"/>
        </w:rPr>
        <w:tab/>
        <w:t>h. None of these.</w:t>
      </w:r>
    </w:p>
    <w:p w:rsidR="00FA2632" w:rsidRPr="002E4CA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27.</w:t>
      </w:r>
      <w:r>
        <w:rPr>
          <w:rFonts w:ascii="Times New Roman" w:hAnsi="Times New Roman" w:cs="Times New Roman"/>
        </w:rPr>
        <w:tab/>
      </w:r>
      <w:r w:rsidR="006F7510" w:rsidRPr="002E4CA2">
        <w:rPr>
          <w:rFonts w:ascii="Times New Roman" w:hAnsi="Times New Roman" w:cs="Times New Roman"/>
        </w:rPr>
        <w:t>If a person walks from H to E to C to G, then the magnitude of the displacement is ____ meters.</w:t>
      </w:r>
    </w:p>
    <w:p w:rsidR="00FA263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80.</w:t>
      </w:r>
      <w:r>
        <w:rPr>
          <w:rFonts w:ascii="Times New Roman" w:hAnsi="Times New Roman" w:cs="Times New Roman"/>
        </w:rPr>
        <w:tab/>
        <w:t>b. 240.</w:t>
      </w:r>
      <w:r>
        <w:rPr>
          <w:rFonts w:ascii="Times New Roman" w:hAnsi="Times New Roman" w:cs="Times New Roman"/>
        </w:rPr>
        <w:tab/>
        <w:t>c. 253</w:t>
      </w:r>
      <w:r>
        <w:rPr>
          <w:rFonts w:ascii="Times New Roman" w:hAnsi="Times New Roman" w:cs="Times New Roman"/>
        </w:rPr>
        <w:tab/>
        <w:t>d. 333</w:t>
      </w:r>
    </w:p>
    <w:p w:rsidR="00FA263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e. 493</w:t>
      </w:r>
      <w:r>
        <w:rPr>
          <w:rFonts w:ascii="Times New Roman" w:hAnsi="Times New Roman" w:cs="Times New Roman"/>
        </w:rPr>
        <w:tab/>
        <w:t>f. 560.</w:t>
      </w:r>
      <w:r>
        <w:rPr>
          <w:rFonts w:ascii="Times New Roman" w:hAnsi="Times New Roman" w:cs="Times New Roman"/>
        </w:rPr>
        <w:tab/>
        <w:t>g. 640.</w:t>
      </w:r>
      <w:r>
        <w:rPr>
          <w:rFonts w:ascii="Times New Roman" w:hAnsi="Times New Roman" w:cs="Times New Roman"/>
        </w:rPr>
        <w:tab/>
        <w:t>h. None of these.</w:t>
      </w:r>
    </w:p>
    <w:p w:rsidR="00FA2632" w:rsidRPr="002E4CA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28.</w:t>
      </w:r>
      <w:r>
        <w:rPr>
          <w:rFonts w:ascii="Times New Roman" w:hAnsi="Times New Roman" w:cs="Times New Roman"/>
        </w:rPr>
        <w:tab/>
      </w:r>
      <w:r w:rsidR="006F7510" w:rsidRPr="002E4CA2">
        <w:rPr>
          <w:rFonts w:ascii="Times New Roman" w:hAnsi="Times New Roman" w:cs="Times New Roman"/>
        </w:rPr>
        <w:t>If a person walks from H to E to C to G, then the direction of the displacement is ___ degrees (as measured counterclockwise from East).</w:t>
      </w:r>
    </w:p>
    <w:p w:rsidR="00FA263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0</w:t>
      </w:r>
      <w:r>
        <w:rPr>
          <w:rFonts w:ascii="Times New Roman" w:hAnsi="Times New Roman" w:cs="Times New Roman"/>
        </w:rPr>
        <w:tab/>
      </w:r>
      <w:r w:rsidRPr="002E4CA2">
        <w:rPr>
          <w:rFonts w:ascii="Times New Roman" w:hAnsi="Times New Roman" w:cs="Times New Roman"/>
        </w:rPr>
        <w:t>b. 18.</w:t>
      </w:r>
      <w:r>
        <w:rPr>
          <w:rFonts w:ascii="Times New Roman" w:hAnsi="Times New Roman" w:cs="Times New Roman"/>
        </w:rPr>
        <w:tab/>
      </w:r>
      <w:r w:rsidRPr="002E4CA2">
        <w:rPr>
          <w:rFonts w:ascii="Times New Roman" w:hAnsi="Times New Roman" w:cs="Times New Roman"/>
        </w:rPr>
        <w:t>c. 72</w:t>
      </w:r>
      <w:r>
        <w:rPr>
          <w:rFonts w:ascii="Times New Roman" w:hAnsi="Times New Roman" w:cs="Times New Roman"/>
        </w:rPr>
        <w:tab/>
      </w:r>
      <w:r w:rsidRPr="002E4CA2">
        <w:rPr>
          <w:rFonts w:ascii="Times New Roman" w:hAnsi="Times New Roman" w:cs="Times New Roman"/>
        </w:rPr>
        <w:t>d. 90.</w:t>
      </w:r>
    </w:p>
    <w:p w:rsidR="00FA263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108</w:t>
      </w:r>
      <w:r>
        <w:rPr>
          <w:rFonts w:ascii="Times New Roman" w:hAnsi="Times New Roman" w:cs="Times New Roman"/>
        </w:rPr>
        <w:tab/>
      </w:r>
      <w:r w:rsidRPr="002E4CA2">
        <w:rPr>
          <w:rFonts w:ascii="Times New Roman" w:hAnsi="Times New Roman" w:cs="Times New Roman"/>
        </w:rPr>
        <w:t>f. 162</w:t>
      </w:r>
      <w:r>
        <w:rPr>
          <w:rFonts w:ascii="Times New Roman" w:hAnsi="Times New Roman" w:cs="Times New Roman"/>
        </w:rPr>
        <w:tab/>
      </w:r>
      <w:r w:rsidRPr="002E4CA2">
        <w:rPr>
          <w:rFonts w:ascii="Times New Roman" w:hAnsi="Times New Roman" w:cs="Times New Roman"/>
        </w:rPr>
        <w:t>g. 342</w:t>
      </w:r>
      <w:r>
        <w:rPr>
          <w:rFonts w:ascii="Times New Roman" w:hAnsi="Times New Roman" w:cs="Times New Roman"/>
        </w:rPr>
        <w:tab/>
      </w:r>
      <w:r w:rsidRPr="002E4CA2">
        <w:rPr>
          <w:rFonts w:ascii="Times New Roman" w:hAnsi="Times New Roman" w:cs="Times New Roman"/>
        </w:rPr>
        <w:t>h. None of these</w:t>
      </w:r>
    </w:p>
    <w:p w:rsidR="00FA2632" w:rsidRPr="002E4CA2" w:rsidRDefault="00FA2632"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532313" w:rsidP="00FA2632">
      <w:pPr>
        <w:tabs>
          <w:tab w:val="left" w:pos="2430"/>
          <w:tab w:val="left" w:pos="4500"/>
          <w:tab w:val="left" w:pos="6570"/>
          <w:tab w:val="left" w:pos="7920"/>
        </w:tabs>
        <w:spacing w:after="0"/>
        <w:rPr>
          <w:rFonts w:ascii="Times New Roman" w:hAnsi="Times New Roman" w:cs="Times New Roman"/>
        </w:rPr>
      </w:pPr>
      <w:r w:rsidRPr="00532313">
        <w:rPr>
          <w:noProof/>
        </w:rPr>
        <w:drawing>
          <wp:anchor distT="0" distB="0" distL="114300" distR="114300" simplePos="0" relativeHeight="251658240" behindDoc="0" locked="0" layoutInCell="1" allowOverlap="1">
            <wp:simplePos x="0" y="0"/>
            <wp:positionH relativeFrom="column">
              <wp:posOffset>3691890</wp:posOffset>
            </wp:positionH>
            <wp:positionV relativeFrom="paragraph">
              <wp:posOffset>41275</wp:posOffset>
            </wp:positionV>
            <wp:extent cx="2074545" cy="1591945"/>
            <wp:effectExtent l="0" t="0" r="0" b="0"/>
            <wp:wrapTight wrapText="left">
              <wp:wrapPolygon edited="0">
                <wp:start x="0" y="0"/>
                <wp:lineTo x="0" y="21367"/>
                <wp:lineTo x="21421" y="21367"/>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074545" cy="1591945"/>
                    </a:xfrm>
                    <a:prstGeom prst="rect">
                      <a:avLst/>
                    </a:prstGeom>
                    <a:noFill/>
                    <a:ln>
                      <a:noFill/>
                    </a:ln>
                  </pic:spPr>
                </pic:pic>
              </a:graphicData>
            </a:graphic>
          </wp:anchor>
        </w:drawing>
      </w:r>
      <w:r w:rsidR="006F7510" w:rsidRPr="002E4CA2">
        <w:rPr>
          <w:rFonts w:ascii="Times New Roman" w:hAnsi="Times New Roman" w:cs="Times New Roman"/>
        </w:rPr>
        <w:t xml:space="preserve">Use the following diagram for </w:t>
      </w:r>
      <w:r w:rsidR="0007486A">
        <w:rPr>
          <w:rFonts w:ascii="Times New Roman" w:hAnsi="Times New Roman" w:cs="Times New Roman"/>
          <w:b/>
          <w:bCs/>
        </w:rPr>
        <w:t>Questions 29-</w:t>
      </w:r>
      <w:r w:rsidR="006F7510" w:rsidRPr="002E4CA2">
        <w:rPr>
          <w:rFonts w:ascii="Times New Roman" w:hAnsi="Times New Roman" w:cs="Times New Roman"/>
          <w:b/>
          <w:bCs/>
        </w:rPr>
        <w:t>33</w:t>
      </w:r>
      <w:r w:rsidR="006F7510" w:rsidRPr="002E4CA2">
        <w:rPr>
          <w:rFonts w:ascii="Times New Roman" w:hAnsi="Times New Roman" w:cs="Times New Roman"/>
        </w:rPr>
        <w:t>. In the diagram, a riverboat is shown starting at position A on the east bank of a river. The boat heads towards position B (a point directly across the river from A) with a speed of 3.8 m/s. But because of a current with a speed of 1.8 m/s, the boat lands on the west bank of the river at position C, a location downstream from B. The width of the river (</w:t>
      </w:r>
      <w:proofErr w:type="spellStart"/>
      <w:r w:rsidR="006F7510" w:rsidRPr="002E4CA2">
        <w:rPr>
          <w:rFonts w:ascii="Times New Roman" w:hAnsi="Times New Roman" w:cs="Times New Roman"/>
        </w:rPr>
        <w:t>d</w:t>
      </w:r>
      <w:r w:rsidR="006F7510" w:rsidRPr="002E4CA2">
        <w:rPr>
          <w:rFonts w:ascii="Times New Roman" w:hAnsi="Times New Roman" w:cs="Times New Roman"/>
          <w:vertAlign w:val="subscript"/>
        </w:rPr>
        <w:t>across</w:t>
      </w:r>
      <w:proofErr w:type="spellEnd"/>
      <w:r w:rsidR="006F7510" w:rsidRPr="002E4CA2">
        <w:rPr>
          <w:rFonts w:ascii="Times New Roman" w:hAnsi="Times New Roman" w:cs="Times New Roman"/>
        </w:rPr>
        <w:t>) is 86.4 meters.</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29.</w:t>
      </w:r>
      <w:r>
        <w:rPr>
          <w:rFonts w:ascii="Times New Roman" w:hAnsi="Times New Roman" w:cs="Times New Roman"/>
        </w:rPr>
        <w:tab/>
      </w:r>
      <w:r w:rsidR="006F7510" w:rsidRPr="002E4CA2">
        <w:rPr>
          <w:rFonts w:ascii="Times New Roman" w:hAnsi="Times New Roman" w:cs="Times New Roman"/>
        </w:rPr>
        <w:t>The magnitude of the resultant velocity of the boat is __</w:t>
      </w:r>
      <w:r>
        <w:rPr>
          <w:rFonts w:ascii="Times New Roman" w:hAnsi="Times New Roman" w:cs="Times New Roman"/>
        </w:rPr>
        <w:t>_____</w:t>
      </w:r>
      <w:r w:rsidR="006F7510" w:rsidRPr="002E4CA2">
        <w:rPr>
          <w:rFonts w:ascii="Times New Roman" w:hAnsi="Times New Roman" w:cs="Times New Roman"/>
        </w:rPr>
        <w:t>__ m/s.</w:t>
      </w:r>
    </w:p>
    <w:p w:rsidR="00532313" w:rsidRDefault="00532313"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00D25617" w:rsidRPr="002E4CA2">
        <w:rPr>
          <w:rFonts w:ascii="Times New Roman" w:hAnsi="Times New Roman" w:cs="Times New Roman"/>
        </w:rPr>
        <w:t>a. 1.8</w:t>
      </w:r>
      <w:r w:rsidR="00D25617">
        <w:rPr>
          <w:rFonts w:ascii="Times New Roman" w:hAnsi="Times New Roman" w:cs="Times New Roman"/>
        </w:rPr>
        <w:tab/>
      </w:r>
      <w:r w:rsidR="00D25617" w:rsidRPr="002E4CA2">
        <w:rPr>
          <w:rFonts w:ascii="Times New Roman" w:hAnsi="Times New Roman" w:cs="Times New Roman"/>
        </w:rPr>
        <w:t>b. 2.0</w:t>
      </w:r>
      <w:r w:rsidR="00D25617">
        <w:rPr>
          <w:rFonts w:ascii="Times New Roman" w:hAnsi="Times New Roman" w:cs="Times New Roman"/>
        </w:rPr>
        <w:tab/>
      </w:r>
      <w:r w:rsidR="00D25617" w:rsidRPr="002E4CA2">
        <w:rPr>
          <w:rFonts w:ascii="Times New Roman" w:hAnsi="Times New Roman" w:cs="Times New Roman"/>
        </w:rPr>
        <w:t>c. 3.4</w:t>
      </w:r>
      <w:r w:rsidR="00D25617">
        <w:rPr>
          <w:rFonts w:ascii="Times New Roman" w:hAnsi="Times New Roman" w:cs="Times New Roman"/>
        </w:rPr>
        <w:tab/>
      </w:r>
      <w:r w:rsidR="00D25617" w:rsidRPr="002E4CA2">
        <w:rPr>
          <w:rFonts w:ascii="Times New Roman" w:hAnsi="Times New Roman" w:cs="Times New Roman"/>
        </w:rPr>
        <w:t>d. 3.8</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4.2</w:t>
      </w:r>
      <w:r>
        <w:rPr>
          <w:rFonts w:ascii="Times New Roman" w:hAnsi="Times New Roman" w:cs="Times New Roman"/>
        </w:rPr>
        <w:tab/>
      </w:r>
      <w:r w:rsidRPr="002E4CA2">
        <w:rPr>
          <w:rFonts w:ascii="Times New Roman" w:hAnsi="Times New Roman" w:cs="Times New Roman"/>
        </w:rPr>
        <w:t>f. 5.6</w:t>
      </w:r>
      <w:r>
        <w:rPr>
          <w:rFonts w:ascii="Times New Roman" w:hAnsi="Times New Roman" w:cs="Times New Roman"/>
        </w:rPr>
        <w:tab/>
        <w:t>g. 11</w:t>
      </w:r>
      <w:r>
        <w:rPr>
          <w:rFonts w:ascii="Times New Roman" w:hAnsi="Times New Roman" w:cs="Times New Roman"/>
        </w:rPr>
        <w:tab/>
      </w:r>
      <w:r w:rsidRPr="002E4CA2">
        <w:rPr>
          <w:rFonts w:ascii="Times New Roman" w:hAnsi="Times New Roman" w:cs="Times New Roman"/>
        </w:rPr>
        <w:t>h. None of these</w:t>
      </w:r>
    </w:p>
    <w:p w:rsidR="00532313" w:rsidRPr="002E4CA2" w:rsidRDefault="00532313"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30.</w:t>
      </w:r>
      <w:r>
        <w:rPr>
          <w:rFonts w:ascii="Times New Roman" w:hAnsi="Times New Roman" w:cs="Times New Roman"/>
        </w:rPr>
        <w:tab/>
      </w:r>
      <w:r w:rsidR="006F7510" w:rsidRPr="002E4CA2">
        <w:rPr>
          <w:rFonts w:ascii="Times New Roman" w:hAnsi="Times New Roman" w:cs="Times New Roman"/>
        </w:rPr>
        <w:t>The direction of the resultant velocity of the boat is ____ m/s.</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0</w:t>
      </w:r>
      <w:r>
        <w:rPr>
          <w:rFonts w:ascii="Times New Roman" w:hAnsi="Times New Roman" w:cs="Times New Roman"/>
        </w:rPr>
        <w:tab/>
      </w:r>
      <w:r w:rsidRPr="002E4CA2">
        <w:rPr>
          <w:rFonts w:ascii="Times New Roman" w:hAnsi="Times New Roman" w:cs="Times New Roman"/>
        </w:rPr>
        <w:t>b. 18.</w:t>
      </w:r>
      <w:r>
        <w:rPr>
          <w:rFonts w:ascii="Times New Roman" w:hAnsi="Times New Roman" w:cs="Times New Roman"/>
        </w:rPr>
        <w:tab/>
      </w:r>
      <w:r w:rsidRPr="002E4CA2">
        <w:rPr>
          <w:rFonts w:ascii="Times New Roman" w:hAnsi="Times New Roman" w:cs="Times New Roman"/>
        </w:rPr>
        <w:t>c. 712</w:t>
      </w:r>
      <w:r>
        <w:rPr>
          <w:rFonts w:ascii="Times New Roman" w:hAnsi="Times New Roman" w:cs="Times New Roman"/>
        </w:rPr>
        <w:tab/>
      </w:r>
      <w:r w:rsidRPr="002E4CA2">
        <w:rPr>
          <w:rFonts w:ascii="Times New Roman" w:hAnsi="Times New Roman" w:cs="Times New Roman"/>
        </w:rPr>
        <w:t>d. 90.</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e. 108</w:t>
      </w:r>
      <w:r>
        <w:rPr>
          <w:rFonts w:ascii="Times New Roman" w:hAnsi="Times New Roman" w:cs="Times New Roman"/>
        </w:rPr>
        <w:tab/>
        <w:t>f. 162</w:t>
      </w:r>
      <w:r>
        <w:rPr>
          <w:rFonts w:ascii="Times New Roman" w:hAnsi="Times New Roman" w:cs="Times New Roman"/>
        </w:rPr>
        <w:tab/>
        <w:t>g. 342</w:t>
      </w:r>
      <w:r>
        <w:rPr>
          <w:rFonts w:ascii="Times New Roman" w:hAnsi="Times New Roman" w:cs="Times New Roman"/>
        </w:rPr>
        <w:tab/>
        <w:t>h. None of these</w:t>
      </w:r>
    </w:p>
    <w:p w:rsidR="00D25617" w:rsidRPr="002E4CA2"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31.</w:t>
      </w:r>
      <w:r>
        <w:rPr>
          <w:rFonts w:ascii="Times New Roman" w:hAnsi="Times New Roman" w:cs="Times New Roman"/>
        </w:rPr>
        <w:tab/>
      </w:r>
      <w:r w:rsidR="006F7510" w:rsidRPr="002E4CA2">
        <w:rPr>
          <w:rFonts w:ascii="Times New Roman" w:hAnsi="Times New Roman" w:cs="Times New Roman"/>
        </w:rPr>
        <w:t>The time required for the boat to cross the 86.4 m wide river is ___ seconds.</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a. 4.2</w:t>
      </w:r>
      <w:r>
        <w:rPr>
          <w:rFonts w:ascii="Times New Roman" w:hAnsi="Times New Roman" w:cs="Times New Roman"/>
        </w:rPr>
        <w:tab/>
        <w:t>b.  15</w:t>
      </w:r>
      <w:r>
        <w:rPr>
          <w:rFonts w:ascii="Times New Roman" w:hAnsi="Times New Roman" w:cs="Times New Roman"/>
        </w:rPr>
        <w:tab/>
        <w:t>c. 21</w:t>
      </w:r>
      <w:r>
        <w:rPr>
          <w:rFonts w:ascii="Times New Roman" w:hAnsi="Times New Roman" w:cs="Times New Roman"/>
        </w:rPr>
        <w:tab/>
        <w:t>d. 23</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e. 48</w:t>
      </w:r>
      <w:r>
        <w:rPr>
          <w:rFonts w:ascii="Times New Roman" w:hAnsi="Times New Roman" w:cs="Times New Roman"/>
        </w:rPr>
        <w:tab/>
        <w:t>f. None of these</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D25617" w:rsidRPr="002E4CA2"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32.</w:t>
      </w:r>
      <w:r>
        <w:rPr>
          <w:rFonts w:ascii="Times New Roman" w:hAnsi="Times New Roman" w:cs="Times New Roman"/>
        </w:rPr>
        <w:tab/>
      </w:r>
      <w:r w:rsidR="006F7510" w:rsidRPr="002E4CA2">
        <w:rPr>
          <w:rFonts w:ascii="Times New Roman" w:hAnsi="Times New Roman" w:cs="Times New Roman"/>
        </w:rPr>
        <w:t>Location C is the location where the boat ultimately lands on the opposite shore. What is the distanc</w:t>
      </w:r>
      <w:r>
        <w:rPr>
          <w:rFonts w:ascii="Times New Roman" w:hAnsi="Times New Roman" w:cs="Times New Roman"/>
        </w:rPr>
        <w:t>e from location B to location C?</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a. 37</w:t>
      </w:r>
      <w:r>
        <w:rPr>
          <w:rFonts w:ascii="Times New Roman" w:hAnsi="Times New Roman" w:cs="Times New Roman"/>
        </w:rPr>
        <w:tab/>
        <w:t>b. 41</w:t>
      </w:r>
      <w:r>
        <w:rPr>
          <w:rFonts w:ascii="Times New Roman" w:hAnsi="Times New Roman" w:cs="Times New Roman"/>
        </w:rPr>
        <w:tab/>
        <w:t>c. 78</w:t>
      </w:r>
      <w:r>
        <w:rPr>
          <w:rFonts w:ascii="Times New Roman" w:hAnsi="Times New Roman" w:cs="Times New Roman"/>
        </w:rPr>
        <w:tab/>
        <w:t>d. 86</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e. 96</w:t>
      </w:r>
      <w:r>
        <w:rPr>
          <w:rFonts w:ascii="Times New Roman" w:hAnsi="Times New Roman" w:cs="Times New Roman"/>
        </w:rPr>
        <w:tab/>
        <w:t>f. 180</w:t>
      </w:r>
      <w:r>
        <w:rPr>
          <w:rFonts w:ascii="Times New Roman" w:hAnsi="Times New Roman" w:cs="Times New Roman"/>
        </w:rPr>
        <w:tab/>
        <w:t xml:space="preserve">g. </w:t>
      </w:r>
      <w:r w:rsidRPr="002E4CA2">
        <w:rPr>
          <w:rFonts w:ascii="Times New Roman" w:hAnsi="Times New Roman" w:cs="Times New Roman"/>
        </w:rPr>
        <w:t>2.0 x 10</w:t>
      </w:r>
      <w:r w:rsidRPr="002E4CA2">
        <w:rPr>
          <w:rFonts w:ascii="Times New Roman" w:hAnsi="Times New Roman" w:cs="Times New Roman"/>
          <w:vertAlign w:val="superscript"/>
        </w:rPr>
        <w:t>2</w:t>
      </w:r>
      <w:r>
        <w:rPr>
          <w:rFonts w:ascii="Times New Roman" w:hAnsi="Times New Roman" w:cs="Times New Roman"/>
        </w:rPr>
        <w:tab/>
        <w:t>h. None of these.</w:t>
      </w:r>
    </w:p>
    <w:p w:rsidR="00D25617" w:rsidRPr="002E4CA2"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 </w:t>
      </w:r>
      <w:r w:rsidR="00D25617">
        <w:rPr>
          <w:rFonts w:ascii="Times New Roman" w:hAnsi="Times New Roman" w:cs="Times New Roman"/>
        </w:rPr>
        <w:t>33.</w:t>
      </w:r>
      <w:r w:rsidR="00D25617">
        <w:rPr>
          <w:rFonts w:ascii="Times New Roman" w:hAnsi="Times New Roman" w:cs="Times New Roman"/>
        </w:rPr>
        <w:tab/>
      </w:r>
      <w:r w:rsidRPr="002E4CA2">
        <w:rPr>
          <w:rFonts w:ascii="Times New Roman" w:hAnsi="Times New Roman" w:cs="Times New Roman"/>
        </w:rPr>
        <w:t xml:space="preserve">If the current on a particular day </w:t>
      </w:r>
      <w:proofErr w:type="gramStart"/>
      <w:r w:rsidRPr="002E4CA2">
        <w:rPr>
          <w:rFonts w:ascii="Times New Roman" w:hAnsi="Times New Roman" w:cs="Times New Roman"/>
        </w:rPr>
        <w:t>was</w:t>
      </w:r>
      <w:proofErr w:type="gramEnd"/>
      <w:r w:rsidRPr="002E4CA2">
        <w:rPr>
          <w:rFonts w:ascii="Times New Roman" w:hAnsi="Times New Roman" w:cs="Times New Roman"/>
        </w:rPr>
        <w:t xml:space="preserve"> flowing with two times the velocity, then the time to cross the river would be ____.</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a. </w:t>
      </w:r>
      <w:proofErr w:type="gramStart"/>
      <w:r w:rsidRPr="002E4CA2">
        <w:rPr>
          <w:rFonts w:ascii="Times New Roman" w:hAnsi="Times New Roman" w:cs="Times New Roman"/>
        </w:rPr>
        <w:t>two</w:t>
      </w:r>
      <w:proofErr w:type="gramEnd"/>
      <w:r w:rsidRPr="002E4CA2">
        <w:rPr>
          <w:rFonts w:ascii="Times New Roman" w:hAnsi="Times New Roman" w:cs="Times New Roman"/>
        </w:rPr>
        <w:t xml:space="preserve"> times greater</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b. </w:t>
      </w:r>
      <w:proofErr w:type="gramStart"/>
      <w:r w:rsidRPr="002E4CA2">
        <w:rPr>
          <w:rFonts w:ascii="Times New Roman" w:hAnsi="Times New Roman" w:cs="Times New Roman"/>
        </w:rPr>
        <w:t>one</w:t>
      </w:r>
      <w:proofErr w:type="gramEnd"/>
      <w:r w:rsidRPr="002E4CA2">
        <w:rPr>
          <w:rFonts w:ascii="Times New Roman" w:hAnsi="Times New Roman" w:cs="Times New Roman"/>
        </w:rPr>
        <w:t>-half as great</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 xml:space="preserve">c. </w:t>
      </w:r>
      <w:proofErr w:type="gramStart"/>
      <w:r w:rsidRPr="002E4CA2">
        <w:rPr>
          <w:rFonts w:ascii="Times New Roman" w:hAnsi="Times New Roman" w:cs="Times New Roman"/>
        </w:rPr>
        <w:t>greater</w:t>
      </w:r>
      <w:proofErr w:type="gramEnd"/>
      <w:r w:rsidRPr="002E4CA2">
        <w:rPr>
          <w:rFonts w:ascii="Times New Roman" w:hAnsi="Times New Roman" w:cs="Times New Roman"/>
        </w:rPr>
        <w:t>, but not two times greater</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d. </w:t>
      </w:r>
      <w:proofErr w:type="gramStart"/>
      <w:r w:rsidRPr="002E4CA2">
        <w:rPr>
          <w:rFonts w:ascii="Times New Roman" w:hAnsi="Times New Roman" w:cs="Times New Roman"/>
        </w:rPr>
        <w:t>less</w:t>
      </w:r>
      <w:proofErr w:type="gramEnd"/>
      <w:r w:rsidRPr="002E4CA2">
        <w:rPr>
          <w:rFonts w:ascii="Times New Roman" w:hAnsi="Times New Roman" w:cs="Times New Roman"/>
        </w:rPr>
        <w:t>, but not one-half the original time</w:t>
      </w:r>
    </w:p>
    <w:p w:rsidR="00D25617"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 xml:space="preserve">e. </w:t>
      </w:r>
      <w:proofErr w:type="gramStart"/>
      <w:r w:rsidRPr="002E4CA2">
        <w:rPr>
          <w:rFonts w:ascii="Times New Roman" w:hAnsi="Times New Roman" w:cs="Times New Roman"/>
        </w:rPr>
        <w:t>the</w:t>
      </w:r>
      <w:proofErr w:type="gramEnd"/>
      <w:r w:rsidRPr="002E4CA2">
        <w:rPr>
          <w:rFonts w:ascii="Times New Roman" w:hAnsi="Times New Roman" w:cs="Times New Roman"/>
        </w:rPr>
        <w:t xml:space="preserve"> same as it was when the current flowed at 1.8 m/s.</w:t>
      </w:r>
    </w:p>
    <w:p w:rsidR="00D25617" w:rsidRPr="002E4CA2"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D25617">
      <w:pPr>
        <w:tabs>
          <w:tab w:val="left" w:pos="450"/>
          <w:tab w:val="left" w:pos="2430"/>
          <w:tab w:val="left" w:pos="4500"/>
          <w:tab w:val="left" w:pos="6570"/>
          <w:tab w:val="left" w:pos="7920"/>
        </w:tabs>
        <w:spacing w:after="0"/>
        <w:rPr>
          <w:rFonts w:ascii="Times New Roman" w:hAnsi="Times New Roman" w:cs="Times New Roman"/>
        </w:rPr>
      </w:pPr>
    </w:p>
    <w:p w:rsidR="006F7510"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34.</w:t>
      </w:r>
      <w:r>
        <w:rPr>
          <w:rFonts w:ascii="Times New Roman" w:hAnsi="Times New Roman" w:cs="Times New Roman"/>
        </w:rPr>
        <w:tab/>
      </w:r>
      <w:r w:rsidR="006F7510" w:rsidRPr="002E4CA2">
        <w:rPr>
          <w:rFonts w:ascii="Times New Roman" w:hAnsi="Times New Roman" w:cs="Times New Roman"/>
        </w:rPr>
        <w:t xml:space="preserve">An object is undergoing free fall motion. </w:t>
      </w:r>
      <w:proofErr w:type="gramStart"/>
      <w:r w:rsidR="006F7510" w:rsidRPr="002E4CA2">
        <w:rPr>
          <w:rFonts w:ascii="Times New Roman" w:hAnsi="Times New Roman" w:cs="Times New Roman"/>
        </w:rPr>
        <w:t>As it falls, the object's ____.</w:t>
      </w:r>
      <w:proofErr w:type="gramEnd"/>
    </w:p>
    <w:p w:rsidR="00D25617"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a. </w:t>
      </w:r>
      <w:proofErr w:type="gramStart"/>
      <w:r w:rsidRPr="002E4CA2">
        <w:rPr>
          <w:rFonts w:ascii="Times New Roman" w:hAnsi="Times New Roman" w:cs="Times New Roman"/>
        </w:rPr>
        <w:t>speed</w:t>
      </w:r>
      <w:proofErr w:type="gramEnd"/>
      <w:r w:rsidRPr="002E4CA2">
        <w:rPr>
          <w:rFonts w:ascii="Times New Roman" w:hAnsi="Times New Roman" w:cs="Times New Roman"/>
        </w:rPr>
        <w:t xml:space="preserve"> increases</w:t>
      </w:r>
      <w:r w:rsidRPr="003C55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2E4CA2">
        <w:rPr>
          <w:rFonts w:ascii="Times New Roman" w:hAnsi="Times New Roman" w:cs="Times New Roman"/>
        </w:rPr>
        <w:t>b. acceleration increases</w:t>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c. </w:t>
      </w:r>
      <w:proofErr w:type="gramStart"/>
      <w:r w:rsidRPr="002E4CA2">
        <w:rPr>
          <w:rFonts w:ascii="Times New Roman" w:hAnsi="Times New Roman" w:cs="Times New Roman"/>
        </w:rPr>
        <w:t>both</w:t>
      </w:r>
      <w:proofErr w:type="gramEnd"/>
      <w:r w:rsidRPr="002E4CA2">
        <w:rPr>
          <w:rFonts w:ascii="Times New Roman" w:hAnsi="Times New Roman" w:cs="Times New Roman"/>
        </w:rPr>
        <w:t xml:space="preserve"> of these</w:t>
      </w:r>
      <w:r>
        <w:rPr>
          <w:rFonts w:ascii="Times New Roman" w:hAnsi="Times New Roman" w:cs="Times New Roman"/>
        </w:rPr>
        <w:tab/>
      </w:r>
      <w:r>
        <w:rPr>
          <w:rFonts w:ascii="Times New Roman" w:hAnsi="Times New Roman" w:cs="Times New Roman"/>
        </w:rPr>
        <w:tab/>
      </w:r>
      <w:r w:rsidRPr="002E4CA2">
        <w:rPr>
          <w:rFonts w:ascii="Times New Roman" w:hAnsi="Times New Roman" w:cs="Times New Roman"/>
        </w:rPr>
        <w:t>d. none of these</w:t>
      </w:r>
    </w:p>
    <w:p w:rsidR="00D25617" w:rsidRPr="002E4CA2" w:rsidRDefault="00D2561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35.</w:t>
      </w:r>
      <w:r>
        <w:rPr>
          <w:rFonts w:ascii="Times New Roman" w:hAnsi="Times New Roman" w:cs="Times New Roman"/>
        </w:rPr>
        <w:tab/>
      </w:r>
      <w:r w:rsidR="006F7510" w:rsidRPr="002E4CA2">
        <w:rPr>
          <w:rFonts w:ascii="Times New Roman" w:hAnsi="Times New Roman" w:cs="Times New Roman"/>
        </w:rPr>
        <w:t>A football is kicked into the air at an angle of 45 degrees with the horizontal. At the very top of the ball's path, its velocity is _______.</w:t>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 xml:space="preserve">a. </w:t>
      </w:r>
      <w:proofErr w:type="gramStart"/>
      <w:r w:rsidRPr="002E4CA2">
        <w:rPr>
          <w:rFonts w:ascii="Times New Roman" w:hAnsi="Times New Roman" w:cs="Times New Roman"/>
        </w:rPr>
        <w:t>entirely</w:t>
      </w:r>
      <w:proofErr w:type="gramEnd"/>
      <w:r w:rsidRPr="002E4CA2">
        <w:rPr>
          <w:rFonts w:ascii="Times New Roman" w:hAnsi="Times New Roman" w:cs="Times New Roman"/>
        </w:rPr>
        <w:t xml:space="preserve"> vertical</w:t>
      </w:r>
      <w:r>
        <w:rPr>
          <w:rFonts w:ascii="Times New Roman" w:hAnsi="Times New Roman" w:cs="Times New Roman"/>
        </w:rPr>
        <w:tab/>
      </w:r>
      <w:r>
        <w:rPr>
          <w:rFonts w:ascii="Times New Roman" w:hAnsi="Times New Roman" w:cs="Times New Roman"/>
        </w:rPr>
        <w:tab/>
      </w:r>
      <w:r w:rsidRPr="002E4CA2">
        <w:rPr>
          <w:rFonts w:ascii="Times New Roman" w:hAnsi="Times New Roman" w:cs="Times New Roman"/>
        </w:rPr>
        <w:t>b. entirely horizontal</w:t>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c. </w:t>
      </w:r>
      <w:proofErr w:type="gramStart"/>
      <w:r w:rsidRPr="002E4CA2">
        <w:rPr>
          <w:rFonts w:ascii="Times New Roman" w:hAnsi="Times New Roman" w:cs="Times New Roman"/>
        </w:rPr>
        <w:t>both</w:t>
      </w:r>
      <w:proofErr w:type="gramEnd"/>
      <w:r w:rsidRPr="002E4CA2">
        <w:rPr>
          <w:rFonts w:ascii="Times New Roman" w:hAnsi="Times New Roman" w:cs="Times New Roman"/>
        </w:rPr>
        <w:t xml:space="preserve"> vertical and horizontal</w:t>
      </w:r>
      <w:r>
        <w:rPr>
          <w:rFonts w:ascii="Times New Roman" w:hAnsi="Times New Roman" w:cs="Times New Roman"/>
        </w:rPr>
        <w:tab/>
      </w:r>
      <w:r w:rsidRPr="002E4CA2">
        <w:rPr>
          <w:rFonts w:ascii="Times New Roman" w:hAnsi="Times New Roman" w:cs="Times New Roman"/>
        </w:rPr>
        <w:t>d. not enough information given to know.</w:t>
      </w: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36.</w:t>
      </w:r>
      <w:r>
        <w:rPr>
          <w:rFonts w:ascii="Times New Roman" w:hAnsi="Times New Roman" w:cs="Times New Roman"/>
        </w:rPr>
        <w:tab/>
      </w:r>
      <w:r w:rsidR="006F7510" w:rsidRPr="002E4CA2">
        <w:rPr>
          <w:rFonts w:ascii="Times New Roman" w:hAnsi="Times New Roman" w:cs="Times New Roman"/>
        </w:rPr>
        <w:t>A football is kicked into the air at an angle of 45 degrees with the horizontal. At the very top of the ball's path, its acceleration is _______. (Neglect the effects of air resistance.)</w:t>
      </w:r>
    </w:p>
    <w:p w:rsidR="003C5526"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 xml:space="preserve">a. </w:t>
      </w:r>
      <w:proofErr w:type="gramStart"/>
      <w:r w:rsidRPr="002E4CA2">
        <w:rPr>
          <w:rFonts w:ascii="Times New Roman" w:hAnsi="Times New Roman" w:cs="Times New Roman"/>
        </w:rPr>
        <w:t>entirely</w:t>
      </w:r>
      <w:proofErr w:type="gramEnd"/>
      <w:r w:rsidRPr="002E4CA2">
        <w:rPr>
          <w:rFonts w:ascii="Times New Roman" w:hAnsi="Times New Roman" w:cs="Times New Roman"/>
        </w:rPr>
        <w:t xml:space="preserve"> vertical</w:t>
      </w:r>
      <w:r>
        <w:rPr>
          <w:rFonts w:ascii="Times New Roman" w:hAnsi="Times New Roman" w:cs="Times New Roman"/>
        </w:rPr>
        <w:tab/>
      </w:r>
      <w:r>
        <w:rPr>
          <w:rFonts w:ascii="Times New Roman" w:hAnsi="Times New Roman" w:cs="Times New Roman"/>
        </w:rPr>
        <w:tab/>
      </w:r>
      <w:r w:rsidRPr="002E4CA2">
        <w:rPr>
          <w:rFonts w:ascii="Times New Roman" w:hAnsi="Times New Roman" w:cs="Times New Roman"/>
        </w:rPr>
        <w:t>b. entirely horizontal</w:t>
      </w:r>
    </w:p>
    <w:p w:rsidR="003C5526"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c. </w:t>
      </w:r>
      <w:proofErr w:type="gramStart"/>
      <w:r w:rsidRPr="002E4CA2">
        <w:rPr>
          <w:rFonts w:ascii="Times New Roman" w:hAnsi="Times New Roman" w:cs="Times New Roman"/>
        </w:rPr>
        <w:t>both</w:t>
      </w:r>
      <w:proofErr w:type="gramEnd"/>
      <w:r w:rsidRPr="002E4CA2">
        <w:rPr>
          <w:rFonts w:ascii="Times New Roman" w:hAnsi="Times New Roman" w:cs="Times New Roman"/>
        </w:rPr>
        <w:t xml:space="preserve"> vertical and horizontal</w:t>
      </w:r>
      <w:r>
        <w:rPr>
          <w:rFonts w:ascii="Times New Roman" w:hAnsi="Times New Roman" w:cs="Times New Roman"/>
        </w:rPr>
        <w:tab/>
      </w:r>
      <w:r w:rsidRPr="002E4CA2">
        <w:rPr>
          <w:rFonts w:ascii="Times New Roman" w:hAnsi="Times New Roman" w:cs="Times New Roman"/>
        </w:rPr>
        <w:t>d. not enough information given to know.</w:t>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37.</w:t>
      </w:r>
      <w:r>
        <w:rPr>
          <w:rFonts w:ascii="Times New Roman" w:hAnsi="Times New Roman" w:cs="Times New Roman"/>
        </w:rPr>
        <w:tab/>
      </w:r>
      <w:r w:rsidR="006F7510" w:rsidRPr="002E4CA2">
        <w:rPr>
          <w:rFonts w:ascii="Times New Roman" w:hAnsi="Times New Roman" w:cs="Times New Roman"/>
        </w:rPr>
        <w:t>A football is kicked into the air at an angle of 45 degrees with the horizontal. At the very top of the ball's path, the net force acting upon it is _______. (Neglect the effects of air resistance.)</w:t>
      </w:r>
    </w:p>
    <w:p w:rsidR="003C5526"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t xml:space="preserve">a. </w:t>
      </w:r>
      <w:proofErr w:type="gramStart"/>
      <w:r w:rsidRPr="002E4CA2">
        <w:rPr>
          <w:rFonts w:ascii="Times New Roman" w:hAnsi="Times New Roman" w:cs="Times New Roman"/>
        </w:rPr>
        <w:t>entirely</w:t>
      </w:r>
      <w:proofErr w:type="gramEnd"/>
      <w:r w:rsidRPr="002E4CA2">
        <w:rPr>
          <w:rFonts w:ascii="Times New Roman" w:hAnsi="Times New Roman" w:cs="Times New Roman"/>
        </w:rPr>
        <w:t xml:space="preserve"> vertical</w:t>
      </w:r>
      <w:r>
        <w:rPr>
          <w:rFonts w:ascii="Times New Roman" w:hAnsi="Times New Roman" w:cs="Times New Roman"/>
        </w:rPr>
        <w:tab/>
      </w:r>
      <w:r>
        <w:rPr>
          <w:rFonts w:ascii="Times New Roman" w:hAnsi="Times New Roman" w:cs="Times New Roman"/>
        </w:rPr>
        <w:tab/>
      </w:r>
      <w:r w:rsidRPr="002E4CA2">
        <w:rPr>
          <w:rFonts w:ascii="Times New Roman" w:hAnsi="Times New Roman" w:cs="Times New Roman"/>
        </w:rPr>
        <w:t>b. entirely horizontal</w:t>
      </w:r>
    </w:p>
    <w:p w:rsidR="003C5526"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c. </w:t>
      </w:r>
      <w:proofErr w:type="gramStart"/>
      <w:r w:rsidRPr="002E4CA2">
        <w:rPr>
          <w:rFonts w:ascii="Times New Roman" w:hAnsi="Times New Roman" w:cs="Times New Roman"/>
        </w:rPr>
        <w:t>both</w:t>
      </w:r>
      <w:proofErr w:type="gramEnd"/>
      <w:r w:rsidRPr="002E4CA2">
        <w:rPr>
          <w:rFonts w:ascii="Times New Roman" w:hAnsi="Times New Roman" w:cs="Times New Roman"/>
        </w:rPr>
        <w:t xml:space="preserve"> vertical and horizontal</w:t>
      </w:r>
      <w:r>
        <w:rPr>
          <w:rFonts w:ascii="Times New Roman" w:hAnsi="Times New Roman" w:cs="Times New Roman"/>
        </w:rPr>
        <w:tab/>
      </w:r>
      <w:r w:rsidRPr="002E4CA2">
        <w:rPr>
          <w:rFonts w:ascii="Times New Roman" w:hAnsi="Times New Roman" w:cs="Times New Roman"/>
        </w:rPr>
        <w:t>d. not enough information given to know.</w:t>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3C5526">
      <w:pPr>
        <w:tabs>
          <w:tab w:val="left" w:pos="450"/>
          <w:tab w:val="left" w:pos="2430"/>
          <w:tab w:val="left" w:pos="4500"/>
          <w:tab w:val="left" w:pos="6570"/>
          <w:tab w:val="left" w:pos="7920"/>
        </w:tabs>
        <w:spacing w:after="0"/>
        <w:rPr>
          <w:rFonts w:ascii="Times New Roman" w:hAnsi="Times New Roman" w:cs="Times New Roman"/>
        </w:rPr>
      </w:pPr>
    </w:p>
    <w:p w:rsidR="006F7510"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38.</w:t>
      </w:r>
      <w:r>
        <w:rPr>
          <w:rFonts w:ascii="Times New Roman" w:hAnsi="Times New Roman" w:cs="Times New Roman"/>
        </w:rPr>
        <w:tab/>
      </w:r>
      <w:r w:rsidR="006F7510" w:rsidRPr="002E4CA2">
        <w:rPr>
          <w:rFonts w:ascii="Times New Roman" w:hAnsi="Times New Roman" w:cs="Times New Roman"/>
        </w:rPr>
        <w:t>At what point in its path is the horizontal component of the velocity (</w:t>
      </w:r>
      <w:proofErr w:type="spellStart"/>
      <w:r w:rsidR="006F7510" w:rsidRPr="002E4CA2">
        <w:rPr>
          <w:rFonts w:ascii="Times New Roman" w:hAnsi="Times New Roman" w:cs="Times New Roman"/>
        </w:rPr>
        <w:t>v</w:t>
      </w:r>
      <w:r w:rsidR="006F7510" w:rsidRPr="002E4CA2">
        <w:rPr>
          <w:rFonts w:ascii="Times New Roman" w:hAnsi="Times New Roman" w:cs="Times New Roman"/>
          <w:vertAlign w:val="subscript"/>
        </w:rPr>
        <w:t>x</w:t>
      </w:r>
      <w:proofErr w:type="spellEnd"/>
      <w:r w:rsidR="006F7510" w:rsidRPr="002E4CA2">
        <w:rPr>
          <w:rFonts w:ascii="Times New Roman" w:hAnsi="Times New Roman" w:cs="Times New Roman"/>
        </w:rPr>
        <w:t>) of a projectile the smallest?</w:t>
      </w:r>
    </w:p>
    <w:p w:rsidR="003C5526" w:rsidRPr="002E4CA2"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The instant it is thrown.</w:t>
      </w:r>
      <w:r>
        <w:rPr>
          <w:rFonts w:ascii="Times New Roman" w:hAnsi="Times New Roman" w:cs="Times New Roman"/>
        </w:rPr>
        <w:tab/>
      </w:r>
      <w:r w:rsidRPr="002E4CA2">
        <w:rPr>
          <w:rFonts w:ascii="Times New Roman" w:hAnsi="Times New Roman" w:cs="Times New Roman"/>
        </w:rPr>
        <w:t>b. Halfway to the top.</w:t>
      </w:r>
    </w:p>
    <w:p w:rsidR="003C5526" w:rsidRPr="002E4CA2"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c. </w:t>
      </w:r>
      <w:proofErr w:type="gramStart"/>
      <w:r w:rsidRPr="002E4CA2">
        <w:rPr>
          <w:rFonts w:ascii="Times New Roman" w:hAnsi="Times New Roman" w:cs="Times New Roman"/>
        </w:rPr>
        <w:t>At</w:t>
      </w:r>
      <w:proofErr w:type="gramEnd"/>
      <w:r w:rsidRPr="002E4CA2">
        <w:rPr>
          <w:rFonts w:ascii="Times New Roman" w:hAnsi="Times New Roman" w:cs="Times New Roman"/>
        </w:rPr>
        <w:t xml:space="preserve"> the top.</w:t>
      </w:r>
      <w:r>
        <w:rPr>
          <w:rFonts w:ascii="Times New Roman" w:hAnsi="Times New Roman" w:cs="Times New Roman"/>
        </w:rPr>
        <w:tab/>
      </w:r>
      <w:r>
        <w:rPr>
          <w:rFonts w:ascii="Times New Roman" w:hAnsi="Times New Roman" w:cs="Times New Roman"/>
        </w:rPr>
        <w:tab/>
      </w:r>
      <w:r w:rsidRPr="002E4CA2">
        <w:rPr>
          <w:rFonts w:ascii="Times New Roman" w:hAnsi="Times New Roman" w:cs="Times New Roman"/>
        </w:rPr>
        <w:t xml:space="preserve">d. </w:t>
      </w:r>
      <w:proofErr w:type="gramStart"/>
      <w:r w:rsidRPr="002E4CA2">
        <w:rPr>
          <w:rFonts w:ascii="Times New Roman" w:hAnsi="Times New Roman" w:cs="Times New Roman"/>
        </w:rPr>
        <w:t>As</w:t>
      </w:r>
      <w:proofErr w:type="gramEnd"/>
      <w:r w:rsidRPr="002E4CA2">
        <w:rPr>
          <w:rFonts w:ascii="Times New Roman" w:hAnsi="Times New Roman" w:cs="Times New Roman"/>
        </w:rPr>
        <w:t xml:space="preserve"> it nears the top.</w:t>
      </w: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It is the same throughout the path.</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39.</w:t>
      </w:r>
      <w:r>
        <w:rPr>
          <w:rFonts w:ascii="Times New Roman" w:hAnsi="Times New Roman" w:cs="Times New Roman"/>
        </w:rPr>
        <w:tab/>
      </w:r>
      <w:r w:rsidR="006F7510" w:rsidRPr="002E4CA2">
        <w:rPr>
          <w:rFonts w:ascii="Times New Roman" w:hAnsi="Times New Roman" w:cs="Times New Roman"/>
        </w:rPr>
        <w:t>At what point in its path is the vertical component of the velocity (</w:t>
      </w:r>
      <w:proofErr w:type="spellStart"/>
      <w:r w:rsidR="006F7510" w:rsidRPr="002E4CA2">
        <w:rPr>
          <w:rFonts w:ascii="Times New Roman" w:hAnsi="Times New Roman" w:cs="Times New Roman"/>
        </w:rPr>
        <w:t>v</w:t>
      </w:r>
      <w:r w:rsidR="006F7510" w:rsidRPr="002E4CA2">
        <w:rPr>
          <w:rFonts w:ascii="Times New Roman" w:hAnsi="Times New Roman" w:cs="Times New Roman"/>
          <w:vertAlign w:val="subscript"/>
        </w:rPr>
        <w:t>y</w:t>
      </w:r>
      <w:proofErr w:type="spellEnd"/>
      <w:r w:rsidR="006F7510" w:rsidRPr="002E4CA2">
        <w:rPr>
          <w:rFonts w:ascii="Times New Roman" w:hAnsi="Times New Roman" w:cs="Times New Roman"/>
        </w:rPr>
        <w:t>) of a projectile the smallest?</w:t>
      </w:r>
    </w:p>
    <w:p w:rsidR="003C5526" w:rsidRPr="002E4CA2"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The instant it is thrown.</w:t>
      </w:r>
      <w:r>
        <w:rPr>
          <w:rFonts w:ascii="Times New Roman" w:hAnsi="Times New Roman" w:cs="Times New Roman"/>
        </w:rPr>
        <w:tab/>
      </w:r>
      <w:r w:rsidRPr="002E4CA2">
        <w:rPr>
          <w:rFonts w:ascii="Times New Roman" w:hAnsi="Times New Roman" w:cs="Times New Roman"/>
        </w:rPr>
        <w:t>b. Halfway to the top.</w:t>
      </w:r>
    </w:p>
    <w:p w:rsidR="003C5526" w:rsidRPr="002E4CA2"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c. </w:t>
      </w:r>
      <w:proofErr w:type="gramStart"/>
      <w:r w:rsidRPr="002E4CA2">
        <w:rPr>
          <w:rFonts w:ascii="Times New Roman" w:hAnsi="Times New Roman" w:cs="Times New Roman"/>
        </w:rPr>
        <w:t>At</w:t>
      </w:r>
      <w:proofErr w:type="gramEnd"/>
      <w:r w:rsidRPr="002E4CA2">
        <w:rPr>
          <w:rFonts w:ascii="Times New Roman" w:hAnsi="Times New Roman" w:cs="Times New Roman"/>
        </w:rPr>
        <w:t xml:space="preserve"> the top.</w:t>
      </w:r>
      <w:r>
        <w:rPr>
          <w:rFonts w:ascii="Times New Roman" w:hAnsi="Times New Roman" w:cs="Times New Roman"/>
        </w:rPr>
        <w:tab/>
      </w:r>
      <w:r>
        <w:rPr>
          <w:rFonts w:ascii="Times New Roman" w:hAnsi="Times New Roman" w:cs="Times New Roman"/>
        </w:rPr>
        <w:tab/>
      </w:r>
      <w:r w:rsidRPr="002E4CA2">
        <w:rPr>
          <w:rFonts w:ascii="Times New Roman" w:hAnsi="Times New Roman" w:cs="Times New Roman"/>
        </w:rPr>
        <w:t xml:space="preserve">d. </w:t>
      </w:r>
      <w:proofErr w:type="gramStart"/>
      <w:r w:rsidRPr="002E4CA2">
        <w:rPr>
          <w:rFonts w:ascii="Times New Roman" w:hAnsi="Times New Roman" w:cs="Times New Roman"/>
        </w:rPr>
        <w:t>As</w:t>
      </w:r>
      <w:proofErr w:type="gramEnd"/>
      <w:r w:rsidRPr="002E4CA2">
        <w:rPr>
          <w:rFonts w:ascii="Times New Roman" w:hAnsi="Times New Roman" w:cs="Times New Roman"/>
        </w:rPr>
        <w:t xml:space="preserve"> it nears the top.</w:t>
      </w: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e. It is the same throughout the path.</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40.</w:t>
      </w:r>
      <w:r>
        <w:rPr>
          <w:rFonts w:ascii="Times New Roman" w:hAnsi="Times New Roman" w:cs="Times New Roman"/>
        </w:rPr>
        <w:tab/>
      </w:r>
      <w:r w:rsidR="006F7510" w:rsidRPr="002E4CA2">
        <w:rPr>
          <w:rFonts w:ascii="Times New Roman" w:hAnsi="Times New Roman" w:cs="Times New Roman"/>
        </w:rPr>
        <w:t xml:space="preserve">An airplane that flies at 100 km/h in a </w:t>
      </w:r>
      <w:proofErr w:type="gramStart"/>
      <w:r w:rsidR="006F7510" w:rsidRPr="002E4CA2">
        <w:rPr>
          <w:rFonts w:ascii="Times New Roman" w:hAnsi="Times New Roman" w:cs="Times New Roman"/>
        </w:rPr>
        <w:t>100 km/</w:t>
      </w:r>
      <w:proofErr w:type="gramEnd"/>
      <w:r w:rsidR="006F7510" w:rsidRPr="002E4CA2">
        <w:rPr>
          <w:rFonts w:ascii="Times New Roman" w:hAnsi="Times New Roman" w:cs="Times New Roman"/>
        </w:rPr>
        <w:t>h hurricane crosswind has a speed (relative to the ground) of ____.</w:t>
      </w:r>
    </w:p>
    <w:p w:rsidR="003C5526" w:rsidRPr="002E4CA2"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0 km/h</w:t>
      </w:r>
      <w:r>
        <w:rPr>
          <w:rFonts w:ascii="Times New Roman" w:hAnsi="Times New Roman" w:cs="Times New Roman"/>
        </w:rPr>
        <w:tab/>
      </w:r>
      <w:r w:rsidRPr="002E4CA2">
        <w:rPr>
          <w:rFonts w:ascii="Times New Roman" w:hAnsi="Times New Roman" w:cs="Times New Roman"/>
        </w:rPr>
        <w:t>b. 100 km/h</w:t>
      </w:r>
      <w:r>
        <w:rPr>
          <w:rFonts w:ascii="Times New Roman" w:hAnsi="Times New Roman" w:cs="Times New Roman"/>
        </w:rPr>
        <w:tab/>
      </w:r>
      <w:r w:rsidRPr="002E4CA2">
        <w:rPr>
          <w:rFonts w:ascii="Times New Roman" w:hAnsi="Times New Roman" w:cs="Times New Roman"/>
        </w:rPr>
        <w:t>c. 141 km/h</w:t>
      </w:r>
      <w:r>
        <w:rPr>
          <w:rFonts w:ascii="Times New Roman" w:hAnsi="Times New Roman" w:cs="Times New Roman"/>
        </w:rPr>
        <w:tab/>
      </w:r>
      <w:r w:rsidRPr="002E4CA2">
        <w:rPr>
          <w:rFonts w:ascii="Times New Roman" w:hAnsi="Times New Roman" w:cs="Times New Roman"/>
        </w:rPr>
        <w:t>d. 200 km/h</w:t>
      </w:r>
    </w:p>
    <w:p w:rsidR="0007486A"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1E2B84"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41.</w:t>
      </w:r>
      <w:r>
        <w:rPr>
          <w:rFonts w:ascii="Times New Roman" w:hAnsi="Times New Roman" w:cs="Times New Roman"/>
        </w:rPr>
        <w:tab/>
      </w:r>
      <w:bookmarkStart w:id="0" w:name="_GoBack"/>
      <w:bookmarkEnd w:id="0"/>
      <w:r w:rsidR="006F7510" w:rsidRPr="002E4CA2">
        <w:rPr>
          <w:rFonts w:ascii="Times New Roman" w:hAnsi="Times New Roman" w:cs="Times New Roman"/>
        </w:rPr>
        <w:t>An airplane moves at 141 km/h toward the northeast (45 degrees). What is its component velocity in the northward direction?</w:t>
      </w:r>
    </w:p>
    <w:p w:rsidR="003C5526" w:rsidRPr="002E4CA2"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a. 41 km/h</w:t>
      </w:r>
      <w:r>
        <w:rPr>
          <w:rFonts w:ascii="Times New Roman" w:hAnsi="Times New Roman" w:cs="Times New Roman"/>
        </w:rPr>
        <w:tab/>
      </w:r>
      <w:r w:rsidRPr="002E4CA2">
        <w:rPr>
          <w:rFonts w:ascii="Times New Roman" w:hAnsi="Times New Roman" w:cs="Times New Roman"/>
        </w:rPr>
        <w:t>b. 100 km/h</w:t>
      </w:r>
      <w:r>
        <w:rPr>
          <w:rFonts w:ascii="Times New Roman" w:hAnsi="Times New Roman" w:cs="Times New Roman"/>
        </w:rPr>
        <w:tab/>
      </w:r>
      <w:r w:rsidRPr="002E4CA2">
        <w:rPr>
          <w:rFonts w:ascii="Times New Roman" w:hAnsi="Times New Roman" w:cs="Times New Roman"/>
        </w:rPr>
        <w:t>c. 110 km/h</w:t>
      </w:r>
      <w:r>
        <w:rPr>
          <w:rFonts w:ascii="Times New Roman" w:hAnsi="Times New Roman" w:cs="Times New Roman"/>
        </w:rPr>
        <w:tab/>
      </w:r>
      <w:r w:rsidRPr="002E4CA2">
        <w:rPr>
          <w:rFonts w:ascii="Times New Roman" w:hAnsi="Times New Roman" w:cs="Times New Roman"/>
        </w:rPr>
        <w:t>d. 141 km/h</w:t>
      </w:r>
    </w:p>
    <w:p w:rsidR="0007486A"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42.</w:t>
      </w:r>
      <w:r>
        <w:rPr>
          <w:rFonts w:ascii="Times New Roman" w:hAnsi="Times New Roman" w:cs="Times New Roman"/>
        </w:rPr>
        <w:tab/>
      </w:r>
      <w:r w:rsidR="006F7510" w:rsidRPr="002E4CA2">
        <w:rPr>
          <w:rFonts w:ascii="Times New Roman" w:hAnsi="Times New Roman" w:cs="Times New Roman"/>
        </w:rPr>
        <w:t xml:space="preserve">Roll a bowling ball off the edge of a table. </w:t>
      </w:r>
      <w:proofErr w:type="gramStart"/>
      <w:r w:rsidR="006F7510" w:rsidRPr="002E4CA2">
        <w:rPr>
          <w:rFonts w:ascii="Times New Roman" w:hAnsi="Times New Roman" w:cs="Times New Roman"/>
        </w:rPr>
        <w:t>As it falls, its horizontal component of velocity ___.</w:t>
      </w:r>
      <w:proofErr w:type="gramEnd"/>
    </w:p>
    <w:p w:rsidR="003C5526" w:rsidRPr="002E4CA2" w:rsidRDefault="003C5526" w:rsidP="003C5526">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a. </w:t>
      </w:r>
      <w:proofErr w:type="gramStart"/>
      <w:r w:rsidRPr="002E4CA2">
        <w:rPr>
          <w:rFonts w:ascii="Times New Roman" w:hAnsi="Times New Roman" w:cs="Times New Roman"/>
        </w:rPr>
        <w:t>decreases</w:t>
      </w:r>
      <w:proofErr w:type="gramEnd"/>
      <w:r>
        <w:rPr>
          <w:rFonts w:ascii="Times New Roman" w:hAnsi="Times New Roman" w:cs="Times New Roman"/>
        </w:rPr>
        <w:tab/>
      </w:r>
      <w:r w:rsidRPr="002E4CA2">
        <w:rPr>
          <w:rFonts w:ascii="Times New Roman" w:hAnsi="Times New Roman" w:cs="Times New Roman"/>
        </w:rPr>
        <w:t>b. remains constant</w:t>
      </w:r>
      <w:r>
        <w:rPr>
          <w:rFonts w:ascii="Times New Roman" w:hAnsi="Times New Roman" w:cs="Times New Roman"/>
        </w:rPr>
        <w:tab/>
      </w:r>
      <w:r w:rsidRPr="002E4CA2">
        <w:rPr>
          <w:rFonts w:ascii="Times New Roman" w:hAnsi="Times New Roman" w:cs="Times New Roman"/>
        </w:rPr>
        <w:t>c. increases</w:t>
      </w:r>
    </w:p>
    <w:p w:rsidR="0007486A"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43.</w:t>
      </w:r>
      <w:r>
        <w:rPr>
          <w:rFonts w:ascii="Times New Roman" w:hAnsi="Times New Roman" w:cs="Times New Roman"/>
        </w:rPr>
        <w:tab/>
      </w:r>
      <w:r w:rsidR="006F7510" w:rsidRPr="002E4CA2">
        <w:rPr>
          <w:rFonts w:ascii="Times New Roman" w:hAnsi="Times New Roman" w:cs="Times New Roman"/>
        </w:rPr>
        <w:t>A bullet is fired horizontally and hits the ground in 0.5 seconds. If it had been fired with twice the speed in the same direction, it would have hit the ground in ____. (Assume no air resistance.)</w:t>
      </w:r>
    </w:p>
    <w:p w:rsidR="00C468F5" w:rsidRPr="002E4CA2" w:rsidRDefault="00C468F5" w:rsidP="00C468F5">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Pr="002E4CA2">
        <w:rPr>
          <w:rFonts w:ascii="Times New Roman" w:hAnsi="Times New Roman" w:cs="Times New Roman"/>
        </w:rPr>
        <w:t xml:space="preserve">a. </w:t>
      </w:r>
      <w:proofErr w:type="gramStart"/>
      <w:r w:rsidRPr="002E4CA2">
        <w:rPr>
          <w:rFonts w:ascii="Times New Roman" w:hAnsi="Times New Roman" w:cs="Times New Roman"/>
        </w:rPr>
        <w:t>less</w:t>
      </w:r>
      <w:proofErr w:type="gramEnd"/>
      <w:r w:rsidRPr="002E4CA2">
        <w:rPr>
          <w:rFonts w:ascii="Times New Roman" w:hAnsi="Times New Roman" w:cs="Times New Roman"/>
        </w:rPr>
        <w:t xml:space="preserve"> than 0.5 s.</w:t>
      </w:r>
      <w:r>
        <w:rPr>
          <w:rFonts w:ascii="Times New Roman" w:hAnsi="Times New Roman" w:cs="Times New Roman"/>
        </w:rPr>
        <w:tab/>
      </w:r>
      <w:r w:rsidRPr="002E4CA2">
        <w:rPr>
          <w:rFonts w:ascii="Times New Roman" w:hAnsi="Times New Roman" w:cs="Times New Roman"/>
        </w:rPr>
        <w:t>b. more than 0.5 s.</w:t>
      </w:r>
      <w:r>
        <w:rPr>
          <w:rFonts w:ascii="Times New Roman" w:hAnsi="Times New Roman" w:cs="Times New Roman"/>
        </w:rPr>
        <w:tab/>
      </w:r>
      <w:r w:rsidRPr="002E4CA2">
        <w:rPr>
          <w:rFonts w:ascii="Times New Roman" w:hAnsi="Times New Roman" w:cs="Times New Roman"/>
        </w:rPr>
        <w:t>c. 0.5 s.</w:t>
      </w:r>
    </w:p>
    <w:p w:rsidR="0007486A"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E0333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44.</w:t>
      </w:r>
      <w:r>
        <w:rPr>
          <w:rFonts w:ascii="Times New Roman" w:hAnsi="Times New Roman" w:cs="Times New Roman"/>
        </w:rPr>
        <w:tab/>
      </w:r>
      <w:r w:rsidR="006F7510" w:rsidRPr="002E4CA2">
        <w:rPr>
          <w:rFonts w:ascii="Times New Roman" w:hAnsi="Times New Roman" w:cs="Times New Roman"/>
        </w:rPr>
        <w:t>A projectile is launched at an angle of 15 degrees above the horizontal and lands down range. For the same speed, what other projection angle would produce the same downrange distance?</w:t>
      </w:r>
    </w:p>
    <w:p w:rsidR="00C468F5" w:rsidRPr="002E4CA2" w:rsidRDefault="00C468F5" w:rsidP="00C468F5">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proofErr w:type="gramStart"/>
      <w:r w:rsidRPr="002E4CA2">
        <w:rPr>
          <w:rFonts w:ascii="Times New Roman" w:hAnsi="Times New Roman" w:cs="Times New Roman"/>
        </w:rPr>
        <w:t>a. 30 degrees</w:t>
      </w:r>
      <w:proofErr w:type="gramEnd"/>
      <w:r w:rsidRPr="002E4CA2">
        <w:rPr>
          <w:rFonts w:ascii="Times New Roman" w:hAnsi="Times New Roman" w:cs="Times New Roman"/>
        </w:rPr>
        <w:t>.</w:t>
      </w:r>
      <w:r>
        <w:rPr>
          <w:rFonts w:ascii="Times New Roman" w:hAnsi="Times New Roman" w:cs="Times New Roman"/>
        </w:rPr>
        <w:tab/>
      </w:r>
      <w:proofErr w:type="gramStart"/>
      <w:r w:rsidRPr="002E4CA2">
        <w:rPr>
          <w:rFonts w:ascii="Times New Roman" w:hAnsi="Times New Roman" w:cs="Times New Roman"/>
        </w:rPr>
        <w:t>b. 45 degrees</w:t>
      </w:r>
      <w:proofErr w:type="gramEnd"/>
      <w:r w:rsidRPr="002E4CA2">
        <w:rPr>
          <w:rFonts w:ascii="Times New Roman" w:hAnsi="Times New Roman" w:cs="Times New Roman"/>
        </w:rPr>
        <w:t>.</w:t>
      </w:r>
      <w:r>
        <w:rPr>
          <w:rFonts w:ascii="Times New Roman" w:hAnsi="Times New Roman" w:cs="Times New Roman"/>
        </w:rPr>
        <w:tab/>
      </w:r>
      <w:proofErr w:type="gramStart"/>
      <w:r w:rsidRPr="002E4CA2">
        <w:rPr>
          <w:rFonts w:ascii="Times New Roman" w:hAnsi="Times New Roman" w:cs="Times New Roman"/>
        </w:rPr>
        <w:t>c. 50 degrees</w:t>
      </w:r>
      <w:proofErr w:type="gramEnd"/>
      <w:r w:rsidRPr="002E4CA2">
        <w:rPr>
          <w:rFonts w:ascii="Times New Roman" w:hAnsi="Times New Roman" w:cs="Times New Roman"/>
        </w:rPr>
        <w:t>.</w:t>
      </w:r>
    </w:p>
    <w:p w:rsidR="00C468F5" w:rsidRPr="002E4CA2" w:rsidRDefault="00C468F5" w:rsidP="00C468F5">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proofErr w:type="gramStart"/>
      <w:r w:rsidRPr="002E4CA2">
        <w:rPr>
          <w:rFonts w:ascii="Times New Roman" w:hAnsi="Times New Roman" w:cs="Times New Roman"/>
        </w:rPr>
        <w:t>d. 75 degrees</w:t>
      </w:r>
      <w:r>
        <w:rPr>
          <w:rFonts w:ascii="Times New Roman" w:hAnsi="Times New Roman" w:cs="Times New Roman"/>
        </w:rPr>
        <w:tab/>
      </w:r>
      <w:r w:rsidRPr="002E4CA2">
        <w:rPr>
          <w:rFonts w:ascii="Times New Roman" w:hAnsi="Times New Roman" w:cs="Times New Roman"/>
        </w:rPr>
        <w:t>e. 90 degrees.</w:t>
      </w:r>
      <w:proofErr w:type="gramEnd"/>
    </w:p>
    <w:p w:rsidR="0007486A"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45.</w:t>
      </w:r>
      <w:r w:rsidR="00E03331">
        <w:rPr>
          <w:rFonts w:ascii="Times New Roman" w:hAnsi="Times New Roman" w:cs="Times New Roman"/>
        </w:rPr>
        <w:tab/>
      </w:r>
      <w:r w:rsidRPr="002E4CA2">
        <w:rPr>
          <w:rFonts w:ascii="Times New Roman" w:hAnsi="Times New Roman" w:cs="Times New Roman"/>
        </w:rPr>
        <w:t>Two projectiles are fired at equal speeds but different angles. One is fired at angle of 30 degrees and the other at 60 degrees. The projectile to hit the ground first will be the one fired at (neglect air resistance) ____.</w:t>
      </w:r>
    </w:p>
    <w:p w:rsidR="00C468F5" w:rsidRPr="002E4CA2" w:rsidRDefault="00C468F5" w:rsidP="00C468F5">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proofErr w:type="gramStart"/>
      <w:r w:rsidRPr="002E4CA2">
        <w:rPr>
          <w:rFonts w:ascii="Times New Roman" w:hAnsi="Times New Roman" w:cs="Times New Roman"/>
        </w:rPr>
        <w:t>a. 30 degrees</w:t>
      </w:r>
      <w:proofErr w:type="gramEnd"/>
      <w:r>
        <w:rPr>
          <w:rFonts w:ascii="Times New Roman" w:hAnsi="Times New Roman" w:cs="Times New Roman"/>
        </w:rPr>
        <w:tab/>
      </w:r>
      <w:r w:rsidRPr="002E4CA2">
        <w:rPr>
          <w:rFonts w:ascii="Times New Roman" w:hAnsi="Times New Roman" w:cs="Times New Roman"/>
        </w:rPr>
        <w:t>b. 60 degrees</w:t>
      </w:r>
      <w:r>
        <w:rPr>
          <w:rFonts w:ascii="Times New Roman" w:hAnsi="Times New Roman" w:cs="Times New Roman"/>
        </w:rPr>
        <w:tab/>
      </w:r>
      <w:r w:rsidRPr="002E4CA2">
        <w:rPr>
          <w:rFonts w:ascii="Times New Roman" w:hAnsi="Times New Roman" w:cs="Times New Roman"/>
        </w:rPr>
        <w:t>c. both hit at the same time</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b/>
          <w:bCs/>
        </w:rPr>
      </w:pPr>
      <w:r w:rsidRPr="002E4CA2">
        <w:rPr>
          <w:rFonts w:ascii="Times New Roman" w:hAnsi="Times New Roman" w:cs="Times New Roman"/>
          <w:b/>
          <w:bCs/>
        </w:rPr>
        <w:t>Part C: Diagramming and Analysis</w:t>
      </w:r>
    </w:p>
    <w:p w:rsidR="006F7510" w:rsidRPr="002E4CA2" w:rsidRDefault="00C468F5"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46.</w:t>
      </w:r>
      <w:r>
        <w:rPr>
          <w:rFonts w:ascii="Times New Roman" w:hAnsi="Times New Roman" w:cs="Times New Roman"/>
        </w:rPr>
        <w:tab/>
      </w:r>
      <w:r w:rsidR="006F7510" w:rsidRPr="002E4CA2">
        <w:rPr>
          <w:rFonts w:ascii="Times New Roman" w:hAnsi="Times New Roman" w:cs="Times New Roman"/>
        </w:rPr>
        <w:t>Express the direction of each of the following vectors in the diagram below.</w:t>
      </w:r>
    </w:p>
    <w:p w:rsidR="006F7510" w:rsidRPr="002D55D8"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E03331" w:rsidRDefault="00E03331" w:rsidP="00E03331">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E03331">
        <w:rPr>
          <w:noProof/>
        </w:rPr>
        <w:drawing>
          <wp:inline distT="0" distB="0" distL="0" distR="0">
            <wp:extent cx="3175000" cy="177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175000" cy="1778000"/>
                    </a:xfrm>
                    <a:prstGeom prst="rect">
                      <a:avLst/>
                    </a:prstGeom>
                    <a:noFill/>
                    <a:ln>
                      <a:noFill/>
                    </a:ln>
                  </pic:spPr>
                </pic:pic>
              </a:graphicData>
            </a:graphic>
          </wp:inline>
        </w:drawing>
      </w:r>
    </w:p>
    <w:p w:rsidR="00E03331" w:rsidRPr="002D55D8" w:rsidRDefault="00E03331"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983605" w:rsidRPr="002E4CA2" w:rsidRDefault="00983605" w:rsidP="00983605">
      <w:pPr>
        <w:tabs>
          <w:tab w:val="left" w:pos="450"/>
          <w:tab w:val="left" w:pos="3600"/>
          <w:tab w:val="left" w:pos="6840"/>
          <w:tab w:val="left" w:pos="7920"/>
        </w:tabs>
        <w:spacing w:after="0"/>
        <w:ind w:left="450" w:hanging="450"/>
        <w:rPr>
          <w:rFonts w:ascii="Times New Roman" w:hAnsi="Times New Roman" w:cs="Times New Roman"/>
        </w:rPr>
      </w:pPr>
      <w:r>
        <w:rPr>
          <w:rFonts w:ascii="Times New Roman" w:hAnsi="Times New Roman" w:cs="Times New Roman"/>
          <w:b/>
          <w:bCs/>
        </w:rPr>
        <w:tab/>
      </w:r>
      <w:r w:rsidRPr="002E4CA2">
        <w:rPr>
          <w:rFonts w:ascii="Times New Roman" w:hAnsi="Times New Roman" w:cs="Times New Roman"/>
          <w:b/>
          <w:bCs/>
        </w:rPr>
        <w:t>A:</w:t>
      </w:r>
      <w:r w:rsidRPr="002E4CA2">
        <w:rPr>
          <w:rFonts w:ascii="Times New Roman" w:hAnsi="Times New Roman" w:cs="Times New Roman"/>
        </w:rPr>
        <w:t xml:space="preserve"> ___</w:t>
      </w:r>
      <w:r>
        <w:rPr>
          <w:rFonts w:ascii="Times New Roman" w:hAnsi="Times New Roman" w:cs="Times New Roman"/>
        </w:rPr>
        <w:t>________</w:t>
      </w:r>
      <w:r w:rsidRPr="002E4CA2">
        <w:rPr>
          <w:rFonts w:ascii="Times New Roman" w:hAnsi="Times New Roman" w:cs="Times New Roman"/>
        </w:rPr>
        <w:t>___</w:t>
      </w:r>
      <w:r>
        <w:rPr>
          <w:rFonts w:ascii="Times New Roman" w:hAnsi="Times New Roman" w:cs="Times New Roman"/>
        </w:rPr>
        <w:tab/>
      </w:r>
      <w:r w:rsidRPr="002E4CA2">
        <w:rPr>
          <w:rFonts w:ascii="Times New Roman" w:hAnsi="Times New Roman" w:cs="Times New Roman"/>
          <w:b/>
          <w:bCs/>
        </w:rPr>
        <w:t>B:</w:t>
      </w:r>
      <w:r w:rsidRPr="002E4CA2">
        <w:rPr>
          <w:rFonts w:ascii="Times New Roman" w:hAnsi="Times New Roman" w:cs="Times New Roman"/>
        </w:rPr>
        <w:t xml:space="preserve"> ___</w:t>
      </w:r>
      <w:r>
        <w:rPr>
          <w:rFonts w:ascii="Times New Roman" w:hAnsi="Times New Roman" w:cs="Times New Roman"/>
        </w:rPr>
        <w:t>________</w:t>
      </w:r>
      <w:r w:rsidRPr="002E4CA2">
        <w:rPr>
          <w:rFonts w:ascii="Times New Roman" w:hAnsi="Times New Roman" w:cs="Times New Roman"/>
        </w:rPr>
        <w:t>___</w:t>
      </w:r>
      <w:r>
        <w:rPr>
          <w:rFonts w:ascii="Times New Roman" w:hAnsi="Times New Roman" w:cs="Times New Roman"/>
        </w:rPr>
        <w:tab/>
      </w:r>
      <w:r w:rsidRPr="002E4CA2">
        <w:rPr>
          <w:rFonts w:ascii="Times New Roman" w:hAnsi="Times New Roman" w:cs="Times New Roman"/>
          <w:b/>
          <w:bCs/>
        </w:rPr>
        <w:t>C:</w:t>
      </w:r>
      <w:r w:rsidRPr="002E4CA2">
        <w:rPr>
          <w:rFonts w:ascii="Times New Roman" w:hAnsi="Times New Roman" w:cs="Times New Roman"/>
        </w:rPr>
        <w:t xml:space="preserve"> ___</w:t>
      </w:r>
      <w:r>
        <w:rPr>
          <w:rFonts w:ascii="Times New Roman" w:hAnsi="Times New Roman" w:cs="Times New Roman"/>
        </w:rPr>
        <w:t>________</w:t>
      </w:r>
      <w:r w:rsidRPr="002E4CA2">
        <w:rPr>
          <w:rFonts w:ascii="Times New Roman" w:hAnsi="Times New Roman" w:cs="Times New Roman"/>
        </w:rPr>
        <w:t>___</w:t>
      </w:r>
    </w:p>
    <w:p w:rsidR="00983605" w:rsidRPr="002E4CA2" w:rsidRDefault="00983605" w:rsidP="00983605">
      <w:pPr>
        <w:tabs>
          <w:tab w:val="left" w:pos="450"/>
          <w:tab w:val="left" w:pos="3600"/>
          <w:tab w:val="left" w:pos="6840"/>
          <w:tab w:val="left" w:pos="7920"/>
        </w:tabs>
        <w:spacing w:after="0"/>
        <w:ind w:left="450" w:hanging="450"/>
        <w:rPr>
          <w:rFonts w:ascii="Times New Roman" w:hAnsi="Times New Roman" w:cs="Times New Roman"/>
        </w:rPr>
      </w:pPr>
      <w:r>
        <w:rPr>
          <w:rFonts w:ascii="Times New Roman" w:hAnsi="Times New Roman" w:cs="Times New Roman"/>
          <w:b/>
          <w:bCs/>
        </w:rPr>
        <w:tab/>
      </w:r>
      <w:r w:rsidRPr="002E4CA2">
        <w:rPr>
          <w:rFonts w:ascii="Times New Roman" w:hAnsi="Times New Roman" w:cs="Times New Roman"/>
          <w:b/>
          <w:bCs/>
        </w:rPr>
        <w:t>D:</w:t>
      </w:r>
      <w:r w:rsidRPr="002E4CA2">
        <w:rPr>
          <w:rFonts w:ascii="Times New Roman" w:hAnsi="Times New Roman" w:cs="Times New Roman"/>
        </w:rPr>
        <w:t xml:space="preserve"> ___</w:t>
      </w:r>
      <w:r>
        <w:rPr>
          <w:rFonts w:ascii="Times New Roman" w:hAnsi="Times New Roman" w:cs="Times New Roman"/>
        </w:rPr>
        <w:t>________</w:t>
      </w:r>
      <w:r w:rsidRPr="002E4CA2">
        <w:rPr>
          <w:rFonts w:ascii="Times New Roman" w:hAnsi="Times New Roman" w:cs="Times New Roman"/>
        </w:rPr>
        <w:t>___</w:t>
      </w:r>
      <w:r>
        <w:rPr>
          <w:rFonts w:ascii="Times New Roman" w:hAnsi="Times New Roman" w:cs="Times New Roman"/>
        </w:rPr>
        <w:tab/>
      </w:r>
      <w:r w:rsidRPr="002E4CA2">
        <w:rPr>
          <w:rFonts w:ascii="Times New Roman" w:hAnsi="Times New Roman" w:cs="Times New Roman"/>
          <w:b/>
          <w:bCs/>
        </w:rPr>
        <w:t>E:</w:t>
      </w:r>
      <w:r w:rsidRPr="002E4CA2">
        <w:rPr>
          <w:rFonts w:ascii="Times New Roman" w:hAnsi="Times New Roman" w:cs="Times New Roman"/>
        </w:rPr>
        <w:t xml:space="preserve"> ___</w:t>
      </w:r>
      <w:r>
        <w:rPr>
          <w:rFonts w:ascii="Times New Roman" w:hAnsi="Times New Roman" w:cs="Times New Roman"/>
        </w:rPr>
        <w:t>________</w:t>
      </w:r>
      <w:r w:rsidRPr="002E4CA2">
        <w:rPr>
          <w:rFonts w:ascii="Times New Roman" w:hAnsi="Times New Roman" w:cs="Times New Roman"/>
        </w:rPr>
        <w:t>___</w:t>
      </w:r>
      <w:r>
        <w:rPr>
          <w:rFonts w:ascii="Times New Roman" w:hAnsi="Times New Roman" w:cs="Times New Roman"/>
        </w:rPr>
        <w:tab/>
      </w:r>
      <w:r w:rsidRPr="002E4CA2">
        <w:rPr>
          <w:rFonts w:ascii="Times New Roman" w:hAnsi="Times New Roman" w:cs="Times New Roman"/>
          <w:b/>
          <w:bCs/>
        </w:rPr>
        <w:t>F:</w:t>
      </w:r>
      <w:r w:rsidRPr="002E4CA2">
        <w:rPr>
          <w:rFonts w:ascii="Times New Roman" w:hAnsi="Times New Roman" w:cs="Times New Roman"/>
        </w:rPr>
        <w:t xml:space="preserve"> ___</w:t>
      </w:r>
      <w:r>
        <w:rPr>
          <w:rFonts w:ascii="Times New Roman" w:hAnsi="Times New Roman" w:cs="Times New Roman"/>
        </w:rPr>
        <w:t>________</w:t>
      </w:r>
      <w:r w:rsidRPr="002E4CA2">
        <w:rPr>
          <w:rFonts w:ascii="Times New Roman" w:hAnsi="Times New Roman" w:cs="Times New Roman"/>
        </w:rPr>
        <w:t>___</w:t>
      </w:r>
    </w:p>
    <w:p w:rsidR="0007486A"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E0333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47.</w:t>
      </w:r>
      <w:r>
        <w:rPr>
          <w:rFonts w:ascii="Times New Roman" w:hAnsi="Times New Roman" w:cs="Times New Roman"/>
        </w:rPr>
        <w:tab/>
      </w:r>
      <w:r w:rsidR="006F7510" w:rsidRPr="002E4CA2">
        <w:rPr>
          <w:rFonts w:ascii="Times New Roman" w:hAnsi="Times New Roman" w:cs="Times New Roman"/>
        </w:rPr>
        <w:t>In the following diagrams, two vectors are being added and the resultant is drawn. For each diagram, identify which vector is the resultant and write the equation (e.g., A + B = C).</w:t>
      </w:r>
    </w:p>
    <w:p w:rsidR="00983605" w:rsidRPr="002D55D8" w:rsidRDefault="00983605"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tbl>
      <w:tblPr>
        <w:tblW w:w="8640" w:type="dxa"/>
        <w:tblInd w:w="540" w:type="dxa"/>
        <w:tblBorders>
          <w:top w:val="nil"/>
          <w:left w:val="nil"/>
          <w:right w:val="nil"/>
        </w:tblBorders>
        <w:tblLayout w:type="fixed"/>
        <w:tblLook w:val="0000"/>
      </w:tblPr>
      <w:tblGrid>
        <w:gridCol w:w="4320"/>
        <w:gridCol w:w="4320"/>
      </w:tblGrid>
      <w:tr w:rsidR="006F7510" w:rsidRPr="002E4CA2">
        <w:tc>
          <w:tcPr>
            <w:tcW w:w="7500" w:type="dxa"/>
          </w:tcPr>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roofErr w:type="gramStart"/>
            <w:r w:rsidRPr="002E4CA2">
              <w:rPr>
                <w:rFonts w:ascii="Times New Roman" w:hAnsi="Times New Roman" w:cs="Times New Roman"/>
              </w:rPr>
              <w:t>a</w:t>
            </w:r>
            <w:proofErr w:type="gramEnd"/>
            <w:r w:rsidRPr="002E4CA2">
              <w:rPr>
                <w:rFonts w:ascii="Times New Roman" w:hAnsi="Times New Roman" w:cs="Times New Roman"/>
              </w:rPr>
              <w:t>.</w:t>
            </w:r>
          </w:p>
          <w:p w:rsidR="006F7510" w:rsidRDefault="00B66C04"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Pr>
                <w:rFonts w:ascii="Helvetica" w:hAnsi="Helvetica" w:cs="Helvetica"/>
                <w:noProof/>
              </w:rPr>
              <w:drawing>
                <wp:inline distT="0" distB="0" distL="0" distR="0">
                  <wp:extent cx="1515745"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515745" cy="1219200"/>
                          </a:xfrm>
                          <a:prstGeom prst="rect">
                            <a:avLst/>
                          </a:prstGeom>
                          <a:noFill/>
                          <a:ln>
                            <a:noFill/>
                          </a:ln>
                        </pic:spPr>
                      </pic:pic>
                    </a:graphicData>
                  </a:graphic>
                </wp:inline>
              </w:drawing>
            </w:r>
          </w:p>
          <w:p w:rsidR="00B66C04" w:rsidRPr="002E4CA2" w:rsidRDefault="00B66C04"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The resultant is vector ___</w:t>
            </w:r>
            <w:r w:rsidR="00B66C04">
              <w:rPr>
                <w:rFonts w:ascii="Times New Roman" w:hAnsi="Times New Roman" w:cs="Times New Roman"/>
              </w:rPr>
              <w:t>___</w:t>
            </w:r>
            <w:r w:rsidRPr="002E4CA2">
              <w:rPr>
                <w:rFonts w:ascii="Times New Roman" w:hAnsi="Times New Roman" w:cs="Times New Roman"/>
              </w:rPr>
              <w:t>__.</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The equation is ____ + ____ = _____</w:t>
            </w:r>
          </w:p>
          <w:p w:rsidR="00B66C04" w:rsidRPr="002E4CA2" w:rsidRDefault="00B66C04" w:rsidP="002D55D8">
            <w:pPr>
              <w:tabs>
                <w:tab w:val="left" w:pos="450"/>
                <w:tab w:val="left" w:pos="2430"/>
                <w:tab w:val="left" w:pos="4500"/>
                <w:tab w:val="left" w:pos="6570"/>
                <w:tab w:val="left" w:pos="7920"/>
              </w:tabs>
              <w:spacing w:after="0"/>
              <w:rPr>
                <w:rFonts w:ascii="Times New Roman" w:hAnsi="Times New Roman" w:cs="Times New Roman"/>
              </w:rPr>
            </w:pPr>
          </w:p>
        </w:tc>
        <w:tc>
          <w:tcPr>
            <w:tcW w:w="7500" w:type="dxa"/>
          </w:tcPr>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roofErr w:type="gramStart"/>
            <w:r w:rsidRPr="002E4CA2">
              <w:rPr>
                <w:rFonts w:ascii="Times New Roman" w:hAnsi="Times New Roman" w:cs="Times New Roman"/>
              </w:rPr>
              <w:t>b</w:t>
            </w:r>
            <w:proofErr w:type="gramEnd"/>
            <w:r w:rsidRPr="002E4CA2">
              <w:rPr>
                <w:rFonts w:ascii="Times New Roman" w:hAnsi="Times New Roman" w:cs="Times New Roman"/>
              </w:rPr>
              <w:t>.</w:t>
            </w:r>
          </w:p>
          <w:p w:rsidR="006F7510" w:rsidRDefault="00B66C04"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Pr>
                <w:rFonts w:ascii="Helvetica" w:hAnsi="Helvetica" w:cs="Helvetica"/>
                <w:noProof/>
              </w:rPr>
              <w:drawing>
                <wp:inline distT="0" distB="0" distL="0" distR="0">
                  <wp:extent cx="1473200" cy="1261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473200" cy="1261745"/>
                          </a:xfrm>
                          <a:prstGeom prst="rect">
                            <a:avLst/>
                          </a:prstGeom>
                          <a:noFill/>
                          <a:ln>
                            <a:noFill/>
                          </a:ln>
                        </pic:spPr>
                      </pic:pic>
                    </a:graphicData>
                  </a:graphic>
                </wp:inline>
              </w:drawing>
            </w:r>
          </w:p>
          <w:p w:rsidR="00B66C04" w:rsidRPr="002E4CA2" w:rsidRDefault="00B66C04"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 xml:space="preserve">The resultant is vector </w:t>
            </w:r>
            <w:r w:rsidR="00B66C04" w:rsidRPr="002E4CA2">
              <w:rPr>
                <w:rFonts w:ascii="Times New Roman" w:hAnsi="Times New Roman" w:cs="Times New Roman"/>
              </w:rPr>
              <w:t>___</w:t>
            </w:r>
            <w:r w:rsidR="00B66C04">
              <w:rPr>
                <w:rFonts w:ascii="Times New Roman" w:hAnsi="Times New Roman" w:cs="Times New Roman"/>
              </w:rPr>
              <w:t>___</w:t>
            </w:r>
            <w:r w:rsidR="00B66C04" w:rsidRPr="002E4CA2">
              <w:rPr>
                <w:rFonts w:ascii="Times New Roman" w:hAnsi="Times New Roman" w:cs="Times New Roman"/>
              </w:rPr>
              <w:t>__.</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The equation is ____ + ____ = _____</w:t>
            </w:r>
          </w:p>
          <w:p w:rsidR="00B66C04" w:rsidRPr="002E4CA2" w:rsidRDefault="00B66C04" w:rsidP="002D55D8">
            <w:pPr>
              <w:tabs>
                <w:tab w:val="left" w:pos="450"/>
                <w:tab w:val="left" w:pos="2430"/>
                <w:tab w:val="left" w:pos="4500"/>
                <w:tab w:val="left" w:pos="6570"/>
                <w:tab w:val="left" w:pos="7920"/>
              </w:tabs>
              <w:spacing w:after="0"/>
              <w:rPr>
                <w:rFonts w:ascii="Times New Roman" w:hAnsi="Times New Roman" w:cs="Times New Roman"/>
              </w:rPr>
            </w:pPr>
          </w:p>
        </w:tc>
      </w:tr>
      <w:tr w:rsidR="006F7510" w:rsidRPr="002E4CA2">
        <w:tc>
          <w:tcPr>
            <w:tcW w:w="7500" w:type="dxa"/>
          </w:tcPr>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roofErr w:type="gramStart"/>
            <w:r w:rsidRPr="002E4CA2">
              <w:rPr>
                <w:rFonts w:ascii="Times New Roman" w:hAnsi="Times New Roman" w:cs="Times New Roman"/>
              </w:rPr>
              <w:t>c</w:t>
            </w:r>
            <w:proofErr w:type="gramEnd"/>
            <w:r w:rsidRPr="002E4CA2">
              <w:rPr>
                <w:rFonts w:ascii="Times New Roman" w:hAnsi="Times New Roman" w:cs="Times New Roman"/>
              </w:rPr>
              <w:t>.</w:t>
            </w:r>
          </w:p>
          <w:p w:rsidR="00B66C04" w:rsidRDefault="00B66C04"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Pr>
                <w:rFonts w:ascii="Helvetica" w:hAnsi="Helvetica" w:cs="Helvetica"/>
                <w:noProof/>
              </w:rPr>
              <w:drawing>
                <wp:inline distT="0" distB="0" distL="0" distR="0">
                  <wp:extent cx="1473200" cy="1261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473200" cy="1261745"/>
                          </a:xfrm>
                          <a:prstGeom prst="rect">
                            <a:avLst/>
                          </a:prstGeom>
                          <a:noFill/>
                          <a:ln>
                            <a:noFill/>
                          </a:ln>
                        </pic:spPr>
                      </pic:pic>
                    </a:graphicData>
                  </a:graphic>
                </wp:inline>
              </w:drawing>
            </w:r>
          </w:p>
          <w:p w:rsidR="006F7510" w:rsidRPr="002E4CA2" w:rsidRDefault="006F7510"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 xml:space="preserve">The resultant is vector </w:t>
            </w:r>
            <w:r w:rsidR="00B66C04" w:rsidRPr="002E4CA2">
              <w:rPr>
                <w:rFonts w:ascii="Times New Roman" w:hAnsi="Times New Roman" w:cs="Times New Roman"/>
              </w:rPr>
              <w:t>___</w:t>
            </w:r>
            <w:r w:rsidR="00B66C04">
              <w:rPr>
                <w:rFonts w:ascii="Times New Roman" w:hAnsi="Times New Roman" w:cs="Times New Roman"/>
              </w:rPr>
              <w:t>___</w:t>
            </w:r>
            <w:r w:rsidR="00B66C04" w:rsidRPr="002E4CA2">
              <w:rPr>
                <w:rFonts w:ascii="Times New Roman" w:hAnsi="Times New Roman" w:cs="Times New Roman"/>
              </w:rPr>
              <w:t>__.</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The equation is ____ + ____ = _____</w:t>
            </w:r>
          </w:p>
          <w:p w:rsidR="00B66C04" w:rsidRPr="002E4CA2" w:rsidRDefault="00B66C04" w:rsidP="002D55D8">
            <w:pPr>
              <w:tabs>
                <w:tab w:val="left" w:pos="450"/>
                <w:tab w:val="left" w:pos="2430"/>
                <w:tab w:val="left" w:pos="4500"/>
                <w:tab w:val="left" w:pos="6570"/>
                <w:tab w:val="left" w:pos="7920"/>
              </w:tabs>
              <w:spacing w:after="0"/>
              <w:rPr>
                <w:rFonts w:ascii="Times New Roman" w:hAnsi="Times New Roman" w:cs="Times New Roman"/>
              </w:rPr>
            </w:pPr>
          </w:p>
        </w:tc>
        <w:tc>
          <w:tcPr>
            <w:tcW w:w="7500" w:type="dxa"/>
          </w:tcPr>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roofErr w:type="gramStart"/>
            <w:r w:rsidRPr="002E4CA2">
              <w:rPr>
                <w:rFonts w:ascii="Times New Roman" w:hAnsi="Times New Roman" w:cs="Times New Roman"/>
              </w:rPr>
              <w:t>d</w:t>
            </w:r>
            <w:proofErr w:type="gramEnd"/>
            <w:r w:rsidRPr="002E4CA2">
              <w:rPr>
                <w:rFonts w:ascii="Times New Roman" w:hAnsi="Times New Roman" w:cs="Times New Roman"/>
              </w:rPr>
              <w:t>.</w:t>
            </w:r>
          </w:p>
          <w:p w:rsidR="00B66C04" w:rsidRDefault="00B66C04"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Pr>
                <w:rFonts w:ascii="Helvetica" w:hAnsi="Helvetica" w:cs="Helvetica"/>
                <w:noProof/>
              </w:rPr>
              <w:drawing>
                <wp:inline distT="0" distB="0" distL="0" distR="0">
                  <wp:extent cx="2226945" cy="1185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226945" cy="1185545"/>
                          </a:xfrm>
                          <a:prstGeom prst="rect">
                            <a:avLst/>
                          </a:prstGeom>
                          <a:noFill/>
                          <a:ln>
                            <a:noFill/>
                          </a:ln>
                        </pic:spPr>
                      </pic:pic>
                    </a:graphicData>
                  </a:graphic>
                </wp:inline>
              </w:drawing>
            </w:r>
          </w:p>
          <w:p w:rsidR="006F7510" w:rsidRPr="002E4CA2" w:rsidRDefault="006F7510"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 xml:space="preserve">The resultant is vector </w:t>
            </w:r>
            <w:r w:rsidR="00B66C04" w:rsidRPr="002E4CA2">
              <w:rPr>
                <w:rFonts w:ascii="Times New Roman" w:hAnsi="Times New Roman" w:cs="Times New Roman"/>
              </w:rPr>
              <w:t>___</w:t>
            </w:r>
            <w:r w:rsidR="00B66C04">
              <w:rPr>
                <w:rFonts w:ascii="Times New Roman" w:hAnsi="Times New Roman" w:cs="Times New Roman"/>
              </w:rPr>
              <w:t>___</w:t>
            </w:r>
            <w:r w:rsidR="00B66C04" w:rsidRPr="002E4CA2">
              <w:rPr>
                <w:rFonts w:ascii="Times New Roman" w:hAnsi="Times New Roman" w:cs="Times New Roman"/>
              </w:rPr>
              <w:t>__.</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The equation is ____ + ____ = _____</w:t>
            </w:r>
          </w:p>
          <w:p w:rsidR="00B66C04" w:rsidRDefault="00B66C04"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B66C04" w:rsidRPr="002E4CA2" w:rsidRDefault="00B66C04"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tc>
      </w:tr>
    </w:tbl>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B66C04"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48.</w:t>
      </w:r>
      <w:r>
        <w:rPr>
          <w:rFonts w:ascii="Times New Roman" w:hAnsi="Times New Roman" w:cs="Times New Roman"/>
        </w:rPr>
        <w:tab/>
      </w:r>
      <w:r w:rsidR="006F7510" w:rsidRPr="002E4CA2">
        <w:rPr>
          <w:rFonts w:ascii="Times New Roman" w:hAnsi="Times New Roman" w:cs="Times New Roman"/>
        </w:rPr>
        <w:t>Consider the five vectors shown below; they are labeled A, B, C, D and E.  </w:t>
      </w:r>
    </w:p>
    <w:p w:rsidR="00BB766A" w:rsidRPr="00BB766A" w:rsidRDefault="00BB766A" w:rsidP="00BB766A">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B66C04" w:rsidRDefault="00B66C04" w:rsidP="00B66C04">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B66C04">
        <w:rPr>
          <w:noProof/>
        </w:rPr>
        <w:drawing>
          <wp:inline distT="0" distB="0" distL="0" distR="0">
            <wp:extent cx="1668145" cy="1464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668145" cy="1464945"/>
                    </a:xfrm>
                    <a:prstGeom prst="rect">
                      <a:avLst/>
                    </a:prstGeom>
                    <a:noFill/>
                    <a:ln>
                      <a:noFill/>
                    </a:ln>
                  </pic:spPr>
                </pic:pic>
              </a:graphicData>
            </a:graphic>
          </wp:inline>
        </w:drawing>
      </w:r>
    </w:p>
    <w:p w:rsidR="00B66C04" w:rsidRPr="00BB766A" w:rsidRDefault="00B66C04"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6F7510" w:rsidRPr="002E4CA2" w:rsidRDefault="00BB766A"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006F7510" w:rsidRPr="002E4CA2">
        <w:rPr>
          <w:rFonts w:ascii="Times New Roman" w:hAnsi="Times New Roman" w:cs="Times New Roman"/>
        </w:rPr>
        <w:t>Use the stated magnitude and direction of these vectors to sketch a vector addition diagram for the following vector operations and determine the resultant. You only need to construct an approximate sketch; there is no need to do a scaled diagram.</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tbl>
      <w:tblPr>
        <w:tblW w:w="8640" w:type="dxa"/>
        <w:tblInd w:w="540" w:type="dxa"/>
        <w:tblBorders>
          <w:top w:val="nil"/>
          <w:left w:val="nil"/>
          <w:right w:val="nil"/>
        </w:tblBorders>
        <w:tblLayout w:type="fixed"/>
        <w:tblLook w:val="0000"/>
      </w:tblPr>
      <w:tblGrid>
        <w:gridCol w:w="2880"/>
        <w:gridCol w:w="2880"/>
        <w:gridCol w:w="2880"/>
      </w:tblGrid>
      <w:tr w:rsidR="006F7510" w:rsidRPr="002E4CA2">
        <w:tc>
          <w:tcPr>
            <w:tcW w:w="5000" w:type="dxa"/>
          </w:tcPr>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A + B + C</w:t>
            </w:r>
          </w:p>
          <w:p w:rsidR="006F7510"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Pr="002E4CA2"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5000" w:type="dxa"/>
          </w:tcPr>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A + C + B</w:t>
            </w:r>
          </w:p>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 </w:t>
            </w:r>
          </w:p>
        </w:tc>
        <w:tc>
          <w:tcPr>
            <w:tcW w:w="5000" w:type="dxa"/>
          </w:tcPr>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A + E + D</w:t>
            </w:r>
          </w:p>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 </w:t>
            </w:r>
          </w:p>
        </w:tc>
      </w:tr>
      <w:tr w:rsidR="006F7510" w:rsidRPr="002E4CA2">
        <w:tc>
          <w:tcPr>
            <w:tcW w:w="5000" w:type="dxa"/>
          </w:tcPr>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E + D + C</w:t>
            </w:r>
          </w:p>
          <w:p w:rsidR="006F7510"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p w:rsidR="00DF7059" w:rsidRPr="002E4CA2" w:rsidRDefault="00DF7059"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5000" w:type="dxa"/>
          </w:tcPr>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C - D</w:t>
            </w:r>
          </w:p>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5000" w:type="dxa"/>
          </w:tcPr>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B + E - C</w:t>
            </w:r>
          </w:p>
          <w:p w:rsidR="006F7510" w:rsidRPr="002E4CA2" w:rsidRDefault="006F7510" w:rsidP="00DF7059">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r>
    </w:tbl>
    <w:p w:rsidR="0007486A" w:rsidRDefault="0007486A"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roofErr w:type="gramStart"/>
      <w:r>
        <w:rPr>
          <w:rFonts w:ascii="Times New Roman" w:hAnsi="Times New Roman" w:cs="Times New Roman"/>
        </w:rPr>
        <w:t>49.</w:t>
      </w:r>
      <w:r>
        <w:rPr>
          <w:rFonts w:ascii="Times New Roman" w:hAnsi="Times New Roman" w:cs="Times New Roman"/>
        </w:rPr>
        <w:tab/>
      </w:r>
      <w:r w:rsidR="006F7510" w:rsidRPr="002E4CA2">
        <w:rPr>
          <w:rFonts w:ascii="Times New Roman" w:hAnsi="Times New Roman" w:cs="Times New Roman"/>
        </w:rPr>
        <w:t>A hiker's motion can be described by the following three displacement vectors</w:t>
      </w:r>
      <w:proofErr w:type="gramEnd"/>
      <w:r w:rsidR="006F7510" w:rsidRPr="002E4CA2">
        <w:rPr>
          <w:rFonts w:ascii="Times New Roman" w:hAnsi="Times New Roman" w:cs="Times New Roman"/>
        </w:rPr>
        <w:t>.</w:t>
      </w:r>
    </w:p>
    <w:p w:rsidR="003C5526" w:rsidRPr="002D55D8"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22.0 km, 45 degrees + 16.0 km, 135 degrees + 12.0 km, 270 degrees</w:t>
      </w:r>
    </w:p>
    <w:p w:rsidR="003C5526" w:rsidRPr="002D55D8"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006F7510" w:rsidRPr="002E4CA2">
        <w:rPr>
          <w:rFonts w:ascii="Times New Roman" w:hAnsi="Times New Roman" w:cs="Times New Roman"/>
        </w:rPr>
        <w:t>Add the three displacement vectors using the head-to-tail method of vector addition. Then answer the following two questions.</w:t>
      </w: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002D55D8">
        <w:rPr>
          <w:rFonts w:ascii="Times New Roman" w:hAnsi="Times New Roman" w:cs="Times New Roman"/>
        </w:rPr>
        <w:t xml:space="preserve">a. </w:t>
      </w:r>
      <w:r w:rsidR="006F7510" w:rsidRPr="002E4CA2">
        <w:rPr>
          <w:rFonts w:ascii="Times New Roman" w:hAnsi="Times New Roman" w:cs="Times New Roman"/>
        </w:rPr>
        <w:t xml:space="preserve"> What is the distance walked by the hiker?</w:t>
      </w: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002D55D8">
        <w:rPr>
          <w:rFonts w:ascii="Times New Roman" w:hAnsi="Times New Roman" w:cs="Times New Roman"/>
        </w:rPr>
        <w:t xml:space="preserve">b. </w:t>
      </w:r>
      <w:r w:rsidR="006F7510" w:rsidRPr="002E4CA2">
        <w:rPr>
          <w:rFonts w:ascii="Times New Roman" w:hAnsi="Times New Roman" w:cs="Times New Roman"/>
        </w:rPr>
        <w:t xml:space="preserve"> What is the resulting displacement of the hiker?</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50.</w:t>
      </w:r>
      <w:r>
        <w:rPr>
          <w:rFonts w:ascii="Times New Roman" w:hAnsi="Times New Roman" w:cs="Times New Roman"/>
        </w:rPr>
        <w:tab/>
      </w:r>
      <w:r w:rsidR="006F7510" w:rsidRPr="002E4CA2">
        <w:rPr>
          <w:rFonts w:ascii="Times New Roman" w:hAnsi="Times New Roman" w:cs="Times New Roman"/>
        </w:rPr>
        <w:t>Solve the following problem using a vector addition diagram.</w:t>
      </w:r>
    </w:p>
    <w:p w:rsidR="003C5526" w:rsidRPr="00983605"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6F7510" w:rsidRPr="002E4CA2" w:rsidRDefault="006F7510" w:rsidP="003C5526">
      <w:pPr>
        <w:tabs>
          <w:tab w:val="left" w:pos="2430"/>
          <w:tab w:val="left" w:pos="4500"/>
          <w:tab w:val="left" w:pos="6570"/>
          <w:tab w:val="left" w:pos="7920"/>
        </w:tabs>
        <w:spacing w:after="0"/>
        <w:ind w:left="1080" w:right="720"/>
        <w:rPr>
          <w:rFonts w:ascii="Times New Roman" w:hAnsi="Times New Roman" w:cs="Times New Roman"/>
        </w:rPr>
      </w:pPr>
      <w:r w:rsidRPr="002E4CA2">
        <w:rPr>
          <w:rFonts w:ascii="Times New Roman" w:hAnsi="Times New Roman" w:cs="Times New Roman"/>
        </w:rPr>
        <w:t>A hiker hikes for 12.0 km, west. She then makes a turn and hikes in a straight line until she reaches her final destination. If the resultant displacement is 21.0 km at 147 degrees, then what was the displacement (magnitude and direction) of the second leg of the hike?</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51.</w:t>
      </w:r>
      <w:r>
        <w:rPr>
          <w:rFonts w:ascii="Times New Roman" w:hAnsi="Times New Roman" w:cs="Times New Roman"/>
        </w:rPr>
        <w:tab/>
      </w:r>
      <w:r w:rsidR="006F7510" w:rsidRPr="002E4CA2">
        <w:rPr>
          <w:rFonts w:ascii="Times New Roman" w:hAnsi="Times New Roman" w:cs="Times New Roman"/>
        </w:rPr>
        <w:t xml:space="preserve">Consider the trajectory diagram shown below for a horizontally launched projectile. On the diagram, draw vector arrows representing the </w:t>
      </w:r>
      <w:proofErr w:type="spellStart"/>
      <w:r w:rsidR="006F7510" w:rsidRPr="002E4CA2">
        <w:rPr>
          <w:rFonts w:ascii="Times New Roman" w:hAnsi="Times New Roman" w:cs="Times New Roman"/>
          <w:b/>
          <w:bCs/>
        </w:rPr>
        <w:t>v</w:t>
      </w:r>
      <w:r w:rsidR="006F7510" w:rsidRPr="002E4CA2">
        <w:rPr>
          <w:rFonts w:ascii="Times New Roman" w:hAnsi="Times New Roman" w:cs="Times New Roman"/>
          <w:b/>
          <w:bCs/>
          <w:vertAlign w:val="subscript"/>
        </w:rPr>
        <w:t>x</w:t>
      </w:r>
      <w:proofErr w:type="spellEnd"/>
      <w:r w:rsidR="006F7510" w:rsidRPr="002E4CA2">
        <w:rPr>
          <w:rFonts w:ascii="Times New Roman" w:hAnsi="Times New Roman" w:cs="Times New Roman"/>
        </w:rPr>
        <w:t xml:space="preserve"> and </w:t>
      </w:r>
      <w:proofErr w:type="spellStart"/>
      <w:r w:rsidR="006F7510" w:rsidRPr="002E4CA2">
        <w:rPr>
          <w:rFonts w:ascii="Times New Roman" w:hAnsi="Times New Roman" w:cs="Times New Roman"/>
          <w:b/>
          <w:bCs/>
        </w:rPr>
        <w:t>v</w:t>
      </w:r>
      <w:r w:rsidR="006F7510" w:rsidRPr="002E4CA2">
        <w:rPr>
          <w:rFonts w:ascii="Times New Roman" w:hAnsi="Times New Roman" w:cs="Times New Roman"/>
          <w:b/>
          <w:bCs/>
          <w:vertAlign w:val="subscript"/>
        </w:rPr>
        <w:t>y</w:t>
      </w:r>
      <w:proofErr w:type="spellEnd"/>
      <w:r w:rsidR="006F7510" w:rsidRPr="002E4CA2">
        <w:rPr>
          <w:rFonts w:ascii="Times New Roman" w:hAnsi="Times New Roman" w:cs="Times New Roman"/>
        </w:rPr>
        <w:t xml:space="preserve"> velocity components during the course of the motion. The length of the arrows should represent the magnitude of the velocity components. Label each component. (Note that the velocity components are already shown for the first position.)</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3C5526">
        <w:rPr>
          <w:noProof/>
        </w:rPr>
        <w:drawing>
          <wp:inline distT="0" distB="0" distL="0" distR="0">
            <wp:extent cx="4064000" cy="250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064000" cy="2506345"/>
                    </a:xfrm>
                    <a:prstGeom prst="rect">
                      <a:avLst/>
                    </a:prstGeom>
                    <a:noFill/>
                    <a:ln>
                      <a:noFill/>
                    </a:ln>
                  </pic:spPr>
                </pic:pic>
              </a:graphicData>
            </a:graphic>
          </wp:inline>
        </w:drawing>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52.</w:t>
      </w:r>
      <w:r>
        <w:rPr>
          <w:rFonts w:ascii="Times New Roman" w:hAnsi="Times New Roman" w:cs="Times New Roman"/>
        </w:rPr>
        <w:tab/>
      </w:r>
      <w:r w:rsidR="006F7510" w:rsidRPr="002E4CA2">
        <w:rPr>
          <w:rFonts w:ascii="Times New Roman" w:hAnsi="Times New Roman" w:cs="Times New Roman"/>
        </w:rPr>
        <w:t xml:space="preserve">Consider the trajectory diagram shown below for a non-horizontally launched projectile. On the diagram, draw vector arrows representing the </w:t>
      </w:r>
      <w:proofErr w:type="spellStart"/>
      <w:r w:rsidR="006F7510" w:rsidRPr="002E4CA2">
        <w:rPr>
          <w:rFonts w:ascii="Times New Roman" w:hAnsi="Times New Roman" w:cs="Times New Roman"/>
          <w:b/>
          <w:bCs/>
        </w:rPr>
        <w:t>v</w:t>
      </w:r>
      <w:r w:rsidR="006F7510" w:rsidRPr="002E4CA2">
        <w:rPr>
          <w:rFonts w:ascii="Times New Roman" w:hAnsi="Times New Roman" w:cs="Times New Roman"/>
          <w:b/>
          <w:bCs/>
          <w:vertAlign w:val="subscript"/>
        </w:rPr>
        <w:t>x</w:t>
      </w:r>
      <w:proofErr w:type="spellEnd"/>
      <w:r w:rsidR="006F7510" w:rsidRPr="002E4CA2">
        <w:rPr>
          <w:rFonts w:ascii="Times New Roman" w:hAnsi="Times New Roman" w:cs="Times New Roman"/>
        </w:rPr>
        <w:t xml:space="preserve"> and </w:t>
      </w:r>
      <w:proofErr w:type="spellStart"/>
      <w:r w:rsidR="006F7510" w:rsidRPr="002E4CA2">
        <w:rPr>
          <w:rFonts w:ascii="Times New Roman" w:hAnsi="Times New Roman" w:cs="Times New Roman"/>
          <w:b/>
          <w:bCs/>
        </w:rPr>
        <w:t>v</w:t>
      </w:r>
      <w:r w:rsidR="006F7510" w:rsidRPr="002E4CA2">
        <w:rPr>
          <w:rFonts w:ascii="Times New Roman" w:hAnsi="Times New Roman" w:cs="Times New Roman"/>
          <w:b/>
          <w:bCs/>
          <w:vertAlign w:val="subscript"/>
        </w:rPr>
        <w:t>y</w:t>
      </w:r>
      <w:proofErr w:type="spellEnd"/>
      <w:r w:rsidR="006F7510" w:rsidRPr="002E4CA2">
        <w:rPr>
          <w:rFonts w:ascii="Times New Roman" w:hAnsi="Times New Roman" w:cs="Times New Roman"/>
        </w:rPr>
        <w:t xml:space="preserve"> velocity components during the course of the motion. The length of the arrows should represent the magnitude of the velocity components. Label each component. (Note that the velocity components are already shown for the first position.)</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3C5526"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3C5526">
        <w:rPr>
          <w:noProof/>
        </w:rPr>
        <w:drawing>
          <wp:inline distT="0" distB="0" distL="0" distR="0">
            <wp:extent cx="43942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394200" cy="2590800"/>
                    </a:xfrm>
                    <a:prstGeom prst="rect">
                      <a:avLst/>
                    </a:prstGeom>
                    <a:noFill/>
                    <a:ln>
                      <a:noFill/>
                    </a:ln>
                  </pic:spPr>
                </pic:pic>
              </a:graphicData>
            </a:graphic>
          </wp:inline>
        </w:drawing>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53.</w:t>
      </w:r>
      <w:r>
        <w:rPr>
          <w:rFonts w:ascii="Times New Roman" w:hAnsi="Times New Roman" w:cs="Times New Roman"/>
        </w:rPr>
        <w:tab/>
      </w:r>
      <w:r w:rsidR="006F7510" w:rsidRPr="002E4CA2">
        <w:rPr>
          <w:rFonts w:ascii="Times New Roman" w:hAnsi="Times New Roman" w:cs="Times New Roman"/>
        </w:rPr>
        <w:t>Consider the diagram below. The blue path represents the trajectory of a projectile dropped from rest from the top of the path. (Each ball location represents the location after a 1-second interval of time.) The red path represents the trajectory of the same ball thrown horizontally in the absence of gravity. Construct a third path accurately showing the trajectory of a projectile launched with the same horizontal speed as the red ball. Show the location during the first four seconds of motion. Finally, the (x, y) coordinate position of location 1 is (0 m, -5 m) and the (x, y) coordinate position of location 2 is (15 m, 0 m). Determine the (x, y) coordinate positions of the four locations in your trajectory. (Assume g ~10 m/s/s.) </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3C5526"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3C5526">
        <w:rPr>
          <w:noProof/>
        </w:rPr>
        <w:drawing>
          <wp:inline distT="0" distB="0" distL="0" distR="0">
            <wp:extent cx="2235200" cy="2150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235200" cy="2150745"/>
                    </a:xfrm>
                    <a:prstGeom prst="rect">
                      <a:avLst/>
                    </a:prstGeom>
                    <a:noFill/>
                    <a:ln>
                      <a:noFill/>
                    </a:ln>
                  </pic:spPr>
                </pic:pic>
              </a:graphicData>
            </a:graphic>
          </wp:inline>
        </w:drawing>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3C5526">
      <w:pPr>
        <w:tabs>
          <w:tab w:val="left" w:pos="450"/>
          <w:tab w:val="left" w:pos="2430"/>
          <w:tab w:val="left" w:pos="4500"/>
          <w:tab w:val="left" w:pos="6570"/>
          <w:tab w:val="left" w:pos="7920"/>
        </w:tabs>
        <w:spacing w:after="0"/>
        <w:rPr>
          <w:rFonts w:ascii="Times New Roman" w:hAnsi="Times New Roman" w:cs="Times New Roman"/>
        </w:rPr>
      </w:pPr>
    </w:p>
    <w:p w:rsidR="006F7510"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54.</w:t>
      </w:r>
      <w:r>
        <w:rPr>
          <w:rFonts w:ascii="Times New Roman" w:hAnsi="Times New Roman" w:cs="Times New Roman"/>
        </w:rPr>
        <w:tab/>
      </w:r>
      <w:r w:rsidR="006F7510" w:rsidRPr="002E4CA2">
        <w:rPr>
          <w:rFonts w:ascii="Times New Roman" w:hAnsi="Times New Roman" w:cs="Times New Roman"/>
        </w:rPr>
        <w:t>Consider the map of the United States at the right. Given the scale that 1 cm = 500 km, use a protractor and a ruler to determine the displacement of a traveler for the listed trips. A couple trips include two "legs." Indicate both the magnitude and the direction (using the counterclockwise from East convention) for the resultant displacement vector of the traveler.</w:t>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3C5526">
        <w:rPr>
          <w:noProof/>
        </w:rPr>
        <w:drawing>
          <wp:inline distT="0" distB="0" distL="0" distR="0">
            <wp:extent cx="3996055" cy="2455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96055" cy="2455545"/>
                    </a:xfrm>
                    <a:prstGeom prst="rect">
                      <a:avLst/>
                    </a:prstGeom>
                    <a:noFill/>
                    <a:ln>
                      <a:noFill/>
                    </a:ln>
                  </pic:spPr>
                </pic:pic>
              </a:graphicData>
            </a:graphic>
          </wp:inline>
        </w:drawing>
      </w: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tbl>
      <w:tblPr>
        <w:tblW w:w="8640" w:type="dxa"/>
        <w:tblInd w:w="5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5238"/>
        <w:gridCol w:w="1620"/>
        <w:gridCol w:w="1782"/>
      </w:tblGrid>
      <w:tr w:rsidR="006F7510" w:rsidRPr="002E4CA2">
        <w:tc>
          <w:tcPr>
            <w:tcW w:w="5238" w:type="dxa"/>
            <w:vAlign w:val="center"/>
          </w:tcPr>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b/>
                <w:bCs/>
              </w:rPr>
              <w:t>Trip</w:t>
            </w:r>
          </w:p>
        </w:tc>
        <w:tc>
          <w:tcPr>
            <w:tcW w:w="1620"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Magnitude</w:t>
            </w:r>
          </w:p>
        </w:tc>
        <w:tc>
          <w:tcPr>
            <w:tcW w:w="1782"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Direction</w:t>
            </w:r>
          </w:p>
        </w:tc>
      </w:tr>
      <w:tr w:rsidR="006F7510" w:rsidRPr="002E4CA2">
        <w:tc>
          <w:tcPr>
            <w:tcW w:w="5238" w:type="dxa"/>
            <w:vAlign w:val="center"/>
          </w:tcPr>
          <w:p w:rsidR="006F7510" w:rsidRPr="002E4CA2" w:rsidRDefault="002D55D8" w:rsidP="002D55D8">
            <w:pPr>
              <w:tabs>
                <w:tab w:val="left" w:pos="360"/>
                <w:tab w:val="left" w:pos="2430"/>
                <w:tab w:val="left" w:pos="4500"/>
                <w:tab w:val="left" w:pos="6570"/>
                <w:tab w:val="left" w:pos="7920"/>
              </w:tabs>
              <w:spacing w:after="0"/>
              <w:ind w:left="36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6F7510" w:rsidRPr="002E4CA2">
              <w:rPr>
                <w:rFonts w:ascii="Times New Roman" w:hAnsi="Times New Roman" w:cs="Times New Roman"/>
              </w:rPr>
              <w:t>From Chicago (</w:t>
            </w:r>
            <w:r w:rsidR="006F7510" w:rsidRPr="002D55D8">
              <w:rPr>
                <w:rFonts w:ascii="Times New Roman" w:hAnsi="Times New Roman" w:cs="Times New Roman"/>
                <w:b/>
              </w:rPr>
              <w:t>CHI</w:t>
            </w:r>
            <w:r w:rsidR="006F7510" w:rsidRPr="002E4CA2">
              <w:rPr>
                <w:rFonts w:ascii="Times New Roman" w:hAnsi="Times New Roman" w:cs="Times New Roman"/>
              </w:rPr>
              <w:t>) to Washington, DC (WSH)</w:t>
            </w:r>
          </w:p>
        </w:tc>
        <w:tc>
          <w:tcPr>
            <w:tcW w:w="1620"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1782"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r>
      <w:tr w:rsidR="006F7510" w:rsidRPr="002E4CA2">
        <w:tc>
          <w:tcPr>
            <w:tcW w:w="5238" w:type="dxa"/>
            <w:vAlign w:val="center"/>
          </w:tcPr>
          <w:p w:rsidR="006F7510" w:rsidRPr="002E4CA2" w:rsidRDefault="002D55D8" w:rsidP="002D55D8">
            <w:pPr>
              <w:tabs>
                <w:tab w:val="left" w:pos="360"/>
                <w:tab w:val="left" w:pos="2430"/>
                <w:tab w:val="left" w:pos="4500"/>
                <w:tab w:val="left" w:pos="6570"/>
                <w:tab w:val="left" w:pos="7920"/>
              </w:tabs>
              <w:spacing w:after="0"/>
              <w:ind w:left="360" w:hanging="36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6F7510" w:rsidRPr="002E4CA2">
              <w:rPr>
                <w:rFonts w:ascii="Times New Roman" w:hAnsi="Times New Roman" w:cs="Times New Roman"/>
              </w:rPr>
              <w:t>From Chicago (</w:t>
            </w:r>
            <w:r w:rsidR="006F7510" w:rsidRPr="002D55D8">
              <w:rPr>
                <w:rFonts w:ascii="Times New Roman" w:hAnsi="Times New Roman" w:cs="Times New Roman"/>
                <w:b/>
              </w:rPr>
              <w:t>CHI</w:t>
            </w:r>
            <w:r w:rsidR="006F7510" w:rsidRPr="002E4CA2">
              <w:rPr>
                <w:rFonts w:ascii="Times New Roman" w:hAnsi="Times New Roman" w:cs="Times New Roman"/>
              </w:rPr>
              <w:t>) to Seattle (</w:t>
            </w:r>
            <w:r w:rsidR="006F7510" w:rsidRPr="002D55D8">
              <w:rPr>
                <w:rFonts w:ascii="Times New Roman" w:hAnsi="Times New Roman" w:cs="Times New Roman"/>
                <w:b/>
              </w:rPr>
              <w:t>SEA</w:t>
            </w:r>
            <w:r w:rsidR="006F7510" w:rsidRPr="002E4CA2">
              <w:rPr>
                <w:rFonts w:ascii="Times New Roman" w:hAnsi="Times New Roman" w:cs="Times New Roman"/>
              </w:rPr>
              <w:t>)</w:t>
            </w:r>
          </w:p>
        </w:tc>
        <w:tc>
          <w:tcPr>
            <w:tcW w:w="1620"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1782"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r>
      <w:tr w:rsidR="006F7510" w:rsidRPr="002E4CA2">
        <w:tc>
          <w:tcPr>
            <w:tcW w:w="5238" w:type="dxa"/>
            <w:vAlign w:val="center"/>
          </w:tcPr>
          <w:p w:rsidR="006F7510" w:rsidRPr="002E4CA2" w:rsidRDefault="002D55D8" w:rsidP="002D55D8">
            <w:pPr>
              <w:tabs>
                <w:tab w:val="left" w:pos="360"/>
                <w:tab w:val="left" w:pos="2430"/>
                <w:tab w:val="left" w:pos="4500"/>
                <w:tab w:val="left" w:pos="6570"/>
                <w:tab w:val="left" w:pos="7920"/>
              </w:tabs>
              <w:spacing w:after="0"/>
              <w:ind w:left="360" w:hanging="360"/>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6F7510" w:rsidRPr="002E4CA2">
              <w:rPr>
                <w:rFonts w:ascii="Times New Roman" w:hAnsi="Times New Roman" w:cs="Times New Roman"/>
              </w:rPr>
              <w:t>From Jackson Hole (</w:t>
            </w:r>
            <w:r w:rsidR="006F7510" w:rsidRPr="002D55D8">
              <w:rPr>
                <w:rFonts w:ascii="Times New Roman" w:hAnsi="Times New Roman" w:cs="Times New Roman"/>
                <w:b/>
              </w:rPr>
              <w:t>JXH</w:t>
            </w:r>
            <w:r w:rsidR="006F7510" w:rsidRPr="002E4CA2">
              <w:rPr>
                <w:rFonts w:ascii="Times New Roman" w:hAnsi="Times New Roman" w:cs="Times New Roman"/>
              </w:rPr>
              <w:t>) to Houston (</w:t>
            </w:r>
            <w:r w:rsidR="006F7510" w:rsidRPr="002D55D8">
              <w:rPr>
                <w:rFonts w:ascii="Times New Roman" w:hAnsi="Times New Roman" w:cs="Times New Roman"/>
                <w:b/>
              </w:rPr>
              <w:t>HST</w:t>
            </w:r>
            <w:r w:rsidR="006F7510" w:rsidRPr="002E4CA2">
              <w:rPr>
                <w:rFonts w:ascii="Times New Roman" w:hAnsi="Times New Roman" w:cs="Times New Roman"/>
              </w:rPr>
              <w:t>)</w:t>
            </w:r>
          </w:p>
        </w:tc>
        <w:tc>
          <w:tcPr>
            <w:tcW w:w="1620"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1782"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r>
      <w:tr w:rsidR="006F7510" w:rsidRPr="002E4CA2">
        <w:tc>
          <w:tcPr>
            <w:tcW w:w="5238" w:type="dxa"/>
            <w:vAlign w:val="center"/>
          </w:tcPr>
          <w:p w:rsidR="006F7510" w:rsidRPr="002E4CA2" w:rsidRDefault="002D55D8" w:rsidP="002D55D8">
            <w:pPr>
              <w:tabs>
                <w:tab w:val="left" w:pos="360"/>
                <w:tab w:val="left" w:pos="2430"/>
                <w:tab w:val="left" w:pos="4500"/>
                <w:tab w:val="left" w:pos="6570"/>
                <w:tab w:val="left" w:pos="7920"/>
              </w:tabs>
              <w:spacing w:after="0"/>
              <w:ind w:left="360" w:hanging="36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6F7510" w:rsidRPr="002E4CA2">
              <w:rPr>
                <w:rFonts w:ascii="Times New Roman" w:hAnsi="Times New Roman" w:cs="Times New Roman"/>
              </w:rPr>
              <w:t>From Denver (</w:t>
            </w:r>
            <w:r w:rsidR="006F7510" w:rsidRPr="002D55D8">
              <w:rPr>
                <w:rFonts w:ascii="Times New Roman" w:hAnsi="Times New Roman" w:cs="Times New Roman"/>
                <w:b/>
              </w:rPr>
              <w:t>DEN</w:t>
            </w:r>
            <w:r w:rsidR="006F7510" w:rsidRPr="002E4CA2">
              <w:rPr>
                <w:rFonts w:ascii="Times New Roman" w:hAnsi="Times New Roman" w:cs="Times New Roman"/>
              </w:rPr>
              <w:t>) to Phoenix (</w:t>
            </w:r>
            <w:r w:rsidR="006F7510" w:rsidRPr="002D55D8">
              <w:rPr>
                <w:rFonts w:ascii="Times New Roman" w:hAnsi="Times New Roman" w:cs="Times New Roman"/>
                <w:b/>
              </w:rPr>
              <w:t>PHX</w:t>
            </w:r>
            <w:r w:rsidR="006F7510" w:rsidRPr="002E4CA2">
              <w:rPr>
                <w:rFonts w:ascii="Times New Roman" w:hAnsi="Times New Roman" w:cs="Times New Roman"/>
              </w:rPr>
              <w:t>) to Washington (</w:t>
            </w:r>
            <w:r w:rsidR="006F7510" w:rsidRPr="002D55D8">
              <w:rPr>
                <w:rFonts w:ascii="Times New Roman" w:hAnsi="Times New Roman" w:cs="Times New Roman"/>
                <w:b/>
              </w:rPr>
              <w:t>WSH</w:t>
            </w:r>
            <w:r w:rsidR="006F7510" w:rsidRPr="002E4CA2">
              <w:rPr>
                <w:rFonts w:ascii="Times New Roman" w:hAnsi="Times New Roman" w:cs="Times New Roman"/>
              </w:rPr>
              <w:t>)</w:t>
            </w:r>
          </w:p>
        </w:tc>
        <w:tc>
          <w:tcPr>
            <w:tcW w:w="1620"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1782"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r>
      <w:tr w:rsidR="006F7510" w:rsidRPr="002E4CA2">
        <w:tc>
          <w:tcPr>
            <w:tcW w:w="5238" w:type="dxa"/>
            <w:vAlign w:val="center"/>
          </w:tcPr>
          <w:p w:rsidR="006F7510" w:rsidRPr="002E4CA2" w:rsidRDefault="002D55D8" w:rsidP="002D55D8">
            <w:pPr>
              <w:tabs>
                <w:tab w:val="left" w:pos="360"/>
                <w:tab w:val="left" w:pos="2430"/>
                <w:tab w:val="left" w:pos="4500"/>
                <w:tab w:val="left" w:pos="6570"/>
                <w:tab w:val="left" w:pos="7920"/>
              </w:tabs>
              <w:spacing w:after="0"/>
              <w:ind w:left="360" w:hanging="360"/>
              <w:rPr>
                <w:rFonts w:ascii="Times New Roman" w:hAnsi="Times New Roman" w:cs="Times New Roman"/>
              </w:rPr>
            </w:pPr>
            <w:r>
              <w:rPr>
                <w:rFonts w:ascii="Times New Roman" w:hAnsi="Times New Roman" w:cs="Times New Roman"/>
              </w:rPr>
              <w:t>e.</w:t>
            </w:r>
            <w:r>
              <w:rPr>
                <w:rFonts w:ascii="Times New Roman" w:hAnsi="Times New Roman" w:cs="Times New Roman"/>
              </w:rPr>
              <w:tab/>
            </w:r>
            <w:r w:rsidR="006F7510" w:rsidRPr="002E4CA2">
              <w:rPr>
                <w:rFonts w:ascii="Times New Roman" w:hAnsi="Times New Roman" w:cs="Times New Roman"/>
              </w:rPr>
              <w:t>From Salt Lake City (</w:t>
            </w:r>
            <w:r w:rsidR="006F7510" w:rsidRPr="002D55D8">
              <w:rPr>
                <w:rFonts w:ascii="Times New Roman" w:hAnsi="Times New Roman" w:cs="Times New Roman"/>
                <w:b/>
              </w:rPr>
              <w:t>SLC</w:t>
            </w:r>
            <w:r w:rsidR="006F7510" w:rsidRPr="002E4CA2">
              <w:rPr>
                <w:rFonts w:ascii="Times New Roman" w:hAnsi="Times New Roman" w:cs="Times New Roman"/>
              </w:rPr>
              <w:t>) to Reno (</w:t>
            </w:r>
            <w:r w:rsidR="006F7510" w:rsidRPr="002D55D8">
              <w:rPr>
                <w:rFonts w:ascii="Times New Roman" w:hAnsi="Times New Roman" w:cs="Times New Roman"/>
                <w:b/>
              </w:rPr>
              <w:t>REN</w:t>
            </w:r>
            <w:r w:rsidR="006F7510" w:rsidRPr="002E4CA2">
              <w:rPr>
                <w:rFonts w:ascii="Times New Roman" w:hAnsi="Times New Roman" w:cs="Times New Roman"/>
              </w:rPr>
              <w:t>) to Miami (</w:t>
            </w:r>
            <w:r w:rsidR="006F7510" w:rsidRPr="002D55D8">
              <w:rPr>
                <w:rFonts w:ascii="Times New Roman" w:hAnsi="Times New Roman" w:cs="Times New Roman"/>
                <w:b/>
              </w:rPr>
              <w:t>MIA</w:t>
            </w:r>
            <w:r w:rsidR="006F7510" w:rsidRPr="002E4CA2">
              <w:rPr>
                <w:rFonts w:ascii="Times New Roman" w:hAnsi="Times New Roman" w:cs="Times New Roman"/>
              </w:rPr>
              <w:t>)</w:t>
            </w:r>
          </w:p>
        </w:tc>
        <w:tc>
          <w:tcPr>
            <w:tcW w:w="1620"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c>
          <w:tcPr>
            <w:tcW w:w="1782" w:type="dxa"/>
            <w:vAlign w:val="center"/>
          </w:tcPr>
          <w:p w:rsidR="006F7510" w:rsidRPr="002E4CA2" w:rsidRDefault="006F7510"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p>
        </w:tc>
      </w:tr>
    </w:tbl>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3C5526"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55.</w:t>
      </w:r>
      <w:r>
        <w:rPr>
          <w:rFonts w:ascii="Times New Roman" w:hAnsi="Times New Roman" w:cs="Times New Roman"/>
        </w:rPr>
        <w:tab/>
      </w:r>
      <w:r w:rsidR="006F7510" w:rsidRPr="002E4CA2">
        <w:rPr>
          <w:rFonts w:ascii="Times New Roman" w:hAnsi="Times New Roman" w:cs="Times New Roman"/>
        </w:rPr>
        <w:t>A cannonball is launched from the top of a 125-meter high cliff with an initial horizontal speed of 20 m/s.</w:t>
      </w:r>
      <w:r w:rsidR="0050282F">
        <w:rPr>
          <w:rFonts w:ascii="Times New Roman" w:hAnsi="Times New Roman" w:cs="Times New Roman"/>
        </w:rPr>
        <w:t xml:space="preserve"> </w:t>
      </w:r>
      <w:r w:rsidR="006F7510" w:rsidRPr="002E4CA2">
        <w:rPr>
          <w:rFonts w:ascii="Times New Roman" w:hAnsi="Times New Roman" w:cs="Times New Roman"/>
        </w:rPr>
        <w:t xml:space="preserve"> The (x, y) coordinate position of the launch location is designated as the (0, 0) position. </w:t>
      </w:r>
      <w:r w:rsidR="0050282F">
        <w:rPr>
          <w:rFonts w:ascii="Times New Roman" w:hAnsi="Times New Roman" w:cs="Times New Roman"/>
        </w:rPr>
        <w:t xml:space="preserve"> </w:t>
      </w:r>
      <w:r w:rsidR="006F7510" w:rsidRPr="002E4CA2">
        <w:rPr>
          <w:rFonts w:ascii="Times New Roman" w:hAnsi="Times New Roman" w:cs="Times New Roman"/>
        </w:rPr>
        <w:t>Determine the (x, y) coordinate positions of the cannonball at 1-second intervals during its path to the ground. Assume g = ~10 m/s/s, down.</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3C5526" w:rsidP="003C5526">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3C5526">
        <w:rPr>
          <w:noProof/>
        </w:rPr>
        <w:drawing>
          <wp:inline distT="0" distB="0" distL="0" distR="0">
            <wp:extent cx="4851400" cy="434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851400" cy="4343400"/>
                    </a:xfrm>
                    <a:prstGeom prst="rect">
                      <a:avLst/>
                    </a:prstGeom>
                    <a:noFill/>
                    <a:ln>
                      <a:noFill/>
                    </a:ln>
                  </pic:spPr>
                </pic:pic>
              </a:graphicData>
            </a:graphic>
          </wp:inline>
        </w:drawing>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Pr="002E4CA2"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b/>
          <w:bCs/>
        </w:rPr>
      </w:pPr>
      <w:r w:rsidRPr="002E4CA2">
        <w:rPr>
          <w:rFonts w:ascii="Times New Roman" w:hAnsi="Times New Roman" w:cs="Times New Roman"/>
          <w:b/>
          <w:bCs/>
        </w:rPr>
        <w:t>Part D: Problem-Solving</w:t>
      </w:r>
    </w:p>
    <w:p w:rsidR="006F7510"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56.</w:t>
      </w:r>
      <w:r>
        <w:rPr>
          <w:rFonts w:ascii="Times New Roman" w:hAnsi="Times New Roman" w:cs="Times New Roman"/>
        </w:rPr>
        <w:tab/>
      </w:r>
      <w:r w:rsidR="006F7510" w:rsidRPr="002E4CA2">
        <w:rPr>
          <w:rFonts w:ascii="Times New Roman" w:hAnsi="Times New Roman" w:cs="Times New Roman"/>
        </w:rPr>
        <w:t>In the Vector Addition Lab, Anna starts at the classroom door and walks:</w:t>
      </w:r>
    </w:p>
    <w:p w:rsidR="002D55D8" w:rsidRPr="0066578E"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6F7510" w:rsidRPr="002E4CA2" w:rsidRDefault="006F7510" w:rsidP="002D55D8">
      <w:pPr>
        <w:numPr>
          <w:ilvl w:val="0"/>
          <w:numId w:val="10"/>
        </w:numPr>
        <w:tabs>
          <w:tab w:val="left" w:pos="1080"/>
          <w:tab w:val="left" w:pos="2430"/>
          <w:tab w:val="left" w:pos="4500"/>
          <w:tab w:val="left" w:pos="6570"/>
          <w:tab w:val="left" w:pos="7920"/>
        </w:tabs>
        <w:spacing w:after="0"/>
        <w:ind w:left="1080" w:hanging="270"/>
        <w:rPr>
          <w:rFonts w:ascii="Times New Roman" w:hAnsi="Times New Roman" w:cs="Times New Roman"/>
        </w:rPr>
      </w:pPr>
      <w:r w:rsidRPr="002E4CA2">
        <w:rPr>
          <w:rFonts w:ascii="Times New Roman" w:hAnsi="Times New Roman" w:cs="Times New Roman"/>
        </w:rPr>
        <w:t>2.0 meters, West</w:t>
      </w:r>
    </w:p>
    <w:p w:rsidR="006F7510" w:rsidRPr="002E4CA2" w:rsidRDefault="002D55D8" w:rsidP="002D55D8">
      <w:pPr>
        <w:numPr>
          <w:ilvl w:val="0"/>
          <w:numId w:val="10"/>
        </w:numPr>
        <w:tabs>
          <w:tab w:val="left" w:pos="1080"/>
          <w:tab w:val="left" w:pos="2430"/>
          <w:tab w:val="left" w:pos="4500"/>
          <w:tab w:val="left" w:pos="6570"/>
          <w:tab w:val="left" w:pos="7920"/>
        </w:tabs>
        <w:spacing w:after="0"/>
        <w:ind w:left="1080" w:hanging="270"/>
        <w:rPr>
          <w:rFonts w:ascii="Times New Roman" w:hAnsi="Times New Roman" w:cs="Times New Roman"/>
        </w:rPr>
      </w:pPr>
      <w:r>
        <w:rPr>
          <w:rFonts w:ascii="Times New Roman" w:hAnsi="Times New Roman" w:cs="Times New Roman"/>
        </w:rPr>
        <w:t>12.0 meters, North</w:t>
      </w:r>
    </w:p>
    <w:p w:rsidR="006F7510" w:rsidRPr="002E4CA2" w:rsidRDefault="002D55D8" w:rsidP="002D55D8">
      <w:pPr>
        <w:numPr>
          <w:ilvl w:val="0"/>
          <w:numId w:val="10"/>
        </w:numPr>
        <w:tabs>
          <w:tab w:val="left" w:pos="1080"/>
          <w:tab w:val="left" w:pos="2430"/>
          <w:tab w:val="left" w:pos="4500"/>
          <w:tab w:val="left" w:pos="6570"/>
          <w:tab w:val="left" w:pos="7920"/>
        </w:tabs>
        <w:spacing w:after="0"/>
        <w:ind w:left="1080" w:hanging="270"/>
        <w:rPr>
          <w:rFonts w:ascii="Times New Roman" w:hAnsi="Times New Roman" w:cs="Times New Roman"/>
        </w:rPr>
      </w:pPr>
      <w:r>
        <w:rPr>
          <w:rFonts w:ascii="Times New Roman" w:hAnsi="Times New Roman" w:cs="Times New Roman"/>
        </w:rPr>
        <w:t>31.0 meters, West</w:t>
      </w:r>
    </w:p>
    <w:p w:rsidR="006F7510" w:rsidRPr="002E4CA2" w:rsidRDefault="006F7510" w:rsidP="002D55D8">
      <w:pPr>
        <w:numPr>
          <w:ilvl w:val="0"/>
          <w:numId w:val="10"/>
        </w:numPr>
        <w:tabs>
          <w:tab w:val="left" w:pos="1080"/>
          <w:tab w:val="left" w:pos="2430"/>
          <w:tab w:val="left" w:pos="4500"/>
          <w:tab w:val="left" w:pos="6570"/>
          <w:tab w:val="left" w:pos="7920"/>
        </w:tabs>
        <w:spacing w:after="0"/>
        <w:ind w:left="1080" w:hanging="270"/>
        <w:rPr>
          <w:rFonts w:ascii="Times New Roman" w:hAnsi="Times New Roman" w:cs="Times New Roman"/>
        </w:rPr>
      </w:pPr>
      <w:r w:rsidRPr="002E4CA2">
        <w:rPr>
          <w:rFonts w:ascii="Times New Roman" w:hAnsi="Times New Roman" w:cs="Times New Roman"/>
        </w:rPr>
        <w:t>8.0 meters, South</w:t>
      </w:r>
    </w:p>
    <w:p w:rsidR="006F7510" w:rsidRPr="002E4CA2" w:rsidRDefault="006F7510" w:rsidP="002D55D8">
      <w:pPr>
        <w:numPr>
          <w:ilvl w:val="0"/>
          <w:numId w:val="10"/>
        </w:numPr>
        <w:tabs>
          <w:tab w:val="left" w:pos="1080"/>
          <w:tab w:val="left" w:pos="2430"/>
          <w:tab w:val="left" w:pos="4500"/>
          <w:tab w:val="left" w:pos="6570"/>
          <w:tab w:val="left" w:pos="7920"/>
        </w:tabs>
        <w:spacing w:after="0"/>
        <w:ind w:left="1080" w:hanging="270"/>
        <w:rPr>
          <w:rFonts w:ascii="Times New Roman" w:hAnsi="Times New Roman" w:cs="Times New Roman"/>
        </w:rPr>
      </w:pPr>
      <w:r w:rsidRPr="002E4CA2">
        <w:rPr>
          <w:rFonts w:ascii="Times New Roman" w:hAnsi="Times New Roman" w:cs="Times New Roman"/>
        </w:rPr>
        <w:t>3.0 meters, East</w:t>
      </w:r>
    </w:p>
    <w:p w:rsidR="002D55D8" w:rsidRPr="0066578E"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sz w:val="12"/>
        </w:rPr>
      </w:pPr>
    </w:p>
    <w:p w:rsidR="006F7510" w:rsidRPr="002E4CA2"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ab/>
      </w:r>
      <w:r w:rsidR="006F7510" w:rsidRPr="002E4CA2">
        <w:rPr>
          <w:rFonts w:ascii="Times New Roman" w:hAnsi="Times New Roman" w:cs="Times New Roman"/>
        </w:rPr>
        <w:t>Using either a scaled diagram or a calculator, determine the magnitude and direction of Anna's resulting displacement.</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D55D8" w:rsidRPr="002E4CA2"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2D55D8"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Pr>
          <w:rFonts w:ascii="Times New Roman" w:hAnsi="Times New Roman" w:cs="Times New Roman"/>
        </w:rPr>
        <w:t>57.</w:t>
      </w:r>
      <w:r>
        <w:rPr>
          <w:rFonts w:ascii="Times New Roman" w:hAnsi="Times New Roman" w:cs="Times New Roman"/>
        </w:rPr>
        <w:tab/>
      </w:r>
      <w:r w:rsidR="006F7510" w:rsidRPr="002E4CA2">
        <w:rPr>
          <w:rFonts w:ascii="Times New Roman" w:hAnsi="Times New Roman" w:cs="Times New Roman"/>
        </w:rPr>
        <w:t>In a grocery store, a shopper walks 36.7 feet down an aisle. She then turns left and walks 17.0 feet straight ahead. Finally, she turns right and walks 8.</w:t>
      </w:r>
      <w:r w:rsidR="0066578E">
        <w:rPr>
          <w:rFonts w:ascii="Times New Roman" w:hAnsi="Times New Roman" w:cs="Times New Roman"/>
        </w:rPr>
        <w:t xml:space="preserve">2 feet to a final destination. </w:t>
      </w:r>
    </w:p>
    <w:p w:rsidR="0066578E" w:rsidRDefault="0066578E" w:rsidP="0066578E">
      <w:pPr>
        <w:tabs>
          <w:tab w:val="left" w:pos="810"/>
          <w:tab w:val="left" w:pos="2430"/>
          <w:tab w:val="left" w:pos="4500"/>
          <w:tab w:val="left" w:pos="6570"/>
          <w:tab w:val="left" w:pos="7920"/>
        </w:tabs>
        <w:spacing w:after="0"/>
        <w:ind w:left="81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6F7510" w:rsidRPr="002E4CA2">
        <w:rPr>
          <w:rFonts w:ascii="Times New Roman" w:hAnsi="Times New Roman" w:cs="Times New Roman"/>
        </w:rPr>
        <w:t xml:space="preserve">Determine the magnitude of the overall displacement. </w:t>
      </w:r>
    </w:p>
    <w:p w:rsidR="006F7510" w:rsidRPr="002E4CA2" w:rsidRDefault="0066578E" w:rsidP="0066578E">
      <w:pPr>
        <w:tabs>
          <w:tab w:val="left" w:pos="810"/>
          <w:tab w:val="left" w:pos="2430"/>
          <w:tab w:val="left" w:pos="4500"/>
          <w:tab w:val="left" w:pos="6570"/>
          <w:tab w:val="left" w:pos="7920"/>
        </w:tabs>
        <w:spacing w:after="0"/>
        <w:ind w:left="810" w:hanging="36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6F7510" w:rsidRPr="002E4CA2">
        <w:rPr>
          <w:rFonts w:ascii="Times New Roman" w:hAnsi="Times New Roman" w:cs="Times New Roman"/>
        </w:rPr>
        <w:t>Determine the direction of the displacement vector relative to the original line of motion.</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Pr="002E4CA2"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4F79C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58.</w:t>
      </w:r>
      <w:r w:rsidRPr="002E4CA2">
        <w:rPr>
          <w:rFonts w:ascii="Times New Roman" w:hAnsi="Times New Roman" w:cs="Times New Roman"/>
        </w:rPr>
        <w:tab/>
      </w:r>
      <w:r w:rsidR="006F7510" w:rsidRPr="002E4CA2">
        <w:rPr>
          <w:rFonts w:ascii="Times New Roman" w:hAnsi="Times New Roman" w:cs="Times New Roman"/>
        </w:rPr>
        <w:t>A hiker hikes 12.4 km, south. The hiker then makes a turn towards the southeast and finishes at the final destination. The overall displacement of the two-legged</w:t>
      </w:r>
      <w:r w:rsidR="0066578E">
        <w:rPr>
          <w:rFonts w:ascii="Times New Roman" w:hAnsi="Times New Roman" w:cs="Times New Roman"/>
        </w:rPr>
        <w:t xml:space="preserve"> trip is 19.7 km at 309 degrees</w:t>
      </w:r>
      <w:r w:rsidR="006F7510" w:rsidRPr="002E4CA2">
        <w:rPr>
          <w:rFonts w:ascii="Times New Roman" w:hAnsi="Times New Roman" w:cs="Times New Roman"/>
        </w:rPr>
        <w:t>. Determine the magnitude and direction of the second leg of the trip.</w:t>
      </w: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Pr="002E4CA2"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4F79C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59.</w:t>
      </w:r>
      <w:r w:rsidRPr="002E4CA2">
        <w:rPr>
          <w:rFonts w:ascii="Times New Roman" w:hAnsi="Times New Roman" w:cs="Times New Roman"/>
        </w:rPr>
        <w:tab/>
      </w:r>
      <w:r w:rsidR="006F7510" w:rsidRPr="002E4CA2">
        <w:rPr>
          <w:rFonts w:ascii="Times New Roman" w:hAnsi="Times New Roman" w:cs="Times New Roman"/>
        </w:rPr>
        <w:t xml:space="preserve">A boat heads straight across a river </w:t>
      </w:r>
      <w:r w:rsidR="0066578E">
        <w:rPr>
          <w:rFonts w:ascii="Times New Roman" w:hAnsi="Times New Roman" w:cs="Times New Roman"/>
        </w:rPr>
        <w:t>that</w:t>
      </w:r>
      <w:r w:rsidR="006F7510" w:rsidRPr="002E4CA2">
        <w:rPr>
          <w:rFonts w:ascii="Times New Roman" w:hAnsi="Times New Roman" w:cs="Times New Roman"/>
        </w:rPr>
        <w:t xml:space="preserve"> is 100. </w:t>
      </w:r>
      <w:proofErr w:type="gramStart"/>
      <w:r w:rsidR="006F7510" w:rsidRPr="002E4CA2">
        <w:rPr>
          <w:rFonts w:ascii="Times New Roman" w:hAnsi="Times New Roman" w:cs="Times New Roman"/>
        </w:rPr>
        <w:t>meters</w:t>
      </w:r>
      <w:proofErr w:type="gramEnd"/>
      <w:r w:rsidR="006F7510" w:rsidRPr="002E4CA2">
        <w:rPr>
          <w:rFonts w:ascii="Times New Roman" w:hAnsi="Times New Roman" w:cs="Times New Roman"/>
        </w:rPr>
        <w:t xml:space="preserve"> wide. For the following two combinations of boat velocities and current velocities, determine the resultant velocity, the time required to cross the river, and the distance traveled downstream.</w:t>
      </w:r>
    </w:p>
    <w:p w:rsidR="0066578E" w:rsidRPr="002E4CA2"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tbl>
      <w:tblPr>
        <w:tblW w:w="8640" w:type="dxa"/>
        <w:tblInd w:w="540" w:type="dxa"/>
        <w:tblBorders>
          <w:top w:val="nil"/>
          <w:left w:val="nil"/>
          <w:right w:val="nil"/>
        </w:tblBorders>
        <w:tblLayout w:type="fixed"/>
        <w:tblLook w:val="0000"/>
      </w:tblPr>
      <w:tblGrid>
        <w:gridCol w:w="4320"/>
        <w:gridCol w:w="4320"/>
      </w:tblGrid>
      <w:tr w:rsidR="006F7510" w:rsidRPr="002E4CA2">
        <w:tc>
          <w:tcPr>
            <w:tcW w:w="7500" w:type="dxa"/>
          </w:tcPr>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proofErr w:type="gramStart"/>
            <w:r w:rsidRPr="002E4CA2">
              <w:rPr>
                <w:rFonts w:ascii="Times New Roman" w:hAnsi="Times New Roman" w:cs="Times New Roman"/>
              </w:rPr>
              <w:t>a</w:t>
            </w:r>
            <w:proofErr w:type="gramEnd"/>
            <w:r w:rsidRPr="002E4CA2">
              <w:rPr>
                <w:rFonts w:ascii="Times New Roman" w:hAnsi="Times New Roman" w:cs="Times New Roman"/>
              </w:rPr>
              <w:t>.</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Given:</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Boat velocity = 10.0 m/s, East</w:t>
            </w:r>
          </w:p>
          <w:p w:rsidR="006F7510"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River velocity = 4.0 m/s, North</w:t>
            </w:r>
          </w:p>
          <w:p w:rsidR="0066578E" w:rsidRPr="0066578E" w:rsidRDefault="0066578E"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sz w:val="12"/>
              </w:rPr>
            </w:pP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Calculate:</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 xml:space="preserve">Resultant Vel. (mag. &amp; </w:t>
            </w:r>
            <w:proofErr w:type="spellStart"/>
            <w:r w:rsidRPr="002E4CA2">
              <w:rPr>
                <w:rFonts w:ascii="Times New Roman" w:hAnsi="Times New Roman" w:cs="Times New Roman"/>
              </w:rPr>
              <w:t>dir'n</w:t>
            </w:r>
            <w:proofErr w:type="spellEnd"/>
            <w:r w:rsidRPr="002E4CA2">
              <w:rPr>
                <w:rFonts w:ascii="Times New Roman" w:hAnsi="Times New Roman" w:cs="Times New Roman"/>
              </w:rPr>
              <w:t>): ________</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Time to cross river: _________</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Distance traveled downstream: _______</w:t>
            </w:r>
          </w:p>
        </w:tc>
        <w:tc>
          <w:tcPr>
            <w:tcW w:w="7500" w:type="dxa"/>
          </w:tcPr>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proofErr w:type="gramStart"/>
            <w:r w:rsidRPr="002E4CA2">
              <w:rPr>
                <w:rFonts w:ascii="Times New Roman" w:hAnsi="Times New Roman" w:cs="Times New Roman"/>
              </w:rPr>
              <w:t>b</w:t>
            </w:r>
            <w:proofErr w:type="gramEnd"/>
            <w:r w:rsidRPr="002E4CA2">
              <w:rPr>
                <w:rFonts w:ascii="Times New Roman" w:hAnsi="Times New Roman" w:cs="Times New Roman"/>
              </w:rPr>
              <w:t>.</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Given:</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Boat velocity = 8.0 m/s, East</w:t>
            </w:r>
          </w:p>
          <w:p w:rsidR="006F7510"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River velocity = 5.0 m/s, South</w:t>
            </w:r>
          </w:p>
          <w:p w:rsidR="0066578E" w:rsidRPr="0066578E" w:rsidRDefault="0066578E"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sz w:val="12"/>
              </w:rPr>
            </w:pP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b/>
                <w:bCs/>
              </w:rPr>
              <w:t>Calculate:</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 xml:space="preserve">Resultant Vel. (mag. &amp; </w:t>
            </w:r>
            <w:proofErr w:type="spellStart"/>
            <w:r w:rsidRPr="002E4CA2">
              <w:rPr>
                <w:rFonts w:ascii="Times New Roman" w:hAnsi="Times New Roman" w:cs="Times New Roman"/>
              </w:rPr>
              <w:t>dir'n</w:t>
            </w:r>
            <w:proofErr w:type="spellEnd"/>
            <w:r w:rsidRPr="002E4CA2">
              <w:rPr>
                <w:rFonts w:ascii="Times New Roman" w:hAnsi="Times New Roman" w:cs="Times New Roman"/>
              </w:rPr>
              <w:t>): ________</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Time to cross river: _________</w:t>
            </w:r>
          </w:p>
          <w:p w:rsidR="006F7510" w:rsidRPr="002E4CA2" w:rsidRDefault="006F7510" w:rsidP="0066578E">
            <w:pPr>
              <w:tabs>
                <w:tab w:val="left" w:pos="450"/>
                <w:tab w:val="left" w:pos="2430"/>
                <w:tab w:val="left" w:pos="4500"/>
                <w:tab w:val="left" w:pos="6570"/>
                <w:tab w:val="left" w:pos="7920"/>
              </w:tabs>
              <w:spacing w:after="0"/>
              <w:ind w:left="450" w:hanging="450"/>
              <w:jc w:val="center"/>
              <w:rPr>
                <w:rFonts w:ascii="Times New Roman" w:hAnsi="Times New Roman" w:cs="Times New Roman"/>
              </w:rPr>
            </w:pPr>
            <w:r w:rsidRPr="002E4CA2">
              <w:rPr>
                <w:rFonts w:ascii="Times New Roman" w:hAnsi="Times New Roman" w:cs="Times New Roman"/>
              </w:rPr>
              <w:t>Distance traveled downstream: _______</w:t>
            </w:r>
          </w:p>
        </w:tc>
      </w:tr>
    </w:tbl>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60.</w:t>
      </w:r>
      <w:r w:rsidRPr="002E4CA2">
        <w:rPr>
          <w:rFonts w:ascii="Times New Roman" w:hAnsi="Times New Roman" w:cs="Times New Roman"/>
        </w:rPr>
        <w:tab/>
        <w:t xml:space="preserve">The diagram at the right depicts a </w:t>
      </w:r>
      <w:proofErr w:type="gramStart"/>
      <w:r w:rsidRPr="002E4CA2">
        <w:rPr>
          <w:rFonts w:ascii="Times New Roman" w:hAnsi="Times New Roman" w:cs="Times New Roman"/>
        </w:rPr>
        <w:t>horizontally-launched</w:t>
      </w:r>
      <w:proofErr w:type="gramEnd"/>
      <w:r w:rsidRPr="002E4CA2">
        <w:rPr>
          <w:rFonts w:ascii="Times New Roman" w:hAnsi="Times New Roman" w:cs="Times New Roman"/>
        </w:rPr>
        <w:t xml:space="preserve"> projectile leaving a cliff of height </w:t>
      </w:r>
      <w:r w:rsidRPr="002E4CA2">
        <w:rPr>
          <w:rFonts w:ascii="Times New Roman" w:hAnsi="Times New Roman" w:cs="Times New Roman"/>
          <w:b/>
          <w:bCs/>
        </w:rPr>
        <w:t>y</w:t>
      </w:r>
      <w:r w:rsidRPr="002E4CA2">
        <w:rPr>
          <w:rFonts w:ascii="Times New Roman" w:hAnsi="Times New Roman" w:cs="Times New Roman"/>
        </w:rPr>
        <w:t xml:space="preserve"> with a horizontal velocity (</w:t>
      </w:r>
      <w:proofErr w:type="spellStart"/>
      <w:r w:rsidRPr="002E4CA2">
        <w:rPr>
          <w:rFonts w:ascii="Times New Roman" w:hAnsi="Times New Roman" w:cs="Times New Roman"/>
          <w:b/>
          <w:bCs/>
        </w:rPr>
        <w:t>v</w:t>
      </w:r>
      <w:r w:rsidRPr="002E4CA2">
        <w:rPr>
          <w:rFonts w:ascii="Times New Roman" w:hAnsi="Times New Roman" w:cs="Times New Roman"/>
          <w:b/>
          <w:bCs/>
          <w:vertAlign w:val="subscript"/>
        </w:rPr>
        <w:t>ix</w:t>
      </w:r>
      <w:proofErr w:type="spellEnd"/>
      <w:r w:rsidRPr="002E4CA2">
        <w:rPr>
          <w:rFonts w:ascii="Times New Roman" w:hAnsi="Times New Roman" w:cs="Times New Roman"/>
        </w:rPr>
        <w:t xml:space="preserve">) and landing a distance </w:t>
      </w:r>
      <w:r w:rsidRPr="002E4CA2">
        <w:rPr>
          <w:rFonts w:ascii="Times New Roman" w:hAnsi="Times New Roman" w:cs="Times New Roman"/>
          <w:b/>
          <w:bCs/>
        </w:rPr>
        <w:t>x</w:t>
      </w:r>
      <w:r w:rsidRPr="002E4CA2">
        <w:rPr>
          <w:rFonts w:ascii="Times New Roman" w:hAnsi="Times New Roman" w:cs="Times New Roman"/>
        </w:rPr>
        <w:t xml:space="preserve"> from the base of the cliff. Express your understanding of projectile kinematics by filling in the blanks in the table below. To simplify the calculations, use an acceleration of gravity value of -10 m/s/s.</w:t>
      </w:r>
    </w:p>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tbl>
      <w:tblPr>
        <w:tblStyle w:val="TableGrid"/>
        <w:tblW w:w="0" w:type="auto"/>
        <w:tblInd w:w="540" w:type="dxa"/>
        <w:tblLook w:val="04A0"/>
      </w:tblPr>
      <w:tblGrid>
        <w:gridCol w:w="468"/>
        <w:gridCol w:w="2070"/>
        <w:gridCol w:w="2250"/>
        <w:gridCol w:w="2250"/>
        <w:gridCol w:w="1998"/>
      </w:tblGrid>
      <w:tr w:rsidR="0066578E">
        <w:tc>
          <w:tcPr>
            <w:tcW w:w="468" w:type="dxa"/>
          </w:tcPr>
          <w:p w:rsidR="0066578E" w:rsidRDefault="0066578E" w:rsidP="006F7510">
            <w:pPr>
              <w:tabs>
                <w:tab w:val="left" w:pos="450"/>
                <w:tab w:val="left" w:pos="2430"/>
                <w:tab w:val="left" w:pos="4500"/>
                <w:tab w:val="left" w:pos="6570"/>
                <w:tab w:val="left" w:pos="7920"/>
              </w:tabs>
              <w:rPr>
                <w:rFonts w:ascii="Times New Roman" w:hAnsi="Times New Roman" w:cs="Times New Roman"/>
              </w:rPr>
            </w:pPr>
          </w:p>
        </w:tc>
        <w:tc>
          <w:tcPr>
            <w:tcW w:w="2070" w:type="dxa"/>
            <w:vAlign w:val="center"/>
          </w:tcPr>
          <w:p w:rsidR="0066578E" w:rsidRPr="0066578E" w:rsidRDefault="0066578E" w:rsidP="0066578E">
            <w:pPr>
              <w:tabs>
                <w:tab w:val="left" w:pos="450"/>
                <w:tab w:val="left" w:pos="2430"/>
                <w:tab w:val="left" w:pos="4500"/>
                <w:tab w:val="left" w:pos="6570"/>
                <w:tab w:val="left" w:pos="7920"/>
              </w:tabs>
              <w:ind w:left="450" w:hanging="450"/>
              <w:jc w:val="center"/>
              <w:rPr>
                <w:rFonts w:ascii="Times New Roman" w:hAnsi="Times New Roman" w:cs="Times New Roman"/>
                <w:b/>
              </w:rPr>
            </w:pPr>
            <w:proofErr w:type="spellStart"/>
            <w:proofErr w:type="gramStart"/>
            <w:r w:rsidRPr="0066578E">
              <w:rPr>
                <w:rFonts w:ascii="Times New Roman" w:hAnsi="Times New Roman" w:cs="Times New Roman"/>
                <w:b/>
                <w:bCs/>
              </w:rPr>
              <w:t>v</w:t>
            </w:r>
            <w:r w:rsidRPr="0066578E">
              <w:rPr>
                <w:rFonts w:ascii="Times New Roman" w:hAnsi="Times New Roman" w:cs="Times New Roman"/>
                <w:b/>
                <w:bCs/>
                <w:vertAlign w:val="subscript"/>
              </w:rPr>
              <w:t>ix</w:t>
            </w:r>
            <w:proofErr w:type="spellEnd"/>
            <w:proofErr w:type="gramEnd"/>
          </w:p>
          <w:p w:rsidR="0066578E" w:rsidRPr="0066578E" w:rsidRDefault="0066578E" w:rsidP="0066578E">
            <w:pPr>
              <w:tabs>
                <w:tab w:val="left" w:pos="450"/>
                <w:tab w:val="left" w:pos="2430"/>
                <w:tab w:val="left" w:pos="4500"/>
                <w:tab w:val="left" w:pos="6570"/>
                <w:tab w:val="left" w:pos="7920"/>
              </w:tabs>
              <w:jc w:val="center"/>
              <w:rPr>
                <w:rFonts w:ascii="Times New Roman" w:hAnsi="Times New Roman" w:cs="Times New Roman"/>
                <w:b/>
              </w:rPr>
            </w:pPr>
            <w:r w:rsidRPr="0066578E">
              <w:rPr>
                <w:rFonts w:ascii="Times New Roman" w:hAnsi="Times New Roman" w:cs="Times New Roman"/>
                <w:b/>
                <w:bCs/>
              </w:rPr>
              <w:t>(</w:t>
            </w:r>
            <w:proofErr w:type="gramStart"/>
            <w:r w:rsidRPr="0066578E">
              <w:rPr>
                <w:rFonts w:ascii="Times New Roman" w:hAnsi="Times New Roman" w:cs="Times New Roman"/>
                <w:b/>
                <w:bCs/>
              </w:rPr>
              <w:t>m</w:t>
            </w:r>
            <w:proofErr w:type="gramEnd"/>
            <w:r w:rsidRPr="0066578E">
              <w:rPr>
                <w:rFonts w:ascii="Times New Roman" w:hAnsi="Times New Roman" w:cs="Times New Roman"/>
                <w:b/>
                <w:bCs/>
              </w:rPr>
              <w:t>/s)</w:t>
            </w:r>
          </w:p>
        </w:tc>
        <w:tc>
          <w:tcPr>
            <w:tcW w:w="2250" w:type="dxa"/>
            <w:vAlign w:val="center"/>
          </w:tcPr>
          <w:p w:rsidR="0066578E" w:rsidRPr="0066578E" w:rsidRDefault="0066578E" w:rsidP="0066578E">
            <w:pPr>
              <w:tabs>
                <w:tab w:val="left" w:pos="450"/>
                <w:tab w:val="left" w:pos="2430"/>
                <w:tab w:val="left" w:pos="4500"/>
                <w:tab w:val="left" w:pos="6570"/>
                <w:tab w:val="left" w:pos="7920"/>
              </w:tabs>
              <w:ind w:left="450" w:hanging="450"/>
              <w:jc w:val="center"/>
              <w:rPr>
                <w:rFonts w:ascii="Times New Roman" w:hAnsi="Times New Roman" w:cs="Times New Roman"/>
                <w:b/>
              </w:rPr>
            </w:pPr>
            <w:proofErr w:type="gramStart"/>
            <w:r w:rsidRPr="0066578E">
              <w:rPr>
                <w:rFonts w:ascii="Times New Roman" w:hAnsi="Times New Roman" w:cs="Times New Roman"/>
                <w:b/>
                <w:bCs/>
              </w:rPr>
              <w:t>y</w:t>
            </w:r>
            <w:proofErr w:type="gramEnd"/>
          </w:p>
          <w:p w:rsidR="0066578E" w:rsidRPr="0066578E" w:rsidRDefault="0066578E" w:rsidP="0066578E">
            <w:pPr>
              <w:tabs>
                <w:tab w:val="left" w:pos="450"/>
                <w:tab w:val="left" w:pos="2430"/>
                <w:tab w:val="left" w:pos="4500"/>
                <w:tab w:val="left" w:pos="6570"/>
                <w:tab w:val="left" w:pos="7920"/>
              </w:tabs>
              <w:jc w:val="center"/>
              <w:rPr>
                <w:rFonts w:ascii="Times New Roman" w:hAnsi="Times New Roman" w:cs="Times New Roman"/>
                <w:b/>
              </w:rPr>
            </w:pPr>
            <w:r w:rsidRPr="0066578E">
              <w:rPr>
                <w:rFonts w:ascii="Times New Roman" w:hAnsi="Times New Roman" w:cs="Times New Roman"/>
                <w:b/>
                <w:bCs/>
              </w:rPr>
              <w:t>(m)</w:t>
            </w:r>
          </w:p>
        </w:tc>
        <w:tc>
          <w:tcPr>
            <w:tcW w:w="2250" w:type="dxa"/>
            <w:vAlign w:val="center"/>
          </w:tcPr>
          <w:p w:rsidR="0066578E" w:rsidRPr="0066578E" w:rsidRDefault="0066578E" w:rsidP="0066578E">
            <w:pPr>
              <w:tabs>
                <w:tab w:val="left" w:pos="450"/>
                <w:tab w:val="left" w:pos="2430"/>
                <w:tab w:val="left" w:pos="4500"/>
                <w:tab w:val="left" w:pos="6570"/>
                <w:tab w:val="left" w:pos="7920"/>
              </w:tabs>
              <w:ind w:left="450" w:hanging="450"/>
              <w:jc w:val="center"/>
              <w:rPr>
                <w:rFonts w:ascii="Times New Roman" w:hAnsi="Times New Roman" w:cs="Times New Roman"/>
                <w:b/>
              </w:rPr>
            </w:pPr>
            <w:proofErr w:type="gramStart"/>
            <w:r w:rsidRPr="0066578E">
              <w:rPr>
                <w:rFonts w:ascii="Times New Roman" w:hAnsi="Times New Roman" w:cs="Times New Roman"/>
                <w:b/>
                <w:bCs/>
              </w:rPr>
              <w:t>t</w:t>
            </w:r>
            <w:proofErr w:type="gramEnd"/>
          </w:p>
          <w:p w:rsidR="0066578E" w:rsidRPr="0066578E" w:rsidRDefault="0066578E" w:rsidP="0066578E">
            <w:pPr>
              <w:tabs>
                <w:tab w:val="left" w:pos="450"/>
                <w:tab w:val="left" w:pos="2430"/>
                <w:tab w:val="left" w:pos="4500"/>
                <w:tab w:val="left" w:pos="6570"/>
                <w:tab w:val="left" w:pos="7920"/>
              </w:tabs>
              <w:jc w:val="center"/>
              <w:rPr>
                <w:rFonts w:ascii="Times New Roman" w:hAnsi="Times New Roman" w:cs="Times New Roman"/>
                <w:b/>
              </w:rPr>
            </w:pPr>
            <w:r w:rsidRPr="0066578E">
              <w:rPr>
                <w:rFonts w:ascii="Times New Roman" w:hAnsi="Times New Roman" w:cs="Times New Roman"/>
                <w:b/>
                <w:bCs/>
              </w:rPr>
              <w:t>(s)</w:t>
            </w:r>
          </w:p>
        </w:tc>
        <w:tc>
          <w:tcPr>
            <w:tcW w:w="1998" w:type="dxa"/>
          </w:tcPr>
          <w:p w:rsidR="0066578E" w:rsidRPr="0066578E" w:rsidRDefault="0066578E" w:rsidP="0066578E">
            <w:pPr>
              <w:tabs>
                <w:tab w:val="left" w:pos="450"/>
                <w:tab w:val="left" w:pos="2430"/>
                <w:tab w:val="left" w:pos="4500"/>
                <w:tab w:val="left" w:pos="6570"/>
                <w:tab w:val="left" w:pos="7920"/>
              </w:tabs>
              <w:jc w:val="center"/>
              <w:rPr>
                <w:rFonts w:ascii="Times New Roman" w:hAnsi="Times New Roman" w:cs="Times New Roman"/>
                <w:b/>
              </w:rPr>
            </w:pPr>
            <w:proofErr w:type="gramStart"/>
            <w:r w:rsidRPr="0066578E">
              <w:rPr>
                <w:rFonts w:ascii="Times New Roman" w:hAnsi="Times New Roman" w:cs="Times New Roman"/>
                <w:b/>
              </w:rPr>
              <w:t>x</w:t>
            </w:r>
            <w:proofErr w:type="gramEnd"/>
          </w:p>
          <w:p w:rsidR="0066578E" w:rsidRPr="0066578E" w:rsidRDefault="0066578E" w:rsidP="0066578E">
            <w:pPr>
              <w:tabs>
                <w:tab w:val="left" w:pos="450"/>
                <w:tab w:val="left" w:pos="2430"/>
                <w:tab w:val="left" w:pos="4500"/>
                <w:tab w:val="left" w:pos="6570"/>
                <w:tab w:val="left" w:pos="7920"/>
              </w:tabs>
              <w:jc w:val="center"/>
              <w:rPr>
                <w:rFonts w:ascii="Times New Roman" w:hAnsi="Times New Roman" w:cs="Times New Roman"/>
                <w:b/>
              </w:rPr>
            </w:pPr>
            <w:r w:rsidRPr="0066578E">
              <w:rPr>
                <w:rFonts w:ascii="Times New Roman" w:hAnsi="Times New Roman" w:cs="Times New Roman"/>
                <w:b/>
              </w:rPr>
              <w:t>(m)</w:t>
            </w:r>
          </w:p>
        </w:tc>
      </w:tr>
      <w:tr w:rsidR="0066578E">
        <w:tc>
          <w:tcPr>
            <w:tcW w:w="468" w:type="dxa"/>
            <w:vAlign w:val="center"/>
          </w:tcPr>
          <w:p w:rsidR="0066578E" w:rsidRDefault="0066578E" w:rsidP="0066578E">
            <w:pPr>
              <w:tabs>
                <w:tab w:val="left" w:pos="450"/>
                <w:tab w:val="left" w:pos="2430"/>
                <w:tab w:val="left" w:pos="4500"/>
                <w:tab w:val="left" w:pos="6570"/>
                <w:tab w:val="left" w:pos="7920"/>
              </w:tabs>
              <w:spacing w:before="60" w:after="60"/>
              <w:jc w:val="right"/>
              <w:rPr>
                <w:rFonts w:ascii="Times New Roman" w:hAnsi="Times New Roman" w:cs="Times New Roman"/>
              </w:rPr>
            </w:pPr>
            <w:r w:rsidRPr="002E4CA2">
              <w:rPr>
                <w:rFonts w:ascii="Times New Roman" w:hAnsi="Times New Roman" w:cs="Times New Roman"/>
              </w:rPr>
              <w:t>a.</w:t>
            </w:r>
          </w:p>
        </w:tc>
        <w:tc>
          <w:tcPr>
            <w:tcW w:w="207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15.0 m/s</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20.0 m</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1998" w:type="dxa"/>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r>
      <w:tr w:rsidR="0066578E">
        <w:tc>
          <w:tcPr>
            <w:tcW w:w="468" w:type="dxa"/>
            <w:vAlign w:val="center"/>
          </w:tcPr>
          <w:p w:rsidR="0066578E" w:rsidRDefault="0066578E" w:rsidP="0066578E">
            <w:pPr>
              <w:tabs>
                <w:tab w:val="left" w:pos="450"/>
                <w:tab w:val="left" w:pos="2430"/>
                <w:tab w:val="left" w:pos="4500"/>
                <w:tab w:val="left" w:pos="6570"/>
                <w:tab w:val="left" w:pos="7920"/>
              </w:tabs>
              <w:spacing w:before="60" w:after="60"/>
              <w:jc w:val="right"/>
              <w:rPr>
                <w:rFonts w:ascii="Times New Roman" w:hAnsi="Times New Roman" w:cs="Times New Roman"/>
              </w:rPr>
            </w:pPr>
            <w:r w:rsidRPr="002E4CA2">
              <w:rPr>
                <w:rFonts w:ascii="Times New Roman" w:hAnsi="Times New Roman" w:cs="Times New Roman"/>
              </w:rPr>
              <w:t>b.</w:t>
            </w:r>
          </w:p>
        </w:tc>
        <w:tc>
          <w:tcPr>
            <w:tcW w:w="207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15.0 m/s</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3.00 s</w:t>
            </w:r>
          </w:p>
        </w:tc>
        <w:tc>
          <w:tcPr>
            <w:tcW w:w="1998" w:type="dxa"/>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r>
      <w:tr w:rsidR="0066578E">
        <w:tc>
          <w:tcPr>
            <w:tcW w:w="468" w:type="dxa"/>
            <w:vAlign w:val="center"/>
          </w:tcPr>
          <w:p w:rsidR="0066578E" w:rsidRDefault="0066578E" w:rsidP="0066578E">
            <w:pPr>
              <w:tabs>
                <w:tab w:val="left" w:pos="450"/>
                <w:tab w:val="left" w:pos="2430"/>
                <w:tab w:val="left" w:pos="4500"/>
                <w:tab w:val="left" w:pos="6570"/>
                <w:tab w:val="left" w:pos="7920"/>
              </w:tabs>
              <w:spacing w:before="60" w:after="60"/>
              <w:jc w:val="right"/>
              <w:rPr>
                <w:rFonts w:ascii="Times New Roman" w:hAnsi="Times New Roman" w:cs="Times New Roman"/>
              </w:rPr>
            </w:pPr>
            <w:r w:rsidRPr="002E4CA2">
              <w:rPr>
                <w:rFonts w:ascii="Times New Roman" w:hAnsi="Times New Roman" w:cs="Times New Roman"/>
              </w:rPr>
              <w:t>c.</w:t>
            </w:r>
          </w:p>
        </w:tc>
        <w:tc>
          <w:tcPr>
            <w:tcW w:w="207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45.0 m</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1998" w:type="dxa"/>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Pr>
                <w:rFonts w:ascii="Times New Roman" w:hAnsi="Times New Roman" w:cs="Times New Roman"/>
              </w:rPr>
              <w:t>45.0 m</w:t>
            </w:r>
          </w:p>
        </w:tc>
      </w:tr>
      <w:tr w:rsidR="0066578E">
        <w:tc>
          <w:tcPr>
            <w:tcW w:w="468" w:type="dxa"/>
            <w:vAlign w:val="center"/>
          </w:tcPr>
          <w:p w:rsidR="0066578E" w:rsidRDefault="0066578E" w:rsidP="0066578E">
            <w:pPr>
              <w:tabs>
                <w:tab w:val="left" w:pos="450"/>
                <w:tab w:val="left" w:pos="2430"/>
                <w:tab w:val="left" w:pos="4500"/>
                <w:tab w:val="left" w:pos="6570"/>
                <w:tab w:val="left" w:pos="7920"/>
              </w:tabs>
              <w:spacing w:before="60" w:after="60"/>
              <w:jc w:val="right"/>
              <w:rPr>
                <w:rFonts w:ascii="Times New Roman" w:hAnsi="Times New Roman" w:cs="Times New Roman"/>
              </w:rPr>
            </w:pPr>
            <w:r w:rsidRPr="002E4CA2">
              <w:rPr>
                <w:rFonts w:ascii="Times New Roman" w:hAnsi="Times New Roman" w:cs="Times New Roman"/>
              </w:rPr>
              <w:t>d.</w:t>
            </w:r>
          </w:p>
        </w:tc>
        <w:tc>
          <w:tcPr>
            <w:tcW w:w="207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2.50 s</w:t>
            </w:r>
          </w:p>
        </w:tc>
        <w:tc>
          <w:tcPr>
            <w:tcW w:w="1998" w:type="dxa"/>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Pr>
                <w:rFonts w:ascii="Times New Roman" w:hAnsi="Times New Roman" w:cs="Times New Roman"/>
              </w:rPr>
              <w:t>30.0 m</w:t>
            </w:r>
          </w:p>
        </w:tc>
      </w:tr>
      <w:tr w:rsidR="0066578E">
        <w:tc>
          <w:tcPr>
            <w:tcW w:w="468" w:type="dxa"/>
            <w:vAlign w:val="center"/>
          </w:tcPr>
          <w:p w:rsidR="0066578E" w:rsidRDefault="0066578E" w:rsidP="0066578E">
            <w:pPr>
              <w:tabs>
                <w:tab w:val="left" w:pos="450"/>
                <w:tab w:val="left" w:pos="2430"/>
                <w:tab w:val="left" w:pos="4500"/>
                <w:tab w:val="left" w:pos="6570"/>
                <w:tab w:val="left" w:pos="7920"/>
              </w:tabs>
              <w:spacing w:before="60" w:after="60"/>
              <w:jc w:val="right"/>
              <w:rPr>
                <w:rFonts w:ascii="Times New Roman" w:hAnsi="Times New Roman" w:cs="Times New Roman"/>
              </w:rPr>
            </w:pPr>
            <w:r w:rsidRPr="002E4CA2">
              <w:rPr>
                <w:rFonts w:ascii="Times New Roman" w:hAnsi="Times New Roman" w:cs="Times New Roman"/>
              </w:rPr>
              <w:t>e.</w:t>
            </w:r>
          </w:p>
        </w:tc>
        <w:tc>
          <w:tcPr>
            <w:tcW w:w="207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74.0 m</w:t>
            </w:r>
          </w:p>
        </w:tc>
        <w:tc>
          <w:tcPr>
            <w:tcW w:w="2250" w:type="dxa"/>
            <w:vAlign w:val="center"/>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sidRPr="002E4CA2">
              <w:rPr>
                <w:rFonts w:ascii="Times New Roman" w:hAnsi="Times New Roman" w:cs="Times New Roman"/>
              </w:rPr>
              <w:t>___</w:t>
            </w:r>
            <w:r>
              <w:rPr>
                <w:rFonts w:ascii="Times New Roman" w:hAnsi="Times New Roman" w:cs="Times New Roman"/>
              </w:rPr>
              <w:t>____</w:t>
            </w:r>
            <w:r w:rsidRPr="002E4CA2">
              <w:rPr>
                <w:rFonts w:ascii="Times New Roman" w:hAnsi="Times New Roman" w:cs="Times New Roman"/>
              </w:rPr>
              <w:t>___</w:t>
            </w:r>
          </w:p>
        </w:tc>
        <w:tc>
          <w:tcPr>
            <w:tcW w:w="1998" w:type="dxa"/>
          </w:tcPr>
          <w:p w:rsidR="0066578E" w:rsidRDefault="0066578E" w:rsidP="0066578E">
            <w:pPr>
              <w:tabs>
                <w:tab w:val="left" w:pos="450"/>
                <w:tab w:val="left" w:pos="2430"/>
                <w:tab w:val="left" w:pos="4500"/>
                <w:tab w:val="left" w:pos="6570"/>
                <w:tab w:val="left" w:pos="7920"/>
              </w:tabs>
              <w:spacing w:before="60" w:after="60"/>
              <w:jc w:val="center"/>
              <w:rPr>
                <w:rFonts w:ascii="Times New Roman" w:hAnsi="Times New Roman" w:cs="Times New Roman"/>
              </w:rPr>
            </w:pPr>
            <w:r>
              <w:rPr>
                <w:rFonts w:ascii="Times New Roman" w:hAnsi="Times New Roman" w:cs="Times New Roman"/>
              </w:rPr>
              <w:t>66.0 m</w:t>
            </w:r>
          </w:p>
        </w:tc>
      </w:tr>
    </w:tbl>
    <w:p w:rsidR="0066578E" w:rsidRDefault="0066578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61.</w:t>
      </w:r>
      <w:r w:rsidRPr="002E4CA2">
        <w:rPr>
          <w:rFonts w:ascii="Times New Roman" w:hAnsi="Times New Roman" w:cs="Times New Roman"/>
        </w:rPr>
        <w:tab/>
      </w:r>
      <w:r w:rsidR="006F7510" w:rsidRPr="002E4CA2">
        <w:rPr>
          <w:rFonts w:ascii="Times New Roman" w:hAnsi="Times New Roman" w:cs="Times New Roman"/>
        </w:rPr>
        <w:t>The launch velocity and angle is given for three different projectiles. Use trigonometric functions to resolve the velocity vectors into horizontal and vertical velocity components. Then use kinematic equations to determine the time that the projectile is in the air, the height to which it travels (when it is at its peak), and the horizontal distance that it travels. (To simplify the calculations, use an acceleration of gravity value of -10 m/s/s.)</w:t>
      </w:r>
    </w:p>
    <w:p w:rsidR="00826F77"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tbl>
      <w:tblPr>
        <w:tblStyle w:val="TableGrid"/>
        <w:tblW w:w="864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4842"/>
      </w:tblGrid>
      <w:tr w:rsidR="004F79C0" w:rsidRPr="002E4CA2">
        <w:tc>
          <w:tcPr>
            <w:tcW w:w="3798" w:type="dxa"/>
          </w:tcPr>
          <w:p w:rsidR="0066578E"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r w:rsidRPr="002E4CA2">
              <w:rPr>
                <w:rFonts w:ascii="Times New Roman" w:hAnsi="Times New Roman" w:cs="Times New Roman"/>
              </w:rPr>
              <w:t>a.</w:t>
            </w:r>
            <w:r w:rsidR="0066578E" w:rsidRPr="002E4CA2">
              <w:rPr>
                <w:rFonts w:ascii="Times New Roman" w:hAnsi="Times New Roman" w:cs="Times New Roman"/>
                <w:b/>
                <w:bCs/>
              </w:rPr>
              <w:t xml:space="preserve"> Given:</w:t>
            </w:r>
          </w:p>
          <w:p w:rsidR="004F79C0" w:rsidRPr="002E4CA2" w:rsidRDefault="0066578E" w:rsidP="0066578E">
            <w:pPr>
              <w:tabs>
                <w:tab w:val="left" w:pos="2430"/>
                <w:tab w:val="left" w:pos="4500"/>
                <w:tab w:val="left" w:pos="6570"/>
                <w:tab w:val="left" w:pos="7920"/>
              </w:tabs>
              <w:ind w:left="450" w:hanging="450"/>
              <w:jc w:val="both"/>
              <w:rPr>
                <w:rFonts w:ascii="Times New Roman" w:hAnsi="Times New Roman" w:cs="Times New Roman"/>
              </w:rPr>
            </w:pPr>
            <w:r>
              <w:rPr>
                <w:rFonts w:ascii="Times New Roman" w:hAnsi="Times New Roman" w:cs="Times New Roman"/>
              </w:rPr>
              <w:tab/>
            </w:r>
            <w:r w:rsidR="004F79C0" w:rsidRPr="002E4CA2">
              <w:rPr>
                <w:rFonts w:ascii="Times New Roman" w:hAnsi="Times New Roman" w:cs="Times New Roman"/>
              </w:rPr>
              <w:t>Launch Vel. = 30.0 m/s</w:t>
            </w:r>
          </w:p>
          <w:p w:rsidR="004F79C0" w:rsidRPr="002E4CA2" w:rsidRDefault="0066578E" w:rsidP="0066578E">
            <w:pPr>
              <w:tabs>
                <w:tab w:val="left" w:pos="2430"/>
                <w:tab w:val="left" w:pos="4500"/>
                <w:tab w:val="left" w:pos="6570"/>
                <w:tab w:val="left" w:pos="7920"/>
              </w:tabs>
              <w:ind w:left="450" w:hanging="450"/>
              <w:jc w:val="both"/>
              <w:rPr>
                <w:rFonts w:ascii="Times New Roman" w:hAnsi="Times New Roman" w:cs="Times New Roman"/>
              </w:rPr>
            </w:pPr>
            <w:r>
              <w:rPr>
                <w:rFonts w:ascii="Times New Roman" w:hAnsi="Times New Roman" w:cs="Times New Roman"/>
              </w:rPr>
              <w:tab/>
            </w:r>
            <w:r w:rsidR="004F79C0" w:rsidRPr="002E4CA2">
              <w:rPr>
                <w:rFonts w:ascii="Times New Roman" w:hAnsi="Times New Roman" w:cs="Times New Roman"/>
              </w:rPr>
              <w:t>Launch angle = 30.0 degrees</w:t>
            </w: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tc>
        <w:tc>
          <w:tcPr>
            <w:tcW w:w="4842" w:type="dxa"/>
          </w:tcPr>
          <w:p w:rsidR="004F79C0" w:rsidRPr="002E4CA2" w:rsidRDefault="004F79C0" w:rsidP="004F79C0">
            <w:pPr>
              <w:tabs>
                <w:tab w:val="left" w:pos="450"/>
                <w:tab w:val="left" w:pos="2430"/>
                <w:tab w:val="left" w:pos="4500"/>
                <w:tab w:val="left" w:pos="6570"/>
                <w:tab w:val="left" w:pos="7920"/>
              </w:tabs>
              <w:ind w:left="450" w:hanging="450"/>
              <w:rPr>
                <w:rFonts w:ascii="Times New Roman" w:hAnsi="Times New Roman" w:cs="Times New Roman"/>
              </w:rPr>
            </w:pPr>
            <w:r w:rsidRPr="002E4CA2">
              <w:rPr>
                <w:rFonts w:ascii="Times New Roman" w:hAnsi="Times New Roman" w:cs="Times New Roman"/>
                <w:b/>
                <w:bCs/>
              </w:rPr>
              <w:t>Calculate:</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v</w:t>
            </w:r>
            <w:r w:rsidRPr="002E4CA2">
              <w:rPr>
                <w:rFonts w:ascii="Times New Roman" w:hAnsi="Times New Roman" w:cs="Times New Roman"/>
                <w:vertAlign w:val="subscript"/>
              </w:rPr>
              <w:t>ix</w:t>
            </w:r>
            <w:proofErr w:type="spellEnd"/>
            <w:proofErr w:type="gramEnd"/>
            <w:r w:rsidRPr="002E4CA2">
              <w:rPr>
                <w:rFonts w:ascii="Times New Roman" w:hAnsi="Times New Roman" w:cs="Times New Roman"/>
              </w:rPr>
              <w:t xml:space="preserve"> = 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v</w:t>
            </w:r>
            <w:r w:rsidRPr="002E4CA2">
              <w:rPr>
                <w:rFonts w:ascii="Times New Roman" w:hAnsi="Times New Roman" w:cs="Times New Roman"/>
                <w:vertAlign w:val="subscript"/>
              </w:rPr>
              <w:t>iy</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t</w:t>
            </w:r>
            <w:r w:rsidRPr="002E4CA2">
              <w:rPr>
                <w:rFonts w:ascii="Times New Roman" w:hAnsi="Times New Roman" w:cs="Times New Roman"/>
                <w:vertAlign w:val="subscript"/>
              </w:rPr>
              <w:t>up</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t</w:t>
            </w:r>
            <w:r w:rsidRPr="002E4CA2">
              <w:rPr>
                <w:rFonts w:ascii="Times New Roman" w:hAnsi="Times New Roman" w:cs="Times New Roman"/>
                <w:vertAlign w:val="subscript"/>
              </w:rPr>
              <w:t>total</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gramStart"/>
            <w:r w:rsidRPr="002E4CA2">
              <w:rPr>
                <w:rFonts w:ascii="Times New Roman" w:hAnsi="Times New Roman" w:cs="Times New Roman"/>
              </w:rPr>
              <w:t>y</w:t>
            </w:r>
            <w:proofErr w:type="gramEnd"/>
            <w:r w:rsidRPr="002E4CA2">
              <w:rPr>
                <w:rFonts w:ascii="Times New Roman" w:hAnsi="Times New Roman" w:cs="Times New Roman"/>
              </w:rPr>
              <w:t xml:space="preserve"> at peak = ___________</w:t>
            </w:r>
          </w:p>
          <w:p w:rsidR="004F79C0" w:rsidRPr="002E4CA2" w:rsidRDefault="004F79C0" w:rsidP="0066578E">
            <w:pPr>
              <w:tabs>
                <w:tab w:val="left" w:pos="450"/>
                <w:tab w:val="left" w:pos="2430"/>
                <w:tab w:val="left" w:pos="4500"/>
                <w:tab w:val="left" w:pos="6570"/>
                <w:tab w:val="left" w:pos="7920"/>
              </w:tabs>
              <w:spacing w:after="60"/>
              <w:rPr>
                <w:rFonts w:ascii="Times New Roman" w:hAnsi="Times New Roman" w:cs="Times New Roman"/>
              </w:rPr>
            </w:pPr>
            <w:proofErr w:type="gramStart"/>
            <w:r w:rsidRPr="002E4CA2">
              <w:rPr>
                <w:rFonts w:ascii="Times New Roman" w:hAnsi="Times New Roman" w:cs="Times New Roman"/>
              </w:rPr>
              <w:t>x</w:t>
            </w:r>
            <w:proofErr w:type="gramEnd"/>
            <w:r w:rsidRPr="002E4CA2">
              <w:rPr>
                <w:rFonts w:ascii="Times New Roman" w:hAnsi="Times New Roman" w:cs="Times New Roman"/>
              </w:rPr>
              <w:t xml:space="preserve"> = ___________</w:t>
            </w:r>
          </w:p>
        </w:tc>
      </w:tr>
      <w:tr w:rsidR="004F79C0" w:rsidRPr="002E4CA2">
        <w:tc>
          <w:tcPr>
            <w:tcW w:w="3798" w:type="dxa"/>
          </w:tcPr>
          <w:p w:rsidR="0066578E"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r w:rsidRPr="002E4CA2">
              <w:rPr>
                <w:rFonts w:ascii="Times New Roman" w:hAnsi="Times New Roman" w:cs="Times New Roman"/>
              </w:rPr>
              <w:t>b.</w:t>
            </w:r>
            <w:r w:rsidR="0066578E" w:rsidRPr="002E4CA2">
              <w:rPr>
                <w:rFonts w:ascii="Times New Roman" w:hAnsi="Times New Roman" w:cs="Times New Roman"/>
                <w:b/>
                <w:bCs/>
              </w:rPr>
              <w:t xml:space="preserve"> Given:</w:t>
            </w:r>
          </w:p>
          <w:p w:rsidR="004F79C0" w:rsidRPr="002E4CA2" w:rsidRDefault="0066578E" w:rsidP="0066578E">
            <w:pPr>
              <w:tabs>
                <w:tab w:val="left" w:pos="2430"/>
                <w:tab w:val="left" w:pos="4500"/>
                <w:tab w:val="left" w:pos="6570"/>
                <w:tab w:val="left" w:pos="7920"/>
              </w:tabs>
              <w:ind w:left="450" w:hanging="450"/>
              <w:jc w:val="both"/>
              <w:rPr>
                <w:rFonts w:ascii="Times New Roman" w:hAnsi="Times New Roman" w:cs="Times New Roman"/>
              </w:rPr>
            </w:pPr>
            <w:r>
              <w:rPr>
                <w:rFonts w:ascii="Times New Roman" w:hAnsi="Times New Roman" w:cs="Times New Roman"/>
              </w:rPr>
              <w:tab/>
            </w:r>
            <w:r w:rsidR="004F79C0" w:rsidRPr="002E4CA2">
              <w:rPr>
                <w:rFonts w:ascii="Times New Roman" w:hAnsi="Times New Roman" w:cs="Times New Roman"/>
              </w:rPr>
              <w:t>Launch Vel. = 30.0 m/s</w:t>
            </w:r>
          </w:p>
          <w:p w:rsidR="004F79C0" w:rsidRPr="002E4CA2" w:rsidRDefault="0066578E" w:rsidP="0066578E">
            <w:pPr>
              <w:tabs>
                <w:tab w:val="left" w:pos="2430"/>
                <w:tab w:val="left" w:pos="4500"/>
                <w:tab w:val="left" w:pos="6570"/>
                <w:tab w:val="left" w:pos="7920"/>
              </w:tabs>
              <w:ind w:left="450" w:hanging="450"/>
              <w:jc w:val="both"/>
              <w:rPr>
                <w:rFonts w:ascii="Times New Roman" w:hAnsi="Times New Roman" w:cs="Times New Roman"/>
              </w:rPr>
            </w:pPr>
            <w:r>
              <w:rPr>
                <w:rFonts w:ascii="Times New Roman" w:hAnsi="Times New Roman" w:cs="Times New Roman"/>
              </w:rPr>
              <w:tab/>
            </w:r>
            <w:r w:rsidR="004F79C0" w:rsidRPr="002E4CA2">
              <w:rPr>
                <w:rFonts w:ascii="Times New Roman" w:hAnsi="Times New Roman" w:cs="Times New Roman"/>
              </w:rPr>
              <w:t>Launch angle = 45.0 degrees</w:t>
            </w: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tc>
        <w:tc>
          <w:tcPr>
            <w:tcW w:w="4842" w:type="dxa"/>
          </w:tcPr>
          <w:p w:rsidR="004F79C0" w:rsidRPr="002E4CA2" w:rsidRDefault="004F79C0" w:rsidP="004F79C0">
            <w:pPr>
              <w:tabs>
                <w:tab w:val="left" w:pos="450"/>
                <w:tab w:val="left" w:pos="2430"/>
                <w:tab w:val="left" w:pos="4500"/>
                <w:tab w:val="left" w:pos="6570"/>
                <w:tab w:val="left" w:pos="7920"/>
              </w:tabs>
              <w:ind w:left="450" w:hanging="450"/>
              <w:rPr>
                <w:rFonts w:ascii="Times New Roman" w:hAnsi="Times New Roman" w:cs="Times New Roman"/>
              </w:rPr>
            </w:pPr>
            <w:r w:rsidRPr="002E4CA2">
              <w:rPr>
                <w:rFonts w:ascii="Times New Roman" w:hAnsi="Times New Roman" w:cs="Times New Roman"/>
                <w:b/>
                <w:bCs/>
              </w:rPr>
              <w:t>Calculate:</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v</w:t>
            </w:r>
            <w:r w:rsidRPr="002E4CA2">
              <w:rPr>
                <w:rFonts w:ascii="Times New Roman" w:hAnsi="Times New Roman" w:cs="Times New Roman"/>
                <w:vertAlign w:val="subscript"/>
              </w:rPr>
              <w:t>ix</w:t>
            </w:r>
            <w:proofErr w:type="spellEnd"/>
            <w:proofErr w:type="gramEnd"/>
            <w:r w:rsidRPr="002E4CA2">
              <w:rPr>
                <w:rFonts w:ascii="Times New Roman" w:hAnsi="Times New Roman" w:cs="Times New Roman"/>
              </w:rPr>
              <w:t xml:space="preserve"> = 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v</w:t>
            </w:r>
            <w:r w:rsidRPr="002E4CA2">
              <w:rPr>
                <w:rFonts w:ascii="Times New Roman" w:hAnsi="Times New Roman" w:cs="Times New Roman"/>
                <w:vertAlign w:val="subscript"/>
              </w:rPr>
              <w:t>iy</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t</w:t>
            </w:r>
            <w:r w:rsidRPr="002E4CA2">
              <w:rPr>
                <w:rFonts w:ascii="Times New Roman" w:hAnsi="Times New Roman" w:cs="Times New Roman"/>
                <w:vertAlign w:val="subscript"/>
              </w:rPr>
              <w:t>up</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t</w:t>
            </w:r>
            <w:r w:rsidRPr="002E4CA2">
              <w:rPr>
                <w:rFonts w:ascii="Times New Roman" w:hAnsi="Times New Roman" w:cs="Times New Roman"/>
                <w:vertAlign w:val="subscript"/>
              </w:rPr>
              <w:t>total</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gramStart"/>
            <w:r w:rsidRPr="002E4CA2">
              <w:rPr>
                <w:rFonts w:ascii="Times New Roman" w:hAnsi="Times New Roman" w:cs="Times New Roman"/>
              </w:rPr>
              <w:t>y</w:t>
            </w:r>
            <w:proofErr w:type="gramEnd"/>
            <w:r w:rsidRPr="002E4CA2">
              <w:rPr>
                <w:rFonts w:ascii="Times New Roman" w:hAnsi="Times New Roman" w:cs="Times New Roman"/>
              </w:rPr>
              <w:t xml:space="preserve"> at peak = ___________</w:t>
            </w:r>
          </w:p>
          <w:p w:rsidR="004F79C0" w:rsidRPr="002E4CA2" w:rsidRDefault="004F79C0" w:rsidP="0066578E">
            <w:pPr>
              <w:tabs>
                <w:tab w:val="left" w:pos="450"/>
                <w:tab w:val="left" w:pos="2430"/>
                <w:tab w:val="left" w:pos="4500"/>
                <w:tab w:val="left" w:pos="6570"/>
                <w:tab w:val="left" w:pos="7920"/>
              </w:tabs>
              <w:spacing w:after="60"/>
              <w:rPr>
                <w:rFonts w:ascii="Times New Roman" w:hAnsi="Times New Roman" w:cs="Times New Roman"/>
              </w:rPr>
            </w:pPr>
            <w:proofErr w:type="gramStart"/>
            <w:r w:rsidRPr="002E4CA2">
              <w:rPr>
                <w:rFonts w:ascii="Times New Roman" w:hAnsi="Times New Roman" w:cs="Times New Roman"/>
              </w:rPr>
              <w:t>x</w:t>
            </w:r>
            <w:proofErr w:type="gramEnd"/>
            <w:r w:rsidRPr="002E4CA2">
              <w:rPr>
                <w:rFonts w:ascii="Times New Roman" w:hAnsi="Times New Roman" w:cs="Times New Roman"/>
              </w:rPr>
              <w:t xml:space="preserve"> = ___________</w:t>
            </w:r>
          </w:p>
        </w:tc>
      </w:tr>
      <w:tr w:rsidR="004F79C0" w:rsidRPr="002E4CA2">
        <w:tc>
          <w:tcPr>
            <w:tcW w:w="3798" w:type="dxa"/>
          </w:tcPr>
          <w:p w:rsidR="0066578E"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r w:rsidRPr="002E4CA2">
              <w:rPr>
                <w:rFonts w:ascii="Times New Roman" w:hAnsi="Times New Roman" w:cs="Times New Roman"/>
              </w:rPr>
              <w:t>c.</w:t>
            </w:r>
            <w:r w:rsidR="0066578E" w:rsidRPr="002E4CA2">
              <w:rPr>
                <w:rFonts w:ascii="Times New Roman" w:hAnsi="Times New Roman" w:cs="Times New Roman"/>
                <w:b/>
                <w:bCs/>
              </w:rPr>
              <w:t xml:space="preserve"> Given:</w:t>
            </w:r>
          </w:p>
          <w:p w:rsidR="004F79C0" w:rsidRPr="002E4CA2" w:rsidRDefault="0066578E" w:rsidP="0066578E">
            <w:pPr>
              <w:tabs>
                <w:tab w:val="left" w:pos="2430"/>
                <w:tab w:val="left" w:pos="4500"/>
                <w:tab w:val="left" w:pos="6570"/>
                <w:tab w:val="left" w:pos="7920"/>
              </w:tabs>
              <w:ind w:left="450" w:hanging="450"/>
              <w:jc w:val="both"/>
              <w:rPr>
                <w:rFonts w:ascii="Times New Roman" w:hAnsi="Times New Roman" w:cs="Times New Roman"/>
              </w:rPr>
            </w:pPr>
            <w:r>
              <w:rPr>
                <w:rFonts w:ascii="Times New Roman" w:hAnsi="Times New Roman" w:cs="Times New Roman"/>
              </w:rPr>
              <w:tab/>
            </w:r>
            <w:r w:rsidR="004F79C0" w:rsidRPr="002E4CA2">
              <w:rPr>
                <w:rFonts w:ascii="Times New Roman" w:hAnsi="Times New Roman" w:cs="Times New Roman"/>
              </w:rPr>
              <w:t>Launch Vel. = 30.0 m/s</w:t>
            </w:r>
          </w:p>
          <w:p w:rsidR="004F79C0" w:rsidRPr="002E4CA2" w:rsidRDefault="0066578E" w:rsidP="0066578E">
            <w:pPr>
              <w:tabs>
                <w:tab w:val="left" w:pos="2430"/>
                <w:tab w:val="left" w:pos="4500"/>
                <w:tab w:val="left" w:pos="6570"/>
                <w:tab w:val="left" w:pos="7920"/>
              </w:tabs>
              <w:ind w:left="450" w:hanging="450"/>
              <w:jc w:val="both"/>
              <w:rPr>
                <w:rFonts w:ascii="Times New Roman" w:hAnsi="Times New Roman" w:cs="Times New Roman"/>
              </w:rPr>
            </w:pPr>
            <w:r>
              <w:rPr>
                <w:rFonts w:ascii="Times New Roman" w:hAnsi="Times New Roman" w:cs="Times New Roman"/>
              </w:rPr>
              <w:tab/>
            </w:r>
            <w:r w:rsidR="004F79C0" w:rsidRPr="002E4CA2">
              <w:rPr>
                <w:rFonts w:ascii="Times New Roman" w:hAnsi="Times New Roman" w:cs="Times New Roman"/>
              </w:rPr>
              <w:t>Launch angle = 50.0 degrees</w:t>
            </w: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p w:rsidR="004F79C0" w:rsidRPr="002E4CA2" w:rsidRDefault="004F79C0" w:rsidP="0066578E">
            <w:pPr>
              <w:tabs>
                <w:tab w:val="left" w:pos="2430"/>
                <w:tab w:val="left" w:pos="4500"/>
                <w:tab w:val="left" w:pos="6570"/>
                <w:tab w:val="left" w:pos="7920"/>
              </w:tabs>
              <w:ind w:left="450" w:hanging="450"/>
              <w:jc w:val="both"/>
              <w:rPr>
                <w:rFonts w:ascii="Times New Roman" w:hAnsi="Times New Roman" w:cs="Times New Roman"/>
              </w:rPr>
            </w:pPr>
          </w:p>
        </w:tc>
        <w:tc>
          <w:tcPr>
            <w:tcW w:w="4842" w:type="dxa"/>
          </w:tcPr>
          <w:p w:rsidR="004F79C0" w:rsidRPr="002E4CA2" w:rsidRDefault="004F79C0" w:rsidP="004F79C0">
            <w:pPr>
              <w:tabs>
                <w:tab w:val="left" w:pos="450"/>
                <w:tab w:val="left" w:pos="2430"/>
                <w:tab w:val="left" w:pos="4500"/>
                <w:tab w:val="left" w:pos="6570"/>
                <w:tab w:val="left" w:pos="7920"/>
              </w:tabs>
              <w:ind w:left="450" w:hanging="450"/>
              <w:rPr>
                <w:rFonts w:ascii="Times New Roman" w:hAnsi="Times New Roman" w:cs="Times New Roman"/>
              </w:rPr>
            </w:pPr>
            <w:r w:rsidRPr="002E4CA2">
              <w:rPr>
                <w:rFonts w:ascii="Times New Roman" w:hAnsi="Times New Roman" w:cs="Times New Roman"/>
                <w:b/>
                <w:bCs/>
              </w:rPr>
              <w:t>Calculate:</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v</w:t>
            </w:r>
            <w:r w:rsidRPr="002E4CA2">
              <w:rPr>
                <w:rFonts w:ascii="Times New Roman" w:hAnsi="Times New Roman" w:cs="Times New Roman"/>
                <w:vertAlign w:val="subscript"/>
              </w:rPr>
              <w:t>ix</w:t>
            </w:r>
            <w:proofErr w:type="spellEnd"/>
            <w:proofErr w:type="gramEnd"/>
            <w:r w:rsidRPr="002E4CA2">
              <w:rPr>
                <w:rFonts w:ascii="Times New Roman" w:hAnsi="Times New Roman" w:cs="Times New Roman"/>
              </w:rPr>
              <w:t xml:space="preserve"> = 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v</w:t>
            </w:r>
            <w:r w:rsidRPr="002E4CA2">
              <w:rPr>
                <w:rFonts w:ascii="Times New Roman" w:hAnsi="Times New Roman" w:cs="Times New Roman"/>
                <w:vertAlign w:val="subscript"/>
              </w:rPr>
              <w:t>iy</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t</w:t>
            </w:r>
            <w:r w:rsidRPr="002E4CA2">
              <w:rPr>
                <w:rFonts w:ascii="Times New Roman" w:hAnsi="Times New Roman" w:cs="Times New Roman"/>
                <w:vertAlign w:val="subscript"/>
              </w:rPr>
              <w:t>up</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spellStart"/>
            <w:proofErr w:type="gramStart"/>
            <w:r w:rsidRPr="002E4CA2">
              <w:rPr>
                <w:rFonts w:ascii="Times New Roman" w:hAnsi="Times New Roman" w:cs="Times New Roman"/>
              </w:rPr>
              <w:t>t</w:t>
            </w:r>
            <w:r w:rsidRPr="002E4CA2">
              <w:rPr>
                <w:rFonts w:ascii="Times New Roman" w:hAnsi="Times New Roman" w:cs="Times New Roman"/>
                <w:vertAlign w:val="subscript"/>
              </w:rPr>
              <w:t>total</w:t>
            </w:r>
            <w:proofErr w:type="spellEnd"/>
            <w:proofErr w:type="gramEnd"/>
            <w:r w:rsidRPr="002E4CA2">
              <w:rPr>
                <w:rFonts w:ascii="Times New Roman" w:hAnsi="Times New Roman" w:cs="Times New Roman"/>
              </w:rPr>
              <w:t xml:space="preserve"> = ___________</w:t>
            </w:r>
          </w:p>
          <w:p w:rsidR="004F79C0" w:rsidRPr="002E4CA2" w:rsidRDefault="004F79C0" w:rsidP="0066578E">
            <w:pPr>
              <w:tabs>
                <w:tab w:val="left" w:pos="450"/>
                <w:tab w:val="left" w:pos="2430"/>
                <w:tab w:val="left" w:pos="4500"/>
                <w:tab w:val="left" w:pos="6570"/>
                <w:tab w:val="left" w:pos="7920"/>
              </w:tabs>
              <w:spacing w:after="60"/>
              <w:ind w:left="450" w:hanging="450"/>
              <w:rPr>
                <w:rFonts w:ascii="Times New Roman" w:hAnsi="Times New Roman" w:cs="Times New Roman"/>
              </w:rPr>
            </w:pPr>
            <w:proofErr w:type="gramStart"/>
            <w:r w:rsidRPr="002E4CA2">
              <w:rPr>
                <w:rFonts w:ascii="Times New Roman" w:hAnsi="Times New Roman" w:cs="Times New Roman"/>
              </w:rPr>
              <w:t>y</w:t>
            </w:r>
            <w:proofErr w:type="gramEnd"/>
            <w:r w:rsidRPr="002E4CA2">
              <w:rPr>
                <w:rFonts w:ascii="Times New Roman" w:hAnsi="Times New Roman" w:cs="Times New Roman"/>
              </w:rPr>
              <w:t xml:space="preserve"> at peak = ___________</w:t>
            </w:r>
          </w:p>
          <w:p w:rsidR="004F79C0" w:rsidRPr="002E4CA2" w:rsidRDefault="004F79C0" w:rsidP="0066578E">
            <w:pPr>
              <w:tabs>
                <w:tab w:val="left" w:pos="450"/>
                <w:tab w:val="left" w:pos="2430"/>
                <w:tab w:val="left" w:pos="4500"/>
                <w:tab w:val="left" w:pos="6570"/>
                <w:tab w:val="left" w:pos="7920"/>
              </w:tabs>
              <w:spacing w:after="60"/>
              <w:rPr>
                <w:rFonts w:ascii="Times New Roman" w:hAnsi="Times New Roman" w:cs="Times New Roman"/>
              </w:rPr>
            </w:pPr>
            <w:proofErr w:type="gramStart"/>
            <w:r w:rsidRPr="002E4CA2">
              <w:rPr>
                <w:rFonts w:ascii="Times New Roman" w:hAnsi="Times New Roman" w:cs="Times New Roman"/>
              </w:rPr>
              <w:t>x</w:t>
            </w:r>
            <w:proofErr w:type="gramEnd"/>
            <w:r w:rsidRPr="002E4CA2">
              <w:rPr>
                <w:rFonts w:ascii="Times New Roman" w:hAnsi="Times New Roman" w:cs="Times New Roman"/>
              </w:rPr>
              <w:t xml:space="preserve"> = ___________</w:t>
            </w:r>
          </w:p>
        </w:tc>
      </w:tr>
    </w:tbl>
    <w:p w:rsidR="00826F77"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62.</w:t>
      </w:r>
      <w:r w:rsidRPr="002E4CA2">
        <w:rPr>
          <w:rFonts w:ascii="Times New Roman" w:hAnsi="Times New Roman" w:cs="Times New Roman"/>
        </w:rPr>
        <w:tab/>
      </w:r>
      <w:r w:rsidR="006F7510" w:rsidRPr="002E4CA2">
        <w:rPr>
          <w:rFonts w:ascii="Times New Roman" w:hAnsi="Times New Roman" w:cs="Times New Roman"/>
        </w:rPr>
        <w:t xml:space="preserve">If a projectile </w:t>
      </w:r>
      <w:proofErr w:type="gramStart"/>
      <w:r w:rsidR="006F7510" w:rsidRPr="002E4CA2">
        <w:rPr>
          <w:rFonts w:ascii="Times New Roman" w:hAnsi="Times New Roman" w:cs="Times New Roman"/>
        </w:rPr>
        <w:t>is</w:t>
      </w:r>
      <w:proofErr w:type="gramEnd"/>
      <w:r w:rsidR="006F7510" w:rsidRPr="002E4CA2">
        <w:rPr>
          <w:rFonts w:ascii="Times New Roman" w:hAnsi="Times New Roman" w:cs="Times New Roman"/>
        </w:rPr>
        <w:t xml:space="preserve"> launched horizontally with a speed of 12.0 m/s from the top of a 24.6-meter high building. Determine the horizontal displacement of the projectile.</w:t>
      </w:r>
    </w:p>
    <w:p w:rsidR="00826F77"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63.</w:t>
      </w:r>
      <w:r w:rsidRPr="002E4CA2">
        <w:rPr>
          <w:rFonts w:ascii="Times New Roman" w:hAnsi="Times New Roman" w:cs="Times New Roman"/>
        </w:rPr>
        <w:tab/>
      </w:r>
      <w:r w:rsidR="006F7510" w:rsidRPr="002E4CA2">
        <w:rPr>
          <w:rFonts w:ascii="Times New Roman" w:hAnsi="Times New Roman" w:cs="Times New Roman"/>
        </w:rPr>
        <w:t>A projectile is launched with an initial speed of 21.8 m/s at an angle of 35.0-degrees above the horizontal.</w:t>
      </w:r>
    </w:p>
    <w:p w:rsidR="006F7510" w:rsidRPr="002E4CA2" w:rsidRDefault="00826F77" w:rsidP="00826F77">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a. </w:t>
      </w:r>
      <w:r w:rsidR="006F7510" w:rsidRPr="002E4CA2">
        <w:rPr>
          <w:rFonts w:ascii="Times New Roman" w:hAnsi="Times New Roman" w:cs="Times New Roman"/>
        </w:rPr>
        <w:t xml:space="preserve"> Determine the time of flight of the projectile.</w:t>
      </w:r>
    </w:p>
    <w:p w:rsidR="006F7510" w:rsidRPr="002E4CA2" w:rsidRDefault="00826F77" w:rsidP="00826F77">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b. </w:t>
      </w:r>
      <w:r w:rsidR="006F7510" w:rsidRPr="002E4CA2">
        <w:rPr>
          <w:rFonts w:ascii="Times New Roman" w:hAnsi="Times New Roman" w:cs="Times New Roman"/>
        </w:rPr>
        <w:t>Determine the peak height of the projectile.</w:t>
      </w:r>
    </w:p>
    <w:p w:rsidR="006F7510" w:rsidRPr="002E4CA2" w:rsidRDefault="00826F77" w:rsidP="00826F77">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c. </w:t>
      </w:r>
      <w:r w:rsidR="006F7510" w:rsidRPr="002E4CA2">
        <w:rPr>
          <w:rFonts w:ascii="Times New Roman" w:hAnsi="Times New Roman" w:cs="Times New Roman"/>
        </w:rPr>
        <w:t>Determine the horizontal displacement of the projectile.</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826F77"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64.</w:t>
      </w:r>
      <w:r w:rsidRPr="002E4CA2">
        <w:rPr>
          <w:rFonts w:ascii="Times New Roman" w:hAnsi="Times New Roman" w:cs="Times New Roman"/>
        </w:rPr>
        <w:tab/>
      </w:r>
      <w:r w:rsidR="006F7510" w:rsidRPr="002E4CA2">
        <w:rPr>
          <w:rFonts w:ascii="Times New Roman" w:hAnsi="Times New Roman" w:cs="Times New Roman"/>
        </w:rPr>
        <w:t>A projectile is launched horizontally from the top of a 45.2-meter high cliff and lands a distance of 17.6 meters from the base of the cliff. Determine the magnitude of the launch velocity.</w:t>
      </w:r>
    </w:p>
    <w:p w:rsidR="00826F77"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826F77"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 </w:t>
      </w:r>
      <w:r w:rsidR="00826F77" w:rsidRPr="002E4CA2">
        <w:rPr>
          <w:rFonts w:ascii="Times New Roman" w:hAnsi="Times New Roman" w:cs="Times New Roman"/>
        </w:rPr>
        <w:t>65.</w:t>
      </w:r>
      <w:r w:rsidR="002E0164">
        <w:rPr>
          <w:rFonts w:ascii="Times New Roman" w:hAnsi="Times New Roman" w:cs="Times New Roman"/>
        </w:rPr>
        <w:tab/>
      </w:r>
      <w:r w:rsidRPr="002E4CA2">
        <w:rPr>
          <w:rFonts w:ascii="Times New Roman" w:hAnsi="Times New Roman" w:cs="Times New Roman"/>
        </w:rPr>
        <w:t xml:space="preserve">Two physics students stand on the top of their 3.29-meter second-story deck and launch a water balloon from a homemade winger. The balloon is launched upward at a speed of 45.2 m/s and an angle of 39.1 degrees. The balloon lands in a retention pond whose surface is 2.92 meters </w:t>
      </w:r>
      <w:r w:rsidRPr="002E4CA2">
        <w:rPr>
          <w:rFonts w:ascii="Times New Roman" w:hAnsi="Times New Roman" w:cs="Times New Roman"/>
          <w:i/>
          <w:iCs/>
        </w:rPr>
        <w:t>below grade</w:t>
      </w:r>
      <w:r w:rsidRPr="002E4CA2">
        <w:rPr>
          <w:rFonts w:ascii="Times New Roman" w:hAnsi="Times New Roman" w:cs="Times New Roman"/>
        </w:rPr>
        <w:t>. Determine the horizontal distance from launch location to landing location.</w:t>
      </w:r>
    </w:p>
    <w:p w:rsidR="00826F77"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66.</w:t>
      </w:r>
      <w:r w:rsidRPr="002E4CA2">
        <w:rPr>
          <w:rFonts w:ascii="Times New Roman" w:hAnsi="Times New Roman" w:cs="Times New Roman"/>
        </w:rPr>
        <w:tab/>
      </w:r>
      <w:r w:rsidR="006F7510" w:rsidRPr="002E4CA2">
        <w:rPr>
          <w:rFonts w:ascii="Times New Roman" w:hAnsi="Times New Roman" w:cs="Times New Roman"/>
        </w:rPr>
        <w:t>A place kicker kicks a football from 39.6 meters from the goal posts. The kick leaves the ground with a speed of 24.8 m/s at an angle of 49.6 degrees. The goal posts are 3.10-meters high.</w:t>
      </w:r>
    </w:p>
    <w:p w:rsidR="006F7510" w:rsidRPr="002E4CA2" w:rsidRDefault="002270BE" w:rsidP="002270BE">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a. </w:t>
      </w:r>
      <w:r w:rsidR="006F7510" w:rsidRPr="002E4CA2">
        <w:rPr>
          <w:rFonts w:ascii="Times New Roman" w:hAnsi="Times New Roman" w:cs="Times New Roman"/>
        </w:rPr>
        <w:t xml:space="preserve"> Determine the amount by which the kick clears the goal posts.</w:t>
      </w:r>
    </w:p>
    <w:p w:rsidR="006F7510" w:rsidRPr="002E4CA2" w:rsidRDefault="002270BE" w:rsidP="002270BE">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b. </w:t>
      </w:r>
      <w:r w:rsidR="006F7510" w:rsidRPr="002E4CA2">
        <w:rPr>
          <w:rFonts w:ascii="Times New Roman" w:hAnsi="Times New Roman" w:cs="Times New Roman"/>
        </w:rPr>
        <w:t xml:space="preserve"> For this given launch velocity, what is the longest field goal (in yards) </w:t>
      </w:r>
      <w:r w:rsidR="0050282F">
        <w:rPr>
          <w:rFonts w:ascii="Times New Roman" w:hAnsi="Times New Roman" w:cs="Times New Roman"/>
        </w:rPr>
        <w:t>that</w:t>
      </w:r>
      <w:r w:rsidR="006F7510" w:rsidRPr="002E4CA2">
        <w:rPr>
          <w:rFonts w:ascii="Times New Roman" w:hAnsi="Times New Roman" w:cs="Times New Roman"/>
        </w:rPr>
        <w:t xml:space="preserve"> could have been kicked? Assume that the football hits the horizontal crossbar of the posts and bounces through. Given: 1.00 meter = 3.28 feet.</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270BE" w:rsidRDefault="002270B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826F77"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67.</w:t>
      </w:r>
      <w:r w:rsidRPr="002E4CA2">
        <w:rPr>
          <w:rFonts w:ascii="Times New Roman" w:hAnsi="Times New Roman" w:cs="Times New Roman"/>
        </w:rPr>
        <w:tab/>
      </w:r>
      <w:r w:rsidR="006F7510" w:rsidRPr="002E4CA2">
        <w:rPr>
          <w:rFonts w:ascii="Times New Roman" w:hAnsi="Times New Roman" w:cs="Times New Roman"/>
        </w:rPr>
        <w:t xml:space="preserve">An airplane starts at Point A and flies 210. </w:t>
      </w:r>
      <w:proofErr w:type="gramStart"/>
      <w:r w:rsidR="006F7510" w:rsidRPr="002E4CA2">
        <w:rPr>
          <w:rFonts w:ascii="Times New Roman" w:hAnsi="Times New Roman" w:cs="Times New Roman"/>
        </w:rPr>
        <w:t>km</w:t>
      </w:r>
      <w:proofErr w:type="gramEnd"/>
      <w:r w:rsidR="006F7510" w:rsidRPr="002E4CA2">
        <w:rPr>
          <w:rFonts w:ascii="Times New Roman" w:hAnsi="Times New Roman" w:cs="Times New Roman"/>
        </w:rPr>
        <w:t xml:space="preserve"> at 311 degrees to Point B. The plane then flies 179 km at 109 degrees to Point C. Finally, the plane flies 228 km at 29 degrees to Point D. Determine the resulting displacement (magnitude and direction) from Points A to D.</w:t>
      </w:r>
    </w:p>
    <w:p w:rsidR="00F63D51"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63D51"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68.</w:t>
      </w:r>
      <w:r w:rsidRPr="002E4CA2">
        <w:rPr>
          <w:rFonts w:ascii="Times New Roman" w:hAnsi="Times New Roman" w:cs="Times New Roman"/>
        </w:rPr>
        <w:tab/>
      </w:r>
      <w:r w:rsidR="006F7510" w:rsidRPr="002E4CA2">
        <w:rPr>
          <w:rFonts w:ascii="Times New Roman" w:hAnsi="Times New Roman" w:cs="Times New Roman"/>
        </w:rPr>
        <w:t xml:space="preserve">Sammy Sosa clubs a homerun </w:t>
      </w:r>
      <w:r w:rsidR="0050282F">
        <w:rPr>
          <w:rFonts w:ascii="Times New Roman" w:hAnsi="Times New Roman" w:cs="Times New Roman"/>
        </w:rPr>
        <w:t>that</w:t>
      </w:r>
      <w:r w:rsidR="006F7510" w:rsidRPr="002E4CA2">
        <w:rPr>
          <w:rFonts w:ascii="Times New Roman" w:hAnsi="Times New Roman" w:cs="Times New Roman"/>
        </w:rPr>
        <w:t xml:space="preserve"> sails 421 feet and lands on an apartment balcony located a vertical distance of 59.0 feet above the level of the ball-bat contact location. An observer times the flight to the balcony to take 3.40 seconds.</w:t>
      </w:r>
    </w:p>
    <w:p w:rsidR="006F7510" w:rsidRPr="002E4CA2" w:rsidRDefault="00F63D51" w:rsidP="00F63D51">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a. </w:t>
      </w:r>
      <w:r w:rsidR="006F7510" w:rsidRPr="002E4CA2">
        <w:rPr>
          <w:rFonts w:ascii="Times New Roman" w:hAnsi="Times New Roman" w:cs="Times New Roman"/>
        </w:rPr>
        <w:t xml:space="preserve"> Determine the velocity (magnitude and angle) at which the ball leaves the bat.</w:t>
      </w:r>
    </w:p>
    <w:p w:rsidR="006F7510" w:rsidRPr="002E4CA2" w:rsidRDefault="00F63D51" w:rsidP="00F63D51">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b. </w:t>
      </w:r>
      <w:r w:rsidR="006F7510" w:rsidRPr="002E4CA2">
        <w:rPr>
          <w:rFonts w:ascii="Times New Roman" w:hAnsi="Times New Roman" w:cs="Times New Roman"/>
        </w:rPr>
        <w:t xml:space="preserve"> Determine the speed of the ball (in miles/hour) when it lands in the bleachers.</w:t>
      </w: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ab/>
      </w:r>
      <w:r w:rsidR="006F7510" w:rsidRPr="002E4CA2">
        <w:rPr>
          <w:rFonts w:ascii="Times New Roman" w:hAnsi="Times New Roman" w:cs="Times New Roman"/>
        </w:rPr>
        <w:t>Given: 1.00 m/s = 2.24 mi/hr</w:t>
      </w:r>
      <w:proofErr w:type="gramStart"/>
      <w:r w:rsidR="006F7510" w:rsidRPr="002E4CA2">
        <w:rPr>
          <w:rFonts w:ascii="Times New Roman" w:hAnsi="Times New Roman" w:cs="Times New Roman"/>
        </w:rPr>
        <w:t>;</w:t>
      </w:r>
      <w:proofErr w:type="gramEnd"/>
      <w:r w:rsidR="006F7510" w:rsidRPr="002E4CA2">
        <w:rPr>
          <w:rFonts w:ascii="Times New Roman" w:hAnsi="Times New Roman" w:cs="Times New Roman"/>
        </w:rPr>
        <w:t xml:space="preserve"> 1.00 meter = 3.28 feet.</w:t>
      </w:r>
    </w:p>
    <w:p w:rsidR="00F63D51"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2270BE" w:rsidRDefault="002270BE"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69.</w:t>
      </w:r>
      <w:r w:rsidRPr="002E4CA2">
        <w:rPr>
          <w:rFonts w:ascii="Times New Roman" w:hAnsi="Times New Roman" w:cs="Times New Roman"/>
        </w:rPr>
        <w:tab/>
      </w:r>
      <w:r w:rsidR="006F7510" w:rsidRPr="002E4CA2">
        <w:rPr>
          <w:rFonts w:ascii="Times New Roman" w:hAnsi="Times New Roman" w:cs="Times New Roman"/>
        </w:rPr>
        <w:t>An unfortunate accident occurred on the toll way. A driver accidentally passed through a faulty barricade on</w:t>
      </w:r>
      <w:r w:rsidR="0050282F">
        <w:rPr>
          <w:rFonts w:ascii="Times New Roman" w:hAnsi="Times New Roman" w:cs="Times New Roman"/>
        </w:rPr>
        <w:t xml:space="preserve"> a bridge (quite unfortunately)</w:t>
      </w:r>
      <w:r w:rsidR="006F7510" w:rsidRPr="002E4CA2">
        <w:rPr>
          <w:rFonts w:ascii="Times New Roman" w:hAnsi="Times New Roman" w:cs="Times New Roman"/>
        </w:rPr>
        <w:t xml:space="preserve"> and landed in a pile of hay (quite fortunately). Measurements at the accident scene reveal that the driver plunged a vertical distance of 8.26 meters. The car carried a horizontal distance of 42.1 meters from the location where it left the bridge. If the driver was in a </w:t>
      </w:r>
      <w:proofErr w:type="gramStart"/>
      <w:r w:rsidR="006F7510" w:rsidRPr="002E4CA2">
        <w:rPr>
          <w:rFonts w:ascii="Times New Roman" w:hAnsi="Times New Roman" w:cs="Times New Roman"/>
        </w:rPr>
        <w:t>65 mi/</w:t>
      </w:r>
      <w:proofErr w:type="gramEnd"/>
      <w:r w:rsidR="006F7510" w:rsidRPr="002E4CA2">
        <w:rPr>
          <w:rFonts w:ascii="Times New Roman" w:hAnsi="Times New Roman" w:cs="Times New Roman"/>
        </w:rPr>
        <w:t>hr speed zone, then determine the amount by which the driver was exceeding the speed limit at the time of the accident. Assume that the contact with the barricade did not slow the car down. (1.00 m/s = 2.24 mi/hr)</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70.</w:t>
      </w:r>
      <w:r w:rsidRPr="002E4CA2">
        <w:rPr>
          <w:rFonts w:ascii="Times New Roman" w:hAnsi="Times New Roman" w:cs="Times New Roman"/>
        </w:rPr>
        <w:tab/>
      </w:r>
      <w:r w:rsidR="006F7510" w:rsidRPr="002E4CA2">
        <w:rPr>
          <w:rFonts w:ascii="Times New Roman" w:hAnsi="Times New Roman" w:cs="Times New Roman"/>
        </w:rPr>
        <w:t>Cupid wishes to shoot an arrow through the open window of a tall building. The window is 32.8 meters above the ground and Cupid stands 63.6 meters from the base of the building. If Cupid aims the arrow at an angle of 51.5 degrees above the horizontal, with what minimum speed must he fire the arrow in order for it to enter the window?</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63D51"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71.</w:t>
      </w:r>
      <w:r w:rsidRPr="002E4CA2">
        <w:rPr>
          <w:rFonts w:ascii="Times New Roman" w:hAnsi="Times New Roman" w:cs="Times New Roman"/>
        </w:rPr>
        <w:tab/>
      </w:r>
      <w:r w:rsidR="006F7510" w:rsidRPr="002E4CA2">
        <w:rPr>
          <w:rFonts w:ascii="Times New Roman" w:hAnsi="Times New Roman" w:cs="Times New Roman"/>
        </w:rPr>
        <w:t>In a Physics demonstration, a projectile is launched from a height of 1.23 m above the ground with a speed of 10.6 m/s at an angle of 30.0 degrees above the horizontal.</w:t>
      </w:r>
    </w:p>
    <w:p w:rsidR="006F7510" w:rsidRPr="002E4CA2" w:rsidRDefault="00F63D51" w:rsidP="00F63D51">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a. </w:t>
      </w:r>
      <w:r w:rsidR="006F7510" w:rsidRPr="002E4CA2">
        <w:rPr>
          <w:rFonts w:ascii="Times New Roman" w:hAnsi="Times New Roman" w:cs="Times New Roman"/>
        </w:rPr>
        <w:t xml:space="preserve"> What horizontal distance from the launch location will the projectile land?</w:t>
      </w:r>
    </w:p>
    <w:p w:rsidR="006F7510" w:rsidRPr="002E4CA2" w:rsidRDefault="00F63D51" w:rsidP="00F63D51">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b.</w:t>
      </w:r>
      <w:r w:rsidR="006F7510" w:rsidRPr="002E4CA2">
        <w:rPr>
          <w:rFonts w:ascii="Times New Roman" w:hAnsi="Times New Roman" w:cs="Times New Roman"/>
        </w:rPr>
        <w:t xml:space="preserve"> With what speed does the projectile land?</w:t>
      </w:r>
    </w:p>
    <w:p w:rsidR="006F7510"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50282F" w:rsidRPr="002E4CA2" w:rsidRDefault="0050282F"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F63D51"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F63D51"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72.</w:t>
      </w:r>
      <w:r w:rsidRPr="002E4CA2">
        <w:rPr>
          <w:rFonts w:ascii="Times New Roman" w:hAnsi="Times New Roman" w:cs="Times New Roman"/>
        </w:rPr>
        <w:tab/>
      </w:r>
      <w:r w:rsidR="006F7510" w:rsidRPr="002E4CA2">
        <w:rPr>
          <w:rFonts w:ascii="Times New Roman" w:hAnsi="Times New Roman" w:cs="Times New Roman"/>
        </w:rPr>
        <w:t>A car is parked on a cliff overlooking the sea. The cliff is inclined at an angle of 29.0 degrees below the horizontal. The negligent driver leaves the car in neutral and it begins rolling from rest towards the cliff's edge with an acceleration 4.50 m/s/s. The car moves a linear distance of 57.2 m to the edge of the cliff before plunging into the ocean below. The cliff is 42.2 m above the sea.</w:t>
      </w:r>
    </w:p>
    <w:p w:rsidR="006F7510" w:rsidRPr="002E4CA2" w:rsidRDefault="00F63D51" w:rsidP="00F63D51">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a. </w:t>
      </w:r>
      <w:r w:rsidR="006F7510" w:rsidRPr="002E4CA2">
        <w:rPr>
          <w:rFonts w:ascii="Times New Roman" w:hAnsi="Times New Roman" w:cs="Times New Roman"/>
        </w:rPr>
        <w:t xml:space="preserve"> Find the speed (in m/s) of the car the moment it leaves the cliff.</w:t>
      </w:r>
    </w:p>
    <w:p w:rsidR="006F7510" w:rsidRPr="002E4CA2" w:rsidRDefault="00F63D51" w:rsidP="00F63D51">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b. </w:t>
      </w:r>
      <w:r w:rsidR="006F7510" w:rsidRPr="002E4CA2">
        <w:rPr>
          <w:rFonts w:ascii="Times New Roman" w:hAnsi="Times New Roman" w:cs="Times New Roman"/>
        </w:rPr>
        <w:t xml:space="preserve"> Find the time (in seconds) it takes the car to drop to the water below the edge of the cliff.</w:t>
      </w:r>
    </w:p>
    <w:p w:rsidR="006F7510" w:rsidRPr="002E4CA2" w:rsidRDefault="00F63D51" w:rsidP="00F63D51">
      <w:pPr>
        <w:tabs>
          <w:tab w:val="left" w:pos="450"/>
          <w:tab w:val="left" w:pos="2430"/>
          <w:tab w:val="left" w:pos="4500"/>
          <w:tab w:val="left" w:pos="6570"/>
          <w:tab w:val="left" w:pos="7920"/>
        </w:tabs>
        <w:spacing w:after="0"/>
        <w:ind w:left="720" w:hanging="720"/>
        <w:rPr>
          <w:rFonts w:ascii="Times New Roman" w:hAnsi="Times New Roman" w:cs="Times New Roman"/>
        </w:rPr>
      </w:pPr>
      <w:r w:rsidRPr="002E4CA2">
        <w:rPr>
          <w:rFonts w:ascii="Times New Roman" w:hAnsi="Times New Roman" w:cs="Times New Roman"/>
        </w:rPr>
        <w:tab/>
        <w:t xml:space="preserve">c. </w:t>
      </w:r>
      <w:r w:rsidR="006F7510" w:rsidRPr="002E4CA2">
        <w:rPr>
          <w:rFonts w:ascii="Times New Roman" w:hAnsi="Times New Roman" w:cs="Times New Roman"/>
        </w:rPr>
        <w:t xml:space="preserve"> Find the position (in meters) of the car relative to the base of the cliff when it lands in the sea.</w:t>
      </w:r>
    </w:p>
    <w:p w:rsidR="006F7510" w:rsidRPr="002E4CA2" w:rsidRDefault="006F7510" w:rsidP="006F7510">
      <w:pPr>
        <w:tabs>
          <w:tab w:val="left" w:pos="450"/>
          <w:tab w:val="left" w:pos="2430"/>
          <w:tab w:val="left" w:pos="4500"/>
          <w:tab w:val="left" w:pos="6570"/>
          <w:tab w:val="left" w:pos="7920"/>
        </w:tabs>
        <w:spacing w:after="0"/>
        <w:ind w:left="450" w:hanging="450"/>
        <w:rPr>
          <w:rFonts w:ascii="Times New Roman" w:hAnsi="Times New Roman" w:cs="Times New Roman"/>
        </w:rPr>
      </w:pPr>
      <w:r w:rsidRPr="002E4CA2">
        <w:rPr>
          <w:rFonts w:ascii="Times New Roman" w:hAnsi="Times New Roman" w:cs="Times New Roman"/>
        </w:rPr>
        <w:t> </w:t>
      </w:r>
    </w:p>
    <w:p w:rsidR="006F7510" w:rsidRPr="002E4CA2" w:rsidRDefault="006F7510" w:rsidP="005C5172">
      <w:pPr>
        <w:tabs>
          <w:tab w:val="left" w:pos="450"/>
          <w:tab w:val="left" w:pos="2430"/>
          <w:tab w:val="left" w:pos="4500"/>
          <w:tab w:val="left" w:pos="6570"/>
          <w:tab w:val="left" w:pos="7920"/>
        </w:tabs>
        <w:spacing w:after="0"/>
        <w:ind w:left="450" w:hanging="450"/>
        <w:rPr>
          <w:rFonts w:ascii="Times New Roman" w:hAnsi="Times New Roman" w:cs="Times New Roman"/>
        </w:rPr>
      </w:pPr>
    </w:p>
    <w:p w:rsidR="006F7510" w:rsidRPr="002E4CA2" w:rsidRDefault="006F7510" w:rsidP="005C5172">
      <w:pPr>
        <w:tabs>
          <w:tab w:val="left" w:pos="450"/>
          <w:tab w:val="left" w:pos="2430"/>
          <w:tab w:val="left" w:pos="4500"/>
          <w:tab w:val="left" w:pos="6570"/>
          <w:tab w:val="left" w:pos="7920"/>
        </w:tabs>
        <w:spacing w:after="0"/>
        <w:ind w:left="450" w:hanging="450"/>
        <w:rPr>
          <w:rFonts w:ascii="Times New Roman" w:hAnsi="Times New Roman" w:cs="Times New Roman"/>
        </w:rPr>
      </w:pPr>
    </w:p>
    <w:p w:rsidR="005C5172" w:rsidRPr="002E4CA2" w:rsidRDefault="005C5172" w:rsidP="005C5172">
      <w:pPr>
        <w:tabs>
          <w:tab w:val="left" w:pos="450"/>
          <w:tab w:val="left" w:pos="2430"/>
          <w:tab w:val="left" w:pos="4500"/>
          <w:tab w:val="left" w:pos="6570"/>
          <w:tab w:val="left" w:pos="7920"/>
        </w:tabs>
        <w:spacing w:after="0"/>
        <w:ind w:left="450" w:hanging="450"/>
        <w:rPr>
          <w:rFonts w:ascii="Times New Roman" w:hAnsi="Times New Roman" w:cs="Times New Roman"/>
        </w:rPr>
      </w:pPr>
    </w:p>
    <w:p w:rsidR="005C5172" w:rsidRPr="002E4CA2" w:rsidRDefault="005C5172" w:rsidP="005C5172">
      <w:pPr>
        <w:tabs>
          <w:tab w:val="left" w:pos="450"/>
          <w:tab w:val="left" w:pos="2430"/>
          <w:tab w:val="left" w:pos="4500"/>
          <w:tab w:val="left" w:pos="6570"/>
          <w:tab w:val="left" w:pos="7920"/>
        </w:tabs>
        <w:spacing w:after="0"/>
        <w:ind w:left="450" w:hanging="450"/>
        <w:rPr>
          <w:rFonts w:ascii="Times New Roman" w:hAnsi="Times New Roman" w:cs="Times New Roman"/>
        </w:rPr>
      </w:pPr>
    </w:p>
    <w:p w:rsidR="009E33EB" w:rsidRPr="002E4CA2" w:rsidRDefault="002E0164" w:rsidP="005C5172">
      <w:pPr>
        <w:tabs>
          <w:tab w:val="left" w:pos="450"/>
          <w:tab w:val="left" w:pos="2430"/>
          <w:tab w:val="left" w:pos="4500"/>
          <w:tab w:val="left" w:pos="6570"/>
          <w:tab w:val="left" w:pos="7920"/>
        </w:tabs>
        <w:spacing w:after="0"/>
        <w:ind w:left="450" w:hanging="450"/>
        <w:rPr>
          <w:rFonts w:ascii="Times New Roman" w:hAnsi="Times New Roman" w:cs="Times New Roman"/>
        </w:rPr>
      </w:pPr>
    </w:p>
    <w:sectPr w:rsidR="009E33EB" w:rsidRPr="002E4CA2" w:rsidSect="002D459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C5172"/>
    <w:rsid w:val="00002113"/>
    <w:rsid w:val="000178FC"/>
    <w:rsid w:val="0007486A"/>
    <w:rsid w:val="001E2B84"/>
    <w:rsid w:val="002270BE"/>
    <w:rsid w:val="002D55D8"/>
    <w:rsid w:val="002E0164"/>
    <w:rsid w:val="002E4CA2"/>
    <w:rsid w:val="003C5526"/>
    <w:rsid w:val="004F79C0"/>
    <w:rsid w:val="0050282F"/>
    <w:rsid w:val="00532313"/>
    <w:rsid w:val="005C5172"/>
    <w:rsid w:val="00620C4B"/>
    <w:rsid w:val="0066578E"/>
    <w:rsid w:val="006F7510"/>
    <w:rsid w:val="00826F77"/>
    <w:rsid w:val="00830F12"/>
    <w:rsid w:val="00983605"/>
    <w:rsid w:val="00A84524"/>
    <w:rsid w:val="00AA04D0"/>
    <w:rsid w:val="00B66C04"/>
    <w:rsid w:val="00BB766A"/>
    <w:rsid w:val="00C468F5"/>
    <w:rsid w:val="00D25617"/>
    <w:rsid w:val="00DF7059"/>
    <w:rsid w:val="00E03331"/>
    <w:rsid w:val="00F63D51"/>
    <w:rsid w:val="00FA22D1"/>
    <w:rsid w:val="00FA2632"/>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F83"/>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6F7510"/>
    <w:rPr>
      <w:color w:val="0000FF" w:themeColor="hyperlink"/>
      <w:u w:val="single"/>
    </w:rPr>
  </w:style>
  <w:style w:type="table" w:styleId="TableGrid">
    <w:name w:val="Table Grid"/>
    <w:basedOn w:val="TableNormal"/>
    <w:uiPriority w:val="59"/>
    <w:rsid w:val="004F79C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4CA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4C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gif"/><Relationship Id="rId16" Type="http://schemas.openxmlformats.org/officeDocument/2006/relationships/image" Target="media/image11.gi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vectors/vectorsprint.cf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23</Pages>
  <Words>4074</Words>
  <Characters>23227</Characters>
  <Application>Microsoft Word 12.0.0</Application>
  <DocSecurity>0</DocSecurity>
  <Lines>193</Lines>
  <Paragraphs>46</Paragraphs>
  <ScaleCrop>false</ScaleCrop>
  <Company>Personal</Company>
  <LinksUpToDate>false</LinksUpToDate>
  <CharactersWithSpaces>28524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Henderson</dc:creator>
  <cp:keywords/>
  <cp:lastModifiedBy>Tom Henderson</cp:lastModifiedBy>
  <cp:revision>28</cp:revision>
  <dcterms:created xsi:type="dcterms:W3CDTF">2013-06-25T13:29:00Z</dcterms:created>
  <dcterms:modified xsi:type="dcterms:W3CDTF">2013-07-31T10:56:00Z</dcterms:modified>
</cp:coreProperties>
</file>