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857DB" w:rsidRPr="002E4CA2" w:rsidRDefault="006A6CF8" w:rsidP="004857DB">
      <w:pPr>
        <w:tabs>
          <w:tab w:val="left" w:pos="2430"/>
          <w:tab w:val="left" w:pos="4500"/>
          <w:tab w:val="left" w:pos="6570"/>
        </w:tabs>
        <w:spacing w:after="0"/>
        <w:ind w:left="450" w:hanging="450"/>
        <w:jc w:val="center"/>
        <w:rPr>
          <w:rFonts w:ascii="Times New Roman" w:hAnsi="Times New Roman"/>
          <w:b/>
          <w:sz w:val="28"/>
        </w:rPr>
      </w:pPr>
      <w:r>
        <w:rPr>
          <w:rFonts w:ascii="Times New Roman" w:hAnsi="Times New Roman"/>
          <w:b/>
          <w:sz w:val="28"/>
        </w:rPr>
        <w:t>Electric Circuits</w:t>
      </w:r>
      <w:r w:rsidR="004857DB" w:rsidRPr="002E4CA2">
        <w:rPr>
          <w:rFonts w:ascii="Times New Roman" w:hAnsi="Times New Roman"/>
          <w:b/>
          <w:sz w:val="28"/>
        </w:rPr>
        <w:t xml:space="preserve"> Review</w:t>
      </w:r>
    </w:p>
    <w:p w:rsidR="004857DB" w:rsidRPr="002E4CA2" w:rsidRDefault="004857DB" w:rsidP="004857DB">
      <w:pPr>
        <w:tabs>
          <w:tab w:val="left" w:pos="2430"/>
          <w:tab w:val="left" w:pos="4500"/>
          <w:tab w:val="left" w:pos="6570"/>
        </w:tabs>
        <w:spacing w:after="0"/>
        <w:ind w:left="450" w:hanging="450"/>
        <w:jc w:val="center"/>
        <w:rPr>
          <w:rFonts w:ascii="Times New Roman" w:hAnsi="Times New Roman"/>
          <w:sz w:val="20"/>
        </w:rPr>
      </w:pPr>
      <w:r w:rsidRPr="002E4CA2">
        <w:rPr>
          <w:rFonts w:ascii="Times New Roman" w:hAnsi="Times New Roman"/>
          <w:sz w:val="20"/>
        </w:rPr>
        <w:t xml:space="preserve">From </w:t>
      </w:r>
      <w:hyperlink r:id="rId5" w:history="1">
        <w:r w:rsidR="006A6CF8" w:rsidRPr="006A6CF8">
          <w:rPr>
            <w:rStyle w:val="Hyperlink"/>
            <w:rFonts w:ascii="Times New Roman" w:hAnsi="Times New Roman"/>
            <w:sz w:val="20"/>
          </w:rPr>
          <w:t>http://www.physicsclassroom.com/reviews/circuits/circuitsprint.cfm</w:t>
        </w:r>
      </w:hyperlink>
    </w:p>
    <w:p w:rsidR="004857DB" w:rsidRPr="002E4CA2" w:rsidRDefault="004857DB" w:rsidP="004857DB">
      <w:pPr>
        <w:widowControl w:val="0"/>
        <w:autoSpaceDE w:val="0"/>
        <w:autoSpaceDN w:val="0"/>
        <w:adjustRightInd w:val="0"/>
        <w:spacing w:after="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b/>
          <w:bCs/>
        </w:rPr>
      </w:pPr>
      <w:r w:rsidRPr="006A6CF8">
        <w:rPr>
          <w:rFonts w:ascii="Times New Roman" w:hAnsi="Times New Roman"/>
          <w:b/>
          <w:bCs/>
        </w:rPr>
        <w:t>Part A: Multiple-Multiple Choice</w:t>
      </w:r>
    </w:p>
    <w:p w:rsidR="006A6CF8" w:rsidRPr="006A6CF8" w:rsidRDefault="00613E6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w:t>
      </w:r>
      <w:r>
        <w:rPr>
          <w:rFonts w:ascii="Times New Roman" w:hAnsi="Times New Roman"/>
        </w:rPr>
        <w:tab/>
      </w:r>
      <w:r w:rsidR="006A6CF8" w:rsidRPr="006A6CF8">
        <w:rPr>
          <w:rFonts w:ascii="Times New Roman" w:hAnsi="Times New Roman"/>
        </w:rPr>
        <w:t>Which of the following statements are true about an electric circuit? List all that apply.</w:t>
      </w:r>
    </w:p>
    <w:p w:rsidR="006A6CF8" w:rsidRPr="006A6CF8" w:rsidRDefault="006A6CF8" w:rsidP="00613E60">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Electrons are the mobile charge carriers in an electric circuit.</w:t>
      </w:r>
    </w:p>
    <w:p w:rsidR="006A6CF8" w:rsidRPr="006A6CF8" w:rsidRDefault="006A6CF8" w:rsidP="00613E60">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The path of charge flow from the + to the - terminal of the circuit can consist of nonconductive material.</w:t>
      </w:r>
    </w:p>
    <w:p w:rsidR="006A6CF8" w:rsidRPr="006A6CF8" w:rsidRDefault="006A6CF8" w:rsidP="00613E60">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In an electric circuit of an automobile, the 12-Volt car battery is sometimes referred to as the internal circuit because it is located inside of the hood of the car.</w:t>
      </w:r>
    </w:p>
    <w:p w:rsidR="006A6CF8" w:rsidRPr="006A6CF8" w:rsidRDefault="006A6CF8" w:rsidP="00613E60">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Charge is supplied with energy in the internal circuit and the energy is transformed into other forms in the external circuit.</w:t>
      </w:r>
    </w:p>
    <w:p w:rsidR="006A6CF8" w:rsidRPr="006A6CF8" w:rsidRDefault="006A6CF8" w:rsidP="00613E60">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Charge is consumed as it moves through the energy-transforming devices of the external circuit. For instance, the amount of charge entering a light bulb in a second is less than that which exits the light bulb in a second.</w:t>
      </w:r>
    </w:p>
    <w:p w:rsidR="006A6CF8" w:rsidRPr="006A6CF8" w:rsidRDefault="006A6CF8" w:rsidP="00613E60">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A battery is used to power a flashlight circuit. When the battery no longer works, it is because it has run out of charge.</w:t>
      </w:r>
    </w:p>
    <w:p w:rsidR="006A6CF8" w:rsidRPr="006A6CF8" w:rsidRDefault="006A6CF8" w:rsidP="00613E60">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The location on an electric circuit where the charge possesses the greatest amount of electric potential energy is the + terminal of the battery.</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13E60" w:rsidRPr="006A6CF8" w:rsidRDefault="00613E60"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13E6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w:t>
      </w:r>
      <w:r>
        <w:rPr>
          <w:rFonts w:ascii="Times New Roman" w:hAnsi="Times New Roman"/>
        </w:rPr>
        <w:tab/>
      </w:r>
      <w:r w:rsidR="006A6CF8" w:rsidRPr="006A6CF8">
        <w:rPr>
          <w:rFonts w:ascii="Times New Roman" w:hAnsi="Times New Roman"/>
        </w:rPr>
        <w:t>Which of the following statements are true about an electric potential or electric potential difference? List all that apply.</w:t>
      </w:r>
    </w:p>
    <w:p w:rsidR="006A6CF8" w:rsidRPr="006A6CF8" w:rsidRDefault="006A6CF8" w:rsidP="00613E60">
      <w:pPr>
        <w:numPr>
          <w:ilvl w:val="0"/>
          <w:numId w:val="2"/>
        </w:numPr>
        <w:tabs>
          <w:tab w:val="left" w:pos="810"/>
          <w:tab w:val="left" w:pos="4500"/>
          <w:tab w:val="left" w:pos="6570"/>
          <w:tab w:val="left" w:pos="7920"/>
        </w:tabs>
        <w:spacing w:after="0"/>
        <w:ind w:left="810"/>
        <w:rPr>
          <w:rFonts w:ascii="Times New Roman" w:hAnsi="Times New Roman"/>
        </w:rPr>
      </w:pPr>
      <w:r w:rsidRPr="006A6CF8">
        <w:rPr>
          <w:rFonts w:ascii="Times New Roman" w:hAnsi="Times New Roman"/>
        </w:rPr>
        <w:t>Electric potential can be expressed in units of volts.</w:t>
      </w:r>
    </w:p>
    <w:p w:rsidR="006A6CF8" w:rsidRPr="006A6CF8" w:rsidRDefault="006A6CF8" w:rsidP="00613E60">
      <w:pPr>
        <w:numPr>
          <w:ilvl w:val="0"/>
          <w:numId w:val="2"/>
        </w:numPr>
        <w:tabs>
          <w:tab w:val="left" w:pos="810"/>
          <w:tab w:val="left" w:pos="4500"/>
          <w:tab w:val="left" w:pos="6570"/>
          <w:tab w:val="left" w:pos="7920"/>
        </w:tabs>
        <w:spacing w:after="0"/>
        <w:ind w:left="810"/>
        <w:rPr>
          <w:rFonts w:ascii="Times New Roman" w:hAnsi="Times New Roman"/>
        </w:rPr>
      </w:pPr>
      <w:r w:rsidRPr="006A6CF8">
        <w:rPr>
          <w:rFonts w:ascii="Times New Roman" w:hAnsi="Times New Roman"/>
        </w:rPr>
        <w:t>Electric potential can also be expressed in units of Joules.</w:t>
      </w:r>
    </w:p>
    <w:p w:rsidR="006A6CF8" w:rsidRPr="006A6CF8" w:rsidRDefault="006A6CF8" w:rsidP="00613E60">
      <w:pPr>
        <w:numPr>
          <w:ilvl w:val="0"/>
          <w:numId w:val="2"/>
        </w:numPr>
        <w:tabs>
          <w:tab w:val="left" w:pos="810"/>
          <w:tab w:val="left" w:pos="4500"/>
          <w:tab w:val="left" w:pos="6570"/>
          <w:tab w:val="left" w:pos="7920"/>
        </w:tabs>
        <w:spacing w:after="0"/>
        <w:ind w:left="810"/>
        <w:rPr>
          <w:rFonts w:ascii="Times New Roman" w:hAnsi="Times New Roman"/>
        </w:rPr>
      </w:pPr>
      <w:r w:rsidRPr="006A6CF8">
        <w:rPr>
          <w:rFonts w:ascii="Times New Roman" w:hAnsi="Times New Roman"/>
        </w:rPr>
        <w:t>The electric potential of a charge at a given location provides a measure of the rate at which charge flows past that point.</w:t>
      </w:r>
    </w:p>
    <w:p w:rsidR="006A6CF8" w:rsidRPr="006A6CF8" w:rsidRDefault="006A6CF8" w:rsidP="00613E60">
      <w:pPr>
        <w:numPr>
          <w:ilvl w:val="0"/>
          <w:numId w:val="2"/>
        </w:numPr>
        <w:tabs>
          <w:tab w:val="left" w:pos="810"/>
          <w:tab w:val="left" w:pos="4500"/>
          <w:tab w:val="left" w:pos="6570"/>
          <w:tab w:val="left" w:pos="7920"/>
        </w:tabs>
        <w:spacing w:after="0"/>
        <w:ind w:left="810"/>
        <w:rPr>
          <w:rFonts w:ascii="Times New Roman" w:hAnsi="Times New Roman"/>
        </w:rPr>
      </w:pPr>
      <w:r w:rsidRPr="006A6CF8">
        <w:rPr>
          <w:rFonts w:ascii="Times New Roman" w:hAnsi="Times New Roman"/>
        </w:rPr>
        <w:t xml:space="preserve">Work must be done on a + charge to move it </w:t>
      </w:r>
      <w:r w:rsidRPr="006A6CF8">
        <w:rPr>
          <w:rFonts w:ascii="Times New Roman" w:hAnsi="Times New Roman"/>
          <w:i/>
          <w:iCs/>
        </w:rPr>
        <w:t>against</w:t>
      </w:r>
      <w:r w:rsidRPr="006A6CF8">
        <w:rPr>
          <w:rFonts w:ascii="Times New Roman" w:hAnsi="Times New Roman"/>
        </w:rPr>
        <w:t xml:space="preserve"> (i.e., in the opposite direction of) an electric field.</w:t>
      </w:r>
    </w:p>
    <w:p w:rsidR="006A6CF8" w:rsidRPr="006A6CF8" w:rsidRDefault="006A6CF8" w:rsidP="00613E60">
      <w:pPr>
        <w:numPr>
          <w:ilvl w:val="0"/>
          <w:numId w:val="2"/>
        </w:numPr>
        <w:tabs>
          <w:tab w:val="left" w:pos="810"/>
          <w:tab w:val="left" w:pos="4500"/>
          <w:tab w:val="left" w:pos="6570"/>
          <w:tab w:val="left" w:pos="7920"/>
        </w:tabs>
        <w:spacing w:after="0"/>
        <w:ind w:left="810"/>
        <w:rPr>
          <w:rFonts w:ascii="Times New Roman" w:hAnsi="Times New Roman"/>
        </w:rPr>
      </w:pPr>
      <w:r w:rsidRPr="006A6CF8">
        <w:rPr>
          <w:rFonts w:ascii="Times New Roman" w:hAnsi="Times New Roman"/>
        </w:rPr>
        <w:t>As a + charge moves in the same direction as an electric field, it gains electric potential.</w:t>
      </w:r>
    </w:p>
    <w:p w:rsidR="006A6CF8" w:rsidRPr="006A6CF8" w:rsidRDefault="006A6CF8" w:rsidP="00613E60">
      <w:pPr>
        <w:numPr>
          <w:ilvl w:val="0"/>
          <w:numId w:val="2"/>
        </w:numPr>
        <w:tabs>
          <w:tab w:val="left" w:pos="810"/>
          <w:tab w:val="left" w:pos="4500"/>
          <w:tab w:val="left" w:pos="6570"/>
          <w:tab w:val="left" w:pos="7920"/>
        </w:tabs>
        <w:spacing w:after="0"/>
        <w:ind w:left="810"/>
        <w:rPr>
          <w:rFonts w:ascii="Times New Roman" w:hAnsi="Times New Roman"/>
        </w:rPr>
      </w:pPr>
      <w:r w:rsidRPr="006A6CF8">
        <w:rPr>
          <w:rFonts w:ascii="Times New Roman" w:hAnsi="Times New Roman"/>
        </w:rPr>
        <w:t>The electric potential difference between two points is simply the difference in potential energy possessed by charge between those two points.</w:t>
      </w:r>
    </w:p>
    <w:p w:rsidR="006A6CF8" w:rsidRPr="006A6CF8" w:rsidRDefault="006A6CF8" w:rsidP="00613E60">
      <w:pPr>
        <w:numPr>
          <w:ilvl w:val="0"/>
          <w:numId w:val="2"/>
        </w:numPr>
        <w:tabs>
          <w:tab w:val="left" w:pos="810"/>
          <w:tab w:val="left" w:pos="4500"/>
          <w:tab w:val="left" w:pos="6570"/>
          <w:tab w:val="left" w:pos="7920"/>
        </w:tabs>
        <w:spacing w:after="0"/>
        <w:ind w:left="810"/>
        <w:rPr>
          <w:rFonts w:ascii="Times New Roman" w:hAnsi="Times New Roman"/>
        </w:rPr>
      </w:pPr>
      <w:r w:rsidRPr="006A6CF8">
        <w:rPr>
          <w:rFonts w:ascii="Times New Roman" w:hAnsi="Times New Roman"/>
        </w:rPr>
        <w:t>If a unit of charge has a high electric potential at any given location, then that charge possesses a large amount of electric potential energy at that location.</w:t>
      </w:r>
    </w:p>
    <w:p w:rsidR="006A6CF8" w:rsidRPr="006A6CF8" w:rsidRDefault="006A6CF8" w:rsidP="00613E60">
      <w:pPr>
        <w:numPr>
          <w:ilvl w:val="0"/>
          <w:numId w:val="2"/>
        </w:numPr>
        <w:tabs>
          <w:tab w:val="left" w:pos="810"/>
          <w:tab w:val="left" w:pos="4500"/>
          <w:tab w:val="left" w:pos="6570"/>
          <w:tab w:val="left" w:pos="7920"/>
        </w:tabs>
        <w:spacing w:after="0"/>
        <w:ind w:left="810"/>
        <w:rPr>
          <w:rFonts w:ascii="Times New Roman" w:hAnsi="Times New Roman"/>
        </w:rPr>
      </w:pPr>
      <w:r w:rsidRPr="006A6CF8">
        <w:rPr>
          <w:rFonts w:ascii="Times New Roman" w:hAnsi="Times New Roman"/>
        </w:rPr>
        <w:t>The + terminal of a battery is a location with a higher electric potential than the - terminal of a battery.</w:t>
      </w:r>
    </w:p>
    <w:p w:rsidR="006A6CF8" w:rsidRPr="006A6CF8" w:rsidRDefault="006A6CF8" w:rsidP="00613E60">
      <w:pPr>
        <w:numPr>
          <w:ilvl w:val="0"/>
          <w:numId w:val="2"/>
        </w:numPr>
        <w:tabs>
          <w:tab w:val="left" w:pos="810"/>
          <w:tab w:val="left" w:pos="4500"/>
          <w:tab w:val="left" w:pos="6570"/>
          <w:tab w:val="left" w:pos="7920"/>
        </w:tabs>
        <w:spacing w:after="0"/>
        <w:ind w:left="810"/>
        <w:rPr>
          <w:rFonts w:ascii="Times New Roman" w:hAnsi="Times New Roman"/>
        </w:rPr>
      </w:pPr>
      <w:r w:rsidRPr="006A6CF8">
        <w:rPr>
          <w:rFonts w:ascii="Times New Roman" w:hAnsi="Times New Roman"/>
        </w:rPr>
        <w:t>Charge flowing through a battery will experience a gain in electric potential.</w:t>
      </w:r>
    </w:p>
    <w:p w:rsidR="006A6CF8" w:rsidRPr="006A6CF8" w:rsidRDefault="006A6CF8" w:rsidP="00613E60">
      <w:pPr>
        <w:numPr>
          <w:ilvl w:val="0"/>
          <w:numId w:val="2"/>
        </w:numPr>
        <w:tabs>
          <w:tab w:val="left" w:pos="810"/>
          <w:tab w:val="left" w:pos="4500"/>
          <w:tab w:val="left" w:pos="6570"/>
          <w:tab w:val="left" w:pos="7920"/>
        </w:tabs>
        <w:spacing w:after="0"/>
        <w:ind w:left="810"/>
        <w:rPr>
          <w:rFonts w:ascii="Times New Roman" w:hAnsi="Times New Roman"/>
        </w:rPr>
      </w:pPr>
      <w:r w:rsidRPr="006A6CF8">
        <w:rPr>
          <w:rFonts w:ascii="Times New Roman" w:hAnsi="Times New Roman"/>
        </w:rPr>
        <w:t>A 6-Volt battery would provide 12 Joules of energy to 2 Coulombs of charge as it is moved from the - to the + terminal.</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13E60" w:rsidRPr="006A6CF8" w:rsidRDefault="00613E60"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13E6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w:t>
      </w:r>
      <w:r>
        <w:rPr>
          <w:rFonts w:ascii="Times New Roman" w:hAnsi="Times New Roman"/>
        </w:rPr>
        <w:tab/>
      </w:r>
      <w:r w:rsidR="006A6CF8" w:rsidRPr="006A6CF8">
        <w:rPr>
          <w:rFonts w:ascii="Times New Roman" w:hAnsi="Times New Roman"/>
        </w:rPr>
        <w:t>Which of the following statements are true about electric current? List all that apply.</w:t>
      </w:r>
    </w:p>
    <w:p w:rsidR="006A6CF8" w:rsidRPr="006A6CF8" w:rsidRDefault="006A6CF8" w:rsidP="00613E60">
      <w:pPr>
        <w:numPr>
          <w:ilvl w:val="0"/>
          <w:numId w:val="3"/>
        </w:numPr>
        <w:tabs>
          <w:tab w:val="left" w:pos="810"/>
          <w:tab w:val="left" w:pos="4500"/>
          <w:tab w:val="left" w:pos="6570"/>
          <w:tab w:val="left" w:pos="7920"/>
        </w:tabs>
        <w:spacing w:after="0"/>
        <w:ind w:left="810"/>
        <w:rPr>
          <w:rFonts w:ascii="Times New Roman" w:hAnsi="Times New Roman"/>
        </w:rPr>
      </w:pPr>
      <w:r w:rsidRPr="006A6CF8">
        <w:rPr>
          <w:rFonts w:ascii="Times New Roman" w:hAnsi="Times New Roman"/>
        </w:rPr>
        <w:t>Electric current is measured in units of Amperes.</w:t>
      </w:r>
    </w:p>
    <w:p w:rsidR="006A6CF8" w:rsidRPr="006A6CF8" w:rsidRDefault="006A6CF8" w:rsidP="00613E60">
      <w:pPr>
        <w:numPr>
          <w:ilvl w:val="0"/>
          <w:numId w:val="3"/>
        </w:numPr>
        <w:tabs>
          <w:tab w:val="left" w:pos="810"/>
          <w:tab w:val="left" w:pos="4500"/>
          <w:tab w:val="left" w:pos="6570"/>
          <w:tab w:val="left" w:pos="7920"/>
        </w:tabs>
        <w:spacing w:after="0"/>
        <w:ind w:left="810"/>
        <w:rPr>
          <w:rFonts w:ascii="Times New Roman" w:hAnsi="Times New Roman"/>
        </w:rPr>
      </w:pPr>
      <w:r w:rsidRPr="006A6CF8">
        <w:rPr>
          <w:rFonts w:ascii="Times New Roman" w:hAnsi="Times New Roman"/>
        </w:rPr>
        <w:t>Electric current and drift speed are synonymous terms.</w:t>
      </w:r>
    </w:p>
    <w:p w:rsidR="006A6CF8" w:rsidRPr="006A6CF8" w:rsidRDefault="006A6CF8" w:rsidP="00613E60">
      <w:pPr>
        <w:numPr>
          <w:ilvl w:val="0"/>
          <w:numId w:val="3"/>
        </w:numPr>
        <w:tabs>
          <w:tab w:val="left" w:pos="810"/>
          <w:tab w:val="left" w:pos="4500"/>
          <w:tab w:val="left" w:pos="6570"/>
          <w:tab w:val="left" w:pos="7920"/>
        </w:tabs>
        <w:spacing w:after="0"/>
        <w:ind w:left="810"/>
        <w:rPr>
          <w:rFonts w:ascii="Times New Roman" w:hAnsi="Times New Roman"/>
        </w:rPr>
      </w:pPr>
      <w:r w:rsidRPr="006A6CF8">
        <w:rPr>
          <w:rFonts w:ascii="Times New Roman" w:hAnsi="Times New Roman"/>
        </w:rPr>
        <w:t>Electric current is defined as the number of Coulombs of charge which move past a point on a circuit.</w:t>
      </w:r>
    </w:p>
    <w:p w:rsidR="006A6CF8" w:rsidRPr="006A6CF8" w:rsidRDefault="006A6CF8" w:rsidP="00613E60">
      <w:pPr>
        <w:numPr>
          <w:ilvl w:val="0"/>
          <w:numId w:val="3"/>
        </w:numPr>
        <w:tabs>
          <w:tab w:val="left" w:pos="810"/>
          <w:tab w:val="left" w:pos="4500"/>
          <w:tab w:val="left" w:pos="6570"/>
          <w:tab w:val="left" w:pos="7920"/>
        </w:tabs>
        <w:spacing w:after="0"/>
        <w:ind w:left="810"/>
        <w:rPr>
          <w:rFonts w:ascii="Times New Roman" w:hAnsi="Times New Roman"/>
        </w:rPr>
      </w:pPr>
      <w:r w:rsidRPr="006A6CF8">
        <w:rPr>
          <w:rFonts w:ascii="Times New Roman" w:hAnsi="Times New Roman"/>
        </w:rPr>
        <w:t>Electric current is equal to the number of Coulombs of charge which move past a point on a circuit per unit of time.</w:t>
      </w:r>
    </w:p>
    <w:p w:rsidR="006A6CF8" w:rsidRPr="006A6CF8" w:rsidRDefault="006A6CF8" w:rsidP="00613E60">
      <w:pPr>
        <w:numPr>
          <w:ilvl w:val="0"/>
          <w:numId w:val="3"/>
        </w:numPr>
        <w:tabs>
          <w:tab w:val="left" w:pos="810"/>
          <w:tab w:val="left" w:pos="4500"/>
          <w:tab w:val="left" w:pos="6570"/>
          <w:tab w:val="left" w:pos="7920"/>
        </w:tabs>
        <w:spacing w:after="0"/>
        <w:ind w:left="810"/>
        <w:rPr>
          <w:rFonts w:ascii="Times New Roman" w:hAnsi="Times New Roman"/>
        </w:rPr>
      </w:pPr>
      <w:r w:rsidRPr="006A6CF8">
        <w:rPr>
          <w:rFonts w:ascii="Times New Roman" w:hAnsi="Times New Roman"/>
        </w:rPr>
        <w:t>Electric current provides a measure of how fast charge moves between two points on a circuit.</w:t>
      </w:r>
    </w:p>
    <w:p w:rsidR="006A6CF8" w:rsidRPr="006A6CF8" w:rsidRDefault="006A6CF8" w:rsidP="00613E60">
      <w:pPr>
        <w:numPr>
          <w:ilvl w:val="0"/>
          <w:numId w:val="3"/>
        </w:numPr>
        <w:tabs>
          <w:tab w:val="left" w:pos="810"/>
          <w:tab w:val="left" w:pos="4500"/>
          <w:tab w:val="left" w:pos="6570"/>
          <w:tab w:val="left" w:pos="7920"/>
        </w:tabs>
        <w:spacing w:after="0"/>
        <w:ind w:left="810"/>
        <w:rPr>
          <w:rFonts w:ascii="Times New Roman" w:hAnsi="Times New Roman"/>
        </w:rPr>
      </w:pPr>
      <w:r w:rsidRPr="006A6CF8">
        <w:rPr>
          <w:rFonts w:ascii="Times New Roman" w:hAnsi="Times New Roman"/>
        </w:rPr>
        <w:t>The electric current diminishes in value as charge progresses to locations further and further from the + terminal of the battery.</w:t>
      </w:r>
    </w:p>
    <w:p w:rsidR="006A6CF8" w:rsidRPr="006A6CF8" w:rsidRDefault="006A6CF8" w:rsidP="00613E60">
      <w:pPr>
        <w:numPr>
          <w:ilvl w:val="0"/>
          <w:numId w:val="3"/>
        </w:numPr>
        <w:tabs>
          <w:tab w:val="left" w:pos="810"/>
          <w:tab w:val="left" w:pos="4500"/>
          <w:tab w:val="left" w:pos="6570"/>
          <w:tab w:val="left" w:pos="7920"/>
        </w:tabs>
        <w:spacing w:after="0"/>
        <w:ind w:left="810"/>
        <w:rPr>
          <w:rFonts w:ascii="Times New Roman" w:hAnsi="Times New Roman"/>
        </w:rPr>
      </w:pPr>
      <w:r w:rsidRPr="006A6CF8">
        <w:rPr>
          <w:rFonts w:ascii="Times New Roman" w:hAnsi="Times New Roman"/>
        </w:rPr>
        <w:t>The electric current in a circuit will increase as the electric potential impressed across a circuit is increased.</w:t>
      </w:r>
    </w:p>
    <w:p w:rsidR="006A6CF8" w:rsidRPr="006A6CF8" w:rsidRDefault="006A6CF8" w:rsidP="00613E60">
      <w:pPr>
        <w:numPr>
          <w:ilvl w:val="0"/>
          <w:numId w:val="3"/>
        </w:numPr>
        <w:tabs>
          <w:tab w:val="left" w:pos="810"/>
          <w:tab w:val="left" w:pos="4500"/>
          <w:tab w:val="left" w:pos="6570"/>
          <w:tab w:val="left" w:pos="7920"/>
        </w:tabs>
        <w:spacing w:after="0"/>
        <w:ind w:left="810"/>
        <w:rPr>
          <w:rFonts w:ascii="Times New Roman" w:hAnsi="Times New Roman"/>
        </w:rPr>
      </w:pPr>
      <w:r w:rsidRPr="006A6CF8">
        <w:rPr>
          <w:rFonts w:ascii="Times New Roman" w:hAnsi="Times New Roman"/>
        </w:rPr>
        <w:t>The electric current in a circuit will triple in value as the electric potential impressed across a circuit is increased by a factor of three.</w:t>
      </w:r>
    </w:p>
    <w:p w:rsidR="006A6CF8" w:rsidRPr="006A6CF8" w:rsidRDefault="006A6CF8" w:rsidP="00613E60">
      <w:pPr>
        <w:numPr>
          <w:ilvl w:val="0"/>
          <w:numId w:val="3"/>
        </w:numPr>
        <w:tabs>
          <w:tab w:val="left" w:pos="810"/>
          <w:tab w:val="left" w:pos="4500"/>
          <w:tab w:val="left" w:pos="6570"/>
          <w:tab w:val="left" w:pos="7920"/>
        </w:tabs>
        <w:spacing w:after="0"/>
        <w:ind w:left="810"/>
        <w:rPr>
          <w:rFonts w:ascii="Times New Roman" w:hAnsi="Times New Roman"/>
        </w:rPr>
      </w:pPr>
      <w:r w:rsidRPr="006A6CF8">
        <w:rPr>
          <w:rFonts w:ascii="Times New Roman" w:hAnsi="Times New Roman"/>
        </w:rPr>
        <w:t>Suppose a miniature light bulb is connected to a battery in a circuit. A light bulb with a greater resistance will have a greater current.</w:t>
      </w:r>
    </w:p>
    <w:p w:rsidR="006A6CF8" w:rsidRPr="006A6CF8" w:rsidRDefault="006A6CF8" w:rsidP="00613E60">
      <w:pPr>
        <w:numPr>
          <w:ilvl w:val="0"/>
          <w:numId w:val="3"/>
        </w:numPr>
        <w:tabs>
          <w:tab w:val="left" w:pos="810"/>
          <w:tab w:val="left" w:pos="4500"/>
          <w:tab w:val="left" w:pos="6570"/>
          <w:tab w:val="left" w:pos="7920"/>
        </w:tabs>
        <w:spacing w:after="0"/>
        <w:ind w:left="810"/>
        <w:rPr>
          <w:rFonts w:ascii="Times New Roman" w:hAnsi="Times New Roman"/>
        </w:rPr>
      </w:pPr>
      <w:r w:rsidRPr="006A6CF8">
        <w:rPr>
          <w:rFonts w:ascii="Times New Roman" w:hAnsi="Times New Roman"/>
        </w:rPr>
        <w:t>Wider conducting wires are capable of carrying larger currents.</w:t>
      </w:r>
    </w:p>
    <w:p w:rsidR="006A6CF8" w:rsidRPr="006A6CF8" w:rsidRDefault="006A6CF8" w:rsidP="00613E60">
      <w:pPr>
        <w:numPr>
          <w:ilvl w:val="0"/>
          <w:numId w:val="3"/>
        </w:numPr>
        <w:tabs>
          <w:tab w:val="left" w:pos="810"/>
          <w:tab w:val="left" w:pos="4500"/>
          <w:tab w:val="left" w:pos="6570"/>
          <w:tab w:val="left" w:pos="7920"/>
        </w:tabs>
        <w:spacing w:after="0"/>
        <w:ind w:left="810"/>
        <w:rPr>
          <w:rFonts w:ascii="Times New Roman" w:hAnsi="Times New Roman"/>
        </w:rPr>
      </w:pPr>
      <w:r w:rsidRPr="006A6CF8">
        <w:rPr>
          <w:rFonts w:ascii="Times New Roman" w:hAnsi="Times New Roman"/>
        </w:rPr>
        <w:t xml:space="preserve">If one starts getting technical about the meaning of electric current, one could argue that electric current is not </w:t>
      </w:r>
      <w:r w:rsidRPr="006A6CF8">
        <w:rPr>
          <w:rFonts w:ascii="Times New Roman" w:hAnsi="Times New Roman"/>
          <w:i/>
          <w:iCs/>
        </w:rPr>
        <w:t>something</w:t>
      </w:r>
      <w:r w:rsidRPr="006A6CF8">
        <w:rPr>
          <w:rFonts w:ascii="Times New Roman" w:hAnsi="Times New Roman"/>
        </w:rPr>
        <w:t xml:space="preserve"> that flows past a point on a circuit, but rather </w:t>
      </w:r>
      <w:r w:rsidRPr="006A6CF8">
        <w:rPr>
          <w:rFonts w:ascii="Times New Roman" w:hAnsi="Times New Roman"/>
          <w:i/>
          <w:iCs/>
        </w:rPr>
        <w:t>something</w:t>
      </w:r>
      <w:r w:rsidRPr="006A6CF8">
        <w:rPr>
          <w:rFonts w:ascii="Times New Roman" w:hAnsi="Times New Roman"/>
        </w:rPr>
        <w:t xml:space="preserve"> that exists to a given measure at a point on a circuit.</w:t>
      </w:r>
    </w:p>
    <w:p w:rsidR="00094757"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13E6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4.</w:t>
      </w:r>
      <w:r>
        <w:rPr>
          <w:rFonts w:ascii="Times New Roman" w:hAnsi="Times New Roman"/>
        </w:rPr>
        <w:tab/>
      </w:r>
      <w:r w:rsidR="006A6CF8" w:rsidRPr="006A6CF8">
        <w:rPr>
          <w:rFonts w:ascii="Times New Roman" w:hAnsi="Times New Roman"/>
        </w:rPr>
        <w:t>Which of the following statements are true about an electric resistance? List all that apply.</w:t>
      </w:r>
    </w:p>
    <w:p w:rsidR="006A6CF8" w:rsidRPr="006A6CF8" w:rsidRDefault="006A6CF8" w:rsidP="00613E60">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The resistance of an electric circuit is a measure of the overall amount of hindrance to the flow of charge through the circuit.</w:t>
      </w:r>
    </w:p>
    <w:p w:rsidR="006A6CF8" w:rsidRPr="006A6CF8" w:rsidRDefault="006A6CF8" w:rsidP="00613E60">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A large resistance value indicates that the charge is encountering a relatively large amount of difficulty in moving through the circuit.</w:t>
      </w:r>
    </w:p>
    <w:p w:rsidR="006A6CF8" w:rsidRPr="006A6CF8" w:rsidRDefault="006A6CF8" w:rsidP="00613E60">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The unit of resistance is the ampere.</w:t>
      </w:r>
    </w:p>
    <w:p w:rsidR="006A6CF8" w:rsidRPr="006A6CF8" w:rsidRDefault="006A6CF8" w:rsidP="00613E60">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A 5-ohm resistor would allow a current of 0.5 Amperes when 2.5 Volts is impressed across it.</w:t>
      </w:r>
    </w:p>
    <w:p w:rsidR="006A6CF8" w:rsidRPr="006A6CF8" w:rsidRDefault="006A6CF8" w:rsidP="00613E60">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A 10-ohm resistor would allow a current of 2 Amperes when 5 Volts is impressed across it.</w:t>
      </w:r>
    </w:p>
    <w:p w:rsidR="006A6CF8" w:rsidRPr="006A6CF8" w:rsidRDefault="006A6CF8" w:rsidP="00613E60">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The resistance of a conducting wire will increase as the length of the wire is increased.</w:t>
      </w:r>
    </w:p>
    <w:p w:rsidR="006A6CF8" w:rsidRPr="006A6CF8" w:rsidRDefault="006A6CF8" w:rsidP="00613E60">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The resistance of a conducting wire will increase as the cross-sectional area of the wire is increased.</w:t>
      </w:r>
    </w:p>
    <w:p w:rsidR="006A6CF8" w:rsidRPr="006A6CF8" w:rsidRDefault="006A6CF8" w:rsidP="00613E60">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Increasing the resistance of an electric circuit will cause the current in the circuit to increase.</w:t>
      </w:r>
    </w:p>
    <w:p w:rsidR="006A6CF8" w:rsidRPr="006A6CF8" w:rsidRDefault="006A6CF8" w:rsidP="00613E60">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A threefold increase in the resistance of an electric circuit will result in a threefold decrease in the electric current.</w:t>
      </w:r>
    </w:p>
    <w:p w:rsidR="006A6CF8" w:rsidRPr="006A6CF8" w:rsidRDefault="006A6CF8" w:rsidP="00613E60">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A miniature light bulb with a specific resistance is connected to a 1.5-Volt battery to form a circuit. If it were connected to a 6-Volt battery instead, its resistance would increase by a factor of 4.</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13E60" w:rsidRPr="006A6CF8" w:rsidRDefault="00613E60"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13E6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5.</w:t>
      </w:r>
      <w:r>
        <w:rPr>
          <w:rFonts w:ascii="Times New Roman" w:hAnsi="Times New Roman"/>
        </w:rPr>
        <w:tab/>
      </w:r>
      <w:r w:rsidR="006A6CF8" w:rsidRPr="006A6CF8">
        <w:rPr>
          <w:rFonts w:ascii="Times New Roman" w:hAnsi="Times New Roman"/>
        </w:rPr>
        <w:t>Which of the following statements are true about electric power and electric potential energy? List all that apply.</w:t>
      </w:r>
    </w:p>
    <w:p w:rsidR="006A6CF8" w:rsidRPr="006A6CF8" w:rsidRDefault="006A6CF8" w:rsidP="00613E60">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Power is the amount of energy used by an electrical appliance.</w:t>
      </w:r>
    </w:p>
    <w:p w:rsidR="006A6CF8" w:rsidRPr="006A6CF8" w:rsidRDefault="006A6CF8" w:rsidP="00613E60">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Power is the rate at which energy is used by an electric circuit.</w:t>
      </w:r>
    </w:p>
    <w:p w:rsidR="006A6CF8" w:rsidRPr="006A6CF8" w:rsidRDefault="006A6CF8" w:rsidP="00613E60">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A kiloWatt•hour is a unit of electric power.</w:t>
      </w:r>
    </w:p>
    <w:p w:rsidR="006A6CF8" w:rsidRPr="006A6CF8" w:rsidRDefault="006A6CF8" w:rsidP="00613E60">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A Joule/second is a unit of power.</w:t>
      </w:r>
    </w:p>
    <w:p w:rsidR="006A6CF8" w:rsidRPr="006A6CF8" w:rsidRDefault="006A6CF8" w:rsidP="00613E60">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 xml:space="preserve">A 60-Watt light bulb would </w:t>
      </w:r>
      <w:r w:rsidRPr="006A6CF8">
        <w:rPr>
          <w:rFonts w:ascii="Times New Roman" w:hAnsi="Times New Roman"/>
          <w:i/>
          <w:iCs/>
        </w:rPr>
        <w:t>consume</w:t>
      </w:r>
      <w:r w:rsidRPr="006A6CF8">
        <w:rPr>
          <w:rFonts w:ascii="Times New Roman" w:hAnsi="Times New Roman"/>
        </w:rPr>
        <w:t xml:space="preserve"> 30 Joules of electrical energy in 2 seconds.</w:t>
      </w:r>
    </w:p>
    <w:p w:rsidR="006A6CF8" w:rsidRPr="006A6CF8" w:rsidRDefault="006A6CF8" w:rsidP="00613E60">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 xml:space="preserve">A 120-Watt light bulb would </w:t>
      </w:r>
      <w:r w:rsidRPr="006A6CF8">
        <w:rPr>
          <w:rFonts w:ascii="Times New Roman" w:hAnsi="Times New Roman"/>
          <w:i/>
          <w:iCs/>
        </w:rPr>
        <w:t>consume</w:t>
      </w:r>
      <w:r w:rsidRPr="006A6CF8">
        <w:rPr>
          <w:rFonts w:ascii="Times New Roman" w:hAnsi="Times New Roman"/>
        </w:rPr>
        <w:t xml:space="preserve"> 1200 Joules of electrical energy in 6 seconds.</w:t>
      </w:r>
    </w:p>
    <w:p w:rsidR="006A6CF8" w:rsidRPr="006A6CF8" w:rsidRDefault="006A6CF8" w:rsidP="00613E60">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A charge moving through an electric circuit would gain electric potential energy in the internal circuit and lose electric potential energy in the external circuit.</w:t>
      </w:r>
    </w:p>
    <w:p w:rsidR="006A6CF8" w:rsidRPr="006A6CF8" w:rsidRDefault="006A6CF8" w:rsidP="00613E60">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Charge has the greatest amount of electric potential energy at the - terminal of the battery.</w:t>
      </w:r>
    </w:p>
    <w:p w:rsidR="006A6CF8" w:rsidRPr="006A6CF8" w:rsidRDefault="006A6CF8" w:rsidP="00613E60">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If a 60-Watt light bulb is placed in a 120-Volt circuit, then the current in the light bulb is 2 Amps.</w:t>
      </w:r>
    </w:p>
    <w:p w:rsidR="006A6CF8" w:rsidRPr="006A6CF8" w:rsidRDefault="006A6CF8" w:rsidP="00613E60">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Consider two light bulbs with different power ratings. A 60-Watt light bulb has a greater resistance than a 100-Watt light bulb.</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13E60" w:rsidRPr="006A6CF8" w:rsidRDefault="00613E60"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6.</w:t>
      </w:r>
      <w:r>
        <w:rPr>
          <w:rFonts w:ascii="Times New Roman" w:hAnsi="Times New Roman"/>
        </w:rPr>
        <w:tab/>
      </w:r>
      <w:r w:rsidR="006A6CF8" w:rsidRPr="006A6CF8">
        <w:rPr>
          <w:rFonts w:ascii="Times New Roman" w:hAnsi="Times New Roman"/>
        </w:rPr>
        <w:t>Which of the following statements are true about a series circuit? List all that apply.</w:t>
      </w:r>
    </w:p>
    <w:p w:rsidR="006A6CF8" w:rsidRPr="006A6CF8" w:rsidRDefault="006A6CF8" w:rsidP="008E19A1">
      <w:pPr>
        <w:numPr>
          <w:ilvl w:val="0"/>
          <w:numId w:val="6"/>
        </w:numPr>
        <w:tabs>
          <w:tab w:val="left" w:pos="720"/>
          <w:tab w:val="left" w:pos="2430"/>
          <w:tab w:val="left" w:pos="4500"/>
          <w:tab w:val="left" w:pos="6570"/>
          <w:tab w:val="left" w:pos="7920"/>
        </w:tabs>
        <w:spacing w:after="0"/>
        <w:rPr>
          <w:rFonts w:ascii="Times New Roman" w:hAnsi="Times New Roman"/>
        </w:rPr>
      </w:pPr>
      <w:r w:rsidRPr="006A6CF8">
        <w:rPr>
          <w:rFonts w:ascii="Times New Roman" w:hAnsi="Times New Roman"/>
        </w:rPr>
        <w:t>Series circuits are characterized by the fact that there is a single pathway by which charge can travel from the + terminal to the - terminal.</w:t>
      </w:r>
    </w:p>
    <w:p w:rsidR="006A6CF8" w:rsidRPr="006A6CF8" w:rsidRDefault="006A6CF8" w:rsidP="008E19A1">
      <w:pPr>
        <w:numPr>
          <w:ilvl w:val="0"/>
          <w:numId w:val="6"/>
        </w:numPr>
        <w:tabs>
          <w:tab w:val="left" w:pos="720"/>
          <w:tab w:val="left" w:pos="2430"/>
          <w:tab w:val="left" w:pos="4500"/>
          <w:tab w:val="left" w:pos="6570"/>
          <w:tab w:val="left" w:pos="7920"/>
        </w:tabs>
        <w:spacing w:after="0"/>
        <w:rPr>
          <w:rFonts w:ascii="Times New Roman" w:hAnsi="Times New Roman"/>
        </w:rPr>
      </w:pPr>
      <w:r w:rsidRPr="006A6CF8">
        <w:rPr>
          <w:rFonts w:ascii="Times New Roman" w:hAnsi="Times New Roman"/>
        </w:rPr>
        <w:t>During any single loop of charge around a series circuit, the charge will pass through each resistor in the circuit.</w:t>
      </w:r>
    </w:p>
    <w:p w:rsidR="006A6CF8" w:rsidRPr="006A6CF8" w:rsidRDefault="006A6CF8" w:rsidP="008E19A1">
      <w:pPr>
        <w:numPr>
          <w:ilvl w:val="0"/>
          <w:numId w:val="6"/>
        </w:numPr>
        <w:tabs>
          <w:tab w:val="left" w:pos="720"/>
          <w:tab w:val="left" w:pos="2430"/>
          <w:tab w:val="left" w:pos="4500"/>
          <w:tab w:val="left" w:pos="6570"/>
          <w:tab w:val="left" w:pos="7920"/>
        </w:tabs>
        <w:spacing w:after="0"/>
        <w:rPr>
          <w:rFonts w:ascii="Times New Roman" w:hAnsi="Times New Roman"/>
        </w:rPr>
      </w:pPr>
      <w:r w:rsidRPr="006A6CF8">
        <w:rPr>
          <w:rFonts w:ascii="Times New Roman" w:hAnsi="Times New Roman"/>
        </w:rPr>
        <w:t>The overall resistance of a circuit increases as more and more resistors are placed in series in the circuit.</w:t>
      </w:r>
    </w:p>
    <w:p w:rsidR="006A6CF8" w:rsidRPr="006A6CF8" w:rsidRDefault="006A6CF8" w:rsidP="008E19A1">
      <w:pPr>
        <w:numPr>
          <w:ilvl w:val="0"/>
          <w:numId w:val="6"/>
        </w:numPr>
        <w:tabs>
          <w:tab w:val="left" w:pos="720"/>
          <w:tab w:val="left" w:pos="2430"/>
          <w:tab w:val="left" w:pos="4500"/>
          <w:tab w:val="left" w:pos="6570"/>
          <w:tab w:val="left" w:pos="7920"/>
        </w:tabs>
        <w:spacing w:after="0"/>
        <w:rPr>
          <w:rFonts w:ascii="Times New Roman" w:hAnsi="Times New Roman"/>
        </w:rPr>
      </w:pPr>
      <w:r w:rsidRPr="006A6CF8">
        <w:rPr>
          <w:rFonts w:ascii="Times New Roman" w:hAnsi="Times New Roman"/>
        </w:rPr>
        <w:t>The total current in a circuit increases as more and more resistors are placed in series in the circuit.</w:t>
      </w:r>
    </w:p>
    <w:p w:rsidR="006A6CF8" w:rsidRPr="006A6CF8" w:rsidRDefault="006A6CF8" w:rsidP="008E19A1">
      <w:pPr>
        <w:numPr>
          <w:ilvl w:val="0"/>
          <w:numId w:val="6"/>
        </w:numPr>
        <w:tabs>
          <w:tab w:val="left" w:pos="720"/>
          <w:tab w:val="left" w:pos="2430"/>
          <w:tab w:val="left" w:pos="4500"/>
          <w:tab w:val="left" w:pos="6570"/>
          <w:tab w:val="left" w:pos="7920"/>
        </w:tabs>
        <w:spacing w:after="0"/>
        <w:rPr>
          <w:rFonts w:ascii="Times New Roman" w:hAnsi="Times New Roman"/>
        </w:rPr>
      </w:pPr>
      <w:r w:rsidRPr="006A6CF8">
        <w:rPr>
          <w:rFonts w:ascii="Times New Roman" w:hAnsi="Times New Roman"/>
        </w:rPr>
        <w:t>Suppose that three identical resistors with a resistance of 3-ohms are placed in series with a 12-Volt battery. The current in the circuit is 4 Amps.</w:t>
      </w:r>
    </w:p>
    <w:p w:rsidR="006A6CF8" w:rsidRPr="006A6CF8" w:rsidRDefault="006A6CF8" w:rsidP="008E19A1">
      <w:pPr>
        <w:numPr>
          <w:ilvl w:val="0"/>
          <w:numId w:val="6"/>
        </w:numPr>
        <w:tabs>
          <w:tab w:val="left" w:pos="720"/>
          <w:tab w:val="left" w:pos="2430"/>
          <w:tab w:val="left" w:pos="4500"/>
          <w:tab w:val="left" w:pos="6570"/>
          <w:tab w:val="left" w:pos="7920"/>
        </w:tabs>
        <w:spacing w:after="0"/>
        <w:rPr>
          <w:rFonts w:ascii="Times New Roman" w:hAnsi="Times New Roman"/>
        </w:rPr>
      </w:pPr>
      <w:r w:rsidRPr="006A6CF8">
        <w:rPr>
          <w:rFonts w:ascii="Times New Roman" w:hAnsi="Times New Roman"/>
        </w:rPr>
        <w:t>Suppose that three identical resistors with a resistance of 3-ohms are placed in series with a 12-Volt battery. The electric potential difference across each resistor is 12 Volts.</w:t>
      </w:r>
    </w:p>
    <w:p w:rsidR="006A6CF8" w:rsidRPr="006A6CF8" w:rsidRDefault="006A6CF8" w:rsidP="008E19A1">
      <w:pPr>
        <w:numPr>
          <w:ilvl w:val="0"/>
          <w:numId w:val="6"/>
        </w:numPr>
        <w:tabs>
          <w:tab w:val="left" w:pos="720"/>
          <w:tab w:val="left" w:pos="2430"/>
          <w:tab w:val="left" w:pos="4500"/>
          <w:tab w:val="left" w:pos="6570"/>
          <w:tab w:val="left" w:pos="7920"/>
        </w:tabs>
        <w:spacing w:after="0"/>
        <w:rPr>
          <w:rFonts w:ascii="Times New Roman" w:hAnsi="Times New Roman"/>
        </w:rPr>
      </w:pPr>
      <w:r w:rsidRPr="006A6CF8">
        <w:rPr>
          <w:rFonts w:ascii="Times New Roman" w:hAnsi="Times New Roman"/>
        </w:rPr>
        <w:t xml:space="preserve">Suppose that two identical resistors are placed in series with a 12-Volt battery. The current in the circuit is 6 </w:t>
      </w:r>
      <w:r w:rsidR="00094757">
        <w:rPr>
          <w:rFonts w:ascii="Times New Roman" w:hAnsi="Times New Roman"/>
        </w:rPr>
        <w:t>A</w:t>
      </w:r>
      <w:r w:rsidRPr="006A6CF8">
        <w:rPr>
          <w:rFonts w:ascii="Times New Roman" w:hAnsi="Times New Roman"/>
        </w:rPr>
        <w:t>mps. The resistance of each resistor is 4 ohms.</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8E19A1"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7.</w:t>
      </w:r>
      <w:r>
        <w:rPr>
          <w:rFonts w:ascii="Times New Roman" w:hAnsi="Times New Roman"/>
        </w:rPr>
        <w:tab/>
      </w:r>
      <w:r w:rsidR="006A6CF8" w:rsidRPr="006A6CF8">
        <w:rPr>
          <w:rFonts w:ascii="Times New Roman" w:hAnsi="Times New Roman"/>
        </w:rPr>
        <w:t>Which of the following statements are true about a parallel circuit? List all that apply.</w:t>
      </w:r>
    </w:p>
    <w:p w:rsidR="006A6CF8" w:rsidRPr="006A6CF8" w:rsidRDefault="006A6CF8" w:rsidP="008E19A1">
      <w:pPr>
        <w:numPr>
          <w:ilvl w:val="0"/>
          <w:numId w:val="7"/>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Parallel circuits are characterized by the fact that there are multiple pathways by which charge can travel from the + terminal to the - terminal.</w:t>
      </w:r>
    </w:p>
    <w:p w:rsidR="006A6CF8" w:rsidRPr="006A6CF8" w:rsidRDefault="006A6CF8" w:rsidP="008E19A1">
      <w:pPr>
        <w:numPr>
          <w:ilvl w:val="0"/>
          <w:numId w:val="7"/>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During any single loop of charge around a parallel circuit, the charge will pass through each resistor in the circuit.</w:t>
      </w:r>
    </w:p>
    <w:p w:rsidR="006A6CF8" w:rsidRPr="006A6CF8" w:rsidRDefault="006A6CF8" w:rsidP="008E19A1">
      <w:pPr>
        <w:numPr>
          <w:ilvl w:val="0"/>
          <w:numId w:val="7"/>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The overall resistance of a circuit increases as more and more resistors are placed in parallel in the circuit.</w:t>
      </w:r>
    </w:p>
    <w:p w:rsidR="006A6CF8" w:rsidRPr="006A6CF8" w:rsidRDefault="006A6CF8" w:rsidP="008E19A1">
      <w:pPr>
        <w:numPr>
          <w:ilvl w:val="0"/>
          <w:numId w:val="7"/>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The total current in a circuit increases as more and more resistors are placed in parallel in the circuit.</w:t>
      </w:r>
    </w:p>
    <w:p w:rsidR="006A6CF8" w:rsidRPr="006A6CF8" w:rsidRDefault="006A6CF8" w:rsidP="008E19A1">
      <w:pPr>
        <w:numPr>
          <w:ilvl w:val="0"/>
          <w:numId w:val="7"/>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Suppose that three identical resistors with a resistance of 3-ohms are placed in parallel with a 12-Volt battery. The current in the circuit is 1 Amp.</w:t>
      </w:r>
    </w:p>
    <w:p w:rsidR="006A6CF8" w:rsidRPr="006A6CF8" w:rsidRDefault="006A6CF8" w:rsidP="008E19A1">
      <w:pPr>
        <w:numPr>
          <w:ilvl w:val="0"/>
          <w:numId w:val="7"/>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Suppose that three identical resistors with a resistance of 3-ohms are placed in parallel with a 12-Volt battery. The electric potential difference across each resistor is 12 Volts.</w:t>
      </w:r>
    </w:p>
    <w:p w:rsidR="006A6CF8" w:rsidRPr="006A6CF8" w:rsidRDefault="006A6CF8" w:rsidP="008E19A1">
      <w:pPr>
        <w:numPr>
          <w:ilvl w:val="0"/>
          <w:numId w:val="7"/>
        </w:numPr>
        <w:tabs>
          <w:tab w:val="left" w:pos="810"/>
          <w:tab w:val="left" w:pos="2430"/>
          <w:tab w:val="left" w:pos="4500"/>
          <w:tab w:val="left" w:pos="6570"/>
          <w:tab w:val="left" w:pos="7920"/>
        </w:tabs>
        <w:spacing w:after="0"/>
        <w:ind w:left="810"/>
        <w:rPr>
          <w:rFonts w:ascii="Times New Roman" w:hAnsi="Times New Roman"/>
        </w:rPr>
      </w:pPr>
      <w:r w:rsidRPr="006A6CF8">
        <w:rPr>
          <w:rFonts w:ascii="Times New Roman" w:hAnsi="Times New Roman"/>
        </w:rPr>
        <w:t>Suppose that two identical resistors are placed in parallel with a 12-Volt battery. The overall current in the circuit is 6 amps. The resistance of each resistor is 4 ohms.</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8E19A1"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b/>
          <w:bCs/>
        </w:rPr>
      </w:pPr>
      <w:r w:rsidRPr="006A6CF8">
        <w:rPr>
          <w:rFonts w:ascii="Times New Roman" w:hAnsi="Times New Roman"/>
          <w:b/>
          <w:bCs/>
        </w:rPr>
        <w:t>Part B: Multiple Choice</w:t>
      </w:r>
    </w:p>
    <w:p w:rsidR="006A6CF8"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8.</w:t>
      </w:r>
      <w:r>
        <w:rPr>
          <w:rFonts w:ascii="Times New Roman" w:hAnsi="Times New Roman"/>
        </w:rPr>
        <w:tab/>
      </w:r>
      <w:r w:rsidR="006A6CF8" w:rsidRPr="006A6CF8">
        <w:rPr>
          <w:rFonts w:ascii="Times New Roman" w:hAnsi="Times New Roman"/>
        </w:rPr>
        <w:t xml:space="preserve">If an electric circuit </w:t>
      </w:r>
      <w:r w:rsidR="0002293E">
        <w:rPr>
          <w:rFonts w:ascii="Times New Roman" w:hAnsi="Times New Roman"/>
        </w:rPr>
        <w:t>were</w:t>
      </w:r>
      <w:r w:rsidR="006A6CF8" w:rsidRPr="006A6CF8">
        <w:rPr>
          <w:rFonts w:ascii="Times New Roman" w:hAnsi="Times New Roman"/>
        </w:rPr>
        <w:t xml:space="preserve"> analogous to a water park, then the battery would be analogous to the ____.</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6A6CF8" w:rsidRPr="006A6CF8">
        <w:rPr>
          <w:rFonts w:ascii="Times New Roman" w:hAnsi="Times New Roman"/>
        </w:rPr>
        <w:t>pipes which carry the water through the water circuit</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6A6CF8" w:rsidRPr="006A6CF8">
        <w:rPr>
          <w:rFonts w:ascii="Times New Roman" w:hAnsi="Times New Roman"/>
        </w:rPr>
        <w:t>pump which supplies energy to move the water from the ground to a high elevation</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6A6CF8" w:rsidRPr="006A6CF8">
        <w:rPr>
          <w:rFonts w:ascii="Times New Roman" w:hAnsi="Times New Roman"/>
        </w:rPr>
        <w:t>the people which flow from the top of the water ride to the bottom of the water ride</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d.</w:t>
      </w:r>
      <w:r>
        <w:rPr>
          <w:rFonts w:ascii="Times New Roman" w:hAnsi="Times New Roman"/>
        </w:rPr>
        <w:tab/>
      </w:r>
      <w:r w:rsidR="006A6CF8" w:rsidRPr="006A6CF8">
        <w:rPr>
          <w:rFonts w:ascii="Times New Roman" w:hAnsi="Times New Roman"/>
        </w:rPr>
        <w:t>the rate at which water is pumped onto the slide</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e.</w:t>
      </w:r>
      <w:r>
        <w:rPr>
          <w:rFonts w:ascii="Times New Roman" w:hAnsi="Times New Roman"/>
        </w:rPr>
        <w:tab/>
      </w:r>
      <w:r w:rsidR="006A6CF8" w:rsidRPr="006A6CF8">
        <w:rPr>
          <w:rFonts w:ascii="Times New Roman" w:hAnsi="Times New Roman"/>
        </w:rPr>
        <w:t>the change in potential energy of the riders</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f.</w:t>
      </w:r>
      <w:r>
        <w:rPr>
          <w:rFonts w:ascii="Times New Roman" w:hAnsi="Times New Roman"/>
        </w:rPr>
        <w:tab/>
      </w:r>
      <w:r w:rsidR="006A6CF8" w:rsidRPr="006A6CF8">
        <w:rPr>
          <w:rFonts w:ascii="Times New Roman" w:hAnsi="Times New Roman"/>
        </w:rPr>
        <w:t>the top of the water slide</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g.</w:t>
      </w:r>
      <w:r>
        <w:rPr>
          <w:rFonts w:ascii="Times New Roman" w:hAnsi="Times New Roman"/>
        </w:rPr>
        <w:tab/>
      </w:r>
      <w:r w:rsidR="006A6CF8" w:rsidRPr="006A6CF8">
        <w:rPr>
          <w:rFonts w:ascii="Times New Roman" w:hAnsi="Times New Roman"/>
        </w:rPr>
        <w:t>the bottom of the water slide</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h.</w:t>
      </w:r>
      <w:r>
        <w:rPr>
          <w:rFonts w:ascii="Times New Roman" w:hAnsi="Times New Roman"/>
        </w:rPr>
        <w:tab/>
      </w:r>
      <w:r w:rsidR="006A6CF8" w:rsidRPr="006A6CF8">
        <w:rPr>
          <w:rFonts w:ascii="Times New Roman" w:hAnsi="Times New Roman"/>
        </w:rPr>
        <w:t>the long lines which exist at the park</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i.</w:t>
      </w:r>
      <w:r>
        <w:rPr>
          <w:rFonts w:ascii="Times New Roman" w:hAnsi="Times New Roman"/>
        </w:rPr>
        <w:tab/>
      </w:r>
      <w:r w:rsidR="006A6CF8" w:rsidRPr="006A6CF8">
        <w:rPr>
          <w:rFonts w:ascii="Times New Roman" w:hAnsi="Times New Roman"/>
        </w:rPr>
        <w:t>the speed at which riders move as they slide from the top to the bottom of the ride</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8E19A1"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9.</w:t>
      </w:r>
      <w:r>
        <w:rPr>
          <w:rFonts w:ascii="Times New Roman" w:hAnsi="Times New Roman"/>
        </w:rPr>
        <w:tab/>
      </w:r>
      <w:r w:rsidR="006A6CF8" w:rsidRPr="006A6CF8">
        <w:rPr>
          <w:rFonts w:ascii="Times New Roman" w:hAnsi="Times New Roman"/>
        </w:rPr>
        <w:t xml:space="preserve">If an electric circuit </w:t>
      </w:r>
      <w:r w:rsidR="0002293E">
        <w:rPr>
          <w:rFonts w:ascii="Times New Roman" w:hAnsi="Times New Roman"/>
        </w:rPr>
        <w:t>were</w:t>
      </w:r>
      <w:r w:rsidR="006A6CF8" w:rsidRPr="006A6CF8">
        <w:rPr>
          <w:rFonts w:ascii="Times New Roman" w:hAnsi="Times New Roman"/>
        </w:rPr>
        <w:t xml:space="preserve"> analogous to a water park, then the positive terminal of the battery would be analogous to the ____.</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6A6CF8" w:rsidRPr="006A6CF8">
        <w:rPr>
          <w:rFonts w:ascii="Times New Roman" w:hAnsi="Times New Roman"/>
        </w:rPr>
        <w:t>pipes which carry the water through the water circuit</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6A6CF8" w:rsidRPr="006A6CF8">
        <w:rPr>
          <w:rFonts w:ascii="Times New Roman" w:hAnsi="Times New Roman"/>
        </w:rPr>
        <w:t>pump which supplies energy to move the water from the ground to a high elevation</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6A6CF8" w:rsidRPr="006A6CF8">
        <w:rPr>
          <w:rFonts w:ascii="Times New Roman" w:hAnsi="Times New Roman"/>
        </w:rPr>
        <w:t>the people which flow from the top of the water ride to the bottom of the water ride</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d.</w:t>
      </w:r>
      <w:r>
        <w:rPr>
          <w:rFonts w:ascii="Times New Roman" w:hAnsi="Times New Roman"/>
        </w:rPr>
        <w:tab/>
      </w:r>
      <w:r w:rsidR="006A6CF8" w:rsidRPr="006A6CF8">
        <w:rPr>
          <w:rFonts w:ascii="Times New Roman" w:hAnsi="Times New Roman"/>
        </w:rPr>
        <w:t>the rate at which water is pumped onto the slide</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e.</w:t>
      </w:r>
      <w:r>
        <w:rPr>
          <w:rFonts w:ascii="Times New Roman" w:hAnsi="Times New Roman"/>
        </w:rPr>
        <w:tab/>
      </w:r>
      <w:r w:rsidR="006A6CF8" w:rsidRPr="006A6CF8">
        <w:rPr>
          <w:rFonts w:ascii="Times New Roman" w:hAnsi="Times New Roman"/>
        </w:rPr>
        <w:t>the change in potential energy of the riders</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f.</w:t>
      </w:r>
      <w:r>
        <w:rPr>
          <w:rFonts w:ascii="Times New Roman" w:hAnsi="Times New Roman"/>
        </w:rPr>
        <w:tab/>
      </w:r>
      <w:r w:rsidR="006A6CF8" w:rsidRPr="006A6CF8">
        <w:rPr>
          <w:rFonts w:ascii="Times New Roman" w:hAnsi="Times New Roman"/>
        </w:rPr>
        <w:t>the top of the water slide</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g.</w:t>
      </w:r>
      <w:r>
        <w:rPr>
          <w:rFonts w:ascii="Times New Roman" w:hAnsi="Times New Roman"/>
        </w:rPr>
        <w:tab/>
      </w:r>
      <w:r w:rsidR="006A6CF8" w:rsidRPr="006A6CF8">
        <w:rPr>
          <w:rFonts w:ascii="Times New Roman" w:hAnsi="Times New Roman"/>
        </w:rPr>
        <w:t>the bottom of the water slide</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h.</w:t>
      </w:r>
      <w:r>
        <w:rPr>
          <w:rFonts w:ascii="Times New Roman" w:hAnsi="Times New Roman"/>
        </w:rPr>
        <w:tab/>
      </w:r>
      <w:r w:rsidR="006A6CF8" w:rsidRPr="006A6CF8">
        <w:rPr>
          <w:rFonts w:ascii="Times New Roman" w:hAnsi="Times New Roman"/>
        </w:rPr>
        <w:t>the long lines which exist at the park</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i.</w:t>
      </w:r>
      <w:r>
        <w:rPr>
          <w:rFonts w:ascii="Times New Roman" w:hAnsi="Times New Roman"/>
        </w:rPr>
        <w:tab/>
      </w:r>
      <w:r w:rsidR="006A6CF8" w:rsidRPr="006A6CF8">
        <w:rPr>
          <w:rFonts w:ascii="Times New Roman" w:hAnsi="Times New Roman"/>
        </w:rPr>
        <w:t>the speed at which riders move as they slide from the top to the bottom of the ride</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8E19A1"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10.</w:t>
      </w:r>
      <w:r>
        <w:rPr>
          <w:rFonts w:ascii="Times New Roman" w:hAnsi="Times New Roman"/>
        </w:rPr>
        <w:tab/>
      </w:r>
      <w:r w:rsidR="006A6CF8" w:rsidRPr="006A6CF8">
        <w:rPr>
          <w:rFonts w:ascii="Times New Roman" w:hAnsi="Times New Roman"/>
        </w:rPr>
        <w:t xml:space="preserve">If an electric circuit </w:t>
      </w:r>
      <w:r w:rsidR="0002293E">
        <w:rPr>
          <w:rFonts w:ascii="Times New Roman" w:hAnsi="Times New Roman"/>
        </w:rPr>
        <w:t>were</w:t>
      </w:r>
      <w:r w:rsidR="006A6CF8" w:rsidRPr="006A6CF8">
        <w:rPr>
          <w:rFonts w:ascii="Times New Roman" w:hAnsi="Times New Roman"/>
        </w:rPr>
        <w:t xml:space="preserve"> analogous to a water park, then the electric current would be analogous to the ____.</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6A6CF8" w:rsidRPr="006A6CF8">
        <w:rPr>
          <w:rFonts w:ascii="Times New Roman" w:hAnsi="Times New Roman"/>
        </w:rPr>
        <w:t>pipes which carry the water through the water circuit</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6A6CF8" w:rsidRPr="006A6CF8">
        <w:rPr>
          <w:rFonts w:ascii="Times New Roman" w:hAnsi="Times New Roman"/>
        </w:rPr>
        <w:t>pump which supplies energy to move the water from the ground to a high elevation</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6A6CF8" w:rsidRPr="006A6CF8">
        <w:rPr>
          <w:rFonts w:ascii="Times New Roman" w:hAnsi="Times New Roman"/>
        </w:rPr>
        <w:t>the people which flow from the top of the water ride to the bottom of the water ride</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d.</w:t>
      </w:r>
      <w:r>
        <w:rPr>
          <w:rFonts w:ascii="Times New Roman" w:hAnsi="Times New Roman"/>
        </w:rPr>
        <w:tab/>
      </w:r>
      <w:r w:rsidR="006A6CF8" w:rsidRPr="006A6CF8">
        <w:rPr>
          <w:rFonts w:ascii="Times New Roman" w:hAnsi="Times New Roman"/>
        </w:rPr>
        <w:t>the rate at which water is pumped onto the slide</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e.</w:t>
      </w:r>
      <w:r>
        <w:rPr>
          <w:rFonts w:ascii="Times New Roman" w:hAnsi="Times New Roman"/>
        </w:rPr>
        <w:tab/>
      </w:r>
      <w:r w:rsidR="006A6CF8" w:rsidRPr="006A6CF8">
        <w:rPr>
          <w:rFonts w:ascii="Times New Roman" w:hAnsi="Times New Roman"/>
        </w:rPr>
        <w:t>the change in potential energy of the riders</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f.</w:t>
      </w:r>
      <w:r>
        <w:rPr>
          <w:rFonts w:ascii="Times New Roman" w:hAnsi="Times New Roman"/>
        </w:rPr>
        <w:tab/>
      </w:r>
      <w:r w:rsidR="006A6CF8" w:rsidRPr="006A6CF8">
        <w:rPr>
          <w:rFonts w:ascii="Times New Roman" w:hAnsi="Times New Roman"/>
        </w:rPr>
        <w:t>the top of the water slide</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g.</w:t>
      </w:r>
      <w:r>
        <w:rPr>
          <w:rFonts w:ascii="Times New Roman" w:hAnsi="Times New Roman"/>
        </w:rPr>
        <w:tab/>
      </w:r>
      <w:r w:rsidR="006A6CF8" w:rsidRPr="006A6CF8">
        <w:rPr>
          <w:rFonts w:ascii="Times New Roman" w:hAnsi="Times New Roman"/>
        </w:rPr>
        <w:t>the bottom of the water slide</w:t>
      </w:r>
    </w:p>
    <w:p w:rsidR="006A6CF8" w:rsidRPr="006A6CF8" w:rsidRDefault="008E19A1" w:rsidP="008E19A1">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h.</w:t>
      </w:r>
      <w:r>
        <w:rPr>
          <w:rFonts w:ascii="Times New Roman" w:hAnsi="Times New Roman"/>
        </w:rPr>
        <w:tab/>
      </w:r>
      <w:r w:rsidR="006A6CF8" w:rsidRPr="006A6CF8">
        <w:rPr>
          <w:rFonts w:ascii="Times New Roman" w:hAnsi="Times New Roman"/>
        </w:rPr>
        <w:t>the long lines which exist at the park</w:t>
      </w:r>
    </w:p>
    <w:p w:rsidR="006A6CF8" w:rsidRPr="006A6CF8" w:rsidRDefault="006A6CF8" w:rsidP="008E19A1">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 xml:space="preserve">i. </w:t>
      </w:r>
      <w:r w:rsidR="008E19A1">
        <w:rPr>
          <w:rFonts w:ascii="Times New Roman" w:hAnsi="Times New Roman"/>
        </w:rPr>
        <w:tab/>
      </w:r>
      <w:r w:rsidRPr="006A6CF8">
        <w:rPr>
          <w:rFonts w:ascii="Times New Roman" w:hAnsi="Times New Roman"/>
        </w:rPr>
        <w:t>the speed at which riders move as they slide from the top to the bottom of the ride</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8E19A1"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11.</w:t>
      </w:r>
      <w:r>
        <w:rPr>
          <w:rFonts w:ascii="Times New Roman" w:hAnsi="Times New Roman"/>
        </w:rPr>
        <w:tab/>
      </w:r>
      <w:r w:rsidR="006A6CF8" w:rsidRPr="006A6CF8">
        <w:rPr>
          <w:rFonts w:ascii="Times New Roman" w:hAnsi="Times New Roman"/>
        </w:rPr>
        <w:t>The potential energy possessed per unit of charge at any given location is referred to as the electric ___.</w:t>
      </w:r>
    </w:p>
    <w:p w:rsidR="008E19A1"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8E19A1" w:rsidRPr="006A6CF8">
        <w:rPr>
          <w:rFonts w:ascii="Times New Roman" w:hAnsi="Times New Roman"/>
        </w:rPr>
        <w:t>a. current</w:t>
      </w:r>
      <w:r>
        <w:rPr>
          <w:rFonts w:ascii="Times New Roman" w:hAnsi="Times New Roman"/>
        </w:rPr>
        <w:tab/>
      </w:r>
      <w:r w:rsidR="008E19A1" w:rsidRPr="006A6CF8">
        <w:rPr>
          <w:rFonts w:ascii="Times New Roman" w:hAnsi="Times New Roman"/>
        </w:rPr>
        <w:t>b. resistance</w:t>
      </w:r>
      <w:r>
        <w:rPr>
          <w:rFonts w:ascii="Times New Roman" w:hAnsi="Times New Roman"/>
        </w:rPr>
        <w:tab/>
      </w:r>
      <w:r w:rsidR="008E19A1" w:rsidRPr="006A6CF8">
        <w:rPr>
          <w:rFonts w:ascii="Times New Roman" w:hAnsi="Times New Roman"/>
        </w:rPr>
        <w:t>c. potential</w:t>
      </w:r>
      <w:r>
        <w:rPr>
          <w:rFonts w:ascii="Times New Roman" w:hAnsi="Times New Roman"/>
        </w:rPr>
        <w:tab/>
      </w:r>
      <w:r w:rsidR="008E19A1" w:rsidRPr="006A6CF8">
        <w:rPr>
          <w:rFonts w:ascii="Times New Roman" w:hAnsi="Times New Roman"/>
        </w:rPr>
        <w:t>d. power</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8E19A1"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12.</w:t>
      </w:r>
      <w:r>
        <w:rPr>
          <w:rFonts w:ascii="Times New Roman" w:hAnsi="Times New Roman"/>
        </w:rPr>
        <w:tab/>
      </w:r>
      <w:r w:rsidR="006A6CF8" w:rsidRPr="006A6CF8">
        <w:rPr>
          <w:rFonts w:ascii="Times New Roman" w:hAnsi="Times New Roman"/>
        </w:rPr>
        <w:t>One ampere is the amount of current that exists when ____ flows by a certain point in a conductor in ____.</w:t>
      </w:r>
    </w:p>
    <w:p w:rsidR="00094757"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a. one watt; one second</w:t>
      </w:r>
      <w:r>
        <w:rPr>
          <w:rFonts w:ascii="Times New Roman" w:hAnsi="Times New Roman"/>
        </w:rPr>
        <w:tab/>
      </w:r>
      <w:r w:rsidRPr="006A6CF8">
        <w:rPr>
          <w:rFonts w:ascii="Times New Roman" w:hAnsi="Times New Roman"/>
        </w:rPr>
        <w:t>b. one joule; one hour</w:t>
      </w:r>
    </w:p>
    <w:p w:rsidR="00094757"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c. one electron; one second</w:t>
      </w:r>
      <w:r>
        <w:rPr>
          <w:rFonts w:ascii="Times New Roman" w:hAnsi="Times New Roman"/>
        </w:rPr>
        <w:tab/>
      </w:r>
      <w:r w:rsidRPr="006A6CF8">
        <w:rPr>
          <w:rFonts w:ascii="Times New Roman" w:hAnsi="Times New Roman"/>
        </w:rPr>
        <w:t>d. one electron; one hour</w:t>
      </w:r>
    </w:p>
    <w:p w:rsidR="00094757"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e. one volt; one second</w:t>
      </w:r>
      <w:r>
        <w:rPr>
          <w:rFonts w:ascii="Times New Roman" w:hAnsi="Times New Roman"/>
        </w:rPr>
        <w:tab/>
      </w:r>
      <w:r w:rsidRPr="006A6CF8">
        <w:rPr>
          <w:rFonts w:ascii="Times New Roman" w:hAnsi="Times New Roman"/>
        </w:rPr>
        <w:t>f. one volt; one hour</w:t>
      </w:r>
    </w:p>
    <w:p w:rsidR="00094757"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g. one coulomb; one second</w:t>
      </w:r>
      <w:r>
        <w:rPr>
          <w:rFonts w:ascii="Times New Roman" w:hAnsi="Times New Roman"/>
        </w:rPr>
        <w:tab/>
      </w:r>
      <w:r w:rsidRPr="006A6CF8">
        <w:rPr>
          <w:rFonts w:ascii="Times New Roman" w:hAnsi="Times New Roman"/>
        </w:rPr>
        <w:t>h. one coulomb; one hour</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8E19A1"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13.</w:t>
      </w:r>
      <w:r>
        <w:rPr>
          <w:rFonts w:ascii="Times New Roman" w:hAnsi="Times New Roman"/>
        </w:rPr>
        <w:tab/>
      </w:r>
      <w:r w:rsidR="006A6CF8" w:rsidRPr="006A6CF8">
        <w:rPr>
          <w:rFonts w:ascii="Times New Roman" w:hAnsi="Times New Roman"/>
        </w:rPr>
        <w:t>If 6 coulombs of charge flow past point 'A' in a circuit in 4 seconds, then ____ coulombs of charge will flow past point 'A' in 8 seconds.</w:t>
      </w:r>
    </w:p>
    <w:p w:rsidR="008E19A1"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8E19A1" w:rsidRPr="006A6CF8">
        <w:rPr>
          <w:rFonts w:ascii="Times New Roman" w:hAnsi="Times New Roman"/>
        </w:rPr>
        <w:t>a. 0.67</w:t>
      </w:r>
      <w:r>
        <w:rPr>
          <w:rFonts w:ascii="Times New Roman" w:hAnsi="Times New Roman"/>
        </w:rPr>
        <w:tab/>
      </w:r>
      <w:r w:rsidR="008E19A1" w:rsidRPr="006A6CF8">
        <w:rPr>
          <w:rFonts w:ascii="Times New Roman" w:hAnsi="Times New Roman"/>
        </w:rPr>
        <w:t>b. 1.5</w:t>
      </w:r>
      <w:r>
        <w:rPr>
          <w:rFonts w:ascii="Times New Roman" w:hAnsi="Times New Roman"/>
        </w:rPr>
        <w:tab/>
      </w:r>
      <w:r w:rsidR="008E19A1" w:rsidRPr="006A6CF8">
        <w:rPr>
          <w:rFonts w:ascii="Times New Roman" w:hAnsi="Times New Roman"/>
        </w:rPr>
        <w:t>c. 2</w:t>
      </w:r>
      <w:r>
        <w:rPr>
          <w:rFonts w:ascii="Times New Roman" w:hAnsi="Times New Roman"/>
        </w:rPr>
        <w:tab/>
      </w:r>
      <w:r w:rsidR="008E19A1" w:rsidRPr="006A6CF8">
        <w:rPr>
          <w:rFonts w:ascii="Times New Roman" w:hAnsi="Times New Roman"/>
        </w:rPr>
        <w:t>d. 3</w:t>
      </w:r>
    </w:p>
    <w:p w:rsidR="008E19A1"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8E19A1" w:rsidRPr="006A6CF8">
        <w:rPr>
          <w:rFonts w:ascii="Times New Roman" w:hAnsi="Times New Roman"/>
        </w:rPr>
        <w:t>e. 4</w:t>
      </w:r>
      <w:r>
        <w:rPr>
          <w:rFonts w:ascii="Times New Roman" w:hAnsi="Times New Roman"/>
        </w:rPr>
        <w:tab/>
      </w:r>
      <w:r w:rsidR="008E19A1" w:rsidRPr="006A6CF8">
        <w:rPr>
          <w:rFonts w:ascii="Times New Roman" w:hAnsi="Times New Roman"/>
        </w:rPr>
        <w:t>f. 6</w:t>
      </w:r>
      <w:r>
        <w:rPr>
          <w:rFonts w:ascii="Times New Roman" w:hAnsi="Times New Roman"/>
        </w:rPr>
        <w:tab/>
      </w:r>
      <w:r w:rsidR="008E19A1" w:rsidRPr="006A6CF8">
        <w:rPr>
          <w:rFonts w:ascii="Times New Roman" w:hAnsi="Times New Roman"/>
        </w:rPr>
        <w:t>g. 8</w:t>
      </w:r>
      <w:r>
        <w:rPr>
          <w:rFonts w:ascii="Times New Roman" w:hAnsi="Times New Roman"/>
        </w:rPr>
        <w:tab/>
      </w:r>
      <w:r w:rsidR="008E19A1" w:rsidRPr="006A6CF8">
        <w:rPr>
          <w:rFonts w:ascii="Times New Roman" w:hAnsi="Times New Roman"/>
        </w:rPr>
        <w:t>h. 12</w:t>
      </w:r>
    </w:p>
    <w:p w:rsidR="008E19A1"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8E19A1" w:rsidRPr="006A6CF8">
        <w:rPr>
          <w:rFonts w:ascii="Times New Roman" w:hAnsi="Times New Roman"/>
        </w:rPr>
        <w:t>i. 24</w:t>
      </w:r>
    </w:p>
    <w:p w:rsidR="008E19A1"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094757"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14.</w:t>
      </w:r>
      <w:r>
        <w:rPr>
          <w:rFonts w:ascii="Times New Roman" w:hAnsi="Times New Roman"/>
        </w:rPr>
        <w:tab/>
      </w:r>
      <w:r w:rsidR="006A6CF8" w:rsidRPr="006A6CF8">
        <w:rPr>
          <w:rFonts w:ascii="Times New Roman" w:hAnsi="Times New Roman"/>
        </w:rPr>
        <w:t>In which of the following situations will the light bulb light? List all that apply.</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DB0867" w:rsidP="008E19A1">
      <w:pPr>
        <w:tabs>
          <w:tab w:val="left" w:pos="450"/>
          <w:tab w:val="left" w:pos="2430"/>
          <w:tab w:val="left" w:pos="4500"/>
          <w:tab w:val="left" w:pos="6570"/>
          <w:tab w:val="left" w:pos="7920"/>
        </w:tabs>
        <w:spacing w:after="0"/>
        <w:ind w:left="450" w:hanging="450"/>
        <w:jc w:val="center"/>
        <w:rPr>
          <w:rFonts w:ascii="Times New Roman" w:hAnsi="Times New Roman"/>
        </w:rPr>
      </w:pPr>
      <w:r w:rsidRPr="00DB0867">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35pt;height:84pt">
            <v:imagedata r:id="rId6" o:title=""/>
          </v:shape>
        </w:pict>
      </w:r>
    </w:p>
    <w:p w:rsidR="00094757"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b/>
          <w:bCs/>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b/>
          <w:bCs/>
        </w:rPr>
        <w:t>For Questions #15-#17:</w:t>
      </w:r>
    </w:p>
    <w:p w:rsidR="006A6CF8" w:rsidRDefault="00DB0867" w:rsidP="008E19A1">
      <w:pPr>
        <w:tabs>
          <w:tab w:val="left" w:pos="2430"/>
          <w:tab w:val="left" w:pos="4500"/>
          <w:tab w:val="left" w:pos="6570"/>
          <w:tab w:val="left" w:pos="7920"/>
        </w:tabs>
        <w:spacing w:after="0"/>
        <w:rPr>
          <w:rFonts w:ascii="Times New Roman" w:hAnsi="Times New Roman"/>
        </w:rPr>
      </w:pPr>
      <w:r w:rsidRPr="00DB0867">
        <w:rPr>
          <w:noProof/>
        </w:rPr>
        <w:pict>
          <v:shape id="_x0000_s1045" type="#_x0000_t75" style="position:absolute;margin-left:378pt;margin-top:1.85pt;width:83.35pt;height:63.35pt;z-index:251663360;mso-position-horizontal-relative:text;mso-position-vertical-relative:text;mso-width-relative:page;mso-height-relative:page">
            <v:imagedata r:id="rId7" o:title=""/>
            <w10:wrap type="square"/>
          </v:shape>
        </w:pict>
      </w:r>
      <w:r w:rsidR="006A6CF8" w:rsidRPr="006A6CF8">
        <w:rPr>
          <w:rFonts w:ascii="Times New Roman" w:hAnsi="Times New Roman"/>
        </w:rPr>
        <w:t>A simple circuit containing a battery and a light bulb is shown in the diagram at the right. Use this diagram to answer the next several questions.</w:t>
      </w:r>
    </w:p>
    <w:p w:rsidR="008E19A1" w:rsidRPr="006A6CF8" w:rsidRDefault="008E19A1" w:rsidP="008E19A1">
      <w:pPr>
        <w:tabs>
          <w:tab w:val="left" w:pos="2430"/>
          <w:tab w:val="left" w:pos="4500"/>
          <w:tab w:val="left" w:pos="6570"/>
          <w:tab w:val="left" w:pos="7920"/>
        </w:tabs>
        <w:spacing w:after="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15. The current through the battery is ___.</w:t>
      </w:r>
    </w:p>
    <w:p w:rsidR="008E19A1"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a. greater than that through the light bulb</w:t>
      </w:r>
    </w:p>
    <w:p w:rsidR="008E19A1"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b. less than that through the light bulb</w:t>
      </w:r>
    </w:p>
    <w:p w:rsidR="008E19A1"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c. the same as that through the light bulb</w:t>
      </w:r>
    </w:p>
    <w:p w:rsidR="008E19A1"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d. greater than that through each wire</w:t>
      </w:r>
    </w:p>
    <w:p w:rsidR="008E19A1"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e. less than that through each wire</w:t>
      </w:r>
    </w:p>
    <w:p w:rsidR="008E19A1"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8E19A1" w:rsidP="008E19A1">
      <w:pPr>
        <w:tabs>
          <w:tab w:val="left" w:pos="450"/>
          <w:tab w:val="left" w:pos="2430"/>
          <w:tab w:val="left" w:pos="4500"/>
          <w:tab w:val="left" w:pos="6570"/>
          <w:tab w:val="left" w:pos="7920"/>
        </w:tabs>
        <w:spacing w:after="0"/>
        <w:rPr>
          <w:rFonts w:ascii="Times New Roman" w:hAnsi="Times New Roman"/>
        </w:rPr>
      </w:pPr>
      <w:r>
        <w:rPr>
          <w:rFonts w:ascii="Times New Roman" w:hAnsi="Times New Roman"/>
        </w:rPr>
        <w:t>16.</w:t>
      </w:r>
      <w:r>
        <w:rPr>
          <w:rFonts w:ascii="Times New Roman" w:hAnsi="Times New Roman"/>
        </w:rPr>
        <w:tab/>
      </w:r>
      <w:r w:rsidR="006A6CF8" w:rsidRPr="006A6CF8">
        <w:rPr>
          <w:rFonts w:ascii="Times New Roman" w:hAnsi="Times New Roman"/>
        </w:rPr>
        <w:t>Charge flowing through this circuit is most energized at ____. Choose the one best answer.</w:t>
      </w:r>
    </w:p>
    <w:p w:rsidR="006A6CF8" w:rsidRPr="006A6CF8" w:rsidRDefault="008E19A1" w:rsidP="008E19A1">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a. the + terminal of the battery</w:t>
      </w:r>
      <w:r>
        <w:rPr>
          <w:rFonts w:ascii="Times New Roman" w:hAnsi="Times New Roman"/>
        </w:rPr>
        <w:tab/>
      </w:r>
      <w:r w:rsidR="006A6CF8" w:rsidRPr="006A6CF8">
        <w:rPr>
          <w:rFonts w:ascii="Times New Roman" w:hAnsi="Times New Roman"/>
        </w:rPr>
        <w:t>b. the - terminal of the battery</w:t>
      </w:r>
    </w:p>
    <w:p w:rsidR="006A6CF8" w:rsidRPr="006A6CF8" w:rsidRDefault="008E19A1" w:rsidP="008E19A1">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c. just prior to entering the light bulb</w:t>
      </w:r>
      <w:r>
        <w:rPr>
          <w:rFonts w:ascii="Times New Roman" w:hAnsi="Times New Roman"/>
        </w:rPr>
        <w:tab/>
      </w:r>
      <w:r w:rsidR="006A6CF8" w:rsidRPr="006A6CF8">
        <w:rPr>
          <w:rFonts w:ascii="Times New Roman" w:hAnsi="Times New Roman"/>
        </w:rPr>
        <w:t>d. just after exiting the light bulb</w:t>
      </w:r>
    </w:p>
    <w:p w:rsidR="006A6CF8"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e. ... nonsense! The energy of the charge is the same everywhere throughout the circuit.</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8E19A1"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3F2292"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17.</w:t>
      </w:r>
      <w:r>
        <w:rPr>
          <w:rFonts w:ascii="Times New Roman" w:hAnsi="Times New Roman"/>
        </w:rPr>
        <w:tab/>
      </w:r>
      <w:r w:rsidR="006A6CF8" w:rsidRPr="006A6CF8">
        <w:rPr>
          <w:rFonts w:ascii="Times New Roman" w:hAnsi="Times New Roman"/>
        </w:rPr>
        <w:t>The role or purpose of the battery in this circuit is to ____. Choose three.</w:t>
      </w:r>
    </w:p>
    <w:p w:rsidR="006A6CF8"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a. supply electric charge so that a current can exist</w:t>
      </w:r>
    </w:p>
    <w:p w:rsidR="006A6CF8"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b. supply energy to the charge</w:t>
      </w:r>
    </w:p>
    <w:p w:rsidR="006A6CF8"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c. move the charge from the - to the + terminal of the battery</w:t>
      </w:r>
    </w:p>
    <w:p w:rsidR="006A6CF8" w:rsidRPr="006A6CF8" w:rsidRDefault="008E19A1" w:rsidP="008E19A1">
      <w:pPr>
        <w:tabs>
          <w:tab w:val="left" w:pos="450"/>
          <w:tab w:val="left" w:pos="2430"/>
          <w:tab w:val="left" w:pos="4500"/>
          <w:tab w:val="left" w:pos="6570"/>
          <w:tab w:val="left" w:pos="7920"/>
        </w:tabs>
        <w:spacing w:after="0"/>
        <w:rPr>
          <w:rFonts w:ascii="Times New Roman" w:hAnsi="Times New Roman"/>
        </w:rPr>
      </w:pPr>
      <w:r>
        <w:rPr>
          <w:rFonts w:ascii="Times New Roman" w:hAnsi="Times New Roman"/>
        </w:rPr>
        <w:tab/>
        <w:t>d</w:t>
      </w:r>
      <w:r w:rsidR="006A6CF8" w:rsidRPr="006A6CF8">
        <w:rPr>
          <w:rFonts w:ascii="Times New Roman" w:hAnsi="Times New Roman"/>
        </w:rPr>
        <w:t>. transform energy from electrical energy into light energy</w:t>
      </w:r>
    </w:p>
    <w:p w:rsidR="006A6CF8"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e. establish an electric potential difference between the + and - terminals</w:t>
      </w:r>
    </w:p>
    <w:p w:rsidR="006A6CF8"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f. replenish the charge which is lost in the light bulb</w:t>
      </w:r>
    </w:p>
    <w:p w:rsidR="006A6CF8"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g. offer resistance to the flow of charge so t</w:t>
      </w:r>
      <w:r w:rsidR="003F2292">
        <w:rPr>
          <w:rFonts w:ascii="Times New Roman" w:hAnsi="Times New Roman"/>
        </w:rPr>
        <w:t>hat the light bulb can get hot</w:t>
      </w:r>
    </w:p>
    <w:p w:rsidR="00094757"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8E19A1"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18.</w:t>
      </w:r>
      <w:r>
        <w:rPr>
          <w:rFonts w:ascii="Times New Roman" w:hAnsi="Times New Roman"/>
        </w:rPr>
        <w:tab/>
      </w:r>
      <w:r w:rsidR="006A6CF8" w:rsidRPr="006A6CF8">
        <w:rPr>
          <w:rFonts w:ascii="Times New Roman" w:hAnsi="Times New Roman"/>
        </w:rPr>
        <w:t>A 12-Volt battery would supply ___. List all that apply.</w:t>
      </w:r>
    </w:p>
    <w:p w:rsidR="006A6CF8" w:rsidRPr="006A6CF8" w:rsidRDefault="0070229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a. 3 Coulombs of charge with 4 Joules of energy</w:t>
      </w:r>
    </w:p>
    <w:p w:rsidR="006A6CF8" w:rsidRPr="006A6CF8" w:rsidRDefault="0070229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b. 4 Coulombs of charge with 3 Joules of energy</w:t>
      </w:r>
    </w:p>
    <w:p w:rsidR="006A6CF8" w:rsidRPr="006A6CF8" w:rsidRDefault="0070229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c. 12 Coulombs of charge with 1 Joule of energy</w:t>
      </w:r>
    </w:p>
    <w:p w:rsidR="006A6CF8" w:rsidRPr="006A6CF8" w:rsidRDefault="0070229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d. 1 Coulomb of charge with 12 Joules of energy</w:t>
      </w:r>
    </w:p>
    <w:p w:rsidR="006A6CF8" w:rsidRPr="006A6CF8" w:rsidRDefault="0070229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e. 0.5 Coulombs of charge with 24 Joules of energy</w:t>
      </w:r>
    </w:p>
    <w:p w:rsidR="006A6CF8" w:rsidRPr="006A6CF8" w:rsidRDefault="0070229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f. 24 Coulombs of charge with 2 Joules of energy</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702290" w:rsidRPr="006A6CF8" w:rsidRDefault="00702290"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70229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19.</w:t>
      </w:r>
      <w:r>
        <w:rPr>
          <w:rFonts w:ascii="Times New Roman" w:hAnsi="Times New Roman"/>
        </w:rPr>
        <w:tab/>
      </w:r>
      <w:r w:rsidR="006A6CF8" w:rsidRPr="006A6CF8">
        <w:rPr>
          <w:rFonts w:ascii="Times New Roman" w:hAnsi="Times New Roman"/>
        </w:rPr>
        <w:t>The charges that flow through the wires in your home ____.</w:t>
      </w:r>
    </w:p>
    <w:p w:rsidR="006A6CF8" w:rsidRPr="006A6CF8" w:rsidRDefault="0070229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a. are stored in the outlets at your home</w:t>
      </w:r>
    </w:p>
    <w:p w:rsidR="006A6CF8" w:rsidRPr="006A6CF8" w:rsidRDefault="0070229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b. are created when an appliance is turned on</w:t>
      </w:r>
    </w:p>
    <w:p w:rsidR="006A6CF8" w:rsidRPr="006A6CF8" w:rsidRDefault="0070229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c. originate at the power (energy) company</w:t>
      </w:r>
    </w:p>
    <w:p w:rsidR="006A6CF8" w:rsidRPr="006A6CF8" w:rsidRDefault="0070229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d. originate in the wires between your home and the power company</w:t>
      </w:r>
    </w:p>
    <w:p w:rsidR="006A6CF8" w:rsidRPr="006A6CF8" w:rsidRDefault="0070229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e. already exist in the wires at your home</w:t>
      </w:r>
    </w:p>
    <w:p w:rsidR="006A6CF8" w:rsidRDefault="006A6CF8" w:rsidP="00702290">
      <w:pPr>
        <w:tabs>
          <w:tab w:val="left" w:pos="450"/>
          <w:tab w:val="left" w:pos="2430"/>
          <w:tab w:val="left" w:pos="4500"/>
          <w:tab w:val="left" w:pos="6570"/>
          <w:tab w:val="left" w:pos="7920"/>
        </w:tabs>
        <w:spacing w:after="0"/>
        <w:rPr>
          <w:rFonts w:ascii="Times New Roman" w:hAnsi="Times New Roman"/>
        </w:rPr>
      </w:pPr>
    </w:p>
    <w:p w:rsidR="00702290" w:rsidRPr="006A6CF8" w:rsidRDefault="00702290" w:rsidP="00702290">
      <w:pPr>
        <w:tabs>
          <w:tab w:val="left" w:pos="450"/>
          <w:tab w:val="left" w:pos="2430"/>
          <w:tab w:val="left" w:pos="4500"/>
          <w:tab w:val="left" w:pos="6570"/>
          <w:tab w:val="left" w:pos="7920"/>
        </w:tabs>
        <w:spacing w:after="0"/>
        <w:rPr>
          <w:rFonts w:ascii="Times New Roman" w:hAnsi="Times New Roman"/>
        </w:rPr>
      </w:pPr>
    </w:p>
    <w:p w:rsidR="006A6CF8" w:rsidRPr="006A6CF8" w:rsidRDefault="00B91226"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20.</w:t>
      </w:r>
      <w:r>
        <w:rPr>
          <w:rFonts w:ascii="Times New Roman" w:hAnsi="Times New Roman"/>
        </w:rPr>
        <w:tab/>
      </w:r>
      <w:r w:rsidR="006A6CF8" w:rsidRPr="006A6CF8">
        <w:rPr>
          <w:rFonts w:ascii="Times New Roman" w:hAnsi="Times New Roman"/>
        </w:rPr>
        <w:t>Approximately how long would it take an electron to travel from the battery of a car to a head light and back (complete loop)?</w:t>
      </w:r>
    </w:p>
    <w:p w:rsidR="00B91226" w:rsidRPr="006A6CF8" w:rsidRDefault="00B91226" w:rsidP="00B9122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a. seconds</w:t>
      </w:r>
      <w:r>
        <w:rPr>
          <w:rFonts w:ascii="Times New Roman" w:hAnsi="Times New Roman"/>
        </w:rPr>
        <w:tab/>
      </w:r>
      <w:r w:rsidRPr="006A6CF8">
        <w:rPr>
          <w:rFonts w:ascii="Times New Roman" w:hAnsi="Times New Roman"/>
        </w:rPr>
        <w:t>b. hours</w:t>
      </w:r>
      <w:r>
        <w:rPr>
          <w:rFonts w:ascii="Times New Roman" w:hAnsi="Times New Roman"/>
        </w:rPr>
        <w:tab/>
      </w:r>
      <w:r w:rsidRPr="006A6CF8">
        <w:rPr>
          <w:rFonts w:ascii="Times New Roman" w:hAnsi="Times New Roman"/>
        </w:rPr>
        <w:t>c. years</w:t>
      </w:r>
    </w:p>
    <w:p w:rsidR="00B91226" w:rsidRPr="006A6CF8" w:rsidRDefault="00B91226" w:rsidP="00B9122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d. one-millionth of a second</w:t>
      </w:r>
      <w:r>
        <w:rPr>
          <w:rFonts w:ascii="Times New Roman" w:hAnsi="Times New Roman"/>
        </w:rPr>
        <w:tab/>
      </w:r>
      <w:r w:rsidRPr="006A6CF8">
        <w:rPr>
          <w:rFonts w:ascii="Times New Roman" w:hAnsi="Times New Roman"/>
        </w:rPr>
        <w:t>e. one-tenth of a second</w:t>
      </w:r>
    </w:p>
    <w:p w:rsidR="00B91226" w:rsidRPr="006A6CF8" w:rsidRDefault="00B91226"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DB0867" w:rsidP="006A6CF8">
      <w:pPr>
        <w:tabs>
          <w:tab w:val="left" w:pos="450"/>
          <w:tab w:val="left" w:pos="2430"/>
          <w:tab w:val="left" w:pos="4500"/>
          <w:tab w:val="left" w:pos="6570"/>
          <w:tab w:val="left" w:pos="7920"/>
        </w:tabs>
        <w:spacing w:after="0"/>
        <w:ind w:left="450" w:hanging="450"/>
        <w:rPr>
          <w:rFonts w:ascii="Times New Roman" w:hAnsi="Times New Roman"/>
        </w:rPr>
      </w:pPr>
      <w:r w:rsidRPr="00DB0867">
        <w:rPr>
          <w:noProof/>
        </w:rPr>
        <w:pict>
          <v:shape id="_x0000_s1046" type="#_x0000_t75" style="position:absolute;left:0;text-align:left;margin-left:351pt;margin-top:10.85pt;width:110pt;height:90pt;z-index:251665408;mso-position-horizontal-relative:text;mso-position-vertical-relative:text;mso-width-relative:page;mso-height-relative:page">
            <v:imagedata r:id="rId8" o:title=""/>
            <w10:wrap type="square"/>
          </v:shape>
        </w:pict>
      </w:r>
      <w:r w:rsidR="00B91226">
        <w:rPr>
          <w:rFonts w:ascii="Times New Roman" w:hAnsi="Times New Roman"/>
        </w:rPr>
        <w:t>21.</w:t>
      </w:r>
      <w:r w:rsidR="00B91226">
        <w:rPr>
          <w:rFonts w:ascii="Times New Roman" w:hAnsi="Times New Roman"/>
        </w:rPr>
        <w:tab/>
      </w:r>
      <w:r w:rsidR="006A6CF8" w:rsidRPr="006A6CF8">
        <w:rPr>
          <w:rFonts w:ascii="Times New Roman" w:hAnsi="Times New Roman"/>
        </w:rPr>
        <w:t>The electric circuit shown at the right consists of a battery and three identical light bulbs. Which of the following statements are true concerning this circuit? List all that apply.</w:t>
      </w:r>
    </w:p>
    <w:p w:rsidR="006A6CF8" w:rsidRPr="006A6CF8" w:rsidRDefault="00B91226" w:rsidP="00094757">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006A6CF8" w:rsidRPr="006A6CF8">
        <w:rPr>
          <w:rFonts w:ascii="Times New Roman" w:hAnsi="Times New Roman"/>
        </w:rPr>
        <w:t>a. The current through point X will be greater than that through point Z.</w:t>
      </w:r>
    </w:p>
    <w:p w:rsidR="006A6CF8" w:rsidRPr="006A6CF8" w:rsidRDefault="00B91226" w:rsidP="00094757">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006A6CF8" w:rsidRPr="006A6CF8">
        <w:rPr>
          <w:rFonts w:ascii="Times New Roman" w:hAnsi="Times New Roman"/>
        </w:rPr>
        <w:t>b. The current through point Z will be greater than that through point Y.</w:t>
      </w:r>
    </w:p>
    <w:p w:rsidR="006A6CF8" w:rsidRPr="006A6CF8" w:rsidRDefault="00B91226" w:rsidP="00094757">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006A6CF8" w:rsidRPr="006A6CF8">
        <w:rPr>
          <w:rFonts w:ascii="Times New Roman" w:hAnsi="Times New Roman"/>
        </w:rPr>
        <w:t>c. The current will be the same through points X, Y and Z.</w:t>
      </w:r>
    </w:p>
    <w:p w:rsidR="006A6CF8" w:rsidRPr="006A6CF8" w:rsidRDefault="00B91226" w:rsidP="00094757">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006A6CF8" w:rsidRPr="006A6CF8">
        <w:rPr>
          <w:rFonts w:ascii="Times New Roman" w:hAnsi="Times New Roman"/>
        </w:rPr>
        <w:t>d. The current through point X will be greater than that through point Y.</w:t>
      </w:r>
    </w:p>
    <w:p w:rsidR="006A6CF8" w:rsidRPr="006A6CF8" w:rsidRDefault="00B91226" w:rsidP="00094757">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006A6CF8" w:rsidRPr="006A6CF8">
        <w:rPr>
          <w:rFonts w:ascii="Times New Roman" w:hAnsi="Times New Roman"/>
        </w:rPr>
        <w:t>e. The current through point Y will be greater than that through point X.</w:t>
      </w:r>
    </w:p>
    <w:p w:rsidR="00094757"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B91226"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22.</w:t>
      </w:r>
      <w:r>
        <w:rPr>
          <w:rFonts w:ascii="Times New Roman" w:hAnsi="Times New Roman"/>
        </w:rPr>
        <w:tab/>
      </w:r>
      <w:r w:rsidR="006A6CF8" w:rsidRPr="006A6CF8">
        <w:rPr>
          <w:rFonts w:ascii="Times New Roman" w:hAnsi="Times New Roman"/>
        </w:rPr>
        <w:t>The electric circuit shown at the right consists of a battery and three identical light bulbs. Which of the following statements are true concerning this circuit? List all that apply.</w:t>
      </w:r>
    </w:p>
    <w:p w:rsidR="006A6CF8" w:rsidRPr="006A6CF8" w:rsidRDefault="00B91226" w:rsidP="00B91226">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6A6CF8" w:rsidRPr="006A6CF8">
        <w:rPr>
          <w:rFonts w:ascii="Times New Roman" w:hAnsi="Times New Roman"/>
        </w:rPr>
        <w:t>The electric potential difference between X and Y is more than that between Y and Z.</w:t>
      </w:r>
    </w:p>
    <w:p w:rsidR="006A6CF8" w:rsidRPr="006A6CF8" w:rsidRDefault="00B91226" w:rsidP="00B91226">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6A6CF8" w:rsidRPr="006A6CF8">
        <w:rPr>
          <w:rFonts w:ascii="Times New Roman" w:hAnsi="Times New Roman"/>
        </w:rPr>
        <w:t>The electric potential difference between X and Z is more than that between Y and W.</w:t>
      </w:r>
    </w:p>
    <w:p w:rsidR="006A6CF8" w:rsidRPr="006A6CF8" w:rsidRDefault="00B91226" w:rsidP="00B91226">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6A6CF8" w:rsidRPr="006A6CF8">
        <w:rPr>
          <w:rFonts w:ascii="Times New Roman" w:hAnsi="Times New Roman"/>
        </w:rPr>
        <w:t>The electric potential difference between X and Y is the same as that between Y and Z.</w:t>
      </w:r>
    </w:p>
    <w:p w:rsidR="006A6CF8" w:rsidRPr="006A6CF8" w:rsidRDefault="00B91226" w:rsidP="00B91226">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d.</w:t>
      </w:r>
      <w:r>
        <w:rPr>
          <w:rFonts w:ascii="Times New Roman" w:hAnsi="Times New Roman"/>
        </w:rPr>
        <w:tab/>
      </w:r>
      <w:r w:rsidR="006A6CF8" w:rsidRPr="006A6CF8">
        <w:rPr>
          <w:rFonts w:ascii="Times New Roman" w:hAnsi="Times New Roman"/>
        </w:rPr>
        <w:t>The electric potential difference between X and Z is the same as that between Y and W.</w:t>
      </w:r>
    </w:p>
    <w:p w:rsidR="006A6CF8" w:rsidRPr="006A6CF8" w:rsidRDefault="00B91226" w:rsidP="00B91226">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e.</w:t>
      </w:r>
      <w:r>
        <w:rPr>
          <w:rFonts w:ascii="Times New Roman" w:hAnsi="Times New Roman"/>
        </w:rPr>
        <w:tab/>
      </w:r>
      <w:r w:rsidR="006A6CF8" w:rsidRPr="006A6CF8">
        <w:rPr>
          <w:rFonts w:ascii="Times New Roman" w:hAnsi="Times New Roman"/>
        </w:rPr>
        <w:t>The electric potential difference between Y and W is more than that between X and Y.</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B91226" w:rsidRPr="006A6CF8" w:rsidRDefault="00B91226"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DB0867" w:rsidP="006A6CF8">
      <w:pPr>
        <w:tabs>
          <w:tab w:val="left" w:pos="450"/>
          <w:tab w:val="left" w:pos="2430"/>
          <w:tab w:val="left" w:pos="4500"/>
          <w:tab w:val="left" w:pos="6570"/>
          <w:tab w:val="left" w:pos="7920"/>
        </w:tabs>
        <w:spacing w:after="0"/>
        <w:ind w:left="450" w:hanging="450"/>
        <w:rPr>
          <w:rFonts w:ascii="Times New Roman" w:hAnsi="Times New Roman"/>
        </w:rPr>
      </w:pPr>
      <w:r w:rsidRPr="00DB0867">
        <w:rPr>
          <w:noProof/>
        </w:rPr>
        <w:pict>
          <v:shape id="_x0000_s1047" type="#_x0000_t75" style="position:absolute;left:0;text-align:left;margin-left:351pt;margin-top:4.8pt;width:110pt;height:90pt;z-index:251667456;mso-position-horizontal-relative:text;mso-position-vertical-relative:text;mso-width-relative:page;mso-height-relative:page">
            <v:imagedata r:id="rId9" o:title=""/>
            <w10:wrap type="square"/>
          </v:shape>
        </w:pict>
      </w:r>
      <w:r w:rsidR="00D43470">
        <w:rPr>
          <w:rFonts w:ascii="Times New Roman" w:hAnsi="Times New Roman"/>
        </w:rPr>
        <w:t>23.</w:t>
      </w:r>
      <w:r w:rsidR="00094757">
        <w:rPr>
          <w:rFonts w:ascii="Times New Roman" w:hAnsi="Times New Roman"/>
        </w:rPr>
        <w:tab/>
      </w:r>
      <w:r w:rsidR="006A6CF8" w:rsidRPr="006A6CF8">
        <w:rPr>
          <w:rFonts w:ascii="Times New Roman" w:hAnsi="Times New Roman"/>
        </w:rPr>
        <w:t>The electric circuit shown at the right consists of a battery and three identical light bulbs. Which of the following statements are true concerning this circuit? List all that apply.</w:t>
      </w:r>
    </w:p>
    <w:p w:rsidR="006A6CF8" w:rsidRPr="006A6CF8" w:rsidRDefault="00D43470" w:rsidP="00D43470">
      <w:pPr>
        <w:tabs>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6A6CF8" w:rsidRPr="006A6CF8">
        <w:rPr>
          <w:rFonts w:ascii="Times New Roman" w:hAnsi="Times New Roman"/>
        </w:rPr>
        <w:t>Conventional current is directed through the external circuit from point X to Y to Z to W.</w:t>
      </w:r>
    </w:p>
    <w:p w:rsidR="006A6CF8" w:rsidRPr="006A6CF8" w:rsidRDefault="00D43470" w:rsidP="00D43470">
      <w:pPr>
        <w:tabs>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6A6CF8" w:rsidRPr="006A6CF8">
        <w:rPr>
          <w:rFonts w:ascii="Times New Roman" w:hAnsi="Times New Roman"/>
        </w:rPr>
        <w:t>Conventional current is directed through the external circuit from point W to Z to Y to X.</w:t>
      </w:r>
    </w:p>
    <w:p w:rsidR="006A6CF8" w:rsidRPr="006A6CF8" w:rsidRDefault="00D43470" w:rsidP="00D43470">
      <w:pPr>
        <w:tabs>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6A6CF8" w:rsidRPr="006A6CF8">
        <w:rPr>
          <w:rFonts w:ascii="Times New Roman" w:hAnsi="Times New Roman"/>
        </w:rPr>
        <w:t>Conventional current is directed through the internal circuit from point W to point X.</w:t>
      </w:r>
    </w:p>
    <w:p w:rsidR="006A6CF8" w:rsidRPr="006A6CF8" w:rsidRDefault="00D43470" w:rsidP="00D43470">
      <w:pPr>
        <w:tabs>
          <w:tab w:val="left" w:pos="2430"/>
          <w:tab w:val="left" w:pos="4500"/>
          <w:tab w:val="left" w:pos="6570"/>
          <w:tab w:val="left" w:pos="7920"/>
        </w:tabs>
        <w:spacing w:after="0"/>
        <w:ind w:left="810" w:hanging="360"/>
        <w:rPr>
          <w:rFonts w:ascii="Times New Roman" w:hAnsi="Times New Roman"/>
        </w:rPr>
      </w:pPr>
      <w:r>
        <w:rPr>
          <w:rFonts w:ascii="Times New Roman" w:hAnsi="Times New Roman"/>
        </w:rPr>
        <w:t>d.</w:t>
      </w:r>
      <w:r>
        <w:rPr>
          <w:rFonts w:ascii="Times New Roman" w:hAnsi="Times New Roman"/>
        </w:rPr>
        <w:tab/>
      </w:r>
      <w:r w:rsidR="006A6CF8" w:rsidRPr="006A6CF8">
        <w:rPr>
          <w:rFonts w:ascii="Times New Roman" w:hAnsi="Times New Roman"/>
        </w:rPr>
        <w:t>Conventional current is directed through the internal circuit from point X to point W.</w:t>
      </w:r>
    </w:p>
    <w:p w:rsidR="006A6CF8" w:rsidRPr="006A6CF8" w:rsidRDefault="00D43470" w:rsidP="00D43470">
      <w:pPr>
        <w:tabs>
          <w:tab w:val="left" w:pos="2430"/>
          <w:tab w:val="left" w:pos="4500"/>
          <w:tab w:val="left" w:pos="6570"/>
          <w:tab w:val="left" w:pos="7920"/>
        </w:tabs>
        <w:spacing w:after="0"/>
        <w:ind w:left="810" w:hanging="360"/>
        <w:rPr>
          <w:rFonts w:ascii="Times New Roman" w:hAnsi="Times New Roman"/>
        </w:rPr>
      </w:pPr>
      <w:r>
        <w:rPr>
          <w:rFonts w:ascii="Times New Roman" w:hAnsi="Times New Roman"/>
        </w:rPr>
        <w:t>e.</w:t>
      </w:r>
      <w:r>
        <w:rPr>
          <w:rFonts w:ascii="Times New Roman" w:hAnsi="Times New Roman"/>
        </w:rPr>
        <w:tab/>
      </w:r>
      <w:r w:rsidR="006A6CF8" w:rsidRPr="006A6CF8">
        <w:rPr>
          <w:rFonts w:ascii="Times New Roman" w:hAnsi="Times New Roman"/>
        </w:rPr>
        <w:t>The point where charge possesses the least amount of electric potential energy is point W.</w:t>
      </w:r>
    </w:p>
    <w:p w:rsidR="00094757"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D4347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24.</w:t>
      </w:r>
      <w:r>
        <w:rPr>
          <w:rFonts w:ascii="Times New Roman" w:hAnsi="Times New Roman"/>
        </w:rPr>
        <w:tab/>
      </w:r>
      <w:r w:rsidR="006A6CF8" w:rsidRPr="006A6CF8">
        <w:rPr>
          <w:rFonts w:ascii="Times New Roman" w:hAnsi="Times New Roman"/>
        </w:rPr>
        <w:t>Voltage ____ an electrical circuit.</w:t>
      </w:r>
    </w:p>
    <w:p w:rsidR="00D43470"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D43470" w:rsidRPr="006A6CF8">
        <w:rPr>
          <w:rFonts w:ascii="Times New Roman" w:hAnsi="Times New Roman"/>
        </w:rPr>
        <w:t>a. goes through</w:t>
      </w:r>
      <w:r>
        <w:rPr>
          <w:rFonts w:ascii="Times New Roman" w:hAnsi="Times New Roman"/>
        </w:rPr>
        <w:tab/>
      </w:r>
      <w:r>
        <w:rPr>
          <w:rFonts w:ascii="Times New Roman" w:hAnsi="Times New Roman"/>
        </w:rPr>
        <w:tab/>
      </w:r>
      <w:r w:rsidR="00D43470" w:rsidRPr="006A6CF8">
        <w:rPr>
          <w:rFonts w:ascii="Times New Roman" w:hAnsi="Times New Roman"/>
        </w:rPr>
        <w:t>b. is expressed across</w:t>
      </w:r>
    </w:p>
    <w:p w:rsidR="00D43470"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D43470" w:rsidRPr="006A6CF8">
        <w:rPr>
          <w:rFonts w:ascii="Times New Roman" w:hAnsi="Times New Roman"/>
        </w:rPr>
        <w:t>c. is constant throughout</w:t>
      </w:r>
      <w:r>
        <w:rPr>
          <w:rFonts w:ascii="Times New Roman" w:hAnsi="Times New Roman"/>
        </w:rPr>
        <w:tab/>
      </w:r>
      <w:r w:rsidR="00D43470" w:rsidRPr="006A6CF8">
        <w:rPr>
          <w:rFonts w:ascii="Times New Roman" w:hAnsi="Times New Roman"/>
        </w:rPr>
        <w:t>d. is the rate at which charges move through</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D43470" w:rsidRPr="006A6CF8" w:rsidRDefault="00D43470"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D4347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25.</w:t>
      </w:r>
      <w:r>
        <w:rPr>
          <w:rFonts w:ascii="Times New Roman" w:hAnsi="Times New Roman"/>
        </w:rPr>
        <w:tab/>
      </w:r>
      <w:r w:rsidR="006A6CF8" w:rsidRPr="006A6CF8">
        <w:rPr>
          <w:rFonts w:ascii="Times New Roman" w:hAnsi="Times New Roman"/>
        </w:rPr>
        <w:t>Two or more of the following words and phrases mean the same thing. Identify them by listing their letters.</w:t>
      </w:r>
    </w:p>
    <w:p w:rsidR="00D43470"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D43470" w:rsidRPr="006A6CF8">
        <w:rPr>
          <w:rFonts w:ascii="Times New Roman" w:hAnsi="Times New Roman"/>
        </w:rPr>
        <w:t>a. Voltage</w:t>
      </w:r>
      <w:r>
        <w:rPr>
          <w:rFonts w:ascii="Times New Roman" w:hAnsi="Times New Roman"/>
        </w:rPr>
        <w:tab/>
      </w:r>
      <w:r w:rsidR="00D43470" w:rsidRPr="006A6CF8">
        <w:rPr>
          <w:rFonts w:ascii="Times New Roman" w:hAnsi="Times New Roman"/>
        </w:rPr>
        <w:t>b. Wattage</w:t>
      </w:r>
      <w:r>
        <w:rPr>
          <w:rFonts w:ascii="Times New Roman" w:hAnsi="Times New Roman"/>
        </w:rPr>
        <w:tab/>
      </w:r>
      <w:r w:rsidR="00D43470" w:rsidRPr="006A6CF8">
        <w:rPr>
          <w:rFonts w:ascii="Times New Roman" w:hAnsi="Times New Roman"/>
        </w:rPr>
        <w:t>c. Electric Potential Difference</w:t>
      </w:r>
    </w:p>
    <w:p w:rsidR="00D43470"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D43470" w:rsidRPr="006A6CF8">
        <w:rPr>
          <w:rFonts w:ascii="Times New Roman" w:hAnsi="Times New Roman"/>
        </w:rPr>
        <w:t>d. Rate at which charge flows</w:t>
      </w:r>
      <w:r>
        <w:rPr>
          <w:rFonts w:ascii="Times New Roman" w:hAnsi="Times New Roman"/>
        </w:rPr>
        <w:tab/>
      </w:r>
      <w:r w:rsidR="00D43470" w:rsidRPr="006A6CF8">
        <w:rPr>
          <w:rFonts w:ascii="Times New Roman" w:hAnsi="Times New Roman"/>
        </w:rPr>
        <w:t>e. Electric Pressure</w:t>
      </w:r>
      <w:r>
        <w:rPr>
          <w:rFonts w:ascii="Times New Roman" w:hAnsi="Times New Roman"/>
        </w:rPr>
        <w:tab/>
      </w:r>
      <w:r>
        <w:rPr>
          <w:rFonts w:ascii="Times New Roman" w:hAnsi="Times New Roman"/>
        </w:rPr>
        <w:tab/>
      </w:r>
      <w:r w:rsidR="00D43470" w:rsidRPr="006A6CF8">
        <w:rPr>
          <w:rFonts w:ascii="Times New Roman" w:hAnsi="Times New Roman"/>
        </w:rPr>
        <w:t>f. Energy</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D43470" w:rsidRPr="006A6CF8" w:rsidRDefault="00D43470"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D4347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26.</w:t>
      </w:r>
      <w:r>
        <w:rPr>
          <w:rFonts w:ascii="Times New Roman" w:hAnsi="Times New Roman"/>
        </w:rPr>
        <w:tab/>
      </w:r>
      <w:r w:rsidR="006A6CF8" w:rsidRPr="006A6CF8">
        <w:rPr>
          <w:rFonts w:ascii="Times New Roman" w:hAnsi="Times New Roman"/>
        </w:rPr>
        <w:t>A high voltage battery can ____.</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a. do a lot of work on each charge it encounters</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b. do a lot of work over the course of its lifetime</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c. push a lot of charge through a circuit</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d. last a long time</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D43470" w:rsidRPr="006A6CF8" w:rsidRDefault="00D43470"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D4347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27.</w:t>
      </w:r>
      <w:r>
        <w:rPr>
          <w:rFonts w:ascii="Times New Roman" w:hAnsi="Times New Roman"/>
        </w:rPr>
        <w:tab/>
      </w:r>
      <w:r w:rsidR="006A6CF8" w:rsidRPr="006A6CF8">
        <w:rPr>
          <w:rFonts w:ascii="Times New Roman" w:hAnsi="Times New Roman"/>
        </w:rPr>
        <w:t>Which one of the following occurs when a rechargeable battery is recharged?</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a. The battery, which has run out of watts, has its wattage restored.</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b. The battery, which has run out of amps, has current placed back into it.</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c. The battery, which has run out of charge, has charge returned to it.</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d. The battery, which has run out of chemical reactants, has its chemicals reformed.</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D43470" w:rsidRPr="006A6CF8" w:rsidRDefault="00D43470"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D4347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28.</w:t>
      </w:r>
      <w:r>
        <w:rPr>
          <w:rFonts w:ascii="Times New Roman" w:hAnsi="Times New Roman"/>
        </w:rPr>
        <w:tab/>
      </w:r>
      <w:r w:rsidR="006A6CF8" w:rsidRPr="006A6CF8">
        <w:rPr>
          <w:rFonts w:ascii="Times New Roman" w:hAnsi="Times New Roman"/>
        </w:rPr>
        <w:t>Birds can safely stand on high voltage electric power lines. This is because ____.</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a. they are at low potential with respect to the ground.</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b. they offer no resistance to current.</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c. they always choose power lines that are not in use.</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d. the potential difference between their feet is low.</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e. they are perfect insulators.</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f. they are perfect conductors.</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D43470" w:rsidRPr="006A6CF8" w:rsidRDefault="00D43470"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D4347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29.</w:t>
      </w:r>
      <w:r>
        <w:rPr>
          <w:rFonts w:ascii="Times New Roman" w:hAnsi="Times New Roman"/>
        </w:rPr>
        <w:tab/>
      </w:r>
      <w:r w:rsidR="006A6CF8" w:rsidRPr="006A6CF8">
        <w:rPr>
          <w:rFonts w:ascii="Times New Roman" w:hAnsi="Times New Roman"/>
        </w:rPr>
        <w:t>When the light bulb in your lamp no longer works, it is because the bulb has _____.</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a. run out of energy and can no longer pump charge</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b. run out of voltage and must be recharged</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c. run out of electrons and so there is no more current</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d. burned all of its watts and can no longer shine</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e. tripped a circuit breaker and must be fixed at the fuse box</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f. a broken filament which has resulted in an open circuit</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g. ... nonsense! The bulb is fine; your family just needs to fully pay their power bill.</w:t>
      </w:r>
    </w:p>
    <w:p w:rsidR="00094757"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D43470"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30.</w:t>
      </w:r>
      <w:r>
        <w:rPr>
          <w:rFonts w:ascii="Times New Roman" w:hAnsi="Times New Roman"/>
        </w:rPr>
        <w:tab/>
      </w:r>
      <w:r w:rsidR="006A6CF8" w:rsidRPr="006A6CF8">
        <w:rPr>
          <w:rFonts w:ascii="Times New Roman" w:hAnsi="Times New Roman"/>
        </w:rPr>
        <w:t>A battery is needed in the circuit of your flashlight so that ____.</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a. charge is provided to the wires</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b. the energy of the light is balanced by the battery</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c. an exothermic, light-creating reaction is possible</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d. an electric potential difference is maintained across the circuit</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e. electrons are supplied in order to light the bulb</w:t>
      </w:r>
    </w:p>
    <w:p w:rsidR="00094757"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CB5358"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31.</w:t>
      </w:r>
      <w:r>
        <w:rPr>
          <w:rFonts w:ascii="Times New Roman" w:hAnsi="Times New Roman"/>
        </w:rPr>
        <w:tab/>
      </w:r>
      <w:r w:rsidR="006A6CF8" w:rsidRPr="006A6CF8">
        <w:rPr>
          <w:rFonts w:ascii="Times New Roman" w:hAnsi="Times New Roman"/>
        </w:rPr>
        <w:t>When you turn on the room lights, they light immediately. This is best explained by the fact that ____.</w:t>
      </w:r>
    </w:p>
    <w:p w:rsidR="006A6CF8" w:rsidRPr="006A6CF8" w:rsidRDefault="00CB5358"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a. electrons move very fast from the switch to the light bulb filament</w:t>
      </w:r>
    </w:p>
    <w:p w:rsidR="006A6CF8" w:rsidRPr="006A6CF8" w:rsidRDefault="00CB5358"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b. electrons present everywhere in the circuit move instantly</w:t>
      </w:r>
    </w:p>
    <w:p w:rsidR="001A7C4A" w:rsidRDefault="001A7C4A"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CB5358"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32.</w:t>
      </w:r>
      <w:r>
        <w:rPr>
          <w:rFonts w:ascii="Times New Roman" w:hAnsi="Times New Roman"/>
        </w:rPr>
        <w:tab/>
      </w:r>
      <w:r w:rsidR="006A6CF8" w:rsidRPr="006A6CF8">
        <w:rPr>
          <w:rFonts w:ascii="Times New Roman" w:hAnsi="Times New Roman"/>
        </w:rPr>
        <w:t>The drift velocity of mobile charge carriers in electric circuits is ____.</w:t>
      </w:r>
    </w:p>
    <w:p w:rsidR="006A6CF8" w:rsidRPr="006A6CF8" w:rsidRDefault="00CB5358"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a. very fast; less than but very close to the speed of light</w:t>
      </w:r>
    </w:p>
    <w:p w:rsidR="006A6CF8" w:rsidRPr="006A6CF8" w:rsidRDefault="00CB5358"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b. fast; faster than the fastest car but nowhere near the speed of light</w:t>
      </w:r>
    </w:p>
    <w:p w:rsidR="006A6CF8" w:rsidRPr="006A6CF8" w:rsidRDefault="00CB5358"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c. slow; slower than Michael Jackson runs the 220-meters</w:t>
      </w:r>
    </w:p>
    <w:p w:rsidR="006A6CF8" w:rsidRPr="006A6CF8" w:rsidRDefault="00CB5358"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d. very slow; slower than a snail</w:t>
      </w:r>
    </w:p>
    <w:p w:rsidR="00094757"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33.</w:t>
      </w:r>
      <w:r w:rsidR="00094757">
        <w:rPr>
          <w:rFonts w:ascii="Times New Roman" w:hAnsi="Times New Roman"/>
        </w:rPr>
        <w:tab/>
      </w:r>
      <w:r w:rsidRPr="006A6CF8">
        <w:rPr>
          <w:rFonts w:ascii="Times New Roman" w:hAnsi="Times New Roman"/>
        </w:rPr>
        <w:t>Suppose that the current in a typical circuit (DC) is large. This is an indication that ____.</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a. the mobile charge carriers are moving very fast</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b. a large number of mobile charge carriers are moving forward per second</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c. both a and b are true</w:t>
      </w:r>
    </w:p>
    <w:p w:rsidR="00094757"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34.</w:t>
      </w:r>
      <w:r w:rsidR="00094757">
        <w:rPr>
          <w:rFonts w:ascii="Times New Roman" w:hAnsi="Times New Roman"/>
        </w:rPr>
        <w:tab/>
      </w:r>
      <w:r w:rsidRPr="006A6CF8">
        <w:rPr>
          <w:rFonts w:ascii="Times New Roman" w:hAnsi="Times New Roman"/>
        </w:rPr>
        <w:t>Which of the following statements represent correct unit equivalencies? List all that apply.</w:t>
      </w:r>
    </w:p>
    <w:p w:rsidR="00094757"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a. 1 Ampere = 1 Coulomb / second</w:t>
      </w:r>
      <w:r>
        <w:rPr>
          <w:rFonts w:ascii="Times New Roman" w:hAnsi="Times New Roman"/>
        </w:rPr>
        <w:tab/>
      </w:r>
      <w:r w:rsidRPr="006A6CF8">
        <w:rPr>
          <w:rFonts w:ascii="Times New Roman" w:hAnsi="Times New Roman"/>
        </w:rPr>
        <w:t>b. 1 Joule = 1 Volt / Coulomb</w:t>
      </w:r>
    </w:p>
    <w:p w:rsidR="00094757"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c. 1 Watt = 1 Joule • second</w:t>
      </w:r>
      <w:r>
        <w:rPr>
          <w:rFonts w:ascii="Times New Roman" w:hAnsi="Times New Roman"/>
        </w:rPr>
        <w:tab/>
      </w:r>
      <w:r w:rsidRPr="006A6CF8">
        <w:rPr>
          <w:rFonts w:ascii="Times New Roman" w:hAnsi="Times New Roman"/>
        </w:rPr>
        <w:t>d. 1 Watt = 1 Volt • Coulomb / second</w:t>
      </w:r>
    </w:p>
    <w:p w:rsidR="00094757"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e. 1 Joule /Ohm = 1 Ampere•</w:t>
      </w:r>
      <w:r w:rsidRPr="006A6CF8">
        <w:rPr>
          <w:rFonts w:ascii="Times New Roman" w:hAnsi="Times New Roman"/>
        </w:rPr>
        <w:t>Coulomb</w:t>
      </w:r>
      <w:r>
        <w:rPr>
          <w:rFonts w:ascii="Times New Roman" w:hAnsi="Times New Roman"/>
        </w:rPr>
        <w:tab/>
      </w:r>
      <w:r w:rsidRPr="006A6CF8">
        <w:rPr>
          <w:rFonts w:ascii="Times New Roman" w:hAnsi="Times New Roman"/>
        </w:rPr>
        <w:t>f. 1 Joule • Ohm = 1 Volt</w:t>
      </w:r>
      <w:r w:rsidRPr="006A6CF8">
        <w:rPr>
          <w:rFonts w:ascii="Times New Roman" w:hAnsi="Times New Roman"/>
          <w:vertAlign w:val="superscript"/>
        </w:rPr>
        <w:t>2</w:t>
      </w:r>
      <w:r w:rsidRPr="006A6CF8">
        <w:rPr>
          <w:rFonts w:ascii="Times New Roman" w:hAnsi="Times New Roman"/>
        </w:rPr>
        <w:t xml:space="preserve"> • second</w:t>
      </w:r>
    </w:p>
    <w:p w:rsidR="00094757"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35</w:t>
      </w:r>
      <w:r w:rsidR="0002293E">
        <w:rPr>
          <w:rFonts w:ascii="Times New Roman" w:hAnsi="Times New Roman"/>
        </w:rPr>
        <w:t>.</w:t>
      </w:r>
      <w:r w:rsidR="00094757">
        <w:rPr>
          <w:rFonts w:ascii="Times New Roman" w:hAnsi="Times New Roman"/>
        </w:rPr>
        <w:tab/>
      </w:r>
      <w:r w:rsidRPr="006A6CF8">
        <w:rPr>
          <w:rFonts w:ascii="Times New Roman" w:hAnsi="Times New Roman"/>
        </w:rPr>
        <w:t>Which of the following diagrams represents resistors connected in in series? List all that apply.</w:t>
      </w:r>
    </w:p>
    <w:p w:rsidR="006A6CF8" w:rsidRPr="006A6CF8" w:rsidRDefault="00DB0867" w:rsidP="00094757">
      <w:pPr>
        <w:tabs>
          <w:tab w:val="left" w:pos="450"/>
          <w:tab w:val="left" w:pos="2430"/>
          <w:tab w:val="left" w:pos="4500"/>
          <w:tab w:val="left" w:pos="6570"/>
          <w:tab w:val="left" w:pos="7920"/>
        </w:tabs>
        <w:spacing w:after="0"/>
        <w:ind w:left="450" w:hanging="450"/>
        <w:jc w:val="center"/>
        <w:rPr>
          <w:rFonts w:ascii="Times New Roman" w:hAnsi="Times New Roman"/>
        </w:rPr>
      </w:pPr>
      <w:r w:rsidRPr="00DB0867">
        <w:rPr>
          <w:rFonts w:ascii="Times New Roman" w:hAnsi="Times New Roman"/>
        </w:rPr>
        <w:pict>
          <v:shape id="_x0000_i1026" type="#_x0000_t75" style="width:373.35pt;height:36pt">
            <v:imagedata r:id="rId10" o:title=""/>
          </v:shape>
        </w:pic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 </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 </w:t>
      </w:r>
    </w:p>
    <w:p w:rsidR="006A6CF8" w:rsidRPr="006A6CF8" w:rsidRDefault="00DB0867" w:rsidP="006A6CF8">
      <w:pPr>
        <w:tabs>
          <w:tab w:val="left" w:pos="450"/>
          <w:tab w:val="left" w:pos="2430"/>
          <w:tab w:val="left" w:pos="4500"/>
          <w:tab w:val="left" w:pos="6570"/>
          <w:tab w:val="left" w:pos="7920"/>
        </w:tabs>
        <w:spacing w:after="0"/>
        <w:ind w:left="450" w:hanging="450"/>
        <w:rPr>
          <w:rFonts w:ascii="Times New Roman" w:hAnsi="Times New Roman"/>
        </w:rPr>
      </w:pPr>
      <w:r w:rsidRPr="00DB0867">
        <w:rPr>
          <w:noProof/>
        </w:rPr>
        <w:pict>
          <v:shape id="_x0000_s1050" type="#_x0000_t75" style="position:absolute;left:0;text-align:left;margin-left:324pt;margin-top:1.8pt;width:132pt;height:89.35pt;z-index:251669504;mso-position-horizontal:absolute;mso-position-horizontal-relative:text;mso-position-vertical:absolute;mso-position-vertical-relative:text;mso-width-relative:page;mso-height-relative:page">
            <v:imagedata r:id="rId11" o:title=""/>
            <w10:wrap type="square" side="left"/>
          </v:shape>
        </w:pict>
      </w:r>
      <w:r w:rsidR="006A6CF8" w:rsidRPr="006A6CF8">
        <w:rPr>
          <w:rFonts w:ascii="Times New Roman" w:hAnsi="Times New Roman"/>
          <w:b/>
          <w:bCs/>
        </w:rPr>
        <w:t>Questions #36-#39:</w:t>
      </w:r>
    </w:p>
    <w:p w:rsidR="00094757" w:rsidRDefault="006A6CF8" w:rsidP="00094757">
      <w:pPr>
        <w:tabs>
          <w:tab w:val="left" w:pos="0"/>
          <w:tab w:val="left" w:pos="2430"/>
          <w:tab w:val="left" w:pos="4500"/>
          <w:tab w:val="left" w:pos="6570"/>
          <w:tab w:val="left" w:pos="7920"/>
        </w:tabs>
        <w:spacing w:after="0"/>
        <w:rPr>
          <w:rFonts w:ascii="Times New Roman" w:hAnsi="Times New Roman"/>
        </w:rPr>
      </w:pPr>
      <w:r w:rsidRPr="006A6CF8">
        <w:rPr>
          <w:rFonts w:ascii="Times New Roman" w:hAnsi="Times New Roman"/>
        </w:rPr>
        <w:t>The diagram at the right shows two identical resistors - R</w:t>
      </w:r>
      <w:r w:rsidRPr="006A6CF8">
        <w:rPr>
          <w:rFonts w:ascii="Times New Roman" w:hAnsi="Times New Roman"/>
          <w:vertAlign w:val="subscript"/>
        </w:rPr>
        <w:t>1</w:t>
      </w:r>
      <w:r w:rsidRPr="006A6CF8">
        <w:rPr>
          <w:rFonts w:ascii="Times New Roman" w:hAnsi="Times New Roman"/>
        </w:rPr>
        <w:t xml:space="preserve"> and R</w:t>
      </w:r>
      <w:r w:rsidRPr="006A6CF8">
        <w:rPr>
          <w:rFonts w:ascii="Times New Roman" w:hAnsi="Times New Roman"/>
          <w:vertAlign w:val="subscript"/>
        </w:rPr>
        <w:t>2</w:t>
      </w:r>
      <w:r w:rsidRPr="006A6CF8">
        <w:rPr>
          <w:rFonts w:ascii="Times New Roman" w:hAnsi="Times New Roman"/>
        </w:rPr>
        <w:t xml:space="preserve"> - placed in a circuit with a 12-Volt battery. Use this diagram to answer the next several questions. </w:t>
      </w:r>
    </w:p>
    <w:p w:rsidR="006A6CF8" w:rsidRPr="006A6CF8" w:rsidRDefault="006A6CF8" w:rsidP="00094757">
      <w:pPr>
        <w:tabs>
          <w:tab w:val="left" w:pos="0"/>
          <w:tab w:val="left" w:pos="2430"/>
          <w:tab w:val="left" w:pos="4500"/>
          <w:tab w:val="left" w:pos="6570"/>
          <w:tab w:val="left" w:pos="7920"/>
        </w:tabs>
        <w:spacing w:after="0"/>
        <w:rPr>
          <w:rFonts w:ascii="Times New Roman" w:hAnsi="Times New Roman"/>
        </w:rPr>
      </w:pPr>
    </w:p>
    <w:p w:rsidR="00094757"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36.</w:t>
      </w:r>
      <w:r w:rsidR="00094757">
        <w:rPr>
          <w:rFonts w:ascii="Times New Roman" w:hAnsi="Times New Roman"/>
        </w:rPr>
        <w:tab/>
      </w:r>
      <w:r w:rsidRPr="006A6CF8">
        <w:rPr>
          <w:rFonts w:ascii="Times New Roman" w:hAnsi="Times New Roman"/>
        </w:rPr>
        <w:t>These two resistors are connected in ____.</w:t>
      </w:r>
    </w:p>
    <w:p w:rsidR="00094757"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a. series</w:t>
      </w:r>
      <w:r>
        <w:rPr>
          <w:rFonts w:ascii="Times New Roman" w:hAnsi="Times New Roman"/>
        </w:rPr>
        <w:tab/>
      </w:r>
      <w:r w:rsidRPr="006A6CF8">
        <w:rPr>
          <w:rFonts w:ascii="Times New Roman" w:hAnsi="Times New Roman"/>
        </w:rPr>
        <w:t>b. parallel</w:t>
      </w:r>
      <w:r w:rsidRPr="00094757">
        <w:rPr>
          <w:rFonts w:ascii="Times New Roman" w:hAnsi="Times New Roman"/>
        </w:rPr>
        <w:t xml:space="preserve"> </w:t>
      </w:r>
      <w:r>
        <w:rPr>
          <w:rFonts w:ascii="Times New Roman" w:hAnsi="Times New Roman"/>
        </w:rPr>
        <w:tab/>
      </w:r>
      <w:r w:rsidRPr="006A6CF8">
        <w:rPr>
          <w:rFonts w:ascii="Times New Roman" w:hAnsi="Times New Roman"/>
        </w:rPr>
        <w:t>c. neither</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37.</w:t>
      </w:r>
      <w:r w:rsidR="00094757">
        <w:rPr>
          <w:rFonts w:ascii="Times New Roman" w:hAnsi="Times New Roman"/>
        </w:rPr>
        <w:tab/>
      </w:r>
      <w:r w:rsidRPr="006A6CF8">
        <w:rPr>
          <w:rFonts w:ascii="Times New Roman" w:hAnsi="Times New Roman"/>
        </w:rPr>
        <w:t>The electric potential difference (voltage drop) across each resistor is ___ Volts.</w:t>
      </w:r>
    </w:p>
    <w:p w:rsidR="00094757"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 xml:space="preserve">a. </w:t>
      </w:r>
      <w:r>
        <w:rPr>
          <w:rFonts w:ascii="Times New Roman" w:hAnsi="Times New Roman"/>
        </w:rPr>
        <w:t xml:space="preserve"> </w:t>
      </w:r>
      <w:r w:rsidRPr="006A6CF8">
        <w:rPr>
          <w:rFonts w:ascii="Times New Roman" w:hAnsi="Times New Roman"/>
        </w:rPr>
        <w:t>6</w:t>
      </w:r>
      <w:r>
        <w:rPr>
          <w:rFonts w:ascii="Times New Roman" w:hAnsi="Times New Roman"/>
        </w:rPr>
        <w:tab/>
      </w:r>
      <w:r w:rsidRPr="006A6CF8">
        <w:rPr>
          <w:rFonts w:ascii="Times New Roman" w:hAnsi="Times New Roman"/>
        </w:rPr>
        <w:t xml:space="preserve">b. </w:t>
      </w:r>
      <w:r>
        <w:rPr>
          <w:rFonts w:ascii="Times New Roman" w:hAnsi="Times New Roman"/>
        </w:rPr>
        <w:t xml:space="preserve"> </w:t>
      </w:r>
      <w:r w:rsidRPr="006A6CF8">
        <w:rPr>
          <w:rFonts w:ascii="Times New Roman" w:hAnsi="Times New Roman"/>
        </w:rPr>
        <w:t>12</w:t>
      </w:r>
      <w:r>
        <w:rPr>
          <w:rFonts w:ascii="Times New Roman" w:hAnsi="Times New Roman"/>
        </w:rPr>
        <w:tab/>
      </w:r>
      <w:r w:rsidRPr="006A6CF8">
        <w:rPr>
          <w:rFonts w:ascii="Times New Roman" w:hAnsi="Times New Roman"/>
        </w:rPr>
        <w:t xml:space="preserve">c. </w:t>
      </w:r>
      <w:r>
        <w:rPr>
          <w:rFonts w:ascii="Times New Roman" w:hAnsi="Times New Roman"/>
        </w:rPr>
        <w:t xml:space="preserve"> </w:t>
      </w:r>
      <w:r w:rsidRPr="006A6CF8">
        <w:rPr>
          <w:rFonts w:ascii="Times New Roman" w:hAnsi="Times New Roman"/>
        </w:rPr>
        <w:t>24</w:t>
      </w:r>
    </w:p>
    <w:p w:rsidR="00094757" w:rsidRPr="006A6CF8" w:rsidRDefault="00094757" w:rsidP="00094757">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Pr="006A6CF8">
        <w:rPr>
          <w:rFonts w:ascii="Times New Roman" w:hAnsi="Times New Roman"/>
        </w:rPr>
        <w:t xml:space="preserve">d. </w:t>
      </w:r>
      <w:r>
        <w:rPr>
          <w:rFonts w:ascii="Times New Roman" w:hAnsi="Times New Roman"/>
        </w:rPr>
        <w:t xml:space="preserve"> </w:t>
      </w:r>
      <w:r w:rsidRPr="006A6CF8">
        <w:rPr>
          <w:rFonts w:ascii="Times New Roman" w:hAnsi="Times New Roman"/>
        </w:rPr>
        <w:t>... nonsense!. The electric potential difference is dependent upon the actual resistance of the resistors</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38.</w:t>
      </w:r>
      <w:r w:rsidR="00094757">
        <w:rPr>
          <w:rFonts w:ascii="Times New Roman" w:hAnsi="Times New Roman"/>
        </w:rPr>
        <w:tab/>
      </w:r>
      <w:r w:rsidRPr="006A6CF8">
        <w:rPr>
          <w:rFonts w:ascii="Times New Roman" w:hAnsi="Times New Roman"/>
        </w:rPr>
        <w:t>If a third resistor (R</w:t>
      </w:r>
      <w:r w:rsidRPr="006A6CF8">
        <w:rPr>
          <w:rFonts w:ascii="Times New Roman" w:hAnsi="Times New Roman"/>
          <w:vertAlign w:val="subscript"/>
        </w:rPr>
        <w:t>3</w:t>
      </w:r>
      <w:r w:rsidRPr="006A6CF8">
        <w:rPr>
          <w:rFonts w:ascii="Times New Roman" w:hAnsi="Times New Roman"/>
        </w:rPr>
        <w:t>), identical to the other two, is added in series with the first two, then the overall resistance will ____ and the overall current will ____.</w:t>
      </w:r>
    </w:p>
    <w:p w:rsidR="00094757"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a. increase, increase</w:t>
      </w:r>
      <w:r>
        <w:rPr>
          <w:rFonts w:ascii="Times New Roman" w:hAnsi="Times New Roman"/>
        </w:rPr>
        <w:tab/>
      </w:r>
      <w:r>
        <w:rPr>
          <w:rFonts w:ascii="Times New Roman" w:hAnsi="Times New Roman"/>
        </w:rPr>
        <w:tab/>
      </w:r>
      <w:r w:rsidRPr="006A6CF8">
        <w:rPr>
          <w:rFonts w:ascii="Times New Roman" w:hAnsi="Times New Roman"/>
        </w:rPr>
        <w:t>b. decrease, decrease</w:t>
      </w:r>
    </w:p>
    <w:p w:rsidR="00094757"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c. increase, decrease</w:t>
      </w:r>
      <w:r>
        <w:rPr>
          <w:rFonts w:ascii="Times New Roman" w:hAnsi="Times New Roman"/>
        </w:rPr>
        <w:tab/>
      </w:r>
      <w:r>
        <w:rPr>
          <w:rFonts w:ascii="Times New Roman" w:hAnsi="Times New Roman"/>
        </w:rPr>
        <w:tab/>
      </w:r>
      <w:r w:rsidRPr="006A6CF8">
        <w:rPr>
          <w:rFonts w:ascii="Times New Roman" w:hAnsi="Times New Roman"/>
        </w:rPr>
        <w:t>d. decrease, increase</w:t>
      </w:r>
    </w:p>
    <w:p w:rsidR="00094757"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e. increase, remain the same</w:t>
      </w:r>
      <w:r>
        <w:rPr>
          <w:rFonts w:ascii="Times New Roman" w:hAnsi="Times New Roman"/>
        </w:rPr>
        <w:tab/>
      </w:r>
      <w:r w:rsidRPr="006A6CF8">
        <w:rPr>
          <w:rFonts w:ascii="Times New Roman" w:hAnsi="Times New Roman"/>
        </w:rPr>
        <w:t>f. decrease, remain the same</w:t>
      </w:r>
    </w:p>
    <w:p w:rsidR="00094757"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g. remain the same, increase</w:t>
      </w:r>
      <w:r>
        <w:rPr>
          <w:rFonts w:ascii="Times New Roman" w:hAnsi="Times New Roman"/>
        </w:rPr>
        <w:tab/>
      </w:r>
      <w:r w:rsidRPr="006A6CF8">
        <w:rPr>
          <w:rFonts w:ascii="Times New Roman" w:hAnsi="Times New Roman"/>
        </w:rPr>
        <w:t>h. remain the same, decrease</w:t>
      </w:r>
    </w:p>
    <w:p w:rsidR="00094757"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i. remain the same, remain the same</w:t>
      </w:r>
    </w:p>
    <w:p w:rsidR="00094757"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39.</w:t>
      </w:r>
      <w:r>
        <w:rPr>
          <w:rFonts w:ascii="Times New Roman" w:hAnsi="Times New Roman"/>
        </w:rPr>
        <w:tab/>
      </w:r>
      <w:r w:rsidR="006A6CF8" w:rsidRPr="006A6CF8">
        <w:rPr>
          <w:rFonts w:ascii="Times New Roman" w:hAnsi="Times New Roman"/>
        </w:rPr>
        <w:t>If a third resistor (R</w:t>
      </w:r>
      <w:r w:rsidR="006A6CF8" w:rsidRPr="006A6CF8">
        <w:rPr>
          <w:rFonts w:ascii="Times New Roman" w:hAnsi="Times New Roman"/>
          <w:vertAlign w:val="subscript"/>
        </w:rPr>
        <w:t>3</w:t>
      </w:r>
      <w:r w:rsidR="006A6CF8" w:rsidRPr="006A6CF8">
        <w:rPr>
          <w:rFonts w:ascii="Times New Roman" w:hAnsi="Times New Roman"/>
        </w:rPr>
        <w:t>), identical to the other two, is added in series with the first two, then the electric potential difference (voltage drop) across each of the three individual resistors will ____.</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 </w:t>
      </w:r>
      <w:r w:rsidR="00094757">
        <w:rPr>
          <w:rFonts w:ascii="Times New Roman" w:hAnsi="Times New Roman"/>
        </w:rPr>
        <w:tab/>
      </w:r>
      <w:r w:rsidR="00094757" w:rsidRPr="006A6CF8">
        <w:rPr>
          <w:rFonts w:ascii="Times New Roman" w:hAnsi="Times New Roman"/>
        </w:rPr>
        <w:t>a. increase</w:t>
      </w:r>
      <w:r w:rsidR="00094757">
        <w:rPr>
          <w:rFonts w:ascii="Times New Roman" w:hAnsi="Times New Roman"/>
        </w:rPr>
        <w:tab/>
      </w:r>
      <w:r w:rsidR="00094757" w:rsidRPr="006A6CF8">
        <w:rPr>
          <w:rFonts w:ascii="Times New Roman" w:hAnsi="Times New Roman"/>
        </w:rPr>
        <w:t>b. decrease</w:t>
      </w:r>
      <w:r w:rsidR="00094757">
        <w:rPr>
          <w:rFonts w:ascii="Times New Roman" w:hAnsi="Times New Roman"/>
        </w:rPr>
        <w:tab/>
      </w:r>
      <w:r w:rsidR="00094757" w:rsidRPr="006A6CF8">
        <w:rPr>
          <w:rFonts w:ascii="Times New Roman" w:hAnsi="Times New Roman"/>
        </w:rPr>
        <w:t>c. remain the same</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b/>
          <w:bCs/>
        </w:rPr>
        <w:t>Questions #40-#43:</w:t>
      </w:r>
    </w:p>
    <w:p w:rsidR="00094757" w:rsidRDefault="00DB0867" w:rsidP="00094757">
      <w:pPr>
        <w:tabs>
          <w:tab w:val="left" w:pos="2430"/>
          <w:tab w:val="left" w:pos="4500"/>
          <w:tab w:val="left" w:pos="6570"/>
          <w:tab w:val="left" w:pos="7920"/>
        </w:tabs>
        <w:spacing w:after="0"/>
        <w:rPr>
          <w:rFonts w:ascii="Times New Roman" w:hAnsi="Times New Roman"/>
        </w:rPr>
      </w:pPr>
      <w:r w:rsidRPr="00DB0867">
        <w:rPr>
          <w:noProof/>
        </w:rPr>
        <w:pict>
          <v:shape id="_x0000_s1051" type="#_x0000_t75" style="position:absolute;margin-left:297pt;margin-top:1.25pt;width:160pt;height:75.35pt;z-index:251671552;mso-position-horizontal:absolute;mso-position-horizontal-relative:text;mso-position-vertical:absolute;mso-position-vertical-relative:text;mso-width-relative:page;mso-height-relative:page">
            <v:imagedata r:id="rId12" o:title=""/>
            <w10:wrap type="square" side="left"/>
          </v:shape>
        </w:pict>
      </w:r>
      <w:r w:rsidR="006A6CF8" w:rsidRPr="006A6CF8">
        <w:rPr>
          <w:rFonts w:ascii="Times New Roman" w:hAnsi="Times New Roman"/>
        </w:rPr>
        <w:t>The diagram at the right shows two identical resistors - R</w:t>
      </w:r>
      <w:r w:rsidR="006A6CF8" w:rsidRPr="006A6CF8">
        <w:rPr>
          <w:rFonts w:ascii="Times New Roman" w:hAnsi="Times New Roman"/>
          <w:vertAlign w:val="subscript"/>
        </w:rPr>
        <w:t>1</w:t>
      </w:r>
      <w:r w:rsidR="006A6CF8" w:rsidRPr="006A6CF8">
        <w:rPr>
          <w:rFonts w:ascii="Times New Roman" w:hAnsi="Times New Roman"/>
        </w:rPr>
        <w:t xml:space="preserve"> and R</w:t>
      </w:r>
      <w:r w:rsidR="006A6CF8" w:rsidRPr="006A6CF8">
        <w:rPr>
          <w:rFonts w:ascii="Times New Roman" w:hAnsi="Times New Roman"/>
          <w:vertAlign w:val="subscript"/>
        </w:rPr>
        <w:t>2</w:t>
      </w:r>
      <w:r w:rsidR="006A6CF8" w:rsidRPr="006A6CF8">
        <w:rPr>
          <w:rFonts w:ascii="Times New Roman" w:hAnsi="Times New Roman"/>
        </w:rPr>
        <w:t xml:space="preserve"> - placed in a circuit with a 12-Volt battery. Use this diagram to answer the next several questions.</w:t>
      </w:r>
    </w:p>
    <w:p w:rsidR="006A6CF8" w:rsidRPr="006A6CF8" w:rsidRDefault="006A6CF8" w:rsidP="00094757">
      <w:pPr>
        <w:tabs>
          <w:tab w:val="left" w:pos="2430"/>
          <w:tab w:val="left" w:pos="4500"/>
          <w:tab w:val="left" w:pos="6570"/>
          <w:tab w:val="left" w:pos="7920"/>
        </w:tabs>
        <w:spacing w:after="0"/>
        <w:rPr>
          <w:rFonts w:ascii="Times New Roman" w:hAnsi="Times New Roman"/>
        </w:rPr>
      </w:pPr>
    </w:p>
    <w:p w:rsidR="00094757"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40.</w:t>
      </w:r>
      <w:r w:rsidR="00094757">
        <w:rPr>
          <w:rFonts w:ascii="Times New Roman" w:hAnsi="Times New Roman"/>
        </w:rPr>
        <w:tab/>
      </w:r>
      <w:r w:rsidRPr="006A6CF8">
        <w:rPr>
          <w:rFonts w:ascii="Times New Roman" w:hAnsi="Times New Roman"/>
        </w:rPr>
        <w:t>These two resistors are connected in ____.</w:t>
      </w:r>
    </w:p>
    <w:p w:rsidR="00094757"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a. series</w:t>
      </w:r>
      <w:r>
        <w:rPr>
          <w:rFonts w:ascii="Times New Roman" w:hAnsi="Times New Roman"/>
        </w:rPr>
        <w:tab/>
      </w:r>
      <w:r w:rsidRPr="006A6CF8">
        <w:rPr>
          <w:rFonts w:ascii="Times New Roman" w:hAnsi="Times New Roman"/>
        </w:rPr>
        <w:t>b. parallel</w:t>
      </w:r>
      <w:r w:rsidRPr="00094757">
        <w:rPr>
          <w:rFonts w:ascii="Times New Roman" w:hAnsi="Times New Roman"/>
        </w:rPr>
        <w:t xml:space="preserve"> </w:t>
      </w:r>
      <w:r>
        <w:rPr>
          <w:rFonts w:ascii="Times New Roman" w:hAnsi="Times New Roman"/>
        </w:rPr>
        <w:tab/>
      </w:r>
      <w:r w:rsidRPr="006A6CF8">
        <w:rPr>
          <w:rFonts w:ascii="Times New Roman" w:hAnsi="Times New Roman"/>
        </w:rPr>
        <w:t>c. neither</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41.</w:t>
      </w:r>
      <w:r w:rsidR="00094757">
        <w:rPr>
          <w:rFonts w:ascii="Times New Roman" w:hAnsi="Times New Roman"/>
        </w:rPr>
        <w:tab/>
      </w:r>
      <w:r w:rsidRPr="006A6CF8">
        <w:rPr>
          <w:rFonts w:ascii="Times New Roman" w:hAnsi="Times New Roman"/>
        </w:rPr>
        <w:t>The electric potential difference (voltage drop) across each resistor is ___ Volts.</w:t>
      </w:r>
    </w:p>
    <w:p w:rsidR="00094757"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 xml:space="preserve">a. </w:t>
      </w:r>
      <w:r>
        <w:rPr>
          <w:rFonts w:ascii="Times New Roman" w:hAnsi="Times New Roman"/>
        </w:rPr>
        <w:t xml:space="preserve"> </w:t>
      </w:r>
      <w:r w:rsidRPr="006A6CF8">
        <w:rPr>
          <w:rFonts w:ascii="Times New Roman" w:hAnsi="Times New Roman"/>
        </w:rPr>
        <w:t>6</w:t>
      </w:r>
      <w:r>
        <w:rPr>
          <w:rFonts w:ascii="Times New Roman" w:hAnsi="Times New Roman"/>
        </w:rPr>
        <w:tab/>
      </w:r>
      <w:r w:rsidRPr="006A6CF8">
        <w:rPr>
          <w:rFonts w:ascii="Times New Roman" w:hAnsi="Times New Roman"/>
        </w:rPr>
        <w:t>b. 12</w:t>
      </w:r>
      <w:r>
        <w:rPr>
          <w:rFonts w:ascii="Times New Roman" w:hAnsi="Times New Roman"/>
        </w:rPr>
        <w:tab/>
      </w:r>
      <w:r w:rsidRPr="006A6CF8">
        <w:rPr>
          <w:rFonts w:ascii="Times New Roman" w:hAnsi="Times New Roman"/>
        </w:rPr>
        <w:t>c.</w:t>
      </w:r>
      <w:r>
        <w:rPr>
          <w:rFonts w:ascii="Times New Roman" w:hAnsi="Times New Roman"/>
        </w:rPr>
        <w:t xml:space="preserve"> </w:t>
      </w:r>
      <w:r w:rsidRPr="006A6CF8">
        <w:rPr>
          <w:rFonts w:ascii="Times New Roman" w:hAnsi="Times New Roman"/>
        </w:rPr>
        <w:t xml:space="preserve"> 24</w:t>
      </w:r>
    </w:p>
    <w:p w:rsidR="00094757" w:rsidRPr="006A6CF8" w:rsidRDefault="00094757" w:rsidP="00094757">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Pr="006A6CF8">
        <w:rPr>
          <w:rFonts w:ascii="Times New Roman" w:hAnsi="Times New Roman"/>
        </w:rPr>
        <w:t xml:space="preserve">d. </w:t>
      </w:r>
      <w:r>
        <w:rPr>
          <w:rFonts w:ascii="Times New Roman" w:hAnsi="Times New Roman"/>
        </w:rPr>
        <w:t xml:space="preserve"> </w:t>
      </w:r>
      <w:r w:rsidRPr="006A6CF8">
        <w:rPr>
          <w:rFonts w:ascii="Times New Roman" w:hAnsi="Times New Roman"/>
        </w:rPr>
        <w:t>... nonsense!. The electric potential difference is dependent upon the actual resistance of the resistors</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42.</w:t>
      </w:r>
      <w:r>
        <w:rPr>
          <w:rFonts w:ascii="Times New Roman" w:hAnsi="Times New Roman"/>
        </w:rPr>
        <w:tab/>
      </w:r>
      <w:r w:rsidR="006A6CF8" w:rsidRPr="006A6CF8">
        <w:rPr>
          <w:rFonts w:ascii="Times New Roman" w:hAnsi="Times New Roman"/>
        </w:rPr>
        <w:t>If a third resistor (R</w:t>
      </w:r>
      <w:r w:rsidR="006A6CF8" w:rsidRPr="006A6CF8">
        <w:rPr>
          <w:rFonts w:ascii="Times New Roman" w:hAnsi="Times New Roman"/>
          <w:vertAlign w:val="subscript"/>
        </w:rPr>
        <w:t>3</w:t>
      </w:r>
      <w:r w:rsidR="006A6CF8" w:rsidRPr="006A6CF8">
        <w:rPr>
          <w:rFonts w:ascii="Times New Roman" w:hAnsi="Times New Roman"/>
        </w:rPr>
        <w:t>), identical to the other two, is added in parallel with the first two, then the overall resistance will ____ and the overall current will ____.</w:t>
      </w:r>
    </w:p>
    <w:p w:rsidR="00094757"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a. increase, increase</w:t>
      </w:r>
      <w:r>
        <w:rPr>
          <w:rFonts w:ascii="Times New Roman" w:hAnsi="Times New Roman"/>
        </w:rPr>
        <w:tab/>
      </w:r>
      <w:r>
        <w:rPr>
          <w:rFonts w:ascii="Times New Roman" w:hAnsi="Times New Roman"/>
        </w:rPr>
        <w:tab/>
      </w:r>
      <w:r w:rsidRPr="006A6CF8">
        <w:rPr>
          <w:rFonts w:ascii="Times New Roman" w:hAnsi="Times New Roman"/>
        </w:rPr>
        <w:t>b. decrease, decrease</w:t>
      </w:r>
    </w:p>
    <w:p w:rsidR="00094757"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c. increase, decrease</w:t>
      </w:r>
      <w:r>
        <w:rPr>
          <w:rFonts w:ascii="Times New Roman" w:hAnsi="Times New Roman"/>
        </w:rPr>
        <w:tab/>
      </w:r>
      <w:r>
        <w:rPr>
          <w:rFonts w:ascii="Times New Roman" w:hAnsi="Times New Roman"/>
        </w:rPr>
        <w:tab/>
      </w:r>
      <w:r w:rsidRPr="006A6CF8">
        <w:rPr>
          <w:rFonts w:ascii="Times New Roman" w:hAnsi="Times New Roman"/>
        </w:rPr>
        <w:t>d. decrease, increase</w:t>
      </w:r>
    </w:p>
    <w:p w:rsidR="00094757"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e. increase, remain the same</w:t>
      </w:r>
      <w:r>
        <w:rPr>
          <w:rFonts w:ascii="Times New Roman" w:hAnsi="Times New Roman"/>
        </w:rPr>
        <w:tab/>
      </w:r>
      <w:r w:rsidRPr="006A6CF8">
        <w:rPr>
          <w:rFonts w:ascii="Times New Roman" w:hAnsi="Times New Roman"/>
        </w:rPr>
        <w:t>f. decrease, remain the same</w:t>
      </w:r>
    </w:p>
    <w:p w:rsidR="00094757"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g. remain the same, increase</w:t>
      </w:r>
      <w:r>
        <w:rPr>
          <w:rFonts w:ascii="Times New Roman" w:hAnsi="Times New Roman"/>
        </w:rPr>
        <w:tab/>
      </w:r>
      <w:r w:rsidRPr="006A6CF8">
        <w:rPr>
          <w:rFonts w:ascii="Times New Roman" w:hAnsi="Times New Roman"/>
        </w:rPr>
        <w:t>h. remain the same, decrease</w:t>
      </w:r>
    </w:p>
    <w:p w:rsidR="00094757"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i. remain the same, remain the same</w:t>
      </w:r>
    </w:p>
    <w:p w:rsidR="00094757"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43.</w:t>
      </w:r>
      <w:r>
        <w:rPr>
          <w:rFonts w:ascii="Times New Roman" w:hAnsi="Times New Roman"/>
        </w:rPr>
        <w:tab/>
      </w:r>
      <w:r w:rsidR="006A6CF8" w:rsidRPr="006A6CF8">
        <w:rPr>
          <w:rFonts w:ascii="Times New Roman" w:hAnsi="Times New Roman"/>
        </w:rPr>
        <w:t>If a third resistor (R</w:t>
      </w:r>
      <w:r w:rsidR="006A6CF8" w:rsidRPr="006A6CF8">
        <w:rPr>
          <w:rFonts w:ascii="Times New Roman" w:hAnsi="Times New Roman"/>
          <w:vertAlign w:val="subscript"/>
        </w:rPr>
        <w:t>3</w:t>
      </w:r>
      <w:r w:rsidR="006A6CF8" w:rsidRPr="006A6CF8">
        <w:rPr>
          <w:rFonts w:ascii="Times New Roman" w:hAnsi="Times New Roman"/>
        </w:rPr>
        <w:t>), identical to the other two, is added in parallel with the first two, then the electric potential difference (voltage drop) across each of the three individual resistors will ____.</w:t>
      </w:r>
    </w:p>
    <w:p w:rsidR="00094757"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a. increase</w:t>
      </w:r>
      <w:r>
        <w:rPr>
          <w:rFonts w:ascii="Times New Roman" w:hAnsi="Times New Roman"/>
        </w:rPr>
        <w:tab/>
      </w:r>
      <w:r w:rsidRPr="006A6CF8">
        <w:rPr>
          <w:rFonts w:ascii="Times New Roman" w:hAnsi="Times New Roman"/>
        </w:rPr>
        <w:t>b. decrease</w:t>
      </w:r>
      <w:r w:rsidRPr="00094757">
        <w:rPr>
          <w:rFonts w:ascii="Times New Roman" w:hAnsi="Times New Roman"/>
        </w:rPr>
        <w:t xml:space="preserve"> </w:t>
      </w:r>
      <w:r>
        <w:rPr>
          <w:rFonts w:ascii="Times New Roman" w:hAnsi="Times New Roman"/>
        </w:rPr>
        <w:tab/>
      </w:r>
      <w:r w:rsidRPr="006A6CF8">
        <w:rPr>
          <w:rFonts w:ascii="Times New Roman" w:hAnsi="Times New Roman"/>
        </w:rPr>
        <w:t>c. remain the same</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44.</w:t>
      </w:r>
      <w:r>
        <w:rPr>
          <w:rFonts w:ascii="Times New Roman" w:hAnsi="Times New Roman"/>
        </w:rPr>
        <w:tab/>
      </w:r>
      <w:r w:rsidR="006A6CF8" w:rsidRPr="006A6CF8">
        <w:rPr>
          <w:rFonts w:ascii="Times New Roman" w:hAnsi="Times New Roman"/>
        </w:rPr>
        <w:t>The resistance of a charge-carrying conducting wire will increase as the ____. Choose all that apply.</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a. length of the wire is increased</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b. cross-sectional area of the wire is increased</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c. temperature of the wire is increased</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d. voltage impressed across the ends of the wire is increased</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e. wire is placed closer and closer to the + terminal of the circuit</w:t>
      </w:r>
    </w:p>
    <w:p w:rsidR="00094757"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45.</w:t>
      </w:r>
      <w:r w:rsidR="00094757">
        <w:rPr>
          <w:rFonts w:ascii="Times New Roman" w:hAnsi="Times New Roman"/>
        </w:rPr>
        <w:tab/>
      </w:r>
      <w:r w:rsidRPr="006A6CF8">
        <w:rPr>
          <w:rFonts w:ascii="Times New Roman" w:hAnsi="Times New Roman"/>
        </w:rPr>
        <w:t xml:space="preserve">When plugged into a 120-Volt outlet, a light bulb </w:t>
      </w:r>
      <w:r w:rsidRPr="006A6CF8">
        <w:rPr>
          <w:rFonts w:ascii="Times New Roman" w:hAnsi="Times New Roman"/>
          <w:i/>
          <w:iCs/>
        </w:rPr>
        <w:t>consumes</w:t>
      </w:r>
      <w:r w:rsidRPr="006A6CF8">
        <w:rPr>
          <w:rFonts w:ascii="Times New Roman" w:hAnsi="Times New Roman"/>
        </w:rPr>
        <w:t xml:space="preserve"> 300 joules of energy over a 5 second time period. The power of the light bulb is ____ Watts.</w:t>
      </w:r>
    </w:p>
    <w:p w:rsidR="00094757"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a. 0.0167</w:t>
      </w:r>
      <w:r>
        <w:rPr>
          <w:rFonts w:ascii="Times New Roman" w:hAnsi="Times New Roman"/>
        </w:rPr>
        <w:tab/>
      </w:r>
      <w:r w:rsidRPr="006A6CF8">
        <w:rPr>
          <w:rFonts w:ascii="Times New Roman" w:hAnsi="Times New Roman"/>
        </w:rPr>
        <w:t>b. 0.50</w:t>
      </w:r>
      <w:r>
        <w:rPr>
          <w:rFonts w:ascii="Times New Roman" w:hAnsi="Times New Roman"/>
        </w:rPr>
        <w:tab/>
      </w:r>
      <w:r w:rsidRPr="006A6CF8">
        <w:rPr>
          <w:rFonts w:ascii="Times New Roman" w:hAnsi="Times New Roman"/>
        </w:rPr>
        <w:t>c. 2.0</w:t>
      </w:r>
      <w:r>
        <w:rPr>
          <w:rFonts w:ascii="Times New Roman" w:hAnsi="Times New Roman"/>
        </w:rPr>
        <w:tab/>
      </w:r>
      <w:r w:rsidRPr="006A6CF8">
        <w:rPr>
          <w:rFonts w:ascii="Times New Roman" w:hAnsi="Times New Roman"/>
        </w:rPr>
        <w:t>d. 2.50</w:t>
      </w:r>
    </w:p>
    <w:p w:rsidR="00094757"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6A6CF8">
        <w:rPr>
          <w:rFonts w:ascii="Times New Roman" w:hAnsi="Times New Roman"/>
        </w:rPr>
        <w:t>e. 60</w:t>
      </w:r>
      <w:r>
        <w:rPr>
          <w:rFonts w:ascii="Times New Roman" w:hAnsi="Times New Roman"/>
        </w:rPr>
        <w:tab/>
      </w:r>
      <w:r w:rsidRPr="006A6CF8">
        <w:rPr>
          <w:rFonts w:ascii="Times New Roman" w:hAnsi="Times New Roman"/>
        </w:rPr>
        <w:t>f. 600</w:t>
      </w:r>
      <w:r>
        <w:rPr>
          <w:rFonts w:ascii="Times New Roman" w:hAnsi="Times New Roman"/>
        </w:rPr>
        <w:tab/>
      </w:r>
      <w:r w:rsidRPr="006A6CF8">
        <w:rPr>
          <w:rFonts w:ascii="Times New Roman" w:hAnsi="Times New Roman"/>
        </w:rPr>
        <w:t>g. 1500</w:t>
      </w:r>
      <w:r>
        <w:rPr>
          <w:rFonts w:ascii="Times New Roman" w:hAnsi="Times New Roman"/>
        </w:rPr>
        <w:tab/>
      </w:r>
      <w:r w:rsidRPr="006A6CF8">
        <w:rPr>
          <w:rFonts w:ascii="Times New Roman" w:hAnsi="Times New Roman"/>
        </w:rPr>
        <w:t>h. 7200</w:t>
      </w:r>
    </w:p>
    <w:p w:rsidR="00094757"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46.</w:t>
      </w:r>
      <w:r>
        <w:rPr>
          <w:rFonts w:ascii="Times New Roman" w:hAnsi="Times New Roman"/>
        </w:rPr>
        <w:tab/>
      </w:r>
      <w:r w:rsidR="006A6CF8" w:rsidRPr="006A6CF8">
        <w:rPr>
          <w:rFonts w:ascii="Times New Roman" w:hAnsi="Times New Roman"/>
        </w:rPr>
        <w:t>A certain electrical circuit contains a battery, wires and a light bulb. If potential energy is gained by charges at the battery location, then charges lose potential energy ____.</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a. in the wires only</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b. in the bulb only</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c. equally in the wires and the bulb</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d. mostly in the wires but a little in the bulb</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e. mostly in the bulb but a little in the wires</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f. nowhere</w:t>
      </w:r>
    </w:p>
    <w:p w:rsidR="00094757"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47.</w:t>
      </w:r>
      <w:r>
        <w:rPr>
          <w:rFonts w:ascii="Times New Roman" w:hAnsi="Times New Roman"/>
        </w:rPr>
        <w:tab/>
      </w:r>
      <w:r w:rsidR="006A6CF8" w:rsidRPr="006A6CF8">
        <w:rPr>
          <w:rFonts w:ascii="Times New Roman" w:hAnsi="Times New Roman"/>
        </w:rPr>
        <w:t>A high resistance light bulb and a low resistance light bulb are connected in series to a 6-Volt pack of batteries. Which of the two light bulbs will shine the brightest?</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a. They will have the same brightness.</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b. The low-R bulb will shine more brightly.</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c. The high-R bulb will shine more brightly.</w:t>
      </w:r>
    </w:p>
    <w:p w:rsidR="006A6CF8" w:rsidRPr="006A6CF8" w:rsidRDefault="00094757" w:rsidP="00094757">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006A6CF8" w:rsidRPr="006A6CF8">
        <w:rPr>
          <w:rFonts w:ascii="Times New Roman" w:hAnsi="Times New Roman"/>
        </w:rPr>
        <w:t>d. There is no way to make such a prediction since bulb brightness is independent of bulb resistance.</w:t>
      </w:r>
    </w:p>
    <w:p w:rsidR="00094757"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48.</w:t>
      </w:r>
      <w:r>
        <w:rPr>
          <w:rFonts w:ascii="Times New Roman" w:hAnsi="Times New Roman"/>
        </w:rPr>
        <w:tab/>
      </w:r>
      <w:r w:rsidR="006A6CF8" w:rsidRPr="006A6CF8">
        <w:rPr>
          <w:rFonts w:ascii="Times New Roman" w:hAnsi="Times New Roman"/>
        </w:rPr>
        <w:t>A high resistance light bulb and a low resistance light bulb are connected in parallel and powered by a 6-Volt pack of batteries. Which of the two light bulbs will shine the brightest?</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a. They will have the same brightness.</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b. The low-R bulb will shine more brightly.</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c. The high-R bulb will shine more brightly.</w:t>
      </w:r>
    </w:p>
    <w:p w:rsidR="006A6CF8" w:rsidRPr="006A6CF8" w:rsidRDefault="00094757" w:rsidP="00094757">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006A6CF8" w:rsidRPr="006A6CF8">
        <w:rPr>
          <w:rFonts w:ascii="Times New Roman" w:hAnsi="Times New Roman"/>
        </w:rPr>
        <w:t>d. There is no way to make such a prediction since bulb brightness is indepen</w:t>
      </w:r>
      <w:r w:rsidR="003F2292">
        <w:rPr>
          <w:rFonts w:ascii="Times New Roman" w:hAnsi="Times New Roman"/>
        </w:rPr>
        <w:t>d</w:t>
      </w:r>
      <w:r w:rsidR="006A6CF8" w:rsidRPr="006A6CF8">
        <w:rPr>
          <w:rFonts w:ascii="Times New Roman" w:hAnsi="Times New Roman"/>
        </w:rPr>
        <w:t>ent of bulb resistance.</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DB0867" w:rsidP="006A6CF8">
      <w:pPr>
        <w:tabs>
          <w:tab w:val="left" w:pos="450"/>
          <w:tab w:val="left" w:pos="2430"/>
          <w:tab w:val="left" w:pos="4500"/>
          <w:tab w:val="left" w:pos="6570"/>
          <w:tab w:val="left" w:pos="7920"/>
        </w:tabs>
        <w:spacing w:after="0"/>
        <w:ind w:left="450" w:hanging="450"/>
        <w:rPr>
          <w:rFonts w:ascii="Times New Roman" w:hAnsi="Times New Roman"/>
        </w:rPr>
      </w:pPr>
      <w:r w:rsidRPr="00DB0867">
        <w:rPr>
          <w:noProof/>
        </w:rPr>
        <w:pict>
          <v:shape id="_x0000_s1052" type="#_x0000_t75" style="position:absolute;left:0;text-align:left;margin-left:315pt;margin-top:6.65pt;width:143.35pt;height:102pt;z-index:251673600;mso-position-horizontal:absolute;mso-position-horizontal-relative:text;mso-position-vertical:absolute;mso-position-vertical-relative:text;mso-width-relative:page;mso-height-relative:page">
            <v:imagedata r:id="rId13" o:title=""/>
            <w10:wrap type="square" side="left"/>
          </v:shape>
        </w:pict>
      </w:r>
      <w:r w:rsidR="00094757">
        <w:rPr>
          <w:rFonts w:ascii="Times New Roman" w:hAnsi="Times New Roman"/>
        </w:rPr>
        <w:t>49.</w:t>
      </w:r>
      <w:r w:rsidR="00094757">
        <w:rPr>
          <w:rFonts w:ascii="Times New Roman" w:hAnsi="Times New Roman"/>
        </w:rPr>
        <w:tab/>
      </w:r>
      <w:r w:rsidR="006A6CF8" w:rsidRPr="006A6CF8">
        <w:rPr>
          <w:rFonts w:ascii="Times New Roman" w:hAnsi="Times New Roman"/>
        </w:rPr>
        <w:t>Three identical light bulbs are connected to a battery as shown at the right. Which adjustments could be made to the circuit that would increase the current being measured at X? Include all that apply.</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a. increase the resistance of one of the bulbs</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b. increase the resistance of two of the bulbs</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c. decrease the resistance of two of the bulbs</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d. increase the voltage of the battery</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e. decrease the voltage of the battery</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f. remove one of the bulbs</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DB0867" w:rsidP="006A6CF8">
      <w:pPr>
        <w:tabs>
          <w:tab w:val="left" w:pos="450"/>
          <w:tab w:val="left" w:pos="2430"/>
          <w:tab w:val="left" w:pos="4500"/>
          <w:tab w:val="left" w:pos="6570"/>
          <w:tab w:val="left" w:pos="7920"/>
        </w:tabs>
        <w:spacing w:after="0"/>
        <w:ind w:left="450" w:hanging="450"/>
        <w:rPr>
          <w:rFonts w:ascii="Times New Roman" w:hAnsi="Times New Roman"/>
        </w:rPr>
      </w:pPr>
      <w:r w:rsidRPr="00DB0867">
        <w:rPr>
          <w:noProof/>
        </w:rPr>
        <w:pict>
          <v:shape id="_x0000_s1053" type="#_x0000_t75" style="position:absolute;left:0;text-align:left;margin-left:306pt;margin-top:12.05pt;width:155.35pt;height:93.35pt;z-index:251675648;mso-position-horizontal:absolute;mso-position-horizontal-relative:text;mso-position-vertical:absolute;mso-position-vertical-relative:text;mso-width-relative:page;mso-height-relative:page">
            <v:imagedata r:id="rId14" o:title=""/>
            <w10:wrap type="square" side="left"/>
          </v:shape>
        </w:pict>
      </w:r>
      <w:r w:rsidR="00094757">
        <w:rPr>
          <w:rFonts w:ascii="Times New Roman" w:hAnsi="Times New Roman"/>
        </w:rPr>
        <w:t>50.</w:t>
      </w:r>
      <w:r w:rsidR="00094757">
        <w:rPr>
          <w:rFonts w:ascii="Times New Roman" w:hAnsi="Times New Roman"/>
        </w:rPr>
        <w:tab/>
      </w:r>
      <w:r w:rsidR="006A6CF8" w:rsidRPr="006A6CF8">
        <w:rPr>
          <w:rFonts w:ascii="Times New Roman" w:hAnsi="Times New Roman"/>
        </w:rPr>
        <w:t>Three identical light bulbs (labeled X, Y and Z) are connected to a battery as shown at the right. Which adjustments could be made to the circuit below that would increase the current at point P? List all that apply.</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a. increase the resistance of one of the bulbs</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b. increase the resistance of two of the bulbs</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c. decrease the resistance of two of the bulbs</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d. increase the voltage of the battery</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e. decrease the voltage of the battery</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f. remove one of the bulbs</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 </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51.</w:t>
      </w:r>
      <w:r>
        <w:rPr>
          <w:rFonts w:ascii="Times New Roman" w:hAnsi="Times New Roman"/>
        </w:rPr>
        <w:tab/>
      </w:r>
      <w:r w:rsidR="006A6CF8" w:rsidRPr="006A6CF8">
        <w:rPr>
          <w:rFonts w:ascii="Times New Roman" w:hAnsi="Times New Roman"/>
        </w:rPr>
        <w:t>Three identical light bulbs (labeled X, Y and Z) are connected to a battery as shown at the right. Which adjustments could be made to the circuit below that would decrease the current in bulb Z? List all that apply.</w:t>
      </w:r>
    </w:p>
    <w:p w:rsidR="006A6CF8"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a. increase the resistance of bulb X</w:t>
      </w:r>
      <w:r>
        <w:rPr>
          <w:rFonts w:ascii="Times New Roman" w:hAnsi="Times New Roman"/>
        </w:rPr>
        <w:tab/>
      </w:r>
      <w:r w:rsidR="006A6CF8" w:rsidRPr="006A6CF8">
        <w:rPr>
          <w:rFonts w:ascii="Times New Roman" w:hAnsi="Times New Roman"/>
        </w:rPr>
        <w:t>b. decrease the resistance of bulb X</w:t>
      </w:r>
    </w:p>
    <w:p w:rsidR="006A6CF8"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c. increase the resistance of bulb Z</w:t>
      </w:r>
      <w:r>
        <w:rPr>
          <w:rFonts w:ascii="Times New Roman" w:hAnsi="Times New Roman"/>
        </w:rPr>
        <w:tab/>
      </w:r>
      <w:r w:rsidR="006A6CF8" w:rsidRPr="006A6CF8">
        <w:rPr>
          <w:rFonts w:ascii="Times New Roman" w:hAnsi="Times New Roman"/>
        </w:rPr>
        <w:t>d. decrease the resistance of bulb Z</w:t>
      </w:r>
    </w:p>
    <w:p w:rsidR="006A6CF8" w:rsidRPr="006A6CF8" w:rsidRDefault="00094757" w:rsidP="0009475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e. increase the voltage of the battery</w:t>
      </w:r>
      <w:r>
        <w:rPr>
          <w:rFonts w:ascii="Times New Roman" w:hAnsi="Times New Roman"/>
        </w:rPr>
        <w:tab/>
      </w:r>
      <w:r w:rsidR="006A6CF8" w:rsidRPr="006A6CF8">
        <w:rPr>
          <w:rFonts w:ascii="Times New Roman" w:hAnsi="Times New Roman"/>
        </w:rPr>
        <w:t>f. decrease the voltage of the battery</w: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6A6CF8" w:rsidRPr="006A6CF8">
        <w:rPr>
          <w:rFonts w:ascii="Times New Roman" w:hAnsi="Times New Roman"/>
        </w:rPr>
        <w:t>g. remove bulb Y</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094757" w:rsidRDefault="00094757" w:rsidP="006A6CF8">
      <w:pPr>
        <w:tabs>
          <w:tab w:val="left" w:pos="450"/>
          <w:tab w:val="left" w:pos="2430"/>
          <w:tab w:val="left" w:pos="4500"/>
          <w:tab w:val="left" w:pos="6570"/>
          <w:tab w:val="left" w:pos="7920"/>
        </w:tabs>
        <w:spacing w:after="0"/>
        <w:ind w:left="450" w:hanging="450"/>
        <w:rPr>
          <w:rFonts w:ascii="Times New Roman" w:hAnsi="Times New Roman"/>
          <w:b/>
          <w:bCs/>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b/>
          <w:bCs/>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b/>
          <w:bCs/>
        </w:rPr>
      </w:pPr>
      <w:r w:rsidRPr="006A6CF8">
        <w:rPr>
          <w:rFonts w:ascii="Times New Roman" w:hAnsi="Times New Roman"/>
          <w:b/>
          <w:bCs/>
        </w:rPr>
        <w:t>Part C: Diagramming and Analysis</w:t>
      </w:r>
    </w:p>
    <w:p w:rsidR="006A6CF8" w:rsidRPr="006A6CF8" w:rsidRDefault="00DB0867" w:rsidP="006A6CF8">
      <w:pPr>
        <w:tabs>
          <w:tab w:val="left" w:pos="450"/>
          <w:tab w:val="left" w:pos="2430"/>
          <w:tab w:val="left" w:pos="4500"/>
          <w:tab w:val="left" w:pos="6570"/>
          <w:tab w:val="left" w:pos="7920"/>
        </w:tabs>
        <w:spacing w:after="0"/>
        <w:ind w:left="450" w:hanging="450"/>
        <w:rPr>
          <w:rFonts w:ascii="Times New Roman" w:hAnsi="Times New Roman"/>
        </w:rPr>
      </w:pPr>
      <w:r w:rsidRPr="00DB0867">
        <w:rPr>
          <w:noProof/>
        </w:rPr>
        <w:pict>
          <v:shape id="_x0000_s1054" type="#_x0000_t75" style="position:absolute;left:0;text-align:left;margin-left:387pt;margin-top:1.2pt;width:94pt;height:103.35pt;z-index:251677696;mso-position-horizontal:absolute;mso-position-horizontal-relative:text;mso-position-vertical:absolute;mso-position-vertical-relative:text;mso-width-relative:page;mso-height-relative:page">
            <v:imagedata r:id="rId15" o:title=""/>
            <w10:wrap type="square" side="left"/>
          </v:shape>
        </w:pict>
      </w:r>
    </w:p>
    <w:p w:rsidR="006A6CF8" w:rsidRPr="006A6CF8"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52.</w:t>
      </w:r>
      <w:r>
        <w:rPr>
          <w:rFonts w:ascii="Times New Roman" w:hAnsi="Times New Roman"/>
        </w:rPr>
        <w:tab/>
      </w:r>
      <w:r w:rsidR="006A6CF8" w:rsidRPr="006A6CF8">
        <w:rPr>
          <w:rFonts w:ascii="Times New Roman" w:hAnsi="Times New Roman"/>
        </w:rPr>
        <w:t>Consider the diagram at the right to answer the following questions.</w:t>
      </w:r>
    </w:p>
    <w:p w:rsidR="006A6CF8" w:rsidRPr="006A6CF8" w:rsidRDefault="00094757" w:rsidP="00094757">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t>i</w:t>
      </w:r>
      <w:r w:rsidR="006A6CF8" w:rsidRPr="006A6CF8">
        <w:rPr>
          <w:rFonts w:ascii="Times New Roman" w:hAnsi="Times New Roman"/>
        </w:rPr>
        <w:t>. If 4 Coulombs of charge flow past point A in 2 seconds, then ___ Coulombs of charge flow past point B in 2 seconds.</w:t>
      </w:r>
    </w:p>
    <w:p w:rsidR="00094757" w:rsidRPr="006A6CF8" w:rsidRDefault="00094757" w:rsidP="003C6EA5">
      <w:pPr>
        <w:tabs>
          <w:tab w:val="left" w:pos="72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3C6EA5">
        <w:rPr>
          <w:rFonts w:ascii="Times New Roman" w:hAnsi="Times New Roman"/>
        </w:rPr>
        <w:tab/>
      </w:r>
      <w:r w:rsidRPr="006A6CF8">
        <w:rPr>
          <w:rFonts w:ascii="Times New Roman" w:hAnsi="Times New Roman"/>
        </w:rPr>
        <w:t>a. less than 4</w:t>
      </w:r>
      <w:r>
        <w:rPr>
          <w:rFonts w:ascii="Times New Roman" w:hAnsi="Times New Roman"/>
        </w:rPr>
        <w:tab/>
      </w:r>
      <w:r w:rsidRPr="006A6CF8">
        <w:rPr>
          <w:rFonts w:ascii="Times New Roman" w:hAnsi="Times New Roman"/>
        </w:rPr>
        <w:t>b. 4</w:t>
      </w:r>
      <w:r>
        <w:rPr>
          <w:rFonts w:ascii="Times New Roman" w:hAnsi="Times New Roman"/>
        </w:rPr>
        <w:tab/>
      </w:r>
      <w:r w:rsidRPr="006A6CF8">
        <w:rPr>
          <w:rFonts w:ascii="Times New Roman" w:hAnsi="Times New Roman"/>
        </w:rPr>
        <w:t>c. more than 4</w:t>
      </w:r>
    </w:p>
    <w:p w:rsidR="00094757" w:rsidRPr="006A6CF8" w:rsidRDefault="00094757" w:rsidP="003C6EA5">
      <w:pPr>
        <w:tabs>
          <w:tab w:val="left" w:pos="72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Pr="006A6CF8">
        <w:rPr>
          <w:rFonts w:ascii="Times New Roman" w:hAnsi="Times New Roman"/>
        </w:rPr>
        <w:t>d. impossible to make such a prediction without knowledge of the resistances.</w:t>
      </w:r>
    </w:p>
    <w:p w:rsidR="00094757" w:rsidRDefault="00094757"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094757" w:rsidP="00094757">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t>ii</w:t>
      </w:r>
      <w:r w:rsidR="006A6CF8" w:rsidRPr="006A6CF8">
        <w:rPr>
          <w:rFonts w:ascii="Times New Roman" w:hAnsi="Times New Roman"/>
        </w:rPr>
        <w:t>. If 4 Coulombs of charge flow past point A in 2 seconds, then ___ Coulombs of charge flow past point B in 1 second.</w:t>
      </w:r>
    </w:p>
    <w:p w:rsidR="003C6EA5" w:rsidRPr="006A6CF8" w:rsidRDefault="003C6EA5" w:rsidP="003C6EA5">
      <w:pPr>
        <w:tabs>
          <w:tab w:val="left" w:pos="72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Pr>
          <w:rFonts w:ascii="Times New Roman" w:hAnsi="Times New Roman"/>
        </w:rPr>
        <w:tab/>
      </w:r>
      <w:r w:rsidRPr="006A6CF8">
        <w:rPr>
          <w:rFonts w:ascii="Times New Roman" w:hAnsi="Times New Roman"/>
        </w:rPr>
        <w:t>a. less than 4</w:t>
      </w:r>
      <w:r>
        <w:rPr>
          <w:rFonts w:ascii="Times New Roman" w:hAnsi="Times New Roman"/>
        </w:rPr>
        <w:tab/>
      </w:r>
      <w:r w:rsidRPr="006A6CF8">
        <w:rPr>
          <w:rFonts w:ascii="Times New Roman" w:hAnsi="Times New Roman"/>
        </w:rPr>
        <w:t>b. 4</w:t>
      </w:r>
      <w:r>
        <w:rPr>
          <w:rFonts w:ascii="Times New Roman" w:hAnsi="Times New Roman"/>
        </w:rPr>
        <w:tab/>
      </w:r>
      <w:r w:rsidRPr="006A6CF8">
        <w:rPr>
          <w:rFonts w:ascii="Times New Roman" w:hAnsi="Times New Roman"/>
        </w:rPr>
        <w:t>c. more than 4</w:t>
      </w:r>
    </w:p>
    <w:p w:rsidR="003C6EA5" w:rsidRPr="006A6CF8" w:rsidRDefault="003C6EA5" w:rsidP="003C6EA5">
      <w:pPr>
        <w:tabs>
          <w:tab w:val="left" w:pos="72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Pr="006A6CF8">
        <w:rPr>
          <w:rFonts w:ascii="Times New Roman" w:hAnsi="Times New Roman"/>
        </w:rPr>
        <w:t>d. impossible to make such a prediction without knowledge of the resistances.</w:t>
      </w:r>
    </w:p>
    <w:p w:rsidR="00094757" w:rsidRDefault="00094757" w:rsidP="00094757">
      <w:pPr>
        <w:tabs>
          <w:tab w:val="left" w:pos="450"/>
          <w:tab w:val="left" w:pos="2430"/>
          <w:tab w:val="left" w:pos="4500"/>
          <w:tab w:val="left" w:pos="6570"/>
          <w:tab w:val="left" w:pos="7920"/>
        </w:tabs>
        <w:spacing w:after="0"/>
        <w:rPr>
          <w:rFonts w:ascii="Times New Roman" w:hAnsi="Times New Roman"/>
        </w:rPr>
      </w:pPr>
    </w:p>
    <w:p w:rsidR="006A6CF8" w:rsidRPr="006A6CF8" w:rsidRDefault="00094757" w:rsidP="003C6EA5">
      <w:pPr>
        <w:tabs>
          <w:tab w:val="left" w:pos="450"/>
          <w:tab w:val="left" w:pos="2430"/>
          <w:tab w:val="left" w:pos="4500"/>
          <w:tab w:val="left" w:pos="6570"/>
          <w:tab w:val="left" w:pos="7920"/>
        </w:tabs>
        <w:spacing w:after="0"/>
        <w:ind w:left="810" w:hanging="810"/>
        <w:rPr>
          <w:rFonts w:ascii="Times New Roman" w:hAnsi="Times New Roman"/>
        </w:rPr>
      </w:pPr>
      <w:r>
        <w:rPr>
          <w:rFonts w:ascii="Times New Roman" w:hAnsi="Times New Roman"/>
        </w:rPr>
        <w:tab/>
        <w:t>iii</w:t>
      </w:r>
      <w:r w:rsidR="006A6CF8" w:rsidRPr="006A6CF8">
        <w:rPr>
          <w:rFonts w:ascii="Times New Roman" w:hAnsi="Times New Roman"/>
        </w:rPr>
        <w:t>.</w:t>
      </w:r>
      <w:r>
        <w:rPr>
          <w:rFonts w:ascii="Times New Roman" w:hAnsi="Times New Roman"/>
        </w:rPr>
        <w:tab/>
      </w:r>
      <w:r w:rsidR="006A6CF8" w:rsidRPr="006A6CF8">
        <w:rPr>
          <w:rFonts w:ascii="Times New Roman" w:hAnsi="Times New Roman"/>
        </w:rPr>
        <w:t>If 4 Coulombs of charge flow past point A in 2 seconds, then ___ Coulombs of charge flow past point B in 4 seconds.</w:t>
      </w:r>
    </w:p>
    <w:p w:rsidR="003C6EA5" w:rsidRPr="006A6CF8" w:rsidRDefault="003C6EA5" w:rsidP="003C6EA5">
      <w:pPr>
        <w:tabs>
          <w:tab w:val="left" w:pos="81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Pr>
          <w:rFonts w:ascii="Times New Roman" w:hAnsi="Times New Roman"/>
        </w:rPr>
        <w:tab/>
      </w:r>
      <w:r w:rsidRPr="006A6CF8">
        <w:rPr>
          <w:rFonts w:ascii="Times New Roman" w:hAnsi="Times New Roman"/>
        </w:rPr>
        <w:t>a. less than 4</w:t>
      </w:r>
      <w:r>
        <w:rPr>
          <w:rFonts w:ascii="Times New Roman" w:hAnsi="Times New Roman"/>
        </w:rPr>
        <w:tab/>
      </w:r>
      <w:r w:rsidRPr="006A6CF8">
        <w:rPr>
          <w:rFonts w:ascii="Times New Roman" w:hAnsi="Times New Roman"/>
        </w:rPr>
        <w:t>b. 4</w:t>
      </w:r>
      <w:r>
        <w:rPr>
          <w:rFonts w:ascii="Times New Roman" w:hAnsi="Times New Roman"/>
        </w:rPr>
        <w:tab/>
      </w:r>
      <w:r w:rsidRPr="006A6CF8">
        <w:rPr>
          <w:rFonts w:ascii="Times New Roman" w:hAnsi="Times New Roman"/>
        </w:rPr>
        <w:t>c. more than 4</w:t>
      </w:r>
    </w:p>
    <w:p w:rsidR="003C6EA5" w:rsidRPr="006A6CF8" w:rsidRDefault="003C6EA5" w:rsidP="003C6EA5">
      <w:pPr>
        <w:tabs>
          <w:tab w:val="left" w:pos="81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Pr>
          <w:rFonts w:ascii="Times New Roman" w:hAnsi="Times New Roman"/>
        </w:rPr>
        <w:tab/>
      </w:r>
      <w:r w:rsidRPr="006A6CF8">
        <w:rPr>
          <w:rFonts w:ascii="Times New Roman" w:hAnsi="Times New Roman"/>
        </w:rPr>
        <w:t>d. impossible to make such a prediction without knowledge of the resistances.</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094757" w:rsidP="00094757">
      <w:pPr>
        <w:tabs>
          <w:tab w:val="left" w:pos="450"/>
          <w:tab w:val="left" w:pos="2430"/>
          <w:tab w:val="left" w:pos="4500"/>
          <w:tab w:val="left" w:pos="6570"/>
          <w:tab w:val="left" w:pos="7920"/>
        </w:tabs>
        <w:spacing w:after="0"/>
        <w:ind w:left="810" w:hanging="810"/>
        <w:rPr>
          <w:rFonts w:ascii="Times New Roman" w:hAnsi="Times New Roman"/>
        </w:rPr>
      </w:pPr>
      <w:r>
        <w:rPr>
          <w:rFonts w:ascii="Times New Roman" w:hAnsi="Times New Roman"/>
        </w:rPr>
        <w:tab/>
        <w:t>iv</w:t>
      </w:r>
      <w:r w:rsidR="006A6CF8" w:rsidRPr="006A6CF8">
        <w:rPr>
          <w:rFonts w:ascii="Times New Roman" w:hAnsi="Times New Roman"/>
        </w:rPr>
        <w:t>.</w:t>
      </w:r>
      <w:r>
        <w:rPr>
          <w:rFonts w:ascii="Times New Roman" w:hAnsi="Times New Roman"/>
        </w:rPr>
        <w:tab/>
      </w:r>
      <w:r w:rsidR="006A6CF8" w:rsidRPr="006A6CF8">
        <w:rPr>
          <w:rFonts w:ascii="Times New Roman" w:hAnsi="Times New Roman"/>
        </w:rPr>
        <w:t>If 4 Coulombs of charge flow past point A in 2 seconds, then _</w:t>
      </w:r>
      <w:r w:rsidR="003C6EA5">
        <w:rPr>
          <w:rFonts w:ascii="Times New Roman" w:hAnsi="Times New Roman"/>
        </w:rPr>
        <w:t>____</w:t>
      </w:r>
      <w:r w:rsidR="006A6CF8" w:rsidRPr="006A6CF8">
        <w:rPr>
          <w:rFonts w:ascii="Times New Roman" w:hAnsi="Times New Roman"/>
        </w:rPr>
        <w:t>__ Coulombs of charge flow past point B in 4 seconds.</w:t>
      </w:r>
    </w:p>
    <w:p w:rsidR="00094757" w:rsidRDefault="00094757" w:rsidP="00094757">
      <w:pPr>
        <w:tabs>
          <w:tab w:val="left" w:pos="450"/>
          <w:tab w:val="left" w:pos="2430"/>
          <w:tab w:val="left" w:pos="4500"/>
          <w:tab w:val="left" w:pos="6570"/>
          <w:tab w:val="left" w:pos="7920"/>
        </w:tabs>
        <w:spacing w:after="0"/>
        <w:ind w:left="810" w:hanging="810"/>
        <w:rPr>
          <w:rFonts w:ascii="Times New Roman" w:hAnsi="Times New Roman"/>
        </w:rPr>
      </w:pPr>
    </w:p>
    <w:p w:rsidR="006A6CF8" w:rsidRPr="006A6CF8" w:rsidRDefault="00094757" w:rsidP="00094757">
      <w:pPr>
        <w:tabs>
          <w:tab w:val="left" w:pos="450"/>
          <w:tab w:val="left" w:pos="2430"/>
          <w:tab w:val="left" w:pos="4500"/>
          <w:tab w:val="left" w:pos="6570"/>
          <w:tab w:val="left" w:pos="7920"/>
        </w:tabs>
        <w:spacing w:after="0"/>
        <w:ind w:left="810" w:hanging="810"/>
        <w:rPr>
          <w:rFonts w:ascii="Times New Roman" w:hAnsi="Times New Roman"/>
        </w:rPr>
      </w:pPr>
      <w:r>
        <w:rPr>
          <w:rFonts w:ascii="Times New Roman" w:hAnsi="Times New Roman"/>
        </w:rPr>
        <w:tab/>
        <w:t>v</w:t>
      </w:r>
      <w:r w:rsidR="006A6CF8" w:rsidRPr="006A6CF8">
        <w:rPr>
          <w:rFonts w:ascii="Times New Roman" w:hAnsi="Times New Roman"/>
        </w:rPr>
        <w:t>.</w:t>
      </w:r>
      <w:r>
        <w:rPr>
          <w:rFonts w:ascii="Times New Roman" w:hAnsi="Times New Roman"/>
        </w:rPr>
        <w:tab/>
      </w:r>
      <w:r w:rsidR="006A6CF8" w:rsidRPr="006A6CF8">
        <w:rPr>
          <w:rFonts w:ascii="Times New Roman" w:hAnsi="Times New Roman"/>
        </w:rPr>
        <w:t xml:space="preserve">If 4 Coulombs of charge flow past point A in 2 seconds, then </w:t>
      </w:r>
      <w:r w:rsidR="003C6EA5" w:rsidRPr="006A6CF8">
        <w:rPr>
          <w:rFonts w:ascii="Times New Roman" w:hAnsi="Times New Roman"/>
        </w:rPr>
        <w:t>_</w:t>
      </w:r>
      <w:r w:rsidR="003C6EA5">
        <w:rPr>
          <w:rFonts w:ascii="Times New Roman" w:hAnsi="Times New Roman"/>
        </w:rPr>
        <w:t>____</w:t>
      </w:r>
      <w:r w:rsidR="003C6EA5" w:rsidRPr="006A6CF8">
        <w:rPr>
          <w:rFonts w:ascii="Times New Roman" w:hAnsi="Times New Roman"/>
        </w:rPr>
        <w:t xml:space="preserve">__ </w:t>
      </w:r>
      <w:r w:rsidR="006A6CF8" w:rsidRPr="006A6CF8">
        <w:rPr>
          <w:rFonts w:ascii="Times New Roman" w:hAnsi="Times New Roman"/>
        </w:rPr>
        <w:t>Coulombs of charge flow past point C in 4 seconds.</w:t>
      </w:r>
    </w:p>
    <w:p w:rsidR="00094757" w:rsidRDefault="00094757" w:rsidP="00094757">
      <w:pPr>
        <w:tabs>
          <w:tab w:val="left" w:pos="450"/>
          <w:tab w:val="left" w:pos="2430"/>
          <w:tab w:val="left" w:pos="4500"/>
          <w:tab w:val="left" w:pos="6570"/>
          <w:tab w:val="left" w:pos="7920"/>
        </w:tabs>
        <w:spacing w:after="0"/>
        <w:ind w:left="810" w:hanging="810"/>
        <w:rPr>
          <w:rFonts w:ascii="Times New Roman" w:hAnsi="Times New Roman"/>
        </w:rPr>
      </w:pPr>
    </w:p>
    <w:p w:rsidR="006A6CF8" w:rsidRPr="006A6CF8" w:rsidRDefault="00094757" w:rsidP="00094757">
      <w:pPr>
        <w:tabs>
          <w:tab w:val="left" w:pos="450"/>
          <w:tab w:val="left" w:pos="2430"/>
          <w:tab w:val="left" w:pos="4500"/>
          <w:tab w:val="left" w:pos="6570"/>
          <w:tab w:val="left" w:pos="7920"/>
        </w:tabs>
        <w:spacing w:after="0"/>
        <w:ind w:left="810" w:hanging="810"/>
        <w:rPr>
          <w:rFonts w:ascii="Times New Roman" w:hAnsi="Times New Roman"/>
        </w:rPr>
      </w:pPr>
      <w:r>
        <w:rPr>
          <w:rFonts w:ascii="Times New Roman" w:hAnsi="Times New Roman"/>
        </w:rPr>
        <w:tab/>
        <w:t>vi</w:t>
      </w:r>
      <w:r w:rsidR="006A6CF8" w:rsidRPr="006A6CF8">
        <w:rPr>
          <w:rFonts w:ascii="Times New Roman" w:hAnsi="Times New Roman"/>
        </w:rPr>
        <w:t xml:space="preserve">. </w:t>
      </w:r>
      <w:r>
        <w:rPr>
          <w:rFonts w:ascii="Times New Roman" w:hAnsi="Times New Roman"/>
        </w:rPr>
        <w:tab/>
      </w:r>
      <w:r w:rsidR="006A6CF8" w:rsidRPr="006A6CF8">
        <w:rPr>
          <w:rFonts w:ascii="Times New Roman" w:hAnsi="Times New Roman"/>
        </w:rPr>
        <w:t xml:space="preserve">Suppose that the resistance of the light bulb located between points A and B is increased. This would cause the current through the other light bulb to </w:t>
      </w:r>
      <w:r w:rsidR="003C6EA5" w:rsidRPr="006A6CF8">
        <w:rPr>
          <w:rFonts w:ascii="Times New Roman" w:hAnsi="Times New Roman"/>
        </w:rPr>
        <w:t>_</w:t>
      </w:r>
      <w:r w:rsidR="003C6EA5">
        <w:rPr>
          <w:rFonts w:ascii="Times New Roman" w:hAnsi="Times New Roman"/>
        </w:rPr>
        <w:t>____</w:t>
      </w:r>
      <w:r w:rsidR="003C6EA5" w:rsidRPr="006A6CF8">
        <w:rPr>
          <w:rFonts w:ascii="Times New Roman" w:hAnsi="Times New Roman"/>
        </w:rPr>
        <w:t xml:space="preserve">__ </w:t>
      </w:r>
      <w:r w:rsidR="006A6CF8" w:rsidRPr="006A6CF8">
        <w:rPr>
          <w:rFonts w:ascii="Times New Roman" w:hAnsi="Times New Roman"/>
        </w:rPr>
        <w:t>(increase, decrease, remain the same).</w:t>
      </w:r>
    </w:p>
    <w:p w:rsidR="003C6EA5" w:rsidRDefault="003C6EA5"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36823" w:rsidRDefault="00636823"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noProof/>
        </w:rPr>
        <w:drawing>
          <wp:anchor distT="0" distB="0" distL="114300" distR="114300" simplePos="0" relativeHeight="251679744" behindDoc="0" locked="0" layoutInCell="1" allowOverlap="1">
            <wp:simplePos x="0" y="0"/>
            <wp:positionH relativeFrom="column">
              <wp:posOffset>3886200</wp:posOffset>
            </wp:positionH>
            <wp:positionV relativeFrom="paragraph">
              <wp:posOffset>41275</wp:posOffset>
            </wp:positionV>
            <wp:extent cx="1845945" cy="1803400"/>
            <wp:effectExtent l="25400" t="0" r="8255" b="0"/>
            <wp:wrapSquare wrapText="lef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1845945" cy="1803400"/>
                    </a:xfrm>
                    <a:prstGeom prst="rect">
                      <a:avLst/>
                    </a:prstGeom>
                    <a:noFill/>
                    <a:ln w="9525">
                      <a:noFill/>
                      <a:miter lim="800000"/>
                      <a:headEnd/>
                      <a:tailEnd/>
                    </a:ln>
                  </pic:spPr>
                </pic:pic>
              </a:graphicData>
            </a:graphic>
          </wp:anchor>
        </w:drawing>
      </w:r>
      <w:r w:rsidR="003C6EA5">
        <w:rPr>
          <w:rFonts w:ascii="Times New Roman" w:hAnsi="Times New Roman"/>
        </w:rPr>
        <w:t>53.</w:t>
      </w:r>
      <w:r w:rsidR="003C6EA5">
        <w:rPr>
          <w:rFonts w:ascii="Times New Roman" w:hAnsi="Times New Roman"/>
        </w:rPr>
        <w:tab/>
      </w:r>
      <w:r w:rsidR="006A6CF8" w:rsidRPr="006A6CF8">
        <w:rPr>
          <w:rFonts w:ascii="Times New Roman" w:hAnsi="Times New Roman"/>
        </w:rPr>
        <w:t>Th</w:t>
      </w:r>
      <w:r w:rsidR="003C6EA5">
        <w:rPr>
          <w:rFonts w:ascii="Times New Roman" w:hAnsi="Times New Roman"/>
        </w:rPr>
        <w:t>e</w:t>
      </w:r>
      <w:r w:rsidR="006A6CF8" w:rsidRPr="006A6CF8">
        <w:rPr>
          <w:rFonts w:ascii="Times New Roman" w:hAnsi="Times New Roman"/>
        </w:rPr>
        <w:t xml:space="preserve"> diagram at the right shows three identical light bulbs wired in series. Several points along the circuit are labeled with letters. Compare the electric potential and the electric potential energy of the various points. For each comparison, use a greater than (&gt;), less than (&lt;), or approximately equal to (=) symbol.</w:t>
      </w:r>
    </w:p>
    <w:p w:rsidR="006A6CF8" w:rsidRPr="006A6CF8" w:rsidRDefault="006A6CF8" w:rsidP="00636823">
      <w:pPr>
        <w:tabs>
          <w:tab w:val="left" w:pos="450"/>
          <w:tab w:val="left" w:pos="2430"/>
          <w:tab w:val="left" w:pos="4500"/>
          <w:tab w:val="left" w:pos="6570"/>
          <w:tab w:val="left" w:pos="7920"/>
        </w:tabs>
        <w:spacing w:after="0"/>
        <w:rPr>
          <w:rFonts w:ascii="Times New Roman" w:hAnsi="Times New Roman"/>
        </w:rPr>
      </w:pPr>
    </w:p>
    <w:tbl>
      <w:tblPr>
        <w:tblW w:w="4320" w:type="dxa"/>
        <w:jc w:val="center"/>
        <w:tblInd w:w="540" w:type="dxa"/>
        <w:tblBorders>
          <w:top w:val="nil"/>
          <w:left w:val="nil"/>
          <w:right w:val="nil"/>
        </w:tblBorders>
        <w:tblLayout w:type="fixed"/>
        <w:tblLook w:val="0000"/>
      </w:tblPr>
      <w:tblGrid>
        <w:gridCol w:w="2160"/>
        <w:gridCol w:w="2160"/>
      </w:tblGrid>
      <w:tr w:rsidR="0002293E" w:rsidRPr="006A6CF8">
        <w:trPr>
          <w:jc w:val="center"/>
        </w:trPr>
        <w:tc>
          <w:tcPr>
            <w:tcW w:w="4800" w:type="dxa"/>
            <w:vAlign w:val="center"/>
          </w:tcPr>
          <w:p w:rsidR="0002293E" w:rsidRPr="006A6CF8" w:rsidRDefault="0002293E" w:rsidP="00636823">
            <w:pPr>
              <w:tabs>
                <w:tab w:val="left" w:pos="450"/>
                <w:tab w:val="left" w:pos="2430"/>
                <w:tab w:val="left" w:pos="4500"/>
                <w:tab w:val="left" w:pos="6570"/>
                <w:tab w:val="left" w:pos="7920"/>
              </w:tabs>
              <w:spacing w:after="0"/>
              <w:ind w:left="450" w:hanging="450"/>
              <w:jc w:val="center"/>
              <w:rPr>
                <w:rFonts w:ascii="Times New Roman" w:hAnsi="Times New Roman"/>
              </w:rPr>
            </w:pPr>
            <w:r w:rsidRPr="006A6CF8">
              <w:rPr>
                <w:rFonts w:ascii="Times New Roman" w:hAnsi="Times New Roman"/>
                <w:b/>
                <w:bCs/>
              </w:rPr>
              <w:t>Electric Potential</w:t>
            </w:r>
          </w:p>
          <w:p w:rsidR="0002293E" w:rsidRPr="006A6CF8" w:rsidRDefault="0002293E" w:rsidP="00636823">
            <w:pPr>
              <w:tabs>
                <w:tab w:val="left" w:pos="450"/>
                <w:tab w:val="left" w:pos="2430"/>
                <w:tab w:val="left" w:pos="4500"/>
                <w:tab w:val="left" w:pos="6570"/>
                <w:tab w:val="left" w:pos="7920"/>
              </w:tabs>
              <w:spacing w:after="0"/>
              <w:ind w:left="450" w:hanging="450"/>
              <w:jc w:val="center"/>
              <w:rPr>
                <w:rFonts w:ascii="Times New Roman" w:hAnsi="Times New Roman"/>
              </w:rPr>
            </w:pPr>
            <w:r w:rsidRPr="006A6CF8">
              <w:rPr>
                <w:rFonts w:ascii="Times New Roman" w:hAnsi="Times New Roman"/>
                <w:b/>
                <w:bCs/>
              </w:rPr>
              <w:t>Comparison</w:t>
            </w:r>
          </w:p>
        </w:tc>
        <w:tc>
          <w:tcPr>
            <w:tcW w:w="4800" w:type="dxa"/>
            <w:vAlign w:val="center"/>
          </w:tcPr>
          <w:p w:rsidR="0002293E" w:rsidRPr="006A6CF8" w:rsidRDefault="0002293E" w:rsidP="00636823">
            <w:pPr>
              <w:tabs>
                <w:tab w:val="left" w:pos="450"/>
                <w:tab w:val="left" w:pos="2430"/>
                <w:tab w:val="left" w:pos="4500"/>
                <w:tab w:val="left" w:pos="6570"/>
                <w:tab w:val="left" w:pos="7920"/>
              </w:tabs>
              <w:spacing w:after="0"/>
              <w:ind w:left="450" w:hanging="450"/>
              <w:jc w:val="center"/>
              <w:rPr>
                <w:rFonts w:ascii="Times New Roman" w:hAnsi="Times New Roman"/>
              </w:rPr>
            </w:pPr>
            <w:r w:rsidRPr="006A6CF8">
              <w:rPr>
                <w:rFonts w:ascii="Times New Roman" w:hAnsi="Times New Roman"/>
                <w:b/>
                <w:bCs/>
              </w:rPr>
              <w:t>Potential Energy</w:t>
            </w:r>
          </w:p>
          <w:p w:rsidR="0002293E" w:rsidRPr="006A6CF8" w:rsidRDefault="0002293E" w:rsidP="00636823">
            <w:pPr>
              <w:tabs>
                <w:tab w:val="left" w:pos="450"/>
                <w:tab w:val="left" w:pos="2430"/>
                <w:tab w:val="left" w:pos="4500"/>
                <w:tab w:val="left" w:pos="6570"/>
                <w:tab w:val="left" w:pos="7920"/>
              </w:tabs>
              <w:spacing w:after="0"/>
              <w:ind w:left="450" w:hanging="450"/>
              <w:jc w:val="center"/>
              <w:rPr>
                <w:rFonts w:ascii="Times New Roman" w:hAnsi="Times New Roman"/>
              </w:rPr>
            </w:pPr>
            <w:r w:rsidRPr="006A6CF8">
              <w:rPr>
                <w:rFonts w:ascii="Times New Roman" w:hAnsi="Times New Roman"/>
                <w:b/>
                <w:bCs/>
              </w:rPr>
              <w:t>Comparison</w:t>
            </w:r>
          </w:p>
        </w:tc>
      </w:tr>
      <w:tr w:rsidR="0002293E" w:rsidRPr="006A6CF8">
        <w:tblPrEx>
          <w:tblBorders>
            <w:top w:val="none" w:sz="0" w:space="0" w:color="auto"/>
          </w:tblBorders>
        </w:tblPrEx>
        <w:trPr>
          <w:jc w:val="center"/>
        </w:trPr>
        <w:tc>
          <w:tcPr>
            <w:tcW w:w="4800" w:type="dxa"/>
            <w:vAlign w:val="center"/>
          </w:tcPr>
          <w:p w:rsidR="0002293E" w:rsidRPr="006A6CF8" w:rsidRDefault="0002293E" w:rsidP="0002293E">
            <w:pPr>
              <w:tabs>
                <w:tab w:val="left" w:pos="450"/>
                <w:tab w:val="left" w:pos="2430"/>
                <w:tab w:val="left" w:pos="4500"/>
                <w:tab w:val="left" w:pos="6570"/>
                <w:tab w:val="left" w:pos="7920"/>
              </w:tabs>
              <w:spacing w:before="80" w:after="0"/>
              <w:ind w:left="450" w:hanging="450"/>
              <w:jc w:val="center"/>
              <w:rPr>
                <w:rFonts w:ascii="Times New Roman" w:hAnsi="Times New Roman"/>
              </w:rPr>
            </w:pPr>
            <w:r w:rsidRPr="006A6CF8">
              <w:rPr>
                <w:rFonts w:ascii="Times New Roman" w:hAnsi="Times New Roman"/>
              </w:rPr>
              <w:t>V</w:t>
            </w:r>
            <w:r w:rsidRPr="006A6CF8">
              <w:rPr>
                <w:rFonts w:ascii="Times New Roman" w:hAnsi="Times New Roman"/>
                <w:vertAlign w:val="subscript"/>
              </w:rPr>
              <w:t>A</w:t>
            </w:r>
            <w:r w:rsidRPr="006A6CF8">
              <w:rPr>
                <w:rFonts w:ascii="Times New Roman" w:hAnsi="Times New Roman"/>
              </w:rPr>
              <w:t xml:space="preserve"> ____ V</w:t>
            </w:r>
            <w:r w:rsidRPr="006A6CF8">
              <w:rPr>
                <w:rFonts w:ascii="Times New Roman" w:hAnsi="Times New Roman"/>
                <w:vertAlign w:val="subscript"/>
              </w:rPr>
              <w:t>B</w:t>
            </w:r>
          </w:p>
        </w:tc>
        <w:tc>
          <w:tcPr>
            <w:tcW w:w="4800" w:type="dxa"/>
            <w:vAlign w:val="center"/>
          </w:tcPr>
          <w:p w:rsidR="0002293E" w:rsidRPr="006A6CF8" w:rsidRDefault="0002293E" w:rsidP="0002293E">
            <w:pPr>
              <w:tabs>
                <w:tab w:val="left" w:pos="450"/>
                <w:tab w:val="left" w:pos="2430"/>
                <w:tab w:val="left" w:pos="4500"/>
                <w:tab w:val="left" w:pos="6570"/>
                <w:tab w:val="left" w:pos="7920"/>
              </w:tabs>
              <w:spacing w:before="80" w:after="0"/>
              <w:ind w:left="450" w:hanging="450"/>
              <w:jc w:val="center"/>
              <w:rPr>
                <w:rFonts w:ascii="Times New Roman" w:hAnsi="Times New Roman"/>
              </w:rPr>
            </w:pPr>
            <w:r w:rsidRPr="006A6CF8">
              <w:rPr>
                <w:rFonts w:ascii="Times New Roman" w:hAnsi="Times New Roman"/>
              </w:rPr>
              <w:t>PE</w:t>
            </w:r>
            <w:r w:rsidRPr="006A6CF8">
              <w:rPr>
                <w:rFonts w:ascii="Times New Roman" w:hAnsi="Times New Roman"/>
                <w:vertAlign w:val="subscript"/>
              </w:rPr>
              <w:t>A</w:t>
            </w:r>
            <w:r w:rsidR="00766190">
              <w:rPr>
                <w:rFonts w:ascii="Times New Roman" w:hAnsi="Times New Roman"/>
              </w:rPr>
              <w:t xml:space="preserve"> ____ PE</w:t>
            </w:r>
            <w:r w:rsidRPr="006A6CF8">
              <w:rPr>
                <w:rFonts w:ascii="Times New Roman" w:hAnsi="Times New Roman"/>
                <w:vertAlign w:val="subscript"/>
              </w:rPr>
              <w:t>B</w:t>
            </w:r>
          </w:p>
        </w:tc>
      </w:tr>
      <w:tr w:rsidR="0002293E" w:rsidRPr="006A6CF8">
        <w:tblPrEx>
          <w:tblBorders>
            <w:top w:val="none" w:sz="0" w:space="0" w:color="auto"/>
          </w:tblBorders>
        </w:tblPrEx>
        <w:trPr>
          <w:jc w:val="center"/>
        </w:trPr>
        <w:tc>
          <w:tcPr>
            <w:tcW w:w="4800" w:type="dxa"/>
            <w:vAlign w:val="center"/>
          </w:tcPr>
          <w:p w:rsidR="0002293E" w:rsidRPr="006A6CF8" w:rsidRDefault="0002293E" w:rsidP="0002293E">
            <w:pPr>
              <w:tabs>
                <w:tab w:val="left" w:pos="450"/>
                <w:tab w:val="left" w:pos="2430"/>
                <w:tab w:val="left" w:pos="4500"/>
                <w:tab w:val="left" w:pos="6570"/>
                <w:tab w:val="left" w:pos="7920"/>
              </w:tabs>
              <w:spacing w:before="80" w:after="0"/>
              <w:ind w:left="450" w:hanging="450"/>
              <w:jc w:val="center"/>
              <w:rPr>
                <w:rFonts w:ascii="Times New Roman" w:hAnsi="Times New Roman"/>
              </w:rPr>
            </w:pPr>
            <w:r w:rsidRPr="006A6CF8">
              <w:rPr>
                <w:rFonts w:ascii="Times New Roman" w:hAnsi="Times New Roman"/>
              </w:rPr>
              <w:t>V</w:t>
            </w:r>
            <w:r w:rsidRPr="006A6CF8">
              <w:rPr>
                <w:rFonts w:ascii="Times New Roman" w:hAnsi="Times New Roman"/>
                <w:vertAlign w:val="subscript"/>
              </w:rPr>
              <w:t>B</w:t>
            </w:r>
            <w:r w:rsidRPr="006A6CF8">
              <w:rPr>
                <w:rFonts w:ascii="Times New Roman" w:hAnsi="Times New Roman"/>
              </w:rPr>
              <w:t xml:space="preserve"> ____ V</w:t>
            </w:r>
            <w:r w:rsidRPr="006A6CF8">
              <w:rPr>
                <w:rFonts w:ascii="Times New Roman" w:hAnsi="Times New Roman"/>
                <w:vertAlign w:val="subscript"/>
              </w:rPr>
              <w:t>C</w:t>
            </w:r>
          </w:p>
        </w:tc>
        <w:tc>
          <w:tcPr>
            <w:tcW w:w="4800" w:type="dxa"/>
            <w:vAlign w:val="center"/>
          </w:tcPr>
          <w:p w:rsidR="0002293E" w:rsidRPr="006A6CF8" w:rsidRDefault="00766190" w:rsidP="0002293E">
            <w:pPr>
              <w:tabs>
                <w:tab w:val="left" w:pos="450"/>
                <w:tab w:val="left" w:pos="2430"/>
                <w:tab w:val="left" w:pos="4500"/>
                <w:tab w:val="left" w:pos="6570"/>
                <w:tab w:val="left" w:pos="7920"/>
              </w:tabs>
              <w:spacing w:before="80" w:after="0"/>
              <w:ind w:left="450" w:hanging="450"/>
              <w:jc w:val="center"/>
              <w:rPr>
                <w:rFonts w:ascii="Times New Roman" w:hAnsi="Times New Roman"/>
              </w:rPr>
            </w:pPr>
            <w:r>
              <w:rPr>
                <w:rFonts w:ascii="Times New Roman" w:hAnsi="Times New Roman"/>
              </w:rPr>
              <w:t>PE</w:t>
            </w:r>
            <w:r w:rsidR="0002293E" w:rsidRPr="006A6CF8">
              <w:rPr>
                <w:rFonts w:ascii="Times New Roman" w:hAnsi="Times New Roman"/>
                <w:vertAlign w:val="subscript"/>
              </w:rPr>
              <w:t>B</w:t>
            </w:r>
            <w:r>
              <w:rPr>
                <w:rFonts w:ascii="Times New Roman" w:hAnsi="Times New Roman"/>
              </w:rPr>
              <w:t xml:space="preserve"> ____ PE</w:t>
            </w:r>
            <w:r w:rsidR="0002293E" w:rsidRPr="006A6CF8">
              <w:rPr>
                <w:rFonts w:ascii="Times New Roman" w:hAnsi="Times New Roman"/>
                <w:vertAlign w:val="subscript"/>
              </w:rPr>
              <w:t>C</w:t>
            </w:r>
          </w:p>
        </w:tc>
      </w:tr>
      <w:tr w:rsidR="0002293E" w:rsidRPr="006A6CF8">
        <w:tblPrEx>
          <w:tblBorders>
            <w:top w:val="none" w:sz="0" w:space="0" w:color="auto"/>
          </w:tblBorders>
        </w:tblPrEx>
        <w:trPr>
          <w:jc w:val="center"/>
        </w:trPr>
        <w:tc>
          <w:tcPr>
            <w:tcW w:w="4800" w:type="dxa"/>
            <w:vAlign w:val="center"/>
          </w:tcPr>
          <w:p w:rsidR="0002293E" w:rsidRPr="006A6CF8" w:rsidRDefault="0002293E" w:rsidP="0002293E">
            <w:pPr>
              <w:tabs>
                <w:tab w:val="left" w:pos="450"/>
                <w:tab w:val="left" w:pos="2430"/>
                <w:tab w:val="left" w:pos="4500"/>
                <w:tab w:val="left" w:pos="6570"/>
                <w:tab w:val="left" w:pos="7920"/>
              </w:tabs>
              <w:spacing w:before="80" w:after="0"/>
              <w:ind w:left="450" w:hanging="450"/>
              <w:jc w:val="center"/>
              <w:rPr>
                <w:rFonts w:ascii="Times New Roman" w:hAnsi="Times New Roman"/>
              </w:rPr>
            </w:pPr>
            <w:r w:rsidRPr="006A6CF8">
              <w:rPr>
                <w:rFonts w:ascii="Times New Roman" w:hAnsi="Times New Roman"/>
              </w:rPr>
              <w:t>V</w:t>
            </w:r>
            <w:r w:rsidRPr="006A6CF8">
              <w:rPr>
                <w:rFonts w:ascii="Times New Roman" w:hAnsi="Times New Roman"/>
                <w:vertAlign w:val="subscript"/>
              </w:rPr>
              <w:t>C</w:t>
            </w:r>
            <w:r w:rsidRPr="006A6CF8">
              <w:rPr>
                <w:rFonts w:ascii="Times New Roman" w:hAnsi="Times New Roman"/>
              </w:rPr>
              <w:t xml:space="preserve"> ____ V</w:t>
            </w:r>
            <w:r w:rsidRPr="006A6CF8">
              <w:rPr>
                <w:rFonts w:ascii="Times New Roman" w:hAnsi="Times New Roman"/>
                <w:vertAlign w:val="subscript"/>
              </w:rPr>
              <w:t>D</w:t>
            </w:r>
          </w:p>
        </w:tc>
        <w:tc>
          <w:tcPr>
            <w:tcW w:w="4800" w:type="dxa"/>
            <w:vAlign w:val="center"/>
          </w:tcPr>
          <w:p w:rsidR="0002293E" w:rsidRPr="006A6CF8" w:rsidRDefault="00766190" w:rsidP="0002293E">
            <w:pPr>
              <w:tabs>
                <w:tab w:val="left" w:pos="450"/>
                <w:tab w:val="left" w:pos="2430"/>
                <w:tab w:val="left" w:pos="4500"/>
                <w:tab w:val="left" w:pos="6570"/>
                <w:tab w:val="left" w:pos="7920"/>
              </w:tabs>
              <w:spacing w:before="80" w:after="0"/>
              <w:ind w:left="450" w:hanging="450"/>
              <w:jc w:val="center"/>
              <w:rPr>
                <w:rFonts w:ascii="Times New Roman" w:hAnsi="Times New Roman"/>
              </w:rPr>
            </w:pPr>
            <w:r>
              <w:rPr>
                <w:rFonts w:ascii="Times New Roman" w:hAnsi="Times New Roman"/>
              </w:rPr>
              <w:t>PE</w:t>
            </w:r>
            <w:r w:rsidR="0002293E" w:rsidRPr="006A6CF8">
              <w:rPr>
                <w:rFonts w:ascii="Times New Roman" w:hAnsi="Times New Roman"/>
                <w:vertAlign w:val="subscript"/>
              </w:rPr>
              <w:t>C</w:t>
            </w:r>
            <w:r>
              <w:rPr>
                <w:rFonts w:ascii="Times New Roman" w:hAnsi="Times New Roman"/>
              </w:rPr>
              <w:t xml:space="preserve"> ____ PE</w:t>
            </w:r>
            <w:r w:rsidR="0002293E" w:rsidRPr="006A6CF8">
              <w:rPr>
                <w:rFonts w:ascii="Times New Roman" w:hAnsi="Times New Roman"/>
                <w:vertAlign w:val="subscript"/>
              </w:rPr>
              <w:t>D</w:t>
            </w:r>
          </w:p>
        </w:tc>
      </w:tr>
      <w:tr w:rsidR="0002293E" w:rsidRPr="006A6CF8">
        <w:tblPrEx>
          <w:tblBorders>
            <w:top w:val="none" w:sz="0" w:space="0" w:color="auto"/>
          </w:tblBorders>
        </w:tblPrEx>
        <w:trPr>
          <w:jc w:val="center"/>
        </w:trPr>
        <w:tc>
          <w:tcPr>
            <w:tcW w:w="4800" w:type="dxa"/>
            <w:vAlign w:val="center"/>
          </w:tcPr>
          <w:p w:rsidR="0002293E" w:rsidRPr="006A6CF8" w:rsidRDefault="0002293E" w:rsidP="0002293E">
            <w:pPr>
              <w:tabs>
                <w:tab w:val="left" w:pos="450"/>
                <w:tab w:val="left" w:pos="2430"/>
                <w:tab w:val="left" w:pos="4500"/>
                <w:tab w:val="left" w:pos="6570"/>
                <w:tab w:val="left" w:pos="7920"/>
              </w:tabs>
              <w:spacing w:before="80" w:after="0"/>
              <w:ind w:left="450" w:hanging="450"/>
              <w:jc w:val="center"/>
              <w:rPr>
                <w:rFonts w:ascii="Times New Roman" w:hAnsi="Times New Roman"/>
              </w:rPr>
            </w:pPr>
            <w:r w:rsidRPr="006A6CF8">
              <w:rPr>
                <w:rFonts w:ascii="Times New Roman" w:hAnsi="Times New Roman"/>
              </w:rPr>
              <w:t>V</w:t>
            </w:r>
            <w:r w:rsidRPr="006A6CF8">
              <w:rPr>
                <w:rFonts w:ascii="Times New Roman" w:hAnsi="Times New Roman"/>
                <w:vertAlign w:val="subscript"/>
              </w:rPr>
              <w:t>D</w:t>
            </w:r>
            <w:r w:rsidRPr="006A6CF8">
              <w:rPr>
                <w:rFonts w:ascii="Times New Roman" w:hAnsi="Times New Roman"/>
              </w:rPr>
              <w:t xml:space="preserve"> ____ V</w:t>
            </w:r>
            <w:r w:rsidRPr="006A6CF8">
              <w:rPr>
                <w:rFonts w:ascii="Times New Roman" w:hAnsi="Times New Roman"/>
                <w:vertAlign w:val="subscript"/>
              </w:rPr>
              <w:t>E</w:t>
            </w:r>
          </w:p>
        </w:tc>
        <w:tc>
          <w:tcPr>
            <w:tcW w:w="4800" w:type="dxa"/>
            <w:vAlign w:val="center"/>
          </w:tcPr>
          <w:p w:rsidR="0002293E" w:rsidRPr="006A6CF8" w:rsidRDefault="00766190" w:rsidP="0002293E">
            <w:pPr>
              <w:tabs>
                <w:tab w:val="left" w:pos="450"/>
                <w:tab w:val="left" w:pos="2430"/>
                <w:tab w:val="left" w:pos="4500"/>
                <w:tab w:val="left" w:pos="6570"/>
                <w:tab w:val="left" w:pos="7920"/>
              </w:tabs>
              <w:spacing w:before="80" w:after="0"/>
              <w:ind w:left="450" w:hanging="450"/>
              <w:jc w:val="center"/>
              <w:rPr>
                <w:rFonts w:ascii="Times New Roman" w:hAnsi="Times New Roman"/>
              </w:rPr>
            </w:pPr>
            <w:r>
              <w:rPr>
                <w:rFonts w:ascii="Times New Roman" w:hAnsi="Times New Roman"/>
              </w:rPr>
              <w:t>PE</w:t>
            </w:r>
            <w:r w:rsidR="0002293E" w:rsidRPr="006A6CF8">
              <w:rPr>
                <w:rFonts w:ascii="Times New Roman" w:hAnsi="Times New Roman"/>
                <w:vertAlign w:val="subscript"/>
              </w:rPr>
              <w:t>D</w:t>
            </w:r>
            <w:r>
              <w:rPr>
                <w:rFonts w:ascii="Times New Roman" w:hAnsi="Times New Roman"/>
              </w:rPr>
              <w:t xml:space="preserve"> ____ PE</w:t>
            </w:r>
            <w:r w:rsidR="0002293E" w:rsidRPr="006A6CF8">
              <w:rPr>
                <w:rFonts w:ascii="Times New Roman" w:hAnsi="Times New Roman"/>
                <w:vertAlign w:val="subscript"/>
              </w:rPr>
              <w:t>E</w:t>
            </w:r>
          </w:p>
        </w:tc>
      </w:tr>
      <w:tr w:rsidR="0002293E" w:rsidRPr="006A6CF8">
        <w:tblPrEx>
          <w:tblBorders>
            <w:top w:val="none" w:sz="0" w:space="0" w:color="auto"/>
          </w:tblBorders>
        </w:tblPrEx>
        <w:trPr>
          <w:jc w:val="center"/>
        </w:trPr>
        <w:tc>
          <w:tcPr>
            <w:tcW w:w="4800" w:type="dxa"/>
            <w:vAlign w:val="center"/>
          </w:tcPr>
          <w:p w:rsidR="0002293E" w:rsidRPr="006A6CF8" w:rsidRDefault="0002293E" w:rsidP="0002293E">
            <w:pPr>
              <w:tabs>
                <w:tab w:val="left" w:pos="450"/>
                <w:tab w:val="left" w:pos="2430"/>
                <w:tab w:val="left" w:pos="4500"/>
                <w:tab w:val="left" w:pos="6570"/>
                <w:tab w:val="left" w:pos="7920"/>
              </w:tabs>
              <w:spacing w:before="80" w:after="0"/>
              <w:ind w:left="450" w:hanging="450"/>
              <w:jc w:val="center"/>
              <w:rPr>
                <w:rFonts w:ascii="Times New Roman" w:hAnsi="Times New Roman"/>
              </w:rPr>
            </w:pPr>
            <w:r w:rsidRPr="006A6CF8">
              <w:rPr>
                <w:rFonts w:ascii="Times New Roman" w:hAnsi="Times New Roman"/>
              </w:rPr>
              <w:t>V</w:t>
            </w:r>
            <w:r w:rsidRPr="006A6CF8">
              <w:rPr>
                <w:rFonts w:ascii="Times New Roman" w:hAnsi="Times New Roman"/>
                <w:vertAlign w:val="subscript"/>
              </w:rPr>
              <w:t>E</w:t>
            </w:r>
            <w:r w:rsidRPr="006A6CF8">
              <w:rPr>
                <w:rFonts w:ascii="Times New Roman" w:hAnsi="Times New Roman"/>
              </w:rPr>
              <w:t xml:space="preserve"> ____ V</w:t>
            </w:r>
            <w:r w:rsidRPr="006A6CF8">
              <w:rPr>
                <w:rFonts w:ascii="Times New Roman" w:hAnsi="Times New Roman"/>
                <w:vertAlign w:val="subscript"/>
              </w:rPr>
              <w:t>F</w:t>
            </w:r>
          </w:p>
        </w:tc>
        <w:tc>
          <w:tcPr>
            <w:tcW w:w="4800" w:type="dxa"/>
            <w:vAlign w:val="center"/>
          </w:tcPr>
          <w:p w:rsidR="0002293E" w:rsidRPr="006A6CF8" w:rsidRDefault="00766190" w:rsidP="0002293E">
            <w:pPr>
              <w:tabs>
                <w:tab w:val="left" w:pos="450"/>
                <w:tab w:val="left" w:pos="2430"/>
                <w:tab w:val="left" w:pos="4500"/>
                <w:tab w:val="left" w:pos="6570"/>
                <w:tab w:val="left" w:pos="7920"/>
              </w:tabs>
              <w:spacing w:before="80" w:after="0"/>
              <w:ind w:left="450" w:hanging="450"/>
              <w:jc w:val="center"/>
              <w:rPr>
                <w:rFonts w:ascii="Times New Roman" w:hAnsi="Times New Roman"/>
              </w:rPr>
            </w:pPr>
            <w:r>
              <w:rPr>
                <w:rFonts w:ascii="Times New Roman" w:hAnsi="Times New Roman"/>
              </w:rPr>
              <w:t>PE</w:t>
            </w:r>
            <w:r w:rsidR="0002293E" w:rsidRPr="006A6CF8">
              <w:rPr>
                <w:rFonts w:ascii="Times New Roman" w:hAnsi="Times New Roman"/>
                <w:vertAlign w:val="subscript"/>
              </w:rPr>
              <w:t>E</w:t>
            </w:r>
            <w:r>
              <w:rPr>
                <w:rFonts w:ascii="Times New Roman" w:hAnsi="Times New Roman"/>
              </w:rPr>
              <w:t xml:space="preserve"> ____ PE</w:t>
            </w:r>
            <w:r w:rsidR="0002293E" w:rsidRPr="006A6CF8">
              <w:rPr>
                <w:rFonts w:ascii="Times New Roman" w:hAnsi="Times New Roman"/>
                <w:vertAlign w:val="subscript"/>
              </w:rPr>
              <w:t>F</w:t>
            </w:r>
          </w:p>
        </w:tc>
      </w:tr>
      <w:tr w:rsidR="0002293E" w:rsidRPr="006A6CF8">
        <w:tblPrEx>
          <w:tblBorders>
            <w:top w:val="none" w:sz="0" w:space="0" w:color="auto"/>
          </w:tblBorders>
        </w:tblPrEx>
        <w:trPr>
          <w:jc w:val="center"/>
        </w:trPr>
        <w:tc>
          <w:tcPr>
            <w:tcW w:w="4800" w:type="dxa"/>
            <w:vAlign w:val="center"/>
          </w:tcPr>
          <w:p w:rsidR="0002293E" w:rsidRPr="006A6CF8" w:rsidRDefault="0002293E" w:rsidP="0002293E">
            <w:pPr>
              <w:tabs>
                <w:tab w:val="left" w:pos="450"/>
                <w:tab w:val="left" w:pos="2430"/>
                <w:tab w:val="left" w:pos="4500"/>
                <w:tab w:val="left" w:pos="6570"/>
                <w:tab w:val="left" w:pos="7920"/>
              </w:tabs>
              <w:spacing w:before="80" w:after="0"/>
              <w:ind w:left="450" w:hanging="450"/>
              <w:jc w:val="center"/>
              <w:rPr>
                <w:rFonts w:ascii="Times New Roman" w:hAnsi="Times New Roman"/>
              </w:rPr>
            </w:pPr>
            <w:r w:rsidRPr="006A6CF8">
              <w:rPr>
                <w:rFonts w:ascii="Times New Roman" w:hAnsi="Times New Roman"/>
              </w:rPr>
              <w:t>V</w:t>
            </w:r>
            <w:r w:rsidRPr="006A6CF8">
              <w:rPr>
                <w:rFonts w:ascii="Times New Roman" w:hAnsi="Times New Roman"/>
                <w:vertAlign w:val="subscript"/>
              </w:rPr>
              <w:t>F</w:t>
            </w:r>
            <w:r w:rsidRPr="006A6CF8">
              <w:rPr>
                <w:rFonts w:ascii="Times New Roman" w:hAnsi="Times New Roman"/>
              </w:rPr>
              <w:t xml:space="preserve"> ____ V</w:t>
            </w:r>
            <w:r w:rsidRPr="006A6CF8">
              <w:rPr>
                <w:rFonts w:ascii="Times New Roman" w:hAnsi="Times New Roman"/>
                <w:vertAlign w:val="subscript"/>
              </w:rPr>
              <w:t>G</w:t>
            </w:r>
          </w:p>
        </w:tc>
        <w:tc>
          <w:tcPr>
            <w:tcW w:w="4800" w:type="dxa"/>
            <w:vAlign w:val="center"/>
          </w:tcPr>
          <w:p w:rsidR="0002293E" w:rsidRPr="006A6CF8" w:rsidRDefault="00766190" w:rsidP="0002293E">
            <w:pPr>
              <w:tabs>
                <w:tab w:val="left" w:pos="450"/>
                <w:tab w:val="left" w:pos="2430"/>
                <w:tab w:val="left" w:pos="4500"/>
                <w:tab w:val="left" w:pos="6570"/>
                <w:tab w:val="left" w:pos="7920"/>
              </w:tabs>
              <w:spacing w:before="80" w:after="0"/>
              <w:ind w:left="450" w:hanging="450"/>
              <w:jc w:val="center"/>
              <w:rPr>
                <w:rFonts w:ascii="Times New Roman" w:hAnsi="Times New Roman"/>
              </w:rPr>
            </w:pPr>
            <w:r>
              <w:rPr>
                <w:rFonts w:ascii="Times New Roman" w:hAnsi="Times New Roman"/>
              </w:rPr>
              <w:t>PE</w:t>
            </w:r>
            <w:r w:rsidR="0002293E" w:rsidRPr="006A6CF8">
              <w:rPr>
                <w:rFonts w:ascii="Times New Roman" w:hAnsi="Times New Roman"/>
                <w:vertAlign w:val="subscript"/>
              </w:rPr>
              <w:t>F</w:t>
            </w:r>
            <w:r>
              <w:rPr>
                <w:rFonts w:ascii="Times New Roman" w:hAnsi="Times New Roman"/>
              </w:rPr>
              <w:t xml:space="preserve"> ____ PE</w:t>
            </w:r>
            <w:r w:rsidR="0002293E" w:rsidRPr="006A6CF8">
              <w:rPr>
                <w:rFonts w:ascii="Times New Roman" w:hAnsi="Times New Roman"/>
                <w:vertAlign w:val="subscript"/>
              </w:rPr>
              <w:t>G</w:t>
            </w:r>
          </w:p>
        </w:tc>
      </w:tr>
      <w:tr w:rsidR="0002293E" w:rsidRPr="006A6CF8">
        <w:tblPrEx>
          <w:tblBorders>
            <w:top w:val="none" w:sz="0" w:space="0" w:color="auto"/>
          </w:tblBorders>
        </w:tblPrEx>
        <w:trPr>
          <w:jc w:val="center"/>
        </w:trPr>
        <w:tc>
          <w:tcPr>
            <w:tcW w:w="4800" w:type="dxa"/>
            <w:vAlign w:val="center"/>
          </w:tcPr>
          <w:p w:rsidR="0002293E" w:rsidRPr="006A6CF8" w:rsidRDefault="0002293E" w:rsidP="0002293E">
            <w:pPr>
              <w:tabs>
                <w:tab w:val="left" w:pos="450"/>
                <w:tab w:val="left" w:pos="2430"/>
                <w:tab w:val="left" w:pos="4500"/>
                <w:tab w:val="left" w:pos="6570"/>
                <w:tab w:val="left" w:pos="7920"/>
              </w:tabs>
              <w:spacing w:before="80" w:after="0"/>
              <w:ind w:left="450" w:hanging="450"/>
              <w:jc w:val="center"/>
              <w:rPr>
                <w:rFonts w:ascii="Times New Roman" w:hAnsi="Times New Roman"/>
              </w:rPr>
            </w:pPr>
            <w:r w:rsidRPr="006A6CF8">
              <w:rPr>
                <w:rFonts w:ascii="Times New Roman" w:hAnsi="Times New Roman"/>
              </w:rPr>
              <w:t>V</w:t>
            </w:r>
            <w:r w:rsidRPr="006A6CF8">
              <w:rPr>
                <w:rFonts w:ascii="Times New Roman" w:hAnsi="Times New Roman"/>
                <w:vertAlign w:val="subscript"/>
              </w:rPr>
              <w:t>G</w:t>
            </w:r>
            <w:r w:rsidRPr="006A6CF8">
              <w:rPr>
                <w:rFonts w:ascii="Times New Roman" w:hAnsi="Times New Roman"/>
              </w:rPr>
              <w:t xml:space="preserve"> ____ V</w:t>
            </w:r>
            <w:r w:rsidRPr="006A6CF8">
              <w:rPr>
                <w:rFonts w:ascii="Times New Roman" w:hAnsi="Times New Roman"/>
                <w:vertAlign w:val="subscript"/>
              </w:rPr>
              <w:t>H</w:t>
            </w:r>
          </w:p>
        </w:tc>
        <w:tc>
          <w:tcPr>
            <w:tcW w:w="4800" w:type="dxa"/>
            <w:vAlign w:val="center"/>
          </w:tcPr>
          <w:p w:rsidR="0002293E" w:rsidRPr="006A6CF8" w:rsidRDefault="00766190" w:rsidP="0002293E">
            <w:pPr>
              <w:tabs>
                <w:tab w:val="left" w:pos="450"/>
                <w:tab w:val="left" w:pos="2430"/>
                <w:tab w:val="left" w:pos="4500"/>
                <w:tab w:val="left" w:pos="6570"/>
                <w:tab w:val="left" w:pos="7920"/>
              </w:tabs>
              <w:spacing w:before="80" w:after="0"/>
              <w:ind w:left="450" w:hanging="450"/>
              <w:jc w:val="center"/>
              <w:rPr>
                <w:rFonts w:ascii="Times New Roman" w:hAnsi="Times New Roman"/>
              </w:rPr>
            </w:pPr>
            <w:r>
              <w:rPr>
                <w:rFonts w:ascii="Times New Roman" w:hAnsi="Times New Roman"/>
              </w:rPr>
              <w:t>PE</w:t>
            </w:r>
            <w:r w:rsidR="0002293E" w:rsidRPr="006A6CF8">
              <w:rPr>
                <w:rFonts w:ascii="Times New Roman" w:hAnsi="Times New Roman"/>
                <w:vertAlign w:val="subscript"/>
              </w:rPr>
              <w:t>G</w:t>
            </w:r>
            <w:r>
              <w:rPr>
                <w:rFonts w:ascii="Times New Roman" w:hAnsi="Times New Roman"/>
              </w:rPr>
              <w:t xml:space="preserve"> ____ PE</w:t>
            </w:r>
            <w:r w:rsidR="0002293E" w:rsidRPr="006A6CF8">
              <w:rPr>
                <w:rFonts w:ascii="Times New Roman" w:hAnsi="Times New Roman"/>
                <w:vertAlign w:val="subscript"/>
              </w:rPr>
              <w:t>H</w:t>
            </w:r>
          </w:p>
        </w:tc>
      </w:tr>
      <w:tr w:rsidR="0002293E" w:rsidRPr="006A6CF8">
        <w:trPr>
          <w:jc w:val="center"/>
        </w:trPr>
        <w:tc>
          <w:tcPr>
            <w:tcW w:w="4800" w:type="dxa"/>
            <w:vAlign w:val="center"/>
          </w:tcPr>
          <w:p w:rsidR="0002293E" w:rsidRPr="006A6CF8" w:rsidRDefault="0002293E" w:rsidP="00766190">
            <w:pPr>
              <w:tabs>
                <w:tab w:val="left" w:pos="450"/>
                <w:tab w:val="left" w:pos="2430"/>
                <w:tab w:val="left" w:pos="4500"/>
                <w:tab w:val="left" w:pos="6570"/>
                <w:tab w:val="left" w:pos="7920"/>
              </w:tabs>
              <w:spacing w:before="80" w:after="40"/>
              <w:ind w:left="450" w:hanging="450"/>
              <w:jc w:val="center"/>
              <w:rPr>
                <w:rFonts w:ascii="Times New Roman" w:hAnsi="Times New Roman"/>
              </w:rPr>
            </w:pPr>
            <w:r w:rsidRPr="006A6CF8">
              <w:rPr>
                <w:rFonts w:ascii="Times New Roman" w:hAnsi="Times New Roman"/>
              </w:rPr>
              <w:t>V</w:t>
            </w:r>
            <w:r w:rsidRPr="006A6CF8">
              <w:rPr>
                <w:rFonts w:ascii="Times New Roman" w:hAnsi="Times New Roman"/>
                <w:vertAlign w:val="subscript"/>
              </w:rPr>
              <w:t>H</w:t>
            </w:r>
            <w:r w:rsidRPr="006A6CF8">
              <w:rPr>
                <w:rFonts w:ascii="Times New Roman" w:hAnsi="Times New Roman"/>
              </w:rPr>
              <w:t xml:space="preserve"> ____ V</w:t>
            </w:r>
            <w:r w:rsidRPr="006A6CF8">
              <w:rPr>
                <w:rFonts w:ascii="Times New Roman" w:hAnsi="Times New Roman"/>
                <w:vertAlign w:val="subscript"/>
              </w:rPr>
              <w:t>A</w:t>
            </w:r>
          </w:p>
        </w:tc>
        <w:tc>
          <w:tcPr>
            <w:tcW w:w="4800" w:type="dxa"/>
            <w:vAlign w:val="center"/>
          </w:tcPr>
          <w:p w:rsidR="0002293E" w:rsidRPr="00766190" w:rsidRDefault="00766190" w:rsidP="00766190">
            <w:pPr>
              <w:tabs>
                <w:tab w:val="left" w:pos="450"/>
                <w:tab w:val="left" w:pos="2430"/>
                <w:tab w:val="left" w:pos="4500"/>
                <w:tab w:val="left" w:pos="6570"/>
                <w:tab w:val="left" w:pos="7920"/>
              </w:tabs>
              <w:spacing w:before="80" w:after="40"/>
              <w:ind w:left="450" w:hanging="450"/>
              <w:jc w:val="center"/>
              <w:rPr>
                <w:rFonts w:ascii="Times New Roman" w:hAnsi="Times New Roman"/>
                <w:vertAlign w:val="subscript"/>
              </w:rPr>
            </w:pPr>
            <w:r>
              <w:rPr>
                <w:rFonts w:ascii="Times New Roman" w:hAnsi="Times New Roman"/>
              </w:rPr>
              <w:t>PE</w:t>
            </w:r>
            <w:r w:rsidR="0002293E" w:rsidRPr="006A6CF8">
              <w:rPr>
                <w:rFonts w:ascii="Times New Roman" w:hAnsi="Times New Roman"/>
                <w:vertAlign w:val="subscript"/>
              </w:rPr>
              <w:t>H</w:t>
            </w:r>
            <w:r>
              <w:rPr>
                <w:rFonts w:ascii="Times New Roman" w:hAnsi="Times New Roman"/>
              </w:rPr>
              <w:t xml:space="preserve"> ____ PE</w:t>
            </w:r>
            <w:r w:rsidR="0002293E" w:rsidRPr="006A6CF8">
              <w:rPr>
                <w:rFonts w:ascii="Times New Roman" w:hAnsi="Times New Roman"/>
                <w:vertAlign w:val="subscript"/>
              </w:rPr>
              <w:t>A</w:t>
            </w:r>
          </w:p>
        </w:tc>
      </w:tr>
    </w:tbl>
    <w:p w:rsidR="00636823" w:rsidRDefault="00636823"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3F2292"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54.</w:t>
      </w:r>
      <w:r w:rsidR="00805346">
        <w:rPr>
          <w:rFonts w:ascii="Times New Roman" w:hAnsi="Times New Roman"/>
        </w:rPr>
        <w:tab/>
      </w:r>
      <w:r w:rsidR="006A6CF8" w:rsidRPr="006A6CF8">
        <w:rPr>
          <w:rFonts w:ascii="Times New Roman" w:hAnsi="Times New Roman"/>
        </w:rPr>
        <w:t xml:space="preserve">Use proper schematic symbols to construct a diagram of a circuit powered by a 6-Volt battery that consists of two 3-ohm resistors connected in series. Place ammeters in series at a location such that the current through each resistor can be measured and </w:t>
      </w:r>
      <w:r w:rsidR="00805346">
        <w:rPr>
          <w:rFonts w:ascii="Times New Roman" w:hAnsi="Times New Roman"/>
        </w:rPr>
        <w:t xml:space="preserve">also </w:t>
      </w:r>
      <w:r w:rsidR="006A6CF8" w:rsidRPr="006A6CF8">
        <w:rPr>
          <w:rFonts w:ascii="Times New Roman" w:hAnsi="Times New Roman"/>
        </w:rPr>
        <w:t>in a location such that the overall current in the circuit can be measured. On the schematic diagram, use an unbroken arrow to indicate the direction of conventional current. Finally, indicate the ammeter readings on the diagram.</w:t>
      </w: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55.</w:t>
      </w:r>
      <w:r>
        <w:rPr>
          <w:rFonts w:ascii="Times New Roman" w:hAnsi="Times New Roman"/>
        </w:rPr>
        <w:tab/>
      </w:r>
      <w:r w:rsidR="006A6CF8" w:rsidRPr="006A6CF8">
        <w:rPr>
          <w:rFonts w:ascii="Times New Roman" w:hAnsi="Times New Roman"/>
        </w:rPr>
        <w:t>Use proper schematic symbols to construct a diagram of a circuit powered by a 6-Volt battery that consists of two 3-ohm resistors connected in parallel. Place an ammeter in series with each of the individual resistors in a manner that the current through each resistor can be measured. Place a third ammeter in a location such that the overall current in the circuit can be measured. On the schematic diagram, use an unbroken arrow to indicate the direction of conventional current. Finally, indicate the ammeter readings on the diagram.</w:t>
      </w: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DB0867" w:rsidP="006A6CF8">
      <w:pPr>
        <w:tabs>
          <w:tab w:val="left" w:pos="450"/>
          <w:tab w:val="left" w:pos="2430"/>
          <w:tab w:val="left" w:pos="4500"/>
          <w:tab w:val="left" w:pos="6570"/>
          <w:tab w:val="left" w:pos="7920"/>
        </w:tabs>
        <w:spacing w:after="0"/>
        <w:ind w:left="450" w:hanging="450"/>
        <w:rPr>
          <w:rFonts w:ascii="Times New Roman" w:hAnsi="Times New Roman"/>
        </w:rPr>
      </w:pPr>
      <w:r w:rsidRPr="00DB0867">
        <w:rPr>
          <w:noProof/>
        </w:rPr>
        <w:pict>
          <v:shape id="_x0000_s1056" type="#_x0000_t75" style="position:absolute;left:0;text-align:left;margin-left:4in;margin-top:-.6pt;width:161.35pt;height:141.35pt;z-index:251681792;mso-position-horizontal:absolute;mso-position-horizontal-relative:text;mso-position-vertical:absolute;mso-position-vertical-relative:text;mso-width-relative:page;mso-height-relative:page">
            <v:imagedata r:id="rId17" o:title=""/>
            <w10:wrap type="square" side="left"/>
          </v:shape>
        </w:pict>
      </w:r>
      <w:r w:rsidR="00805346">
        <w:rPr>
          <w:rFonts w:ascii="Times New Roman" w:hAnsi="Times New Roman"/>
        </w:rPr>
        <w:t>56.</w:t>
      </w:r>
      <w:r w:rsidR="00805346">
        <w:rPr>
          <w:rFonts w:ascii="Times New Roman" w:hAnsi="Times New Roman"/>
        </w:rPr>
        <w:tab/>
      </w:r>
      <w:r w:rsidR="006A6CF8" w:rsidRPr="006A6CF8">
        <w:rPr>
          <w:rFonts w:ascii="Times New Roman" w:hAnsi="Times New Roman"/>
        </w:rPr>
        <w:t>Consider the diagram at the right of a series circuit. Each light bulb in the circuit has an identical resistance. Use the labeled points on the diagram to answer the following questions. Each question may have one, less than one, or more than one answer.</w:t>
      </w:r>
    </w:p>
    <w:p w:rsidR="006A6CF8" w:rsidRPr="006A6CF8" w:rsidRDefault="00805346" w:rsidP="00805346">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006A6CF8" w:rsidRPr="006A6CF8">
        <w:rPr>
          <w:rFonts w:ascii="Times New Roman" w:hAnsi="Times New Roman"/>
        </w:rPr>
        <w:t>a. The electric potential at point A is the same as the electric potential at point(s) ____. Include all that apply, if any apply.</w:t>
      </w:r>
    </w:p>
    <w:p w:rsidR="006A6CF8" w:rsidRPr="006A6CF8" w:rsidRDefault="00805346" w:rsidP="00805346">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006A6CF8" w:rsidRPr="006A6CF8">
        <w:rPr>
          <w:rFonts w:ascii="Times New Roman" w:hAnsi="Times New Roman"/>
        </w:rPr>
        <w:t>b. The electric potential at point C is the same as the electric potential at point(s) ____. Include all that apply, if any apply.</w:t>
      </w:r>
    </w:p>
    <w:p w:rsidR="006A6CF8" w:rsidRPr="006A6CF8" w:rsidRDefault="00805346" w:rsidP="00805346">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006A6CF8" w:rsidRPr="006A6CF8">
        <w:rPr>
          <w:rFonts w:ascii="Times New Roman" w:hAnsi="Times New Roman"/>
        </w:rPr>
        <w:t xml:space="preserve">c. The electric potential at point F is the same as the electric potential at point(s) </w:t>
      </w:r>
      <w:r w:rsidRPr="006A6CF8">
        <w:rPr>
          <w:rFonts w:ascii="Times New Roman" w:hAnsi="Times New Roman"/>
        </w:rPr>
        <w:t>_</w:t>
      </w:r>
      <w:r>
        <w:rPr>
          <w:rFonts w:ascii="Times New Roman" w:hAnsi="Times New Roman"/>
        </w:rPr>
        <w:t>______</w:t>
      </w:r>
      <w:r w:rsidRPr="006A6CF8">
        <w:rPr>
          <w:rFonts w:ascii="Times New Roman" w:hAnsi="Times New Roman"/>
        </w:rPr>
        <w:t xml:space="preserve">__. </w:t>
      </w:r>
      <w:r w:rsidR="006A6CF8" w:rsidRPr="006A6CF8">
        <w:rPr>
          <w:rFonts w:ascii="Times New Roman" w:hAnsi="Times New Roman"/>
        </w:rPr>
        <w:t>Include all that apply, if any apply.</w:t>
      </w:r>
    </w:p>
    <w:p w:rsidR="006A6CF8" w:rsidRPr="006A6CF8" w:rsidRDefault="00805346" w:rsidP="00805346">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006A6CF8" w:rsidRPr="006A6CF8">
        <w:rPr>
          <w:rFonts w:ascii="Times New Roman" w:hAnsi="Times New Roman"/>
        </w:rPr>
        <w:t xml:space="preserve">d. The electric potential at point I is the same as the electric potential at point(s) </w:t>
      </w:r>
      <w:r w:rsidRPr="006A6CF8">
        <w:rPr>
          <w:rFonts w:ascii="Times New Roman" w:hAnsi="Times New Roman"/>
        </w:rPr>
        <w:t>_</w:t>
      </w:r>
      <w:r>
        <w:rPr>
          <w:rFonts w:ascii="Times New Roman" w:hAnsi="Times New Roman"/>
        </w:rPr>
        <w:t>______</w:t>
      </w:r>
      <w:r w:rsidRPr="006A6CF8">
        <w:rPr>
          <w:rFonts w:ascii="Times New Roman" w:hAnsi="Times New Roman"/>
        </w:rPr>
        <w:t xml:space="preserve">__. </w:t>
      </w:r>
      <w:r w:rsidR="006A6CF8" w:rsidRPr="006A6CF8">
        <w:rPr>
          <w:rFonts w:ascii="Times New Roman" w:hAnsi="Times New Roman"/>
        </w:rPr>
        <w:t>Include all that apply, if any apply.</w:t>
      </w:r>
    </w:p>
    <w:p w:rsidR="006A6CF8" w:rsidRPr="006A6CF8" w:rsidRDefault="00805346" w:rsidP="00805346">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006A6CF8" w:rsidRPr="006A6CF8">
        <w:rPr>
          <w:rFonts w:ascii="Times New Roman" w:hAnsi="Times New Roman"/>
        </w:rPr>
        <w:t>e. The electric potential difference between points A and B is the same as the electric potential difference between points ___ and ____. Include all that apply, if any apply.</w:t>
      </w:r>
    </w:p>
    <w:p w:rsidR="006A6CF8" w:rsidRPr="006A6CF8" w:rsidRDefault="00805346" w:rsidP="00805346">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006A6CF8" w:rsidRPr="006A6CF8">
        <w:rPr>
          <w:rFonts w:ascii="Times New Roman" w:hAnsi="Times New Roman"/>
        </w:rPr>
        <w:t>f. The electric potential difference between points A and C is the same as the electric potential difference between points ___ and ____. Include all that apply, if any apply.</w:t>
      </w:r>
    </w:p>
    <w:p w:rsidR="006A6CF8" w:rsidRPr="006A6CF8" w:rsidRDefault="00805346" w:rsidP="00805346">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006A6CF8" w:rsidRPr="006A6CF8">
        <w:rPr>
          <w:rFonts w:ascii="Times New Roman" w:hAnsi="Times New Roman"/>
        </w:rPr>
        <w:t>g. The electric potential difference between points A and F is the same as the electric potential difference between points ___ and ____. Include all that apply, if any apply.</w:t>
      </w:r>
    </w:p>
    <w:p w:rsidR="006A6CF8" w:rsidRPr="006A6CF8" w:rsidRDefault="00805346" w:rsidP="00805346">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006A6CF8" w:rsidRPr="006A6CF8">
        <w:rPr>
          <w:rFonts w:ascii="Times New Roman" w:hAnsi="Times New Roman"/>
        </w:rPr>
        <w:t>h. The electric potential difference between points D and H is the same as the electric potential difference between points ___ and ____. Include all that apply, if any apply.</w:t>
      </w:r>
    </w:p>
    <w:p w:rsidR="006A6CF8" w:rsidRPr="006A6CF8" w:rsidRDefault="00805346" w:rsidP="00805346">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006A6CF8" w:rsidRPr="006A6CF8">
        <w:rPr>
          <w:rFonts w:ascii="Times New Roman" w:hAnsi="Times New Roman"/>
        </w:rPr>
        <w:t>i. The current at point A is the same as the current at point(s) ___. Include all that apply, if any apply.</w:t>
      </w:r>
    </w:p>
    <w:p w:rsidR="006A6CF8" w:rsidRPr="006A6CF8" w:rsidRDefault="00805346" w:rsidP="00805346">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006A6CF8" w:rsidRPr="006A6CF8">
        <w:rPr>
          <w:rFonts w:ascii="Times New Roman" w:hAnsi="Times New Roman"/>
        </w:rPr>
        <w:t>j. The current at point E is the same as the current at point(s) _</w:t>
      </w:r>
      <w:r>
        <w:rPr>
          <w:rFonts w:ascii="Times New Roman" w:hAnsi="Times New Roman"/>
        </w:rPr>
        <w:t>______</w:t>
      </w:r>
      <w:r w:rsidR="006A6CF8" w:rsidRPr="006A6CF8">
        <w:rPr>
          <w:rFonts w:ascii="Times New Roman" w:hAnsi="Times New Roman"/>
        </w:rPr>
        <w:t>__. Include all that apply, if any apply.</w:t>
      </w:r>
    </w:p>
    <w:p w:rsidR="006A6CF8" w:rsidRPr="006A6CF8" w:rsidRDefault="00805346" w:rsidP="00805346">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006A6CF8" w:rsidRPr="006A6CF8">
        <w:rPr>
          <w:rFonts w:ascii="Times New Roman" w:hAnsi="Times New Roman"/>
        </w:rPr>
        <w:t xml:space="preserve">k. The current at point G is the same as the current at point(s) </w:t>
      </w:r>
      <w:r w:rsidRPr="006A6CF8">
        <w:rPr>
          <w:rFonts w:ascii="Times New Roman" w:hAnsi="Times New Roman"/>
        </w:rPr>
        <w:t>_</w:t>
      </w:r>
      <w:r>
        <w:rPr>
          <w:rFonts w:ascii="Times New Roman" w:hAnsi="Times New Roman"/>
        </w:rPr>
        <w:t>______</w:t>
      </w:r>
      <w:r w:rsidRPr="006A6CF8">
        <w:rPr>
          <w:rFonts w:ascii="Times New Roman" w:hAnsi="Times New Roman"/>
        </w:rPr>
        <w:t xml:space="preserve">__. </w:t>
      </w:r>
      <w:r w:rsidR="006A6CF8" w:rsidRPr="006A6CF8">
        <w:rPr>
          <w:rFonts w:ascii="Times New Roman" w:hAnsi="Times New Roman"/>
        </w:rPr>
        <w:t>Include all that apply, if any apply.</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DB0867" w:rsidP="006A6CF8">
      <w:pPr>
        <w:tabs>
          <w:tab w:val="left" w:pos="450"/>
          <w:tab w:val="left" w:pos="2430"/>
          <w:tab w:val="left" w:pos="4500"/>
          <w:tab w:val="left" w:pos="6570"/>
          <w:tab w:val="left" w:pos="7920"/>
        </w:tabs>
        <w:spacing w:after="0"/>
        <w:ind w:left="450" w:hanging="450"/>
        <w:rPr>
          <w:rFonts w:ascii="Times New Roman" w:hAnsi="Times New Roman"/>
        </w:rPr>
      </w:pPr>
      <w:r w:rsidRPr="00DB0867">
        <w:rPr>
          <w:noProof/>
        </w:rPr>
        <w:pict>
          <v:shape id="_x0000_s1027" type="#_x0000_t75" style="position:absolute;left:0;text-align:left;margin-left:4in;margin-top:2.1pt;width:175.35pt;height:105.35pt;z-index:251661312;mso-position-horizontal-relative:text;mso-position-vertical-relative:text;mso-width-relative:page;mso-height-relative:page">
            <v:imagedata r:id="rId18" o:title=""/>
            <w10:wrap type="square"/>
          </v:shape>
        </w:pict>
      </w:r>
      <w:r w:rsidR="00613E60">
        <w:rPr>
          <w:rFonts w:ascii="Times New Roman" w:hAnsi="Times New Roman"/>
        </w:rPr>
        <w:t>57.</w:t>
      </w:r>
      <w:r w:rsidR="00613E60">
        <w:rPr>
          <w:rFonts w:ascii="Times New Roman" w:hAnsi="Times New Roman"/>
        </w:rPr>
        <w:tab/>
      </w:r>
      <w:r w:rsidR="006A6CF8" w:rsidRPr="006A6CF8">
        <w:rPr>
          <w:rFonts w:ascii="Times New Roman" w:hAnsi="Times New Roman"/>
        </w:rPr>
        <w:t>Consider the diagram at the right of a parallel circuit. Each light bulb in the circuit has an identical resistance. Use the labeled points on the diagram to answer the following questions. Each question may have one, less than one, or more than one answer.</w:t>
      </w:r>
    </w:p>
    <w:p w:rsidR="006A6CF8" w:rsidRPr="006A6CF8" w:rsidRDefault="006A6CF8" w:rsidP="00613E60">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 xml:space="preserve">a. </w:t>
      </w:r>
      <w:r w:rsidR="00805346">
        <w:rPr>
          <w:rFonts w:ascii="Times New Roman" w:hAnsi="Times New Roman"/>
        </w:rPr>
        <w:t xml:space="preserve"> </w:t>
      </w:r>
      <w:r w:rsidRPr="006A6CF8">
        <w:rPr>
          <w:rFonts w:ascii="Times New Roman" w:hAnsi="Times New Roman"/>
        </w:rPr>
        <w:t>The electric potential at point A is the same as the electric potential at point(s) ____. Include all that apply, if any apply.</w:t>
      </w:r>
    </w:p>
    <w:p w:rsidR="006A6CF8" w:rsidRPr="006A6CF8" w:rsidRDefault="006A6CF8" w:rsidP="00613E60">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 xml:space="preserve">b. </w:t>
      </w:r>
      <w:r w:rsidR="00805346">
        <w:rPr>
          <w:rFonts w:ascii="Times New Roman" w:hAnsi="Times New Roman"/>
        </w:rPr>
        <w:t xml:space="preserve"> </w:t>
      </w:r>
      <w:r w:rsidRPr="006A6CF8">
        <w:rPr>
          <w:rFonts w:ascii="Times New Roman" w:hAnsi="Times New Roman"/>
        </w:rPr>
        <w:t>The electric potential at point D is the same as the electric potential at point(s) ____. Include all that apply, if any apply.</w:t>
      </w:r>
    </w:p>
    <w:p w:rsidR="006A6CF8" w:rsidRPr="006A6CF8" w:rsidRDefault="006A6CF8" w:rsidP="00613E60">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 xml:space="preserve">c. </w:t>
      </w:r>
      <w:r w:rsidR="00805346">
        <w:rPr>
          <w:rFonts w:ascii="Times New Roman" w:hAnsi="Times New Roman"/>
        </w:rPr>
        <w:t xml:space="preserve"> </w:t>
      </w:r>
      <w:r w:rsidRPr="006A6CF8">
        <w:rPr>
          <w:rFonts w:ascii="Times New Roman" w:hAnsi="Times New Roman"/>
        </w:rPr>
        <w:t>The electric potential at point J is the same as the electric potential at point(s) ____. Include all that apply, if any apply.</w:t>
      </w:r>
    </w:p>
    <w:p w:rsidR="006A6CF8" w:rsidRPr="006A6CF8" w:rsidRDefault="006A6CF8" w:rsidP="00613E60">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 xml:space="preserve">d. </w:t>
      </w:r>
      <w:r w:rsidR="00805346">
        <w:rPr>
          <w:rFonts w:ascii="Times New Roman" w:hAnsi="Times New Roman"/>
        </w:rPr>
        <w:t xml:space="preserve"> </w:t>
      </w:r>
      <w:r w:rsidRPr="006A6CF8">
        <w:rPr>
          <w:rFonts w:ascii="Times New Roman" w:hAnsi="Times New Roman"/>
        </w:rPr>
        <w:t>The electric potential difference between points A and J is the same as the electric potential difference between points ___ and ____. Include all that apply, if any apply.</w:t>
      </w:r>
    </w:p>
    <w:p w:rsidR="006A6CF8" w:rsidRPr="006A6CF8" w:rsidRDefault="006A6CF8" w:rsidP="00613E60">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 xml:space="preserve">e. </w:t>
      </w:r>
      <w:r w:rsidR="00805346">
        <w:rPr>
          <w:rFonts w:ascii="Times New Roman" w:hAnsi="Times New Roman"/>
        </w:rPr>
        <w:t xml:space="preserve"> </w:t>
      </w:r>
      <w:r w:rsidRPr="006A6CF8">
        <w:rPr>
          <w:rFonts w:ascii="Times New Roman" w:hAnsi="Times New Roman"/>
        </w:rPr>
        <w:t>The electric potential difference between points D and G is the same as the electric potential difference between points ___ and ____. Include all that apply, if any apply.</w:t>
      </w:r>
    </w:p>
    <w:p w:rsidR="006A6CF8" w:rsidRPr="006A6CF8" w:rsidRDefault="006A6CF8" w:rsidP="00613E60">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 xml:space="preserve">f. </w:t>
      </w:r>
      <w:r w:rsidR="00805346">
        <w:rPr>
          <w:rFonts w:ascii="Times New Roman" w:hAnsi="Times New Roman"/>
        </w:rPr>
        <w:t xml:space="preserve"> </w:t>
      </w:r>
      <w:r w:rsidRPr="006A6CF8">
        <w:rPr>
          <w:rFonts w:ascii="Times New Roman" w:hAnsi="Times New Roman"/>
        </w:rPr>
        <w:t>The current at point A is the same as the current at point(s) ___. Include all that apply, if any apply.</w:t>
      </w:r>
    </w:p>
    <w:p w:rsidR="006A6CF8" w:rsidRPr="006A6CF8" w:rsidRDefault="006A6CF8" w:rsidP="00613E60">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 xml:space="preserve">g. </w:t>
      </w:r>
      <w:r w:rsidR="00805346">
        <w:rPr>
          <w:rFonts w:ascii="Times New Roman" w:hAnsi="Times New Roman"/>
        </w:rPr>
        <w:t xml:space="preserve"> </w:t>
      </w:r>
      <w:r w:rsidRPr="006A6CF8">
        <w:rPr>
          <w:rFonts w:ascii="Times New Roman" w:hAnsi="Times New Roman"/>
        </w:rPr>
        <w:t>The current at point B is the same as the current at point(s) ___. Include all that apply, if any apply.</w:t>
      </w:r>
    </w:p>
    <w:p w:rsidR="006A6CF8" w:rsidRPr="006A6CF8" w:rsidRDefault="006A6CF8" w:rsidP="00613E60">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 xml:space="preserve">h. </w:t>
      </w:r>
      <w:r w:rsidR="00805346">
        <w:rPr>
          <w:rFonts w:ascii="Times New Roman" w:hAnsi="Times New Roman"/>
        </w:rPr>
        <w:t xml:space="preserve"> </w:t>
      </w:r>
      <w:r w:rsidRPr="006A6CF8">
        <w:rPr>
          <w:rFonts w:ascii="Times New Roman" w:hAnsi="Times New Roman"/>
        </w:rPr>
        <w:t>The current at point C is the same as the current at point(s) ___. Include all that apply, if any apply.</w:t>
      </w:r>
    </w:p>
    <w:p w:rsidR="006A6CF8" w:rsidRPr="006A6CF8" w:rsidRDefault="006A6CF8" w:rsidP="00613E60">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 xml:space="preserve">i. </w:t>
      </w:r>
      <w:r w:rsidR="00805346">
        <w:rPr>
          <w:rFonts w:ascii="Times New Roman" w:hAnsi="Times New Roman"/>
        </w:rPr>
        <w:t xml:space="preserve"> </w:t>
      </w:r>
      <w:r w:rsidRPr="006A6CF8">
        <w:rPr>
          <w:rFonts w:ascii="Times New Roman" w:hAnsi="Times New Roman"/>
        </w:rPr>
        <w:t>The current at point D is the same as the current at point(s) ___. Include all that apply, if any apply.</w:t>
      </w:r>
    </w:p>
    <w:p w:rsidR="006A6CF8" w:rsidRPr="006A6CF8" w:rsidRDefault="006A6CF8" w:rsidP="00613E60">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 xml:space="preserve">j. </w:t>
      </w:r>
      <w:r w:rsidR="00805346">
        <w:rPr>
          <w:rFonts w:ascii="Times New Roman" w:hAnsi="Times New Roman"/>
        </w:rPr>
        <w:t xml:space="preserve"> </w:t>
      </w:r>
      <w:r w:rsidRPr="006A6CF8">
        <w:rPr>
          <w:rFonts w:ascii="Times New Roman" w:hAnsi="Times New Roman"/>
        </w:rPr>
        <w:t>If the light bulb located between points D and G were to be replaced by a bulb of greater resistance, then the current at point(s) ___ would be decreased. Include all that apply, if any apply.</w:t>
      </w:r>
    </w:p>
    <w:p w:rsidR="006A6CF8" w:rsidRPr="006A6CF8" w:rsidRDefault="006A6CF8" w:rsidP="00613E60">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 xml:space="preserve">k. </w:t>
      </w:r>
      <w:r w:rsidR="00805346">
        <w:rPr>
          <w:rFonts w:ascii="Times New Roman" w:hAnsi="Times New Roman"/>
        </w:rPr>
        <w:t xml:space="preserve"> </w:t>
      </w:r>
      <w:r w:rsidRPr="006A6CF8">
        <w:rPr>
          <w:rFonts w:ascii="Times New Roman" w:hAnsi="Times New Roman"/>
        </w:rPr>
        <w:t>If the light bulb located between points D and G were to be replaced by a bulb of greater resistance, then the electric potential difference between points ___ and ___ would be increased. Include all that apply, if any apply.</w:t>
      </w:r>
    </w:p>
    <w:p w:rsidR="006A6CF8" w:rsidRPr="006A6CF8" w:rsidRDefault="006A6CF8" w:rsidP="00613E60">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 xml:space="preserve">l. </w:t>
      </w:r>
      <w:r w:rsidR="00805346">
        <w:rPr>
          <w:rFonts w:ascii="Times New Roman" w:hAnsi="Times New Roman"/>
        </w:rPr>
        <w:t xml:space="preserve"> </w:t>
      </w:r>
      <w:r w:rsidRPr="006A6CF8">
        <w:rPr>
          <w:rFonts w:ascii="Times New Roman" w:hAnsi="Times New Roman"/>
        </w:rPr>
        <w:t xml:space="preserve">If the light bulb located between points D and G were to </w:t>
      </w:r>
      <w:r w:rsidRPr="006A6CF8">
        <w:rPr>
          <w:rFonts w:ascii="Times New Roman" w:hAnsi="Times New Roman"/>
          <w:i/>
          <w:iCs/>
        </w:rPr>
        <w:t>go out</w:t>
      </w:r>
      <w:r w:rsidRPr="006A6CF8">
        <w:rPr>
          <w:rFonts w:ascii="Times New Roman" w:hAnsi="Times New Roman"/>
        </w:rPr>
        <w:t>, then the current would decrease at point(s) ___. Include all that apply, if any apply.</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13E60" w:rsidRPr="006A6CF8" w:rsidRDefault="00613E60" w:rsidP="006A6CF8">
      <w:pPr>
        <w:tabs>
          <w:tab w:val="left" w:pos="450"/>
          <w:tab w:val="left" w:pos="2430"/>
          <w:tab w:val="left" w:pos="4500"/>
          <w:tab w:val="left" w:pos="6570"/>
          <w:tab w:val="left" w:pos="7920"/>
        </w:tabs>
        <w:spacing w:after="0"/>
        <w:ind w:left="450" w:hanging="450"/>
        <w:rPr>
          <w:rFonts w:ascii="Times New Roman" w:hAnsi="Times New Roman"/>
        </w:rPr>
      </w:pPr>
    </w:p>
    <w:p w:rsidR="00805346"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58.</w:t>
      </w:r>
      <w:r>
        <w:rPr>
          <w:rFonts w:ascii="Times New Roman" w:hAnsi="Times New Roman"/>
        </w:rPr>
        <w:tab/>
      </w:r>
      <w:r w:rsidR="006A6CF8" w:rsidRPr="006A6CF8">
        <w:rPr>
          <w:rFonts w:ascii="Times New Roman" w:hAnsi="Times New Roman"/>
        </w:rPr>
        <w:t>Consider the diagram below of a series circuit. For each resistor, use arrows to indicate the two locations where one would have to tap with the leads of a voltmeter in order to measure the voltage drop across the individual resistor. Finally, indicate the ammeter readings and the voltage readings</w:t>
      </w:r>
      <w:r w:rsidR="003F2292">
        <w:rPr>
          <w:rFonts w:ascii="Times New Roman" w:hAnsi="Times New Roman"/>
        </w:rPr>
        <w:t>.</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DB0867" w:rsidP="00640379">
      <w:pPr>
        <w:tabs>
          <w:tab w:val="left" w:pos="450"/>
          <w:tab w:val="left" w:pos="2430"/>
          <w:tab w:val="left" w:pos="4500"/>
          <w:tab w:val="left" w:pos="6570"/>
          <w:tab w:val="left" w:pos="7920"/>
        </w:tabs>
        <w:spacing w:after="0"/>
        <w:ind w:left="450" w:hanging="450"/>
        <w:jc w:val="center"/>
        <w:rPr>
          <w:rFonts w:ascii="Times New Roman" w:hAnsi="Times New Roman"/>
        </w:rPr>
      </w:pPr>
      <w:r w:rsidRPr="00DB0867">
        <w:rPr>
          <w:rFonts w:ascii="Times New Roman" w:hAnsi="Times New Roman"/>
        </w:rPr>
        <w:pict>
          <v:shape id="_x0000_i1027" type="#_x0000_t75" style="width:404pt;height:147.35pt">
            <v:imagedata r:id="rId19" o:title=""/>
          </v:shape>
        </w:pict>
      </w: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805346" w:rsidRDefault="00805346" w:rsidP="006A6CF8">
      <w:pPr>
        <w:tabs>
          <w:tab w:val="left" w:pos="450"/>
          <w:tab w:val="left" w:pos="2430"/>
          <w:tab w:val="left" w:pos="4500"/>
          <w:tab w:val="left" w:pos="6570"/>
          <w:tab w:val="left" w:pos="7920"/>
        </w:tabs>
        <w:spacing w:after="0"/>
        <w:ind w:left="450" w:hanging="450"/>
        <w:rPr>
          <w:rFonts w:ascii="Times New Roman" w:hAnsi="Times New Roman"/>
        </w:rPr>
      </w:pPr>
    </w:p>
    <w:p w:rsidR="001A7C4A" w:rsidRDefault="001A7C4A"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59.</w:t>
      </w:r>
      <w:r>
        <w:rPr>
          <w:rFonts w:ascii="Times New Roman" w:hAnsi="Times New Roman"/>
        </w:rPr>
        <w:tab/>
      </w:r>
      <w:r w:rsidR="006A6CF8" w:rsidRPr="006A6CF8">
        <w:rPr>
          <w:rFonts w:ascii="Times New Roman" w:hAnsi="Times New Roman"/>
        </w:rPr>
        <w:t>Consider the diagram below of a parallel circuit. For each resistor, use arrows to indicate the two locations where one would have to tap with the leads of a voltmeter in order to measure the voltage drop across the individual resistor. Finally, indicate the ammeter readings and the voltage readings. </w:t>
      </w:r>
    </w:p>
    <w:p w:rsidR="006A6CF8" w:rsidRPr="006A6CF8" w:rsidRDefault="00DB0867" w:rsidP="00640379">
      <w:pPr>
        <w:tabs>
          <w:tab w:val="left" w:pos="450"/>
          <w:tab w:val="left" w:pos="2430"/>
          <w:tab w:val="left" w:pos="4500"/>
          <w:tab w:val="left" w:pos="6570"/>
          <w:tab w:val="left" w:pos="7920"/>
        </w:tabs>
        <w:spacing w:after="0"/>
        <w:ind w:left="450" w:hanging="450"/>
        <w:jc w:val="center"/>
        <w:rPr>
          <w:rFonts w:ascii="Times New Roman" w:hAnsi="Times New Roman"/>
        </w:rPr>
      </w:pPr>
      <w:r w:rsidRPr="00DB0867">
        <w:rPr>
          <w:rFonts w:ascii="Times New Roman" w:hAnsi="Times New Roman"/>
        </w:rPr>
        <w:pict>
          <v:shape id="_x0000_i1028" type="#_x0000_t75" style="width:412pt;height:155.35pt">
            <v:imagedata r:id="rId20" o:title=""/>
          </v:shape>
        </w:pic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805346" w:rsidRDefault="00805346" w:rsidP="00640379">
      <w:pPr>
        <w:tabs>
          <w:tab w:val="left" w:pos="450"/>
          <w:tab w:val="left" w:pos="2430"/>
          <w:tab w:val="left" w:pos="4500"/>
          <w:tab w:val="left" w:pos="6570"/>
          <w:tab w:val="left" w:pos="7920"/>
        </w:tabs>
        <w:spacing w:after="0"/>
        <w:rPr>
          <w:rFonts w:ascii="Times New Roman" w:hAnsi="Times New Roman"/>
        </w:rPr>
      </w:pPr>
    </w:p>
    <w:p w:rsidR="006A6CF8" w:rsidRDefault="006A6CF8" w:rsidP="00640379">
      <w:pPr>
        <w:tabs>
          <w:tab w:val="left" w:pos="450"/>
          <w:tab w:val="left" w:pos="2430"/>
          <w:tab w:val="left" w:pos="4500"/>
          <w:tab w:val="left" w:pos="6570"/>
          <w:tab w:val="left" w:pos="7920"/>
        </w:tabs>
        <w:spacing w:after="0"/>
        <w:rPr>
          <w:rFonts w:ascii="Times New Roman" w:hAnsi="Times New Roman"/>
        </w:rPr>
      </w:pPr>
    </w:p>
    <w:p w:rsidR="00640379" w:rsidRPr="006A6CF8" w:rsidRDefault="00640379" w:rsidP="00640379">
      <w:pPr>
        <w:tabs>
          <w:tab w:val="left" w:pos="450"/>
          <w:tab w:val="left" w:pos="2430"/>
          <w:tab w:val="left" w:pos="4500"/>
          <w:tab w:val="left" w:pos="6570"/>
          <w:tab w:val="left" w:pos="7920"/>
        </w:tabs>
        <w:spacing w:after="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b/>
          <w:bCs/>
        </w:rPr>
      </w:pPr>
      <w:r w:rsidRPr="006A6CF8">
        <w:rPr>
          <w:rFonts w:ascii="Times New Roman" w:hAnsi="Times New Roman"/>
          <w:b/>
          <w:bCs/>
        </w:rPr>
        <w:t>Part D: Qualitative Relationships Between Variables</w:t>
      </w:r>
    </w:p>
    <w:p w:rsidR="006A6CF8" w:rsidRPr="006A6CF8"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60.</w:t>
      </w:r>
      <w:r>
        <w:rPr>
          <w:rFonts w:ascii="Times New Roman" w:hAnsi="Times New Roman"/>
        </w:rPr>
        <w:tab/>
      </w:r>
      <w:r w:rsidR="006A6CF8" w:rsidRPr="006A6CF8">
        <w:rPr>
          <w:rFonts w:ascii="Times New Roman" w:hAnsi="Times New Roman"/>
        </w:rPr>
        <w:t xml:space="preserve">A resistor with a resistance of </w:t>
      </w:r>
      <w:r w:rsidR="006A6CF8" w:rsidRPr="006A6CF8">
        <w:rPr>
          <w:rFonts w:ascii="Times New Roman" w:hAnsi="Times New Roman"/>
          <w:b/>
          <w:bCs/>
        </w:rPr>
        <w:t>R</w:t>
      </w:r>
      <w:r w:rsidR="006A6CF8" w:rsidRPr="006A6CF8">
        <w:rPr>
          <w:rFonts w:ascii="Times New Roman" w:hAnsi="Times New Roman"/>
        </w:rPr>
        <w:t xml:space="preserve"> is connected to a battery with a voltage of </w:t>
      </w:r>
      <w:r w:rsidR="006A6CF8" w:rsidRPr="006A6CF8">
        <w:rPr>
          <w:rFonts w:ascii="Times New Roman" w:hAnsi="Times New Roman"/>
          <w:b/>
          <w:bCs/>
        </w:rPr>
        <w:t>V</w:t>
      </w:r>
      <w:r w:rsidR="006A6CF8" w:rsidRPr="006A6CF8">
        <w:rPr>
          <w:rFonts w:ascii="Times New Roman" w:hAnsi="Times New Roman"/>
        </w:rPr>
        <w:t xml:space="preserve"> to produce a current of </w:t>
      </w:r>
      <w:r w:rsidR="006A6CF8" w:rsidRPr="006A6CF8">
        <w:rPr>
          <w:rFonts w:ascii="Times New Roman" w:hAnsi="Times New Roman"/>
          <w:b/>
          <w:bCs/>
        </w:rPr>
        <w:t>I</w:t>
      </w:r>
      <w:r w:rsidR="006A6CF8" w:rsidRPr="006A6CF8">
        <w:rPr>
          <w:rFonts w:ascii="Times New Roman" w:hAnsi="Times New Roman"/>
        </w:rPr>
        <w:t xml:space="preserve">. What would be the new current (in terms of </w:t>
      </w:r>
      <w:r w:rsidR="006A6CF8" w:rsidRPr="006A6CF8">
        <w:rPr>
          <w:rFonts w:ascii="Times New Roman" w:hAnsi="Times New Roman"/>
          <w:b/>
          <w:bCs/>
        </w:rPr>
        <w:t>I</w:t>
      </w:r>
      <w:r w:rsidR="006A6CF8" w:rsidRPr="006A6CF8">
        <w:rPr>
          <w:rFonts w:ascii="Times New Roman" w:hAnsi="Times New Roman"/>
        </w:rPr>
        <w:t>) if ...</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a. ... the resistance is doubled and the same voltage is used?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b. ... the voltage is doubled and the same resistance is used?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c. ... the voltage is tripled and the resistance is doubled?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d. ... the voltage is doubled and the resistance is halved?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e. ... the voltage is halved and the resistance is doubled?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f. ... five times the voltage and one-third the resistance is used?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g. ... one-fifth the voltage and one-fourth the resistance is used?</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CB5358" w:rsidRPr="006A6CF8" w:rsidRDefault="00CB5358" w:rsidP="006A6CF8">
      <w:pPr>
        <w:tabs>
          <w:tab w:val="left" w:pos="450"/>
          <w:tab w:val="left" w:pos="2430"/>
          <w:tab w:val="left" w:pos="4500"/>
          <w:tab w:val="left" w:pos="6570"/>
          <w:tab w:val="left" w:pos="7920"/>
        </w:tabs>
        <w:spacing w:after="0"/>
        <w:ind w:left="450" w:hanging="450"/>
        <w:rPr>
          <w:rFonts w:ascii="Times New Roman" w:hAnsi="Times New Roman"/>
        </w:rPr>
      </w:pPr>
      <w:bookmarkStart w:id="0" w:name="_GoBack"/>
      <w:bookmarkEnd w:id="0"/>
    </w:p>
    <w:p w:rsidR="006A6CF8" w:rsidRPr="006A6CF8"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61.</w:t>
      </w:r>
      <w:r>
        <w:rPr>
          <w:rFonts w:ascii="Times New Roman" w:hAnsi="Times New Roman"/>
        </w:rPr>
        <w:tab/>
      </w:r>
      <w:r w:rsidR="006A6CF8" w:rsidRPr="006A6CF8">
        <w:rPr>
          <w:rFonts w:ascii="Times New Roman" w:hAnsi="Times New Roman"/>
        </w:rPr>
        <w:t xml:space="preserve">A wire of length </w:t>
      </w:r>
      <w:r w:rsidR="006A6CF8" w:rsidRPr="006A6CF8">
        <w:rPr>
          <w:rFonts w:ascii="Times New Roman" w:hAnsi="Times New Roman"/>
          <w:b/>
          <w:bCs/>
        </w:rPr>
        <w:t>L</w:t>
      </w:r>
      <w:r w:rsidR="006A6CF8" w:rsidRPr="006A6CF8">
        <w:rPr>
          <w:rFonts w:ascii="Times New Roman" w:hAnsi="Times New Roman"/>
        </w:rPr>
        <w:t xml:space="preserve"> and cross-sectional area </w:t>
      </w:r>
      <w:r w:rsidR="006A6CF8" w:rsidRPr="006A6CF8">
        <w:rPr>
          <w:rFonts w:ascii="Times New Roman" w:hAnsi="Times New Roman"/>
          <w:b/>
          <w:bCs/>
        </w:rPr>
        <w:t>A</w:t>
      </w:r>
      <w:r w:rsidR="006A6CF8" w:rsidRPr="006A6CF8">
        <w:rPr>
          <w:rFonts w:ascii="Times New Roman" w:hAnsi="Times New Roman"/>
        </w:rPr>
        <w:t xml:space="preserve"> is used in a circuit. The overall resistance of the wire is </w:t>
      </w:r>
      <w:r w:rsidR="006A6CF8" w:rsidRPr="006A6CF8">
        <w:rPr>
          <w:rFonts w:ascii="Times New Roman" w:hAnsi="Times New Roman"/>
          <w:b/>
          <w:bCs/>
        </w:rPr>
        <w:t>R</w:t>
      </w:r>
      <w:r w:rsidR="006A6CF8" w:rsidRPr="006A6CF8">
        <w:rPr>
          <w:rFonts w:ascii="Times New Roman" w:hAnsi="Times New Roman"/>
        </w:rPr>
        <w:t xml:space="preserve">. What would be the new resistance (in terms of </w:t>
      </w:r>
      <w:r w:rsidR="006A6CF8" w:rsidRPr="006A6CF8">
        <w:rPr>
          <w:rFonts w:ascii="Times New Roman" w:hAnsi="Times New Roman"/>
          <w:b/>
          <w:bCs/>
        </w:rPr>
        <w:t>R</w:t>
      </w:r>
      <w:r w:rsidR="006A6CF8" w:rsidRPr="006A6CF8">
        <w:rPr>
          <w:rFonts w:ascii="Times New Roman" w:hAnsi="Times New Roman"/>
        </w:rPr>
        <w:t>) if ...</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a. ... the length of the wire is doubled?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b. ... the cross-sectional area of the wire is doubled?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c. ... the length of the wire is doubled and the cross-sectional area of the wire is doubled?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d. ... the length of the wire is tripled and the cross-sectional area of the wire is doubled?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e. ... the length of the wire is halved and the cross-sectional area of the wire is tripled?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f. ... the length of the wire is tripled and the cross-sectional area of the wire is halved?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g. ... the length of the wire is tripled and the diameter of the wire is halved?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h. ... the length of the wire is tripled and the diameter of the wire is doubled?</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Pr="006A6CF8"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62.</w:t>
      </w:r>
      <w:r>
        <w:rPr>
          <w:rFonts w:ascii="Times New Roman" w:hAnsi="Times New Roman"/>
        </w:rPr>
        <w:tab/>
      </w:r>
      <w:r w:rsidR="006A6CF8" w:rsidRPr="006A6CF8">
        <w:rPr>
          <w:rFonts w:ascii="Times New Roman" w:hAnsi="Times New Roman"/>
        </w:rPr>
        <w:t xml:space="preserve">An electric appliance with a current of </w:t>
      </w:r>
      <w:r w:rsidR="006A6CF8" w:rsidRPr="006A6CF8">
        <w:rPr>
          <w:rFonts w:ascii="Times New Roman" w:hAnsi="Times New Roman"/>
          <w:b/>
          <w:bCs/>
        </w:rPr>
        <w:t>I</w:t>
      </w:r>
      <w:r w:rsidR="006A6CF8" w:rsidRPr="006A6CF8">
        <w:rPr>
          <w:rFonts w:ascii="Times New Roman" w:hAnsi="Times New Roman"/>
        </w:rPr>
        <w:t xml:space="preserve"> and a resistance of </w:t>
      </w:r>
      <w:r w:rsidR="006A6CF8" w:rsidRPr="006A6CF8">
        <w:rPr>
          <w:rFonts w:ascii="Times New Roman" w:hAnsi="Times New Roman"/>
          <w:b/>
          <w:bCs/>
        </w:rPr>
        <w:t>R</w:t>
      </w:r>
      <w:r w:rsidR="006A6CF8" w:rsidRPr="006A6CF8">
        <w:rPr>
          <w:rFonts w:ascii="Times New Roman" w:hAnsi="Times New Roman"/>
        </w:rPr>
        <w:t xml:space="preserve"> converts energy to other forms at a rate of </w:t>
      </w:r>
      <w:r w:rsidR="006A6CF8" w:rsidRPr="006A6CF8">
        <w:rPr>
          <w:rFonts w:ascii="Times New Roman" w:hAnsi="Times New Roman"/>
          <w:b/>
          <w:bCs/>
        </w:rPr>
        <w:t>P</w:t>
      </w:r>
      <w:r w:rsidR="006A6CF8" w:rsidRPr="006A6CF8">
        <w:rPr>
          <w:rFonts w:ascii="Times New Roman" w:hAnsi="Times New Roman"/>
        </w:rPr>
        <w:t xml:space="preserve"> when connected to a 120-Volt outlet. What would be the new power rating (in terms of </w:t>
      </w:r>
      <w:r w:rsidR="006A6CF8" w:rsidRPr="006A6CF8">
        <w:rPr>
          <w:rFonts w:ascii="Times New Roman" w:hAnsi="Times New Roman"/>
          <w:b/>
          <w:bCs/>
        </w:rPr>
        <w:t>P</w:t>
      </w:r>
      <w:r w:rsidR="006A6CF8" w:rsidRPr="006A6CF8">
        <w:rPr>
          <w:rFonts w:ascii="Times New Roman" w:hAnsi="Times New Roman"/>
        </w:rPr>
        <w:t>) if ...</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a. ... the current is doubled (and the same 120-Volt outlet is used)?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b. ... the current is halved (and the same 120-Volt outlet is used)?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c. ... the resistance is doubled (and the same 120-Volt outlet is used)?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d. ... the resistance is halved (and the same 120-Volt outlet is used)?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e. ... the current is tripled (and the same 120-Volt outlet is used)?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f. ... the resistance is tripled (and the same 120-Volt outlet is used)?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g. ... the same appliance is powered by a 12-Volt supply?</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h. ... the same appliance is powered by a 240-Volt supply?</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Pr="006A6CF8"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63.</w:t>
      </w:r>
      <w:r>
        <w:rPr>
          <w:rFonts w:ascii="Times New Roman" w:hAnsi="Times New Roman"/>
        </w:rPr>
        <w:tab/>
      </w:r>
      <w:r w:rsidR="006A6CF8" w:rsidRPr="006A6CF8">
        <w:rPr>
          <w:rFonts w:ascii="Times New Roman" w:hAnsi="Times New Roman"/>
        </w:rPr>
        <w:t xml:space="preserve">An electric appliance with a current of </w:t>
      </w:r>
      <w:r w:rsidR="006A6CF8" w:rsidRPr="006A6CF8">
        <w:rPr>
          <w:rFonts w:ascii="Times New Roman" w:hAnsi="Times New Roman"/>
          <w:b/>
          <w:bCs/>
        </w:rPr>
        <w:t>I</w:t>
      </w:r>
      <w:r w:rsidR="006A6CF8" w:rsidRPr="006A6CF8">
        <w:rPr>
          <w:rFonts w:ascii="Times New Roman" w:hAnsi="Times New Roman"/>
        </w:rPr>
        <w:t xml:space="preserve"> and a resistance of </w:t>
      </w:r>
      <w:r w:rsidR="006A6CF8" w:rsidRPr="006A6CF8">
        <w:rPr>
          <w:rFonts w:ascii="Times New Roman" w:hAnsi="Times New Roman"/>
          <w:b/>
          <w:bCs/>
        </w:rPr>
        <w:t>R</w:t>
      </w:r>
      <w:r w:rsidR="006A6CF8" w:rsidRPr="006A6CF8">
        <w:rPr>
          <w:rFonts w:ascii="Times New Roman" w:hAnsi="Times New Roman"/>
        </w:rPr>
        <w:t xml:space="preserve"> is used for </w:t>
      </w:r>
      <w:r w:rsidR="006A6CF8" w:rsidRPr="006A6CF8">
        <w:rPr>
          <w:rFonts w:ascii="Times New Roman" w:hAnsi="Times New Roman"/>
          <w:b/>
          <w:bCs/>
        </w:rPr>
        <w:t>t</w:t>
      </w:r>
      <w:r w:rsidR="006A6CF8" w:rsidRPr="006A6CF8">
        <w:rPr>
          <w:rFonts w:ascii="Times New Roman" w:hAnsi="Times New Roman"/>
        </w:rPr>
        <w:t xml:space="preserve"> hours during the course of a month. The cost of operating the appliance at 120-Volts is </w:t>
      </w:r>
      <w:r w:rsidR="006A6CF8" w:rsidRPr="006A6CF8">
        <w:rPr>
          <w:rFonts w:ascii="Times New Roman" w:hAnsi="Times New Roman"/>
          <w:b/>
          <w:bCs/>
        </w:rPr>
        <w:t>D</w:t>
      </w:r>
      <w:r w:rsidR="006A6CF8" w:rsidRPr="006A6CF8">
        <w:rPr>
          <w:rFonts w:ascii="Times New Roman" w:hAnsi="Times New Roman"/>
        </w:rPr>
        <w:t xml:space="preserve"> dollars. What would be the new cost (in terms of </w:t>
      </w:r>
      <w:r w:rsidR="006A6CF8" w:rsidRPr="006A6CF8">
        <w:rPr>
          <w:rFonts w:ascii="Times New Roman" w:hAnsi="Times New Roman"/>
          <w:b/>
          <w:bCs/>
        </w:rPr>
        <w:t>D</w:t>
      </w:r>
      <w:r w:rsidR="006A6CF8" w:rsidRPr="006A6CF8">
        <w:rPr>
          <w:rFonts w:ascii="Times New Roman" w:hAnsi="Times New Roman"/>
        </w:rPr>
        <w:t>) if ...</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 xml:space="preserve">a. ... the usage rate was doubled to </w:t>
      </w:r>
      <w:r w:rsidRPr="006A6CF8">
        <w:rPr>
          <w:rFonts w:ascii="Times New Roman" w:hAnsi="Times New Roman"/>
          <w:b/>
          <w:bCs/>
        </w:rPr>
        <w:t>2t</w:t>
      </w:r>
      <w:r w:rsidRPr="006A6CF8">
        <w:rPr>
          <w:rFonts w:ascii="Times New Roman" w:hAnsi="Times New Roman"/>
        </w:rPr>
        <w:t>?</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b. ... the usage rate was halved?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c. ... an appliance which drew twice the current (at 120 Volts) were used?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d. ... an appliance with twice the resistance (at 120 Volts) were used?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e. ... an appliance with one-half the resistance (at 120 Volts) were used?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f. ... the usage rate was doubled and an appliance with twice the resistance (at 120 Volts) were used?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g. ... the usage rate was halved and an appliance with twice the current (at 120 Volts) were used?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h. ... the usage rate was quartered and an appliance with twice the current (at 120 Volts) were used?</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DB0867" w:rsidP="006A6CF8">
      <w:pPr>
        <w:tabs>
          <w:tab w:val="left" w:pos="450"/>
          <w:tab w:val="left" w:pos="2430"/>
          <w:tab w:val="left" w:pos="4500"/>
          <w:tab w:val="left" w:pos="6570"/>
          <w:tab w:val="left" w:pos="7920"/>
        </w:tabs>
        <w:spacing w:after="0"/>
        <w:ind w:left="450" w:hanging="450"/>
        <w:rPr>
          <w:rFonts w:ascii="Times New Roman" w:hAnsi="Times New Roman"/>
        </w:rPr>
      </w:pPr>
      <w:r w:rsidRPr="00DB0867">
        <w:rPr>
          <w:noProof/>
        </w:rPr>
        <w:pict>
          <v:shape id="_x0000_s1026" type="#_x0000_t75" style="position:absolute;left:0;text-align:left;margin-left:4in;margin-top:5.65pt;width:175.35pt;height:105.35pt;z-index:251659264;mso-position-horizontal-relative:text;mso-position-vertical-relative:text;mso-width-relative:page;mso-height-relative:page">
            <v:imagedata r:id="rId21" o:title=""/>
            <w10:wrap type="square"/>
          </v:shape>
        </w:pict>
      </w:r>
      <w:r w:rsidR="00640379">
        <w:rPr>
          <w:rFonts w:ascii="Times New Roman" w:hAnsi="Times New Roman"/>
        </w:rPr>
        <w:t>64.</w:t>
      </w:r>
      <w:r w:rsidR="00640379">
        <w:rPr>
          <w:rFonts w:ascii="Times New Roman" w:hAnsi="Times New Roman"/>
        </w:rPr>
        <w:tab/>
      </w:r>
      <w:r w:rsidR="006A6CF8" w:rsidRPr="006A6CF8">
        <w:rPr>
          <w:rFonts w:ascii="Times New Roman" w:hAnsi="Times New Roman"/>
        </w:rPr>
        <w:t xml:space="preserve">Consider the diagram at the right of a parallel circuit. Each light bulb has an identical resistance of </w:t>
      </w:r>
      <w:r w:rsidR="006A6CF8" w:rsidRPr="006A6CF8">
        <w:rPr>
          <w:rFonts w:ascii="Times New Roman" w:hAnsi="Times New Roman"/>
          <w:b/>
          <w:bCs/>
        </w:rPr>
        <w:t>R</w:t>
      </w:r>
      <w:r w:rsidR="006A6CF8" w:rsidRPr="006A6CF8">
        <w:rPr>
          <w:rFonts w:ascii="Times New Roman" w:hAnsi="Times New Roman"/>
        </w:rPr>
        <w:t xml:space="preserve"> and the battery voltage is </w:t>
      </w:r>
      <w:r w:rsidR="006A6CF8" w:rsidRPr="006A6CF8">
        <w:rPr>
          <w:rFonts w:ascii="Times New Roman" w:hAnsi="Times New Roman"/>
          <w:b/>
          <w:bCs/>
        </w:rPr>
        <w:t>V</w:t>
      </w:r>
      <w:r w:rsidR="006A6CF8" w:rsidRPr="006A6CF8">
        <w:rPr>
          <w:rFonts w:ascii="Times New Roman" w:hAnsi="Times New Roman"/>
        </w:rPr>
        <w:t>. Use the labeled points on the diagram to answer the following questions.</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 xml:space="preserve">a. </w:t>
      </w:r>
      <w:r w:rsidR="00805346">
        <w:rPr>
          <w:rFonts w:ascii="Times New Roman" w:hAnsi="Times New Roman"/>
        </w:rPr>
        <w:t xml:space="preserve"> </w:t>
      </w:r>
      <w:r w:rsidRPr="006A6CF8">
        <w:rPr>
          <w:rFonts w:ascii="Times New Roman" w:hAnsi="Times New Roman"/>
        </w:rPr>
        <w:t xml:space="preserve">If the current at location A is </w:t>
      </w:r>
      <w:r w:rsidRPr="006A6CF8">
        <w:rPr>
          <w:rFonts w:ascii="Times New Roman" w:hAnsi="Times New Roman"/>
          <w:b/>
          <w:bCs/>
        </w:rPr>
        <w:t>I</w:t>
      </w:r>
      <w:r w:rsidRPr="006A6CF8">
        <w:rPr>
          <w:rFonts w:ascii="Times New Roman" w:hAnsi="Times New Roman"/>
        </w:rPr>
        <w:t xml:space="preserve"> amperes, then the current at location B is _</w:t>
      </w:r>
      <w:r w:rsidR="00640379">
        <w:rPr>
          <w:rFonts w:ascii="Times New Roman" w:hAnsi="Times New Roman"/>
        </w:rPr>
        <w:t>__</w:t>
      </w:r>
      <w:r w:rsidRPr="006A6CF8">
        <w:rPr>
          <w:rFonts w:ascii="Times New Roman" w:hAnsi="Times New Roman"/>
        </w:rPr>
        <w:t xml:space="preserve">___ amperes. (Answer in terms of </w:t>
      </w:r>
      <w:r w:rsidRPr="006A6CF8">
        <w:rPr>
          <w:rFonts w:ascii="Times New Roman" w:hAnsi="Times New Roman"/>
          <w:b/>
          <w:bCs/>
        </w:rPr>
        <w:t>I</w:t>
      </w:r>
      <w:r w:rsidRPr="006A6CF8">
        <w:rPr>
          <w:rFonts w:ascii="Times New Roman" w:hAnsi="Times New Roman"/>
        </w:rPr>
        <w:t>.</w:t>
      </w:r>
      <w:r w:rsidRPr="006A6CF8">
        <w:rPr>
          <w:rFonts w:ascii="Times New Roman" w:hAnsi="Times New Roman"/>
          <w:b/>
          <w:bCs/>
        </w:rPr>
        <w:t>)</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b.</w:t>
      </w:r>
      <w:r w:rsidR="00805346">
        <w:rPr>
          <w:rFonts w:ascii="Times New Roman" w:hAnsi="Times New Roman"/>
        </w:rPr>
        <w:t xml:space="preserve"> </w:t>
      </w:r>
      <w:r w:rsidRPr="006A6CF8">
        <w:rPr>
          <w:rFonts w:ascii="Times New Roman" w:hAnsi="Times New Roman"/>
        </w:rPr>
        <w:t xml:space="preserve"> If the current at location A is </w:t>
      </w:r>
      <w:r w:rsidRPr="006A6CF8">
        <w:rPr>
          <w:rFonts w:ascii="Times New Roman" w:hAnsi="Times New Roman"/>
          <w:b/>
          <w:bCs/>
        </w:rPr>
        <w:t>I</w:t>
      </w:r>
      <w:r w:rsidRPr="006A6CF8">
        <w:rPr>
          <w:rFonts w:ascii="Times New Roman" w:hAnsi="Times New Roman"/>
        </w:rPr>
        <w:t xml:space="preserve"> amperes, then the current at location D is </w:t>
      </w:r>
      <w:r w:rsidR="00640379" w:rsidRPr="006A6CF8">
        <w:rPr>
          <w:rFonts w:ascii="Times New Roman" w:hAnsi="Times New Roman"/>
        </w:rPr>
        <w:t>_</w:t>
      </w:r>
      <w:r w:rsidR="00640379">
        <w:rPr>
          <w:rFonts w:ascii="Times New Roman" w:hAnsi="Times New Roman"/>
        </w:rPr>
        <w:t>__</w:t>
      </w:r>
      <w:r w:rsidR="00640379" w:rsidRPr="006A6CF8">
        <w:rPr>
          <w:rFonts w:ascii="Times New Roman" w:hAnsi="Times New Roman"/>
        </w:rPr>
        <w:t xml:space="preserve">___ </w:t>
      </w:r>
      <w:r w:rsidRPr="006A6CF8">
        <w:rPr>
          <w:rFonts w:ascii="Times New Roman" w:hAnsi="Times New Roman"/>
        </w:rPr>
        <w:t xml:space="preserve">amperes. (Answer in terms of </w:t>
      </w:r>
      <w:r w:rsidRPr="006A6CF8">
        <w:rPr>
          <w:rFonts w:ascii="Times New Roman" w:hAnsi="Times New Roman"/>
          <w:b/>
          <w:bCs/>
        </w:rPr>
        <w:t>I</w:t>
      </w:r>
      <w:r w:rsidRPr="006A6CF8">
        <w:rPr>
          <w:rFonts w:ascii="Times New Roman" w:hAnsi="Times New Roman"/>
        </w:rPr>
        <w:t>.</w:t>
      </w:r>
      <w:r w:rsidRPr="006A6CF8">
        <w:rPr>
          <w:rFonts w:ascii="Times New Roman" w:hAnsi="Times New Roman"/>
          <w:b/>
          <w:bCs/>
        </w:rPr>
        <w:t>)</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 xml:space="preserve">c. </w:t>
      </w:r>
      <w:r w:rsidR="00805346">
        <w:rPr>
          <w:rFonts w:ascii="Times New Roman" w:hAnsi="Times New Roman"/>
        </w:rPr>
        <w:t xml:space="preserve"> </w:t>
      </w:r>
      <w:r w:rsidRPr="006A6CF8">
        <w:rPr>
          <w:rFonts w:ascii="Times New Roman" w:hAnsi="Times New Roman"/>
        </w:rPr>
        <w:t xml:space="preserve">If the current at location A is </w:t>
      </w:r>
      <w:r w:rsidRPr="006A6CF8">
        <w:rPr>
          <w:rFonts w:ascii="Times New Roman" w:hAnsi="Times New Roman"/>
          <w:b/>
          <w:bCs/>
        </w:rPr>
        <w:t>I</w:t>
      </w:r>
      <w:r w:rsidRPr="006A6CF8">
        <w:rPr>
          <w:rFonts w:ascii="Times New Roman" w:hAnsi="Times New Roman"/>
        </w:rPr>
        <w:t xml:space="preserve"> amperes, then the current at location L is </w:t>
      </w:r>
      <w:r w:rsidR="00640379" w:rsidRPr="006A6CF8">
        <w:rPr>
          <w:rFonts w:ascii="Times New Roman" w:hAnsi="Times New Roman"/>
        </w:rPr>
        <w:t>_</w:t>
      </w:r>
      <w:r w:rsidR="00640379">
        <w:rPr>
          <w:rFonts w:ascii="Times New Roman" w:hAnsi="Times New Roman"/>
        </w:rPr>
        <w:t>__</w:t>
      </w:r>
      <w:r w:rsidR="00640379" w:rsidRPr="006A6CF8">
        <w:rPr>
          <w:rFonts w:ascii="Times New Roman" w:hAnsi="Times New Roman"/>
        </w:rPr>
        <w:t xml:space="preserve">___ </w:t>
      </w:r>
      <w:r w:rsidRPr="006A6CF8">
        <w:rPr>
          <w:rFonts w:ascii="Times New Roman" w:hAnsi="Times New Roman"/>
        </w:rPr>
        <w:t xml:space="preserve">amperes. (Answer in terms of </w:t>
      </w:r>
      <w:r w:rsidRPr="006A6CF8">
        <w:rPr>
          <w:rFonts w:ascii="Times New Roman" w:hAnsi="Times New Roman"/>
          <w:b/>
          <w:bCs/>
        </w:rPr>
        <w:t>I</w:t>
      </w:r>
      <w:r w:rsidRPr="006A6CF8">
        <w:rPr>
          <w:rFonts w:ascii="Times New Roman" w:hAnsi="Times New Roman"/>
        </w:rPr>
        <w:t>.</w:t>
      </w:r>
      <w:r w:rsidRPr="006A6CF8">
        <w:rPr>
          <w:rFonts w:ascii="Times New Roman" w:hAnsi="Times New Roman"/>
          <w:b/>
          <w:bCs/>
        </w:rPr>
        <w:t>)</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 xml:space="preserve">d. </w:t>
      </w:r>
      <w:r w:rsidR="00805346">
        <w:rPr>
          <w:rFonts w:ascii="Times New Roman" w:hAnsi="Times New Roman"/>
        </w:rPr>
        <w:t xml:space="preserve"> </w:t>
      </w:r>
      <w:r w:rsidRPr="006A6CF8">
        <w:rPr>
          <w:rFonts w:ascii="Times New Roman" w:hAnsi="Times New Roman"/>
        </w:rPr>
        <w:t xml:space="preserve">If the voltage of the battery is doubled, then the current at location A would be </w:t>
      </w:r>
      <w:r w:rsidR="00640379" w:rsidRPr="006A6CF8">
        <w:rPr>
          <w:rFonts w:ascii="Times New Roman" w:hAnsi="Times New Roman"/>
        </w:rPr>
        <w:t>_</w:t>
      </w:r>
      <w:r w:rsidR="00640379">
        <w:rPr>
          <w:rFonts w:ascii="Times New Roman" w:hAnsi="Times New Roman"/>
        </w:rPr>
        <w:t>__</w:t>
      </w:r>
      <w:r w:rsidR="00640379" w:rsidRPr="006A6CF8">
        <w:rPr>
          <w:rFonts w:ascii="Times New Roman" w:hAnsi="Times New Roman"/>
        </w:rPr>
        <w:t xml:space="preserve">___ </w:t>
      </w:r>
      <w:r w:rsidRPr="006A6CF8">
        <w:rPr>
          <w:rFonts w:ascii="Times New Roman" w:hAnsi="Times New Roman"/>
        </w:rPr>
        <w:t>(two times, four times, one-half, one-fourth, etc.) the original value.</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 xml:space="preserve">e. </w:t>
      </w:r>
      <w:r w:rsidR="00805346">
        <w:rPr>
          <w:rFonts w:ascii="Times New Roman" w:hAnsi="Times New Roman"/>
        </w:rPr>
        <w:t xml:space="preserve"> </w:t>
      </w:r>
      <w:r w:rsidRPr="006A6CF8">
        <w:rPr>
          <w:rFonts w:ascii="Times New Roman" w:hAnsi="Times New Roman"/>
        </w:rPr>
        <w:t xml:space="preserve">If the voltage of the battery is doubled, then the current at location B would be </w:t>
      </w:r>
      <w:r w:rsidR="00640379" w:rsidRPr="006A6CF8">
        <w:rPr>
          <w:rFonts w:ascii="Times New Roman" w:hAnsi="Times New Roman"/>
        </w:rPr>
        <w:t>_</w:t>
      </w:r>
      <w:r w:rsidR="00640379">
        <w:rPr>
          <w:rFonts w:ascii="Times New Roman" w:hAnsi="Times New Roman"/>
        </w:rPr>
        <w:t>__</w:t>
      </w:r>
      <w:r w:rsidR="00640379" w:rsidRPr="006A6CF8">
        <w:rPr>
          <w:rFonts w:ascii="Times New Roman" w:hAnsi="Times New Roman"/>
        </w:rPr>
        <w:t xml:space="preserve">___ </w:t>
      </w:r>
      <w:r w:rsidRPr="006A6CF8">
        <w:rPr>
          <w:rFonts w:ascii="Times New Roman" w:hAnsi="Times New Roman"/>
        </w:rPr>
        <w:t>(two times, four times, one-half, one-fourth, etc.) the original value.</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f.</w:t>
      </w:r>
      <w:r w:rsidR="00805346">
        <w:rPr>
          <w:rFonts w:ascii="Times New Roman" w:hAnsi="Times New Roman"/>
        </w:rPr>
        <w:t xml:space="preserve"> </w:t>
      </w:r>
      <w:r w:rsidRPr="006A6CF8">
        <w:rPr>
          <w:rFonts w:ascii="Times New Roman" w:hAnsi="Times New Roman"/>
        </w:rPr>
        <w:t xml:space="preserve"> If the voltage of the battery is doubled, then the current at location D would be </w:t>
      </w:r>
      <w:r w:rsidR="00640379" w:rsidRPr="006A6CF8">
        <w:rPr>
          <w:rFonts w:ascii="Times New Roman" w:hAnsi="Times New Roman"/>
        </w:rPr>
        <w:t>_</w:t>
      </w:r>
      <w:r w:rsidR="00640379">
        <w:rPr>
          <w:rFonts w:ascii="Times New Roman" w:hAnsi="Times New Roman"/>
        </w:rPr>
        <w:t>__</w:t>
      </w:r>
      <w:r w:rsidR="00640379" w:rsidRPr="006A6CF8">
        <w:rPr>
          <w:rFonts w:ascii="Times New Roman" w:hAnsi="Times New Roman"/>
        </w:rPr>
        <w:t xml:space="preserve">___ </w:t>
      </w:r>
      <w:r w:rsidRPr="006A6CF8">
        <w:rPr>
          <w:rFonts w:ascii="Times New Roman" w:hAnsi="Times New Roman"/>
        </w:rPr>
        <w:t>(two times, four times, one-half, one-fourth, etc.) the original value.</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 xml:space="preserve">g. </w:t>
      </w:r>
      <w:r w:rsidR="00805346">
        <w:rPr>
          <w:rFonts w:ascii="Times New Roman" w:hAnsi="Times New Roman"/>
        </w:rPr>
        <w:t xml:space="preserve"> </w:t>
      </w:r>
      <w:r w:rsidRPr="006A6CF8">
        <w:rPr>
          <w:rFonts w:ascii="Times New Roman" w:hAnsi="Times New Roman"/>
        </w:rPr>
        <w:t xml:space="preserve">Suppose that the resistance of the light bulb located between points D and G is doubled. This would result in the current measured at location G to </w:t>
      </w:r>
      <w:r w:rsidR="00640379" w:rsidRPr="006A6CF8">
        <w:rPr>
          <w:rFonts w:ascii="Times New Roman" w:hAnsi="Times New Roman"/>
        </w:rPr>
        <w:t>_</w:t>
      </w:r>
      <w:r w:rsidR="00640379">
        <w:rPr>
          <w:rFonts w:ascii="Times New Roman" w:hAnsi="Times New Roman"/>
        </w:rPr>
        <w:t>__</w:t>
      </w:r>
      <w:r w:rsidR="00640379" w:rsidRPr="006A6CF8">
        <w:rPr>
          <w:rFonts w:ascii="Times New Roman" w:hAnsi="Times New Roman"/>
        </w:rPr>
        <w:t xml:space="preserve">___ </w:t>
      </w:r>
      <w:r w:rsidRPr="006A6CF8">
        <w:rPr>
          <w:rFonts w:ascii="Times New Roman" w:hAnsi="Times New Roman"/>
        </w:rPr>
        <w:t>(increase, decrease, not be affected).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 xml:space="preserve">h. </w:t>
      </w:r>
      <w:r w:rsidR="008A7256">
        <w:rPr>
          <w:rFonts w:ascii="Times New Roman" w:hAnsi="Times New Roman"/>
        </w:rPr>
        <w:t xml:space="preserve"> </w:t>
      </w:r>
      <w:r w:rsidRPr="006A6CF8">
        <w:rPr>
          <w:rFonts w:ascii="Times New Roman" w:hAnsi="Times New Roman"/>
        </w:rPr>
        <w:t xml:space="preserve">Suppose that the resistance of the light bulb located between points D and G is doubled. This would result in the electric potential difference between points D and G to </w:t>
      </w:r>
      <w:r w:rsidR="00640379" w:rsidRPr="006A6CF8">
        <w:rPr>
          <w:rFonts w:ascii="Times New Roman" w:hAnsi="Times New Roman"/>
        </w:rPr>
        <w:t>_</w:t>
      </w:r>
      <w:r w:rsidR="00640379">
        <w:rPr>
          <w:rFonts w:ascii="Times New Roman" w:hAnsi="Times New Roman"/>
        </w:rPr>
        <w:t>__</w:t>
      </w:r>
      <w:r w:rsidR="00640379" w:rsidRPr="006A6CF8">
        <w:rPr>
          <w:rFonts w:ascii="Times New Roman" w:hAnsi="Times New Roman"/>
        </w:rPr>
        <w:t xml:space="preserve">___ </w:t>
      </w:r>
      <w:r w:rsidRPr="006A6CF8">
        <w:rPr>
          <w:rFonts w:ascii="Times New Roman" w:hAnsi="Times New Roman"/>
        </w:rPr>
        <w:t>(increase, decrease, not be affected).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i.</w:t>
      </w:r>
      <w:r w:rsidR="008A7256">
        <w:rPr>
          <w:rFonts w:ascii="Times New Roman" w:hAnsi="Times New Roman"/>
        </w:rPr>
        <w:t xml:space="preserve"> </w:t>
      </w:r>
      <w:r w:rsidRPr="006A6CF8">
        <w:rPr>
          <w:rFonts w:ascii="Times New Roman" w:hAnsi="Times New Roman"/>
        </w:rPr>
        <w:t xml:space="preserve"> Suppose that the resistance of the light bulb located between points D and G is doubled. This would result in the current measured at location A to </w:t>
      </w:r>
      <w:r w:rsidR="00640379" w:rsidRPr="006A6CF8">
        <w:rPr>
          <w:rFonts w:ascii="Times New Roman" w:hAnsi="Times New Roman"/>
        </w:rPr>
        <w:t>_</w:t>
      </w:r>
      <w:r w:rsidR="00640379">
        <w:rPr>
          <w:rFonts w:ascii="Times New Roman" w:hAnsi="Times New Roman"/>
        </w:rPr>
        <w:t>__</w:t>
      </w:r>
      <w:r w:rsidR="00640379" w:rsidRPr="006A6CF8">
        <w:rPr>
          <w:rFonts w:ascii="Times New Roman" w:hAnsi="Times New Roman"/>
        </w:rPr>
        <w:t xml:space="preserve">___ </w:t>
      </w:r>
      <w:r w:rsidRPr="006A6CF8">
        <w:rPr>
          <w:rFonts w:ascii="Times New Roman" w:hAnsi="Times New Roman"/>
        </w:rPr>
        <w:t>(increase, decrease, not be affected).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 xml:space="preserve">j. </w:t>
      </w:r>
      <w:r w:rsidR="008A7256">
        <w:rPr>
          <w:rFonts w:ascii="Times New Roman" w:hAnsi="Times New Roman"/>
        </w:rPr>
        <w:t xml:space="preserve"> </w:t>
      </w:r>
      <w:r w:rsidRPr="006A6CF8">
        <w:rPr>
          <w:rFonts w:ascii="Times New Roman" w:hAnsi="Times New Roman"/>
        </w:rPr>
        <w:t xml:space="preserve">Suppose that the resistance of the light bulb located between points D and G is doubled. This would result in the current measured at location E to </w:t>
      </w:r>
      <w:r w:rsidR="00640379" w:rsidRPr="006A6CF8">
        <w:rPr>
          <w:rFonts w:ascii="Times New Roman" w:hAnsi="Times New Roman"/>
        </w:rPr>
        <w:t>_</w:t>
      </w:r>
      <w:r w:rsidR="00640379">
        <w:rPr>
          <w:rFonts w:ascii="Times New Roman" w:hAnsi="Times New Roman"/>
        </w:rPr>
        <w:t>__</w:t>
      </w:r>
      <w:r w:rsidR="00640379" w:rsidRPr="006A6CF8">
        <w:rPr>
          <w:rFonts w:ascii="Times New Roman" w:hAnsi="Times New Roman"/>
        </w:rPr>
        <w:t xml:space="preserve">___ </w:t>
      </w:r>
      <w:r w:rsidRPr="006A6CF8">
        <w:rPr>
          <w:rFonts w:ascii="Times New Roman" w:hAnsi="Times New Roman"/>
        </w:rPr>
        <w:t>(increase, decrease, not be affected).</w:t>
      </w:r>
    </w:p>
    <w:p w:rsidR="006A6CF8" w:rsidRPr="006A6CF8" w:rsidRDefault="006A6CF8" w:rsidP="00640379">
      <w:pPr>
        <w:tabs>
          <w:tab w:val="left" w:pos="810"/>
          <w:tab w:val="left" w:pos="2430"/>
          <w:tab w:val="left" w:pos="4500"/>
          <w:tab w:val="left" w:pos="6570"/>
          <w:tab w:val="left" w:pos="7920"/>
        </w:tabs>
        <w:spacing w:after="0"/>
        <w:ind w:left="810" w:hanging="360"/>
        <w:rPr>
          <w:rFonts w:ascii="Times New Roman" w:hAnsi="Times New Roman"/>
        </w:rPr>
      </w:pPr>
      <w:r w:rsidRPr="006A6CF8">
        <w:rPr>
          <w:rFonts w:ascii="Times New Roman" w:hAnsi="Times New Roman"/>
        </w:rPr>
        <w:t>k.</w:t>
      </w:r>
      <w:r w:rsidR="008A7256">
        <w:rPr>
          <w:rFonts w:ascii="Times New Roman" w:hAnsi="Times New Roman"/>
        </w:rPr>
        <w:t xml:space="preserve"> </w:t>
      </w:r>
      <w:r w:rsidRPr="006A6CF8">
        <w:rPr>
          <w:rFonts w:ascii="Times New Roman" w:hAnsi="Times New Roman"/>
        </w:rPr>
        <w:t xml:space="preserve"> Suppose that the resistance of the light bulb located between points D and G is doubled. This would result in the current measured at location K to </w:t>
      </w:r>
      <w:r w:rsidR="00640379" w:rsidRPr="006A6CF8">
        <w:rPr>
          <w:rFonts w:ascii="Times New Roman" w:hAnsi="Times New Roman"/>
        </w:rPr>
        <w:t>_</w:t>
      </w:r>
      <w:r w:rsidR="00640379">
        <w:rPr>
          <w:rFonts w:ascii="Times New Roman" w:hAnsi="Times New Roman"/>
        </w:rPr>
        <w:t>__</w:t>
      </w:r>
      <w:r w:rsidR="00640379" w:rsidRPr="006A6CF8">
        <w:rPr>
          <w:rFonts w:ascii="Times New Roman" w:hAnsi="Times New Roman"/>
        </w:rPr>
        <w:t xml:space="preserve">___ </w:t>
      </w:r>
      <w:r w:rsidRPr="006A6CF8">
        <w:rPr>
          <w:rFonts w:ascii="Times New Roman" w:hAnsi="Times New Roman"/>
        </w:rPr>
        <w:t>(increase, decrease, not be affected).</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b/>
          <w:bCs/>
        </w:rPr>
      </w:pPr>
      <w:r w:rsidRPr="006A6CF8">
        <w:rPr>
          <w:rFonts w:ascii="Times New Roman" w:hAnsi="Times New Roman"/>
          <w:b/>
          <w:bCs/>
        </w:rPr>
        <w:t>Part E: Problem-Solving and Circuit Analysis</w:t>
      </w:r>
    </w:p>
    <w:p w:rsidR="006A6CF8" w:rsidRPr="006A6CF8"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65.</w:t>
      </w:r>
      <w:r>
        <w:rPr>
          <w:rFonts w:ascii="Times New Roman" w:hAnsi="Times New Roman"/>
        </w:rPr>
        <w:tab/>
      </w:r>
      <w:r w:rsidR="006A6CF8" w:rsidRPr="006A6CF8">
        <w:rPr>
          <w:rFonts w:ascii="Times New Roman" w:hAnsi="Times New Roman"/>
        </w:rPr>
        <w:t xml:space="preserve">If the current at a given point in a circuit is 2.5 Amps, then how many electrons pass that point on the circuit in a time period of 1 </w:t>
      </w:r>
      <w:r w:rsidR="003F2292">
        <w:rPr>
          <w:rFonts w:ascii="Times New Roman" w:hAnsi="Times New Roman"/>
        </w:rPr>
        <w:t>minute?</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8A7256" w:rsidRDefault="008A7256"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8A7256" w:rsidRDefault="008A7256"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Pr="006A6CF8"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66.</w:t>
      </w:r>
      <w:r>
        <w:rPr>
          <w:rFonts w:ascii="Times New Roman" w:hAnsi="Times New Roman"/>
        </w:rPr>
        <w:tab/>
      </w:r>
      <w:r w:rsidR="006A6CF8" w:rsidRPr="006A6CF8">
        <w:rPr>
          <w:rFonts w:ascii="Times New Roman" w:hAnsi="Times New Roman"/>
        </w:rPr>
        <w:t>What is the resistance (in ohms) of a typical 40-Watt light bulb plugged into a 120-Volt outlet in your home?</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8A7256" w:rsidRDefault="008A7256" w:rsidP="006A6CF8">
      <w:pPr>
        <w:tabs>
          <w:tab w:val="left" w:pos="450"/>
          <w:tab w:val="left" w:pos="2430"/>
          <w:tab w:val="left" w:pos="4500"/>
          <w:tab w:val="left" w:pos="6570"/>
          <w:tab w:val="left" w:pos="7920"/>
        </w:tabs>
        <w:spacing w:after="0"/>
        <w:ind w:left="450" w:hanging="450"/>
        <w:rPr>
          <w:rFonts w:ascii="Times New Roman" w:hAnsi="Times New Roman"/>
        </w:rPr>
      </w:pPr>
    </w:p>
    <w:p w:rsidR="008A7256" w:rsidRDefault="008A7256"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Pr="006A6CF8"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67.</w:t>
      </w:r>
      <w:r>
        <w:rPr>
          <w:rFonts w:ascii="Times New Roman" w:hAnsi="Times New Roman"/>
        </w:rPr>
        <w:tab/>
      </w:r>
      <w:r w:rsidR="006A6CF8" w:rsidRPr="006A6CF8">
        <w:rPr>
          <w:rFonts w:ascii="Times New Roman" w:hAnsi="Times New Roman"/>
        </w:rPr>
        <w:t>Determine the length of nichrome wire (resistivity value = 150 x 10</w:t>
      </w:r>
      <w:r w:rsidR="006A6CF8" w:rsidRPr="006A6CF8">
        <w:rPr>
          <w:rFonts w:ascii="Times New Roman" w:hAnsi="Times New Roman"/>
          <w:vertAlign w:val="superscript"/>
        </w:rPr>
        <w:t>-8</w:t>
      </w:r>
      <w:r w:rsidR="006A6CF8" w:rsidRPr="006A6CF8">
        <w:rPr>
          <w:rFonts w:ascii="Times New Roman" w:hAnsi="Times New Roman"/>
        </w:rPr>
        <w:t xml:space="preserve"> ohm•m) required to produce a 1.00 mAmp current if a voltage of 1.5 Volts is impressed across it. The diameter of the wire is 1/16-th of an inch. (GIVEN: 2.54 cm = 1 inch)</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8A7256" w:rsidRDefault="008A7256"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Pr="006A6CF8"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68.</w:t>
      </w:r>
      <w:r>
        <w:rPr>
          <w:rFonts w:ascii="Times New Roman" w:hAnsi="Times New Roman"/>
        </w:rPr>
        <w:tab/>
      </w:r>
      <w:r w:rsidR="006A6CF8" w:rsidRPr="006A6CF8">
        <w:rPr>
          <w:rFonts w:ascii="Times New Roman" w:hAnsi="Times New Roman"/>
        </w:rPr>
        <w:t>Determine the total monthly cost of using the following appliances/household wires for the given amount of time if each is plugged into a 120-Volt household outlet. The cost of electricity is $0.13 / kW•hr. (Assume that a month lasts for 30 days.)</w:t>
      </w:r>
    </w:p>
    <w:p w:rsidR="00640379" w:rsidRPr="008A7256" w:rsidRDefault="00640379" w:rsidP="006A6CF8">
      <w:pPr>
        <w:tabs>
          <w:tab w:val="left" w:pos="450"/>
          <w:tab w:val="left" w:pos="2430"/>
          <w:tab w:val="left" w:pos="4500"/>
          <w:tab w:val="left" w:pos="6570"/>
          <w:tab w:val="left" w:pos="7920"/>
        </w:tabs>
        <w:spacing w:after="0"/>
        <w:ind w:left="450" w:hanging="450"/>
        <w:rPr>
          <w:rFonts w:ascii="Times New Roman" w:hAnsi="Times New Roman"/>
          <w:sz w:val="16"/>
        </w:rPr>
      </w:pPr>
    </w:p>
    <w:tbl>
      <w:tblPr>
        <w:tblW w:w="8640" w:type="dxa"/>
        <w:tblInd w:w="5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2636"/>
        <w:gridCol w:w="1534"/>
        <w:gridCol w:w="1486"/>
        <w:gridCol w:w="1486"/>
        <w:gridCol w:w="1498"/>
      </w:tblGrid>
      <w:tr w:rsidR="006A6CF8" w:rsidRPr="006A6CF8">
        <w:tc>
          <w:tcPr>
            <w:tcW w:w="4200" w:type="dxa"/>
            <w:vAlign w:val="center"/>
          </w:tcPr>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b/>
                <w:bCs/>
              </w:rPr>
              <w:t>Appliance</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b/>
                <w:bCs/>
              </w:rPr>
              <w:t>(with info from labels)</w:t>
            </w:r>
          </w:p>
        </w:tc>
        <w:tc>
          <w:tcPr>
            <w:tcW w:w="238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r w:rsidRPr="006A6CF8">
              <w:rPr>
                <w:rFonts w:ascii="Times New Roman" w:hAnsi="Times New Roman"/>
                <w:b/>
                <w:bCs/>
              </w:rPr>
              <w:t>Time</w:t>
            </w:r>
          </w:p>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r w:rsidRPr="006A6CF8">
              <w:rPr>
                <w:rFonts w:ascii="Times New Roman" w:hAnsi="Times New Roman"/>
                <w:b/>
                <w:bCs/>
              </w:rPr>
              <w:t>(hours/day)</w:t>
            </w:r>
          </w:p>
        </w:tc>
        <w:tc>
          <w:tcPr>
            <w:tcW w:w="230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r w:rsidRPr="006A6CF8">
              <w:rPr>
                <w:rFonts w:ascii="Times New Roman" w:hAnsi="Times New Roman"/>
                <w:b/>
                <w:bCs/>
              </w:rPr>
              <w:t>Power</w:t>
            </w:r>
          </w:p>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r w:rsidRPr="006A6CF8">
              <w:rPr>
                <w:rFonts w:ascii="Times New Roman" w:hAnsi="Times New Roman"/>
                <w:b/>
                <w:bCs/>
              </w:rPr>
              <w:t>(Watts)</w:t>
            </w:r>
          </w:p>
        </w:tc>
        <w:tc>
          <w:tcPr>
            <w:tcW w:w="230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r w:rsidRPr="006A6CF8">
              <w:rPr>
                <w:rFonts w:ascii="Times New Roman" w:hAnsi="Times New Roman"/>
                <w:b/>
                <w:bCs/>
              </w:rPr>
              <w:t>Energy</w:t>
            </w:r>
          </w:p>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r w:rsidRPr="006A6CF8">
              <w:rPr>
                <w:rFonts w:ascii="Times New Roman" w:hAnsi="Times New Roman"/>
                <w:b/>
                <w:bCs/>
              </w:rPr>
              <w:t>Consumed</w:t>
            </w:r>
          </w:p>
        </w:tc>
        <w:tc>
          <w:tcPr>
            <w:tcW w:w="232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r w:rsidRPr="006A6CF8">
              <w:rPr>
                <w:rFonts w:ascii="Times New Roman" w:hAnsi="Times New Roman"/>
                <w:b/>
                <w:bCs/>
              </w:rPr>
              <w:t>Cost</w:t>
            </w:r>
          </w:p>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r w:rsidRPr="006A6CF8">
              <w:rPr>
                <w:rFonts w:ascii="Times New Roman" w:hAnsi="Times New Roman"/>
                <w:b/>
                <w:bCs/>
              </w:rPr>
              <w:t>($)</w:t>
            </w:r>
          </w:p>
        </w:tc>
      </w:tr>
      <w:tr w:rsidR="006A6CF8" w:rsidRPr="006A6CF8">
        <w:tc>
          <w:tcPr>
            <w:tcW w:w="4200" w:type="dxa"/>
            <w:vAlign w:val="center"/>
          </w:tcPr>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Hair Dryer</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(12 Amp)</w:t>
            </w:r>
          </w:p>
        </w:tc>
        <w:tc>
          <w:tcPr>
            <w:tcW w:w="238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r w:rsidRPr="006A6CF8">
              <w:rPr>
                <w:rFonts w:ascii="Times New Roman" w:hAnsi="Times New Roman"/>
              </w:rPr>
              <w:t>0.10</w:t>
            </w:r>
          </w:p>
        </w:tc>
        <w:tc>
          <w:tcPr>
            <w:tcW w:w="230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p>
        </w:tc>
        <w:tc>
          <w:tcPr>
            <w:tcW w:w="230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p>
        </w:tc>
        <w:tc>
          <w:tcPr>
            <w:tcW w:w="232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p>
        </w:tc>
      </w:tr>
      <w:tr w:rsidR="006A6CF8" w:rsidRPr="006A6CF8">
        <w:tc>
          <w:tcPr>
            <w:tcW w:w="4200" w:type="dxa"/>
            <w:vAlign w:val="center"/>
          </w:tcPr>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Coffee Percolator</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(9.0 Amp)</w:t>
            </w:r>
          </w:p>
        </w:tc>
        <w:tc>
          <w:tcPr>
            <w:tcW w:w="238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r w:rsidRPr="006A6CF8">
              <w:rPr>
                <w:rFonts w:ascii="Times New Roman" w:hAnsi="Times New Roman"/>
              </w:rPr>
              <w:t>0.10</w:t>
            </w:r>
          </w:p>
        </w:tc>
        <w:tc>
          <w:tcPr>
            <w:tcW w:w="230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p>
        </w:tc>
        <w:tc>
          <w:tcPr>
            <w:tcW w:w="230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p>
        </w:tc>
        <w:tc>
          <w:tcPr>
            <w:tcW w:w="232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p>
        </w:tc>
      </w:tr>
      <w:tr w:rsidR="006A6CF8" w:rsidRPr="006A6CF8">
        <w:tc>
          <w:tcPr>
            <w:tcW w:w="4200" w:type="dxa"/>
            <w:vAlign w:val="center"/>
          </w:tcPr>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Light Bulb</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(100 Watt)</w:t>
            </w:r>
          </w:p>
        </w:tc>
        <w:tc>
          <w:tcPr>
            <w:tcW w:w="238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r w:rsidRPr="006A6CF8">
              <w:rPr>
                <w:rFonts w:ascii="Times New Roman" w:hAnsi="Times New Roman"/>
              </w:rPr>
              <w:t>8</w:t>
            </w:r>
          </w:p>
        </w:tc>
        <w:tc>
          <w:tcPr>
            <w:tcW w:w="230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p>
        </w:tc>
        <w:tc>
          <w:tcPr>
            <w:tcW w:w="230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p>
        </w:tc>
        <w:tc>
          <w:tcPr>
            <w:tcW w:w="232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p>
        </w:tc>
      </w:tr>
      <w:tr w:rsidR="006A6CF8" w:rsidRPr="006A6CF8">
        <w:tc>
          <w:tcPr>
            <w:tcW w:w="4200" w:type="dxa"/>
            <w:vAlign w:val="center"/>
          </w:tcPr>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Attic Fan</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(140 Watt)</w:t>
            </w:r>
          </w:p>
        </w:tc>
        <w:tc>
          <w:tcPr>
            <w:tcW w:w="238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r w:rsidRPr="006A6CF8">
              <w:rPr>
                <w:rFonts w:ascii="Times New Roman" w:hAnsi="Times New Roman"/>
              </w:rPr>
              <w:t>10</w:t>
            </w:r>
          </w:p>
        </w:tc>
        <w:tc>
          <w:tcPr>
            <w:tcW w:w="230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p>
        </w:tc>
        <w:tc>
          <w:tcPr>
            <w:tcW w:w="230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p>
        </w:tc>
        <w:tc>
          <w:tcPr>
            <w:tcW w:w="232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p>
        </w:tc>
      </w:tr>
      <w:tr w:rsidR="006A6CF8" w:rsidRPr="006A6CF8">
        <w:tc>
          <w:tcPr>
            <w:tcW w:w="4200" w:type="dxa"/>
            <w:vAlign w:val="center"/>
          </w:tcPr>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Microwave Oven</w:t>
            </w: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r w:rsidRPr="006A6CF8">
              <w:rPr>
                <w:rFonts w:ascii="Times New Roman" w:hAnsi="Times New Roman"/>
              </w:rPr>
              <w:t>(8.3 Amps)</w:t>
            </w:r>
          </w:p>
        </w:tc>
        <w:tc>
          <w:tcPr>
            <w:tcW w:w="238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r w:rsidRPr="006A6CF8">
              <w:rPr>
                <w:rFonts w:ascii="Times New Roman" w:hAnsi="Times New Roman"/>
              </w:rPr>
              <w:t>0.25</w:t>
            </w:r>
          </w:p>
        </w:tc>
        <w:tc>
          <w:tcPr>
            <w:tcW w:w="230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p>
        </w:tc>
        <w:tc>
          <w:tcPr>
            <w:tcW w:w="230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p>
        </w:tc>
        <w:tc>
          <w:tcPr>
            <w:tcW w:w="2320" w:type="dxa"/>
            <w:vAlign w:val="center"/>
          </w:tcPr>
          <w:p w:rsidR="006A6CF8" w:rsidRPr="006A6CF8" w:rsidRDefault="006A6CF8" w:rsidP="00640379">
            <w:pPr>
              <w:tabs>
                <w:tab w:val="left" w:pos="450"/>
                <w:tab w:val="left" w:pos="2430"/>
                <w:tab w:val="left" w:pos="4500"/>
                <w:tab w:val="left" w:pos="6570"/>
                <w:tab w:val="left" w:pos="7920"/>
              </w:tabs>
              <w:spacing w:after="0"/>
              <w:ind w:left="450" w:hanging="450"/>
              <w:jc w:val="center"/>
              <w:rPr>
                <w:rFonts w:ascii="Times New Roman" w:hAnsi="Times New Roman"/>
              </w:rPr>
            </w:pPr>
          </w:p>
        </w:tc>
      </w:tr>
    </w:tbl>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CB5358"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69.</w:t>
      </w:r>
      <w:r>
        <w:rPr>
          <w:rFonts w:ascii="Times New Roman" w:hAnsi="Times New Roman"/>
        </w:rPr>
        <w:tab/>
      </w:r>
      <w:r w:rsidR="0002293E">
        <w:rPr>
          <w:rFonts w:ascii="Times New Roman" w:hAnsi="Times New Roman"/>
        </w:rPr>
        <w:t>A telegraph signal is carried along a copper wire that has a resistance of 10 ohms per every mile of copper. What</w:t>
      </w:r>
      <w:r w:rsidR="006A6CF8" w:rsidRPr="006A6CF8">
        <w:rPr>
          <w:rFonts w:ascii="Times New Roman" w:hAnsi="Times New Roman"/>
        </w:rPr>
        <w:t xml:space="preserve"> is the diameter of the </w:t>
      </w:r>
      <w:r w:rsidR="0002293E">
        <w:rPr>
          <w:rFonts w:ascii="Times New Roman" w:hAnsi="Times New Roman"/>
        </w:rPr>
        <w:t>wire?</w:t>
      </w:r>
      <w:r w:rsidR="006A6CF8" w:rsidRPr="006A6CF8">
        <w:rPr>
          <w:rFonts w:ascii="Times New Roman" w:hAnsi="Times New Roman"/>
        </w:rPr>
        <w:t xml:space="preserve"> (Given: 1609 m = 1 mile. Resistivity of Cu = 1.7 x 10</w:t>
      </w:r>
      <w:r w:rsidR="006A6CF8" w:rsidRPr="006A6CF8">
        <w:rPr>
          <w:rFonts w:ascii="Times New Roman" w:hAnsi="Times New Roman"/>
          <w:vertAlign w:val="superscript"/>
        </w:rPr>
        <w:t>-8</w:t>
      </w:r>
      <w:r w:rsidR="006A6CF8" w:rsidRPr="006A6CF8">
        <w:rPr>
          <w:rFonts w:ascii="Times New Roman" w:hAnsi="Times New Roman"/>
        </w:rPr>
        <w:t xml:space="preserve"> ohm•m )</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8A7256">
      <w:pPr>
        <w:tabs>
          <w:tab w:val="left" w:pos="450"/>
          <w:tab w:val="left" w:pos="2430"/>
          <w:tab w:val="left" w:pos="4500"/>
          <w:tab w:val="left" w:pos="6570"/>
          <w:tab w:val="left" w:pos="7920"/>
        </w:tabs>
        <w:spacing w:after="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Pr="006A6CF8"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70.</w:t>
      </w:r>
      <w:r>
        <w:rPr>
          <w:rFonts w:ascii="Times New Roman" w:hAnsi="Times New Roman"/>
        </w:rPr>
        <w:tab/>
      </w:r>
      <w:r w:rsidR="006A6CF8" w:rsidRPr="006A6CF8">
        <w:rPr>
          <w:rFonts w:ascii="Times New Roman" w:hAnsi="Times New Roman"/>
        </w:rPr>
        <w:t>Determine the resistance of a 1500 Watt electric grill connected to a 120-Volt outlet.</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8A7256">
      <w:pPr>
        <w:tabs>
          <w:tab w:val="left" w:pos="450"/>
          <w:tab w:val="left" w:pos="2430"/>
          <w:tab w:val="left" w:pos="4500"/>
          <w:tab w:val="left" w:pos="6570"/>
          <w:tab w:val="left" w:pos="7920"/>
        </w:tabs>
        <w:spacing w:after="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Pr="006A6CF8"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71.</w:t>
      </w:r>
      <w:r>
        <w:rPr>
          <w:rFonts w:ascii="Times New Roman" w:hAnsi="Times New Roman"/>
        </w:rPr>
        <w:tab/>
      </w:r>
      <w:r w:rsidR="006A6CF8" w:rsidRPr="006A6CF8">
        <w:rPr>
          <w:rFonts w:ascii="Times New Roman" w:hAnsi="Times New Roman"/>
        </w:rPr>
        <w:t>Four resistors - 2-Ohms, 5-Ohms, 12-Ohms and 15-Ohms - are placed in series with a 12-Volt battery. Determine the current at and voltage drop across each resistor.</w:t>
      </w:r>
    </w:p>
    <w:p w:rsidR="006A6CF8" w:rsidRDefault="006A6CF8"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8A7256">
      <w:pPr>
        <w:tabs>
          <w:tab w:val="left" w:pos="450"/>
          <w:tab w:val="left" w:pos="2430"/>
          <w:tab w:val="left" w:pos="4500"/>
          <w:tab w:val="left" w:pos="6570"/>
          <w:tab w:val="left" w:pos="7920"/>
        </w:tabs>
        <w:spacing w:after="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40379" w:rsidRPr="006A6CF8"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p>
    <w:p w:rsidR="006A6CF8" w:rsidRPr="006A6CF8" w:rsidRDefault="00640379" w:rsidP="006A6CF8">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72.</w:t>
      </w:r>
      <w:r>
        <w:rPr>
          <w:rFonts w:ascii="Times New Roman" w:hAnsi="Times New Roman"/>
        </w:rPr>
        <w:tab/>
      </w:r>
      <w:r w:rsidR="006A6CF8" w:rsidRPr="006A6CF8">
        <w:rPr>
          <w:rFonts w:ascii="Times New Roman" w:hAnsi="Times New Roman"/>
        </w:rPr>
        <w:t>Four resistors - 2-Ohms, 5-Ohms, 12-Ohms and 15-Ohms - are placed in parallel with a 12-Volt battery. Determine the current at and voltage drop across each resistor.</w:t>
      </w:r>
    </w:p>
    <w:p w:rsidR="004857DB" w:rsidRPr="002E4CA2" w:rsidRDefault="004857DB" w:rsidP="006A6CF8">
      <w:pPr>
        <w:tabs>
          <w:tab w:val="left" w:pos="450"/>
          <w:tab w:val="left" w:pos="2430"/>
          <w:tab w:val="left" w:pos="4500"/>
          <w:tab w:val="left" w:pos="6570"/>
          <w:tab w:val="left" w:pos="7920"/>
        </w:tabs>
        <w:spacing w:after="0"/>
        <w:ind w:left="450" w:hanging="450"/>
        <w:rPr>
          <w:rFonts w:ascii="Times New Roman" w:hAnsi="Times New Roman"/>
        </w:rPr>
      </w:pPr>
    </w:p>
    <w:p w:rsidR="008A7256" w:rsidRDefault="008A7256" w:rsidP="004857DB">
      <w:pPr>
        <w:tabs>
          <w:tab w:val="left" w:pos="450"/>
          <w:tab w:val="left" w:pos="2430"/>
          <w:tab w:val="left" w:pos="4500"/>
          <w:tab w:val="left" w:pos="6570"/>
          <w:tab w:val="left" w:pos="7920"/>
        </w:tabs>
        <w:spacing w:after="0"/>
        <w:ind w:left="450" w:hanging="450"/>
        <w:rPr>
          <w:rFonts w:ascii="Times New Roman" w:hAnsi="Times New Roman"/>
        </w:rPr>
      </w:pPr>
    </w:p>
    <w:p w:rsidR="008A7256" w:rsidRDefault="008A7256" w:rsidP="004857DB">
      <w:pPr>
        <w:tabs>
          <w:tab w:val="left" w:pos="450"/>
          <w:tab w:val="left" w:pos="2430"/>
          <w:tab w:val="left" w:pos="4500"/>
          <w:tab w:val="left" w:pos="6570"/>
          <w:tab w:val="left" w:pos="7920"/>
        </w:tabs>
        <w:spacing w:after="0"/>
        <w:ind w:left="450" w:hanging="450"/>
        <w:rPr>
          <w:rFonts w:ascii="Times New Roman" w:hAnsi="Times New Roman"/>
        </w:rPr>
      </w:pPr>
    </w:p>
    <w:p w:rsidR="008A7256" w:rsidRDefault="008A7256" w:rsidP="004857DB">
      <w:pPr>
        <w:tabs>
          <w:tab w:val="left" w:pos="450"/>
          <w:tab w:val="left" w:pos="2430"/>
          <w:tab w:val="left" w:pos="4500"/>
          <w:tab w:val="left" w:pos="6570"/>
          <w:tab w:val="left" w:pos="7920"/>
        </w:tabs>
        <w:spacing w:after="0"/>
        <w:ind w:left="450" w:hanging="450"/>
        <w:rPr>
          <w:rFonts w:ascii="Times New Roman" w:hAnsi="Times New Roman"/>
        </w:rPr>
      </w:pPr>
    </w:p>
    <w:p w:rsidR="008A7256" w:rsidRDefault="008A7256" w:rsidP="004857DB">
      <w:pPr>
        <w:tabs>
          <w:tab w:val="left" w:pos="450"/>
          <w:tab w:val="left" w:pos="2430"/>
          <w:tab w:val="left" w:pos="4500"/>
          <w:tab w:val="left" w:pos="6570"/>
          <w:tab w:val="left" w:pos="7920"/>
        </w:tabs>
        <w:spacing w:after="0"/>
        <w:ind w:left="450" w:hanging="450"/>
        <w:rPr>
          <w:rFonts w:ascii="Times New Roman" w:hAnsi="Times New Roman"/>
        </w:rPr>
      </w:pPr>
    </w:p>
    <w:p w:rsidR="004857DB" w:rsidRPr="002E4CA2" w:rsidRDefault="004857DB" w:rsidP="004857DB">
      <w:pPr>
        <w:tabs>
          <w:tab w:val="left" w:pos="450"/>
          <w:tab w:val="left" w:pos="2430"/>
          <w:tab w:val="left" w:pos="4500"/>
          <w:tab w:val="left" w:pos="6570"/>
          <w:tab w:val="left" w:pos="7920"/>
        </w:tabs>
        <w:spacing w:after="0"/>
        <w:ind w:left="450" w:hanging="450"/>
        <w:rPr>
          <w:rFonts w:ascii="Times New Roman" w:hAnsi="Times New Roman"/>
        </w:rPr>
      </w:pPr>
    </w:p>
    <w:p w:rsidR="004857DB" w:rsidRPr="002E4CA2" w:rsidRDefault="004857DB" w:rsidP="004857DB">
      <w:pPr>
        <w:tabs>
          <w:tab w:val="left" w:pos="450"/>
          <w:tab w:val="left" w:pos="2430"/>
          <w:tab w:val="left" w:pos="4500"/>
          <w:tab w:val="left" w:pos="6570"/>
          <w:tab w:val="left" w:pos="7920"/>
        </w:tabs>
        <w:spacing w:after="0"/>
        <w:ind w:left="450" w:hanging="450"/>
        <w:rPr>
          <w:rFonts w:ascii="Times New Roman" w:hAnsi="Times New Roman"/>
        </w:rPr>
      </w:pPr>
    </w:p>
    <w:p w:rsidR="004857DB" w:rsidRPr="002E4CA2" w:rsidRDefault="004857DB" w:rsidP="004857DB">
      <w:pPr>
        <w:tabs>
          <w:tab w:val="left" w:pos="450"/>
          <w:tab w:val="left" w:pos="2430"/>
          <w:tab w:val="left" w:pos="4500"/>
          <w:tab w:val="left" w:pos="6570"/>
          <w:tab w:val="left" w:pos="7920"/>
        </w:tabs>
        <w:spacing w:after="0"/>
        <w:ind w:left="450" w:hanging="450"/>
        <w:rPr>
          <w:rFonts w:ascii="Times New Roman" w:hAnsi="Times New Roman"/>
        </w:rPr>
      </w:pPr>
    </w:p>
    <w:p w:rsidR="00D564CF" w:rsidRPr="004857DB" w:rsidRDefault="00D564CF" w:rsidP="004857DB"/>
    <w:sectPr w:rsidR="00D564CF" w:rsidRPr="004857DB" w:rsidSect="001E66DC">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ctiveWritingStyle w:appName="MSWord" w:lang="en-US" w:vendorID="64" w:dllVersion="131078" w:nlCheck="1" w:checkStyle="1"/>
  <w:doNotTrackMoves/>
  <w:defaultTabStop w:val="720"/>
  <w:characterSpacingControl w:val="doNotCompress"/>
  <w:savePreviewPicture/>
  <w:compa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4857DB"/>
    <w:rsid w:val="00014174"/>
    <w:rsid w:val="0002293E"/>
    <w:rsid w:val="00092AA9"/>
    <w:rsid w:val="00094757"/>
    <w:rsid w:val="001A7C4A"/>
    <w:rsid w:val="001E66DC"/>
    <w:rsid w:val="003C6EA5"/>
    <w:rsid w:val="003F2292"/>
    <w:rsid w:val="004857DB"/>
    <w:rsid w:val="00613E60"/>
    <w:rsid w:val="00636823"/>
    <w:rsid w:val="00640379"/>
    <w:rsid w:val="006A6CF8"/>
    <w:rsid w:val="00702290"/>
    <w:rsid w:val="00766190"/>
    <w:rsid w:val="00805346"/>
    <w:rsid w:val="008A7256"/>
    <w:rsid w:val="008E19A1"/>
    <w:rsid w:val="00B91226"/>
    <w:rsid w:val="00C85B02"/>
    <w:rsid w:val="00CB5358"/>
    <w:rsid w:val="00D43470"/>
    <w:rsid w:val="00D564CF"/>
    <w:rsid w:val="00D846F0"/>
    <w:rsid w:val="00DB0867"/>
    <w:rsid w:val="00E00656"/>
    <w:rsid w:val="00EC4B4A"/>
  </w:rsids>
  <m:mathPr>
    <m:mathFont m:val="Monaco"/>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7DB"/>
    <w:pPr>
      <w:spacing w:after="200"/>
    </w:pPr>
    <w:rPr>
      <w:rFonts w:eastAsia="Cambria"/>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uiPriority w:val="99"/>
    <w:unhideWhenUsed/>
    <w:rsid w:val="006A6CF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fontTable" Target="fontTable.xml"/><Relationship Id="rId23" Type="http://schemas.openxmlformats.org/officeDocument/2006/relationships/theme" Target="theme/theme1.xml"/><Relationship Id="rId24" Type="http://schemas.microsoft.com/office/2007/relationships/stylesWithEffects" Target="stylesWithEffects.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hysicsclassroom.com/reviews/circuits/circuitsprint.cf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5519</Words>
  <Characters>31462</Characters>
  <Application>Microsoft Word 12.0.0</Application>
  <DocSecurity>0</DocSecurity>
  <Lines>262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38637</CharactersWithSpaces>
  <SharedDoc>false</SharedDoc>
  <HLinks>
    <vt:vector size="6" baseType="variant">
      <vt:variant>
        <vt:i4>6488124</vt:i4>
      </vt:variant>
      <vt:variant>
        <vt:i4>0</vt:i4>
      </vt:variant>
      <vt:variant>
        <vt:i4>0</vt:i4>
      </vt:variant>
      <vt:variant>
        <vt:i4>5</vt:i4>
      </vt:variant>
      <vt:variant>
        <vt:lpwstr>http://www.physicsclassroom.com/reviews/circuits/circuitsprint.cfm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Tom Henderson</cp:lastModifiedBy>
  <cp:revision>2</cp:revision>
  <dcterms:created xsi:type="dcterms:W3CDTF">2013-08-02T11:30:00Z</dcterms:created>
  <dcterms:modified xsi:type="dcterms:W3CDTF">2013-08-02T11:30:00Z</dcterms:modified>
</cp:coreProperties>
</file>